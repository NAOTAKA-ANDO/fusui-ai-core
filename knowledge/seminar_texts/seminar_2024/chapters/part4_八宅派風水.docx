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811DC53" w14:textId="77777777" w:rsidR="00A146E3" w:rsidRPr="00A146E3" w:rsidRDefault="00A146E3" w:rsidP="00A146E3">
      <w:pPr>
        <w:keepNext/>
        <w:keepLines/>
        <w:spacing w:before="320" w:after="40" w:line="252" w:lineRule="auto"/>
        <w:jc w:val="both"/>
        <w:outlineLvl w:val="0"/>
        <w:rPr>
          <w:rFonts w:asciiTheme="majorHAnsi" w:eastAsiaTheme="majorEastAsia" w:hAnsiTheme="majorHAnsi" w:cstheme="majorBidi"/>
          <w:b/>
          <w:bCs/>
          <w:caps/>
          <w:color w:val="EE0000"/>
          <w:spacing w:val="4"/>
          <w:sz w:val="28"/>
          <w:szCs w:val="28"/>
        </w:rPr>
      </w:pPr>
      <w:bookmarkStart w:id="0" w:name="_Toc202796491"/>
      <w:r w:rsidRPr="00A146E3">
        <w:rPr>
          <w:rFonts w:asciiTheme="majorHAnsi" w:eastAsiaTheme="majorEastAsia" w:hAnsiTheme="majorHAnsi" w:cstheme="majorBidi" w:hint="eastAsia"/>
          <w:b/>
          <w:bCs/>
          <w:caps/>
          <w:color w:val="EE0000"/>
          <w:spacing w:val="4"/>
          <w:sz w:val="28"/>
          <w:szCs w:val="28"/>
        </w:rPr>
        <w:t>第４章　八宅派風水</w:t>
      </w:r>
      <w:bookmarkEnd w:id="0"/>
    </w:p>
    <w:p w14:paraId="303DFE65" w14:textId="77777777" w:rsidR="00A146E3" w:rsidRPr="00A146E3" w:rsidRDefault="00A146E3" w:rsidP="00A146E3">
      <w:pPr>
        <w:jc w:val="both"/>
        <w:rPr>
          <w:rFonts w:asciiTheme="minorHAnsi" w:eastAsia="Meiryo UI" w:hAnsiTheme="minorHAnsi"/>
        </w:rPr>
      </w:pPr>
      <w:r w:rsidRPr="00A146E3">
        <w:rPr>
          <w:rFonts w:asciiTheme="minorHAnsi" w:eastAsia="Meiryo UI" w:hAnsiTheme="minorHAnsi" w:hint="eastAsia"/>
        </w:rPr>
        <w:t>本テキストは、数ある学派の中で、中国本土や台湾、香港はじめ、欧米諸国で活躍されている著名な風水師の多くが、理氣の基本理論として用いている『八宅派』と『玄空飛星派』の理論を中心に、解説していくこととします。</w:t>
      </w:r>
      <w:r w:rsidRPr="00A146E3">
        <w:rPr>
          <w:rFonts w:asciiTheme="minorHAnsi" w:eastAsia="Meiryo UI" w:hAnsiTheme="minorHAnsi" w:hint="eastAsia"/>
        </w:rPr>
        <w:t xml:space="preserve"> </w:t>
      </w:r>
    </w:p>
    <w:p w14:paraId="555542E7" w14:textId="77777777" w:rsidR="00A146E3" w:rsidRPr="00A146E3" w:rsidRDefault="00A146E3" w:rsidP="00A146E3">
      <w:pPr>
        <w:jc w:val="both"/>
        <w:rPr>
          <w:rFonts w:asciiTheme="minorHAnsi" w:eastAsia="Meiryo UI" w:hAnsiTheme="minorHAnsi"/>
        </w:rPr>
      </w:pPr>
    </w:p>
    <w:p w14:paraId="42F48C6E" w14:textId="77777777" w:rsidR="00A146E3" w:rsidRPr="00A146E3" w:rsidRDefault="00A146E3" w:rsidP="00A146E3">
      <w:pPr>
        <w:jc w:val="both"/>
        <w:rPr>
          <w:rFonts w:asciiTheme="minorHAnsi" w:eastAsia="Meiryo UI" w:hAnsiTheme="minorHAnsi"/>
          <w:b/>
          <w:bCs/>
        </w:rPr>
      </w:pPr>
      <w:r w:rsidRPr="00A146E3">
        <w:rPr>
          <w:rFonts w:asciiTheme="minorHAnsi" w:eastAsia="Meiryo UI" w:hAnsiTheme="minorHAnsi" w:hint="eastAsia"/>
          <w:b/>
          <w:bCs/>
        </w:rPr>
        <w:t>１．八宅風水の応用</w:t>
      </w:r>
    </w:p>
    <w:p w14:paraId="3ABC431C" w14:textId="77777777" w:rsidR="00A146E3" w:rsidRPr="00A146E3" w:rsidRDefault="00A146E3" w:rsidP="00A146E3">
      <w:pPr>
        <w:jc w:val="both"/>
        <w:rPr>
          <w:rFonts w:asciiTheme="minorHAnsi" w:eastAsia="Meiryo UI" w:hAnsiTheme="minorHAnsi"/>
        </w:rPr>
      </w:pPr>
      <w:r w:rsidRPr="00A146E3">
        <w:rPr>
          <w:rFonts w:asciiTheme="minorHAnsi" w:eastAsia="Meiryo UI" w:hAnsiTheme="minorHAnsi" w:hint="eastAsia"/>
        </w:rPr>
        <w:t>八宅派風水は、原書「八宅明鏡」に紹介されており、風水の草創期に根本理論が確立されています。中国の陽宅風水の中でも歴史が古く、最もポピュラーな流派です。</w:t>
      </w:r>
    </w:p>
    <w:p w14:paraId="63675945" w14:textId="77777777" w:rsidR="00A146E3" w:rsidRPr="00A146E3" w:rsidRDefault="00A146E3" w:rsidP="00A146E3">
      <w:pPr>
        <w:jc w:val="both"/>
        <w:rPr>
          <w:rFonts w:asciiTheme="minorHAnsi" w:eastAsia="Meiryo UI" w:hAnsiTheme="minorHAnsi"/>
        </w:rPr>
      </w:pPr>
      <w:r w:rsidRPr="00A146E3">
        <w:rPr>
          <w:rFonts w:asciiTheme="minorHAnsi" w:eastAsia="Meiryo UI" w:hAnsiTheme="minorHAnsi" w:hint="eastAsia"/>
        </w:rPr>
        <w:t>八宅派風水には、居住者の生年月日より割り出される</w:t>
      </w:r>
      <w:r w:rsidRPr="00A146E3">
        <w:rPr>
          <w:rFonts w:asciiTheme="minorHAnsi" w:eastAsia="Meiryo UI" w:hAnsiTheme="minorHAnsi" w:hint="eastAsia"/>
          <w:b/>
          <w:bCs/>
        </w:rPr>
        <w:t>「本命卦」</w:t>
      </w:r>
      <w:r w:rsidRPr="00A146E3">
        <w:rPr>
          <w:rFonts w:asciiTheme="minorHAnsi" w:eastAsia="Meiryo UI" w:hAnsiTheme="minorHAnsi" w:hint="eastAsia"/>
        </w:rPr>
        <w:t>と、玄関向きから割り出される</w:t>
      </w:r>
      <w:r w:rsidRPr="00A146E3">
        <w:rPr>
          <w:rFonts w:asciiTheme="minorHAnsi" w:eastAsia="Meiryo UI" w:hAnsiTheme="minorHAnsi" w:hint="eastAsia"/>
          <w:b/>
          <w:bCs/>
        </w:rPr>
        <w:t>「宅卦」</w:t>
      </w:r>
      <w:r w:rsidRPr="00A146E3">
        <w:rPr>
          <w:rFonts w:asciiTheme="minorHAnsi" w:eastAsia="Meiryo UI" w:hAnsiTheme="minorHAnsi" w:hint="eastAsia"/>
        </w:rPr>
        <w:t>の２つのキーワードがあり、これらを合わせて、吉凶の判断と化殺法（凶作用を抑制する方法）を施します。</w:t>
      </w:r>
    </w:p>
    <w:p w14:paraId="0ED88C94" w14:textId="77777777" w:rsidR="00A146E3" w:rsidRPr="00A146E3" w:rsidRDefault="00A146E3" w:rsidP="00A146E3">
      <w:pPr>
        <w:jc w:val="both"/>
        <w:rPr>
          <w:rFonts w:asciiTheme="minorHAnsi" w:eastAsia="Meiryo UI" w:hAnsiTheme="minorHAnsi"/>
        </w:rPr>
      </w:pPr>
    </w:p>
    <w:p w14:paraId="2495BB72" w14:textId="77777777" w:rsidR="00A146E3" w:rsidRPr="00A146E3" w:rsidRDefault="00A146E3" w:rsidP="00A146E3">
      <w:pPr>
        <w:jc w:val="both"/>
        <w:rPr>
          <w:rFonts w:asciiTheme="minorHAnsi" w:eastAsia="Meiryo UI" w:hAnsiTheme="minorHAnsi"/>
          <w:b/>
          <w:bCs/>
        </w:rPr>
      </w:pPr>
      <w:r w:rsidRPr="00A146E3">
        <w:rPr>
          <w:rFonts w:asciiTheme="minorHAnsi" w:eastAsia="Meiryo UI" w:hAnsiTheme="minorHAnsi" w:hint="eastAsia"/>
          <w:b/>
          <w:bCs/>
        </w:rPr>
        <w:t>２．本命卦</w:t>
      </w:r>
    </w:p>
    <w:p w14:paraId="1F44C84D" w14:textId="77777777" w:rsidR="00A146E3" w:rsidRPr="00A146E3" w:rsidRDefault="00A146E3" w:rsidP="00A146E3">
      <w:pPr>
        <w:jc w:val="both"/>
        <w:rPr>
          <w:rFonts w:asciiTheme="minorHAnsi" w:eastAsia="Meiryo UI" w:hAnsiTheme="minorHAnsi"/>
        </w:rPr>
      </w:pPr>
      <w:r w:rsidRPr="00A146E3">
        <w:rPr>
          <w:rFonts w:asciiTheme="minorHAnsi" w:eastAsia="Meiryo UI" w:hAnsiTheme="minorHAnsi" w:hint="eastAsia"/>
        </w:rPr>
        <w:t>本命卦は、人間が生まれながらにして持つ「磁性感応の傾向」とされ、生年月日により八卦に割り振られたものです。</w:t>
      </w:r>
    </w:p>
    <w:p w14:paraId="2CC4FB2E" w14:textId="77777777" w:rsidR="00A146E3" w:rsidRPr="00A146E3" w:rsidRDefault="00A146E3" w:rsidP="00A146E3">
      <w:pPr>
        <w:jc w:val="both"/>
        <w:rPr>
          <w:rFonts w:asciiTheme="minorHAnsi" w:eastAsia="Meiryo UI" w:hAnsiTheme="minorHAnsi"/>
        </w:rPr>
      </w:pPr>
      <w:r w:rsidRPr="00A146E3">
        <w:rPr>
          <w:rFonts w:asciiTheme="minorHAnsi" w:eastAsia="Meiryo UI" w:hAnsiTheme="minorHAnsi" w:hint="eastAsia"/>
        </w:rPr>
        <w:t>最近の生体工学の研究により、人間の脳内細胞には、超微小な磁鉄鉱が多く含有されていることがわかっていますが、北極を</w:t>
      </w:r>
      <w:r w:rsidRPr="00A146E3">
        <w:rPr>
          <w:rFonts w:asciiTheme="minorHAnsi" w:eastAsia="Meiryo UI" w:hAnsiTheme="minorHAnsi"/>
        </w:rPr>
        <w:t>N</w:t>
      </w:r>
      <w:r w:rsidRPr="00A146E3">
        <w:rPr>
          <w:rFonts w:asciiTheme="minorHAnsi" w:eastAsia="Meiryo UI" w:hAnsiTheme="minorHAnsi" w:hint="eastAsia"/>
        </w:rPr>
        <w:t>極、南極を</w:t>
      </w:r>
      <w:r w:rsidRPr="00A146E3">
        <w:rPr>
          <w:rFonts w:asciiTheme="minorHAnsi" w:eastAsia="Meiryo UI" w:hAnsiTheme="minorHAnsi"/>
        </w:rPr>
        <w:t>S</w:t>
      </w:r>
      <w:r w:rsidRPr="00A146E3">
        <w:rPr>
          <w:rFonts w:asciiTheme="minorHAnsi" w:eastAsia="Meiryo UI" w:hAnsiTheme="minorHAnsi" w:hint="eastAsia"/>
        </w:rPr>
        <w:t>極とする大きな磁石とも言える地球上に生活し、磁鉄鉱を含有する脳細胞をもつ人間にとって、磁気の影響はあると言わざるを得ません。</w:t>
      </w:r>
    </w:p>
    <w:p w14:paraId="1BE4D8F2" w14:textId="77777777" w:rsidR="00A146E3" w:rsidRPr="00A146E3" w:rsidRDefault="00A146E3" w:rsidP="00A146E3">
      <w:pPr>
        <w:jc w:val="both"/>
        <w:rPr>
          <w:rFonts w:asciiTheme="minorHAnsi" w:eastAsia="Meiryo UI" w:hAnsiTheme="minorHAnsi"/>
        </w:rPr>
      </w:pPr>
      <w:r w:rsidRPr="00A146E3">
        <w:rPr>
          <w:rFonts w:asciiTheme="minorHAnsi" w:eastAsia="Meiryo UI" w:hAnsiTheme="minorHAnsi" w:hint="eastAsia"/>
        </w:rPr>
        <w:t>八宅派風水では主に、住人ひとりひとりの屋内における吉凶方位を論ずるときに使用されます。</w:t>
      </w:r>
    </w:p>
    <w:p w14:paraId="35638F76" w14:textId="77777777" w:rsidR="00A146E3" w:rsidRPr="00A146E3" w:rsidRDefault="00A146E3" w:rsidP="00A146E3">
      <w:pPr>
        <w:jc w:val="both"/>
        <w:rPr>
          <w:rFonts w:asciiTheme="minorHAnsi" w:eastAsia="Meiryo UI" w:hAnsiTheme="minorHAnsi"/>
        </w:rPr>
      </w:pPr>
      <w:r w:rsidRPr="00A146E3">
        <w:rPr>
          <w:rFonts w:asciiTheme="minorHAnsi" w:eastAsia="Meiryo UI" w:hAnsiTheme="minorHAnsi"/>
          <w:noProof/>
        </w:rPr>
        <w:drawing>
          <wp:inline distT="0" distB="0" distL="0" distR="0" wp14:anchorId="67DFC40F" wp14:editId="0E716797">
            <wp:extent cx="5486400" cy="2152650"/>
            <wp:effectExtent l="0" t="0" r="0" b="0"/>
            <wp:docPr id="946648781" name="図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2152650"/>
                    </a:xfrm>
                    <a:prstGeom prst="rect">
                      <a:avLst/>
                    </a:prstGeom>
                    <a:noFill/>
                    <a:ln>
                      <a:noFill/>
                    </a:ln>
                  </pic:spPr>
                </pic:pic>
              </a:graphicData>
            </a:graphic>
          </wp:inline>
        </w:drawing>
      </w:r>
    </w:p>
    <w:p w14:paraId="478369A6" w14:textId="77777777" w:rsidR="00A146E3" w:rsidRPr="00A146E3" w:rsidRDefault="00A146E3" w:rsidP="00A146E3">
      <w:pPr>
        <w:jc w:val="both"/>
        <w:rPr>
          <w:rFonts w:asciiTheme="minorHAnsi" w:eastAsia="Meiryo UI" w:hAnsiTheme="minorHAnsi"/>
        </w:rPr>
      </w:pPr>
    </w:p>
    <w:p w14:paraId="1778DF99" w14:textId="77777777" w:rsidR="00A146E3" w:rsidRPr="00A146E3" w:rsidRDefault="00A146E3" w:rsidP="00A146E3">
      <w:pPr>
        <w:jc w:val="both"/>
        <w:rPr>
          <w:rFonts w:asciiTheme="minorHAnsi" w:eastAsia="Meiryo UI" w:hAnsiTheme="minorHAnsi"/>
        </w:rPr>
      </w:pPr>
      <w:r w:rsidRPr="00A146E3">
        <w:rPr>
          <w:rFonts w:asciiTheme="minorHAnsi" w:eastAsia="Meiryo UI" w:hAnsiTheme="minorHAnsi" w:hint="eastAsia"/>
        </w:rPr>
        <w:t>＜補足説明＞</w:t>
      </w:r>
    </w:p>
    <w:p w14:paraId="13269F57" w14:textId="77777777" w:rsidR="00A146E3" w:rsidRPr="00A146E3" w:rsidRDefault="00A146E3" w:rsidP="00A146E3">
      <w:pPr>
        <w:jc w:val="both"/>
        <w:rPr>
          <w:rFonts w:asciiTheme="minorHAnsi" w:eastAsia="Meiryo UI" w:hAnsiTheme="minorHAnsi"/>
        </w:rPr>
      </w:pPr>
      <w:r w:rsidRPr="00A146E3">
        <w:rPr>
          <w:rFonts w:asciiTheme="minorHAnsi" w:eastAsia="Meiryo UI" w:hAnsiTheme="minorHAnsi" w:hint="eastAsia"/>
        </w:rPr>
        <w:t>九星ではそれぞれに一白水星など九つに振り分けられますがが、中国では八つに振り分けられます。</w:t>
      </w:r>
    </w:p>
    <w:p w14:paraId="4BBB8D45" w14:textId="77777777" w:rsidR="00A146E3" w:rsidRPr="00A146E3" w:rsidRDefault="00A146E3" w:rsidP="00A146E3">
      <w:pPr>
        <w:jc w:val="both"/>
        <w:rPr>
          <w:rFonts w:asciiTheme="minorHAnsi" w:eastAsia="Meiryo UI" w:hAnsiTheme="minorHAnsi"/>
        </w:rPr>
      </w:pPr>
      <w:r w:rsidRPr="00A146E3">
        <w:rPr>
          <w:rFonts w:asciiTheme="minorHAnsi" w:eastAsia="Meiryo UI" w:hAnsiTheme="minorHAnsi" w:hint="eastAsia"/>
        </w:rPr>
        <w:t>これを八卦と言い、乾（けん）、兌（だ）、離（り）、震（しん）、巽（そん）、坎（かん）、艮（ごん）、坤（こん）となります。</w:t>
      </w:r>
    </w:p>
    <w:p w14:paraId="75276089" w14:textId="77777777" w:rsidR="00A146E3" w:rsidRPr="00A146E3" w:rsidRDefault="00A146E3" w:rsidP="00A146E3">
      <w:pPr>
        <w:jc w:val="both"/>
        <w:rPr>
          <w:rFonts w:asciiTheme="minorHAnsi" w:eastAsia="Meiryo UI" w:hAnsiTheme="minorHAnsi"/>
        </w:rPr>
      </w:pPr>
      <w:r w:rsidRPr="00A146E3">
        <w:rPr>
          <w:rFonts w:asciiTheme="minorHAnsi" w:eastAsia="Meiryo UI" w:hAnsiTheme="minorHAnsi" w:hint="eastAsia"/>
        </w:rPr>
        <w:t>分かりやすく言うと、一白坎、二黒坤、三碧震、四緑巽、六白乾、七赤兌、八白艮、九紫離になります。</w:t>
      </w:r>
    </w:p>
    <w:p w14:paraId="02AF6B1F" w14:textId="77777777" w:rsidR="00A146E3" w:rsidRPr="00A146E3" w:rsidRDefault="00A146E3" w:rsidP="00A146E3">
      <w:pPr>
        <w:jc w:val="both"/>
        <w:rPr>
          <w:rFonts w:asciiTheme="minorHAnsi" w:eastAsia="Meiryo UI" w:hAnsiTheme="minorHAnsi"/>
        </w:rPr>
      </w:pPr>
    </w:p>
    <w:p w14:paraId="1EAD47C6" w14:textId="77777777" w:rsidR="00A146E3" w:rsidRPr="00A146E3" w:rsidRDefault="00A146E3" w:rsidP="00A146E3">
      <w:pPr>
        <w:numPr>
          <w:ilvl w:val="0"/>
          <w:numId w:val="28"/>
        </w:numPr>
        <w:spacing w:after="160" w:line="252" w:lineRule="auto"/>
        <w:jc w:val="both"/>
        <w:rPr>
          <w:rFonts w:asciiTheme="minorHAnsi" w:eastAsia="Meiryo UI" w:hAnsiTheme="minorHAnsi"/>
          <w:b/>
          <w:bCs/>
        </w:rPr>
      </w:pPr>
      <w:r w:rsidRPr="00A146E3">
        <w:rPr>
          <w:rFonts w:asciiTheme="minorHAnsi" w:eastAsia="Meiryo UI" w:hAnsiTheme="minorHAnsi" w:hint="eastAsia"/>
          <w:b/>
          <w:bCs/>
        </w:rPr>
        <w:t>八遊星；八遊星の象意表</w:t>
      </w:r>
    </w:p>
    <w:p w14:paraId="78A743A8" w14:textId="77777777" w:rsidR="00A146E3" w:rsidRPr="00A146E3" w:rsidRDefault="00A146E3" w:rsidP="00A146E3">
      <w:pPr>
        <w:jc w:val="both"/>
        <w:rPr>
          <w:rFonts w:asciiTheme="minorHAnsi" w:eastAsia="Meiryo UI" w:hAnsiTheme="minorHAnsi"/>
        </w:rPr>
      </w:pPr>
      <w:r w:rsidRPr="00A146E3">
        <w:rPr>
          <w:rFonts w:asciiTheme="minorHAnsi" w:eastAsia="Meiryo UI" w:hAnsiTheme="minorHAnsi" w:hint="eastAsia"/>
        </w:rPr>
        <w:t>本命卦の八方位に振り分けられる八段階の吉凶と象意</w:t>
      </w:r>
    </w:p>
    <w:p w14:paraId="43DB74E0" w14:textId="77777777" w:rsidR="00A146E3" w:rsidRPr="00A146E3" w:rsidRDefault="00A146E3" w:rsidP="00A146E3">
      <w:pPr>
        <w:jc w:val="both"/>
        <w:rPr>
          <w:rFonts w:asciiTheme="minorHAnsi" w:eastAsia="Meiryo UI" w:hAnsiTheme="minorHAnsi"/>
        </w:rPr>
      </w:pPr>
      <w:r w:rsidRPr="00A146E3">
        <w:rPr>
          <w:rFonts w:asciiTheme="minorHAnsi" w:eastAsia="Meiryo UI" w:hAnsiTheme="minorHAnsi" w:hint="eastAsia"/>
          <w:b/>
          <w:bCs/>
        </w:rPr>
        <w:t>最大吉：生気</w:t>
      </w:r>
      <w:r w:rsidRPr="00A146E3">
        <w:rPr>
          <w:rFonts w:asciiTheme="minorHAnsi" w:eastAsia="Meiryo UI" w:hAnsiTheme="minorHAnsi" w:hint="eastAsia"/>
        </w:rPr>
        <w:t xml:space="preserve">　気力充実、仕事・勉強の能率アップ、恋愛運アップ</w:t>
      </w:r>
    </w:p>
    <w:p w14:paraId="551F7E21" w14:textId="77777777" w:rsidR="00A146E3" w:rsidRPr="00A146E3" w:rsidRDefault="00A146E3" w:rsidP="00A146E3">
      <w:pPr>
        <w:jc w:val="both"/>
        <w:rPr>
          <w:rFonts w:asciiTheme="minorHAnsi" w:eastAsia="Meiryo UI" w:hAnsiTheme="minorHAnsi"/>
        </w:rPr>
      </w:pPr>
      <w:r w:rsidRPr="00A146E3">
        <w:rPr>
          <w:rFonts w:asciiTheme="minorHAnsi" w:eastAsia="Meiryo UI" w:hAnsiTheme="minorHAnsi" w:hint="eastAsia"/>
          <w:b/>
          <w:bCs/>
        </w:rPr>
        <w:lastRenderedPageBreak/>
        <w:t>大吉：天医</w:t>
      </w:r>
      <w:r w:rsidRPr="00A146E3">
        <w:rPr>
          <w:rFonts w:asciiTheme="minorHAnsi" w:eastAsia="Meiryo UI" w:hAnsiTheme="minorHAnsi" w:hint="eastAsia"/>
        </w:rPr>
        <w:t xml:space="preserve">　健康、病気回復、努力が実る</w:t>
      </w:r>
    </w:p>
    <w:p w14:paraId="3436A024" w14:textId="77777777" w:rsidR="00A146E3" w:rsidRPr="00A146E3" w:rsidRDefault="00A146E3" w:rsidP="00A146E3">
      <w:pPr>
        <w:jc w:val="both"/>
        <w:rPr>
          <w:rFonts w:asciiTheme="minorHAnsi" w:eastAsia="Meiryo UI" w:hAnsiTheme="minorHAnsi"/>
        </w:rPr>
      </w:pPr>
      <w:r w:rsidRPr="00A146E3">
        <w:rPr>
          <w:rFonts w:asciiTheme="minorHAnsi" w:eastAsia="Meiryo UI" w:hAnsiTheme="minorHAnsi" w:hint="eastAsia"/>
          <w:b/>
          <w:bCs/>
        </w:rPr>
        <w:t>中吉：延年</w:t>
      </w:r>
      <w:r w:rsidRPr="00A146E3">
        <w:rPr>
          <w:rFonts w:asciiTheme="minorHAnsi" w:eastAsia="Meiryo UI" w:hAnsiTheme="minorHAnsi" w:hint="eastAsia"/>
        </w:rPr>
        <w:t xml:space="preserve">　持続力アップ、人間関係が円滑になる</w:t>
      </w:r>
    </w:p>
    <w:p w14:paraId="2EAA4AFD" w14:textId="77777777" w:rsidR="00A146E3" w:rsidRPr="00A146E3" w:rsidRDefault="00A146E3" w:rsidP="00A146E3">
      <w:pPr>
        <w:jc w:val="both"/>
        <w:rPr>
          <w:rFonts w:asciiTheme="minorHAnsi" w:eastAsia="Meiryo UI" w:hAnsiTheme="minorHAnsi"/>
        </w:rPr>
      </w:pPr>
      <w:r w:rsidRPr="00A146E3">
        <w:rPr>
          <w:rFonts w:asciiTheme="minorHAnsi" w:eastAsia="Meiryo UI" w:hAnsiTheme="minorHAnsi" w:hint="eastAsia"/>
          <w:b/>
          <w:bCs/>
        </w:rPr>
        <w:t>小吉：伏位</w:t>
      </w:r>
      <w:r w:rsidRPr="00A146E3">
        <w:rPr>
          <w:rFonts w:asciiTheme="minorHAnsi" w:eastAsia="Meiryo UI" w:hAnsiTheme="minorHAnsi" w:hint="eastAsia"/>
        </w:rPr>
        <w:t xml:space="preserve">　計画力アップ、家族運アップ</w:t>
      </w:r>
    </w:p>
    <w:p w14:paraId="560B9171" w14:textId="77777777" w:rsidR="00A146E3" w:rsidRPr="00A146E3" w:rsidRDefault="00A146E3" w:rsidP="00A146E3">
      <w:pPr>
        <w:jc w:val="both"/>
        <w:rPr>
          <w:rFonts w:asciiTheme="minorHAnsi" w:eastAsia="Meiryo UI" w:hAnsiTheme="minorHAnsi"/>
        </w:rPr>
      </w:pPr>
      <w:r w:rsidRPr="00A146E3">
        <w:rPr>
          <w:rFonts w:asciiTheme="minorHAnsi" w:eastAsia="Meiryo UI" w:hAnsiTheme="minorHAnsi" w:hint="eastAsia"/>
          <w:b/>
          <w:bCs/>
        </w:rPr>
        <w:t>小凶：禍害</w:t>
      </w:r>
      <w:r w:rsidRPr="00A146E3">
        <w:rPr>
          <w:rFonts w:asciiTheme="minorHAnsi" w:eastAsia="Meiryo UI" w:hAnsiTheme="minorHAnsi" w:hint="eastAsia"/>
        </w:rPr>
        <w:t xml:space="preserve">　だまされやすい、疲労感、自信喪失</w:t>
      </w:r>
    </w:p>
    <w:p w14:paraId="14D78B79" w14:textId="77777777" w:rsidR="00A146E3" w:rsidRPr="00A146E3" w:rsidRDefault="00A146E3" w:rsidP="00A146E3">
      <w:pPr>
        <w:jc w:val="both"/>
        <w:rPr>
          <w:rFonts w:asciiTheme="minorHAnsi" w:eastAsia="Meiryo UI" w:hAnsiTheme="minorHAnsi"/>
        </w:rPr>
      </w:pPr>
      <w:r w:rsidRPr="00A146E3">
        <w:rPr>
          <w:rFonts w:asciiTheme="minorHAnsi" w:eastAsia="Meiryo UI" w:hAnsiTheme="minorHAnsi" w:hint="eastAsia"/>
          <w:b/>
          <w:bCs/>
        </w:rPr>
        <w:t>中凶：六殺</w:t>
      </w:r>
      <w:r w:rsidRPr="00A146E3">
        <w:rPr>
          <w:rFonts w:asciiTheme="minorHAnsi" w:eastAsia="Meiryo UI" w:hAnsiTheme="minorHAnsi" w:hint="eastAsia"/>
        </w:rPr>
        <w:t xml:space="preserve">　恋愛トラブル、過失やミス</w:t>
      </w:r>
    </w:p>
    <w:p w14:paraId="2C0E5841" w14:textId="77777777" w:rsidR="00A146E3" w:rsidRPr="00A146E3" w:rsidRDefault="00A146E3" w:rsidP="00A146E3">
      <w:pPr>
        <w:jc w:val="both"/>
        <w:rPr>
          <w:rFonts w:asciiTheme="minorHAnsi" w:eastAsia="Meiryo UI" w:hAnsiTheme="minorHAnsi"/>
        </w:rPr>
      </w:pPr>
      <w:r w:rsidRPr="00A146E3">
        <w:rPr>
          <w:rFonts w:asciiTheme="minorHAnsi" w:eastAsia="Meiryo UI" w:hAnsiTheme="minorHAnsi" w:hint="eastAsia"/>
          <w:b/>
          <w:bCs/>
        </w:rPr>
        <w:t>大凶：五鬼</w:t>
      </w:r>
      <w:r w:rsidRPr="00A146E3">
        <w:rPr>
          <w:rFonts w:asciiTheme="minorHAnsi" w:eastAsia="Meiryo UI" w:hAnsiTheme="minorHAnsi" w:hint="eastAsia"/>
        </w:rPr>
        <w:t xml:space="preserve">　人間関係トラブル、妄想</w:t>
      </w:r>
    </w:p>
    <w:p w14:paraId="3D5C9167" w14:textId="77777777" w:rsidR="00A146E3" w:rsidRPr="00A146E3" w:rsidRDefault="00A146E3" w:rsidP="00A146E3">
      <w:pPr>
        <w:jc w:val="both"/>
        <w:rPr>
          <w:rFonts w:asciiTheme="minorHAnsi" w:eastAsia="Meiryo UI" w:hAnsiTheme="minorHAnsi"/>
        </w:rPr>
      </w:pPr>
      <w:r w:rsidRPr="00A146E3">
        <w:rPr>
          <w:rFonts w:asciiTheme="minorHAnsi" w:eastAsia="Meiryo UI" w:hAnsiTheme="minorHAnsi" w:hint="eastAsia"/>
          <w:b/>
          <w:bCs/>
        </w:rPr>
        <w:t>最大凶：絶命</w:t>
      </w:r>
      <w:r w:rsidRPr="00A146E3">
        <w:rPr>
          <w:rFonts w:asciiTheme="minorHAnsi" w:eastAsia="Meiryo UI" w:hAnsiTheme="minorHAnsi" w:hint="eastAsia"/>
        </w:rPr>
        <w:t xml:space="preserve">　誤解される、四面楚歌、精神的な病</w:t>
      </w:r>
    </w:p>
    <w:p w14:paraId="2342E374" w14:textId="77777777" w:rsidR="00A146E3" w:rsidRPr="00A146E3" w:rsidRDefault="00A146E3" w:rsidP="00A146E3">
      <w:pPr>
        <w:jc w:val="both"/>
        <w:rPr>
          <w:rFonts w:asciiTheme="minorHAnsi" w:eastAsia="Meiryo UI" w:hAnsiTheme="minorHAnsi"/>
        </w:rPr>
      </w:pPr>
    </w:p>
    <w:p w14:paraId="581C941C" w14:textId="77777777" w:rsidR="00A146E3" w:rsidRPr="00A146E3" w:rsidRDefault="00A146E3" w:rsidP="00A146E3">
      <w:pPr>
        <w:jc w:val="both"/>
        <w:rPr>
          <w:rFonts w:asciiTheme="minorHAnsi" w:eastAsia="Meiryo UI" w:hAnsiTheme="minorHAnsi"/>
          <w:b/>
          <w:bCs/>
        </w:rPr>
      </w:pPr>
      <w:r w:rsidRPr="00A146E3">
        <w:rPr>
          <w:rFonts w:asciiTheme="minorHAnsi" w:eastAsia="Meiryo UI" w:hAnsiTheme="minorHAnsi" w:hint="eastAsia"/>
          <w:b/>
          <w:bCs/>
        </w:rPr>
        <w:t>各本命卦の命盤と象意</w:t>
      </w:r>
    </w:p>
    <w:p w14:paraId="5B6ACE23" w14:textId="77777777" w:rsidR="00A146E3" w:rsidRPr="00A146E3" w:rsidRDefault="00A146E3" w:rsidP="00A146E3">
      <w:pPr>
        <w:jc w:val="both"/>
        <w:rPr>
          <w:rFonts w:asciiTheme="minorHAnsi" w:eastAsia="Meiryo UI" w:hAnsiTheme="minorHAnsi"/>
        </w:rPr>
      </w:pPr>
    </w:p>
    <w:p w14:paraId="2B72F7FF" w14:textId="77777777" w:rsidR="00A146E3" w:rsidRPr="00A146E3" w:rsidRDefault="00A146E3" w:rsidP="00A146E3">
      <w:pPr>
        <w:jc w:val="both"/>
        <w:rPr>
          <w:rFonts w:asciiTheme="minorHAnsi" w:eastAsia="Meiryo UI" w:hAnsiTheme="minorHAnsi"/>
        </w:rPr>
      </w:pPr>
      <w:r w:rsidRPr="00A146E3">
        <w:rPr>
          <w:rFonts w:asciiTheme="minorHAnsi" w:eastAsia="Meiryo UI" w:hAnsiTheme="minorHAnsi"/>
          <w:noProof/>
        </w:rPr>
        <w:drawing>
          <wp:inline distT="0" distB="0" distL="0" distR="0" wp14:anchorId="2F9FD42A" wp14:editId="219B0D9A">
            <wp:extent cx="5486400" cy="3086100"/>
            <wp:effectExtent l="0" t="0" r="0" b="0"/>
            <wp:docPr id="833666898" name="図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3086100"/>
                    </a:xfrm>
                    <a:prstGeom prst="rect">
                      <a:avLst/>
                    </a:prstGeom>
                    <a:noFill/>
                    <a:ln>
                      <a:noFill/>
                    </a:ln>
                  </pic:spPr>
                </pic:pic>
              </a:graphicData>
            </a:graphic>
          </wp:inline>
        </w:drawing>
      </w:r>
    </w:p>
    <w:p w14:paraId="74A0BEF6" w14:textId="77777777" w:rsidR="00A146E3" w:rsidRPr="00A146E3" w:rsidRDefault="00A146E3" w:rsidP="00A146E3">
      <w:pPr>
        <w:jc w:val="both"/>
        <w:rPr>
          <w:rFonts w:asciiTheme="minorHAnsi" w:eastAsia="Meiryo UI" w:hAnsiTheme="minorHAnsi"/>
        </w:rPr>
      </w:pPr>
    </w:p>
    <w:p w14:paraId="55CACE97" w14:textId="77777777" w:rsidR="00A146E3" w:rsidRPr="00A146E3" w:rsidRDefault="00A146E3" w:rsidP="00A146E3">
      <w:pPr>
        <w:jc w:val="both"/>
        <w:rPr>
          <w:rFonts w:asciiTheme="minorHAnsi" w:eastAsia="Meiryo UI" w:hAnsiTheme="minorHAnsi"/>
        </w:rPr>
      </w:pPr>
      <w:r w:rsidRPr="00A146E3">
        <w:rPr>
          <w:rFonts w:asciiTheme="minorHAnsi" w:eastAsia="Meiryo UI" w:hAnsiTheme="minorHAnsi" w:hint="eastAsia"/>
        </w:rPr>
        <w:t>本命卦は、「東四命」と「西四命」の大きく２つに分けられます。</w:t>
      </w:r>
    </w:p>
    <w:p w14:paraId="60644DFF" w14:textId="77777777" w:rsidR="00A146E3" w:rsidRPr="00A146E3" w:rsidRDefault="00A146E3" w:rsidP="00A146E3">
      <w:pPr>
        <w:jc w:val="both"/>
        <w:rPr>
          <w:rFonts w:asciiTheme="minorHAnsi" w:eastAsia="Meiryo UI" w:hAnsiTheme="minorHAnsi"/>
        </w:rPr>
      </w:pPr>
      <w:r w:rsidRPr="00A146E3">
        <w:rPr>
          <w:rFonts w:asciiTheme="minorHAnsi" w:eastAsia="Meiryo UI" w:hAnsiTheme="minorHAnsi" w:hint="eastAsia"/>
        </w:rPr>
        <w:t>東四命は、巽・坎・離・震、西四命は、艮・坤・乾・兌</w:t>
      </w:r>
    </w:p>
    <w:p w14:paraId="031112FF" w14:textId="77777777" w:rsidR="00A146E3" w:rsidRPr="00A146E3" w:rsidRDefault="00A146E3" w:rsidP="00A146E3">
      <w:pPr>
        <w:jc w:val="both"/>
        <w:rPr>
          <w:rFonts w:asciiTheme="minorHAnsi" w:eastAsia="Meiryo UI" w:hAnsiTheme="minorHAnsi"/>
        </w:rPr>
      </w:pPr>
    </w:p>
    <w:p w14:paraId="41126E91" w14:textId="77777777" w:rsidR="00A146E3" w:rsidRPr="00A146E3" w:rsidRDefault="00A146E3" w:rsidP="00A146E3">
      <w:pPr>
        <w:jc w:val="both"/>
        <w:rPr>
          <w:rFonts w:asciiTheme="minorHAnsi" w:eastAsia="Meiryo UI" w:hAnsiTheme="minorHAnsi"/>
          <w:b/>
          <w:bCs/>
        </w:rPr>
      </w:pPr>
      <w:r w:rsidRPr="00A146E3">
        <w:rPr>
          <w:rFonts w:asciiTheme="minorHAnsi" w:eastAsia="Meiryo UI" w:hAnsiTheme="minorHAnsi" w:hint="eastAsia"/>
          <w:b/>
          <w:bCs/>
        </w:rPr>
        <w:t>４．宅卦</w:t>
      </w:r>
    </w:p>
    <w:p w14:paraId="7B2897C7" w14:textId="77777777" w:rsidR="00A146E3" w:rsidRPr="00A146E3" w:rsidRDefault="00A146E3" w:rsidP="00A146E3">
      <w:pPr>
        <w:jc w:val="both"/>
        <w:rPr>
          <w:rFonts w:asciiTheme="minorHAnsi" w:eastAsia="Meiryo UI" w:hAnsiTheme="minorHAnsi"/>
        </w:rPr>
      </w:pPr>
      <w:r w:rsidRPr="00A146E3">
        <w:rPr>
          <w:rFonts w:asciiTheme="minorHAnsi" w:eastAsia="Meiryo UI" w:hAnsiTheme="minorHAnsi" w:hint="eastAsia"/>
        </w:rPr>
        <w:t>人に生まれながらにして持つ「本命卦」があるように、実は家屋にも生まれ（完成し）ながらにして持つ「宅卦」があります。宅卦は屋向（玄関の向き）によって決まり、本命卦と同じく８種類（８宅）に分類され、広義ではこれも本命卦と同じく「東四宅」「西四宅」の４宅ずつに分けられます。振り分けられる卦は本命卦と同じで、東四宅は、巽・坎・離・震、西四宅は、艮・坤・乾・兌の４卦となります。</w:t>
      </w:r>
    </w:p>
    <w:p w14:paraId="5F539BBC" w14:textId="77777777" w:rsidR="00A146E3" w:rsidRPr="00A146E3" w:rsidRDefault="00A146E3" w:rsidP="00A146E3">
      <w:pPr>
        <w:jc w:val="both"/>
        <w:rPr>
          <w:rFonts w:asciiTheme="minorHAnsi" w:eastAsia="Meiryo UI" w:hAnsiTheme="minorHAnsi"/>
        </w:rPr>
      </w:pPr>
      <w:r w:rsidRPr="00A146E3">
        <w:rPr>
          <w:rFonts w:asciiTheme="minorHAnsi" w:eastAsia="Meiryo UI" w:hAnsiTheme="minorHAnsi" w:hint="eastAsia"/>
        </w:rPr>
        <w:t>たとえば下図面の家屋の場合、東北向きの玄関で、坐は西南となり、宅卦は西四宅の「坤」となります。</w:t>
      </w:r>
    </w:p>
    <w:p w14:paraId="258A719C" w14:textId="77777777" w:rsidR="00A146E3" w:rsidRPr="00A146E3" w:rsidRDefault="00A146E3" w:rsidP="00A146E3">
      <w:pPr>
        <w:jc w:val="both"/>
        <w:rPr>
          <w:rFonts w:asciiTheme="minorHAnsi" w:eastAsia="Meiryo UI" w:hAnsiTheme="minorHAnsi"/>
        </w:rPr>
      </w:pPr>
      <w:r w:rsidRPr="00A146E3">
        <w:rPr>
          <w:rFonts w:asciiTheme="minorHAnsi" w:eastAsia="Meiryo UI" w:hAnsiTheme="minorHAnsi"/>
          <w:noProof/>
        </w:rPr>
        <w:lastRenderedPageBreak/>
        <w:drawing>
          <wp:inline distT="0" distB="0" distL="0" distR="0" wp14:anchorId="54658537" wp14:editId="55B478A1">
            <wp:extent cx="5400675" cy="4181475"/>
            <wp:effectExtent l="0" t="0" r="9525" b="9525"/>
            <wp:docPr id="1167932704" name="図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5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00675" cy="4181475"/>
                    </a:xfrm>
                    <a:prstGeom prst="rect">
                      <a:avLst/>
                    </a:prstGeom>
                    <a:noFill/>
                    <a:ln>
                      <a:noFill/>
                    </a:ln>
                  </pic:spPr>
                </pic:pic>
              </a:graphicData>
            </a:graphic>
          </wp:inline>
        </w:drawing>
      </w:r>
    </w:p>
    <w:p w14:paraId="4B35403E" w14:textId="77777777" w:rsidR="00A146E3" w:rsidRPr="00A146E3" w:rsidRDefault="00A146E3" w:rsidP="00A146E3">
      <w:pPr>
        <w:jc w:val="both"/>
        <w:rPr>
          <w:rFonts w:asciiTheme="minorHAnsi" w:eastAsia="Meiryo UI" w:hAnsiTheme="minorHAnsi"/>
          <w:sz w:val="18"/>
          <w:szCs w:val="18"/>
        </w:rPr>
      </w:pPr>
      <w:r w:rsidRPr="00A146E3">
        <w:rPr>
          <w:rFonts w:asciiTheme="minorHAnsi" w:eastAsia="Meiryo UI" w:hAnsiTheme="minorHAnsi" w:hint="eastAsia"/>
          <w:sz w:val="18"/>
          <w:szCs w:val="18"/>
        </w:rPr>
        <w:t>「玄空おっさんずの風水事件簿」から抜粋</w:t>
      </w:r>
    </w:p>
    <w:p w14:paraId="54EE6ACE" w14:textId="77777777" w:rsidR="00A146E3" w:rsidRPr="00A146E3" w:rsidRDefault="00A146E3" w:rsidP="00A146E3">
      <w:pPr>
        <w:jc w:val="both"/>
        <w:rPr>
          <w:rFonts w:asciiTheme="minorHAnsi" w:eastAsia="Meiryo UI" w:hAnsiTheme="minorHAnsi"/>
        </w:rPr>
      </w:pPr>
    </w:p>
    <w:p w14:paraId="59844A55" w14:textId="77777777" w:rsidR="00A146E3" w:rsidRPr="00A146E3" w:rsidRDefault="00A146E3" w:rsidP="00A146E3">
      <w:pPr>
        <w:jc w:val="both"/>
        <w:rPr>
          <w:rFonts w:asciiTheme="minorHAnsi" w:eastAsia="Meiryo UI" w:hAnsiTheme="minorHAnsi"/>
        </w:rPr>
      </w:pPr>
      <w:r w:rsidRPr="00A146E3">
        <w:rPr>
          <w:rFonts w:asciiTheme="minorHAnsi" w:eastAsia="Meiryo UI" w:hAnsiTheme="minorHAnsi" w:hint="eastAsia"/>
        </w:rPr>
        <w:t>本命卦と宅卦が同じグループ、すなわち本命卦が東四命で宅卦が東四宅、本命卦が西四命で宅卦が西四宅なら本命卦の吉方位効果が表れやすく吉で、そうでない場合はほとんど本命卦の吉効果が表れにくく凶とされます。</w:t>
      </w:r>
    </w:p>
    <w:p w14:paraId="4324957E" w14:textId="77777777" w:rsidR="00A146E3" w:rsidRPr="00A146E3" w:rsidRDefault="00A146E3" w:rsidP="00A146E3">
      <w:pPr>
        <w:jc w:val="both"/>
        <w:rPr>
          <w:rFonts w:asciiTheme="minorHAnsi" w:eastAsia="Meiryo UI" w:hAnsiTheme="minorHAnsi"/>
        </w:rPr>
      </w:pPr>
      <w:r w:rsidRPr="00A146E3">
        <w:rPr>
          <w:rFonts w:asciiTheme="minorHAnsi" w:eastAsia="Meiryo UI" w:hAnsiTheme="minorHAnsi" w:hint="eastAsia"/>
        </w:rPr>
        <w:t>では、この本命卦をどのように用いるかですが、玄空飛星派風水について簡単に説明してから、最後にまとめて説明します。</w:t>
      </w:r>
    </w:p>
    <w:p w14:paraId="6D87CADA" w14:textId="77777777" w:rsidR="00A146E3" w:rsidRPr="00A146E3" w:rsidRDefault="00A146E3" w:rsidP="00A146E3">
      <w:pPr>
        <w:jc w:val="both"/>
        <w:rPr>
          <w:rFonts w:asciiTheme="minorHAnsi" w:eastAsia="Meiryo UI" w:hAnsiTheme="minorHAnsi"/>
        </w:rPr>
      </w:pPr>
    </w:p>
    <w:p w14:paraId="0D7E035C" w14:textId="77777777" w:rsidR="00A146E3" w:rsidRPr="00A146E3" w:rsidRDefault="00A146E3" w:rsidP="00A146E3">
      <w:pPr>
        <w:jc w:val="both"/>
        <w:rPr>
          <w:rFonts w:asciiTheme="minorHAnsi" w:eastAsia="Meiryo UI" w:hAnsiTheme="minorHAnsi"/>
        </w:rPr>
      </w:pPr>
    </w:p>
    <w:p w14:paraId="3653A522" w14:textId="77777777" w:rsidR="00A146E3" w:rsidRPr="00A146E3" w:rsidRDefault="00A146E3" w:rsidP="00A146E3">
      <w:pPr>
        <w:jc w:val="both"/>
        <w:rPr>
          <w:rFonts w:asciiTheme="minorHAnsi" w:eastAsia="Meiryo UI" w:hAnsiTheme="minorHAnsi"/>
        </w:rPr>
      </w:pPr>
    </w:p>
    <w:sectPr w:rsidR="00A146E3" w:rsidRPr="00A146E3" w:rsidSect="001B664C">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42A4FB0" w14:textId="77777777" w:rsidR="009245AB" w:rsidRDefault="009245AB" w:rsidP="001E678E">
      <w:r>
        <w:separator/>
      </w:r>
    </w:p>
  </w:endnote>
  <w:endnote w:type="continuationSeparator" w:id="0">
    <w:p w14:paraId="5CB0885F" w14:textId="77777777" w:rsidR="009245AB" w:rsidRDefault="009245AB" w:rsidP="001E67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Meiryo UI">
    <w:altName w:val="Meiryo UI"/>
    <w:panose1 w:val="020B0604030504040204"/>
    <w:charset w:val="80"/>
    <w:family w:val="modern"/>
    <w:pitch w:val="variable"/>
    <w:sig w:usb0="E00002FF" w:usb1="6AC7FFFF" w:usb2="08000012" w:usb3="00000000" w:csb0="000200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1D4743D" w14:textId="77777777" w:rsidR="009245AB" w:rsidRDefault="009245AB" w:rsidP="001E678E">
      <w:r>
        <w:separator/>
      </w:r>
    </w:p>
  </w:footnote>
  <w:footnote w:type="continuationSeparator" w:id="0">
    <w:p w14:paraId="7F169EF1" w14:textId="77777777" w:rsidR="009245AB" w:rsidRDefault="009245AB" w:rsidP="001E678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8BE6749C"/>
    <w:lvl w:ilvl="0">
      <w:start w:val="1"/>
      <w:numFmt w:val="decimal"/>
      <w:pStyle w:val="5"/>
      <w:lvlText w:val="%1."/>
      <w:lvlJc w:val="left"/>
      <w:pPr>
        <w:tabs>
          <w:tab w:val="num" w:pos="1800"/>
        </w:tabs>
        <w:ind w:left="1800" w:hanging="360"/>
      </w:pPr>
    </w:lvl>
  </w:abstractNum>
  <w:abstractNum w:abstractNumId="1" w15:restartNumberingAfterBreak="0">
    <w:nsid w:val="FFFFFF7D"/>
    <w:multiLevelType w:val="singleLevel"/>
    <w:tmpl w:val="7EB8E096"/>
    <w:lvl w:ilvl="0">
      <w:start w:val="1"/>
      <w:numFmt w:val="decimal"/>
      <w:pStyle w:val="4"/>
      <w:lvlText w:val="%1."/>
      <w:lvlJc w:val="left"/>
      <w:pPr>
        <w:tabs>
          <w:tab w:val="num" w:pos="1440"/>
        </w:tabs>
        <w:ind w:left="1440" w:hanging="360"/>
      </w:pPr>
    </w:lvl>
  </w:abstractNum>
  <w:abstractNum w:abstractNumId="2" w15:restartNumberingAfterBreak="0">
    <w:nsid w:val="FFFFFF7E"/>
    <w:multiLevelType w:val="singleLevel"/>
    <w:tmpl w:val="A0101F5C"/>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1646BAB0"/>
    <w:lvl w:ilvl="0">
      <w:start w:val="1"/>
      <w:numFmt w:val="decimal"/>
      <w:pStyle w:val="2"/>
      <w:lvlText w:val="%1."/>
      <w:lvlJc w:val="left"/>
      <w:pPr>
        <w:tabs>
          <w:tab w:val="num" w:pos="720"/>
        </w:tabs>
        <w:ind w:left="720" w:hanging="360"/>
      </w:pPr>
    </w:lvl>
  </w:abstractNum>
  <w:abstractNum w:abstractNumId="4" w15:restartNumberingAfterBreak="0">
    <w:nsid w:val="FFFFFF80"/>
    <w:multiLevelType w:val="singleLevel"/>
    <w:tmpl w:val="5FE0B028"/>
    <w:lvl w:ilvl="0">
      <w:start w:val="1"/>
      <w:numFmt w:val="bullet"/>
      <w:pStyle w:val="50"/>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7A2F5EE"/>
    <w:lvl w:ilvl="0">
      <w:start w:val="1"/>
      <w:numFmt w:val="bullet"/>
      <w:pStyle w:val="40"/>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9E2B710"/>
    <w:lvl w:ilvl="0">
      <w:start w:val="1"/>
      <w:numFmt w:val="bullet"/>
      <w:pStyle w:val="30"/>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232AD78"/>
    <w:lvl w:ilvl="0">
      <w:start w:val="1"/>
      <w:numFmt w:val="bullet"/>
      <w:pStyle w:val="20"/>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4DC8D96"/>
    <w:lvl w:ilvl="0">
      <w:start w:val="1"/>
      <w:numFmt w:val="decimal"/>
      <w:pStyle w:val="a"/>
      <w:lvlText w:val="%1."/>
      <w:lvlJc w:val="left"/>
      <w:pPr>
        <w:tabs>
          <w:tab w:val="num" w:pos="360"/>
        </w:tabs>
        <w:ind w:left="360" w:hanging="360"/>
      </w:pPr>
    </w:lvl>
  </w:abstractNum>
  <w:abstractNum w:abstractNumId="9" w15:restartNumberingAfterBreak="0">
    <w:nsid w:val="FFFFFF89"/>
    <w:multiLevelType w:val="singleLevel"/>
    <w:tmpl w:val="0658E078"/>
    <w:lvl w:ilvl="0">
      <w:start w:val="1"/>
      <w:numFmt w:val="bullet"/>
      <w:pStyle w:val="a0"/>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6290B43"/>
    <w:multiLevelType w:val="multilevel"/>
    <w:tmpl w:val="0409001D"/>
    <w:styleLink w:val="1ai"/>
    <w:lvl w:ilvl="0">
      <w:start w:val="1"/>
      <w:numFmt w:val="decimal"/>
      <w:lvlText w:val="%1)"/>
      <w:lvlJc w:val="left"/>
      <w:pPr>
        <w:ind w:left="360" w:hanging="360"/>
      </w:pPr>
      <w:rPr>
        <w:rFonts w:ascii="Meiryo UI" w:hAnsi="Meiryo UI"/>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6E07C65"/>
    <w:multiLevelType w:val="multilevel"/>
    <w:tmpl w:val="0409001F"/>
    <w:styleLink w:val="111111"/>
    <w:lvl w:ilvl="0">
      <w:start w:val="1"/>
      <w:numFmt w:val="decimal"/>
      <w:lvlText w:val="%1."/>
      <w:lvlJc w:val="left"/>
      <w:pPr>
        <w:ind w:left="360" w:hanging="360"/>
      </w:pPr>
      <w:rPr>
        <w:rFonts w:ascii="Meiryo UI" w:hAnsi="Meiryo UI"/>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1FF47AB9"/>
    <w:multiLevelType w:val="hybridMultilevel"/>
    <w:tmpl w:val="73F87082"/>
    <w:lvl w:ilvl="0" w:tplc="9F785DCA">
      <w:start w:val="1"/>
      <w:numFmt w:val="decimalEnclosedCircle"/>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17"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32DD0975"/>
    <w:multiLevelType w:val="hybridMultilevel"/>
    <w:tmpl w:val="292E124A"/>
    <w:lvl w:ilvl="0" w:tplc="FB48A77E">
      <w:start w:val="1"/>
      <w:numFmt w:val="decimalFullWidth"/>
      <w:lvlText w:val="%1．"/>
      <w:lvlJc w:val="left"/>
      <w:pPr>
        <w:ind w:left="360" w:hanging="360"/>
      </w:pPr>
      <w:rPr>
        <w:rFonts w:asciiTheme="minorHAnsi" w:eastAsia="Meiryo UI" w:hAnsiTheme="minorHAnsi" w:cstheme="minorBidi"/>
      </w:rPr>
    </w:lvl>
    <w:lvl w:ilvl="1" w:tplc="04090017">
      <w:start w:val="1"/>
      <w:numFmt w:val="aiueoFullWidth"/>
      <w:lvlText w:val="(%2)"/>
      <w:lvlJc w:val="left"/>
      <w:pPr>
        <w:ind w:left="880" w:hanging="440"/>
      </w:pPr>
    </w:lvl>
    <w:lvl w:ilvl="2" w:tplc="04090011">
      <w:start w:val="1"/>
      <w:numFmt w:val="decimalEnclosedCircle"/>
      <w:lvlText w:val="%3"/>
      <w:lvlJc w:val="left"/>
      <w:pPr>
        <w:ind w:left="1320" w:hanging="440"/>
      </w:pPr>
    </w:lvl>
    <w:lvl w:ilvl="3" w:tplc="0409000F">
      <w:start w:val="1"/>
      <w:numFmt w:val="decimal"/>
      <w:lvlText w:val="%4."/>
      <w:lvlJc w:val="left"/>
      <w:pPr>
        <w:ind w:left="1760" w:hanging="440"/>
      </w:pPr>
    </w:lvl>
    <w:lvl w:ilvl="4" w:tplc="04090017">
      <w:start w:val="1"/>
      <w:numFmt w:val="aiueoFullWidth"/>
      <w:lvlText w:val="(%5)"/>
      <w:lvlJc w:val="left"/>
      <w:pPr>
        <w:ind w:left="2200" w:hanging="440"/>
      </w:pPr>
    </w:lvl>
    <w:lvl w:ilvl="5" w:tplc="04090011">
      <w:start w:val="1"/>
      <w:numFmt w:val="decimalEnclosedCircle"/>
      <w:lvlText w:val="%6"/>
      <w:lvlJc w:val="left"/>
      <w:pPr>
        <w:ind w:left="2640" w:hanging="440"/>
      </w:pPr>
    </w:lvl>
    <w:lvl w:ilvl="6" w:tplc="0409000F">
      <w:start w:val="1"/>
      <w:numFmt w:val="decimal"/>
      <w:lvlText w:val="%7."/>
      <w:lvlJc w:val="left"/>
      <w:pPr>
        <w:ind w:left="3080" w:hanging="440"/>
      </w:pPr>
    </w:lvl>
    <w:lvl w:ilvl="7" w:tplc="04090017">
      <w:start w:val="1"/>
      <w:numFmt w:val="aiueoFullWidth"/>
      <w:lvlText w:val="(%8)"/>
      <w:lvlJc w:val="left"/>
      <w:pPr>
        <w:ind w:left="3520" w:hanging="440"/>
      </w:pPr>
    </w:lvl>
    <w:lvl w:ilvl="8" w:tplc="04090011">
      <w:start w:val="1"/>
      <w:numFmt w:val="decimalEnclosedCircle"/>
      <w:lvlText w:val="%9"/>
      <w:lvlJc w:val="left"/>
      <w:pPr>
        <w:ind w:left="3960" w:hanging="440"/>
      </w:pPr>
    </w:lvl>
  </w:abstractNum>
  <w:abstractNum w:abstractNumId="20" w15:restartNumberingAfterBreak="0">
    <w:nsid w:val="3AEB0273"/>
    <w:multiLevelType w:val="multilevel"/>
    <w:tmpl w:val="526206A0"/>
    <w:lvl w:ilvl="0">
      <w:start w:val="1"/>
      <w:numFmt w:val="upperRoman"/>
      <w:lvlText w:val="記事 %1."/>
      <w:lvlJc w:val="left"/>
      <w:pPr>
        <w:ind w:left="0" w:firstLine="0"/>
      </w:pPr>
    </w:lvl>
    <w:lvl w:ilvl="1">
      <w:start w:val="1"/>
      <w:numFmt w:val="decimalZero"/>
      <w:isLgl/>
      <w:lvlText w:val="セクション%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439F75F6"/>
    <w:multiLevelType w:val="hybridMultilevel"/>
    <w:tmpl w:val="ED70AAEC"/>
    <w:lvl w:ilvl="0" w:tplc="2AAED870">
      <w:start w:val="3"/>
      <w:numFmt w:val="decimalFullWidth"/>
      <w:lvlText w:val="%1．"/>
      <w:lvlJc w:val="left"/>
      <w:pPr>
        <w:ind w:left="450" w:hanging="45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22"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484C4F29"/>
    <w:multiLevelType w:val="multilevel"/>
    <w:tmpl w:val="D8061F64"/>
    <w:lvl w:ilvl="0">
      <w:start w:val="1"/>
      <w:numFmt w:val="upperRoman"/>
      <w:lvlText w:val="記事%1。"/>
      <w:lvlJc w:val="left"/>
      <w:pPr>
        <w:ind w:left="0" w:firstLine="0"/>
      </w:pPr>
    </w:lvl>
    <w:lvl w:ilvl="1">
      <w:start w:val="1"/>
      <w:numFmt w:val="decimalZero"/>
      <w:isLgl/>
      <w:lvlText w:val="セクション%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4" w15:restartNumberingAfterBreak="0">
    <w:nsid w:val="494D4917"/>
    <w:multiLevelType w:val="multilevel"/>
    <w:tmpl w:val="04090023"/>
    <w:styleLink w:val="a1"/>
    <w:lvl w:ilvl="0">
      <w:start w:val="1"/>
      <w:numFmt w:val="upperRoman"/>
      <w:lvlText w:val="文章 %1."/>
      <w:lvlJc w:val="left"/>
      <w:pPr>
        <w:ind w:left="0" w:firstLine="0"/>
      </w:pPr>
      <w:rPr>
        <w:rFonts w:ascii="Meiryo UI" w:hAnsi="Meiryo UI"/>
      </w:rPr>
    </w:lvl>
    <w:lvl w:ilvl="1">
      <w:start w:val="1"/>
      <w:numFmt w:val="decimalZero"/>
      <w:isLgl/>
      <w:lvlText w:val="第 %1.%2 节"/>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5" w15:restartNumberingAfterBreak="0">
    <w:nsid w:val="59350CFB"/>
    <w:multiLevelType w:val="multilevel"/>
    <w:tmpl w:val="9DF09F08"/>
    <w:lvl w:ilvl="0">
      <w:start w:val="1"/>
      <w:numFmt w:val="upperRoman"/>
      <w:lvlText w:val="記事%1。"/>
      <w:lvlJc w:val="left"/>
      <w:pPr>
        <w:ind w:left="0" w:firstLine="0"/>
      </w:pPr>
    </w:lvl>
    <w:lvl w:ilvl="1">
      <w:start w:val="1"/>
      <w:numFmt w:val="decimalZero"/>
      <w:isLgl/>
      <w:lvlText w:val="セクション%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6" w15:restartNumberingAfterBreak="0">
    <w:nsid w:val="5DEC6B47"/>
    <w:multiLevelType w:val="multilevel"/>
    <w:tmpl w:val="604E1C0A"/>
    <w:lvl w:ilvl="0">
      <w:start w:val="1"/>
      <w:numFmt w:val="upperRoman"/>
      <w:lvlText w:val="記事%1。"/>
      <w:lvlJc w:val="left"/>
      <w:pPr>
        <w:ind w:left="0" w:firstLine="0"/>
      </w:pPr>
    </w:lvl>
    <w:lvl w:ilvl="1">
      <w:start w:val="1"/>
      <w:numFmt w:val="decimalZero"/>
      <w:isLgl/>
      <w:lvlText w:val="セクション%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7" w15:restartNumberingAfterBreak="0">
    <w:nsid w:val="67D06414"/>
    <w:multiLevelType w:val="hybridMultilevel"/>
    <w:tmpl w:val="D0C4671A"/>
    <w:lvl w:ilvl="0" w:tplc="5A3C0F14">
      <w:start w:val="10"/>
      <w:numFmt w:val="decimalFullWidth"/>
      <w:lvlText w:val="%1．"/>
      <w:lvlJc w:val="left"/>
      <w:pPr>
        <w:ind w:left="435" w:hanging="435"/>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28"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7D8C2C6D"/>
    <w:multiLevelType w:val="multilevel"/>
    <w:tmpl w:val="04090023"/>
    <w:lvl w:ilvl="0">
      <w:start w:val="1"/>
      <w:numFmt w:val="upperRoman"/>
      <w:lvlText w:val="記事%1。"/>
      <w:lvlJc w:val="left"/>
      <w:pPr>
        <w:ind w:left="0" w:firstLine="0"/>
      </w:pPr>
    </w:lvl>
    <w:lvl w:ilvl="1">
      <w:start w:val="1"/>
      <w:numFmt w:val="decimalZero"/>
      <w:isLgl/>
      <w:lvlText w:val="セクション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16cid:durableId="706217110">
    <w:abstractNumId w:val="25"/>
  </w:num>
  <w:num w:numId="2" w16cid:durableId="1122653583">
    <w:abstractNumId w:val="14"/>
  </w:num>
  <w:num w:numId="3" w16cid:durableId="1780299804">
    <w:abstractNumId w:val="10"/>
  </w:num>
  <w:num w:numId="4" w16cid:durableId="2078241172">
    <w:abstractNumId w:val="28"/>
  </w:num>
  <w:num w:numId="5" w16cid:durableId="490297980">
    <w:abstractNumId w:val="15"/>
  </w:num>
  <w:num w:numId="6" w16cid:durableId="1648780020">
    <w:abstractNumId w:val="20"/>
  </w:num>
  <w:num w:numId="7" w16cid:durableId="458377339">
    <w:abstractNumId w:val="23"/>
  </w:num>
  <w:num w:numId="8" w16cid:durableId="1956643284">
    <w:abstractNumId w:val="9"/>
  </w:num>
  <w:num w:numId="9" w16cid:durableId="143007697">
    <w:abstractNumId w:val="7"/>
  </w:num>
  <w:num w:numId="10" w16cid:durableId="1261335166">
    <w:abstractNumId w:val="6"/>
  </w:num>
  <w:num w:numId="11" w16cid:durableId="215047853">
    <w:abstractNumId w:val="5"/>
  </w:num>
  <w:num w:numId="12" w16cid:durableId="2095470054">
    <w:abstractNumId w:val="4"/>
  </w:num>
  <w:num w:numId="13" w16cid:durableId="1892307501">
    <w:abstractNumId w:val="8"/>
  </w:num>
  <w:num w:numId="14" w16cid:durableId="909271659">
    <w:abstractNumId w:val="3"/>
  </w:num>
  <w:num w:numId="15" w16cid:durableId="789595101">
    <w:abstractNumId w:val="2"/>
  </w:num>
  <w:num w:numId="16" w16cid:durableId="1160930595">
    <w:abstractNumId w:val="1"/>
  </w:num>
  <w:num w:numId="17" w16cid:durableId="715660732">
    <w:abstractNumId w:val="0"/>
  </w:num>
  <w:num w:numId="18" w16cid:durableId="1259293684">
    <w:abstractNumId w:val="17"/>
  </w:num>
  <w:num w:numId="19" w16cid:durableId="2018193460">
    <w:abstractNumId w:val="18"/>
  </w:num>
  <w:num w:numId="20" w16cid:durableId="331223100">
    <w:abstractNumId w:val="26"/>
  </w:num>
  <w:num w:numId="21" w16cid:durableId="1191725255">
    <w:abstractNumId w:val="22"/>
  </w:num>
  <w:num w:numId="22" w16cid:durableId="1343170301">
    <w:abstractNumId w:val="13"/>
  </w:num>
  <w:num w:numId="23" w16cid:durableId="237060314">
    <w:abstractNumId w:val="29"/>
  </w:num>
  <w:num w:numId="24" w16cid:durableId="1160271151">
    <w:abstractNumId w:val="12"/>
  </w:num>
  <w:num w:numId="25" w16cid:durableId="723065296">
    <w:abstractNumId w:val="11"/>
  </w:num>
  <w:num w:numId="26" w16cid:durableId="860782022">
    <w:abstractNumId w:val="24"/>
  </w:num>
  <w:num w:numId="27" w16cid:durableId="394620252">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178617900">
    <w:abstractNumId w:val="21"/>
  </w:num>
  <w:num w:numId="29" w16cid:durableId="948896642">
    <w:abstractNumId w:val="16"/>
  </w:num>
  <w:num w:numId="30" w16cid:durableId="2018117763">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removePersonalInformation/>
  <w:removeDateAndTime/>
  <w:bordersDoNotSurroundHeader/>
  <w:bordersDoNotSurroundFooter/>
  <w:proofState w:spelling="clean" w:grammar="dirty"/>
  <w:attachedTemplate r:id="rId1"/>
  <w:defaultTabStop w:val="720"/>
  <w:characterSpacingControl w:val="doNotCompress"/>
  <w:hdrShapeDefaults>
    <o:shapedefaults v:ext="edit" spidmax="2050">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46E3"/>
    <w:rsid w:val="001B664C"/>
    <w:rsid w:val="001E678E"/>
    <w:rsid w:val="00247B89"/>
    <w:rsid w:val="004E108E"/>
    <w:rsid w:val="00645252"/>
    <w:rsid w:val="006D3D74"/>
    <w:rsid w:val="0083569A"/>
    <w:rsid w:val="009245AB"/>
    <w:rsid w:val="00A146E3"/>
    <w:rsid w:val="00A654D0"/>
    <w:rsid w:val="00A9204E"/>
    <w:rsid w:val="00C731F3"/>
    <w:rsid w:val="00C964A8"/>
    <w:rsid w:val="00DC2CC1"/>
    <w:rsid w:val="00EE596A"/>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704E838C"/>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ＭＳ 明朝" w:hAnsiTheme="minorHAnsi" w:cstheme="minorBidi"/>
        <w:sz w:val="22"/>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2">
    <w:name w:val="Normal"/>
    <w:qFormat/>
    <w:rsid w:val="001E678E"/>
    <w:rPr>
      <w:rFonts w:ascii="Meiryo UI" w:hAnsi="Meiryo UI"/>
    </w:rPr>
  </w:style>
  <w:style w:type="paragraph" w:styleId="1">
    <w:name w:val="heading 1"/>
    <w:basedOn w:val="a2"/>
    <w:next w:val="a2"/>
    <w:link w:val="10"/>
    <w:uiPriority w:val="9"/>
    <w:qFormat/>
    <w:rsid w:val="001E678E"/>
    <w:pPr>
      <w:keepNext/>
      <w:keepLines/>
      <w:spacing w:before="240"/>
      <w:outlineLvl w:val="0"/>
    </w:pPr>
    <w:rPr>
      <w:rFonts w:eastAsiaTheme="majorEastAsia" w:cstheme="majorBidi"/>
      <w:color w:val="1F4E79" w:themeColor="accent1" w:themeShade="80"/>
      <w:sz w:val="32"/>
      <w:szCs w:val="32"/>
    </w:rPr>
  </w:style>
  <w:style w:type="paragraph" w:styleId="21">
    <w:name w:val="heading 2"/>
    <w:basedOn w:val="a2"/>
    <w:next w:val="a2"/>
    <w:link w:val="22"/>
    <w:uiPriority w:val="9"/>
    <w:unhideWhenUsed/>
    <w:qFormat/>
    <w:rsid w:val="001E678E"/>
    <w:pPr>
      <w:keepNext/>
      <w:keepLines/>
      <w:spacing w:before="40"/>
      <w:outlineLvl w:val="1"/>
    </w:pPr>
    <w:rPr>
      <w:rFonts w:eastAsiaTheme="majorEastAsia" w:cstheme="majorBidi"/>
      <w:color w:val="1F4E79" w:themeColor="accent1" w:themeShade="80"/>
      <w:sz w:val="26"/>
      <w:szCs w:val="26"/>
    </w:rPr>
  </w:style>
  <w:style w:type="paragraph" w:styleId="31">
    <w:name w:val="heading 3"/>
    <w:basedOn w:val="a2"/>
    <w:next w:val="a2"/>
    <w:link w:val="32"/>
    <w:uiPriority w:val="9"/>
    <w:unhideWhenUsed/>
    <w:qFormat/>
    <w:rsid w:val="001E678E"/>
    <w:pPr>
      <w:keepNext/>
      <w:keepLines/>
      <w:spacing w:before="40"/>
      <w:outlineLvl w:val="2"/>
    </w:pPr>
    <w:rPr>
      <w:rFonts w:eastAsiaTheme="majorEastAsia" w:cstheme="majorBidi"/>
      <w:color w:val="1F4D78" w:themeColor="accent1" w:themeShade="7F"/>
      <w:sz w:val="24"/>
      <w:szCs w:val="24"/>
    </w:rPr>
  </w:style>
  <w:style w:type="paragraph" w:styleId="41">
    <w:name w:val="heading 4"/>
    <w:basedOn w:val="a2"/>
    <w:next w:val="a2"/>
    <w:link w:val="42"/>
    <w:uiPriority w:val="9"/>
    <w:unhideWhenUsed/>
    <w:qFormat/>
    <w:rsid w:val="001E678E"/>
    <w:pPr>
      <w:keepNext/>
      <w:keepLines/>
      <w:spacing w:before="40"/>
      <w:outlineLvl w:val="3"/>
    </w:pPr>
    <w:rPr>
      <w:rFonts w:eastAsiaTheme="majorEastAsia" w:cstheme="majorBidi"/>
      <w:i/>
      <w:iCs/>
      <w:color w:val="1F4E79" w:themeColor="accent1" w:themeShade="80"/>
    </w:rPr>
  </w:style>
  <w:style w:type="paragraph" w:styleId="51">
    <w:name w:val="heading 5"/>
    <w:basedOn w:val="a2"/>
    <w:next w:val="a2"/>
    <w:link w:val="52"/>
    <w:uiPriority w:val="9"/>
    <w:unhideWhenUsed/>
    <w:qFormat/>
    <w:rsid w:val="001E678E"/>
    <w:pPr>
      <w:keepNext/>
      <w:keepLines/>
      <w:spacing w:before="40"/>
      <w:outlineLvl w:val="4"/>
    </w:pPr>
    <w:rPr>
      <w:rFonts w:eastAsiaTheme="majorEastAsia" w:cstheme="majorBidi"/>
      <w:color w:val="1F4E79" w:themeColor="accent1" w:themeShade="80"/>
    </w:rPr>
  </w:style>
  <w:style w:type="paragraph" w:styleId="6">
    <w:name w:val="heading 6"/>
    <w:basedOn w:val="a2"/>
    <w:next w:val="a2"/>
    <w:link w:val="60"/>
    <w:uiPriority w:val="9"/>
    <w:unhideWhenUsed/>
    <w:qFormat/>
    <w:rsid w:val="001E678E"/>
    <w:pPr>
      <w:keepNext/>
      <w:keepLines/>
      <w:spacing w:before="40"/>
      <w:outlineLvl w:val="5"/>
    </w:pPr>
    <w:rPr>
      <w:rFonts w:eastAsiaTheme="majorEastAsia" w:cstheme="majorBidi"/>
      <w:color w:val="1F4D78" w:themeColor="accent1" w:themeShade="7F"/>
    </w:rPr>
  </w:style>
  <w:style w:type="paragraph" w:styleId="7">
    <w:name w:val="heading 7"/>
    <w:basedOn w:val="a2"/>
    <w:next w:val="a2"/>
    <w:link w:val="70"/>
    <w:uiPriority w:val="9"/>
    <w:unhideWhenUsed/>
    <w:qFormat/>
    <w:rsid w:val="001E678E"/>
    <w:pPr>
      <w:keepNext/>
      <w:keepLines/>
      <w:spacing w:before="40"/>
      <w:outlineLvl w:val="6"/>
    </w:pPr>
    <w:rPr>
      <w:rFonts w:eastAsiaTheme="majorEastAsia" w:cstheme="majorBidi"/>
      <w:i/>
      <w:iCs/>
      <w:color w:val="1F4D78" w:themeColor="accent1" w:themeShade="7F"/>
    </w:rPr>
  </w:style>
  <w:style w:type="paragraph" w:styleId="8">
    <w:name w:val="heading 8"/>
    <w:basedOn w:val="a2"/>
    <w:next w:val="a2"/>
    <w:link w:val="80"/>
    <w:uiPriority w:val="9"/>
    <w:unhideWhenUsed/>
    <w:qFormat/>
    <w:rsid w:val="001E678E"/>
    <w:pPr>
      <w:keepNext/>
      <w:keepLines/>
      <w:spacing w:before="40"/>
      <w:outlineLvl w:val="7"/>
    </w:pPr>
    <w:rPr>
      <w:rFonts w:eastAsiaTheme="majorEastAsia" w:cstheme="majorBidi"/>
      <w:color w:val="272727" w:themeColor="text1" w:themeTint="D8"/>
      <w:szCs w:val="21"/>
    </w:rPr>
  </w:style>
  <w:style w:type="paragraph" w:styleId="9">
    <w:name w:val="heading 9"/>
    <w:basedOn w:val="a2"/>
    <w:next w:val="a2"/>
    <w:link w:val="90"/>
    <w:uiPriority w:val="9"/>
    <w:unhideWhenUsed/>
    <w:qFormat/>
    <w:rsid w:val="001E678E"/>
    <w:pPr>
      <w:keepNext/>
      <w:keepLines/>
      <w:spacing w:before="40"/>
      <w:outlineLvl w:val="8"/>
    </w:pPr>
    <w:rPr>
      <w:rFonts w:eastAsiaTheme="majorEastAsia" w:cstheme="majorBidi"/>
      <w:i/>
      <w:iCs/>
      <w:color w:val="272727" w:themeColor="text1" w:themeTint="D8"/>
      <w:szCs w:val="21"/>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10">
    <w:name w:val="見出し 1 (文字)"/>
    <w:basedOn w:val="a3"/>
    <w:link w:val="1"/>
    <w:uiPriority w:val="9"/>
    <w:rsid w:val="001E678E"/>
    <w:rPr>
      <w:rFonts w:ascii="Meiryo UI" w:eastAsiaTheme="majorEastAsia" w:hAnsi="Meiryo UI" w:cstheme="majorBidi"/>
      <w:color w:val="1F4E79" w:themeColor="accent1" w:themeShade="80"/>
      <w:sz w:val="32"/>
      <w:szCs w:val="32"/>
    </w:rPr>
  </w:style>
  <w:style w:type="character" w:customStyle="1" w:styleId="22">
    <w:name w:val="見出し 2 (文字)"/>
    <w:basedOn w:val="a3"/>
    <w:link w:val="21"/>
    <w:uiPriority w:val="9"/>
    <w:rsid w:val="001E678E"/>
    <w:rPr>
      <w:rFonts w:ascii="Meiryo UI" w:eastAsiaTheme="majorEastAsia" w:hAnsi="Meiryo UI" w:cstheme="majorBidi"/>
      <w:color w:val="1F4E79" w:themeColor="accent1" w:themeShade="80"/>
      <w:sz w:val="26"/>
      <w:szCs w:val="26"/>
    </w:rPr>
  </w:style>
  <w:style w:type="character" w:customStyle="1" w:styleId="32">
    <w:name w:val="見出し 3 (文字)"/>
    <w:basedOn w:val="a3"/>
    <w:link w:val="31"/>
    <w:uiPriority w:val="9"/>
    <w:rsid w:val="001E678E"/>
    <w:rPr>
      <w:rFonts w:ascii="Meiryo UI" w:eastAsiaTheme="majorEastAsia" w:hAnsi="Meiryo UI" w:cstheme="majorBidi"/>
      <w:color w:val="1F4D78" w:themeColor="accent1" w:themeShade="7F"/>
      <w:sz w:val="24"/>
      <w:szCs w:val="24"/>
    </w:rPr>
  </w:style>
  <w:style w:type="character" w:customStyle="1" w:styleId="42">
    <w:name w:val="見出し 4 (文字)"/>
    <w:basedOn w:val="a3"/>
    <w:link w:val="41"/>
    <w:uiPriority w:val="9"/>
    <w:rsid w:val="001E678E"/>
    <w:rPr>
      <w:rFonts w:ascii="Meiryo UI" w:eastAsiaTheme="majorEastAsia" w:hAnsi="Meiryo UI" w:cstheme="majorBidi"/>
      <w:i/>
      <w:iCs/>
      <w:color w:val="1F4E79" w:themeColor="accent1" w:themeShade="80"/>
    </w:rPr>
  </w:style>
  <w:style w:type="character" w:customStyle="1" w:styleId="52">
    <w:name w:val="見出し 5 (文字)"/>
    <w:basedOn w:val="a3"/>
    <w:link w:val="51"/>
    <w:uiPriority w:val="9"/>
    <w:rsid w:val="001E678E"/>
    <w:rPr>
      <w:rFonts w:ascii="Meiryo UI" w:eastAsiaTheme="majorEastAsia" w:hAnsi="Meiryo UI" w:cstheme="majorBidi"/>
      <w:color w:val="1F4E79" w:themeColor="accent1" w:themeShade="80"/>
    </w:rPr>
  </w:style>
  <w:style w:type="character" w:customStyle="1" w:styleId="60">
    <w:name w:val="見出し 6 (文字)"/>
    <w:basedOn w:val="a3"/>
    <w:link w:val="6"/>
    <w:uiPriority w:val="9"/>
    <w:rsid w:val="001E678E"/>
    <w:rPr>
      <w:rFonts w:ascii="Meiryo UI" w:eastAsiaTheme="majorEastAsia" w:hAnsi="Meiryo UI" w:cstheme="majorBidi"/>
      <w:color w:val="1F4D78" w:themeColor="accent1" w:themeShade="7F"/>
    </w:rPr>
  </w:style>
  <w:style w:type="character" w:customStyle="1" w:styleId="70">
    <w:name w:val="見出し 7 (文字)"/>
    <w:basedOn w:val="a3"/>
    <w:link w:val="7"/>
    <w:uiPriority w:val="9"/>
    <w:rsid w:val="001E678E"/>
    <w:rPr>
      <w:rFonts w:ascii="Meiryo UI" w:eastAsiaTheme="majorEastAsia" w:hAnsi="Meiryo UI" w:cstheme="majorBidi"/>
      <w:i/>
      <w:iCs/>
      <w:color w:val="1F4D78" w:themeColor="accent1" w:themeShade="7F"/>
    </w:rPr>
  </w:style>
  <w:style w:type="character" w:customStyle="1" w:styleId="80">
    <w:name w:val="見出し 8 (文字)"/>
    <w:basedOn w:val="a3"/>
    <w:link w:val="8"/>
    <w:uiPriority w:val="9"/>
    <w:rsid w:val="001E678E"/>
    <w:rPr>
      <w:rFonts w:ascii="Meiryo UI" w:eastAsiaTheme="majorEastAsia" w:hAnsi="Meiryo UI" w:cstheme="majorBidi"/>
      <w:color w:val="272727" w:themeColor="text1" w:themeTint="D8"/>
      <w:szCs w:val="21"/>
    </w:rPr>
  </w:style>
  <w:style w:type="character" w:customStyle="1" w:styleId="90">
    <w:name w:val="見出し 9 (文字)"/>
    <w:basedOn w:val="a3"/>
    <w:link w:val="9"/>
    <w:uiPriority w:val="9"/>
    <w:rsid w:val="001E678E"/>
    <w:rPr>
      <w:rFonts w:ascii="Meiryo UI" w:eastAsiaTheme="majorEastAsia" w:hAnsi="Meiryo UI" w:cstheme="majorBidi"/>
      <w:i/>
      <w:iCs/>
      <w:color w:val="272727" w:themeColor="text1" w:themeTint="D8"/>
      <w:szCs w:val="21"/>
    </w:rPr>
  </w:style>
  <w:style w:type="paragraph" w:styleId="a6">
    <w:name w:val="Title"/>
    <w:basedOn w:val="a2"/>
    <w:next w:val="a2"/>
    <w:link w:val="a7"/>
    <w:uiPriority w:val="10"/>
    <w:qFormat/>
    <w:rsid w:val="001E678E"/>
    <w:pPr>
      <w:contextualSpacing/>
    </w:pPr>
    <w:rPr>
      <w:rFonts w:eastAsiaTheme="majorEastAsia" w:cstheme="majorBidi"/>
      <w:spacing w:val="-10"/>
      <w:kern w:val="28"/>
      <w:sz w:val="56"/>
      <w:szCs w:val="56"/>
    </w:rPr>
  </w:style>
  <w:style w:type="character" w:customStyle="1" w:styleId="a7">
    <w:name w:val="表題 (文字)"/>
    <w:basedOn w:val="a3"/>
    <w:link w:val="a6"/>
    <w:uiPriority w:val="10"/>
    <w:rsid w:val="001E678E"/>
    <w:rPr>
      <w:rFonts w:ascii="Meiryo UI" w:eastAsiaTheme="majorEastAsia" w:hAnsi="Meiryo UI" w:cstheme="majorBidi"/>
      <w:spacing w:val="-10"/>
      <w:kern w:val="28"/>
      <w:sz w:val="56"/>
      <w:szCs w:val="56"/>
    </w:rPr>
  </w:style>
  <w:style w:type="paragraph" w:styleId="a8">
    <w:name w:val="Subtitle"/>
    <w:basedOn w:val="a2"/>
    <w:next w:val="a2"/>
    <w:link w:val="a9"/>
    <w:uiPriority w:val="11"/>
    <w:qFormat/>
    <w:rsid w:val="001E678E"/>
    <w:pPr>
      <w:numPr>
        <w:ilvl w:val="1"/>
      </w:numPr>
    </w:pPr>
    <w:rPr>
      <w:rFonts w:eastAsiaTheme="minorEastAsia"/>
      <w:color w:val="5A5A5A" w:themeColor="text1" w:themeTint="A5"/>
      <w:spacing w:val="15"/>
    </w:rPr>
  </w:style>
  <w:style w:type="character" w:customStyle="1" w:styleId="a9">
    <w:name w:val="副題 (文字)"/>
    <w:basedOn w:val="a3"/>
    <w:link w:val="a8"/>
    <w:uiPriority w:val="11"/>
    <w:rsid w:val="001E678E"/>
    <w:rPr>
      <w:rFonts w:ascii="Meiryo UI" w:eastAsiaTheme="minorEastAsia" w:hAnsi="Meiryo UI"/>
      <w:color w:val="5A5A5A" w:themeColor="text1" w:themeTint="A5"/>
      <w:spacing w:val="15"/>
    </w:rPr>
  </w:style>
  <w:style w:type="character" w:styleId="aa">
    <w:name w:val="Subtle Emphasis"/>
    <w:basedOn w:val="a3"/>
    <w:uiPriority w:val="19"/>
    <w:qFormat/>
    <w:rsid w:val="001E678E"/>
    <w:rPr>
      <w:rFonts w:ascii="Meiryo UI" w:eastAsia="Meiryo UI" w:hAnsi="Meiryo UI"/>
      <w:i/>
      <w:iCs/>
      <w:color w:val="404040" w:themeColor="text1" w:themeTint="BF"/>
    </w:rPr>
  </w:style>
  <w:style w:type="character" w:styleId="ab">
    <w:name w:val="Emphasis"/>
    <w:basedOn w:val="a3"/>
    <w:uiPriority w:val="20"/>
    <w:qFormat/>
    <w:rsid w:val="001E678E"/>
    <w:rPr>
      <w:rFonts w:ascii="Meiryo UI" w:eastAsia="Meiryo UI" w:hAnsi="Meiryo UI"/>
      <w:i/>
      <w:iCs/>
    </w:rPr>
  </w:style>
  <w:style w:type="character" w:styleId="23">
    <w:name w:val="Intense Emphasis"/>
    <w:basedOn w:val="a3"/>
    <w:uiPriority w:val="21"/>
    <w:qFormat/>
    <w:rsid w:val="001E678E"/>
    <w:rPr>
      <w:rFonts w:ascii="Meiryo UI" w:eastAsia="Meiryo UI" w:hAnsi="Meiryo UI"/>
      <w:i/>
      <w:iCs/>
      <w:color w:val="1F4E79" w:themeColor="accent1" w:themeShade="80"/>
    </w:rPr>
  </w:style>
  <w:style w:type="character" w:styleId="ac">
    <w:name w:val="Strong"/>
    <w:basedOn w:val="a3"/>
    <w:uiPriority w:val="22"/>
    <w:qFormat/>
    <w:rsid w:val="001E678E"/>
    <w:rPr>
      <w:rFonts w:ascii="Meiryo UI" w:eastAsia="Meiryo UI" w:hAnsi="Meiryo UI"/>
      <w:b/>
      <w:bCs/>
    </w:rPr>
  </w:style>
  <w:style w:type="paragraph" w:styleId="ad">
    <w:name w:val="Quote"/>
    <w:basedOn w:val="a2"/>
    <w:next w:val="a2"/>
    <w:link w:val="ae"/>
    <w:uiPriority w:val="29"/>
    <w:qFormat/>
    <w:rsid w:val="001E678E"/>
    <w:pPr>
      <w:spacing w:before="200"/>
      <w:ind w:left="864" w:right="864"/>
      <w:jc w:val="center"/>
    </w:pPr>
    <w:rPr>
      <w:rFonts w:eastAsia="Meiryo UI"/>
      <w:i/>
      <w:iCs/>
      <w:color w:val="404040" w:themeColor="text1" w:themeTint="BF"/>
    </w:rPr>
  </w:style>
  <w:style w:type="character" w:customStyle="1" w:styleId="ae">
    <w:name w:val="引用文 (文字)"/>
    <w:basedOn w:val="a3"/>
    <w:link w:val="ad"/>
    <w:uiPriority w:val="29"/>
    <w:rsid w:val="001E678E"/>
    <w:rPr>
      <w:rFonts w:ascii="Meiryo UI" w:eastAsia="Meiryo UI" w:hAnsi="Meiryo UI"/>
      <w:i/>
      <w:iCs/>
      <w:color w:val="404040" w:themeColor="text1" w:themeTint="BF"/>
    </w:rPr>
  </w:style>
  <w:style w:type="paragraph" w:styleId="24">
    <w:name w:val="Intense Quote"/>
    <w:basedOn w:val="a2"/>
    <w:next w:val="a2"/>
    <w:link w:val="25"/>
    <w:uiPriority w:val="30"/>
    <w:qFormat/>
    <w:rsid w:val="001E678E"/>
    <w:pPr>
      <w:pBdr>
        <w:top w:val="single" w:sz="4" w:space="10" w:color="1F4E79" w:themeColor="accent1" w:themeShade="80"/>
        <w:bottom w:val="single" w:sz="4" w:space="10" w:color="1F4E79" w:themeColor="accent1" w:themeShade="80"/>
      </w:pBdr>
      <w:spacing w:before="360" w:after="360"/>
      <w:ind w:left="864" w:right="864"/>
      <w:jc w:val="center"/>
    </w:pPr>
    <w:rPr>
      <w:rFonts w:eastAsia="Meiryo UI"/>
      <w:i/>
      <w:iCs/>
      <w:color w:val="1F4E79" w:themeColor="accent1" w:themeShade="80"/>
    </w:rPr>
  </w:style>
  <w:style w:type="character" w:customStyle="1" w:styleId="25">
    <w:name w:val="引用文 2 (文字)"/>
    <w:basedOn w:val="a3"/>
    <w:link w:val="24"/>
    <w:uiPriority w:val="30"/>
    <w:rsid w:val="001E678E"/>
    <w:rPr>
      <w:rFonts w:ascii="Meiryo UI" w:eastAsia="Meiryo UI" w:hAnsi="Meiryo UI"/>
      <w:i/>
      <w:iCs/>
      <w:color w:val="1F4E79" w:themeColor="accent1" w:themeShade="80"/>
    </w:rPr>
  </w:style>
  <w:style w:type="character" w:styleId="af">
    <w:name w:val="Subtle Reference"/>
    <w:basedOn w:val="a3"/>
    <w:uiPriority w:val="31"/>
    <w:qFormat/>
    <w:rsid w:val="001E678E"/>
    <w:rPr>
      <w:rFonts w:ascii="Meiryo UI" w:eastAsia="Meiryo UI" w:hAnsi="Meiryo UI"/>
      <w:smallCaps/>
      <w:color w:val="5A5A5A" w:themeColor="text1" w:themeTint="A5"/>
    </w:rPr>
  </w:style>
  <w:style w:type="character" w:styleId="26">
    <w:name w:val="Intense Reference"/>
    <w:basedOn w:val="a3"/>
    <w:uiPriority w:val="32"/>
    <w:qFormat/>
    <w:rsid w:val="001E678E"/>
    <w:rPr>
      <w:rFonts w:ascii="Meiryo UI" w:eastAsia="Meiryo UI" w:hAnsi="Meiryo UI"/>
      <w:b/>
      <w:bCs/>
      <w:caps w:val="0"/>
      <w:smallCaps/>
      <w:color w:val="1F4E79" w:themeColor="accent1" w:themeShade="80"/>
      <w:spacing w:val="5"/>
    </w:rPr>
  </w:style>
  <w:style w:type="character" w:styleId="af0">
    <w:name w:val="Book Title"/>
    <w:basedOn w:val="a3"/>
    <w:uiPriority w:val="33"/>
    <w:qFormat/>
    <w:rsid w:val="001E678E"/>
    <w:rPr>
      <w:rFonts w:ascii="Meiryo UI" w:eastAsia="Meiryo UI" w:hAnsi="Meiryo UI"/>
      <w:b/>
      <w:bCs/>
      <w:i/>
      <w:iCs/>
      <w:spacing w:val="5"/>
    </w:rPr>
  </w:style>
  <w:style w:type="character" w:styleId="af1">
    <w:name w:val="Hyperlink"/>
    <w:basedOn w:val="a3"/>
    <w:uiPriority w:val="99"/>
    <w:unhideWhenUsed/>
    <w:rsid w:val="001E678E"/>
    <w:rPr>
      <w:rFonts w:ascii="Meiryo UI" w:eastAsia="Meiryo UI" w:hAnsi="Meiryo UI"/>
      <w:color w:val="1F4E79" w:themeColor="accent1" w:themeShade="80"/>
      <w:u w:val="single"/>
    </w:rPr>
  </w:style>
  <w:style w:type="character" w:styleId="af2">
    <w:name w:val="FollowedHyperlink"/>
    <w:basedOn w:val="a3"/>
    <w:uiPriority w:val="99"/>
    <w:unhideWhenUsed/>
    <w:rsid w:val="001E678E"/>
    <w:rPr>
      <w:rFonts w:ascii="Meiryo UI" w:eastAsia="Meiryo UI" w:hAnsi="Meiryo UI"/>
      <w:color w:val="954F72" w:themeColor="followedHyperlink"/>
      <w:u w:val="single"/>
    </w:rPr>
  </w:style>
  <w:style w:type="paragraph" w:styleId="af3">
    <w:name w:val="caption"/>
    <w:basedOn w:val="a2"/>
    <w:next w:val="a2"/>
    <w:uiPriority w:val="35"/>
    <w:unhideWhenUsed/>
    <w:qFormat/>
    <w:rsid w:val="001E678E"/>
    <w:pPr>
      <w:spacing w:after="200"/>
    </w:pPr>
    <w:rPr>
      <w:rFonts w:eastAsia="Meiryo UI"/>
      <w:i/>
      <w:iCs/>
      <w:color w:val="44546A" w:themeColor="text2"/>
      <w:szCs w:val="18"/>
    </w:rPr>
  </w:style>
  <w:style w:type="paragraph" w:styleId="af4">
    <w:name w:val="Balloon Text"/>
    <w:basedOn w:val="a2"/>
    <w:link w:val="af5"/>
    <w:uiPriority w:val="99"/>
    <w:semiHidden/>
    <w:unhideWhenUsed/>
    <w:rsid w:val="001E678E"/>
    <w:rPr>
      <w:rFonts w:eastAsia="Meiryo UI" w:cs="Segoe UI"/>
      <w:szCs w:val="18"/>
    </w:rPr>
  </w:style>
  <w:style w:type="character" w:customStyle="1" w:styleId="af5">
    <w:name w:val="吹き出し (文字)"/>
    <w:basedOn w:val="a3"/>
    <w:link w:val="af4"/>
    <w:uiPriority w:val="99"/>
    <w:semiHidden/>
    <w:rsid w:val="001E678E"/>
    <w:rPr>
      <w:rFonts w:ascii="Meiryo UI" w:eastAsia="Meiryo UI" w:hAnsi="Meiryo UI" w:cs="Segoe UI"/>
      <w:szCs w:val="18"/>
    </w:rPr>
  </w:style>
  <w:style w:type="paragraph" w:styleId="af6">
    <w:name w:val="Block Text"/>
    <w:basedOn w:val="a2"/>
    <w:uiPriority w:val="99"/>
    <w:semiHidden/>
    <w:unhideWhenUsed/>
    <w:rsid w:val="001E678E"/>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33">
    <w:name w:val="Body Text 3"/>
    <w:basedOn w:val="a2"/>
    <w:link w:val="34"/>
    <w:uiPriority w:val="99"/>
    <w:semiHidden/>
    <w:unhideWhenUsed/>
    <w:rsid w:val="001E678E"/>
    <w:pPr>
      <w:spacing w:after="120"/>
    </w:pPr>
    <w:rPr>
      <w:rFonts w:eastAsia="Meiryo UI"/>
      <w:szCs w:val="16"/>
    </w:rPr>
  </w:style>
  <w:style w:type="character" w:customStyle="1" w:styleId="34">
    <w:name w:val="本文 3 (文字)"/>
    <w:basedOn w:val="a3"/>
    <w:link w:val="33"/>
    <w:uiPriority w:val="99"/>
    <w:semiHidden/>
    <w:rsid w:val="001E678E"/>
    <w:rPr>
      <w:rFonts w:ascii="Meiryo UI" w:eastAsia="Meiryo UI" w:hAnsi="Meiryo UI"/>
      <w:szCs w:val="16"/>
    </w:rPr>
  </w:style>
  <w:style w:type="paragraph" w:styleId="35">
    <w:name w:val="Body Text Indent 3"/>
    <w:basedOn w:val="a2"/>
    <w:link w:val="36"/>
    <w:uiPriority w:val="99"/>
    <w:semiHidden/>
    <w:unhideWhenUsed/>
    <w:rsid w:val="001E678E"/>
    <w:pPr>
      <w:spacing w:after="120"/>
      <w:ind w:left="360"/>
    </w:pPr>
    <w:rPr>
      <w:rFonts w:eastAsia="Meiryo UI"/>
      <w:szCs w:val="16"/>
    </w:rPr>
  </w:style>
  <w:style w:type="character" w:customStyle="1" w:styleId="36">
    <w:name w:val="本文インデント 3 (文字)"/>
    <w:basedOn w:val="a3"/>
    <w:link w:val="35"/>
    <w:uiPriority w:val="99"/>
    <w:semiHidden/>
    <w:rsid w:val="001E678E"/>
    <w:rPr>
      <w:rFonts w:ascii="Meiryo UI" w:eastAsia="Meiryo UI" w:hAnsi="Meiryo UI"/>
      <w:szCs w:val="16"/>
    </w:rPr>
  </w:style>
  <w:style w:type="character" w:styleId="af7">
    <w:name w:val="annotation reference"/>
    <w:basedOn w:val="a3"/>
    <w:uiPriority w:val="99"/>
    <w:semiHidden/>
    <w:unhideWhenUsed/>
    <w:rsid w:val="001E678E"/>
    <w:rPr>
      <w:rFonts w:ascii="Meiryo UI" w:eastAsia="Meiryo UI" w:hAnsi="Meiryo UI"/>
      <w:sz w:val="22"/>
      <w:szCs w:val="16"/>
    </w:rPr>
  </w:style>
  <w:style w:type="paragraph" w:styleId="af8">
    <w:name w:val="annotation text"/>
    <w:basedOn w:val="a2"/>
    <w:link w:val="af9"/>
    <w:uiPriority w:val="99"/>
    <w:semiHidden/>
    <w:unhideWhenUsed/>
    <w:rsid w:val="001E678E"/>
    <w:rPr>
      <w:rFonts w:eastAsia="Meiryo UI"/>
      <w:szCs w:val="20"/>
    </w:rPr>
  </w:style>
  <w:style w:type="character" w:customStyle="1" w:styleId="af9">
    <w:name w:val="コメント文字列 (文字)"/>
    <w:basedOn w:val="a3"/>
    <w:link w:val="af8"/>
    <w:uiPriority w:val="99"/>
    <w:semiHidden/>
    <w:rsid w:val="001E678E"/>
    <w:rPr>
      <w:rFonts w:ascii="Meiryo UI" w:eastAsia="Meiryo UI" w:hAnsi="Meiryo UI"/>
      <w:szCs w:val="20"/>
    </w:rPr>
  </w:style>
  <w:style w:type="paragraph" w:styleId="afa">
    <w:name w:val="annotation subject"/>
    <w:basedOn w:val="af8"/>
    <w:next w:val="af8"/>
    <w:link w:val="afb"/>
    <w:uiPriority w:val="99"/>
    <w:semiHidden/>
    <w:unhideWhenUsed/>
    <w:rsid w:val="001E678E"/>
    <w:rPr>
      <w:b/>
      <w:bCs/>
    </w:rPr>
  </w:style>
  <w:style w:type="character" w:customStyle="1" w:styleId="afb">
    <w:name w:val="コメント内容 (文字)"/>
    <w:basedOn w:val="af9"/>
    <w:link w:val="afa"/>
    <w:uiPriority w:val="99"/>
    <w:semiHidden/>
    <w:rsid w:val="001E678E"/>
    <w:rPr>
      <w:rFonts w:ascii="Meiryo UI" w:eastAsia="Meiryo UI" w:hAnsi="Meiryo UI"/>
      <w:b/>
      <w:bCs/>
      <w:szCs w:val="20"/>
    </w:rPr>
  </w:style>
  <w:style w:type="paragraph" w:styleId="afc">
    <w:name w:val="Document Map"/>
    <w:basedOn w:val="a2"/>
    <w:link w:val="afd"/>
    <w:uiPriority w:val="99"/>
    <w:semiHidden/>
    <w:unhideWhenUsed/>
    <w:rsid w:val="001E678E"/>
    <w:rPr>
      <w:rFonts w:eastAsia="Meiryo UI" w:cs="Segoe UI"/>
      <w:szCs w:val="16"/>
    </w:rPr>
  </w:style>
  <w:style w:type="character" w:customStyle="1" w:styleId="afd">
    <w:name w:val="見出しマップ (文字)"/>
    <w:basedOn w:val="a3"/>
    <w:link w:val="afc"/>
    <w:uiPriority w:val="99"/>
    <w:semiHidden/>
    <w:rsid w:val="001E678E"/>
    <w:rPr>
      <w:rFonts w:ascii="Meiryo UI" w:eastAsia="Meiryo UI" w:hAnsi="Meiryo UI" w:cs="Segoe UI"/>
      <w:szCs w:val="16"/>
    </w:rPr>
  </w:style>
  <w:style w:type="paragraph" w:styleId="afe">
    <w:name w:val="endnote text"/>
    <w:basedOn w:val="a2"/>
    <w:link w:val="aff"/>
    <w:uiPriority w:val="99"/>
    <w:semiHidden/>
    <w:unhideWhenUsed/>
    <w:rsid w:val="001E678E"/>
    <w:rPr>
      <w:rFonts w:eastAsia="Meiryo UI"/>
      <w:szCs w:val="20"/>
    </w:rPr>
  </w:style>
  <w:style w:type="character" w:customStyle="1" w:styleId="aff">
    <w:name w:val="文末脚注文字列 (文字)"/>
    <w:basedOn w:val="a3"/>
    <w:link w:val="afe"/>
    <w:uiPriority w:val="99"/>
    <w:semiHidden/>
    <w:rsid w:val="001E678E"/>
    <w:rPr>
      <w:rFonts w:ascii="Meiryo UI" w:eastAsia="Meiryo UI" w:hAnsi="Meiryo UI"/>
      <w:szCs w:val="20"/>
    </w:rPr>
  </w:style>
  <w:style w:type="paragraph" w:styleId="aff0">
    <w:name w:val="envelope return"/>
    <w:basedOn w:val="a2"/>
    <w:uiPriority w:val="99"/>
    <w:semiHidden/>
    <w:unhideWhenUsed/>
    <w:rsid w:val="001E678E"/>
    <w:rPr>
      <w:rFonts w:eastAsiaTheme="majorEastAsia" w:cstheme="majorBidi"/>
      <w:szCs w:val="20"/>
    </w:rPr>
  </w:style>
  <w:style w:type="paragraph" w:styleId="aff1">
    <w:name w:val="footnote text"/>
    <w:basedOn w:val="a2"/>
    <w:link w:val="aff2"/>
    <w:uiPriority w:val="99"/>
    <w:semiHidden/>
    <w:unhideWhenUsed/>
    <w:rsid w:val="001E678E"/>
    <w:rPr>
      <w:rFonts w:eastAsia="Meiryo UI"/>
      <w:szCs w:val="20"/>
    </w:rPr>
  </w:style>
  <w:style w:type="character" w:customStyle="1" w:styleId="aff2">
    <w:name w:val="脚注文字列 (文字)"/>
    <w:basedOn w:val="a3"/>
    <w:link w:val="aff1"/>
    <w:uiPriority w:val="99"/>
    <w:semiHidden/>
    <w:rsid w:val="001E678E"/>
    <w:rPr>
      <w:rFonts w:ascii="Meiryo UI" w:eastAsia="Meiryo UI" w:hAnsi="Meiryo UI"/>
      <w:szCs w:val="20"/>
    </w:rPr>
  </w:style>
  <w:style w:type="character" w:styleId="HTML">
    <w:name w:val="HTML Code"/>
    <w:basedOn w:val="a3"/>
    <w:uiPriority w:val="99"/>
    <w:semiHidden/>
    <w:unhideWhenUsed/>
    <w:rsid w:val="001E678E"/>
    <w:rPr>
      <w:rFonts w:ascii="Meiryo UI" w:eastAsia="Meiryo UI" w:hAnsi="Meiryo UI"/>
      <w:sz w:val="22"/>
      <w:szCs w:val="20"/>
    </w:rPr>
  </w:style>
  <w:style w:type="character" w:styleId="HTML0">
    <w:name w:val="HTML Keyboard"/>
    <w:basedOn w:val="a3"/>
    <w:uiPriority w:val="99"/>
    <w:semiHidden/>
    <w:unhideWhenUsed/>
    <w:rsid w:val="001E678E"/>
    <w:rPr>
      <w:rFonts w:ascii="Meiryo UI" w:eastAsia="Meiryo UI" w:hAnsi="Meiryo UI"/>
      <w:sz w:val="22"/>
      <w:szCs w:val="20"/>
    </w:rPr>
  </w:style>
  <w:style w:type="paragraph" w:styleId="HTML1">
    <w:name w:val="HTML Preformatted"/>
    <w:basedOn w:val="a2"/>
    <w:link w:val="HTML2"/>
    <w:uiPriority w:val="99"/>
    <w:semiHidden/>
    <w:unhideWhenUsed/>
    <w:rsid w:val="001E678E"/>
    <w:rPr>
      <w:rFonts w:eastAsia="Meiryo UI"/>
      <w:szCs w:val="20"/>
    </w:rPr>
  </w:style>
  <w:style w:type="character" w:customStyle="1" w:styleId="HTML2">
    <w:name w:val="HTML 書式付き (文字)"/>
    <w:basedOn w:val="a3"/>
    <w:link w:val="HTML1"/>
    <w:uiPriority w:val="99"/>
    <w:semiHidden/>
    <w:rsid w:val="001E678E"/>
    <w:rPr>
      <w:rFonts w:ascii="Meiryo UI" w:eastAsia="Meiryo UI" w:hAnsi="Meiryo UI"/>
      <w:szCs w:val="20"/>
    </w:rPr>
  </w:style>
  <w:style w:type="character" w:styleId="HTML3">
    <w:name w:val="HTML Typewriter"/>
    <w:basedOn w:val="a3"/>
    <w:uiPriority w:val="99"/>
    <w:semiHidden/>
    <w:unhideWhenUsed/>
    <w:rsid w:val="001E678E"/>
    <w:rPr>
      <w:rFonts w:ascii="Meiryo UI" w:eastAsia="Meiryo UI" w:hAnsi="Meiryo UI"/>
      <w:sz w:val="22"/>
      <w:szCs w:val="20"/>
    </w:rPr>
  </w:style>
  <w:style w:type="paragraph" w:styleId="aff3">
    <w:name w:val="macro"/>
    <w:link w:val="aff4"/>
    <w:uiPriority w:val="99"/>
    <w:semiHidden/>
    <w:unhideWhenUsed/>
    <w:rsid w:val="001E678E"/>
    <w:pPr>
      <w:tabs>
        <w:tab w:val="left" w:pos="480"/>
        <w:tab w:val="left" w:pos="960"/>
        <w:tab w:val="left" w:pos="1440"/>
        <w:tab w:val="left" w:pos="1920"/>
        <w:tab w:val="left" w:pos="2400"/>
        <w:tab w:val="left" w:pos="2880"/>
        <w:tab w:val="left" w:pos="3360"/>
        <w:tab w:val="left" w:pos="3840"/>
        <w:tab w:val="left" w:pos="4320"/>
      </w:tabs>
    </w:pPr>
    <w:rPr>
      <w:rFonts w:ascii="Meiryo UI" w:eastAsia="Meiryo UI" w:hAnsi="Meiryo UI"/>
      <w:szCs w:val="20"/>
    </w:rPr>
  </w:style>
  <w:style w:type="character" w:customStyle="1" w:styleId="aff4">
    <w:name w:val="マクロ文字列 (文字)"/>
    <w:basedOn w:val="a3"/>
    <w:link w:val="aff3"/>
    <w:uiPriority w:val="99"/>
    <w:semiHidden/>
    <w:rsid w:val="001E678E"/>
    <w:rPr>
      <w:rFonts w:ascii="Meiryo UI" w:eastAsia="Meiryo UI" w:hAnsi="Meiryo UI"/>
      <w:szCs w:val="20"/>
    </w:rPr>
  </w:style>
  <w:style w:type="paragraph" w:styleId="aff5">
    <w:name w:val="Plain Text"/>
    <w:basedOn w:val="a2"/>
    <w:link w:val="aff6"/>
    <w:uiPriority w:val="99"/>
    <w:semiHidden/>
    <w:unhideWhenUsed/>
    <w:rsid w:val="001E678E"/>
    <w:rPr>
      <w:rFonts w:eastAsia="Meiryo UI"/>
      <w:szCs w:val="21"/>
    </w:rPr>
  </w:style>
  <w:style w:type="character" w:customStyle="1" w:styleId="aff6">
    <w:name w:val="書式なし (文字)"/>
    <w:basedOn w:val="a3"/>
    <w:link w:val="aff5"/>
    <w:uiPriority w:val="99"/>
    <w:semiHidden/>
    <w:rsid w:val="001E678E"/>
    <w:rPr>
      <w:rFonts w:ascii="Meiryo UI" w:eastAsia="Meiryo UI" w:hAnsi="Meiryo UI"/>
      <w:szCs w:val="21"/>
    </w:rPr>
  </w:style>
  <w:style w:type="character" w:styleId="aff7">
    <w:name w:val="Placeholder Text"/>
    <w:basedOn w:val="a3"/>
    <w:uiPriority w:val="99"/>
    <w:semiHidden/>
    <w:rsid w:val="001E678E"/>
    <w:rPr>
      <w:rFonts w:ascii="Meiryo UI" w:eastAsia="Meiryo UI" w:hAnsi="Meiryo UI"/>
      <w:color w:val="3B3838" w:themeColor="background2" w:themeShade="40"/>
    </w:rPr>
  </w:style>
  <w:style w:type="paragraph" w:styleId="aff8">
    <w:name w:val="header"/>
    <w:basedOn w:val="a2"/>
    <w:link w:val="aff9"/>
    <w:uiPriority w:val="99"/>
    <w:unhideWhenUsed/>
    <w:rsid w:val="001E678E"/>
    <w:rPr>
      <w:rFonts w:eastAsia="Meiryo UI"/>
    </w:rPr>
  </w:style>
  <w:style w:type="character" w:customStyle="1" w:styleId="aff9">
    <w:name w:val="ヘッダー (文字)"/>
    <w:basedOn w:val="a3"/>
    <w:link w:val="aff8"/>
    <w:uiPriority w:val="99"/>
    <w:rsid w:val="001E678E"/>
    <w:rPr>
      <w:rFonts w:ascii="Meiryo UI" w:eastAsia="Meiryo UI" w:hAnsi="Meiryo UI"/>
    </w:rPr>
  </w:style>
  <w:style w:type="paragraph" w:styleId="affa">
    <w:name w:val="footer"/>
    <w:basedOn w:val="a2"/>
    <w:link w:val="affb"/>
    <w:uiPriority w:val="99"/>
    <w:unhideWhenUsed/>
    <w:rsid w:val="001E678E"/>
    <w:rPr>
      <w:rFonts w:eastAsia="Meiryo UI"/>
    </w:rPr>
  </w:style>
  <w:style w:type="character" w:customStyle="1" w:styleId="affb">
    <w:name w:val="フッター (文字)"/>
    <w:basedOn w:val="a3"/>
    <w:link w:val="affa"/>
    <w:uiPriority w:val="99"/>
    <w:rsid w:val="001E678E"/>
    <w:rPr>
      <w:rFonts w:ascii="Meiryo UI" w:eastAsia="Meiryo UI" w:hAnsi="Meiryo UI"/>
    </w:rPr>
  </w:style>
  <w:style w:type="paragraph" w:styleId="91">
    <w:name w:val="toc 9"/>
    <w:basedOn w:val="a2"/>
    <w:next w:val="a2"/>
    <w:autoRedefine/>
    <w:uiPriority w:val="39"/>
    <w:semiHidden/>
    <w:unhideWhenUsed/>
    <w:rsid w:val="001E678E"/>
    <w:pPr>
      <w:spacing w:after="120"/>
      <w:ind w:left="1757"/>
    </w:pPr>
  </w:style>
  <w:style w:type="character" w:styleId="affc">
    <w:name w:val="Mention"/>
    <w:basedOn w:val="a3"/>
    <w:uiPriority w:val="99"/>
    <w:semiHidden/>
    <w:unhideWhenUsed/>
    <w:rsid w:val="001E678E"/>
    <w:rPr>
      <w:rFonts w:ascii="Meiryo UI" w:eastAsia="Meiryo UI" w:hAnsi="Meiryo UI"/>
      <w:color w:val="2B579A"/>
      <w:shd w:val="clear" w:color="auto" w:fill="E1DFDD"/>
    </w:rPr>
  </w:style>
  <w:style w:type="numbering" w:styleId="111111">
    <w:name w:val="Outline List 2"/>
    <w:basedOn w:val="a5"/>
    <w:uiPriority w:val="99"/>
    <w:semiHidden/>
    <w:unhideWhenUsed/>
    <w:rsid w:val="001E678E"/>
    <w:pPr>
      <w:numPr>
        <w:numId w:val="24"/>
      </w:numPr>
    </w:pPr>
  </w:style>
  <w:style w:type="numbering" w:styleId="1ai">
    <w:name w:val="Outline List 1"/>
    <w:basedOn w:val="a5"/>
    <w:uiPriority w:val="99"/>
    <w:semiHidden/>
    <w:unhideWhenUsed/>
    <w:rsid w:val="001E678E"/>
    <w:pPr>
      <w:numPr>
        <w:numId w:val="25"/>
      </w:numPr>
    </w:pPr>
  </w:style>
  <w:style w:type="character" w:styleId="HTML4">
    <w:name w:val="HTML Variable"/>
    <w:basedOn w:val="a3"/>
    <w:uiPriority w:val="99"/>
    <w:semiHidden/>
    <w:unhideWhenUsed/>
    <w:rsid w:val="001E678E"/>
    <w:rPr>
      <w:rFonts w:ascii="Meiryo UI" w:eastAsia="Meiryo UI" w:hAnsi="Meiryo UI"/>
      <w:i/>
      <w:iCs/>
    </w:rPr>
  </w:style>
  <w:style w:type="paragraph" w:styleId="HTML5">
    <w:name w:val="HTML Address"/>
    <w:basedOn w:val="a2"/>
    <w:link w:val="HTML6"/>
    <w:uiPriority w:val="99"/>
    <w:semiHidden/>
    <w:unhideWhenUsed/>
    <w:rsid w:val="001E678E"/>
    <w:rPr>
      <w:rFonts w:eastAsia="Meiryo UI"/>
      <w:i/>
      <w:iCs/>
    </w:rPr>
  </w:style>
  <w:style w:type="character" w:customStyle="1" w:styleId="HTML6">
    <w:name w:val="HTML アドレス (文字)"/>
    <w:basedOn w:val="a3"/>
    <w:link w:val="HTML5"/>
    <w:uiPriority w:val="99"/>
    <w:semiHidden/>
    <w:rsid w:val="001E678E"/>
    <w:rPr>
      <w:rFonts w:ascii="Meiryo UI" w:eastAsia="Meiryo UI" w:hAnsi="Meiryo UI"/>
      <w:i/>
      <w:iCs/>
    </w:rPr>
  </w:style>
  <w:style w:type="character" w:styleId="HTML7">
    <w:name w:val="HTML Definition"/>
    <w:basedOn w:val="a3"/>
    <w:uiPriority w:val="99"/>
    <w:semiHidden/>
    <w:unhideWhenUsed/>
    <w:rsid w:val="001E678E"/>
    <w:rPr>
      <w:rFonts w:ascii="Meiryo UI" w:eastAsia="Meiryo UI" w:hAnsi="Meiryo UI"/>
      <w:i/>
      <w:iCs/>
    </w:rPr>
  </w:style>
  <w:style w:type="character" w:styleId="HTML8">
    <w:name w:val="HTML Cite"/>
    <w:basedOn w:val="a3"/>
    <w:uiPriority w:val="99"/>
    <w:semiHidden/>
    <w:unhideWhenUsed/>
    <w:rsid w:val="001E678E"/>
    <w:rPr>
      <w:rFonts w:ascii="Meiryo UI" w:eastAsia="Meiryo UI" w:hAnsi="Meiryo UI"/>
      <w:i/>
      <w:iCs/>
    </w:rPr>
  </w:style>
  <w:style w:type="character" w:styleId="HTML9">
    <w:name w:val="HTML Sample"/>
    <w:basedOn w:val="a3"/>
    <w:uiPriority w:val="99"/>
    <w:semiHidden/>
    <w:unhideWhenUsed/>
    <w:rsid w:val="001E678E"/>
    <w:rPr>
      <w:rFonts w:ascii="Meiryo UI" w:eastAsia="Meiryo UI" w:hAnsi="Meiryo UI"/>
      <w:sz w:val="24"/>
      <w:szCs w:val="24"/>
    </w:rPr>
  </w:style>
  <w:style w:type="character" w:styleId="HTMLa">
    <w:name w:val="HTML Acronym"/>
    <w:basedOn w:val="a3"/>
    <w:uiPriority w:val="99"/>
    <w:semiHidden/>
    <w:unhideWhenUsed/>
    <w:rsid w:val="001E678E"/>
    <w:rPr>
      <w:rFonts w:ascii="Meiryo UI" w:eastAsia="Meiryo UI" w:hAnsi="Meiryo UI"/>
    </w:rPr>
  </w:style>
  <w:style w:type="paragraph" w:styleId="11">
    <w:name w:val="toc 1"/>
    <w:basedOn w:val="a2"/>
    <w:next w:val="a2"/>
    <w:autoRedefine/>
    <w:uiPriority w:val="39"/>
    <w:semiHidden/>
    <w:unhideWhenUsed/>
    <w:rsid w:val="001E678E"/>
    <w:pPr>
      <w:spacing w:after="100"/>
    </w:pPr>
  </w:style>
  <w:style w:type="paragraph" w:styleId="27">
    <w:name w:val="toc 2"/>
    <w:basedOn w:val="a2"/>
    <w:next w:val="a2"/>
    <w:autoRedefine/>
    <w:uiPriority w:val="39"/>
    <w:semiHidden/>
    <w:unhideWhenUsed/>
    <w:rsid w:val="001E678E"/>
    <w:pPr>
      <w:spacing w:after="100"/>
      <w:ind w:left="220"/>
    </w:pPr>
  </w:style>
  <w:style w:type="paragraph" w:styleId="37">
    <w:name w:val="toc 3"/>
    <w:basedOn w:val="a2"/>
    <w:next w:val="a2"/>
    <w:autoRedefine/>
    <w:uiPriority w:val="39"/>
    <w:semiHidden/>
    <w:unhideWhenUsed/>
    <w:rsid w:val="001E678E"/>
    <w:pPr>
      <w:spacing w:after="100"/>
      <w:ind w:left="440"/>
    </w:pPr>
  </w:style>
  <w:style w:type="paragraph" w:styleId="43">
    <w:name w:val="toc 4"/>
    <w:basedOn w:val="a2"/>
    <w:next w:val="a2"/>
    <w:autoRedefine/>
    <w:uiPriority w:val="39"/>
    <w:semiHidden/>
    <w:unhideWhenUsed/>
    <w:rsid w:val="001E678E"/>
    <w:pPr>
      <w:spacing w:after="100"/>
      <w:ind w:left="660"/>
    </w:pPr>
  </w:style>
  <w:style w:type="paragraph" w:styleId="53">
    <w:name w:val="toc 5"/>
    <w:basedOn w:val="a2"/>
    <w:next w:val="a2"/>
    <w:autoRedefine/>
    <w:uiPriority w:val="39"/>
    <w:semiHidden/>
    <w:unhideWhenUsed/>
    <w:rsid w:val="001E678E"/>
    <w:pPr>
      <w:spacing w:after="100"/>
      <w:ind w:left="880"/>
    </w:pPr>
  </w:style>
  <w:style w:type="paragraph" w:styleId="61">
    <w:name w:val="toc 6"/>
    <w:basedOn w:val="a2"/>
    <w:next w:val="a2"/>
    <w:autoRedefine/>
    <w:uiPriority w:val="39"/>
    <w:semiHidden/>
    <w:unhideWhenUsed/>
    <w:rsid w:val="001E678E"/>
    <w:pPr>
      <w:spacing w:after="100"/>
      <w:ind w:left="1100"/>
    </w:pPr>
  </w:style>
  <w:style w:type="paragraph" w:styleId="71">
    <w:name w:val="toc 7"/>
    <w:basedOn w:val="a2"/>
    <w:next w:val="a2"/>
    <w:autoRedefine/>
    <w:uiPriority w:val="39"/>
    <w:semiHidden/>
    <w:unhideWhenUsed/>
    <w:rsid w:val="001E678E"/>
    <w:pPr>
      <w:spacing w:after="100"/>
      <w:ind w:left="1320"/>
    </w:pPr>
  </w:style>
  <w:style w:type="paragraph" w:styleId="81">
    <w:name w:val="toc 8"/>
    <w:basedOn w:val="a2"/>
    <w:next w:val="a2"/>
    <w:autoRedefine/>
    <w:uiPriority w:val="39"/>
    <w:semiHidden/>
    <w:unhideWhenUsed/>
    <w:rsid w:val="001E678E"/>
    <w:pPr>
      <w:spacing w:after="100"/>
      <w:ind w:left="1540"/>
    </w:pPr>
  </w:style>
  <w:style w:type="paragraph" w:styleId="affd">
    <w:name w:val="TOC Heading"/>
    <w:basedOn w:val="1"/>
    <w:next w:val="a2"/>
    <w:uiPriority w:val="39"/>
    <w:semiHidden/>
    <w:unhideWhenUsed/>
    <w:qFormat/>
    <w:rsid w:val="001E678E"/>
    <w:pPr>
      <w:outlineLvl w:val="9"/>
    </w:pPr>
    <w:rPr>
      <w:color w:val="2E74B5" w:themeColor="accent1" w:themeShade="BF"/>
    </w:rPr>
  </w:style>
  <w:style w:type="table" w:styleId="affe">
    <w:name w:val="Table Professional"/>
    <w:basedOn w:val="a4"/>
    <w:uiPriority w:val="99"/>
    <w:semiHidden/>
    <w:unhideWhenUsed/>
    <w:rsid w:val="001E678E"/>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62">
    <w:name w:val="Medium List 1"/>
    <w:basedOn w:val="a4"/>
    <w:uiPriority w:val="65"/>
    <w:semiHidden/>
    <w:unhideWhenUsed/>
    <w:rsid w:val="001E678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63">
    <w:name w:val="Medium List 1 Accent 1"/>
    <w:basedOn w:val="a4"/>
    <w:uiPriority w:val="65"/>
    <w:rsid w:val="001E678E"/>
    <w:rPr>
      <w:color w:val="000000" w:themeColor="text1"/>
    </w:rPr>
    <w:tblPr>
      <w:tblStyleRowBandSize w:val="1"/>
      <w:tblStyleColBandSize w:val="1"/>
      <w:tblBorders>
        <w:top w:val="single" w:sz="8" w:space="0" w:color="5B9BD5" w:themeColor="accent1"/>
        <w:bottom w:val="single" w:sz="8" w:space="0" w:color="5B9BD5" w:themeColor="accent1"/>
      </w:tblBorders>
    </w:tblPr>
    <w:tblStylePr w:type="firstRow">
      <w:rPr>
        <w:rFonts w:asciiTheme="majorHAnsi" w:eastAsiaTheme="majorEastAsia" w:hAnsiTheme="majorHAnsi" w:cstheme="majorBidi"/>
      </w:rPr>
      <w:tblPr/>
      <w:tcPr>
        <w:tcBorders>
          <w:top w:val="nil"/>
          <w:bottom w:val="single" w:sz="8" w:space="0" w:color="5B9BD5" w:themeColor="accent1"/>
        </w:tcBorders>
      </w:tcPr>
    </w:tblStylePr>
    <w:tblStylePr w:type="lastRow">
      <w:rPr>
        <w:b/>
        <w:bCs/>
        <w:color w:val="44546A" w:themeColor="text2"/>
      </w:rPr>
      <w:tblPr/>
      <w:tcPr>
        <w:tcBorders>
          <w:top w:val="single" w:sz="8" w:space="0" w:color="5B9BD5" w:themeColor="accent1"/>
          <w:bottom w:val="single" w:sz="8" w:space="0" w:color="5B9BD5" w:themeColor="accent1"/>
        </w:tcBorders>
      </w:tcPr>
    </w:tblStylePr>
    <w:tblStylePr w:type="firstCol">
      <w:rPr>
        <w:b/>
        <w:bCs/>
      </w:rPr>
    </w:tblStylePr>
    <w:tblStylePr w:type="lastCol">
      <w:rPr>
        <w:b/>
        <w:bCs/>
      </w:rPr>
      <w:tblPr/>
      <w:tcPr>
        <w:tcBorders>
          <w:top w:val="single" w:sz="8" w:space="0" w:color="5B9BD5" w:themeColor="accent1"/>
          <w:bottom w:val="single" w:sz="8" w:space="0" w:color="5B9BD5" w:themeColor="accent1"/>
        </w:tcBorders>
      </w:tcPr>
    </w:tblStylePr>
    <w:tblStylePr w:type="band1Vert">
      <w:tblPr/>
      <w:tcPr>
        <w:shd w:val="clear" w:color="auto" w:fill="D6E6F4" w:themeFill="accent1" w:themeFillTint="3F"/>
      </w:tcPr>
    </w:tblStylePr>
    <w:tblStylePr w:type="band1Horz">
      <w:tblPr/>
      <w:tcPr>
        <w:shd w:val="clear" w:color="auto" w:fill="D6E6F4" w:themeFill="accent1" w:themeFillTint="3F"/>
      </w:tcPr>
    </w:tblStylePr>
  </w:style>
  <w:style w:type="table" w:styleId="64">
    <w:name w:val="Medium List 1 Accent 2"/>
    <w:basedOn w:val="a4"/>
    <w:uiPriority w:val="65"/>
    <w:semiHidden/>
    <w:unhideWhenUsed/>
    <w:rsid w:val="001E678E"/>
    <w:rPr>
      <w:color w:val="000000" w:themeColor="text1"/>
    </w:rPr>
    <w:tblPr>
      <w:tblStyleRowBandSize w:val="1"/>
      <w:tblStyleColBandSize w:val="1"/>
      <w:tblBorders>
        <w:top w:val="single" w:sz="8" w:space="0" w:color="ED7D31" w:themeColor="accent2"/>
        <w:bottom w:val="single" w:sz="8" w:space="0" w:color="ED7D31" w:themeColor="accent2"/>
      </w:tblBorders>
    </w:tblPr>
    <w:tblStylePr w:type="firstRow">
      <w:rPr>
        <w:rFonts w:asciiTheme="majorHAnsi" w:eastAsiaTheme="majorEastAsia" w:hAnsiTheme="majorHAnsi" w:cstheme="majorBidi"/>
      </w:rPr>
      <w:tblPr/>
      <w:tcPr>
        <w:tcBorders>
          <w:top w:val="nil"/>
          <w:bottom w:val="single" w:sz="8" w:space="0" w:color="ED7D31" w:themeColor="accent2"/>
        </w:tcBorders>
      </w:tcPr>
    </w:tblStylePr>
    <w:tblStylePr w:type="lastRow">
      <w:rPr>
        <w:b/>
        <w:bCs/>
        <w:color w:val="44546A" w:themeColor="text2"/>
      </w:rPr>
      <w:tblPr/>
      <w:tcPr>
        <w:tcBorders>
          <w:top w:val="single" w:sz="8" w:space="0" w:color="ED7D31" w:themeColor="accent2"/>
          <w:bottom w:val="single" w:sz="8" w:space="0" w:color="ED7D31" w:themeColor="accent2"/>
        </w:tcBorders>
      </w:tcPr>
    </w:tblStylePr>
    <w:tblStylePr w:type="firstCol">
      <w:rPr>
        <w:b/>
        <w:bCs/>
      </w:rPr>
    </w:tblStylePr>
    <w:tblStylePr w:type="lastCol">
      <w:rPr>
        <w:b/>
        <w:bCs/>
      </w:rPr>
      <w:tblPr/>
      <w:tcPr>
        <w:tcBorders>
          <w:top w:val="single" w:sz="8" w:space="0" w:color="ED7D31" w:themeColor="accent2"/>
          <w:bottom w:val="single" w:sz="8" w:space="0" w:color="ED7D31" w:themeColor="accent2"/>
        </w:tcBorders>
      </w:tcPr>
    </w:tblStylePr>
    <w:tblStylePr w:type="band1Vert">
      <w:tblPr/>
      <w:tcPr>
        <w:shd w:val="clear" w:color="auto" w:fill="FADECB" w:themeFill="accent2" w:themeFillTint="3F"/>
      </w:tcPr>
    </w:tblStylePr>
    <w:tblStylePr w:type="band1Horz">
      <w:tblPr/>
      <w:tcPr>
        <w:shd w:val="clear" w:color="auto" w:fill="FADECB" w:themeFill="accent2" w:themeFillTint="3F"/>
      </w:tcPr>
    </w:tblStylePr>
  </w:style>
  <w:style w:type="table" w:styleId="65">
    <w:name w:val="Medium List 1 Accent 3"/>
    <w:basedOn w:val="a4"/>
    <w:uiPriority w:val="65"/>
    <w:semiHidden/>
    <w:unhideWhenUsed/>
    <w:rsid w:val="001E678E"/>
    <w:rPr>
      <w:color w:val="000000" w:themeColor="text1"/>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66">
    <w:name w:val="Medium List 1 Accent 4"/>
    <w:basedOn w:val="a4"/>
    <w:uiPriority w:val="65"/>
    <w:semiHidden/>
    <w:unhideWhenUsed/>
    <w:rsid w:val="001E678E"/>
    <w:rPr>
      <w:color w:val="000000" w:themeColor="text1"/>
    </w:rPr>
    <w:tblPr>
      <w:tblStyleRowBandSize w:val="1"/>
      <w:tblStyleColBandSize w:val="1"/>
      <w:tblBorders>
        <w:top w:val="single" w:sz="8" w:space="0" w:color="FFC000" w:themeColor="accent4"/>
        <w:bottom w:val="single" w:sz="8" w:space="0" w:color="FFC000" w:themeColor="accent4"/>
      </w:tblBorders>
    </w:tblPr>
    <w:tblStylePr w:type="firstRow">
      <w:rPr>
        <w:rFonts w:asciiTheme="majorHAnsi" w:eastAsiaTheme="majorEastAsia" w:hAnsiTheme="majorHAnsi" w:cstheme="majorBidi"/>
      </w:rPr>
      <w:tblPr/>
      <w:tcPr>
        <w:tcBorders>
          <w:top w:val="nil"/>
          <w:bottom w:val="single" w:sz="8" w:space="0" w:color="FFC000" w:themeColor="accent4"/>
        </w:tcBorders>
      </w:tcPr>
    </w:tblStylePr>
    <w:tblStylePr w:type="lastRow">
      <w:rPr>
        <w:b/>
        <w:bCs/>
        <w:color w:val="44546A" w:themeColor="text2"/>
      </w:rPr>
      <w:tblPr/>
      <w:tcPr>
        <w:tcBorders>
          <w:top w:val="single" w:sz="8" w:space="0" w:color="FFC000" w:themeColor="accent4"/>
          <w:bottom w:val="single" w:sz="8" w:space="0" w:color="FFC000" w:themeColor="accent4"/>
        </w:tcBorders>
      </w:tcPr>
    </w:tblStylePr>
    <w:tblStylePr w:type="firstCol">
      <w:rPr>
        <w:b/>
        <w:bCs/>
      </w:rPr>
    </w:tblStylePr>
    <w:tblStylePr w:type="lastCol">
      <w:rPr>
        <w:b/>
        <w:bCs/>
      </w:rPr>
      <w:tblPr/>
      <w:tcPr>
        <w:tcBorders>
          <w:top w:val="single" w:sz="8" w:space="0" w:color="FFC000" w:themeColor="accent4"/>
          <w:bottom w:val="single" w:sz="8" w:space="0" w:color="FFC000" w:themeColor="accent4"/>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67">
    <w:name w:val="Medium List 1 Accent 5"/>
    <w:basedOn w:val="a4"/>
    <w:uiPriority w:val="65"/>
    <w:semiHidden/>
    <w:unhideWhenUsed/>
    <w:rsid w:val="001E678E"/>
    <w:rPr>
      <w:color w:val="000000" w:themeColor="text1"/>
    </w:rPr>
    <w:tblPr>
      <w:tblStyleRowBandSize w:val="1"/>
      <w:tblStyleColBandSize w:val="1"/>
      <w:tblBorders>
        <w:top w:val="single" w:sz="8" w:space="0" w:color="4472C4" w:themeColor="accent5"/>
        <w:bottom w:val="single" w:sz="8" w:space="0" w:color="4472C4" w:themeColor="accent5"/>
      </w:tblBorders>
    </w:tblPr>
    <w:tblStylePr w:type="firstRow">
      <w:rPr>
        <w:rFonts w:asciiTheme="majorHAnsi" w:eastAsiaTheme="majorEastAsia" w:hAnsiTheme="majorHAnsi" w:cstheme="majorBidi"/>
      </w:rPr>
      <w:tblPr/>
      <w:tcPr>
        <w:tcBorders>
          <w:top w:val="nil"/>
          <w:bottom w:val="single" w:sz="8" w:space="0" w:color="4472C4" w:themeColor="accent5"/>
        </w:tcBorders>
      </w:tcPr>
    </w:tblStylePr>
    <w:tblStylePr w:type="lastRow">
      <w:rPr>
        <w:b/>
        <w:bCs/>
        <w:color w:val="44546A" w:themeColor="text2"/>
      </w:rPr>
      <w:tblPr/>
      <w:tcPr>
        <w:tcBorders>
          <w:top w:val="single" w:sz="8" w:space="0" w:color="4472C4" w:themeColor="accent5"/>
          <w:bottom w:val="single" w:sz="8" w:space="0" w:color="4472C4" w:themeColor="accent5"/>
        </w:tcBorders>
      </w:tcPr>
    </w:tblStylePr>
    <w:tblStylePr w:type="firstCol">
      <w:rPr>
        <w:b/>
        <w:bCs/>
      </w:rPr>
    </w:tblStylePr>
    <w:tblStylePr w:type="lastCol">
      <w:rPr>
        <w:b/>
        <w:bCs/>
      </w:rPr>
      <w:tblPr/>
      <w:tcPr>
        <w:tcBorders>
          <w:top w:val="single" w:sz="8" w:space="0" w:color="4472C4" w:themeColor="accent5"/>
          <w:bottom w:val="single" w:sz="8" w:space="0" w:color="4472C4" w:themeColor="accent5"/>
        </w:tcBorders>
      </w:tcPr>
    </w:tblStylePr>
    <w:tblStylePr w:type="band1Vert">
      <w:tblPr/>
      <w:tcPr>
        <w:shd w:val="clear" w:color="auto" w:fill="D0DBF0" w:themeFill="accent5" w:themeFillTint="3F"/>
      </w:tcPr>
    </w:tblStylePr>
    <w:tblStylePr w:type="band1Horz">
      <w:tblPr/>
      <w:tcPr>
        <w:shd w:val="clear" w:color="auto" w:fill="D0DBF0" w:themeFill="accent5" w:themeFillTint="3F"/>
      </w:tcPr>
    </w:tblStylePr>
  </w:style>
  <w:style w:type="table" w:styleId="68">
    <w:name w:val="Medium List 1 Accent 6"/>
    <w:basedOn w:val="a4"/>
    <w:uiPriority w:val="65"/>
    <w:semiHidden/>
    <w:unhideWhenUsed/>
    <w:rsid w:val="001E678E"/>
    <w:rPr>
      <w:color w:val="000000" w:themeColor="text1"/>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72">
    <w:name w:val="Medium List 2"/>
    <w:basedOn w:val="a4"/>
    <w:uiPriority w:val="66"/>
    <w:semiHidden/>
    <w:unhideWhenUsed/>
    <w:rsid w:val="001E678E"/>
    <w:rPr>
      <w:rFonts w:eastAsiaTheme="majorEastAsia"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73">
    <w:name w:val="Medium List 2 Accent 1"/>
    <w:basedOn w:val="a4"/>
    <w:uiPriority w:val="66"/>
    <w:semiHidden/>
    <w:unhideWhenUsed/>
    <w:rsid w:val="001E678E"/>
    <w:rPr>
      <w:rFonts w:eastAsiaTheme="majorEastAsia"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74">
    <w:name w:val="Medium List 2 Accent 2"/>
    <w:basedOn w:val="a4"/>
    <w:uiPriority w:val="66"/>
    <w:semiHidden/>
    <w:unhideWhenUsed/>
    <w:rsid w:val="001E678E"/>
    <w:rPr>
      <w:rFonts w:eastAsiaTheme="majorEastAsia" w:cstheme="majorBidi"/>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rPr>
        <w:sz w:val="24"/>
        <w:szCs w:val="24"/>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D7D31" w:themeColor="accent2"/>
          <w:insideH w:val="nil"/>
          <w:insideV w:val="nil"/>
        </w:tcBorders>
        <w:shd w:val="clear" w:color="auto" w:fill="FFFFFF" w:themeFill="background1"/>
      </w:tcPr>
    </w:tblStylePr>
    <w:tblStylePr w:type="lastCol">
      <w:tblPr/>
      <w:tcPr>
        <w:tcBorders>
          <w:top w:val="nil"/>
          <w:left w:val="single" w:sz="8" w:space="0" w:color="ED7D31"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top w:val="nil"/>
          <w:bottom w:val="nil"/>
          <w:insideH w:val="nil"/>
          <w:insideV w:val="nil"/>
        </w:tcBorders>
        <w:shd w:val="clear" w:color="auto" w:fill="FADEC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75">
    <w:name w:val="Medium List 2 Accent 3"/>
    <w:basedOn w:val="a4"/>
    <w:uiPriority w:val="66"/>
    <w:semiHidden/>
    <w:unhideWhenUsed/>
    <w:rsid w:val="001E678E"/>
    <w:rPr>
      <w:rFonts w:eastAsiaTheme="majorEastAsia"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76">
    <w:name w:val="Medium List 2 Accent 4"/>
    <w:basedOn w:val="a4"/>
    <w:uiPriority w:val="66"/>
    <w:semiHidden/>
    <w:unhideWhenUsed/>
    <w:rsid w:val="001E678E"/>
    <w:rPr>
      <w:rFonts w:eastAsiaTheme="majorEastAsia"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77">
    <w:name w:val="Medium List 2 Accent 5"/>
    <w:basedOn w:val="a4"/>
    <w:uiPriority w:val="66"/>
    <w:semiHidden/>
    <w:unhideWhenUsed/>
    <w:rsid w:val="001E678E"/>
    <w:rPr>
      <w:rFonts w:eastAsiaTheme="majorEastAsia" w:cstheme="majorBidi"/>
      <w:color w:val="000000" w:themeColor="text1"/>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rPr>
        <w:sz w:val="24"/>
        <w:szCs w:val="24"/>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5"/>
          <w:insideH w:val="nil"/>
          <w:insideV w:val="nil"/>
        </w:tcBorders>
        <w:shd w:val="clear" w:color="auto" w:fill="FFFFFF" w:themeFill="background1"/>
      </w:tcPr>
    </w:tblStylePr>
    <w:tblStylePr w:type="lastCol">
      <w:tblPr/>
      <w:tcPr>
        <w:tcBorders>
          <w:top w:val="nil"/>
          <w:left w:val="single" w:sz="8" w:space="0" w:color="4472C4"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top w:val="nil"/>
          <w:bottom w:val="nil"/>
          <w:insideH w:val="nil"/>
          <w:insideV w:val="nil"/>
        </w:tcBorders>
        <w:shd w:val="clear" w:color="auto" w:fill="D0DB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78">
    <w:name w:val="Medium List 2 Accent 6"/>
    <w:basedOn w:val="a4"/>
    <w:uiPriority w:val="66"/>
    <w:semiHidden/>
    <w:unhideWhenUsed/>
    <w:rsid w:val="001E678E"/>
    <w:rPr>
      <w:rFonts w:eastAsiaTheme="majorEastAsia"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44">
    <w:name w:val="Medium Shading 1"/>
    <w:basedOn w:val="a4"/>
    <w:uiPriority w:val="63"/>
    <w:semiHidden/>
    <w:unhideWhenUsed/>
    <w:rsid w:val="001E678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45">
    <w:name w:val="Medium Shading 1 Accent 1"/>
    <w:basedOn w:val="a4"/>
    <w:uiPriority w:val="63"/>
    <w:rsid w:val="001E678E"/>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styleId="46">
    <w:name w:val="Medium Shading 1 Accent 2"/>
    <w:basedOn w:val="a4"/>
    <w:uiPriority w:val="63"/>
    <w:semiHidden/>
    <w:unhideWhenUsed/>
    <w:rsid w:val="001E678E"/>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tblBorders>
    </w:tblPr>
    <w:tblStylePr w:type="firstRow">
      <w:pPr>
        <w:spacing w:before="0" w:after="0" w:line="240" w:lineRule="auto"/>
      </w:pPr>
      <w:rPr>
        <w:b/>
        <w:bCs/>
        <w:color w:val="FFFFFF" w:themeColor="background1"/>
      </w:rPr>
      <w:tblPr/>
      <w:tcPr>
        <w:tc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shd w:val="clear" w:color="auto" w:fill="ED7D31" w:themeFill="accent2"/>
      </w:tcPr>
    </w:tblStylePr>
    <w:tblStylePr w:type="lastRow">
      <w:pPr>
        <w:spacing w:before="0" w:after="0" w:line="240" w:lineRule="auto"/>
      </w:pPr>
      <w:rPr>
        <w:b/>
        <w:bCs/>
      </w:rPr>
      <w:tblPr/>
      <w:tcPr>
        <w:tcBorders>
          <w:top w:val="double" w:sz="6"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tcPr>
    </w:tblStylePr>
    <w:tblStylePr w:type="firstCol">
      <w:rPr>
        <w:b/>
        <w:bCs/>
      </w:rPr>
    </w:tblStylePr>
    <w:tblStylePr w:type="lastCol">
      <w:rPr>
        <w:b/>
        <w:bCs/>
      </w:rPr>
    </w:tblStylePr>
    <w:tblStylePr w:type="band1Vert">
      <w:tblPr/>
      <w:tcPr>
        <w:shd w:val="clear" w:color="auto" w:fill="FADECB" w:themeFill="accent2" w:themeFillTint="3F"/>
      </w:tcPr>
    </w:tblStylePr>
    <w:tblStylePr w:type="band1Horz">
      <w:tblPr/>
      <w:tcPr>
        <w:tcBorders>
          <w:insideH w:val="nil"/>
          <w:insideV w:val="nil"/>
        </w:tcBorders>
        <w:shd w:val="clear" w:color="auto" w:fill="FADECB" w:themeFill="accent2" w:themeFillTint="3F"/>
      </w:tcPr>
    </w:tblStylePr>
    <w:tblStylePr w:type="band2Horz">
      <w:tblPr/>
      <w:tcPr>
        <w:tcBorders>
          <w:insideH w:val="nil"/>
          <w:insideV w:val="nil"/>
        </w:tcBorders>
      </w:tcPr>
    </w:tblStylePr>
  </w:style>
  <w:style w:type="table" w:styleId="47">
    <w:name w:val="Medium Shading 1 Accent 3"/>
    <w:basedOn w:val="a4"/>
    <w:uiPriority w:val="63"/>
    <w:semiHidden/>
    <w:unhideWhenUsed/>
    <w:rsid w:val="001E678E"/>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48">
    <w:name w:val="Medium Shading 1 Accent 4"/>
    <w:basedOn w:val="a4"/>
    <w:uiPriority w:val="63"/>
    <w:semiHidden/>
    <w:unhideWhenUsed/>
    <w:rsid w:val="001E678E"/>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49">
    <w:name w:val="Medium Shading 1 Accent 5"/>
    <w:basedOn w:val="a4"/>
    <w:uiPriority w:val="63"/>
    <w:semiHidden/>
    <w:unhideWhenUsed/>
    <w:rsid w:val="001E678E"/>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tblBorders>
    </w:tblPr>
    <w:tblStylePr w:type="firstRow">
      <w:pPr>
        <w:spacing w:before="0" w:after="0" w:line="240" w:lineRule="auto"/>
      </w:pPr>
      <w:rPr>
        <w:b/>
        <w:bCs/>
        <w:color w:val="FFFFFF" w:themeColor="background1"/>
      </w:rPr>
      <w:tblPr/>
      <w:tcPr>
        <w:tc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shd w:val="clear" w:color="auto" w:fill="4472C4" w:themeFill="accent5"/>
      </w:tcPr>
    </w:tblStylePr>
    <w:tblStylePr w:type="lastRow">
      <w:pPr>
        <w:spacing w:before="0" w:after="0" w:line="240" w:lineRule="auto"/>
      </w:pPr>
      <w:rPr>
        <w:b/>
        <w:bCs/>
      </w:rPr>
      <w:tblPr/>
      <w:tcPr>
        <w:tcBorders>
          <w:top w:val="double" w:sz="6"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5" w:themeFillTint="3F"/>
      </w:tcPr>
    </w:tblStylePr>
    <w:tblStylePr w:type="band1Horz">
      <w:tblPr/>
      <w:tcPr>
        <w:tcBorders>
          <w:insideH w:val="nil"/>
          <w:insideV w:val="nil"/>
        </w:tcBorders>
        <w:shd w:val="clear" w:color="auto" w:fill="D0DBF0" w:themeFill="accent5" w:themeFillTint="3F"/>
      </w:tcPr>
    </w:tblStylePr>
    <w:tblStylePr w:type="band2Horz">
      <w:tblPr/>
      <w:tcPr>
        <w:tcBorders>
          <w:insideH w:val="nil"/>
          <w:insideV w:val="nil"/>
        </w:tcBorders>
      </w:tcPr>
    </w:tblStylePr>
  </w:style>
  <w:style w:type="table" w:styleId="4a">
    <w:name w:val="Medium Shading 1 Accent 6"/>
    <w:basedOn w:val="a4"/>
    <w:uiPriority w:val="63"/>
    <w:semiHidden/>
    <w:unhideWhenUsed/>
    <w:rsid w:val="001E678E"/>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54">
    <w:name w:val="Medium Shading 2"/>
    <w:basedOn w:val="a4"/>
    <w:uiPriority w:val="64"/>
    <w:semiHidden/>
    <w:unhideWhenUsed/>
    <w:rsid w:val="001E678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55">
    <w:name w:val="Medium Shading 2 Accent 1"/>
    <w:basedOn w:val="a4"/>
    <w:uiPriority w:val="64"/>
    <w:rsid w:val="001E678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56">
    <w:name w:val="Medium Shading 2 Accent 2"/>
    <w:basedOn w:val="a4"/>
    <w:uiPriority w:val="64"/>
    <w:semiHidden/>
    <w:unhideWhenUsed/>
    <w:rsid w:val="001E678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D7D31"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D7D31" w:themeFill="accent2"/>
      </w:tcPr>
    </w:tblStylePr>
    <w:tblStylePr w:type="lastCol">
      <w:rPr>
        <w:b/>
        <w:bCs/>
        <w:color w:val="FFFFFF" w:themeColor="background1"/>
      </w:rPr>
      <w:tblPr/>
      <w:tcPr>
        <w:tcBorders>
          <w:left w:val="nil"/>
          <w:right w:val="nil"/>
          <w:insideH w:val="nil"/>
          <w:insideV w:val="nil"/>
        </w:tcBorders>
        <w:shd w:val="clear" w:color="auto" w:fill="ED7D31"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57">
    <w:name w:val="Medium Shading 2 Accent 3"/>
    <w:basedOn w:val="a4"/>
    <w:uiPriority w:val="64"/>
    <w:semiHidden/>
    <w:unhideWhenUsed/>
    <w:rsid w:val="001E678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58">
    <w:name w:val="Medium Shading 2 Accent 4"/>
    <w:basedOn w:val="a4"/>
    <w:uiPriority w:val="64"/>
    <w:semiHidden/>
    <w:unhideWhenUsed/>
    <w:rsid w:val="001E678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59">
    <w:name w:val="Medium Shading 2 Accent 5"/>
    <w:basedOn w:val="a4"/>
    <w:uiPriority w:val="64"/>
    <w:semiHidden/>
    <w:unhideWhenUsed/>
    <w:rsid w:val="001E678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5a">
    <w:name w:val="Medium Shading 2 Accent 6"/>
    <w:basedOn w:val="a4"/>
    <w:uiPriority w:val="64"/>
    <w:semiHidden/>
    <w:unhideWhenUsed/>
    <w:rsid w:val="001E678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82">
    <w:name w:val="Medium Grid 1"/>
    <w:basedOn w:val="a4"/>
    <w:uiPriority w:val="67"/>
    <w:semiHidden/>
    <w:unhideWhenUsed/>
    <w:rsid w:val="001E678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83">
    <w:name w:val="Medium Grid 1 Accent 1"/>
    <w:basedOn w:val="a4"/>
    <w:uiPriority w:val="67"/>
    <w:semiHidden/>
    <w:unhideWhenUsed/>
    <w:rsid w:val="001E678E"/>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insideV w:val="single" w:sz="8" w:space="0" w:color="84B3DF" w:themeColor="accent1" w:themeTint="BF"/>
      </w:tblBorders>
    </w:tblPr>
    <w:tcPr>
      <w:shd w:val="clear" w:color="auto" w:fill="D6E6F4" w:themeFill="accent1" w:themeFillTint="3F"/>
    </w:tcPr>
    <w:tblStylePr w:type="firstRow">
      <w:rPr>
        <w:b/>
        <w:bCs/>
      </w:rPr>
    </w:tblStylePr>
    <w:tblStylePr w:type="lastRow">
      <w:rPr>
        <w:b/>
        <w:bCs/>
      </w:rPr>
      <w:tblPr/>
      <w:tcPr>
        <w:tcBorders>
          <w:top w:val="single" w:sz="18" w:space="0" w:color="84B3DF" w:themeColor="accent1" w:themeTint="BF"/>
        </w:tcBorders>
      </w:tcPr>
    </w:tblStylePr>
    <w:tblStylePr w:type="firstCol">
      <w:rPr>
        <w:b/>
        <w:bCs/>
      </w:rPr>
    </w:tblStylePr>
    <w:tblStylePr w:type="lastCol">
      <w:rPr>
        <w:b/>
        <w:bCs/>
      </w:r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84">
    <w:name w:val="Medium Grid 1 Accent 2"/>
    <w:basedOn w:val="a4"/>
    <w:uiPriority w:val="67"/>
    <w:semiHidden/>
    <w:unhideWhenUsed/>
    <w:rsid w:val="001E678E"/>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insideV w:val="single" w:sz="8" w:space="0" w:color="F19D64" w:themeColor="accent2" w:themeTint="BF"/>
      </w:tblBorders>
    </w:tblPr>
    <w:tcPr>
      <w:shd w:val="clear" w:color="auto" w:fill="FADECB" w:themeFill="accent2" w:themeFillTint="3F"/>
    </w:tcPr>
    <w:tblStylePr w:type="firstRow">
      <w:rPr>
        <w:b/>
        <w:bCs/>
      </w:rPr>
    </w:tblStylePr>
    <w:tblStylePr w:type="lastRow">
      <w:rPr>
        <w:b/>
        <w:bCs/>
      </w:rPr>
      <w:tblPr/>
      <w:tcPr>
        <w:tcBorders>
          <w:top w:val="single" w:sz="18" w:space="0" w:color="F19D64" w:themeColor="accent2" w:themeTint="BF"/>
        </w:tcBorders>
      </w:tcPr>
    </w:tblStylePr>
    <w:tblStylePr w:type="firstCol">
      <w:rPr>
        <w:b/>
        <w:bCs/>
      </w:rPr>
    </w:tblStylePr>
    <w:tblStylePr w:type="lastCol">
      <w:rPr>
        <w:b/>
        <w:bCs/>
      </w:r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85">
    <w:name w:val="Medium Grid 1 Accent 3"/>
    <w:basedOn w:val="a4"/>
    <w:uiPriority w:val="67"/>
    <w:semiHidden/>
    <w:unhideWhenUsed/>
    <w:rsid w:val="001E678E"/>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86">
    <w:name w:val="Medium Grid 1 Accent 4"/>
    <w:basedOn w:val="a4"/>
    <w:uiPriority w:val="67"/>
    <w:semiHidden/>
    <w:unhideWhenUsed/>
    <w:rsid w:val="001E678E"/>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87">
    <w:name w:val="Medium Grid 1 Accent 5"/>
    <w:basedOn w:val="a4"/>
    <w:uiPriority w:val="67"/>
    <w:semiHidden/>
    <w:unhideWhenUsed/>
    <w:rsid w:val="001E678E"/>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insideV w:val="single" w:sz="8" w:space="0" w:color="7295D2" w:themeColor="accent5" w:themeTint="BF"/>
      </w:tblBorders>
    </w:tblPr>
    <w:tcPr>
      <w:shd w:val="clear" w:color="auto" w:fill="D0DBF0" w:themeFill="accent5" w:themeFillTint="3F"/>
    </w:tcPr>
    <w:tblStylePr w:type="firstRow">
      <w:rPr>
        <w:b/>
        <w:bCs/>
      </w:rPr>
    </w:tblStylePr>
    <w:tblStylePr w:type="lastRow">
      <w:rPr>
        <w:b/>
        <w:bCs/>
      </w:rPr>
      <w:tblPr/>
      <w:tcPr>
        <w:tcBorders>
          <w:top w:val="single" w:sz="18" w:space="0" w:color="7295D2" w:themeColor="accent5" w:themeTint="BF"/>
        </w:tcBorders>
      </w:tcPr>
    </w:tblStylePr>
    <w:tblStylePr w:type="firstCol">
      <w:rPr>
        <w:b/>
        <w:bCs/>
      </w:rPr>
    </w:tblStylePr>
    <w:tblStylePr w:type="lastCol">
      <w:rPr>
        <w:b/>
        <w:bCs/>
      </w:r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88">
    <w:name w:val="Medium Grid 1 Accent 6"/>
    <w:basedOn w:val="a4"/>
    <w:uiPriority w:val="67"/>
    <w:semiHidden/>
    <w:unhideWhenUsed/>
    <w:rsid w:val="001E678E"/>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92">
    <w:name w:val="Medium Grid 2"/>
    <w:basedOn w:val="a4"/>
    <w:uiPriority w:val="68"/>
    <w:semiHidden/>
    <w:unhideWhenUsed/>
    <w:rsid w:val="001E678E"/>
    <w:rPr>
      <w:rFonts w:eastAsiaTheme="majorEastAsia"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93">
    <w:name w:val="Medium Grid 2 Accent 1"/>
    <w:basedOn w:val="a4"/>
    <w:uiPriority w:val="68"/>
    <w:semiHidden/>
    <w:unhideWhenUsed/>
    <w:rsid w:val="001E678E"/>
    <w:rPr>
      <w:rFonts w:eastAsiaTheme="majorEastAsia"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cPr>
      <w:shd w:val="clear" w:color="auto" w:fill="D6E6F4" w:themeFill="accent1" w:themeFillTint="3F"/>
    </w:tcPr>
    <w:tblStylePr w:type="firstRow">
      <w:rPr>
        <w:b/>
        <w:bCs/>
        <w:color w:val="000000" w:themeColor="text1"/>
      </w:rPr>
      <w:tblPr/>
      <w:tcPr>
        <w:shd w:val="clear" w:color="auto" w:fill="EEF5FB"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AF6" w:themeFill="accent1" w:themeFillTint="33"/>
      </w:tcPr>
    </w:tblStylePr>
    <w:tblStylePr w:type="band1Vert">
      <w:tblPr/>
      <w:tcPr>
        <w:shd w:val="clear" w:color="auto" w:fill="ADCCEA" w:themeFill="accent1" w:themeFillTint="7F"/>
      </w:tcPr>
    </w:tblStylePr>
    <w:tblStylePr w:type="band1Horz">
      <w:tblPr/>
      <w:tcPr>
        <w:tcBorders>
          <w:insideH w:val="single" w:sz="6" w:space="0" w:color="5B9BD5" w:themeColor="accent1"/>
          <w:insideV w:val="single" w:sz="6" w:space="0" w:color="5B9BD5" w:themeColor="accent1"/>
        </w:tcBorders>
        <w:shd w:val="clear" w:color="auto" w:fill="ADCCEA" w:themeFill="accent1" w:themeFillTint="7F"/>
      </w:tcPr>
    </w:tblStylePr>
    <w:tblStylePr w:type="nwCell">
      <w:tblPr/>
      <w:tcPr>
        <w:shd w:val="clear" w:color="auto" w:fill="FFFFFF" w:themeFill="background1"/>
      </w:tcPr>
    </w:tblStylePr>
  </w:style>
  <w:style w:type="table" w:styleId="94">
    <w:name w:val="Medium Grid 2 Accent 2"/>
    <w:basedOn w:val="a4"/>
    <w:uiPriority w:val="68"/>
    <w:semiHidden/>
    <w:unhideWhenUsed/>
    <w:rsid w:val="001E678E"/>
    <w:rPr>
      <w:rFonts w:eastAsiaTheme="majorEastAsia" w:cstheme="majorBidi"/>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cPr>
      <w:shd w:val="clear" w:color="auto" w:fill="FADECB" w:themeFill="accent2" w:themeFillTint="3F"/>
    </w:tcPr>
    <w:tblStylePr w:type="firstRow">
      <w:rPr>
        <w:b/>
        <w:bCs/>
        <w:color w:val="000000" w:themeColor="text1"/>
      </w:rPr>
      <w:tblPr/>
      <w:tcPr>
        <w:shd w:val="clear" w:color="auto" w:fill="FDF2EA"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BE4D5" w:themeFill="accent2" w:themeFillTint="33"/>
      </w:tcPr>
    </w:tblStylePr>
    <w:tblStylePr w:type="band1Vert">
      <w:tblPr/>
      <w:tcPr>
        <w:shd w:val="clear" w:color="auto" w:fill="F6BE98" w:themeFill="accent2" w:themeFillTint="7F"/>
      </w:tcPr>
    </w:tblStylePr>
    <w:tblStylePr w:type="band1Horz">
      <w:tblPr/>
      <w:tcPr>
        <w:tcBorders>
          <w:insideH w:val="single" w:sz="6" w:space="0" w:color="ED7D31" w:themeColor="accent2"/>
          <w:insideV w:val="single" w:sz="6" w:space="0" w:color="ED7D31" w:themeColor="accent2"/>
        </w:tcBorders>
        <w:shd w:val="clear" w:color="auto" w:fill="F6BE98" w:themeFill="accent2" w:themeFillTint="7F"/>
      </w:tcPr>
    </w:tblStylePr>
    <w:tblStylePr w:type="nwCell">
      <w:tblPr/>
      <w:tcPr>
        <w:shd w:val="clear" w:color="auto" w:fill="FFFFFF" w:themeFill="background1"/>
      </w:tcPr>
    </w:tblStylePr>
  </w:style>
  <w:style w:type="table" w:styleId="95">
    <w:name w:val="Medium Grid 2 Accent 3"/>
    <w:basedOn w:val="a4"/>
    <w:uiPriority w:val="68"/>
    <w:semiHidden/>
    <w:unhideWhenUsed/>
    <w:rsid w:val="001E678E"/>
    <w:rPr>
      <w:rFonts w:eastAsiaTheme="majorEastAsia"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sz="6" w:space="0" w:color="A5A5A5" w:themeColor="accent3"/>
          <w:insideV w:val="single" w:sz="6" w:space="0" w:color="A5A5A5" w:themeColor="accent3"/>
        </w:tcBorders>
        <w:shd w:val="clear" w:color="auto" w:fill="D2D2D2" w:themeFill="accent3" w:themeFillTint="7F"/>
      </w:tcPr>
    </w:tblStylePr>
    <w:tblStylePr w:type="nwCell">
      <w:tblPr/>
      <w:tcPr>
        <w:shd w:val="clear" w:color="auto" w:fill="FFFFFF" w:themeFill="background1"/>
      </w:tcPr>
    </w:tblStylePr>
  </w:style>
  <w:style w:type="table" w:styleId="96">
    <w:name w:val="Medium Grid 2 Accent 4"/>
    <w:basedOn w:val="a4"/>
    <w:uiPriority w:val="68"/>
    <w:semiHidden/>
    <w:unhideWhenUsed/>
    <w:rsid w:val="001E678E"/>
    <w:rPr>
      <w:rFonts w:eastAsiaTheme="majorEastAsia"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sz="6" w:space="0" w:color="FFC000" w:themeColor="accent4"/>
          <w:insideV w:val="single" w:sz="6" w:space="0" w:color="FFC000" w:themeColor="accent4"/>
        </w:tcBorders>
        <w:shd w:val="clear" w:color="auto" w:fill="FFDF80" w:themeFill="accent4" w:themeFillTint="7F"/>
      </w:tcPr>
    </w:tblStylePr>
    <w:tblStylePr w:type="nwCell">
      <w:tblPr/>
      <w:tcPr>
        <w:shd w:val="clear" w:color="auto" w:fill="FFFFFF" w:themeFill="background1"/>
      </w:tcPr>
    </w:tblStylePr>
  </w:style>
  <w:style w:type="table" w:styleId="97">
    <w:name w:val="Medium Grid 2 Accent 5"/>
    <w:basedOn w:val="a4"/>
    <w:uiPriority w:val="68"/>
    <w:semiHidden/>
    <w:unhideWhenUsed/>
    <w:rsid w:val="001E678E"/>
    <w:rPr>
      <w:rFonts w:eastAsiaTheme="majorEastAsia" w:cstheme="majorBidi"/>
      <w:color w:val="000000" w:themeColor="text1"/>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cPr>
      <w:shd w:val="clear" w:color="auto" w:fill="D0DBF0" w:themeFill="accent5" w:themeFillTint="3F"/>
    </w:tcPr>
    <w:tblStylePr w:type="firstRow">
      <w:rPr>
        <w:b/>
        <w:bCs/>
        <w:color w:val="000000" w:themeColor="text1"/>
      </w:rPr>
      <w:tblPr/>
      <w:tcPr>
        <w:shd w:val="clear" w:color="auto" w:fill="ECF1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E2F3" w:themeFill="accent5" w:themeFillTint="33"/>
      </w:tcPr>
    </w:tblStylePr>
    <w:tblStylePr w:type="band1Vert">
      <w:tblPr/>
      <w:tcPr>
        <w:shd w:val="clear" w:color="auto" w:fill="A1B8E1" w:themeFill="accent5" w:themeFillTint="7F"/>
      </w:tcPr>
    </w:tblStylePr>
    <w:tblStylePr w:type="band1Horz">
      <w:tblPr/>
      <w:tcPr>
        <w:tcBorders>
          <w:insideH w:val="single" w:sz="6" w:space="0" w:color="4472C4" w:themeColor="accent5"/>
          <w:insideV w:val="single" w:sz="6" w:space="0" w:color="4472C4" w:themeColor="accent5"/>
        </w:tcBorders>
        <w:shd w:val="clear" w:color="auto" w:fill="A1B8E1" w:themeFill="accent5" w:themeFillTint="7F"/>
      </w:tcPr>
    </w:tblStylePr>
    <w:tblStylePr w:type="nwCell">
      <w:tblPr/>
      <w:tcPr>
        <w:shd w:val="clear" w:color="auto" w:fill="FFFFFF" w:themeFill="background1"/>
      </w:tcPr>
    </w:tblStylePr>
  </w:style>
  <w:style w:type="table" w:styleId="98">
    <w:name w:val="Medium Grid 2 Accent 6"/>
    <w:basedOn w:val="a4"/>
    <w:uiPriority w:val="68"/>
    <w:semiHidden/>
    <w:unhideWhenUsed/>
    <w:rsid w:val="001E678E"/>
    <w:rPr>
      <w:rFonts w:eastAsiaTheme="majorEastAsia"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styleId="100">
    <w:name w:val="Medium Grid 3"/>
    <w:basedOn w:val="a4"/>
    <w:uiPriority w:val="69"/>
    <w:semiHidden/>
    <w:unhideWhenUsed/>
    <w:rsid w:val="001E678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101">
    <w:name w:val="Medium Grid 3 Accent 1"/>
    <w:basedOn w:val="a4"/>
    <w:uiPriority w:val="69"/>
    <w:semiHidden/>
    <w:unhideWhenUsed/>
    <w:rsid w:val="001E678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1" w:themeFillTint="7F"/>
      </w:tcPr>
    </w:tblStylePr>
  </w:style>
  <w:style w:type="table" w:styleId="102">
    <w:name w:val="Medium Grid 3 Accent 2"/>
    <w:basedOn w:val="a4"/>
    <w:uiPriority w:val="69"/>
    <w:semiHidden/>
    <w:unhideWhenUsed/>
    <w:rsid w:val="001E678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DEC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D7D31"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D7D31"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BE9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BE98" w:themeFill="accent2" w:themeFillTint="7F"/>
      </w:tcPr>
    </w:tblStylePr>
  </w:style>
  <w:style w:type="table" w:styleId="103">
    <w:name w:val="Medium Grid 3 Accent 3"/>
    <w:basedOn w:val="a4"/>
    <w:uiPriority w:val="69"/>
    <w:semiHidden/>
    <w:unhideWhenUsed/>
    <w:rsid w:val="001E678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104">
    <w:name w:val="Medium Grid 3 Accent 4"/>
    <w:basedOn w:val="a4"/>
    <w:uiPriority w:val="69"/>
    <w:semiHidden/>
    <w:unhideWhenUsed/>
    <w:rsid w:val="001E678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F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80" w:themeFill="accent4" w:themeFillTint="7F"/>
      </w:tcPr>
    </w:tblStylePr>
  </w:style>
  <w:style w:type="table" w:styleId="105">
    <w:name w:val="Medium Grid 3 Accent 5"/>
    <w:basedOn w:val="a4"/>
    <w:uiPriority w:val="69"/>
    <w:semiHidden/>
    <w:unhideWhenUsed/>
    <w:rsid w:val="001E678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DBF0"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472C4"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472C4"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B8E1"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B8E1" w:themeFill="accent5" w:themeFillTint="7F"/>
      </w:tcPr>
    </w:tblStylePr>
  </w:style>
  <w:style w:type="table" w:styleId="106">
    <w:name w:val="Medium Grid 3 Accent 6"/>
    <w:basedOn w:val="a4"/>
    <w:uiPriority w:val="69"/>
    <w:semiHidden/>
    <w:unhideWhenUsed/>
    <w:rsid w:val="001E678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paragraph" w:styleId="afff">
    <w:name w:val="Bibliography"/>
    <w:basedOn w:val="a2"/>
    <w:next w:val="a2"/>
    <w:uiPriority w:val="37"/>
    <w:semiHidden/>
    <w:unhideWhenUsed/>
    <w:rsid w:val="001E678E"/>
  </w:style>
  <w:style w:type="character" w:styleId="afff0">
    <w:name w:val="Hashtag"/>
    <w:basedOn w:val="a3"/>
    <w:uiPriority w:val="99"/>
    <w:semiHidden/>
    <w:unhideWhenUsed/>
    <w:rsid w:val="001E678E"/>
    <w:rPr>
      <w:rFonts w:ascii="Meiryo UI" w:eastAsia="Meiryo UI" w:hAnsi="Meiryo UI"/>
      <w:color w:val="2B579A"/>
      <w:shd w:val="clear" w:color="auto" w:fill="E1DFDD"/>
    </w:rPr>
  </w:style>
  <w:style w:type="paragraph" w:styleId="afff1">
    <w:name w:val="Message Header"/>
    <w:basedOn w:val="a2"/>
    <w:link w:val="afff2"/>
    <w:uiPriority w:val="99"/>
    <w:semiHidden/>
    <w:unhideWhenUsed/>
    <w:rsid w:val="001E678E"/>
    <w:pPr>
      <w:pBdr>
        <w:top w:val="single" w:sz="6" w:space="1" w:color="auto"/>
        <w:left w:val="single" w:sz="6" w:space="1" w:color="auto"/>
        <w:bottom w:val="single" w:sz="6" w:space="1" w:color="auto"/>
        <w:right w:val="single" w:sz="6" w:space="1" w:color="auto"/>
      </w:pBdr>
      <w:shd w:val="pct20" w:color="auto" w:fill="auto"/>
      <w:ind w:left="1080" w:hanging="1080"/>
    </w:pPr>
    <w:rPr>
      <w:rFonts w:eastAsiaTheme="majorEastAsia" w:cstheme="majorBidi"/>
      <w:sz w:val="24"/>
      <w:szCs w:val="24"/>
    </w:rPr>
  </w:style>
  <w:style w:type="character" w:customStyle="1" w:styleId="afff2">
    <w:name w:val="メッセージ見出し (文字)"/>
    <w:basedOn w:val="a3"/>
    <w:link w:val="afff1"/>
    <w:uiPriority w:val="99"/>
    <w:semiHidden/>
    <w:rsid w:val="001E678E"/>
    <w:rPr>
      <w:rFonts w:ascii="Meiryo UI" w:eastAsiaTheme="majorEastAsia" w:hAnsi="Meiryo UI" w:cstheme="majorBidi"/>
      <w:sz w:val="24"/>
      <w:szCs w:val="24"/>
      <w:shd w:val="pct20" w:color="auto" w:fill="auto"/>
    </w:rPr>
  </w:style>
  <w:style w:type="table" w:styleId="afff3">
    <w:name w:val="Table Elegant"/>
    <w:basedOn w:val="a4"/>
    <w:uiPriority w:val="99"/>
    <w:semiHidden/>
    <w:unhideWhenUsed/>
    <w:rsid w:val="001E678E"/>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afff4">
    <w:name w:val="List"/>
    <w:basedOn w:val="a2"/>
    <w:uiPriority w:val="99"/>
    <w:semiHidden/>
    <w:unhideWhenUsed/>
    <w:rsid w:val="001E678E"/>
    <w:pPr>
      <w:ind w:left="360" w:hanging="360"/>
      <w:contextualSpacing/>
    </w:pPr>
  </w:style>
  <w:style w:type="paragraph" w:styleId="28">
    <w:name w:val="List 2"/>
    <w:basedOn w:val="a2"/>
    <w:uiPriority w:val="99"/>
    <w:semiHidden/>
    <w:unhideWhenUsed/>
    <w:rsid w:val="001E678E"/>
    <w:pPr>
      <w:ind w:left="720" w:hanging="360"/>
      <w:contextualSpacing/>
    </w:pPr>
  </w:style>
  <w:style w:type="paragraph" w:styleId="38">
    <w:name w:val="List 3"/>
    <w:basedOn w:val="a2"/>
    <w:uiPriority w:val="99"/>
    <w:semiHidden/>
    <w:unhideWhenUsed/>
    <w:rsid w:val="001E678E"/>
    <w:pPr>
      <w:ind w:left="1080" w:hanging="360"/>
      <w:contextualSpacing/>
    </w:pPr>
  </w:style>
  <w:style w:type="paragraph" w:styleId="4b">
    <w:name w:val="List 4"/>
    <w:basedOn w:val="a2"/>
    <w:uiPriority w:val="99"/>
    <w:semiHidden/>
    <w:unhideWhenUsed/>
    <w:rsid w:val="001E678E"/>
    <w:pPr>
      <w:ind w:left="1440" w:hanging="360"/>
      <w:contextualSpacing/>
    </w:pPr>
  </w:style>
  <w:style w:type="paragraph" w:styleId="5b">
    <w:name w:val="List 5"/>
    <w:basedOn w:val="a2"/>
    <w:uiPriority w:val="99"/>
    <w:semiHidden/>
    <w:unhideWhenUsed/>
    <w:rsid w:val="001E678E"/>
    <w:pPr>
      <w:ind w:left="1800" w:hanging="360"/>
      <w:contextualSpacing/>
    </w:pPr>
  </w:style>
  <w:style w:type="table" w:styleId="12">
    <w:name w:val="Table List 1"/>
    <w:basedOn w:val="a4"/>
    <w:uiPriority w:val="99"/>
    <w:semiHidden/>
    <w:unhideWhenUsed/>
    <w:rsid w:val="001E678E"/>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9">
    <w:name w:val="Table List 2"/>
    <w:basedOn w:val="a4"/>
    <w:uiPriority w:val="99"/>
    <w:semiHidden/>
    <w:unhideWhenUsed/>
    <w:rsid w:val="001E678E"/>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9">
    <w:name w:val="Table List 3"/>
    <w:basedOn w:val="a4"/>
    <w:uiPriority w:val="99"/>
    <w:semiHidden/>
    <w:unhideWhenUsed/>
    <w:rsid w:val="001E678E"/>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c">
    <w:name w:val="Table List 4"/>
    <w:basedOn w:val="a4"/>
    <w:uiPriority w:val="99"/>
    <w:semiHidden/>
    <w:unhideWhenUsed/>
    <w:rsid w:val="001E678E"/>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c">
    <w:name w:val="Table List 5"/>
    <w:basedOn w:val="a4"/>
    <w:uiPriority w:val="99"/>
    <w:semiHidden/>
    <w:unhideWhenUsed/>
    <w:rsid w:val="001E678E"/>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9">
    <w:name w:val="Table List 6"/>
    <w:basedOn w:val="a4"/>
    <w:uiPriority w:val="99"/>
    <w:semiHidden/>
    <w:unhideWhenUsed/>
    <w:rsid w:val="001E678E"/>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79">
    <w:name w:val="Table List 7"/>
    <w:basedOn w:val="a4"/>
    <w:uiPriority w:val="99"/>
    <w:semiHidden/>
    <w:unhideWhenUsed/>
    <w:rsid w:val="001E678E"/>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9">
    <w:name w:val="Table List 8"/>
    <w:basedOn w:val="a4"/>
    <w:uiPriority w:val="99"/>
    <w:semiHidden/>
    <w:unhideWhenUsed/>
    <w:rsid w:val="001E678E"/>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afff5">
    <w:name w:val="List Continue"/>
    <w:basedOn w:val="a2"/>
    <w:uiPriority w:val="99"/>
    <w:semiHidden/>
    <w:unhideWhenUsed/>
    <w:rsid w:val="001E678E"/>
    <w:pPr>
      <w:spacing w:after="120"/>
      <w:ind w:left="360"/>
      <w:contextualSpacing/>
    </w:pPr>
  </w:style>
  <w:style w:type="paragraph" w:styleId="2a">
    <w:name w:val="List Continue 2"/>
    <w:basedOn w:val="a2"/>
    <w:uiPriority w:val="99"/>
    <w:semiHidden/>
    <w:unhideWhenUsed/>
    <w:rsid w:val="001E678E"/>
    <w:pPr>
      <w:spacing w:after="120"/>
      <w:ind w:left="720"/>
      <w:contextualSpacing/>
    </w:pPr>
  </w:style>
  <w:style w:type="paragraph" w:styleId="3a">
    <w:name w:val="List Continue 3"/>
    <w:basedOn w:val="a2"/>
    <w:uiPriority w:val="99"/>
    <w:semiHidden/>
    <w:unhideWhenUsed/>
    <w:rsid w:val="001E678E"/>
    <w:pPr>
      <w:spacing w:after="120"/>
      <w:ind w:left="1080"/>
      <w:contextualSpacing/>
    </w:pPr>
  </w:style>
  <w:style w:type="paragraph" w:styleId="4d">
    <w:name w:val="List Continue 4"/>
    <w:basedOn w:val="a2"/>
    <w:uiPriority w:val="99"/>
    <w:semiHidden/>
    <w:unhideWhenUsed/>
    <w:rsid w:val="001E678E"/>
    <w:pPr>
      <w:spacing w:after="120"/>
      <w:ind w:left="1440"/>
      <w:contextualSpacing/>
    </w:pPr>
  </w:style>
  <w:style w:type="paragraph" w:styleId="5d">
    <w:name w:val="List Continue 5"/>
    <w:basedOn w:val="a2"/>
    <w:uiPriority w:val="99"/>
    <w:semiHidden/>
    <w:unhideWhenUsed/>
    <w:rsid w:val="001E678E"/>
    <w:pPr>
      <w:spacing w:after="120"/>
      <w:ind w:left="1800"/>
      <w:contextualSpacing/>
    </w:pPr>
  </w:style>
  <w:style w:type="paragraph" w:styleId="afff6">
    <w:name w:val="List Paragraph"/>
    <w:basedOn w:val="a2"/>
    <w:uiPriority w:val="34"/>
    <w:semiHidden/>
    <w:unhideWhenUsed/>
    <w:qFormat/>
    <w:rsid w:val="001E678E"/>
    <w:pPr>
      <w:ind w:left="720"/>
      <w:contextualSpacing/>
    </w:pPr>
  </w:style>
  <w:style w:type="paragraph" w:styleId="a">
    <w:name w:val="List Number"/>
    <w:basedOn w:val="a2"/>
    <w:uiPriority w:val="99"/>
    <w:semiHidden/>
    <w:unhideWhenUsed/>
    <w:rsid w:val="001E678E"/>
    <w:pPr>
      <w:numPr>
        <w:numId w:val="13"/>
      </w:numPr>
      <w:contextualSpacing/>
    </w:pPr>
  </w:style>
  <w:style w:type="paragraph" w:styleId="2">
    <w:name w:val="List Number 2"/>
    <w:basedOn w:val="a2"/>
    <w:uiPriority w:val="99"/>
    <w:semiHidden/>
    <w:unhideWhenUsed/>
    <w:rsid w:val="001E678E"/>
    <w:pPr>
      <w:numPr>
        <w:numId w:val="14"/>
      </w:numPr>
      <w:contextualSpacing/>
    </w:pPr>
  </w:style>
  <w:style w:type="paragraph" w:styleId="3">
    <w:name w:val="List Number 3"/>
    <w:basedOn w:val="a2"/>
    <w:uiPriority w:val="99"/>
    <w:semiHidden/>
    <w:unhideWhenUsed/>
    <w:rsid w:val="001E678E"/>
    <w:pPr>
      <w:numPr>
        <w:numId w:val="15"/>
      </w:numPr>
      <w:contextualSpacing/>
    </w:pPr>
  </w:style>
  <w:style w:type="paragraph" w:styleId="4">
    <w:name w:val="List Number 4"/>
    <w:basedOn w:val="a2"/>
    <w:uiPriority w:val="99"/>
    <w:semiHidden/>
    <w:unhideWhenUsed/>
    <w:rsid w:val="001E678E"/>
    <w:pPr>
      <w:numPr>
        <w:numId w:val="16"/>
      </w:numPr>
      <w:contextualSpacing/>
    </w:pPr>
  </w:style>
  <w:style w:type="paragraph" w:styleId="5">
    <w:name w:val="List Number 5"/>
    <w:basedOn w:val="a2"/>
    <w:uiPriority w:val="99"/>
    <w:semiHidden/>
    <w:unhideWhenUsed/>
    <w:rsid w:val="001E678E"/>
    <w:pPr>
      <w:numPr>
        <w:numId w:val="17"/>
      </w:numPr>
      <w:contextualSpacing/>
    </w:pPr>
  </w:style>
  <w:style w:type="paragraph" w:styleId="a0">
    <w:name w:val="List Bullet"/>
    <w:basedOn w:val="a2"/>
    <w:uiPriority w:val="99"/>
    <w:semiHidden/>
    <w:unhideWhenUsed/>
    <w:rsid w:val="001E678E"/>
    <w:pPr>
      <w:numPr>
        <w:numId w:val="8"/>
      </w:numPr>
      <w:contextualSpacing/>
    </w:pPr>
  </w:style>
  <w:style w:type="paragraph" w:styleId="20">
    <w:name w:val="List Bullet 2"/>
    <w:basedOn w:val="a2"/>
    <w:uiPriority w:val="99"/>
    <w:semiHidden/>
    <w:unhideWhenUsed/>
    <w:rsid w:val="001E678E"/>
    <w:pPr>
      <w:numPr>
        <w:numId w:val="9"/>
      </w:numPr>
      <w:contextualSpacing/>
    </w:pPr>
  </w:style>
  <w:style w:type="paragraph" w:styleId="30">
    <w:name w:val="List Bullet 3"/>
    <w:basedOn w:val="a2"/>
    <w:uiPriority w:val="99"/>
    <w:semiHidden/>
    <w:unhideWhenUsed/>
    <w:rsid w:val="001E678E"/>
    <w:pPr>
      <w:numPr>
        <w:numId w:val="10"/>
      </w:numPr>
      <w:contextualSpacing/>
    </w:pPr>
  </w:style>
  <w:style w:type="paragraph" w:styleId="40">
    <w:name w:val="List Bullet 4"/>
    <w:basedOn w:val="a2"/>
    <w:uiPriority w:val="99"/>
    <w:semiHidden/>
    <w:unhideWhenUsed/>
    <w:rsid w:val="001E678E"/>
    <w:pPr>
      <w:numPr>
        <w:numId w:val="11"/>
      </w:numPr>
      <w:contextualSpacing/>
    </w:pPr>
  </w:style>
  <w:style w:type="paragraph" w:styleId="50">
    <w:name w:val="List Bullet 5"/>
    <w:basedOn w:val="a2"/>
    <w:uiPriority w:val="99"/>
    <w:semiHidden/>
    <w:unhideWhenUsed/>
    <w:rsid w:val="001E678E"/>
    <w:pPr>
      <w:numPr>
        <w:numId w:val="12"/>
      </w:numPr>
      <w:contextualSpacing/>
    </w:pPr>
  </w:style>
  <w:style w:type="table" w:styleId="13">
    <w:name w:val="Table Classic 1"/>
    <w:basedOn w:val="a4"/>
    <w:uiPriority w:val="99"/>
    <w:semiHidden/>
    <w:unhideWhenUsed/>
    <w:rsid w:val="001E678E"/>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b">
    <w:name w:val="Table Classic 2"/>
    <w:basedOn w:val="a4"/>
    <w:uiPriority w:val="99"/>
    <w:semiHidden/>
    <w:unhideWhenUsed/>
    <w:rsid w:val="001E678E"/>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b">
    <w:name w:val="Table Classic 3"/>
    <w:basedOn w:val="a4"/>
    <w:uiPriority w:val="99"/>
    <w:semiHidden/>
    <w:unhideWhenUsed/>
    <w:rsid w:val="001E678E"/>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e">
    <w:name w:val="Table Classic 4"/>
    <w:basedOn w:val="a4"/>
    <w:uiPriority w:val="99"/>
    <w:semiHidden/>
    <w:unhideWhenUsed/>
    <w:rsid w:val="001E678E"/>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styleId="afff7">
    <w:name w:val="table of figures"/>
    <w:basedOn w:val="a2"/>
    <w:next w:val="a2"/>
    <w:uiPriority w:val="99"/>
    <w:semiHidden/>
    <w:unhideWhenUsed/>
    <w:rsid w:val="001E678E"/>
  </w:style>
  <w:style w:type="character" w:styleId="afff8">
    <w:name w:val="endnote reference"/>
    <w:basedOn w:val="a3"/>
    <w:uiPriority w:val="99"/>
    <w:semiHidden/>
    <w:unhideWhenUsed/>
    <w:rsid w:val="001E678E"/>
    <w:rPr>
      <w:rFonts w:ascii="Meiryo UI" w:eastAsia="Meiryo UI" w:hAnsi="Meiryo UI"/>
      <w:vertAlign w:val="superscript"/>
    </w:rPr>
  </w:style>
  <w:style w:type="paragraph" w:styleId="afff9">
    <w:name w:val="table of authorities"/>
    <w:basedOn w:val="a2"/>
    <w:next w:val="a2"/>
    <w:uiPriority w:val="99"/>
    <w:semiHidden/>
    <w:unhideWhenUsed/>
    <w:rsid w:val="001E678E"/>
    <w:pPr>
      <w:ind w:left="220" w:hanging="220"/>
    </w:pPr>
  </w:style>
  <w:style w:type="paragraph" w:styleId="afffa">
    <w:name w:val="toa heading"/>
    <w:basedOn w:val="a2"/>
    <w:next w:val="a2"/>
    <w:uiPriority w:val="99"/>
    <w:semiHidden/>
    <w:unhideWhenUsed/>
    <w:rsid w:val="001E678E"/>
    <w:pPr>
      <w:spacing w:before="120"/>
    </w:pPr>
    <w:rPr>
      <w:rFonts w:eastAsiaTheme="majorEastAsia" w:cstheme="majorBidi"/>
      <w:b/>
      <w:bCs/>
      <w:sz w:val="24"/>
      <w:szCs w:val="24"/>
    </w:rPr>
  </w:style>
  <w:style w:type="table" w:styleId="130">
    <w:name w:val="Colorful List"/>
    <w:basedOn w:val="a4"/>
    <w:uiPriority w:val="72"/>
    <w:semiHidden/>
    <w:unhideWhenUsed/>
    <w:rsid w:val="001E678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31">
    <w:name w:val="Colorful List Accent 1"/>
    <w:basedOn w:val="a4"/>
    <w:uiPriority w:val="72"/>
    <w:semiHidden/>
    <w:unhideWhenUsed/>
    <w:rsid w:val="001E678E"/>
    <w:rPr>
      <w:color w:val="000000" w:themeColor="text1"/>
    </w:rPr>
    <w:tblPr>
      <w:tblStyleRowBandSize w:val="1"/>
      <w:tblStyleColBandSize w:val="1"/>
    </w:tblPr>
    <w:tcPr>
      <w:shd w:val="clear" w:color="auto" w:fill="EEF5FB" w:themeFill="accen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hemeFill="accent1" w:themeFillTint="3F"/>
      </w:tcPr>
    </w:tblStylePr>
    <w:tblStylePr w:type="band1Horz">
      <w:tblPr/>
      <w:tcPr>
        <w:shd w:val="clear" w:color="auto" w:fill="DEEAF6" w:themeFill="accent1" w:themeFillTint="33"/>
      </w:tcPr>
    </w:tblStylePr>
  </w:style>
  <w:style w:type="table" w:styleId="132">
    <w:name w:val="Colorful List Accent 2"/>
    <w:basedOn w:val="a4"/>
    <w:uiPriority w:val="72"/>
    <w:semiHidden/>
    <w:unhideWhenUsed/>
    <w:rsid w:val="001E678E"/>
    <w:rPr>
      <w:color w:val="000000" w:themeColor="text1"/>
    </w:rPr>
    <w:tblPr>
      <w:tblStyleRowBandSize w:val="1"/>
      <w:tblStyleColBandSize w:val="1"/>
    </w:tblPr>
    <w:tcPr>
      <w:shd w:val="clear" w:color="auto" w:fill="FDF2EA" w:themeFill="accent2"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DECB" w:themeFill="accent2" w:themeFillTint="3F"/>
      </w:tcPr>
    </w:tblStylePr>
    <w:tblStylePr w:type="band1Horz">
      <w:tblPr/>
      <w:tcPr>
        <w:shd w:val="clear" w:color="auto" w:fill="FBE4D5" w:themeFill="accent2" w:themeFillTint="33"/>
      </w:tcPr>
    </w:tblStylePr>
  </w:style>
  <w:style w:type="table" w:styleId="133">
    <w:name w:val="Colorful List Accent 3"/>
    <w:basedOn w:val="a4"/>
    <w:uiPriority w:val="72"/>
    <w:semiHidden/>
    <w:unhideWhenUsed/>
    <w:rsid w:val="001E678E"/>
    <w:rPr>
      <w:color w:val="000000" w:themeColor="text1"/>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134">
    <w:name w:val="Colorful List Accent 4"/>
    <w:basedOn w:val="a4"/>
    <w:uiPriority w:val="72"/>
    <w:semiHidden/>
    <w:unhideWhenUsed/>
    <w:rsid w:val="001E678E"/>
    <w:rPr>
      <w:color w:val="000000" w:themeColor="text1"/>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135">
    <w:name w:val="Colorful List Accent 5"/>
    <w:basedOn w:val="a4"/>
    <w:uiPriority w:val="72"/>
    <w:semiHidden/>
    <w:unhideWhenUsed/>
    <w:rsid w:val="001E678E"/>
    <w:rPr>
      <w:color w:val="000000" w:themeColor="text1"/>
    </w:rPr>
    <w:tblPr>
      <w:tblStyleRowBandSize w:val="1"/>
      <w:tblStyleColBandSize w:val="1"/>
    </w:tblPr>
    <w:tcPr>
      <w:shd w:val="clear" w:color="auto" w:fill="ECF1F9"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BF0" w:themeFill="accent5" w:themeFillTint="3F"/>
      </w:tcPr>
    </w:tblStylePr>
    <w:tblStylePr w:type="band1Horz">
      <w:tblPr/>
      <w:tcPr>
        <w:shd w:val="clear" w:color="auto" w:fill="D9E2F3" w:themeFill="accent5" w:themeFillTint="33"/>
      </w:tcPr>
    </w:tblStylePr>
  </w:style>
  <w:style w:type="table" w:styleId="136">
    <w:name w:val="Colorful List Accent 6"/>
    <w:basedOn w:val="a4"/>
    <w:uiPriority w:val="72"/>
    <w:rsid w:val="001E678E"/>
    <w:rPr>
      <w:color w:val="000000" w:themeColor="text1"/>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3259A0" w:themeFill="accent5" w:themeFillShade="CC"/>
      </w:tcPr>
    </w:tblStylePr>
    <w:tblStylePr w:type="lastRow">
      <w:rPr>
        <w:b/>
        <w:bCs/>
        <w:color w:val="3259A0"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14">
    <w:name w:val="Table Colorful 1"/>
    <w:basedOn w:val="a4"/>
    <w:uiPriority w:val="99"/>
    <w:semiHidden/>
    <w:unhideWhenUsed/>
    <w:rsid w:val="001E678E"/>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c">
    <w:name w:val="Table Colorful 2"/>
    <w:basedOn w:val="a4"/>
    <w:uiPriority w:val="99"/>
    <w:semiHidden/>
    <w:unhideWhenUsed/>
    <w:rsid w:val="001E678E"/>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c">
    <w:name w:val="Table Colorful 3"/>
    <w:basedOn w:val="a4"/>
    <w:uiPriority w:val="99"/>
    <w:semiHidden/>
    <w:unhideWhenUsed/>
    <w:rsid w:val="001E678E"/>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120">
    <w:name w:val="Colorful Shading"/>
    <w:basedOn w:val="a4"/>
    <w:uiPriority w:val="71"/>
    <w:semiHidden/>
    <w:unhideWhenUsed/>
    <w:rsid w:val="001E678E"/>
    <w:rPr>
      <w:color w:val="000000" w:themeColor="text1"/>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21">
    <w:name w:val="Colorful Shading Accent 1"/>
    <w:basedOn w:val="a4"/>
    <w:uiPriority w:val="71"/>
    <w:semiHidden/>
    <w:unhideWhenUsed/>
    <w:rsid w:val="001E678E"/>
    <w:rPr>
      <w:color w:val="000000" w:themeColor="text1"/>
    </w:rPr>
    <w:tblPr>
      <w:tblStyleRowBandSize w:val="1"/>
      <w:tblStyleColBandSize w:val="1"/>
      <w:tblBorders>
        <w:top w:val="single" w:sz="24" w:space="0" w:color="ED7D31" w:themeColor="accent2"/>
        <w:left w:val="single" w:sz="4" w:space="0" w:color="5B9BD5" w:themeColor="accent1"/>
        <w:bottom w:val="single" w:sz="4" w:space="0" w:color="5B9BD5" w:themeColor="accent1"/>
        <w:right w:val="single" w:sz="4" w:space="0" w:color="5B9BD5" w:themeColor="accent1"/>
        <w:insideH w:val="single" w:sz="4" w:space="0" w:color="FFFFFF" w:themeColor="background1"/>
        <w:insideV w:val="single" w:sz="4" w:space="0" w:color="FFFFFF" w:themeColor="background1"/>
      </w:tblBorders>
    </w:tblPr>
    <w:tcPr>
      <w:shd w:val="clear" w:color="auto" w:fill="EEF5FB" w:themeFill="accen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55D91" w:themeFill="accent1" w:themeFillShade="99"/>
      </w:tcPr>
    </w:tblStylePr>
    <w:tblStylePr w:type="firstCol">
      <w:rPr>
        <w:color w:val="FFFFFF" w:themeColor="background1"/>
      </w:rPr>
      <w:tblPr/>
      <w:tcPr>
        <w:tcBorders>
          <w:top w:val="nil"/>
          <w:left w:val="nil"/>
          <w:bottom w:val="nil"/>
          <w:right w:val="nil"/>
          <w:insideH w:val="single" w:sz="4" w:space="0" w:color="255D91" w:themeColor="accent1" w:themeShade="99"/>
          <w:insideV w:val="nil"/>
        </w:tcBorders>
        <w:shd w:val="clear" w:color="auto" w:fill="255D91"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55D91" w:themeFill="accent1" w:themeFillShade="99"/>
      </w:tcPr>
    </w:tblStylePr>
    <w:tblStylePr w:type="band1Vert">
      <w:tblPr/>
      <w:tcPr>
        <w:shd w:val="clear" w:color="auto" w:fill="BDD6EE" w:themeFill="accent1" w:themeFillTint="66"/>
      </w:tcPr>
    </w:tblStylePr>
    <w:tblStylePr w:type="band1Horz">
      <w:tblPr/>
      <w:tcPr>
        <w:shd w:val="clear" w:color="auto" w:fill="ADCCEA" w:themeFill="accent1" w:themeFillTint="7F"/>
      </w:tcPr>
    </w:tblStylePr>
    <w:tblStylePr w:type="neCell">
      <w:rPr>
        <w:color w:val="000000" w:themeColor="text1"/>
      </w:rPr>
    </w:tblStylePr>
    <w:tblStylePr w:type="nwCell">
      <w:rPr>
        <w:color w:val="000000" w:themeColor="text1"/>
      </w:rPr>
    </w:tblStylePr>
  </w:style>
  <w:style w:type="table" w:styleId="122">
    <w:name w:val="Colorful Shading Accent 2"/>
    <w:basedOn w:val="a4"/>
    <w:uiPriority w:val="71"/>
    <w:semiHidden/>
    <w:unhideWhenUsed/>
    <w:rsid w:val="001E678E"/>
    <w:rPr>
      <w:color w:val="000000" w:themeColor="text1"/>
    </w:rPr>
    <w:tblPr>
      <w:tblStyleRowBandSize w:val="1"/>
      <w:tblStyleColBandSize w:val="1"/>
      <w:tblBorders>
        <w:top w:val="single" w:sz="24" w:space="0" w:color="ED7D31" w:themeColor="accent2"/>
        <w:left w:val="single" w:sz="4" w:space="0" w:color="ED7D31" w:themeColor="accent2"/>
        <w:bottom w:val="single" w:sz="4" w:space="0" w:color="ED7D31" w:themeColor="accent2"/>
        <w:right w:val="single" w:sz="4" w:space="0" w:color="ED7D31" w:themeColor="accent2"/>
        <w:insideH w:val="single" w:sz="4" w:space="0" w:color="FFFFFF" w:themeColor="background1"/>
        <w:insideV w:val="single" w:sz="4" w:space="0" w:color="FFFFFF" w:themeColor="background1"/>
      </w:tblBorders>
    </w:tblPr>
    <w:tcPr>
      <w:shd w:val="clear" w:color="auto" w:fill="FDF2EA" w:themeFill="accent2"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D470D" w:themeFill="accent2" w:themeFillShade="99"/>
      </w:tcPr>
    </w:tblStylePr>
    <w:tblStylePr w:type="firstCol">
      <w:rPr>
        <w:color w:val="FFFFFF" w:themeColor="background1"/>
      </w:rPr>
      <w:tblPr/>
      <w:tcPr>
        <w:tcBorders>
          <w:top w:val="nil"/>
          <w:left w:val="nil"/>
          <w:bottom w:val="nil"/>
          <w:right w:val="nil"/>
          <w:insideH w:val="single" w:sz="4" w:space="0" w:color="9D470D" w:themeColor="accent2" w:themeShade="99"/>
          <w:insideV w:val="nil"/>
        </w:tcBorders>
        <w:shd w:val="clear" w:color="auto" w:fill="9D470D"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D470D" w:themeFill="accent2" w:themeFillShade="99"/>
      </w:tcPr>
    </w:tblStylePr>
    <w:tblStylePr w:type="band1Vert">
      <w:tblPr/>
      <w:tcPr>
        <w:shd w:val="clear" w:color="auto" w:fill="F7CAAC" w:themeFill="accent2" w:themeFillTint="66"/>
      </w:tcPr>
    </w:tblStylePr>
    <w:tblStylePr w:type="band1Horz">
      <w:tblPr/>
      <w:tcPr>
        <w:shd w:val="clear" w:color="auto" w:fill="F6BE98" w:themeFill="accent2" w:themeFillTint="7F"/>
      </w:tcPr>
    </w:tblStylePr>
    <w:tblStylePr w:type="neCell">
      <w:rPr>
        <w:color w:val="000000" w:themeColor="text1"/>
      </w:rPr>
    </w:tblStylePr>
    <w:tblStylePr w:type="nwCell">
      <w:rPr>
        <w:color w:val="000000" w:themeColor="text1"/>
      </w:rPr>
    </w:tblStylePr>
  </w:style>
  <w:style w:type="table" w:styleId="123">
    <w:name w:val="Colorful Shading Accent 3"/>
    <w:basedOn w:val="a4"/>
    <w:uiPriority w:val="71"/>
    <w:semiHidden/>
    <w:unhideWhenUsed/>
    <w:rsid w:val="001E678E"/>
    <w:rPr>
      <w:color w:val="000000" w:themeColor="text1"/>
    </w:rPr>
    <w:tblPr>
      <w:tblStyleRowBandSize w:val="1"/>
      <w:tblStyleColBandSize w:val="1"/>
      <w:tblBorders>
        <w:top w:val="single" w:sz="24" w:space="0" w:color="FFC000" w:themeColor="accent4"/>
        <w:left w:val="single" w:sz="4" w:space="0" w:color="A5A5A5" w:themeColor="accent3"/>
        <w:bottom w:val="single" w:sz="4" w:space="0" w:color="A5A5A5" w:themeColor="accent3"/>
        <w:right w:val="single" w:sz="4" w:space="0" w:color="A5A5A5" w:themeColor="accent3"/>
        <w:insideH w:val="single" w:sz="4" w:space="0" w:color="FFFFFF" w:themeColor="background1"/>
        <w:insideV w:val="single" w:sz="4" w:space="0" w:color="FFFFFF" w:themeColor="background1"/>
      </w:tblBorders>
    </w:tblPr>
    <w:tcPr>
      <w:shd w:val="clear" w:color="auto" w:fill="F6F6F6" w:themeFill="accent3" w:themeFillTint="19"/>
    </w:tcPr>
    <w:tblStylePr w:type="firstRow">
      <w:rPr>
        <w:b/>
        <w:bCs/>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sz="4" w:space="0" w:color="636363" w:themeColor="accent3" w:themeShade="99"/>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124">
    <w:name w:val="Colorful Shading Accent 4"/>
    <w:basedOn w:val="a4"/>
    <w:uiPriority w:val="71"/>
    <w:semiHidden/>
    <w:unhideWhenUsed/>
    <w:rsid w:val="001E678E"/>
    <w:rPr>
      <w:color w:val="000000" w:themeColor="text1"/>
    </w:rPr>
    <w:tblPr>
      <w:tblStyleRowBandSize w:val="1"/>
      <w:tblStyleColBandSize w:val="1"/>
      <w:tblBorders>
        <w:top w:val="single" w:sz="24" w:space="0" w:color="A5A5A5" w:themeColor="accent3"/>
        <w:left w:val="single" w:sz="4" w:space="0" w:color="FFC000" w:themeColor="accent4"/>
        <w:bottom w:val="single" w:sz="4" w:space="0" w:color="FFC000" w:themeColor="accent4"/>
        <w:right w:val="single" w:sz="4" w:space="0" w:color="FFC000" w:themeColor="accent4"/>
        <w:insideH w:val="single" w:sz="4" w:space="0" w:color="FFFFFF" w:themeColor="background1"/>
        <w:insideV w:val="single" w:sz="4" w:space="0" w:color="FFFFFF" w:themeColor="background1"/>
      </w:tblBorders>
    </w:tblPr>
    <w:tcPr>
      <w:shd w:val="clear" w:color="auto" w:fill="FFF8E6" w:themeFill="accent4" w:themeFillTint="19"/>
    </w:tcPr>
    <w:tblStylePr w:type="firstRow">
      <w:rPr>
        <w:b/>
        <w:bCs/>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sz="4" w:space="0" w:color="997300" w:themeColor="accent4" w:themeShade="99"/>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StylePr>
    <w:tblStylePr w:type="nwCell">
      <w:rPr>
        <w:color w:val="000000" w:themeColor="text1"/>
      </w:rPr>
    </w:tblStylePr>
  </w:style>
  <w:style w:type="table" w:styleId="125">
    <w:name w:val="Colorful Shading Accent 5"/>
    <w:basedOn w:val="a4"/>
    <w:uiPriority w:val="71"/>
    <w:semiHidden/>
    <w:unhideWhenUsed/>
    <w:rsid w:val="001E678E"/>
    <w:rPr>
      <w:color w:val="000000" w:themeColor="text1"/>
    </w:rPr>
    <w:tblPr>
      <w:tblStyleRowBandSize w:val="1"/>
      <w:tblStyleColBandSize w:val="1"/>
      <w:tblBorders>
        <w:top w:val="single" w:sz="24" w:space="0" w:color="70AD47" w:themeColor="accent6"/>
        <w:left w:val="single" w:sz="4" w:space="0" w:color="4472C4" w:themeColor="accent5"/>
        <w:bottom w:val="single" w:sz="4" w:space="0" w:color="4472C4" w:themeColor="accent5"/>
        <w:right w:val="single" w:sz="4" w:space="0" w:color="4472C4" w:themeColor="accent5"/>
        <w:insideH w:val="single" w:sz="4" w:space="0" w:color="FFFFFF" w:themeColor="background1"/>
        <w:insideV w:val="single" w:sz="4" w:space="0" w:color="FFFFFF" w:themeColor="background1"/>
      </w:tblBorders>
    </w:tblPr>
    <w:tcPr>
      <w:shd w:val="clear" w:color="auto" w:fill="ECF1F9"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64378" w:themeFill="accent5" w:themeFillShade="99"/>
      </w:tcPr>
    </w:tblStylePr>
    <w:tblStylePr w:type="firstCol">
      <w:rPr>
        <w:color w:val="FFFFFF" w:themeColor="background1"/>
      </w:rPr>
      <w:tblPr/>
      <w:tcPr>
        <w:tcBorders>
          <w:top w:val="nil"/>
          <w:left w:val="nil"/>
          <w:bottom w:val="nil"/>
          <w:right w:val="nil"/>
          <w:insideH w:val="single" w:sz="4" w:space="0" w:color="264378" w:themeColor="accent5" w:themeShade="99"/>
          <w:insideV w:val="nil"/>
        </w:tcBorders>
        <w:shd w:val="clear" w:color="auto" w:fill="264378"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64378" w:themeFill="accent5" w:themeFillShade="99"/>
      </w:tcPr>
    </w:tblStylePr>
    <w:tblStylePr w:type="band1Vert">
      <w:tblPr/>
      <w:tcPr>
        <w:shd w:val="clear" w:color="auto" w:fill="B4C6E7" w:themeFill="accent5" w:themeFillTint="66"/>
      </w:tcPr>
    </w:tblStylePr>
    <w:tblStylePr w:type="band1Horz">
      <w:tblPr/>
      <w:tcPr>
        <w:shd w:val="clear" w:color="auto" w:fill="A1B8E1" w:themeFill="accent5" w:themeFillTint="7F"/>
      </w:tcPr>
    </w:tblStylePr>
    <w:tblStylePr w:type="neCell">
      <w:rPr>
        <w:color w:val="000000" w:themeColor="text1"/>
      </w:rPr>
    </w:tblStylePr>
    <w:tblStylePr w:type="nwCell">
      <w:rPr>
        <w:color w:val="000000" w:themeColor="text1"/>
      </w:rPr>
    </w:tblStylePr>
  </w:style>
  <w:style w:type="table" w:styleId="126">
    <w:name w:val="Colorful Shading Accent 6"/>
    <w:basedOn w:val="a4"/>
    <w:uiPriority w:val="71"/>
    <w:rsid w:val="001E678E"/>
    <w:rPr>
      <w:color w:val="000000" w:themeColor="text1"/>
    </w:rPr>
    <w:tblPr>
      <w:tblStyleRowBandSize w:val="1"/>
      <w:tblStyleColBandSize w:val="1"/>
      <w:tblBorders>
        <w:top w:val="single" w:sz="24" w:space="0" w:color="4472C4"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Pr>
    <w:tcPr>
      <w:shd w:val="clear" w:color="auto" w:fill="F0F7EC" w:themeFill="accent6" w:themeFillTint="19"/>
    </w:tcPr>
    <w:tblStylePr w:type="firstRow">
      <w:rPr>
        <w:b/>
        <w:bCs/>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table" w:styleId="140">
    <w:name w:val="Colorful Grid"/>
    <w:basedOn w:val="a4"/>
    <w:uiPriority w:val="73"/>
    <w:semiHidden/>
    <w:unhideWhenUsed/>
    <w:rsid w:val="001E678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41">
    <w:name w:val="Colorful Grid Accent 1"/>
    <w:basedOn w:val="a4"/>
    <w:uiPriority w:val="73"/>
    <w:semiHidden/>
    <w:unhideWhenUsed/>
    <w:rsid w:val="001E678E"/>
    <w:rPr>
      <w:color w:val="000000" w:themeColor="text1"/>
    </w:rPr>
    <w:tblPr>
      <w:tblStyleRowBandSize w:val="1"/>
      <w:tblStyleColBandSize w:val="1"/>
      <w:tblBorders>
        <w:insideH w:val="single" w:sz="4" w:space="0" w:color="FFFFFF" w:themeColor="background1"/>
      </w:tblBorders>
    </w:tblPr>
    <w:tcPr>
      <w:shd w:val="clear" w:color="auto" w:fill="DEEAF6" w:themeFill="accent1" w:themeFillTint="33"/>
    </w:tcPr>
    <w:tblStylePr w:type="firstRow">
      <w:rPr>
        <w:b/>
        <w:bCs/>
      </w:rPr>
      <w:tblPr/>
      <w:tcPr>
        <w:shd w:val="clear" w:color="auto" w:fill="BDD6EE" w:themeFill="accent1" w:themeFillTint="66"/>
      </w:tcPr>
    </w:tblStylePr>
    <w:tblStylePr w:type="lastRow">
      <w:rPr>
        <w:b/>
        <w:bCs/>
        <w:color w:val="000000" w:themeColor="text1"/>
      </w:rPr>
      <w:tblPr/>
      <w:tcPr>
        <w:shd w:val="clear" w:color="auto" w:fill="BDD6EE" w:themeFill="accent1" w:themeFillTint="66"/>
      </w:tcPr>
    </w:tblStylePr>
    <w:tblStylePr w:type="firstCol">
      <w:rPr>
        <w:color w:val="FFFFFF" w:themeColor="background1"/>
      </w:rPr>
      <w:tblPr/>
      <w:tcPr>
        <w:shd w:val="clear" w:color="auto" w:fill="2E74B5" w:themeFill="accent1" w:themeFillShade="BF"/>
      </w:tcPr>
    </w:tblStylePr>
    <w:tblStylePr w:type="lastCol">
      <w:rPr>
        <w:color w:val="FFFFFF" w:themeColor="background1"/>
      </w:rPr>
      <w:tblPr/>
      <w:tcPr>
        <w:shd w:val="clear" w:color="auto" w:fill="2E74B5" w:themeFill="accent1" w:themeFillShade="BF"/>
      </w:tc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142">
    <w:name w:val="Colorful Grid Accent 2"/>
    <w:basedOn w:val="a4"/>
    <w:uiPriority w:val="73"/>
    <w:semiHidden/>
    <w:unhideWhenUsed/>
    <w:rsid w:val="001E678E"/>
    <w:rPr>
      <w:color w:val="000000" w:themeColor="text1"/>
    </w:rPr>
    <w:tblPr>
      <w:tblStyleRowBandSize w:val="1"/>
      <w:tblStyleColBandSize w:val="1"/>
      <w:tblBorders>
        <w:insideH w:val="single" w:sz="4" w:space="0" w:color="FFFFFF" w:themeColor="background1"/>
      </w:tblBorders>
    </w:tblPr>
    <w:tcPr>
      <w:shd w:val="clear" w:color="auto" w:fill="FBE4D5" w:themeFill="accent2" w:themeFillTint="33"/>
    </w:tcPr>
    <w:tblStylePr w:type="firstRow">
      <w:rPr>
        <w:b/>
        <w:bCs/>
      </w:rPr>
      <w:tblPr/>
      <w:tcPr>
        <w:shd w:val="clear" w:color="auto" w:fill="F7CAAC" w:themeFill="accent2" w:themeFillTint="66"/>
      </w:tcPr>
    </w:tblStylePr>
    <w:tblStylePr w:type="lastRow">
      <w:rPr>
        <w:b/>
        <w:bCs/>
        <w:color w:val="000000" w:themeColor="text1"/>
      </w:rPr>
      <w:tblPr/>
      <w:tcPr>
        <w:shd w:val="clear" w:color="auto" w:fill="F7CAAC" w:themeFill="accent2" w:themeFillTint="66"/>
      </w:tcPr>
    </w:tblStylePr>
    <w:tblStylePr w:type="firstCol">
      <w:rPr>
        <w:color w:val="FFFFFF" w:themeColor="background1"/>
      </w:rPr>
      <w:tblPr/>
      <w:tcPr>
        <w:shd w:val="clear" w:color="auto" w:fill="C45911" w:themeFill="accent2" w:themeFillShade="BF"/>
      </w:tcPr>
    </w:tblStylePr>
    <w:tblStylePr w:type="lastCol">
      <w:rPr>
        <w:color w:val="FFFFFF" w:themeColor="background1"/>
      </w:rPr>
      <w:tblPr/>
      <w:tcPr>
        <w:shd w:val="clear" w:color="auto" w:fill="C45911" w:themeFill="accent2" w:themeFillShade="BF"/>
      </w:tc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143">
    <w:name w:val="Colorful Grid Accent 3"/>
    <w:basedOn w:val="a4"/>
    <w:uiPriority w:val="73"/>
    <w:semiHidden/>
    <w:unhideWhenUsed/>
    <w:rsid w:val="001E678E"/>
    <w:rPr>
      <w:color w:val="000000" w:themeColor="text1"/>
    </w:rPr>
    <w:tblPr>
      <w:tblStyleRowBandSize w:val="1"/>
      <w:tblStyleColBandSize w:val="1"/>
      <w:tblBorders>
        <w:insideH w:val="single" w:sz="4" w:space="0" w:color="FFFFFF" w:themeColor="background1"/>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144">
    <w:name w:val="Colorful Grid Accent 4"/>
    <w:basedOn w:val="a4"/>
    <w:uiPriority w:val="73"/>
    <w:semiHidden/>
    <w:unhideWhenUsed/>
    <w:rsid w:val="001E678E"/>
    <w:rPr>
      <w:color w:val="000000" w:themeColor="text1"/>
    </w:rPr>
    <w:tblPr>
      <w:tblStyleRowBandSize w:val="1"/>
      <w:tblStyleColBandSize w:val="1"/>
      <w:tblBorders>
        <w:insideH w:val="single" w:sz="4" w:space="0" w:color="FFFFFF" w:themeColor="background1"/>
      </w:tblBorders>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145">
    <w:name w:val="Colorful Grid Accent 5"/>
    <w:basedOn w:val="a4"/>
    <w:uiPriority w:val="73"/>
    <w:semiHidden/>
    <w:unhideWhenUsed/>
    <w:rsid w:val="001E678E"/>
    <w:rPr>
      <w:color w:val="000000" w:themeColor="text1"/>
    </w:rPr>
    <w:tblPr>
      <w:tblStyleRowBandSize w:val="1"/>
      <w:tblStyleColBandSize w:val="1"/>
      <w:tblBorders>
        <w:insideH w:val="single" w:sz="4" w:space="0" w:color="FFFFFF" w:themeColor="background1"/>
      </w:tblBorders>
    </w:tblPr>
    <w:tcPr>
      <w:shd w:val="clear" w:color="auto" w:fill="D9E2F3" w:themeFill="accent5" w:themeFillTint="33"/>
    </w:tcPr>
    <w:tblStylePr w:type="firstRow">
      <w:rPr>
        <w:b/>
        <w:bCs/>
      </w:rPr>
      <w:tblPr/>
      <w:tcPr>
        <w:shd w:val="clear" w:color="auto" w:fill="B4C6E7" w:themeFill="accent5" w:themeFillTint="66"/>
      </w:tcPr>
    </w:tblStylePr>
    <w:tblStylePr w:type="lastRow">
      <w:rPr>
        <w:b/>
        <w:bCs/>
        <w:color w:val="000000" w:themeColor="text1"/>
      </w:rPr>
      <w:tblPr/>
      <w:tcPr>
        <w:shd w:val="clear" w:color="auto" w:fill="B4C6E7" w:themeFill="accent5" w:themeFillTint="66"/>
      </w:tcPr>
    </w:tblStylePr>
    <w:tblStylePr w:type="firstCol">
      <w:rPr>
        <w:color w:val="FFFFFF" w:themeColor="background1"/>
      </w:rPr>
      <w:tblPr/>
      <w:tcPr>
        <w:shd w:val="clear" w:color="auto" w:fill="2F5496" w:themeFill="accent5" w:themeFillShade="BF"/>
      </w:tcPr>
    </w:tblStylePr>
    <w:tblStylePr w:type="lastCol">
      <w:rPr>
        <w:color w:val="FFFFFF" w:themeColor="background1"/>
      </w:rPr>
      <w:tblPr/>
      <w:tcPr>
        <w:shd w:val="clear" w:color="auto" w:fill="2F5496" w:themeFill="accent5" w:themeFillShade="BF"/>
      </w:tc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146">
    <w:name w:val="Colorful Grid Accent 6"/>
    <w:basedOn w:val="a4"/>
    <w:uiPriority w:val="73"/>
    <w:rsid w:val="001E678E"/>
    <w:rPr>
      <w:color w:val="000000" w:themeColor="text1"/>
    </w:r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paragraph" w:styleId="afffb">
    <w:name w:val="envelope address"/>
    <w:basedOn w:val="a2"/>
    <w:uiPriority w:val="99"/>
    <w:semiHidden/>
    <w:unhideWhenUsed/>
    <w:rsid w:val="001E678E"/>
    <w:pPr>
      <w:framePr w:w="7920" w:h="1980" w:hRule="exact" w:hSpace="180" w:wrap="auto" w:hAnchor="page" w:xAlign="center" w:yAlign="bottom"/>
      <w:ind w:left="2880"/>
    </w:pPr>
    <w:rPr>
      <w:rFonts w:eastAsiaTheme="majorEastAsia" w:cstheme="majorBidi"/>
      <w:sz w:val="24"/>
      <w:szCs w:val="24"/>
    </w:rPr>
  </w:style>
  <w:style w:type="numbering" w:styleId="a1">
    <w:name w:val="Outline List 3"/>
    <w:basedOn w:val="a5"/>
    <w:uiPriority w:val="99"/>
    <w:semiHidden/>
    <w:unhideWhenUsed/>
    <w:rsid w:val="001E678E"/>
    <w:pPr>
      <w:numPr>
        <w:numId w:val="26"/>
      </w:numPr>
    </w:pPr>
  </w:style>
  <w:style w:type="table" w:styleId="15">
    <w:name w:val="Plain Table 1"/>
    <w:basedOn w:val="a4"/>
    <w:uiPriority w:val="41"/>
    <w:rsid w:val="001E678E"/>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2d">
    <w:name w:val="Plain Table 2"/>
    <w:basedOn w:val="a4"/>
    <w:uiPriority w:val="42"/>
    <w:rsid w:val="001E678E"/>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3d">
    <w:name w:val="Plain Table 3"/>
    <w:basedOn w:val="a4"/>
    <w:uiPriority w:val="43"/>
    <w:rsid w:val="001E678E"/>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4f">
    <w:name w:val="Plain Table 4"/>
    <w:basedOn w:val="a4"/>
    <w:uiPriority w:val="44"/>
    <w:rsid w:val="001E678E"/>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5e">
    <w:name w:val="Plain Table 5"/>
    <w:basedOn w:val="a4"/>
    <w:uiPriority w:val="45"/>
    <w:rsid w:val="001E678E"/>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afffc">
    <w:name w:val="No Spacing"/>
    <w:uiPriority w:val="1"/>
    <w:qFormat/>
    <w:rsid w:val="001E678E"/>
    <w:rPr>
      <w:rFonts w:ascii="Meiryo UI" w:hAnsi="Meiryo UI"/>
    </w:rPr>
  </w:style>
  <w:style w:type="paragraph" w:styleId="afffd">
    <w:name w:val="Date"/>
    <w:basedOn w:val="a2"/>
    <w:next w:val="a2"/>
    <w:link w:val="afffe"/>
    <w:uiPriority w:val="99"/>
    <w:semiHidden/>
    <w:unhideWhenUsed/>
    <w:rsid w:val="001E678E"/>
    <w:rPr>
      <w:rFonts w:eastAsia="Meiryo UI"/>
    </w:rPr>
  </w:style>
  <w:style w:type="character" w:customStyle="1" w:styleId="afffe">
    <w:name w:val="日付 (文字)"/>
    <w:basedOn w:val="a3"/>
    <w:link w:val="afffd"/>
    <w:uiPriority w:val="99"/>
    <w:semiHidden/>
    <w:rsid w:val="001E678E"/>
    <w:rPr>
      <w:rFonts w:ascii="Meiryo UI" w:eastAsia="Meiryo UI" w:hAnsi="Meiryo UI"/>
    </w:rPr>
  </w:style>
  <w:style w:type="paragraph" w:styleId="Web">
    <w:name w:val="Normal (Web)"/>
    <w:basedOn w:val="a2"/>
    <w:uiPriority w:val="99"/>
    <w:semiHidden/>
    <w:unhideWhenUsed/>
    <w:rsid w:val="001E678E"/>
    <w:rPr>
      <w:rFonts w:cs="Times New Roman"/>
      <w:sz w:val="24"/>
      <w:szCs w:val="24"/>
    </w:rPr>
  </w:style>
  <w:style w:type="character" w:styleId="affff">
    <w:name w:val="Smart Hyperlink"/>
    <w:basedOn w:val="a3"/>
    <w:uiPriority w:val="99"/>
    <w:semiHidden/>
    <w:unhideWhenUsed/>
    <w:rsid w:val="001E678E"/>
    <w:rPr>
      <w:rFonts w:ascii="Meiryo UI" w:eastAsia="Meiryo UI" w:hAnsi="Meiryo UI"/>
      <w:u w:val="dotted"/>
    </w:rPr>
  </w:style>
  <w:style w:type="character" w:styleId="affff0">
    <w:name w:val="Unresolved Mention"/>
    <w:basedOn w:val="a3"/>
    <w:uiPriority w:val="99"/>
    <w:semiHidden/>
    <w:unhideWhenUsed/>
    <w:rsid w:val="001E678E"/>
    <w:rPr>
      <w:rFonts w:ascii="Meiryo UI" w:eastAsia="Meiryo UI" w:hAnsi="Meiryo UI"/>
      <w:color w:val="605E5C"/>
      <w:shd w:val="clear" w:color="auto" w:fill="E1DFDD"/>
    </w:rPr>
  </w:style>
  <w:style w:type="paragraph" w:styleId="affff1">
    <w:name w:val="Body Text"/>
    <w:basedOn w:val="a2"/>
    <w:link w:val="affff2"/>
    <w:uiPriority w:val="99"/>
    <w:semiHidden/>
    <w:unhideWhenUsed/>
    <w:rsid w:val="001E678E"/>
    <w:pPr>
      <w:spacing w:after="120"/>
    </w:pPr>
    <w:rPr>
      <w:rFonts w:eastAsia="Meiryo UI"/>
    </w:rPr>
  </w:style>
  <w:style w:type="character" w:customStyle="1" w:styleId="affff2">
    <w:name w:val="本文 (文字)"/>
    <w:basedOn w:val="a3"/>
    <w:link w:val="affff1"/>
    <w:uiPriority w:val="99"/>
    <w:semiHidden/>
    <w:rsid w:val="001E678E"/>
    <w:rPr>
      <w:rFonts w:ascii="Meiryo UI" w:eastAsia="Meiryo UI" w:hAnsi="Meiryo UI"/>
    </w:rPr>
  </w:style>
  <w:style w:type="paragraph" w:styleId="2e">
    <w:name w:val="Body Text 2"/>
    <w:basedOn w:val="a2"/>
    <w:link w:val="2f"/>
    <w:uiPriority w:val="99"/>
    <w:semiHidden/>
    <w:unhideWhenUsed/>
    <w:rsid w:val="001E678E"/>
    <w:pPr>
      <w:spacing w:after="120" w:line="480" w:lineRule="auto"/>
    </w:pPr>
    <w:rPr>
      <w:rFonts w:eastAsia="Meiryo UI"/>
    </w:rPr>
  </w:style>
  <w:style w:type="character" w:customStyle="1" w:styleId="2f">
    <w:name w:val="本文 2 (文字)"/>
    <w:basedOn w:val="a3"/>
    <w:link w:val="2e"/>
    <w:uiPriority w:val="99"/>
    <w:semiHidden/>
    <w:rsid w:val="001E678E"/>
    <w:rPr>
      <w:rFonts w:ascii="Meiryo UI" w:eastAsia="Meiryo UI" w:hAnsi="Meiryo UI"/>
    </w:rPr>
  </w:style>
  <w:style w:type="paragraph" w:styleId="affff3">
    <w:name w:val="Body Text Indent"/>
    <w:basedOn w:val="a2"/>
    <w:link w:val="affff4"/>
    <w:uiPriority w:val="99"/>
    <w:semiHidden/>
    <w:unhideWhenUsed/>
    <w:rsid w:val="001E678E"/>
    <w:pPr>
      <w:spacing w:after="120"/>
      <w:ind w:left="360"/>
    </w:pPr>
    <w:rPr>
      <w:rFonts w:eastAsia="Meiryo UI"/>
    </w:rPr>
  </w:style>
  <w:style w:type="character" w:customStyle="1" w:styleId="affff4">
    <w:name w:val="本文インデント (文字)"/>
    <w:basedOn w:val="a3"/>
    <w:link w:val="affff3"/>
    <w:uiPriority w:val="99"/>
    <w:semiHidden/>
    <w:rsid w:val="001E678E"/>
    <w:rPr>
      <w:rFonts w:ascii="Meiryo UI" w:eastAsia="Meiryo UI" w:hAnsi="Meiryo UI"/>
    </w:rPr>
  </w:style>
  <w:style w:type="paragraph" w:styleId="2f0">
    <w:name w:val="Body Text Indent 2"/>
    <w:basedOn w:val="a2"/>
    <w:link w:val="2f1"/>
    <w:uiPriority w:val="99"/>
    <w:semiHidden/>
    <w:unhideWhenUsed/>
    <w:rsid w:val="001E678E"/>
    <w:pPr>
      <w:spacing w:after="120" w:line="480" w:lineRule="auto"/>
      <w:ind w:left="360"/>
    </w:pPr>
    <w:rPr>
      <w:rFonts w:eastAsia="Meiryo UI"/>
    </w:rPr>
  </w:style>
  <w:style w:type="character" w:customStyle="1" w:styleId="2f1">
    <w:name w:val="本文インデント 2 (文字)"/>
    <w:basedOn w:val="a3"/>
    <w:link w:val="2f0"/>
    <w:uiPriority w:val="99"/>
    <w:semiHidden/>
    <w:rsid w:val="001E678E"/>
    <w:rPr>
      <w:rFonts w:ascii="Meiryo UI" w:eastAsia="Meiryo UI" w:hAnsi="Meiryo UI"/>
    </w:rPr>
  </w:style>
  <w:style w:type="paragraph" w:styleId="affff5">
    <w:name w:val="Body Text First Indent"/>
    <w:basedOn w:val="affff1"/>
    <w:link w:val="affff6"/>
    <w:uiPriority w:val="99"/>
    <w:semiHidden/>
    <w:unhideWhenUsed/>
    <w:rsid w:val="001E678E"/>
    <w:pPr>
      <w:spacing w:after="0"/>
      <w:ind w:firstLine="360"/>
    </w:pPr>
  </w:style>
  <w:style w:type="character" w:customStyle="1" w:styleId="affff6">
    <w:name w:val="本文字下げ (文字)"/>
    <w:basedOn w:val="affff2"/>
    <w:link w:val="affff5"/>
    <w:uiPriority w:val="99"/>
    <w:semiHidden/>
    <w:rsid w:val="001E678E"/>
    <w:rPr>
      <w:rFonts w:ascii="Meiryo UI" w:eastAsia="Meiryo UI" w:hAnsi="Meiryo UI"/>
    </w:rPr>
  </w:style>
  <w:style w:type="paragraph" w:styleId="2f2">
    <w:name w:val="Body Text First Indent 2"/>
    <w:basedOn w:val="affff3"/>
    <w:link w:val="2f3"/>
    <w:uiPriority w:val="99"/>
    <w:semiHidden/>
    <w:unhideWhenUsed/>
    <w:rsid w:val="001E678E"/>
    <w:pPr>
      <w:spacing w:after="0"/>
      <w:ind w:firstLine="360"/>
    </w:pPr>
  </w:style>
  <w:style w:type="character" w:customStyle="1" w:styleId="2f3">
    <w:name w:val="本文字下げ 2 (文字)"/>
    <w:basedOn w:val="affff4"/>
    <w:link w:val="2f2"/>
    <w:uiPriority w:val="99"/>
    <w:semiHidden/>
    <w:rsid w:val="001E678E"/>
    <w:rPr>
      <w:rFonts w:ascii="Meiryo UI" w:eastAsia="Meiryo UI" w:hAnsi="Meiryo UI"/>
    </w:rPr>
  </w:style>
  <w:style w:type="paragraph" w:styleId="affff7">
    <w:name w:val="Normal Indent"/>
    <w:basedOn w:val="a2"/>
    <w:uiPriority w:val="99"/>
    <w:semiHidden/>
    <w:unhideWhenUsed/>
    <w:rsid w:val="001E678E"/>
    <w:pPr>
      <w:ind w:left="720"/>
    </w:pPr>
  </w:style>
  <w:style w:type="paragraph" w:styleId="affff8">
    <w:name w:val="Note Heading"/>
    <w:basedOn w:val="a2"/>
    <w:next w:val="a2"/>
    <w:link w:val="affff9"/>
    <w:uiPriority w:val="99"/>
    <w:semiHidden/>
    <w:unhideWhenUsed/>
    <w:rsid w:val="001E678E"/>
    <w:rPr>
      <w:rFonts w:eastAsia="Meiryo UI"/>
    </w:rPr>
  </w:style>
  <w:style w:type="character" w:customStyle="1" w:styleId="affff9">
    <w:name w:val="記 (文字)"/>
    <w:basedOn w:val="a3"/>
    <w:link w:val="affff8"/>
    <w:uiPriority w:val="99"/>
    <w:semiHidden/>
    <w:rsid w:val="001E678E"/>
    <w:rPr>
      <w:rFonts w:ascii="Meiryo UI" w:eastAsia="Meiryo UI" w:hAnsi="Meiryo UI"/>
    </w:rPr>
  </w:style>
  <w:style w:type="table" w:styleId="affffa">
    <w:name w:val="Table Contemporary"/>
    <w:basedOn w:val="a4"/>
    <w:uiPriority w:val="99"/>
    <w:semiHidden/>
    <w:unhideWhenUsed/>
    <w:rsid w:val="001E678E"/>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2f4">
    <w:name w:val="Light List"/>
    <w:basedOn w:val="a4"/>
    <w:uiPriority w:val="61"/>
    <w:semiHidden/>
    <w:unhideWhenUsed/>
    <w:rsid w:val="001E678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2f5">
    <w:name w:val="Light List Accent 1"/>
    <w:basedOn w:val="a4"/>
    <w:uiPriority w:val="61"/>
    <w:semiHidden/>
    <w:unhideWhenUsed/>
    <w:rsid w:val="001E678E"/>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2f6">
    <w:name w:val="Light List Accent 2"/>
    <w:basedOn w:val="a4"/>
    <w:uiPriority w:val="61"/>
    <w:semiHidden/>
    <w:unhideWhenUsed/>
    <w:rsid w:val="001E678E"/>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table" w:styleId="2f7">
    <w:name w:val="Light List Accent 3"/>
    <w:basedOn w:val="a4"/>
    <w:uiPriority w:val="61"/>
    <w:semiHidden/>
    <w:unhideWhenUsed/>
    <w:rsid w:val="001E678E"/>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2f8">
    <w:name w:val="Light List Accent 4"/>
    <w:basedOn w:val="a4"/>
    <w:uiPriority w:val="61"/>
    <w:semiHidden/>
    <w:unhideWhenUsed/>
    <w:rsid w:val="001E678E"/>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2f9">
    <w:name w:val="Light List Accent 5"/>
    <w:basedOn w:val="a4"/>
    <w:uiPriority w:val="61"/>
    <w:semiHidden/>
    <w:unhideWhenUsed/>
    <w:rsid w:val="001E678E"/>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table" w:styleId="2fa">
    <w:name w:val="Light List Accent 6"/>
    <w:basedOn w:val="a4"/>
    <w:uiPriority w:val="61"/>
    <w:semiHidden/>
    <w:unhideWhenUsed/>
    <w:rsid w:val="001E678E"/>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16">
    <w:name w:val="Light Shading"/>
    <w:basedOn w:val="a4"/>
    <w:uiPriority w:val="60"/>
    <w:semiHidden/>
    <w:unhideWhenUsed/>
    <w:rsid w:val="001E678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7">
    <w:name w:val="Light Shading Accent 1"/>
    <w:basedOn w:val="a4"/>
    <w:uiPriority w:val="60"/>
    <w:semiHidden/>
    <w:unhideWhenUsed/>
    <w:rsid w:val="001E678E"/>
    <w:rPr>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18">
    <w:name w:val="Light Shading Accent 2"/>
    <w:basedOn w:val="a4"/>
    <w:uiPriority w:val="60"/>
    <w:semiHidden/>
    <w:unhideWhenUsed/>
    <w:rsid w:val="001E678E"/>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table" w:styleId="19">
    <w:name w:val="Light Shading Accent 3"/>
    <w:basedOn w:val="a4"/>
    <w:uiPriority w:val="60"/>
    <w:semiHidden/>
    <w:unhideWhenUsed/>
    <w:rsid w:val="001E678E"/>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1a">
    <w:name w:val="Light Shading Accent 4"/>
    <w:basedOn w:val="a4"/>
    <w:uiPriority w:val="60"/>
    <w:semiHidden/>
    <w:unhideWhenUsed/>
    <w:rsid w:val="001E678E"/>
    <w:rPr>
      <w:color w:val="BF8F00" w:themeColor="accent4" w:themeShade="BF"/>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1b">
    <w:name w:val="Light Shading Accent 5"/>
    <w:basedOn w:val="a4"/>
    <w:uiPriority w:val="60"/>
    <w:semiHidden/>
    <w:unhideWhenUsed/>
    <w:rsid w:val="001E678E"/>
    <w:rPr>
      <w:color w:val="2F5496" w:themeColor="accent5" w:themeShade="BF"/>
    </w:rPr>
    <w:tblPr>
      <w:tblStyleRowBandSize w:val="1"/>
      <w:tblStyleColBandSize w:val="1"/>
      <w:tblBorders>
        <w:top w:val="single" w:sz="8" w:space="0" w:color="4472C4" w:themeColor="accent5"/>
        <w:bottom w:val="single" w:sz="8" w:space="0" w:color="4472C4" w:themeColor="accent5"/>
      </w:tblBorders>
    </w:tblPr>
    <w:tblStylePr w:type="fir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la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left w:val="nil"/>
          <w:right w:val="nil"/>
          <w:insideH w:val="nil"/>
          <w:insideV w:val="nil"/>
        </w:tcBorders>
        <w:shd w:val="clear" w:color="auto" w:fill="D0DBF0" w:themeFill="accent5" w:themeFillTint="3F"/>
      </w:tcPr>
    </w:tblStylePr>
  </w:style>
  <w:style w:type="table" w:styleId="1c">
    <w:name w:val="Light Shading Accent 6"/>
    <w:basedOn w:val="a4"/>
    <w:uiPriority w:val="60"/>
    <w:semiHidden/>
    <w:unhideWhenUsed/>
    <w:rsid w:val="001E678E"/>
    <w:rPr>
      <w:color w:val="538135" w:themeColor="accent6" w:themeShade="BF"/>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table" w:styleId="3e">
    <w:name w:val="Light Grid"/>
    <w:basedOn w:val="a4"/>
    <w:uiPriority w:val="62"/>
    <w:semiHidden/>
    <w:unhideWhenUsed/>
    <w:rsid w:val="001E678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3f">
    <w:name w:val="Light Grid Accent 1"/>
    <w:basedOn w:val="a4"/>
    <w:uiPriority w:val="62"/>
    <w:rsid w:val="001E678E"/>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table" w:styleId="3f0">
    <w:name w:val="Light Grid Accent 2"/>
    <w:basedOn w:val="a4"/>
    <w:uiPriority w:val="62"/>
    <w:semiHidden/>
    <w:unhideWhenUsed/>
    <w:rsid w:val="001E678E"/>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18" w:space="0" w:color="ED7D31" w:themeColor="accent2"/>
          <w:right w:val="single" w:sz="8" w:space="0" w:color="ED7D31" w:themeColor="accent2"/>
          <w:insideH w:val="nil"/>
          <w:insideV w:val="single" w:sz="8" w:space="0" w:color="ED7D31"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insideH w:val="nil"/>
          <w:insideV w:val="single" w:sz="8" w:space="0" w:color="ED7D31"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ADECB" w:themeFill="accent2" w:themeFillTint="3F"/>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shd w:val="clear" w:color="auto" w:fill="FADECB" w:themeFill="accent2" w:themeFillTint="3F"/>
      </w:tcPr>
    </w:tblStylePr>
    <w:tblStylePr w:type="band2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tcPr>
    </w:tblStylePr>
  </w:style>
  <w:style w:type="table" w:styleId="3f1">
    <w:name w:val="Light Grid Accent 3"/>
    <w:basedOn w:val="a4"/>
    <w:uiPriority w:val="62"/>
    <w:semiHidden/>
    <w:unhideWhenUsed/>
    <w:rsid w:val="001E678E"/>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3f2">
    <w:name w:val="Light Grid Accent 4"/>
    <w:basedOn w:val="a4"/>
    <w:uiPriority w:val="62"/>
    <w:semiHidden/>
    <w:unhideWhenUsed/>
    <w:rsid w:val="001E678E"/>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3f3">
    <w:name w:val="Light Grid Accent 5"/>
    <w:basedOn w:val="a4"/>
    <w:uiPriority w:val="62"/>
    <w:semiHidden/>
    <w:unhideWhenUsed/>
    <w:rsid w:val="001E678E"/>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18" w:space="0" w:color="4472C4" w:themeColor="accent5"/>
          <w:right w:val="single" w:sz="8" w:space="0" w:color="4472C4" w:themeColor="accent5"/>
          <w:insideH w:val="nil"/>
          <w:insideV w:val="single" w:sz="8" w:space="0" w:color="4472C4"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insideH w:val="nil"/>
          <w:insideV w:val="single" w:sz="8" w:space="0" w:color="4472C4"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shd w:val="clear" w:color="auto" w:fill="D0DBF0" w:themeFill="accent5" w:themeFillTint="3F"/>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shd w:val="clear" w:color="auto" w:fill="D0DBF0" w:themeFill="accent5" w:themeFillTint="3F"/>
      </w:tcPr>
    </w:tblStylePr>
    <w:tblStylePr w:type="band2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tcPr>
    </w:tblStylePr>
  </w:style>
  <w:style w:type="table" w:styleId="3f4">
    <w:name w:val="Light Grid Accent 6"/>
    <w:basedOn w:val="a4"/>
    <w:uiPriority w:val="62"/>
    <w:semiHidden/>
    <w:unhideWhenUsed/>
    <w:rsid w:val="001E678E"/>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110">
    <w:name w:val="Dark List"/>
    <w:basedOn w:val="a4"/>
    <w:uiPriority w:val="70"/>
    <w:semiHidden/>
    <w:unhideWhenUsed/>
    <w:rsid w:val="001E678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11">
    <w:name w:val="Dark List Accent 1"/>
    <w:basedOn w:val="a4"/>
    <w:uiPriority w:val="70"/>
    <w:semiHidden/>
    <w:unhideWhenUsed/>
    <w:rsid w:val="001E678E"/>
    <w:rPr>
      <w:color w:val="FFFFFF" w:themeColor="background1"/>
    </w:rPr>
    <w:tblPr>
      <w:tblStyleRowBandSize w:val="1"/>
      <w:tblStyleColBandSize w:val="1"/>
    </w:tblPr>
    <w:tcPr>
      <w:shd w:val="clear" w:color="auto" w:fill="5B9BD5"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4D78"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2E74B5"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2E74B5" w:themeFill="accent1" w:themeFillShade="BF"/>
      </w:tcPr>
    </w:tblStylePr>
    <w:tblStylePr w:type="band1Vert">
      <w:tblPr/>
      <w:tcPr>
        <w:tcBorders>
          <w:top w:val="nil"/>
          <w:left w:val="nil"/>
          <w:bottom w:val="nil"/>
          <w:right w:val="nil"/>
          <w:insideH w:val="nil"/>
          <w:insideV w:val="nil"/>
        </w:tcBorders>
        <w:shd w:val="clear" w:color="auto" w:fill="2E74B5" w:themeFill="accent1" w:themeFillShade="BF"/>
      </w:tcPr>
    </w:tblStylePr>
    <w:tblStylePr w:type="band1Horz">
      <w:tblPr/>
      <w:tcPr>
        <w:tcBorders>
          <w:top w:val="nil"/>
          <w:left w:val="nil"/>
          <w:bottom w:val="nil"/>
          <w:right w:val="nil"/>
          <w:insideH w:val="nil"/>
          <w:insideV w:val="nil"/>
        </w:tcBorders>
        <w:shd w:val="clear" w:color="auto" w:fill="2E74B5" w:themeFill="accent1" w:themeFillShade="BF"/>
      </w:tcPr>
    </w:tblStylePr>
  </w:style>
  <w:style w:type="table" w:styleId="112">
    <w:name w:val="Dark List Accent 2"/>
    <w:basedOn w:val="a4"/>
    <w:uiPriority w:val="70"/>
    <w:semiHidden/>
    <w:unhideWhenUsed/>
    <w:rsid w:val="001E678E"/>
    <w:rPr>
      <w:color w:val="FFFFFF" w:themeColor="background1"/>
    </w:rPr>
    <w:tblPr>
      <w:tblStyleRowBandSize w:val="1"/>
      <w:tblStyleColBandSize w:val="1"/>
    </w:tblPr>
    <w:tcPr>
      <w:shd w:val="clear" w:color="auto" w:fill="ED7D31"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23B0B"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C45911"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C45911" w:themeFill="accent2" w:themeFillShade="BF"/>
      </w:tcPr>
    </w:tblStylePr>
    <w:tblStylePr w:type="band1Vert">
      <w:tblPr/>
      <w:tcPr>
        <w:tcBorders>
          <w:top w:val="nil"/>
          <w:left w:val="nil"/>
          <w:bottom w:val="nil"/>
          <w:right w:val="nil"/>
          <w:insideH w:val="nil"/>
          <w:insideV w:val="nil"/>
        </w:tcBorders>
        <w:shd w:val="clear" w:color="auto" w:fill="C45911" w:themeFill="accent2" w:themeFillShade="BF"/>
      </w:tcPr>
    </w:tblStylePr>
    <w:tblStylePr w:type="band1Horz">
      <w:tblPr/>
      <w:tcPr>
        <w:tcBorders>
          <w:top w:val="nil"/>
          <w:left w:val="nil"/>
          <w:bottom w:val="nil"/>
          <w:right w:val="nil"/>
          <w:insideH w:val="nil"/>
          <w:insideV w:val="nil"/>
        </w:tcBorders>
        <w:shd w:val="clear" w:color="auto" w:fill="C45911" w:themeFill="accent2" w:themeFillShade="BF"/>
      </w:tcPr>
    </w:tblStylePr>
  </w:style>
  <w:style w:type="table" w:styleId="113">
    <w:name w:val="Dark List Accent 3"/>
    <w:basedOn w:val="a4"/>
    <w:uiPriority w:val="70"/>
    <w:semiHidden/>
    <w:unhideWhenUsed/>
    <w:rsid w:val="001E678E"/>
    <w:rPr>
      <w:color w:val="FFFFFF" w:themeColor="background1"/>
    </w:rPr>
    <w:tblPr>
      <w:tblStyleRowBandSize w:val="1"/>
      <w:tblStyleColBandSize w:val="1"/>
    </w:tblPr>
    <w:tcPr>
      <w:shd w:val="clear" w:color="auto" w:fill="A5A5A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B7B7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114">
    <w:name w:val="Dark List Accent 4"/>
    <w:basedOn w:val="a4"/>
    <w:uiPriority w:val="70"/>
    <w:semiHidden/>
    <w:unhideWhenUsed/>
    <w:rsid w:val="001E678E"/>
    <w:rPr>
      <w:color w:val="FFFFFF" w:themeColor="background1"/>
    </w:rPr>
    <w:tblPr>
      <w:tblStyleRowBandSize w:val="1"/>
      <w:tblStyleColBandSize w:val="1"/>
    </w:tblPr>
    <w:tcPr>
      <w:shd w:val="clear" w:color="auto" w:fill="FFC0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8F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115">
    <w:name w:val="Dark List Accent 5"/>
    <w:basedOn w:val="a4"/>
    <w:uiPriority w:val="70"/>
    <w:semiHidden/>
    <w:unhideWhenUsed/>
    <w:rsid w:val="001E678E"/>
    <w:rPr>
      <w:color w:val="FFFFFF" w:themeColor="background1"/>
    </w:rPr>
    <w:tblPr>
      <w:tblStyleRowBandSize w:val="1"/>
      <w:tblStyleColBandSize w:val="1"/>
    </w:tblPr>
    <w:tcPr>
      <w:shd w:val="clear" w:color="auto" w:fill="4472C4"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3763"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F5496"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F5496" w:themeFill="accent5" w:themeFillShade="BF"/>
      </w:tcPr>
    </w:tblStylePr>
    <w:tblStylePr w:type="band1Vert">
      <w:tblPr/>
      <w:tcPr>
        <w:tcBorders>
          <w:top w:val="nil"/>
          <w:left w:val="nil"/>
          <w:bottom w:val="nil"/>
          <w:right w:val="nil"/>
          <w:insideH w:val="nil"/>
          <w:insideV w:val="nil"/>
        </w:tcBorders>
        <w:shd w:val="clear" w:color="auto" w:fill="2F5496" w:themeFill="accent5" w:themeFillShade="BF"/>
      </w:tcPr>
    </w:tblStylePr>
    <w:tblStylePr w:type="band1Horz">
      <w:tblPr/>
      <w:tcPr>
        <w:tcBorders>
          <w:top w:val="nil"/>
          <w:left w:val="nil"/>
          <w:bottom w:val="nil"/>
          <w:right w:val="nil"/>
          <w:insideH w:val="nil"/>
          <w:insideV w:val="nil"/>
        </w:tcBorders>
        <w:shd w:val="clear" w:color="auto" w:fill="2F5496" w:themeFill="accent5" w:themeFillShade="BF"/>
      </w:tcPr>
    </w:tblStylePr>
  </w:style>
  <w:style w:type="table" w:styleId="116">
    <w:name w:val="Dark List Accent 6"/>
    <w:basedOn w:val="a4"/>
    <w:uiPriority w:val="70"/>
    <w:rsid w:val="001E678E"/>
    <w:rPr>
      <w:color w:val="FFFFFF" w:themeColor="background1"/>
    </w:rPr>
    <w:tblPr>
      <w:tblStyleRowBandSize w:val="1"/>
      <w:tblStyleColBandSize w:val="1"/>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table" w:styleId="1d">
    <w:name w:val="List Table 1 Light"/>
    <w:basedOn w:val="a4"/>
    <w:uiPriority w:val="46"/>
    <w:rsid w:val="001E678E"/>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1-1">
    <w:name w:val="List Table 1 Light Accent 1"/>
    <w:basedOn w:val="a4"/>
    <w:uiPriority w:val="46"/>
    <w:rsid w:val="001E678E"/>
    <w:tblPr>
      <w:tblStyleRowBandSize w:val="1"/>
      <w:tblStyleColBandSize w:val="1"/>
    </w:tblPr>
    <w:tblStylePr w:type="firstRow">
      <w:rPr>
        <w:b/>
        <w:bCs/>
      </w:rPr>
      <w:tblPr/>
      <w:tcPr>
        <w:tcBorders>
          <w:bottom w:val="single" w:sz="4" w:space="0" w:color="9CC2E5" w:themeColor="accent1" w:themeTint="99"/>
        </w:tcBorders>
      </w:tcPr>
    </w:tblStylePr>
    <w:tblStylePr w:type="lastRow">
      <w:rPr>
        <w:b/>
        <w:bCs/>
      </w:rPr>
      <w:tblPr/>
      <w:tcPr>
        <w:tcBorders>
          <w:top w:val="sing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1-2">
    <w:name w:val="List Table 1 Light Accent 2"/>
    <w:basedOn w:val="a4"/>
    <w:uiPriority w:val="46"/>
    <w:rsid w:val="001E678E"/>
    <w:tblPr>
      <w:tblStyleRowBandSize w:val="1"/>
      <w:tblStyleColBandSize w:val="1"/>
    </w:tblPr>
    <w:tblStylePr w:type="firstRow">
      <w:rPr>
        <w:b/>
        <w:bCs/>
      </w:rPr>
      <w:tblPr/>
      <w:tcPr>
        <w:tcBorders>
          <w:bottom w:val="single" w:sz="4" w:space="0" w:color="F4B083" w:themeColor="accent2" w:themeTint="99"/>
        </w:tcBorders>
      </w:tcPr>
    </w:tblStylePr>
    <w:tblStylePr w:type="lastRow">
      <w:rPr>
        <w:b/>
        <w:bCs/>
      </w:rPr>
      <w:tblPr/>
      <w:tcPr>
        <w:tcBorders>
          <w:top w:val="sing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1-3">
    <w:name w:val="List Table 1 Light Accent 3"/>
    <w:basedOn w:val="a4"/>
    <w:uiPriority w:val="46"/>
    <w:rsid w:val="001E678E"/>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1-4">
    <w:name w:val="List Table 1 Light Accent 4"/>
    <w:basedOn w:val="a4"/>
    <w:uiPriority w:val="46"/>
    <w:rsid w:val="001E678E"/>
    <w:tblPr>
      <w:tblStyleRowBandSize w:val="1"/>
      <w:tblStyleColBandSize w:val="1"/>
    </w:tblPr>
    <w:tblStylePr w:type="firstRow">
      <w:rPr>
        <w:b/>
        <w:bCs/>
      </w:rPr>
      <w:tblPr/>
      <w:tcPr>
        <w:tcBorders>
          <w:bottom w:val="single" w:sz="4" w:space="0" w:color="FFD966" w:themeColor="accent4" w:themeTint="99"/>
        </w:tcBorders>
      </w:tcPr>
    </w:tblStylePr>
    <w:tblStylePr w:type="lastRow">
      <w:rPr>
        <w:b/>
        <w:bCs/>
      </w:rPr>
      <w:tblPr/>
      <w:tcPr>
        <w:tcBorders>
          <w:top w:val="sing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1-5">
    <w:name w:val="List Table 1 Light Accent 5"/>
    <w:basedOn w:val="a4"/>
    <w:uiPriority w:val="46"/>
    <w:rsid w:val="001E678E"/>
    <w:tblPr>
      <w:tblStyleRowBandSize w:val="1"/>
      <w:tblStyleColBandSize w:val="1"/>
    </w:tblPr>
    <w:tblStylePr w:type="firstRow">
      <w:rPr>
        <w:b/>
        <w:bCs/>
      </w:rPr>
      <w:tblPr/>
      <w:tcPr>
        <w:tcBorders>
          <w:bottom w:val="single" w:sz="4" w:space="0" w:color="8EAADB" w:themeColor="accent5" w:themeTint="99"/>
        </w:tcBorders>
      </w:tcPr>
    </w:tblStylePr>
    <w:tblStylePr w:type="lastRow">
      <w:rPr>
        <w:b/>
        <w:bCs/>
      </w:rPr>
      <w:tblPr/>
      <w:tcPr>
        <w:tcBorders>
          <w:top w:val="sing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1-6">
    <w:name w:val="List Table 1 Light Accent 6"/>
    <w:basedOn w:val="a4"/>
    <w:uiPriority w:val="46"/>
    <w:rsid w:val="001E678E"/>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2fb">
    <w:name w:val="List Table 2"/>
    <w:basedOn w:val="a4"/>
    <w:uiPriority w:val="47"/>
    <w:rsid w:val="001E678E"/>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
    <w:name w:val="List Table 2 Accent 1"/>
    <w:basedOn w:val="a4"/>
    <w:uiPriority w:val="47"/>
    <w:rsid w:val="001E678E"/>
    <w:tblPr>
      <w:tblStyleRowBandSize w:val="1"/>
      <w:tblStyleColBandSize w:val="1"/>
      <w:tblBorders>
        <w:top w:val="single" w:sz="4" w:space="0" w:color="9CC2E5" w:themeColor="accent1" w:themeTint="99"/>
        <w:bottom w:val="single" w:sz="4" w:space="0" w:color="9CC2E5" w:themeColor="accent1" w:themeTint="99"/>
        <w:insideH w:val="single" w:sz="4" w:space="0" w:color="9CC2E5"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2-2">
    <w:name w:val="List Table 2 Accent 2"/>
    <w:basedOn w:val="a4"/>
    <w:uiPriority w:val="47"/>
    <w:rsid w:val="001E678E"/>
    <w:tblPr>
      <w:tblStyleRowBandSize w:val="1"/>
      <w:tblStyleColBandSize w:val="1"/>
      <w:tblBorders>
        <w:top w:val="single" w:sz="4" w:space="0" w:color="F4B083" w:themeColor="accent2" w:themeTint="99"/>
        <w:bottom w:val="single" w:sz="4" w:space="0" w:color="F4B083" w:themeColor="accent2" w:themeTint="99"/>
        <w:insideH w:val="single" w:sz="4" w:space="0" w:color="F4B083"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2-3">
    <w:name w:val="List Table 2 Accent 3"/>
    <w:basedOn w:val="a4"/>
    <w:uiPriority w:val="47"/>
    <w:rsid w:val="001E678E"/>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2-4">
    <w:name w:val="List Table 2 Accent 4"/>
    <w:basedOn w:val="a4"/>
    <w:uiPriority w:val="47"/>
    <w:rsid w:val="001E678E"/>
    <w:tblPr>
      <w:tblStyleRowBandSize w:val="1"/>
      <w:tblStyleColBandSize w:val="1"/>
      <w:tblBorders>
        <w:top w:val="single" w:sz="4" w:space="0" w:color="FFD966" w:themeColor="accent4" w:themeTint="99"/>
        <w:bottom w:val="single" w:sz="4" w:space="0" w:color="FFD966" w:themeColor="accent4" w:themeTint="99"/>
        <w:insideH w:val="single" w:sz="4" w:space="0" w:color="FFD966"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2-5">
    <w:name w:val="List Table 2 Accent 5"/>
    <w:basedOn w:val="a4"/>
    <w:uiPriority w:val="47"/>
    <w:rsid w:val="001E678E"/>
    <w:tblPr>
      <w:tblStyleRowBandSize w:val="1"/>
      <w:tblStyleColBandSize w:val="1"/>
      <w:tblBorders>
        <w:top w:val="single" w:sz="4" w:space="0" w:color="8EAADB" w:themeColor="accent5" w:themeTint="99"/>
        <w:bottom w:val="single" w:sz="4" w:space="0" w:color="8EAADB" w:themeColor="accent5" w:themeTint="99"/>
        <w:insideH w:val="single" w:sz="4" w:space="0" w:color="8EAADB"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2-6">
    <w:name w:val="List Table 2 Accent 6"/>
    <w:basedOn w:val="a4"/>
    <w:uiPriority w:val="47"/>
    <w:rsid w:val="001E678E"/>
    <w:tblPr>
      <w:tblStyleRowBandSize w:val="1"/>
      <w:tblStyleColBandSize w:val="1"/>
      <w:tblBorders>
        <w:top w:val="single" w:sz="4" w:space="0" w:color="A8D08D" w:themeColor="accent6" w:themeTint="99"/>
        <w:bottom w:val="single" w:sz="4" w:space="0" w:color="A8D08D" w:themeColor="accent6" w:themeTint="99"/>
        <w:insideH w:val="single" w:sz="4" w:space="0" w:color="A8D08D"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3f5">
    <w:name w:val="List Table 3"/>
    <w:basedOn w:val="a4"/>
    <w:uiPriority w:val="48"/>
    <w:rsid w:val="001E678E"/>
    <w:rPr>
      <w:rFonts w:eastAsia="Meiryo UI"/>
    </w:r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3-1">
    <w:name w:val="List Table 3 Accent 1"/>
    <w:basedOn w:val="a4"/>
    <w:uiPriority w:val="48"/>
    <w:rsid w:val="001E678E"/>
    <w:rPr>
      <w:rFonts w:eastAsia="Meiryo UI"/>
    </w:r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styleId="3-2">
    <w:name w:val="List Table 3 Accent 2"/>
    <w:basedOn w:val="a4"/>
    <w:uiPriority w:val="48"/>
    <w:rsid w:val="001E678E"/>
    <w:rPr>
      <w:rFonts w:eastAsia="Meiryo UI"/>
    </w:rPr>
    <w:tblPr>
      <w:tblStyleRowBandSize w:val="1"/>
      <w:tblStyleColBandSize w:val="1"/>
      <w:tblBorders>
        <w:top w:val="single" w:sz="4" w:space="0" w:color="ED7D31" w:themeColor="accent2"/>
        <w:left w:val="single" w:sz="4" w:space="0" w:color="ED7D31" w:themeColor="accent2"/>
        <w:bottom w:val="single" w:sz="4" w:space="0" w:color="ED7D31" w:themeColor="accent2"/>
        <w:right w:val="single" w:sz="4" w:space="0" w:color="ED7D31" w:themeColor="accent2"/>
      </w:tblBorders>
    </w:tblPr>
    <w:tblStylePr w:type="firstRow">
      <w:rPr>
        <w:b/>
        <w:bCs/>
        <w:color w:val="FFFFFF" w:themeColor="background1"/>
      </w:rPr>
      <w:tblPr/>
      <w:tcPr>
        <w:shd w:val="clear" w:color="auto" w:fill="ED7D31" w:themeFill="accent2"/>
      </w:tcPr>
    </w:tblStylePr>
    <w:tblStylePr w:type="lastRow">
      <w:rPr>
        <w:b/>
        <w:bCs/>
      </w:rPr>
      <w:tblPr/>
      <w:tcPr>
        <w:tcBorders>
          <w:top w:val="double" w:sz="4" w:space="0" w:color="ED7D31"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D7D31" w:themeColor="accent2"/>
          <w:right w:val="single" w:sz="4" w:space="0" w:color="ED7D31" w:themeColor="accent2"/>
        </w:tcBorders>
      </w:tcPr>
    </w:tblStylePr>
    <w:tblStylePr w:type="band1Horz">
      <w:tblPr/>
      <w:tcPr>
        <w:tcBorders>
          <w:top w:val="single" w:sz="4" w:space="0" w:color="ED7D31" w:themeColor="accent2"/>
          <w:bottom w:val="single" w:sz="4" w:space="0" w:color="ED7D31"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D31" w:themeColor="accent2"/>
          <w:left w:val="nil"/>
        </w:tcBorders>
      </w:tcPr>
    </w:tblStylePr>
    <w:tblStylePr w:type="swCell">
      <w:tblPr/>
      <w:tcPr>
        <w:tcBorders>
          <w:top w:val="double" w:sz="4" w:space="0" w:color="ED7D31" w:themeColor="accent2"/>
          <w:right w:val="nil"/>
        </w:tcBorders>
      </w:tcPr>
    </w:tblStylePr>
  </w:style>
  <w:style w:type="table" w:styleId="3-3">
    <w:name w:val="List Table 3 Accent 3"/>
    <w:basedOn w:val="a4"/>
    <w:uiPriority w:val="48"/>
    <w:rsid w:val="001E678E"/>
    <w:rPr>
      <w:rFonts w:eastAsia="Meiryo UI"/>
    </w:r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3-4">
    <w:name w:val="List Table 3 Accent 4"/>
    <w:basedOn w:val="a4"/>
    <w:uiPriority w:val="48"/>
    <w:rsid w:val="001E678E"/>
    <w:rPr>
      <w:rFonts w:eastAsia="Meiryo UI"/>
    </w:rPr>
    <w:tblPr>
      <w:tblStyleRowBandSize w:val="1"/>
      <w:tblStyleColBandSize w:val="1"/>
      <w:tblBorders>
        <w:top w:val="single" w:sz="4" w:space="0" w:color="FFC000" w:themeColor="accent4"/>
        <w:left w:val="single" w:sz="4" w:space="0" w:color="FFC000" w:themeColor="accent4"/>
        <w:bottom w:val="single" w:sz="4" w:space="0" w:color="FFC000" w:themeColor="accent4"/>
        <w:right w:val="single" w:sz="4" w:space="0" w:color="FFC000" w:themeColor="accent4"/>
      </w:tblBorders>
    </w:tblPr>
    <w:tblStylePr w:type="firstRow">
      <w:rPr>
        <w:b/>
        <w:bCs/>
        <w:color w:val="FFFFFF" w:themeColor="background1"/>
      </w:rPr>
      <w:tblPr/>
      <w:tcPr>
        <w:shd w:val="clear" w:color="auto" w:fill="FFC000" w:themeFill="accent4"/>
      </w:tcPr>
    </w:tblStylePr>
    <w:tblStylePr w:type="lastRow">
      <w:rPr>
        <w:b/>
        <w:bCs/>
      </w:rPr>
      <w:tblPr/>
      <w:tcPr>
        <w:tcBorders>
          <w:top w:val="double" w:sz="4" w:space="0" w:color="FFC0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table" w:styleId="3-5">
    <w:name w:val="List Table 3 Accent 5"/>
    <w:basedOn w:val="a4"/>
    <w:uiPriority w:val="48"/>
    <w:rsid w:val="001E678E"/>
    <w:rPr>
      <w:rFonts w:eastAsia="Meiryo UI"/>
    </w:r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tblBorders>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table" w:styleId="3-6">
    <w:name w:val="List Table 3 Accent 6"/>
    <w:basedOn w:val="a4"/>
    <w:uiPriority w:val="48"/>
    <w:rsid w:val="001E678E"/>
    <w:rPr>
      <w:rFonts w:eastAsia="Meiryo UI"/>
    </w:r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4f0">
    <w:name w:val="List Table 4"/>
    <w:basedOn w:val="a4"/>
    <w:uiPriority w:val="49"/>
    <w:rsid w:val="001E678E"/>
    <w:rPr>
      <w:rFonts w:eastAsia="Meiryo UI"/>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
    <w:name w:val="List Table 4 Accent 1"/>
    <w:basedOn w:val="a4"/>
    <w:uiPriority w:val="49"/>
    <w:rsid w:val="001E678E"/>
    <w:rPr>
      <w:rFonts w:eastAsia="Meiryo UI"/>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4-2">
    <w:name w:val="List Table 4 Accent 2"/>
    <w:basedOn w:val="a4"/>
    <w:uiPriority w:val="49"/>
    <w:rsid w:val="001E678E"/>
    <w:rPr>
      <w:rFonts w:eastAsia="Meiryo UI"/>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tcBorders>
        <w:shd w:val="clear" w:color="auto" w:fill="ED7D31" w:themeFill="accent2"/>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4-3">
    <w:name w:val="List Table 4 Accent 3"/>
    <w:basedOn w:val="a4"/>
    <w:uiPriority w:val="49"/>
    <w:rsid w:val="001E678E"/>
    <w:rPr>
      <w:rFonts w:eastAsia="Meiryo UI"/>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4-4">
    <w:name w:val="List Table 4 Accent 4"/>
    <w:basedOn w:val="a4"/>
    <w:uiPriority w:val="49"/>
    <w:rsid w:val="001E678E"/>
    <w:rPr>
      <w:rFonts w:eastAsia="Meiryo UI"/>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tcBorders>
        <w:shd w:val="clear" w:color="auto" w:fill="FFC000" w:themeFill="accent4"/>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4-5">
    <w:name w:val="List Table 4 Accent 5"/>
    <w:basedOn w:val="a4"/>
    <w:uiPriority w:val="49"/>
    <w:rsid w:val="001E678E"/>
    <w:rPr>
      <w:rFonts w:eastAsia="Meiryo UI"/>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tcBorders>
        <w:shd w:val="clear" w:color="auto" w:fill="4472C4" w:themeFill="accent5"/>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4-6">
    <w:name w:val="List Table 4 Accent 6"/>
    <w:basedOn w:val="a4"/>
    <w:uiPriority w:val="49"/>
    <w:rsid w:val="001E678E"/>
    <w:rPr>
      <w:rFonts w:eastAsia="Meiryo UI"/>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5f">
    <w:name w:val="List Table 5 Dark"/>
    <w:basedOn w:val="a4"/>
    <w:uiPriority w:val="50"/>
    <w:rsid w:val="001E678E"/>
    <w:rPr>
      <w:rFonts w:eastAsia="Meiryo UI"/>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1">
    <w:name w:val="List Table 5 Dark Accent 1"/>
    <w:basedOn w:val="a4"/>
    <w:uiPriority w:val="50"/>
    <w:rsid w:val="001E678E"/>
    <w:rPr>
      <w:rFonts w:eastAsia="Meiryo UI"/>
      <w:color w:val="FFFFFF" w:themeColor="background1"/>
    </w:rPr>
    <w:tblPr>
      <w:tblStyleRowBandSize w:val="1"/>
      <w:tblStyleColBandSize w:val="1"/>
      <w:tblBorders>
        <w:top w:val="single" w:sz="24" w:space="0" w:color="5B9BD5" w:themeColor="accent1"/>
        <w:left w:val="single" w:sz="24" w:space="0" w:color="5B9BD5" w:themeColor="accent1"/>
        <w:bottom w:val="single" w:sz="24" w:space="0" w:color="5B9BD5" w:themeColor="accent1"/>
        <w:right w:val="single" w:sz="24" w:space="0" w:color="5B9BD5" w:themeColor="accent1"/>
      </w:tblBorders>
    </w:tblPr>
    <w:tcPr>
      <w:shd w:val="clear" w:color="auto" w:fill="5B9BD5"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2">
    <w:name w:val="List Table 5 Dark Accent 2"/>
    <w:basedOn w:val="a4"/>
    <w:uiPriority w:val="50"/>
    <w:rsid w:val="001E678E"/>
    <w:rPr>
      <w:rFonts w:eastAsia="Meiryo UI"/>
      <w:color w:val="FFFFFF" w:themeColor="background1"/>
    </w:rPr>
    <w:tblPr>
      <w:tblStyleRowBandSize w:val="1"/>
      <w:tblStyleColBandSize w:val="1"/>
      <w:tblBorders>
        <w:top w:val="single" w:sz="24" w:space="0" w:color="ED7D31" w:themeColor="accent2"/>
        <w:left w:val="single" w:sz="24" w:space="0" w:color="ED7D31" w:themeColor="accent2"/>
        <w:bottom w:val="single" w:sz="24" w:space="0" w:color="ED7D31" w:themeColor="accent2"/>
        <w:right w:val="single" w:sz="24" w:space="0" w:color="ED7D31" w:themeColor="accent2"/>
      </w:tblBorders>
    </w:tblPr>
    <w:tcPr>
      <w:shd w:val="clear" w:color="auto" w:fill="ED7D31"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3">
    <w:name w:val="List Table 5 Dark Accent 3"/>
    <w:basedOn w:val="a4"/>
    <w:uiPriority w:val="50"/>
    <w:rsid w:val="001E678E"/>
    <w:rPr>
      <w:rFonts w:eastAsia="Meiryo UI"/>
      <w:color w:val="FFFFFF" w:themeColor="background1"/>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4">
    <w:name w:val="List Table 5 Dark Accent 4"/>
    <w:basedOn w:val="a4"/>
    <w:uiPriority w:val="50"/>
    <w:rsid w:val="001E678E"/>
    <w:rPr>
      <w:rFonts w:eastAsia="Meiryo UI"/>
      <w:color w:val="FFFFFF" w:themeColor="background1"/>
    </w:rPr>
    <w:tblPr>
      <w:tblStyleRowBandSize w:val="1"/>
      <w:tblStyleColBandSize w:val="1"/>
      <w:tblBorders>
        <w:top w:val="single" w:sz="24" w:space="0" w:color="FFC000" w:themeColor="accent4"/>
        <w:left w:val="single" w:sz="24" w:space="0" w:color="FFC000" w:themeColor="accent4"/>
        <w:bottom w:val="single" w:sz="24" w:space="0" w:color="FFC000" w:themeColor="accent4"/>
        <w:right w:val="single" w:sz="24" w:space="0" w:color="FFC000" w:themeColor="accent4"/>
      </w:tblBorders>
    </w:tblPr>
    <w:tcPr>
      <w:shd w:val="clear" w:color="auto" w:fill="FFC00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5">
    <w:name w:val="List Table 5 Dark Accent 5"/>
    <w:basedOn w:val="a4"/>
    <w:uiPriority w:val="50"/>
    <w:rsid w:val="001E678E"/>
    <w:rPr>
      <w:rFonts w:eastAsia="Meiryo UI"/>
      <w:color w:val="FFFFFF" w:themeColor="background1"/>
    </w:rPr>
    <w:tblPr>
      <w:tblStyleRowBandSize w:val="1"/>
      <w:tblStyleColBandSize w:val="1"/>
      <w:tblBorders>
        <w:top w:val="single" w:sz="24" w:space="0" w:color="4472C4" w:themeColor="accent5"/>
        <w:left w:val="single" w:sz="24" w:space="0" w:color="4472C4" w:themeColor="accent5"/>
        <w:bottom w:val="single" w:sz="24" w:space="0" w:color="4472C4" w:themeColor="accent5"/>
        <w:right w:val="single" w:sz="24" w:space="0" w:color="4472C4" w:themeColor="accent5"/>
      </w:tblBorders>
    </w:tblPr>
    <w:tcPr>
      <w:shd w:val="clear" w:color="auto" w:fill="4472C4"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6">
    <w:name w:val="List Table 5 Dark Accent 6"/>
    <w:basedOn w:val="a4"/>
    <w:uiPriority w:val="50"/>
    <w:rsid w:val="001E678E"/>
    <w:rPr>
      <w:rFonts w:eastAsia="Meiryo UI"/>
      <w:color w:val="FFFFFF" w:themeColor="background1"/>
    </w:rPr>
    <w:tblPr>
      <w:tblStyleRowBandSize w:val="1"/>
      <w:tblStyleColBandSize w:val="1"/>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6a">
    <w:name w:val="List Table 6 Colorful"/>
    <w:basedOn w:val="a4"/>
    <w:uiPriority w:val="51"/>
    <w:rsid w:val="001E678E"/>
    <w:rPr>
      <w:rFonts w:eastAsia="Meiryo UI"/>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
    <w:name w:val="List Table 6 Colorful Accent 1"/>
    <w:basedOn w:val="a4"/>
    <w:uiPriority w:val="51"/>
    <w:rsid w:val="001E678E"/>
    <w:rPr>
      <w:rFonts w:eastAsia="Meiryo UI"/>
      <w:color w:val="2E74B5" w:themeColor="accent1" w:themeShade="BF"/>
    </w:rPr>
    <w:tblPr>
      <w:tblStyleRowBandSize w:val="1"/>
      <w:tblStyleColBandSize w:val="1"/>
      <w:tblBorders>
        <w:top w:val="single" w:sz="4" w:space="0" w:color="5B9BD5" w:themeColor="accent1"/>
        <w:bottom w:val="single" w:sz="4" w:space="0" w:color="5B9BD5" w:themeColor="accent1"/>
      </w:tblBorders>
    </w:tblPr>
    <w:tblStylePr w:type="firstRow">
      <w:rPr>
        <w:b/>
        <w:bCs/>
      </w:rPr>
      <w:tblPr/>
      <w:tcPr>
        <w:tcBorders>
          <w:bottom w:val="single" w:sz="4" w:space="0" w:color="5B9BD5" w:themeColor="accent1"/>
        </w:tcBorders>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6-2">
    <w:name w:val="List Table 6 Colorful Accent 2"/>
    <w:basedOn w:val="a4"/>
    <w:uiPriority w:val="51"/>
    <w:rsid w:val="001E678E"/>
    <w:rPr>
      <w:rFonts w:eastAsia="Meiryo UI"/>
      <w:color w:val="C45911" w:themeColor="accent2" w:themeShade="BF"/>
    </w:rPr>
    <w:tblPr>
      <w:tblStyleRowBandSize w:val="1"/>
      <w:tblStyleColBandSize w:val="1"/>
      <w:tblBorders>
        <w:top w:val="single" w:sz="4" w:space="0" w:color="ED7D31" w:themeColor="accent2"/>
        <w:bottom w:val="single" w:sz="4" w:space="0" w:color="ED7D31" w:themeColor="accent2"/>
      </w:tblBorders>
    </w:tblPr>
    <w:tblStylePr w:type="firstRow">
      <w:rPr>
        <w:b/>
        <w:bCs/>
      </w:rPr>
      <w:tblPr/>
      <w:tcPr>
        <w:tcBorders>
          <w:bottom w:val="single" w:sz="4" w:space="0" w:color="ED7D31" w:themeColor="accent2"/>
        </w:tcBorders>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6-3">
    <w:name w:val="List Table 6 Colorful Accent 3"/>
    <w:basedOn w:val="a4"/>
    <w:uiPriority w:val="51"/>
    <w:rsid w:val="001E678E"/>
    <w:rPr>
      <w:rFonts w:eastAsia="Meiryo UI"/>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6-4">
    <w:name w:val="List Table 6 Colorful Accent 4"/>
    <w:basedOn w:val="a4"/>
    <w:uiPriority w:val="51"/>
    <w:rsid w:val="001E678E"/>
    <w:rPr>
      <w:rFonts w:eastAsia="Meiryo UI"/>
      <w:color w:val="BF8F00" w:themeColor="accent4" w:themeShade="BF"/>
    </w:rPr>
    <w:tblPr>
      <w:tblStyleRowBandSize w:val="1"/>
      <w:tblStyleColBandSize w:val="1"/>
      <w:tblBorders>
        <w:top w:val="single" w:sz="4" w:space="0" w:color="FFC000" w:themeColor="accent4"/>
        <w:bottom w:val="single" w:sz="4" w:space="0" w:color="FFC000" w:themeColor="accent4"/>
      </w:tblBorders>
    </w:tblPr>
    <w:tblStylePr w:type="firstRow">
      <w:rPr>
        <w:b/>
        <w:bCs/>
      </w:rPr>
      <w:tblPr/>
      <w:tcPr>
        <w:tcBorders>
          <w:bottom w:val="single" w:sz="4" w:space="0" w:color="FFC000" w:themeColor="accent4"/>
        </w:tcBorders>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6-5">
    <w:name w:val="List Table 6 Colorful Accent 5"/>
    <w:basedOn w:val="a4"/>
    <w:uiPriority w:val="51"/>
    <w:rsid w:val="001E678E"/>
    <w:rPr>
      <w:rFonts w:eastAsia="Meiryo UI"/>
      <w:color w:val="2F5496" w:themeColor="accent5" w:themeShade="BF"/>
    </w:rPr>
    <w:tblPr>
      <w:tblStyleRowBandSize w:val="1"/>
      <w:tblStyleColBandSize w:val="1"/>
      <w:tblBorders>
        <w:top w:val="single" w:sz="4" w:space="0" w:color="4472C4" w:themeColor="accent5"/>
        <w:bottom w:val="single" w:sz="4" w:space="0" w:color="4472C4" w:themeColor="accent5"/>
      </w:tblBorders>
    </w:tblPr>
    <w:tblStylePr w:type="firstRow">
      <w:rPr>
        <w:b/>
        <w:bCs/>
      </w:rPr>
      <w:tblPr/>
      <w:tcPr>
        <w:tcBorders>
          <w:bottom w:val="single" w:sz="4" w:space="0" w:color="4472C4" w:themeColor="accent5"/>
        </w:tcBorders>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6-6">
    <w:name w:val="List Table 6 Colorful Accent 6"/>
    <w:basedOn w:val="a4"/>
    <w:uiPriority w:val="51"/>
    <w:rsid w:val="001E678E"/>
    <w:rPr>
      <w:rFonts w:eastAsia="Meiryo UI"/>
      <w:color w:val="538135" w:themeColor="accent6" w:themeShade="BF"/>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7a">
    <w:name w:val="List Table 7 Colorful"/>
    <w:basedOn w:val="a4"/>
    <w:uiPriority w:val="52"/>
    <w:rsid w:val="001E678E"/>
    <w:rPr>
      <w:rFonts w:eastAsia="Meiryo UI"/>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1">
    <w:name w:val="List Table 7 Colorful Accent 1"/>
    <w:basedOn w:val="a4"/>
    <w:uiPriority w:val="52"/>
    <w:rsid w:val="001E678E"/>
    <w:rPr>
      <w:rFonts w:eastAsia="Meiryo UI"/>
      <w:color w:val="2E74B5"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1"/>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2">
    <w:name w:val="List Table 7 Colorful Accent 2"/>
    <w:basedOn w:val="a4"/>
    <w:uiPriority w:val="52"/>
    <w:rsid w:val="001E678E"/>
    <w:rPr>
      <w:rFonts w:eastAsia="Meiryo UI"/>
      <w:color w:val="C45911"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D7D31"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D7D31"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D7D31"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D7D31" w:themeColor="accent2"/>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3">
    <w:name w:val="List Table 7 Colorful Accent 3"/>
    <w:basedOn w:val="a4"/>
    <w:uiPriority w:val="52"/>
    <w:rsid w:val="001E678E"/>
    <w:rPr>
      <w:rFonts w:eastAsia="Meiryo UI"/>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4">
    <w:name w:val="List Table 7 Colorful Accent 4"/>
    <w:basedOn w:val="a4"/>
    <w:uiPriority w:val="52"/>
    <w:rsid w:val="001E678E"/>
    <w:rPr>
      <w:rFonts w:eastAsia="Meiryo UI"/>
      <w:color w:val="BF8F0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C00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C00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C00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C000" w:themeColor="accent4"/>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5">
    <w:name w:val="List Table 7 Colorful Accent 5"/>
    <w:basedOn w:val="a4"/>
    <w:uiPriority w:val="52"/>
    <w:rsid w:val="001E678E"/>
    <w:rPr>
      <w:rFonts w:eastAsia="Meiryo UI"/>
      <w:color w:val="2F5496"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472C4"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5"/>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6">
    <w:name w:val="List Table 7 Colorful Accent 6"/>
    <w:basedOn w:val="a4"/>
    <w:uiPriority w:val="52"/>
    <w:rsid w:val="001E678E"/>
    <w:rPr>
      <w:rFonts w:eastAsia="Meiryo UI"/>
      <w:color w:val="53813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affffb">
    <w:name w:val="E-mail Signature"/>
    <w:basedOn w:val="a2"/>
    <w:link w:val="affffc"/>
    <w:uiPriority w:val="99"/>
    <w:semiHidden/>
    <w:unhideWhenUsed/>
    <w:rsid w:val="001E678E"/>
    <w:rPr>
      <w:rFonts w:eastAsia="Meiryo UI"/>
    </w:rPr>
  </w:style>
  <w:style w:type="character" w:customStyle="1" w:styleId="affffc">
    <w:name w:val="電子メール署名 (文字)"/>
    <w:basedOn w:val="a3"/>
    <w:link w:val="affffb"/>
    <w:uiPriority w:val="99"/>
    <w:semiHidden/>
    <w:rsid w:val="001E678E"/>
    <w:rPr>
      <w:rFonts w:ascii="Meiryo UI" w:eastAsia="Meiryo UI" w:hAnsi="Meiryo UI"/>
    </w:rPr>
  </w:style>
  <w:style w:type="paragraph" w:styleId="affffd">
    <w:name w:val="Salutation"/>
    <w:basedOn w:val="a2"/>
    <w:next w:val="a2"/>
    <w:link w:val="affffe"/>
    <w:uiPriority w:val="99"/>
    <w:semiHidden/>
    <w:unhideWhenUsed/>
    <w:rsid w:val="001E678E"/>
    <w:rPr>
      <w:rFonts w:eastAsia="Meiryo UI"/>
    </w:rPr>
  </w:style>
  <w:style w:type="character" w:customStyle="1" w:styleId="affffe">
    <w:name w:val="挨拶文 (文字)"/>
    <w:basedOn w:val="a3"/>
    <w:link w:val="affffd"/>
    <w:uiPriority w:val="99"/>
    <w:semiHidden/>
    <w:rsid w:val="001E678E"/>
    <w:rPr>
      <w:rFonts w:ascii="Meiryo UI" w:eastAsia="Meiryo UI" w:hAnsi="Meiryo UI"/>
    </w:rPr>
  </w:style>
  <w:style w:type="table" w:styleId="1e">
    <w:name w:val="Table Columns 1"/>
    <w:basedOn w:val="a4"/>
    <w:uiPriority w:val="99"/>
    <w:semiHidden/>
    <w:unhideWhenUsed/>
    <w:rsid w:val="001E678E"/>
    <w:rPr>
      <w:rFonts w:eastAsia="Meiryo UI"/>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c">
    <w:name w:val="Table Columns 2"/>
    <w:basedOn w:val="a4"/>
    <w:uiPriority w:val="99"/>
    <w:semiHidden/>
    <w:unhideWhenUsed/>
    <w:rsid w:val="001E678E"/>
    <w:rPr>
      <w:rFonts w:eastAsia="Meiryo UI"/>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6">
    <w:name w:val="Table Columns 3"/>
    <w:basedOn w:val="a4"/>
    <w:uiPriority w:val="99"/>
    <w:semiHidden/>
    <w:unhideWhenUsed/>
    <w:rsid w:val="001E678E"/>
    <w:rPr>
      <w:rFonts w:eastAsia="Meiryo UI"/>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f1">
    <w:name w:val="Table Columns 4"/>
    <w:basedOn w:val="a4"/>
    <w:uiPriority w:val="99"/>
    <w:semiHidden/>
    <w:unhideWhenUsed/>
    <w:rsid w:val="001E678E"/>
    <w:rPr>
      <w:rFonts w:eastAsia="Meiryo UI"/>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f0">
    <w:name w:val="Table Columns 5"/>
    <w:basedOn w:val="a4"/>
    <w:uiPriority w:val="99"/>
    <w:semiHidden/>
    <w:unhideWhenUsed/>
    <w:rsid w:val="001E678E"/>
    <w:rPr>
      <w:rFonts w:eastAsia="Meiryo UI"/>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styleId="afffff">
    <w:name w:val="Signature"/>
    <w:basedOn w:val="a2"/>
    <w:link w:val="afffff0"/>
    <w:uiPriority w:val="99"/>
    <w:semiHidden/>
    <w:unhideWhenUsed/>
    <w:rsid w:val="001E678E"/>
    <w:pPr>
      <w:ind w:left="4320"/>
    </w:pPr>
    <w:rPr>
      <w:rFonts w:eastAsia="Meiryo UI"/>
    </w:rPr>
  </w:style>
  <w:style w:type="character" w:customStyle="1" w:styleId="afffff0">
    <w:name w:val="署名 (文字)"/>
    <w:basedOn w:val="a3"/>
    <w:link w:val="afffff"/>
    <w:uiPriority w:val="99"/>
    <w:semiHidden/>
    <w:rsid w:val="001E678E"/>
    <w:rPr>
      <w:rFonts w:ascii="Meiryo UI" w:eastAsia="Meiryo UI" w:hAnsi="Meiryo UI"/>
    </w:rPr>
  </w:style>
  <w:style w:type="table" w:styleId="1f">
    <w:name w:val="Table Simple 1"/>
    <w:basedOn w:val="a4"/>
    <w:uiPriority w:val="99"/>
    <w:semiHidden/>
    <w:unhideWhenUsed/>
    <w:rsid w:val="001E678E"/>
    <w:rPr>
      <w:rFonts w:eastAsia="Meiryo UI"/>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fd">
    <w:name w:val="Table Simple 2"/>
    <w:basedOn w:val="a4"/>
    <w:uiPriority w:val="99"/>
    <w:semiHidden/>
    <w:unhideWhenUsed/>
    <w:rsid w:val="001E678E"/>
    <w:rPr>
      <w:rFonts w:eastAsia="Meiryo UI"/>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f7">
    <w:name w:val="Table Simple 3"/>
    <w:basedOn w:val="a4"/>
    <w:uiPriority w:val="99"/>
    <w:semiHidden/>
    <w:unhideWhenUsed/>
    <w:rsid w:val="001E678E"/>
    <w:rPr>
      <w:rFonts w:eastAsia="Meiryo UI"/>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1f0">
    <w:name w:val="Table Subtle 1"/>
    <w:basedOn w:val="a4"/>
    <w:uiPriority w:val="99"/>
    <w:semiHidden/>
    <w:unhideWhenUsed/>
    <w:rsid w:val="001E678E"/>
    <w:rPr>
      <w:rFonts w:eastAsia="Meiryo UI"/>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e">
    <w:name w:val="Table Subtle 2"/>
    <w:basedOn w:val="a4"/>
    <w:uiPriority w:val="99"/>
    <w:rsid w:val="001E678E"/>
    <w:rPr>
      <w:rFonts w:eastAsia="Meiryo UI"/>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1f1">
    <w:name w:val="index 1"/>
    <w:basedOn w:val="a2"/>
    <w:next w:val="a2"/>
    <w:autoRedefine/>
    <w:uiPriority w:val="99"/>
    <w:semiHidden/>
    <w:unhideWhenUsed/>
    <w:rsid w:val="001E678E"/>
    <w:pPr>
      <w:ind w:left="220" w:hanging="220"/>
    </w:pPr>
    <w:rPr>
      <w:rFonts w:eastAsia="Meiryo UI"/>
    </w:rPr>
  </w:style>
  <w:style w:type="paragraph" w:styleId="2ff">
    <w:name w:val="index 2"/>
    <w:basedOn w:val="a2"/>
    <w:next w:val="a2"/>
    <w:autoRedefine/>
    <w:uiPriority w:val="99"/>
    <w:semiHidden/>
    <w:unhideWhenUsed/>
    <w:rsid w:val="001E678E"/>
    <w:pPr>
      <w:ind w:left="440" w:hanging="220"/>
    </w:pPr>
    <w:rPr>
      <w:rFonts w:eastAsia="Meiryo UI"/>
    </w:rPr>
  </w:style>
  <w:style w:type="paragraph" w:styleId="3f8">
    <w:name w:val="index 3"/>
    <w:basedOn w:val="a2"/>
    <w:next w:val="a2"/>
    <w:autoRedefine/>
    <w:uiPriority w:val="99"/>
    <w:semiHidden/>
    <w:unhideWhenUsed/>
    <w:rsid w:val="001E678E"/>
    <w:pPr>
      <w:ind w:left="660" w:hanging="220"/>
    </w:pPr>
    <w:rPr>
      <w:rFonts w:eastAsia="Meiryo UI"/>
    </w:rPr>
  </w:style>
  <w:style w:type="paragraph" w:styleId="4f2">
    <w:name w:val="index 4"/>
    <w:basedOn w:val="a2"/>
    <w:next w:val="a2"/>
    <w:autoRedefine/>
    <w:uiPriority w:val="99"/>
    <w:semiHidden/>
    <w:unhideWhenUsed/>
    <w:rsid w:val="001E678E"/>
    <w:pPr>
      <w:ind w:left="880" w:hanging="220"/>
    </w:pPr>
    <w:rPr>
      <w:rFonts w:eastAsia="Meiryo UI"/>
    </w:rPr>
  </w:style>
  <w:style w:type="paragraph" w:styleId="5f1">
    <w:name w:val="index 5"/>
    <w:basedOn w:val="a2"/>
    <w:next w:val="a2"/>
    <w:autoRedefine/>
    <w:uiPriority w:val="99"/>
    <w:semiHidden/>
    <w:unhideWhenUsed/>
    <w:rsid w:val="001E678E"/>
    <w:pPr>
      <w:ind w:left="1100" w:hanging="220"/>
    </w:pPr>
    <w:rPr>
      <w:rFonts w:eastAsia="Meiryo UI"/>
    </w:rPr>
  </w:style>
  <w:style w:type="paragraph" w:styleId="6b">
    <w:name w:val="index 6"/>
    <w:basedOn w:val="a2"/>
    <w:next w:val="a2"/>
    <w:autoRedefine/>
    <w:uiPriority w:val="99"/>
    <w:semiHidden/>
    <w:unhideWhenUsed/>
    <w:rsid w:val="001E678E"/>
    <w:pPr>
      <w:ind w:left="1320" w:hanging="220"/>
    </w:pPr>
    <w:rPr>
      <w:rFonts w:eastAsia="Meiryo UI"/>
    </w:rPr>
  </w:style>
  <w:style w:type="paragraph" w:styleId="7b">
    <w:name w:val="index 7"/>
    <w:basedOn w:val="a2"/>
    <w:next w:val="a2"/>
    <w:autoRedefine/>
    <w:uiPriority w:val="99"/>
    <w:semiHidden/>
    <w:unhideWhenUsed/>
    <w:rsid w:val="001E678E"/>
    <w:pPr>
      <w:ind w:left="1540" w:hanging="220"/>
    </w:pPr>
    <w:rPr>
      <w:rFonts w:eastAsia="Meiryo UI"/>
    </w:rPr>
  </w:style>
  <w:style w:type="paragraph" w:styleId="8a">
    <w:name w:val="index 8"/>
    <w:basedOn w:val="a2"/>
    <w:next w:val="a2"/>
    <w:autoRedefine/>
    <w:uiPriority w:val="99"/>
    <w:semiHidden/>
    <w:unhideWhenUsed/>
    <w:rsid w:val="001E678E"/>
    <w:pPr>
      <w:ind w:left="1760" w:hanging="220"/>
    </w:pPr>
    <w:rPr>
      <w:rFonts w:eastAsia="Meiryo UI"/>
    </w:rPr>
  </w:style>
  <w:style w:type="paragraph" w:styleId="99">
    <w:name w:val="index 9"/>
    <w:basedOn w:val="a2"/>
    <w:next w:val="a2"/>
    <w:autoRedefine/>
    <w:uiPriority w:val="99"/>
    <w:semiHidden/>
    <w:unhideWhenUsed/>
    <w:rsid w:val="001E678E"/>
    <w:pPr>
      <w:ind w:left="1980" w:hanging="220"/>
    </w:pPr>
    <w:rPr>
      <w:rFonts w:eastAsia="Meiryo UI"/>
    </w:rPr>
  </w:style>
  <w:style w:type="paragraph" w:styleId="afffff1">
    <w:name w:val="index heading"/>
    <w:basedOn w:val="a2"/>
    <w:next w:val="1f1"/>
    <w:uiPriority w:val="99"/>
    <w:semiHidden/>
    <w:unhideWhenUsed/>
    <w:rsid w:val="001E678E"/>
    <w:rPr>
      <w:rFonts w:eastAsia="Meiryo UI" w:cstheme="majorBidi"/>
      <w:b/>
      <w:bCs/>
    </w:rPr>
  </w:style>
  <w:style w:type="paragraph" w:styleId="afffff2">
    <w:name w:val="Closing"/>
    <w:basedOn w:val="a2"/>
    <w:link w:val="afffff3"/>
    <w:uiPriority w:val="99"/>
    <w:semiHidden/>
    <w:unhideWhenUsed/>
    <w:rsid w:val="001E678E"/>
    <w:pPr>
      <w:ind w:left="4320"/>
    </w:pPr>
    <w:rPr>
      <w:rFonts w:eastAsia="Meiryo UI"/>
    </w:rPr>
  </w:style>
  <w:style w:type="character" w:customStyle="1" w:styleId="afffff3">
    <w:name w:val="結語 (文字)"/>
    <w:basedOn w:val="a3"/>
    <w:link w:val="afffff2"/>
    <w:uiPriority w:val="99"/>
    <w:semiHidden/>
    <w:rsid w:val="001E678E"/>
    <w:rPr>
      <w:rFonts w:ascii="Meiryo UI" w:eastAsia="Meiryo UI" w:hAnsi="Meiryo UI"/>
    </w:rPr>
  </w:style>
  <w:style w:type="table" w:styleId="afffff4">
    <w:name w:val="Table Grid"/>
    <w:basedOn w:val="a4"/>
    <w:uiPriority w:val="39"/>
    <w:rsid w:val="001E678E"/>
    <w:rPr>
      <w:rFonts w:eastAsia="Meiryo U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f2">
    <w:name w:val="Table Grid 1"/>
    <w:basedOn w:val="a4"/>
    <w:uiPriority w:val="99"/>
    <w:semiHidden/>
    <w:unhideWhenUsed/>
    <w:rsid w:val="001E678E"/>
    <w:rPr>
      <w:rFonts w:eastAsia="Meiryo UI"/>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2ff0">
    <w:name w:val="Table Grid 2"/>
    <w:basedOn w:val="a4"/>
    <w:uiPriority w:val="99"/>
    <w:semiHidden/>
    <w:unhideWhenUsed/>
    <w:rsid w:val="001E678E"/>
    <w:rPr>
      <w:rFonts w:eastAsia="Meiryo UI"/>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f9">
    <w:name w:val="Table Grid 3"/>
    <w:basedOn w:val="a4"/>
    <w:uiPriority w:val="99"/>
    <w:semiHidden/>
    <w:unhideWhenUsed/>
    <w:rsid w:val="001E678E"/>
    <w:rPr>
      <w:rFonts w:eastAsia="Meiryo UI"/>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4f3">
    <w:name w:val="Table Grid 4"/>
    <w:basedOn w:val="a4"/>
    <w:uiPriority w:val="99"/>
    <w:semiHidden/>
    <w:unhideWhenUsed/>
    <w:rsid w:val="001E678E"/>
    <w:rPr>
      <w:rFonts w:eastAsia="Meiryo UI"/>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f2">
    <w:name w:val="Table Grid 5"/>
    <w:basedOn w:val="a4"/>
    <w:uiPriority w:val="99"/>
    <w:semiHidden/>
    <w:unhideWhenUsed/>
    <w:rsid w:val="001E678E"/>
    <w:rPr>
      <w:rFonts w:eastAsia="Meiryo UI"/>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c">
    <w:name w:val="Table Grid 6"/>
    <w:basedOn w:val="a4"/>
    <w:uiPriority w:val="99"/>
    <w:semiHidden/>
    <w:unhideWhenUsed/>
    <w:rsid w:val="001E678E"/>
    <w:rPr>
      <w:rFonts w:eastAsia="Meiryo UI"/>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c">
    <w:name w:val="Table Grid 7"/>
    <w:basedOn w:val="a4"/>
    <w:uiPriority w:val="99"/>
    <w:semiHidden/>
    <w:unhideWhenUsed/>
    <w:rsid w:val="001E678E"/>
    <w:rPr>
      <w:rFonts w:eastAsia="Meiryo UI"/>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b">
    <w:name w:val="Table Grid 8"/>
    <w:basedOn w:val="a4"/>
    <w:uiPriority w:val="99"/>
    <w:semiHidden/>
    <w:unhideWhenUsed/>
    <w:rsid w:val="001E678E"/>
    <w:rPr>
      <w:rFonts w:eastAsia="Meiryo UI"/>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afffff5">
    <w:name w:val="Grid Table Light"/>
    <w:basedOn w:val="a4"/>
    <w:uiPriority w:val="40"/>
    <w:rsid w:val="001E678E"/>
    <w:rPr>
      <w:rFonts w:eastAsia="Meiryo UI"/>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1f3">
    <w:name w:val="Grid Table 1 Light"/>
    <w:basedOn w:val="a4"/>
    <w:uiPriority w:val="46"/>
    <w:rsid w:val="001E678E"/>
    <w:rPr>
      <w:rFonts w:eastAsia="Meiryo UI"/>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1-10">
    <w:name w:val="Grid Table 1 Light Accent 1"/>
    <w:basedOn w:val="a4"/>
    <w:uiPriority w:val="46"/>
    <w:rsid w:val="001E678E"/>
    <w:rPr>
      <w:rFonts w:eastAsia="Meiryo UI"/>
    </w:r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1-20">
    <w:name w:val="Grid Table 1 Light Accent 2"/>
    <w:basedOn w:val="a4"/>
    <w:uiPriority w:val="46"/>
    <w:rsid w:val="001E678E"/>
    <w:rPr>
      <w:rFonts w:eastAsia="Meiryo UI"/>
    </w:r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1-30">
    <w:name w:val="Grid Table 1 Light Accent 3"/>
    <w:basedOn w:val="a4"/>
    <w:uiPriority w:val="46"/>
    <w:rsid w:val="001E678E"/>
    <w:rPr>
      <w:rFonts w:eastAsia="Meiryo UI"/>
    </w:r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1-40">
    <w:name w:val="Grid Table 1 Light Accent 4"/>
    <w:basedOn w:val="a4"/>
    <w:uiPriority w:val="46"/>
    <w:rsid w:val="001E678E"/>
    <w:rPr>
      <w:rFonts w:eastAsia="Meiryo UI"/>
    </w:r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1-50">
    <w:name w:val="Grid Table 1 Light Accent 5"/>
    <w:basedOn w:val="a4"/>
    <w:uiPriority w:val="46"/>
    <w:rsid w:val="001E678E"/>
    <w:rPr>
      <w:rFonts w:eastAsia="Meiryo UI"/>
    </w:r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1-60">
    <w:name w:val="Grid Table 1 Light Accent 6"/>
    <w:basedOn w:val="a4"/>
    <w:uiPriority w:val="46"/>
    <w:rsid w:val="001E678E"/>
    <w:rPr>
      <w:rFonts w:eastAsia="Meiryo UI"/>
    </w:r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2ff1">
    <w:name w:val="Grid Table 2"/>
    <w:basedOn w:val="a4"/>
    <w:uiPriority w:val="47"/>
    <w:rsid w:val="001E678E"/>
    <w:rPr>
      <w:rFonts w:eastAsia="Meiryo UI"/>
    </w:r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0">
    <w:name w:val="Grid Table 2 Accent 1"/>
    <w:basedOn w:val="a4"/>
    <w:uiPriority w:val="47"/>
    <w:rsid w:val="001E678E"/>
    <w:rPr>
      <w:rFonts w:eastAsia="Meiryo UI"/>
    </w:r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2-20">
    <w:name w:val="Grid Table 2 Accent 2"/>
    <w:basedOn w:val="a4"/>
    <w:uiPriority w:val="47"/>
    <w:rsid w:val="001E678E"/>
    <w:rPr>
      <w:rFonts w:eastAsia="Meiryo UI"/>
    </w:rPr>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2-30">
    <w:name w:val="Grid Table 2 Accent 3"/>
    <w:basedOn w:val="a4"/>
    <w:uiPriority w:val="47"/>
    <w:rsid w:val="001E678E"/>
    <w:rPr>
      <w:rFonts w:eastAsia="Meiryo UI"/>
    </w:r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2-40">
    <w:name w:val="Grid Table 2 Accent 4"/>
    <w:basedOn w:val="a4"/>
    <w:uiPriority w:val="47"/>
    <w:rsid w:val="001E678E"/>
    <w:rPr>
      <w:rFonts w:eastAsia="Meiryo UI"/>
    </w:r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2-50">
    <w:name w:val="Grid Table 2 Accent 5"/>
    <w:basedOn w:val="a4"/>
    <w:uiPriority w:val="47"/>
    <w:rsid w:val="001E678E"/>
    <w:rPr>
      <w:rFonts w:eastAsia="Meiryo UI"/>
    </w:r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2-60">
    <w:name w:val="Grid Table 2 Accent 6"/>
    <w:basedOn w:val="a4"/>
    <w:uiPriority w:val="47"/>
    <w:rsid w:val="001E678E"/>
    <w:rPr>
      <w:rFonts w:eastAsia="Meiryo UI"/>
    </w:r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3fa">
    <w:name w:val="Grid Table 3"/>
    <w:basedOn w:val="a4"/>
    <w:uiPriority w:val="48"/>
    <w:rsid w:val="001E678E"/>
    <w:rPr>
      <w:rFonts w:eastAsia="Meiryo UI"/>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3-10">
    <w:name w:val="Grid Table 3 Accent 1"/>
    <w:basedOn w:val="a4"/>
    <w:uiPriority w:val="48"/>
    <w:rsid w:val="001E678E"/>
    <w:rPr>
      <w:rFonts w:eastAsia="Meiryo UI"/>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3-20">
    <w:name w:val="Grid Table 3 Accent 2"/>
    <w:basedOn w:val="a4"/>
    <w:uiPriority w:val="48"/>
    <w:rsid w:val="001E678E"/>
    <w:rPr>
      <w:rFonts w:eastAsia="Meiryo UI"/>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3-30">
    <w:name w:val="Grid Table 3 Accent 3"/>
    <w:basedOn w:val="a4"/>
    <w:uiPriority w:val="48"/>
    <w:rsid w:val="001E678E"/>
    <w:rPr>
      <w:rFonts w:eastAsia="Meiryo UI"/>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3-40">
    <w:name w:val="Grid Table 3 Accent 4"/>
    <w:basedOn w:val="a4"/>
    <w:uiPriority w:val="48"/>
    <w:rsid w:val="001E678E"/>
    <w:rPr>
      <w:rFonts w:eastAsia="Meiryo UI"/>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3-50">
    <w:name w:val="Grid Table 3 Accent 5"/>
    <w:basedOn w:val="a4"/>
    <w:uiPriority w:val="48"/>
    <w:rsid w:val="001E678E"/>
    <w:rPr>
      <w:rFonts w:eastAsia="Meiryo UI"/>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3-60">
    <w:name w:val="Grid Table 3 Accent 6"/>
    <w:basedOn w:val="a4"/>
    <w:uiPriority w:val="48"/>
    <w:rsid w:val="001E678E"/>
    <w:rPr>
      <w:rFonts w:eastAsia="Meiryo UI"/>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4f4">
    <w:name w:val="Grid Table 4"/>
    <w:basedOn w:val="a4"/>
    <w:uiPriority w:val="49"/>
    <w:rsid w:val="001E678E"/>
    <w:rPr>
      <w:rFonts w:eastAsia="Meiryo UI"/>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0">
    <w:name w:val="Grid Table 4 Accent 1"/>
    <w:basedOn w:val="a4"/>
    <w:uiPriority w:val="49"/>
    <w:rsid w:val="001E678E"/>
    <w:rPr>
      <w:rFonts w:eastAsia="Meiryo UI"/>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4-20">
    <w:name w:val="Grid Table 4 Accent 2"/>
    <w:basedOn w:val="a4"/>
    <w:uiPriority w:val="49"/>
    <w:rsid w:val="001E678E"/>
    <w:rPr>
      <w:rFonts w:eastAsia="Meiryo UI"/>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4-30">
    <w:name w:val="Grid Table 4 Accent 3"/>
    <w:basedOn w:val="a4"/>
    <w:uiPriority w:val="49"/>
    <w:rsid w:val="001E678E"/>
    <w:rPr>
      <w:rFonts w:eastAsia="Meiryo UI"/>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4-40">
    <w:name w:val="Grid Table 4 Accent 4"/>
    <w:basedOn w:val="a4"/>
    <w:uiPriority w:val="49"/>
    <w:rsid w:val="001E678E"/>
    <w:rPr>
      <w:rFonts w:eastAsia="Meiryo UI"/>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4-50">
    <w:name w:val="Grid Table 4 Accent 5"/>
    <w:basedOn w:val="a4"/>
    <w:uiPriority w:val="49"/>
    <w:rsid w:val="001E678E"/>
    <w:rPr>
      <w:rFonts w:eastAsia="Meiryo UI"/>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4-60">
    <w:name w:val="Grid Table 4 Accent 6"/>
    <w:basedOn w:val="a4"/>
    <w:uiPriority w:val="49"/>
    <w:rsid w:val="001E678E"/>
    <w:rPr>
      <w:rFonts w:eastAsia="Meiryo UI"/>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5f3">
    <w:name w:val="Grid Table 5 Dark"/>
    <w:basedOn w:val="a4"/>
    <w:uiPriority w:val="50"/>
    <w:rsid w:val="001E678E"/>
    <w:rPr>
      <w:rFonts w:eastAsia="Meiryo UI"/>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5-10">
    <w:name w:val="Grid Table 5 Dark Accent 1"/>
    <w:basedOn w:val="a4"/>
    <w:uiPriority w:val="50"/>
    <w:rsid w:val="001E678E"/>
    <w:rPr>
      <w:rFonts w:eastAsia="Meiryo UI"/>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5-20">
    <w:name w:val="Grid Table 5 Dark Accent 2"/>
    <w:basedOn w:val="a4"/>
    <w:uiPriority w:val="50"/>
    <w:rsid w:val="001E678E"/>
    <w:rPr>
      <w:rFonts w:eastAsia="Meiryo UI"/>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5-30">
    <w:name w:val="Grid Table 5 Dark Accent 3"/>
    <w:basedOn w:val="a4"/>
    <w:uiPriority w:val="50"/>
    <w:rsid w:val="001E678E"/>
    <w:rPr>
      <w:rFonts w:eastAsia="Meiryo UI"/>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5-40">
    <w:name w:val="Grid Table 5 Dark Accent 4"/>
    <w:basedOn w:val="a4"/>
    <w:uiPriority w:val="50"/>
    <w:rsid w:val="001E678E"/>
    <w:rPr>
      <w:rFonts w:eastAsia="Meiryo UI"/>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5-50">
    <w:name w:val="Grid Table 5 Dark Accent 5"/>
    <w:basedOn w:val="a4"/>
    <w:uiPriority w:val="50"/>
    <w:rsid w:val="001E678E"/>
    <w:rPr>
      <w:rFonts w:eastAsia="Meiryo UI"/>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5-60">
    <w:name w:val="Grid Table 5 Dark Accent 6"/>
    <w:basedOn w:val="a4"/>
    <w:uiPriority w:val="50"/>
    <w:rsid w:val="001E678E"/>
    <w:rPr>
      <w:rFonts w:eastAsia="Meiryo UI"/>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6d">
    <w:name w:val="Grid Table 6 Colorful"/>
    <w:basedOn w:val="a4"/>
    <w:uiPriority w:val="51"/>
    <w:rsid w:val="001E678E"/>
    <w:rPr>
      <w:rFonts w:eastAsia="Meiryo UI"/>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0">
    <w:name w:val="Grid Table 6 Colorful Accent 1"/>
    <w:basedOn w:val="a4"/>
    <w:uiPriority w:val="51"/>
    <w:rsid w:val="001E678E"/>
    <w:rPr>
      <w:rFonts w:eastAsia="Meiryo UI"/>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6-20">
    <w:name w:val="Grid Table 6 Colorful Accent 2"/>
    <w:basedOn w:val="a4"/>
    <w:uiPriority w:val="51"/>
    <w:rsid w:val="001E678E"/>
    <w:rPr>
      <w:rFonts w:eastAsia="Meiryo UI"/>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6-30">
    <w:name w:val="Grid Table 6 Colorful Accent 3"/>
    <w:basedOn w:val="a4"/>
    <w:uiPriority w:val="51"/>
    <w:rsid w:val="001E678E"/>
    <w:rPr>
      <w:rFonts w:eastAsia="Meiryo UI"/>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6-40">
    <w:name w:val="Grid Table 6 Colorful Accent 4"/>
    <w:basedOn w:val="a4"/>
    <w:uiPriority w:val="51"/>
    <w:rsid w:val="001E678E"/>
    <w:rPr>
      <w:rFonts w:eastAsia="Meiryo UI"/>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6-50">
    <w:name w:val="Grid Table 6 Colorful Accent 5"/>
    <w:basedOn w:val="a4"/>
    <w:uiPriority w:val="51"/>
    <w:rsid w:val="001E678E"/>
    <w:rPr>
      <w:rFonts w:eastAsia="Meiryo UI"/>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6-60">
    <w:name w:val="Grid Table 6 Colorful Accent 6"/>
    <w:basedOn w:val="a4"/>
    <w:uiPriority w:val="51"/>
    <w:rsid w:val="001E678E"/>
    <w:rPr>
      <w:rFonts w:eastAsia="Meiryo UI"/>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7d">
    <w:name w:val="Grid Table 7 Colorful"/>
    <w:basedOn w:val="a4"/>
    <w:uiPriority w:val="52"/>
    <w:rsid w:val="001E678E"/>
    <w:rPr>
      <w:rFonts w:eastAsia="Meiryo UI"/>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7-10">
    <w:name w:val="Grid Table 7 Colorful Accent 1"/>
    <w:basedOn w:val="a4"/>
    <w:uiPriority w:val="52"/>
    <w:rsid w:val="001E678E"/>
    <w:rPr>
      <w:rFonts w:eastAsia="Meiryo UI"/>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7-20">
    <w:name w:val="Grid Table 7 Colorful Accent 2"/>
    <w:basedOn w:val="a4"/>
    <w:uiPriority w:val="52"/>
    <w:rsid w:val="001E678E"/>
    <w:rPr>
      <w:rFonts w:eastAsia="Meiryo UI"/>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7-30">
    <w:name w:val="Grid Table 7 Colorful Accent 3"/>
    <w:basedOn w:val="a4"/>
    <w:uiPriority w:val="52"/>
    <w:rsid w:val="001E678E"/>
    <w:rPr>
      <w:rFonts w:eastAsia="Meiryo UI"/>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7-40">
    <w:name w:val="Grid Table 7 Colorful Accent 4"/>
    <w:basedOn w:val="a4"/>
    <w:uiPriority w:val="52"/>
    <w:rsid w:val="001E678E"/>
    <w:rPr>
      <w:rFonts w:eastAsia="Meiryo UI"/>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7-50">
    <w:name w:val="Grid Table 7 Colorful Accent 5"/>
    <w:basedOn w:val="a4"/>
    <w:uiPriority w:val="52"/>
    <w:rsid w:val="001E678E"/>
    <w:rPr>
      <w:rFonts w:eastAsia="Meiryo UI"/>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7-60">
    <w:name w:val="Grid Table 7 Colorful Accent 6"/>
    <w:basedOn w:val="a4"/>
    <w:uiPriority w:val="52"/>
    <w:rsid w:val="001E678E"/>
    <w:rPr>
      <w:rFonts w:eastAsia="Meiryo UI"/>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Web1">
    <w:name w:val="Table Web 1"/>
    <w:basedOn w:val="a4"/>
    <w:uiPriority w:val="99"/>
    <w:semiHidden/>
    <w:unhideWhenUsed/>
    <w:rsid w:val="001E678E"/>
    <w:rPr>
      <w:rFonts w:eastAsia="Meiryo UI"/>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2">
    <w:name w:val="Table Web 2"/>
    <w:basedOn w:val="a4"/>
    <w:uiPriority w:val="99"/>
    <w:semiHidden/>
    <w:unhideWhenUsed/>
    <w:rsid w:val="001E678E"/>
    <w:rPr>
      <w:rFonts w:eastAsia="Meiryo UI"/>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3">
    <w:name w:val="Table Web 3"/>
    <w:basedOn w:val="a4"/>
    <w:uiPriority w:val="99"/>
    <w:rsid w:val="001E678E"/>
    <w:rPr>
      <w:rFonts w:eastAsia="Meiryo UI"/>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afffff6">
    <w:name w:val="footnote reference"/>
    <w:basedOn w:val="a3"/>
    <w:uiPriority w:val="99"/>
    <w:semiHidden/>
    <w:unhideWhenUsed/>
    <w:rsid w:val="001E678E"/>
    <w:rPr>
      <w:rFonts w:ascii="Meiryo UI" w:eastAsia="Meiryo UI" w:hAnsi="Meiryo UI"/>
      <w:vertAlign w:val="superscript"/>
    </w:rPr>
  </w:style>
  <w:style w:type="character" w:styleId="afffff7">
    <w:name w:val="line number"/>
    <w:basedOn w:val="a3"/>
    <w:uiPriority w:val="99"/>
    <w:semiHidden/>
    <w:unhideWhenUsed/>
    <w:rsid w:val="001E678E"/>
    <w:rPr>
      <w:rFonts w:ascii="Meiryo UI" w:eastAsia="Meiryo UI" w:hAnsi="Meiryo UI"/>
    </w:rPr>
  </w:style>
  <w:style w:type="table" w:styleId="3-D1">
    <w:name w:val="Table 3D effects 1"/>
    <w:basedOn w:val="a4"/>
    <w:uiPriority w:val="99"/>
    <w:semiHidden/>
    <w:unhideWhenUsed/>
    <w:rsid w:val="001E678E"/>
    <w:rPr>
      <w:rFonts w:eastAsia="Meiryo UI"/>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2">
    <w:name w:val="Table 3D effects 2"/>
    <w:basedOn w:val="a4"/>
    <w:uiPriority w:val="99"/>
    <w:semiHidden/>
    <w:unhideWhenUsed/>
    <w:rsid w:val="001E678E"/>
    <w:rPr>
      <w:rFonts w:eastAsia="Meiryo UI"/>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3">
    <w:name w:val="Table 3D effects 3"/>
    <w:basedOn w:val="a4"/>
    <w:uiPriority w:val="99"/>
    <w:semiHidden/>
    <w:unhideWhenUsed/>
    <w:rsid w:val="001E678E"/>
    <w:rPr>
      <w:rFonts w:eastAsia="Meiryo UI"/>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afffff8">
    <w:name w:val="Table Theme"/>
    <w:basedOn w:val="a4"/>
    <w:uiPriority w:val="99"/>
    <w:semiHidden/>
    <w:unhideWhenUsed/>
    <w:rsid w:val="001E678E"/>
    <w:rPr>
      <w:rFonts w:eastAsia="Meiryo U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ffff9">
    <w:name w:val="page number"/>
    <w:basedOn w:val="a3"/>
    <w:uiPriority w:val="99"/>
    <w:semiHidden/>
    <w:unhideWhenUsed/>
    <w:rsid w:val="001E678E"/>
    <w:rPr>
      <w:rFonts w:ascii="Meiryo UI" w:eastAsia="Meiryo UI" w:hAnsi="Meiryo U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openxmlformats.org/officeDocument/2006/relationships/styles" Target="styles.xml"/><Relationship Id="rId10" Type="http://schemas.openxmlformats.org/officeDocument/2006/relationships/image" Target="media/image1.emf"/><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c\AppData\Local\Microsoft\Office\16.0\DTS\ja-JP%7bC4814371-0363-4EFF-967D-C1A1959145AD%7d\%7bE8A4589D-9F00-49F1-BD04-3DAA88499F16%7dtf02786999_win3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customXml/itemProps2.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A3C0EAD-6529-4585-9E00-54D0371D65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{E8A4589D-9F00-49F1-BD04-3DAA88499F16}tf02786999_win32.dotx</Template>
  <TotalTime>0</TotalTime>
  <Pages>3</Pages>
  <Words>210</Words>
  <Characters>1197</Characters>
  <Application>Microsoft Office Word</Application>
  <DocSecurity>0</DocSecurity>
  <Lines>9</Lines>
  <Paragraphs>2</Paragraphs>
  <ScaleCrop>false</ScaleCrop>
  <Company/>
  <LinksUpToDate>false</LinksUpToDate>
  <CharactersWithSpaces>1405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2025-07-07T07:10:00Z</dcterms:created>
  <dcterms:modified xsi:type="dcterms:W3CDTF">2025-07-07T07:10:00Z</dcterms:modified>
</cp:coreProperties>
</file>