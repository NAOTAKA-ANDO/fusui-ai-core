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65B16" w14:textId="77777777" w:rsidR="00C612C5" w:rsidRPr="00C612C5" w:rsidRDefault="00C612C5" w:rsidP="00C612C5">
      <w:pPr>
        <w:keepNext/>
        <w:keepLines/>
        <w:spacing w:before="320" w:after="40" w:line="252" w:lineRule="auto"/>
        <w:jc w:val="both"/>
        <w:outlineLvl w:val="0"/>
        <w:rPr>
          <w:rFonts w:asciiTheme="majorHAnsi" w:eastAsiaTheme="majorEastAsia" w:hAnsiTheme="majorHAnsi" w:cstheme="majorBidi"/>
          <w:b/>
          <w:bCs/>
          <w:caps/>
          <w:color w:val="EE0000"/>
          <w:spacing w:val="4"/>
          <w:sz w:val="28"/>
          <w:szCs w:val="28"/>
        </w:rPr>
      </w:pPr>
      <w:bookmarkStart w:id="0" w:name="_Toc202796493"/>
      <w:r w:rsidRPr="00C612C5">
        <w:rPr>
          <w:rFonts w:asciiTheme="majorHAnsi" w:eastAsiaTheme="majorEastAsia" w:hAnsiTheme="majorHAnsi" w:cstheme="majorBidi" w:hint="eastAsia"/>
          <w:b/>
          <w:bCs/>
          <w:caps/>
          <w:color w:val="EE0000"/>
          <w:spacing w:val="4"/>
          <w:sz w:val="28"/>
          <w:szCs w:val="28"/>
        </w:rPr>
        <w:t>第</w:t>
      </w:r>
      <w:r w:rsidRPr="00C612C5">
        <w:rPr>
          <w:rFonts w:ascii="ＭＳ 明朝" w:hAnsi="ＭＳ 明朝" w:cstheme="majorBidi" w:hint="eastAsia"/>
          <w:b/>
          <w:bCs/>
          <w:caps/>
          <w:color w:val="EE0000"/>
          <w:spacing w:val="4"/>
          <w:sz w:val="28"/>
          <w:szCs w:val="28"/>
        </w:rPr>
        <w:t>６</w:t>
      </w:r>
      <w:r w:rsidRPr="00C612C5">
        <w:rPr>
          <w:rFonts w:asciiTheme="majorHAnsi" w:eastAsiaTheme="majorEastAsia" w:hAnsiTheme="majorHAnsi" w:cstheme="majorBidi" w:hint="eastAsia"/>
          <w:b/>
          <w:bCs/>
          <w:caps/>
          <w:color w:val="EE0000"/>
          <w:spacing w:val="4"/>
          <w:sz w:val="28"/>
          <w:szCs w:val="28"/>
        </w:rPr>
        <w:t>章　風水住宅の設計施工の実践方法</w:t>
      </w:r>
      <w:bookmarkEnd w:id="0"/>
    </w:p>
    <w:p w14:paraId="2341525B" w14:textId="77777777" w:rsidR="00C612C5" w:rsidRPr="00C612C5" w:rsidRDefault="00C612C5" w:rsidP="00C612C5">
      <w:pPr>
        <w:jc w:val="both"/>
        <w:rPr>
          <w:rFonts w:asciiTheme="minorHAnsi" w:eastAsia="Meiryo UI" w:hAnsiTheme="minorHAnsi"/>
        </w:rPr>
      </w:pPr>
    </w:p>
    <w:p w14:paraId="1C012E19" w14:textId="77777777" w:rsidR="00C612C5" w:rsidRPr="00C612C5" w:rsidRDefault="00C612C5" w:rsidP="00C612C5">
      <w:pPr>
        <w:jc w:val="both"/>
        <w:rPr>
          <w:rFonts w:asciiTheme="minorHAnsi" w:eastAsia="Meiryo UI" w:hAnsiTheme="minorHAnsi"/>
          <w:b/>
          <w:bCs/>
        </w:rPr>
      </w:pPr>
      <w:r w:rsidRPr="00C612C5">
        <w:rPr>
          <w:rFonts w:asciiTheme="minorHAnsi" w:eastAsia="Meiryo UI" w:hAnsiTheme="minorHAnsi" w:hint="eastAsia"/>
          <w:b/>
          <w:bCs/>
        </w:rPr>
        <w:t>１．風水と氣を合わせる実践方法</w:t>
      </w:r>
    </w:p>
    <w:p w14:paraId="74524208" w14:textId="77777777" w:rsidR="00C612C5" w:rsidRPr="00C612C5" w:rsidRDefault="00C612C5" w:rsidP="00C612C5">
      <w:pPr>
        <w:jc w:val="both"/>
        <w:rPr>
          <w:rFonts w:asciiTheme="minorHAnsi" w:eastAsia="Meiryo UI" w:hAnsiTheme="minorHAnsi"/>
        </w:rPr>
      </w:pPr>
    </w:p>
    <w:p w14:paraId="12BC1BA7"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建物設計時に吉星がどの方位にあるかを調べてから、陽宅三要（玄関、</w:t>
      </w:r>
      <w:r w:rsidRPr="00C612C5">
        <w:rPr>
          <w:rFonts w:asciiTheme="minorHAnsi" w:eastAsia="Meiryo UI" w:hAnsiTheme="minorHAnsi"/>
        </w:rPr>
        <w:t>LDK</w:t>
      </w:r>
      <w:r w:rsidRPr="00C612C5">
        <w:rPr>
          <w:rFonts w:asciiTheme="minorHAnsi" w:eastAsia="Meiryo UI" w:hAnsiTheme="minorHAnsi" w:hint="eastAsia"/>
        </w:rPr>
        <w:t>、寝室）を決めていくことになります。しかし、設計の制約上や既に出来上がっている建物で、どうにもならないことがあり、伝統中国風水ではアイテムで化煞することもありますが、ここでは色や形で考えます。</w:t>
      </w:r>
      <w:r w:rsidRPr="00C612C5">
        <w:rPr>
          <w:rFonts w:asciiTheme="minorHAnsi" w:eastAsia="Meiryo UI" w:hAnsiTheme="minorHAnsi"/>
        </w:rPr>
        <w:t xml:space="preserve"> </w:t>
      </w:r>
    </w:p>
    <w:p w14:paraId="557D9B20" w14:textId="77777777" w:rsidR="00C612C5" w:rsidRPr="00C612C5" w:rsidRDefault="00C612C5" w:rsidP="00C612C5">
      <w:pPr>
        <w:jc w:val="both"/>
        <w:rPr>
          <w:rFonts w:asciiTheme="minorHAnsi" w:eastAsia="Meiryo UI" w:hAnsiTheme="minorHAnsi"/>
        </w:rPr>
      </w:pPr>
    </w:p>
    <w:p w14:paraId="4EB50313" w14:textId="77777777" w:rsidR="00C612C5" w:rsidRPr="00C612C5" w:rsidRDefault="00C612C5" w:rsidP="00C612C5">
      <w:pPr>
        <w:jc w:val="both"/>
        <w:rPr>
          <w:rFonts w:asciiTheme="minorHAnsi" w:eastAsia="Meiryo UI" w:hAnsiTheme="minorHAnsi"/>
          <w:b/>
          <w:bCs/>
        </w:rPr>
      </w:pPr>
      <w:r w:rsidRPr="00C612C5">
        <w:rPr>
          <w:rFonts w:asciiTheme="minorHAnsi" w:eastAsia="Meiryo UI" w:hAnsiTheme="minorHAnsi" w:hint="eastAsia"/>
          <w:b/>
          <w:bCs/>
        </w:rPr>
        <w:t>・吉星の場合</w:t>
      </w:r>
      <w:r w:rsidRPr="00C612C5">
        <w:rPr>
          <w:rFonts w:asciiTheme="minorHAnsi" w:eastAsia="Meiryo UI" w:hAnsiTheme="minorHAnsi"/>
          <w:b/>
          <w:bCs/>
        </w:rPr>
        <w:t xml:space="preserve"> </w:t>
      </w:r>
    </w:p>
    <w:p w14:paraId="1143D1B0"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吉星は、どの五行の色が空間にあっても問題ないとされますが、更に高めたい場合は、吉星の五行と比和、生入、剋入すると旺氣が高まります。</w:t>
      </w:r>
      <w:r w:rsidRPr="00C612C5">
        <w:rPr>
          <w:rFonts w:asciiTheme="minorHAnsi" w:eastAsia="Meiryo UI" w:hAnsiTheme="minorHAnsi"/>
        </w:rPr>
        <w:t xml:space="preserve"> </w:t>
      </w:r>
    </w:p>
    <w:p w14:paraId="71D001FC"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一白</w:t>
      </w:r>
      <w:r w:rsidRPr="00C612C5">
        <w:rPr>
          <w:rFonts w:asciiTheme="minorHAnsi" w:eastAsia="Meiryo UI" w:hAnsiTheme="minorHAnsi"/>
        </w:rPr>
        <w:t xml:space="preserve"> </w:t>
      </w:r>
    </w:p>
    <w:p w14:paraId="53E91177"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（比和）水である藍色、黒、波型デザイン、水が入った器</w:t>
      </w:r>
      <w:r w:rsidRPr="00C612C5">
        <w:rPr>
          <w:rFonts w:asciiTheme="minorHAnsi" w:eastAsia="Meiryo UI" w:hAnsiTheme="minorHAnsi"/>
        </w:rPr>
        <w:t xml:space="preserve"> </w:t>
      </w:r>
    </w:p>
    <w:p w14:paraId="2F4FD1E1"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（生入）金である白、金、丸いデザイン、金属の置物</w:t>
      </w:r>
      <w:r w:rsidRPr="00C612C5">
        <w:rPr>
          <w:rFonts w:asciiTheme="minorHAnsi" w:eastAsia="Meiryo UI" w:hAnsiTheme="minorHAnsi"/>
        </w:rPr>
        <w:t xml:space="preserve"> </w:t>
      </w:r>
    </w:p>
    <w:p w14:paraId="243381CD"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（剋入）土である黄色、オレンジ</w:t>
      </w:r>
      <w:r w:rsidRPr="00C612C5">
        <w:rPr>
          <w:rFonts w:asciiTheme="minorHAnsi" w:eastAsia="Meiryo UI" w:hAnsiTheme="minorHAnsi"/>
        </w:rPr>
        <w:t xml:space="preserve"> </w:t>
      </w:r>
    </w:p>
    <w:p w14:paraId="67075FE0" w14:textId="77777777" w:rsidR="00C612C5" w:rsidRPr="00C612C5" w:rsidRDefault="00C612C5" w:rsidP="00C612C5">
      <w:pPr>
        <w:jc w:val="both"/>
        <w:rPr>
          <w:rFonts w:asciiTheme="minorHAnsi" w:eastAsia="Meiryo UI" w:hAnsiTheme="minorHAnsi"/>
        </w:rPr>
      </w:pPr>
    </w:p>
    <w:p w14:paraId="20F5FC61"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四緑</w:t>
      </w:r>
      <w:r w:rsidRPr="00C612C5">
        <w:rPr>
          <w:rFonts w:asciiTheme="minorHAnsi" w:eastAsia="Meiryo UI" w:hAnsiTheme="minorHAnsi"/>
        </w:rPr>
        <w:t xml:space="preserve"> </w:t>
      </w:r>
    </w:p>
    <w:p w14:paraId="17DFCD36"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（比和）木であるグリーン系、長方形、観葉植物</w:t>
      </w:r>
      <w:r w:rsidRPr="00C612C5">
        <w:rPr>
          <w:rFonts w:asciiTheme="minorHAnsi" w:eastAsia="Meiryo UI" w:hAnsiTheme="minorHAnsi"/>
        </w:rPr>
        <w:t xml:space="preserve"> </w:t>
      </w:r>
    </w:p>
    <w:p w14:paraId="7FD05E64"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（生入）水である藍色、黒、波型デザイン、水が入った器</w:t>
      </w:r>
      <w:r w:rsidRPr="00C612C5">
        <w:rPr>
          <w:rFonts w:asciiTheme="minorHAnsi" w:eastAsia="Meiryo UI" w:hAnsiTheme="minorHAnsi"/>
        </w:rPr>
        <w:t xml:space="preserve"> </w:t>
      </w:r>
    </w:p>
    <w:p w14:paraId="77C210FE"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（剋入）金である白、金、丸いデザイン、金属の置物</w:t>
      </w:r>
      <w:r w:rsidRPr="00C612C5">
        <w:rPr>
          <w:rFonts w:asciiTheme="minorHAnsi" w:eastAsia="Meiryo UI" w:hAnsiTheme="minorHAnsi"/>
        </w:rPr>
        <w:t xml:space="preserve"> </w:t>
      </w:r>
    </w:p>
    <w:p w14:paraId="6B12EB6A" w14:textId="77777777" w:rsidR="00C612C5" w:rsidRPr="00C612C5" w:rsidRDefault="00C612C5" w:rsidP="00C612C5">
      <w:pPr>
        <w:jc w:val="both"/>
        <w:rPr>
          <w:rFonts w:asciiTheme="minorHAnsi" w:eastAsia="Meiryo UI" w:hAnsiTheme="minorHAnsi"/>
        </w:rPr>
      </w:pPr>
    </w:p>
    <w:p w14:paraId="4FDE272F"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六白</w:t>
      </w:r>
      <w:r w:rsidRPr="00C612C5">
        <w:rPr>
          <w:rFonts w:asciiTheme="minorHAnsi" w:eastAsia="Meiryo UI" w:hAnsiTheme="minorHAnsi"/>
        </w:rPr>
        <w:t xml:space="preserve"> </w:t>
      </w:r>
    </w:p>
    <w:p w14:paraId="189222A6"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（比和）金である白、金、丸いデザイン、金属の置物</w:t>
      </w:r>
      <w:r w:rsidRPr="00C612C5">
        <w:rPr>
          <w:rFonts w:asciiTheme="minorHAnsi" w:eastAsia="Meiryo UI" w:hAnsiTheme="minorHAnsi"/>
        </w:rPr>
        <w:t xml:space="preserve"> </w:t>
      </w:r>
    </w:p>
    <w:p w14:paraId="3947F559"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（生入）土である黄色、オレンジ</w:t>
      </w:r>
      <w:r w:rsidRPr="00C612C5">
        <w:rPr>
          <w:rFonts w:asciiTheme="minorHAnsi" w:eastAsia="Meiryo UI" w:hAnsiTheme="minorHAnsi"/>
        </w:rPr>
        <w:t xml:space="preserve"> </w:t>
      </w:r>
    </w:p>
    <w:p w14:paraId="189C3645"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（剋入）火である赤系、キャンドル、照明</w:t>
      </w:r>
      <w:r w:rsidRPr="00C612C5">
        <w:rPr>
          <w:rFonts w:asciiTheme="minorHAnsi" w:eastAsia="Meiryo UI" w:hAnsiTheme="minorHAnsi"/>
        </w:rPr>
        <w:t xml:space="preserve"> </w:t>
      </w:r>
    </w:p>
    <w:p w14:paraId="3BDAADDD" w14:textId="77777777" w:rsidR="00C612C5" w:rsidRPr="00C612C5" w:rsidRDefault="00C612C5" w:rsidP="00C612C5">
      <w:pPr>
        <w:jc w:val="both"/>
        <w:rPr>
          <w:rFonts w:asciiTheme="minorHAnsi" w:eastAsia="Meiryo UI" w:hAnsiTheme="minorHAnsi"/>
        </w:rPr>
      </w:pPr>
    </w:p>
    <w:p w14:paraId="4F4CC4FC"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八白</w:t>
      </w:r>
      <w:r w:rsidRPr="00C612C5">
        <w:rPr>
          <w:rFonts w:asciiTheme="minorHAnsi" w:eastAsia="Meiryo UI" w:hAnsiTheme="minorHAnsi"/>
        </w:rPr>
        <w:t xml:space="preserve"> </w:t>
      </w:r>
    </w:p>
    <w:p w14:paraId="4F2DDF3F"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（比和）土である黄色、オレンジ</w:t>
      </w:r>
      <w:r w:rsidRPr="00C612C5">
        <w:rPr>
          <w:rFonts w:asciiTheme="minorHAnsi" w:eastAsia="Meiryo UI" w:hAnsiTheme="minorHAnsi"/>
        </w:rPr>
        <w:t xml:space="preserve"> </w:t>
      </w:r>
    </w:p>
    <w:p w14:paraId="2DDA5CB6"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（生入）火である赤系、キャンドル、照明</w:t>
      </w:r>
      <w:r w:rsidRPr="00C612C5">
        <w:rPr>
          <w:rFonts w:asciiTheme="minorHAnsi" w:eastAsia="Meiryo UI" w:hAnsiTheme="minorHAnsi"/>
        </w:rPr>
        <w:t xml:space="preserve"> </w:t>
      </w:r>
    </w:p>
    <w:p w14:paraId="2D239061"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（剋入）木であるグリーン系、長方形、観葉植物</w:t>
      </w:r>
      <w:r w:rsidRPr="00C612C5">
        <w:rPr>
          <w:rFonts w:asciiTheme="minorHAnsi" w:eastAsia="Meiryo UI" w:hAnsiTheme="minorHAnsi"/>
        </w:rPr>
        <w:t xml:space="preserve"> </w:t>
      </w:r>
    </w:p>
    <w:p w14:paraId="4866A00C" w14:textId="77777777" w:rsidR="00C612C5" w:rsidRPr="00C612C5" w:rsidRDefault="00C612C5" w:rsidP="00C612C5">
      <w:pPr>
        <w:jc w:val="both"/>
        <w:rPr>
          <w:rFonts w:asciiTheme="minorHAnsi" w:eastAsia="Meiryo UI" w:hAnsiTheme="minorHAnsi"/>
        </w:rPr>
      </w:pPr>
    </w:p>
    <w:p w14:paraId="2416B8CA"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九紫</w:t>
      </w:r>
      <w:r w:rsidRPr="00C612C5">
        <w:rPr>
          <w:rFonts w:asciiTheme="minorHAnsi" w:eastAsia="Meiryo UI" w:hAnsiTheme="minorHAnsi"/>
        </w:rPr>
        <w:t xml:space="preserve"> </w:t>
      </w:r>
    </w:p>
    <w:p w14:paraId="16BBDB5A"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（比和）火である赤系、キャンドル、照明</w:t>
      </w:r>
      <w:r w:rsidRPr="00C612C5">
        <w:rPr>
          <w:rFonts w:asciiTheme="minorHAnsi" w:eastAsia="Meiryo UI" w:hAnsiTheme="minorHAnsi"/>
        </w:rPr>
        <w:t xml:space="preserve"> </w:t>
      </w:r>
    </w:p>
    <w:p w14:paraId="3FDAC77D"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（生入）木であるグリーン系、長方形、観葉植物</w:t>
      </w:r>
      <w:r w:rsidRPr="00C612C5">
        <w:rPr>
          <w:rFonts w:asciiTheme="minorHAnsi" w:eastAsia="Meiryo UI" w:hAnsiTheme="minorHAnsi"/>
        </w:rPr>
        <w:t xml:space="preserve"> </w:t>
      </w:r>
    </w:p>
    <w:p w14:paraId="4723DE4D"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（剋入）水である藍色、黒、波型デザイン、水が入った器</w:t>
      </w:r>
      <w:r w:rsidRPr="00C612C5">
        <w:rPr>
          <w:rFonts w:asciiTheme="minorHAnsi" w:eastAsia="Meiryo UI" w:hAnsiTheme="minorHAnsi"/>
        </w:rPr>
        <w:t xml:space="preserve"> </w:t>
      </w:r>
    </w:p>
    <w:p w14:paraId="46140C49"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・凶星の場合</w:t>
      </w:r>
      <w:r w:rsidRPr="00C612C5">
        <w:rPr>
          <w:rFonts w:asciiTheme="minorHAnsi" w:eastAsia="Meiryo UI" w:hAnsiTheme="minorHAnsi"/>
        </w:rPr>
        <w:t xml:space="preserve"> </w:t>
      </w:r>
    </w:p>
    <w:p w14:paraId="0A281DF8"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凶星は、凶度を抑えたいので、凶星の五行と生出、剋出で化煞します。</w:t>
      </w:r>
      <w:r w:rsidRPr="00C612C5">
        <w:rPr>
          <w:rFonts w:asciiTheme="minorHAnsi" w:eastAsia="Meiryo UI" w:hAnsiTheme="minorHAnsi"/>
        </w:rPr>
        <w:t xml:space="preserve"> </w:t>
      </w:r>
    </w:p>
    <w:p w14:paraId="40127794"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二黒</w:t>
      </w:r>
      <w:r w:rsidRPr="00C612C5">
        <w:rPr>
          <w:rFonts w:asciiTheme="minorHAnsi" w:eastAsia="Meiryo UI" w:hAnsiTheme="minorHAnsi"/>
        </w:rPr>
        <w:t xml:space="preserve"> </w:t>
      </w:r>
    </w:p>
    <w:p w14:paraId="1F82435B"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（生出）金である白、金、丸いデザイン、金属の置物、風鈴</w:t>
      </w:r>
      <w:r w:rsidRPr="00C612C5">
        <w:rPr>
          <w:rFonts w:asciiTheme="minorHAnsi" w:eastAsia="Meiryo UI" w:hAnsiTheme="minorHAnsi"/>
        </w:rPr>
        <w:t xml:space="preserve"> </w:t>
      </w:r>
    </w:p>
    <w:p w14:paraId="635EC4AF"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lastRenderedPageBreak/>
        <w:t>（剋出）水である藍色、黒、波型デザイン、水が入った器</w:t>
      </w:r>
      <w:r w:rsidRPr="00C612C5">
        <w:rPr>
          <w:rFonts w:asciiTheme="minorHAnsi" w:eastAsia="Meiryo UI" w:hAnsiTheme="minorHAnsi"/>
        </w:rPr>
        <w:t xml:space="preserve"> </w:t>
      </w:r>
    </w:p>
    <w:p w14:paraId="45AC6A7B" w14:textId="77777777" w:rsidR="00C612C5" w:rsidRPr="00C612C5" w:rsidRDefault="00C612C5" w:rsidP="00C612C5">
      <w:pPr>
        <w:jc w:val="both"/>
        <w:rPr>
          <w:rFonts w:asciiTheme="minorHAnsi" w:eastAsia="Meiryo UI" w:hAnsiTheme="minorHAnsi"/>
        </w:rPr>
      </w:pPr>
    </w:p>
    <w:p w14:paraId="027DC2A9"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三碧</w:t>
      </w:r>
      <w:r w:rsidRPr="00C612C5">
        <w:rPr>
          <w:rFonts w:asciiTheme="minorHAnsi" w:eastAsia="Meiryo UI" w:hAnsiTheme="minorHAnsi"/>
        </w:rPr>
        <w:t xml:space="preserve"> </w:t>
      </w:r>
    </w:p>
    <w:p w14:paraId="2DA175EF"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（生出）火である赤系、キャンドル、照明</w:t>
      </w:r>
      <w:r w:rsidRPr="00C612C5">
        <w:rPr>
          <w:rFonts w:asciiTheme="minorHAnsi" w:eastAsia="Meiryo UI" w:hAnsiTheme="minorHAnsi"/>
        </w:rPr>
        <w:t xml:space="preserve"> </w:t>
      </w:r>
    </w:p>
    <w:p w14:paraId="26360F92"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（剋出）土である黄色、オレンジ</w:t>
      </w:r>
      <w:r w:rsidRPr="00C612C5">
        <w:rPr>
          <w:rFonts w:asciiTheme="minorHAnsi" w:eastAsia="Meiryo UI" w:hAnsiTheme="minorHAnsi"/>
        </w:rPr>
        <w:t xml:space="preserve"> </w:t>
      </w:r>
    </w:p>
    <w:p w14:paraId="030011EF" w14:textId="77777777" w:rsidR="00C612C5" w:rsidRPr="00C612C5" w:rsidRDefault="00C612C5" w:rsidP="00C612C5">
      <w:pPr>
        <w:jc w:val="both"/>
        <w:rPr>
          <w:rFonts w:asciiTheme="minorHAnsi" w:eastAsia="Meiryo UI" w:hAnsiTheme="minorHAnsi"/>
        </w:rPr>
      </w:pPr>
    </w:p>
    <w:p w14:paraId="34BCB2A6"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五黄</w:t>
      </w:r>
      <w:r w:rsidRPr="00C612C5">
        <w:rPr>
          <w:rFonts w:asciiTheme="minorHAnsi" w:eastAsia="Meiryo UI" w:hAnsiTheme="minorHAnsi"/>
        </w:rPr>
        <w:t xml:space="preserve"> </w:t>
      </w:r>
    </w:p>
    <w:p w14:paraId="461E6652"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（生出）金である白、金、丸いデザイン、金属の置物、風鈴</w:t>
      </w:r>
      <w:r w:rsidRPr="00C612C5">
        <w:rPr>
          <w:rFonts w:asciiTheme="minorHAnsi" w:eastAsia="Meiryo UI" w:hAnsiTheme="minorHAnsi"/>
        </w:rPr>
        <w:t xml:space="preserve"> </w:t>
      </w:r>
    </w:p>
    <w:p w14:paraId="1748245E"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（剋出）水である藍色、黒、波型デザイン、水が入った器</w:t>
      </w:r>
      <w:r w:rsidRPr="00C612C5">
        <w:rPr>
          <w:rFonts w:asciiTheme="minorHAnsi" w:eastAsia="Meiryo UI" w:hAnsiTheme="minorHAnsi"/>
        </w:rPr>
        <w:t xml:space="preserve"> </w:t>
      </w:r>
    </w:p>
    <w:p w14:paraId="45A7F60D" w14:textId="77777777" w:rsidR="00C612C5" w:rsidRPr="00C612C5" w:rsidRDefault="00C612C5" w:rsidP="00C612C5">
      <w:pPr>
        <w:jc w:val="both"/>
        <w:rPr>
          <w:rFonts w:asciiTheme="minorHAnsi" w:eastAsia="Meiryo UI" w:hAnsiTheme="minorHAnsi"/>
        </w:rPr>
      </w:pPr>
    </w:p>
    <w:p w14:paraId="57972AA3"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七赤</w:t>
      </w:r>
      <w:r w:rsidRPr="00C612C5">
        <w:rPr>
          <w:rFonts w:asciiTheme="minorHAnsi" w:eastAsia="Meiryo UI" w:hAnsiTheme="minorHAnsi"/>
        </w:rPr>
        <w:t xml:space="preserve"> </w:t>
      </w:r>
    </w:p>
    <w:p w14:paraId="5D4B87DB"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（生出）水である藍色、黒、波型デザイン、水が入った器</w:t>
      </w:r>
      <w:r w:rsidRPr="00C612C5">
        <w:rPr>
          <w:rFonts w:asciiTheme="minorHAnsi" w:eastAsia="Meiryo UI" w:hAnsiTheme="minorHAnsi"/>
        </w:rPr>
        <w:t xml:space="preserve"> </w:t>
      </w:r>
    </w:p>
    <w:p w14:paraId="35A7B1D4"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（剋出）木であるグリーン系、長方形、観葉植物</w:t>
      </w:r>
    </w:p>
    <w:p w14:paraId="7D5DE09D" w14:textId="77777777" w:rsidR="00C612C5" w:rsidRPr="00C612C5" w:rsidRDefault="00C612C5" w:rsidP="00C612C5">
      <w:pPr>
        <w:jc w:val="both"/>
        <w:rPr>
          <w:rFonts w:asciiTheme="minorHAnsi" w:eastAsia="Meiryo UI" w:hAnsiTheme="minorHAnsi"/>
        </w:rPr>
      </w:pPr>
    </w:p>
    <w:p w14:paraId="157ED5A2" w14:textId="77777777" w:rsidR="00C612C5" w:rsidRPr="00C612C5" w:rsidRDefault="00C612C5" w:rsidP="00C612C5">
      <w:pPr>
        <w:jc w:val="both"/>
        <w:rPr>
          <w:rFonts w:asciiTheme="minorHAnsi" w:eastAsia="Meiryo UI" w:hAnsiTheme="minorHAnsi"/>
          <w:b/>
          <w:bCs/>
        </w:rPr>
      </w:pPr>
    </w:p>
    <w:p w14:paraId="3DD65F39" w14:textId="77777777" w:rsidR="00C612C5" w:rsidRPr="00C612C5" w:rsidRDefault="00C612C5" w:rsidP="00C612C5">
      <w:pPr>
        <w:jc w:val="both"/>
        <w:rPr>
          <w:rFonts w:asciiTheme="minorHAnsi" w:eastAsia="Meiryo UI" w:hAnsiTheme="minorHAnsi"/>
          <w:b/>
          <w:bCs/>
        </w:rPr>
      </w:pPr>
      <w:r w:rsidRPr="00C612C5">
        <w:rPr>
          <w:rFonts w:asciiTheme="minorHAnsi" w:eastAsia="Meiryo UI" w:hAnsiTheme="minorHAnsi" w:hint="eastAsia"/>
          <w:b/>
          <w:bCs/>
        </w:rPr>
        <w:t>２．風水設計・建築のステップ</w:t>
      </w:r>
    </w:p>
    <w:p w14:paraId="640FF076" w14:textId="77777777" w:rsidR="00C612C5" w:rsidRPr="00C612C5" w:rsidRDefault="00C612C5" w:rsidP="00C612C5">
      <w:pPr>
        <w:jc w:val="both"/>
        <w:rPr>
          <w:rFonts w:asciiTheme="minorHAnsi" w:eastAsia="Meiryo UI" w:hAnsiTheme="minorHAnsi"/>
        </w:rPr>
      </w:pPr>
    </w:p>
    <w:p w14:paraId="5288C824"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b/>
          <w:bCs/>
        </w:rPr>
        <w:t>設計段階</w:t>
      </w:r>
    </w:p>
    <w:p w14:paraId="6472EEC8"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まず、風水に基づく住宅設計を行います。ここでは、方位や環境（山、川、道路など）とのバランスが重視されます。四神相応や氣の流れを考慮し、建物の配置やレイアウトを決定します。</w:t>
      </w:r>
    </w:p>
    <w:p w14:paraId="283F6977" w14:textId="77777777" w:rsidR="00C612C5" w:rsidRPr="00C612C5" w:rsidRDefault="00C612C5" w:rsidP="00C612C5">
      <w:pPr>
        <w:jc w:val="both"/>
        <w:rPr>
          <w:rFonts w:asciiTheme="minorHAnsi" w:eastAsia="Meiryo UI" w:hAnsiTheme="minorHAnsi"/>
        </w:rPr>
      </w:pPr>
    </w:p>
    <w:p w14:paraId="23BDC8E8"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b/>
          <w:bCs/>
        </w:rPr>
        <w:t>施工業者との調整</w:t>
      </w:r>
    </w:p>
    <w:p w14:paraId="42D13B7B"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施工に入る前に、設計通りの方位で建物が建てられるよう、施工業者と建物の向きや配置を綿密に確認します。これにより、設計と実際の建築がズレないようにします。</w:t>
      </w:r>
    </w:p>
    <w:p w14:paraId="6FE3B74C" w14:textId="77777777" w:rsidR="00C612C5" w:rsidRPr="00C612C5" w:rsidRDefault="00C612C5" w:rsidP="00C612C5">
      <w:pPr>
        <w:jc w:val="both"/>
        <w:rPr>
          <w:rFonts w:asciiTheme="minorHAnsi" w:eastAsia="Meiryo UI" w:hAnsiTheme="minorHAnsi"/>
        </w:rPr>
      </w:pPr>
    </w:p>
    <w:p w14:paraId="0DFBC1BE"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b/>
          <w:bCs/>
        </w:rPr>
        <w:t>ライン出し（建物の基準線の確認）</w:t>
      </w:r>
    </w:p>
    <w:p w14:paraId="0E44557E"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現地にてライン出し（建物の基準線を定める作業）を行います。氣口となる玄関や</w:t>
      </w:r>
      <w:r w:rsidRPr="00C612C5">
        <w:rPr>
          <w:rFonts w:asciiTheme="minorHAnsi" w:eastAsia="Meiryo UI" w:hAnsiTheme="minorHAnsi"/>
        </w:rPr>
        <w:t>LDK</w:t>
      </w:r>
      <w:r w:rsidRPr="00C612C5">
        <w:rPr>
          <w:rFonts w:asciiTheme="minorHAnsi" w:eastAsia="Meiryo UI" w:hAnsiTheme="minorHAnsi" w:hint="eastAsia"/>
        </w:rPr>
        <w:t>掃き出し窓の場所を、羅盤などを使って、正しい方位と配置を確認し、最終的な建物の位置を決定します。</w:t>
      </w:r>
    </w:p>
    <w:p w14:paraId="6E90707A"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noProof/>
        </w:rPr>
        <w:drawing>
          <wp:inline distT="0" distB="0" distL="0" distR="0" wp14:anchorId="7A667BC5" wp14:editId="48A71BBE">
            <wp:extent cx="3776133" cy="2124075"/>
            <wp:effectExtent l="0" t="0" r="0" b="0"/>
            <wp:docPr id="852299586"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1554" cy="2127124"/>
                    </a:xfrm>
                    <a:prstGeom prst="rect">
                      <a:avLst/>
                    </a:prstGeom>
                    <a:noFill/>
                    <a:ln>
                      <a:noFill/>
                    </a:ln>
                  </pic:spPr>
                </pic:pic>
              </a:graphicData>
            </a:graphic>
          </wp:inline>
        </w:drawing>
      </w:r>
    </w:p>
    <w:p w14:paraId="3637F0E2"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b/>
          <w:bCs/>
        </w:rPr>
        <w:t>基礎工事の開始</w:t>
      </w:r>
    </w:p>
    <w:p w14:paraId="1B20CB9F"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ライン出しが完了し、すべての位置が確定した後に、基礎工事を始めます。基礎は建物全体の安定を支える重要な部分です。</w:t>
      </w:r>
    </w:p>
    <w:p w14:paraId="54304B1B" w14:textId="77777777" w:rsidR="00C612C5" w:rsidRPr="00C612C5" w:rsidRDefault="00C612C5" w:rsidP="00C612C5">
      <w:pPr>
        <w:jc w:val="both"/>
        <w:rPr>
          <w:rFonts w:asciiTheme="minorHAnsi" w:eastAsia="Meiryo UI" w:hAnsiTheme="minorHAnsi"/>
        </w:rPr>
      </w:pPr>
    </w:p>
    <w:p w14:paraId="5BBE3B6D"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b/>
          <w:bCs/>
        </w:rPr>
        <w:t>建築の進行</w:t>
      </w:r>
    </w:p>
    <w:p w14:paraId="2BFA9EAA"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施工が進む中で、施工業者と風水設計の反映が正しく行われているかを定期的に確認します。特に方位や玄関、寝室、リビングなど、重要な部屋の配置がズレないようにします。氣口となる玄関扉や窓を取り付ける直前に、羅盤で正しい方位を向いているか確認します。</w:t>
      </w:r>
    </w:p>
    <w:p w14:paraId="48A59FF9" w14:textId="77777777" w:rsidR="00C612C5" w:rsidRPr="00C612C5" w:rsidRDefault="00C612C5" w:rsidP="00C612C5">
      <w:pPr>
        <w:jc w:val="both"/>
        <w:rPr>
          <w:rFonts w:asciiTheme="minorHAnsi" w:eastAsia="Meiryo UI" w:hAnsiTheme="minorHAnsi"/>
        </w:rPr>
      </w:pPr>
    </w:p>
    <w:p w14:paraId="14F6E07C"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b/>
          <w:bCs/>
        </w:rPr>
        <w:t>最終確認と仕上げ</w:t>
      </w:r>
    </w:p>
    <w:p w14:paraId="5E0EC465"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建物が完成したら、風水的に重要な点がすべてクリアされているか最終確認を行います。必要であれば、化殺アイテムの設置などを行い、調整をします。</w:t>
      </w:r>
    </w:p>
    <w:p w14:paraId="77913E3D"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このように、風水住宅を成功させるためには、設計段階から施工段階まで、各ステップでの綿密な調整と確認が欠かせません。</w:t>
      </w:r>
    </w:p>
    <w:p w14:paraId="1A0DAB6A" w14:textId="77777777" w:rsidR="00C612C5" w:rsidRPr="00C612C5" w:rsidRDefault="00C612C5" w:rsidP="00C612C5">
      <w:pPr>
        <w:jc w:val="both"/>
        <w:rPr>
          <w:rFonts w:asciiTheme="minorHAnsi" w:eastAsia="Meiryo UI" w:hAnsiTheme="minorHAnsi"/>
        </w:rPr>
      </w:pPr>
    </w:p>
    <w:p w14:paraId="1975C1B9" w14:textId="77777777" w:rsidR="00C612C5" w:rsidRPr="00C612C5" w:rsidRDefault="00C612C5" w:rsidP="00C612C5">
      <w:pPr>
        <w:jc w:val="both"/>
        <w:rPr>
          <w:rFonts w:asciiTheme="minorHAnsi" w:eastAsia="Meiryo UI" w:hAnsiTheme="minorHAnsi"/>
        </w:rPr>
      </w:pPr>
    </w:p>
    <w:p w14:paraId="5595A33B" w14:textId="77777777" w:rsidR="00C612C5" w:rsidRPr="00C612C5" w:rsidRDefault="00C612C5" w:rsidP="00C612C5">
      <w:pPr>
        <w:jc w:val="both"/>
        <w:rPr>
          <w:rFonts w:asciiTheme="minorHAnsi" w:eastAsia="Meiryo UI" w:hAnsiTheme="minorHAnsi"/>
          <w:b/>
          <w:bCs/>
        </w:rPr>
      </w:pPr>
      <w:r w:rsidRPr="00C612C5">
        <w:rPr>
          <w:rFonts w:asciiTheme="minorHAnsi" w:eastAsia="Meiryo UI" w:hAnsiTheme="minorHAnsi" w:hint="eastAsia"/>
          <w:b/>
          <w:bCs/>
        </w:rPr>
        <w:t>３</w:t>
      </w:r>
      <w:r w:rsidRPr="00C612C5">
        <w:rPr>
          <w:rFonts w:asciiTheme="minorHAnsi" w:eastAsia="Meiryo UI" w:hAnsiTheme="minorHAnsi" w:hint="eastAsia"/>
          <w:b/>
          <w:bCs/>
        </w:rPr>
        <w:t>.</w:t>
      </w:r>
      <w:r w:rsidRPr="00C612C5">
        <w:rPr>
          <w:rFonts w:asciiTheme="minorHAnsi" w:eastAsia="Meiryo UI" w:hAnsiTheme="minorHAnsi" w:hint="eastAsia"/>
          <w:b/>
          <w:bCs/>
        </w:rPr>
        <w:t>成功事例と凶宅の事例</w:t>
      </w:r>
    </w:p>
    <w:p w14:paraId="68A40425"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風水理論の基礎を学んだところで、具体的な成功事例と凶宅の影響についてお話します。これは、実際のクライアントからの依頼に基づくものです。</w:t>
      </w:r>
    </w:p>
    <w:p w14:paraId="773FE6FD"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あるクライアントから、風水に基づいて新築住宅をしてほしいとの相談がありました。</w:t>
      </w:r>
      <w:r w:rsidRPr="00C612C5">
        <w:rPr>
          <w:rFonts w:asciiTheme="minorHAnsi" w:eastAsia="Meiryo UI" w:hAnsiTheme="minorHAnsi"/>
        </w:rPr>
        <w:t xml:space="preserve"> </w:t>
      </w:r>
      <w:r w:rsidRPr="00C612C5">
        <w:rPr>
          <w:rFonts w:asciiTheme="minorHAnsi" w:eastAsia="Meiryo UI" w:hAnsiTheme="minorHAnsi" w:hint="eastAsia"/>
        </w:rPr>
        <w:t>その背景には、現在住んでいる住宅をリフォームして以来、夫が原因不明の病気に悩んでいるという問題が起き、医師もその病気の原因がわからないということです。</w:t>
      </w:r>
    </w:p>
    <w:p w14:paraId="698D7929" w14:textId="77777777" w:rsidR="00C612C5" w:rsidRPr="00C612C5" w:rsidRDefault="00C612C5" w:rsidP="00C612C5">
      <w:pPr>
        <w:jc w:val="both"/>
        <w:rPr>
          <w:rFonts w:asciiTheme="minorHAnsi" w:eastAsia="Meiryo UI" w:hAnsiTheme="minorHAnsi"/>
        </w:rPr>
      </w:pPr>
    </w:p>
    <w:p w14:paraId="736E0078"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まず、リフォーム前の間取りを確認したところ、いくつか問題が見つかりました。</w:t>
      </w:r>
    </w:p>
    <w:p w14:paraId="5E14EEFB"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noProof/>
        </w:rPr>
        <w:drawing>
          <wp:inline distT="0" distB="0" distL="0" distR="0" wp14:anchorId="4DE02682" wp14:editId="2B3224F1">
            <wp:extent cx="5486400" cy="3086100"/>
            <wp:effectExtent l="0" t="0" r="0" b="0"/>
            <wp:docPr id="2081194541"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642108E5"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・内巒頭において、玄関が真っすぐに廊下に伸びる漏財煞</w:t>
      </w:r>
    </w:p>
    <w:p w14:paraId="625F20BE"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・玄関は、玄空飛星では、８２の組み合わせがあり、特に向星が２の凶星</w:t>
      </w:r>
    </w:p>
    <w:p w14:paraId="7677F3E9"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次のリフォームの間取りを確認。さらに驚くべき点が見つかりました。</w:t>
      </w:r>
      <w:r w:rsidRPr="00C612C5">
        <w:rPr>
          <w:rFonts w:asciiTheme="minorHAnsi" w:eastAsia="Meiryo UI" w:hAnsiTheme="minorHAnsi"/>
        </w:rPr>
        <w:t xml:space="preserve"> </w:t>
      </w:r>
    </w:p>
    <w:p w14:paraId="72D51825"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・寝室を広げた結果、南側に「６９の欠け」が生じた。</w:t>
      </w:r>
    </w:p>
    <w:p w14:paraId="740C2FDC"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lastRenderedPageBreak/>
        <w:t>欠けの象意はその方位に関係することが悪い方に影響するということです。関係するとすれば、南の次女、または玄空飛星の数字に関係あるものです。</w:t>
      </w:r>
    </w:p>
    <w:p w14:paraId="129504D5"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６９の組み合わせですが、６は主人を現します。欠けの影響を主人が大きく影響を受けました。病気を意味する２が玄関から入り、夫が影響を受けてしまったということがわかります。</w:t>
      </w:r>
    </w:p>
    <w:p w14:paraId="79E7273B"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その後、クライアントは風水に基づいた新しい住宅を設計し、引っ越しを決断します。</w:t>
      </w:r>
    </w:p>
    <w:p w14:paraId="33D90A0E"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noProof/>
        </w:rPr>
        <w:drawing>
          <wp:inline distT="0" distB="0" distL="0" distR="0" wp14:anchorId="3DBFF19D" wp14:editId="07A4F97E">
            <wp:extent cx="5486400" cy="3086100"/>
            <wp:effectExtent l="0" t="0" r="0" b="0"/>
            <wp:docPr id="747920898"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28638C3C"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設計では、太極を家族が集まるリビングに配置し、吉星である８を最大限に活かすよう、リビングや２階の主寝室を配置。他にも、風水の理論に基づいて住宅全体が調整しました。</w:t>
      </w:r>
    </w:p>
    <w:p w14:paraId="0E07A8C6"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引っ越し後、クライアントは病気から徐々に回復していきました。住宅も好評でグッドデザイン賞を受賞し、どこからか「風水住宅として素晴らしいので譲ってほしい」という問い合わせまで受けてくださいましたクライアントはこの提案を断り、ますます手放さないと決心したようです。</w:t>
      </w:r>
    </w:p>
    <w:p w14:paraId="56E278A3" w14:textId="77777777" w:rsidR="00C612C5" w:rsidRPr="00C612C5" w:rsidRDefault="00C612C5" w:rsidP="00C612C5">
      <w:pPr>
        <w:jc w:val="both"/>
        <w:rPr>
          <w:rFonts w:asciiTheme="minorHAnsi" w:eastAsia="Meiryo UI" w:hAnsiTheme="minorHAnsi"/>
        </w:rPr>
      </w:pPr>
    </w:p>
    <w:p w14:paraId="493AF4B5" w14:textId="77777777" w:rsidR="00C612C5" w:rsidRPr="00C612C5" w:rsidRDefault="00C612C5" w:rsidP="00C612C5">
      <w:pPr>
        <w:jc w:val="both"/>
        <w:rPr>
          <w:rFonts w:asciiTheme="minorHAnsi" w:eastAsia="Meiryo UI" w:hAnsiTheme="minorHAnsi"/>
          <w:b/>
          <w:bCs/>
        </w:rPr>
      </w:pPr>
    </w:p>
    <w:p w14:paraId="75CAA861" w14:textId="77777777" w:rsidR="00C612C5" w:rsidRPr="00C612C5" w:rsidRDefault="00C612C5" w:rsidP="00C612C5">
      <w:pPr>
        <w:jc w:val="both"/>
        <w:rPr>
          <w:rFonts w:asciiTheme="minorHAnsi" w:eastAsia="Meiryo UI" w:hAnsiTheme="minorHAnsi"/>
          <w:b/>
          <w:bCs/>
        </w:rPr>
      </w:pPr>
      <w:r w:rsidRPr="00C612C5">
        <w:rPr>
          <w:rFonts w:asciiTheme="minorHAnsi" w:eastAsia="Meiryo UI" w:hAnsiTheme="minorHAnsi" w:hint="eastAsia"/>
          <w:b/>
          <w:bCs/>
        </w:rPr>
        <w:t>４．ワークショップ</w:t>
      </w:r>
      <w:r w:rsidRPr="00C612C5">
        <w:rPr>
          <w:rFonts w:asciiTheme="minorHAnsi" w:eastAsia="Meiryo UI" w:hAnsiTheme="minorHAnsi"/>
          <w:b/>
          <w:bCs/>
        </w:rPr>
        <w:t xml:space="preserve">: </w:t>
      </w:r>
      <w:r w:rsidRPr="00C612C5">
        <w:rPr>
          <w:rFonts w:asciiTheme="minorHAnsi" w:eastAsia="Meiryo UI" w:hAnsiTheme="minorHAnsi" w:hint="eastAsia"/>
          <w:b/>
          <w:bCs/>
        </w:rPr>
        <w:t>風水設計の実践</w:t>
      </w:r>
    </w:p>
    <w:p w14:paraId="7AAA8F44" w14:textId="77777777" w:rsidR="00C612C5" w:rsidRPr="00C612C5" w:rsidRDefault="00C612C5" w:rsidP="00C612C5">
      <w:pPr>
        <w:jc w:val="both"/>
        <w:rPr>
          <w:rFonts w:asciiTheme="minorHAnsi" w:eastAsia="Meiryo UI" w:hAnsiTheme="minorHAnsi"/>
        </w:rPr>
      </w:pPr>
    </w:p>
    <w:p w14:paraId="7C47119F"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課題を設けます。</w:t>
      </w:r>
    </w:p>
    <w:p w14:paraId="4D7BEC95"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学んだことを基にエスキスしてください。</w:t>
      </w:r>
    </w:p>
    <w:p w14:paraId="262FF8A8" w14:textId="77777777" w:rsidR="00C612C5" w:rsidRPr="00C612C5" w:rsidRDefault="00C612C5" w:rsidP="00C612C5">
      <w:pPr>
        <w:jc w:val="both"/>
        <w:rPr>
          <w:rFonts w:asciiTheme="minorHAnsi" w:eastAsia="Meiryo UI" w:hAnsiTheme="minorHAnsi"/>
        </w:rPr>
      </w:pPr>
    </w:p>
    <w:p w14:paraId="1963076C" w14:textId="77777777" w:rsidR="00C612C5" w:rsidRPr="00C612C5" w:rsidRDefault="00C612C5" w:rsidP="00C612C5">
      <w:pPr>
        <w:jc w:val="both"/>
        <w:rPr>
          <w:rFonts w:asciiTheme="minorHAnsi" w:eastAsia="Meiryo UI" w:hAnsiTheme="minorHAnsi"/>
        </w:rPr>
      </w:pPr>
    </w:p>
    <w:p w14:paraId="07206B2B" w14:textId="77777777" w:rsidR="00C612C5" w:rsidRPr="00C612C5" w:rsidRDefault="00C612C5" w:rsidP="00C612C5">
      <w:pPr>
        <w:jc w:val="both"/>
        <w:rPr>
          <w:rFonts w:asciiTheme="minorHAnsi" w:eastAsia="Meiryo UI" w:hAnsiTheme="minorHAnsi"/>
        </w:rPr>
      </w:pPr>
    </w:p>
    <w:p w14:paraId="01BBF531" w14:textId="77777777" w:rsidR="00C612C5" w:rsidRPr="00C612C5" w:rsidRDefault="00C612C5" w:rsidP="00C612C5">
      <w:pPr>
        <w:jc w:val="both"/>
        <w:rPr>
          <w:rFonts w:asciiTheme="minorHAnsi" w:eastAsia="Meiryo UI" w:hAnsiTheme="minorHAnsi"/>
        </w:rPr>
      </w:pPr>
    </w:p>
    <w:p w14:paraId="22B9FE7E" w14:textId="77777777" w:rsidR="00C612C5" w:rsidRPr="00C612C5" w:rsidRDefault="00C612C5" w:rsidP="00C612C5">
      <w:pPr>
        <w:jc w:val="both"/>
        <w:rPr>
          <w:rFonts w:asciiTheme="minorHAnsi" w:eastAsia="Meiryo UI" w:hAnsiTheme="minorHAnsi"/>
        </w:rPr>
      </w:pPr>
    </w:p>
    <w:p w14:paraId="5464E943" w14:textId="77777777" w:rsidR="00C612C5" w:rsidRPr="00C612C5" w:rsidRDefault="00C612C5" w:rsidP="00C612C5">
      <w:pPr>
        <w:jc w:val="both"/>
        <w:rPr>
          <w:rFonts w:asciiTheme="minorHAnsi" w:eastAsia="Meiryo UI" w:hAnsiTheme="minorHAnsi"/>
        </w:rPr>
      </w:pPr>
    </w:p>
    <w:p w14:paraId="3E5596BE" w14:textId="77777777" w:rsidR="00C612C5" w:rsidRPr="00C612C5" w:rsidRDefault="00C612C5" w:rsidP="00C612C5">
      <w:pPr>
        <w:jc w:val="both"/>
        <w:rPr>
          <w:rFonts w:asciiTheme="minorHAnsi" w:eastAsia="Meiryo UI" w:hAnsiTheme="minorHAnsi"/>
        </w:rPr>
      </w:pPr>
    </w:p>
    <w:p w14:paraId="7484C3F9" w14:textId="77777777" w:rsidR="00C612C5" w:rsidRPr="00C612C5" w:rsidRDefault="00C612C5" w:rsidP="00C612C5">
      <w:pPr>
        <w:jc w:val="both"/>
        <w:rPr>
          <w:rFonts w:asciiTheme="minorHAnsi" w:eastAsia="Meiryo UI" w:hAnsiTheme="minorHAnsi"/>
        </w:rPr>
      </w:pPr>
    </w:p>
    <w:p w14:paraId="245F1634" w14:textId="77777777" w:rsidR="00C612C5" w:rsidRPr="00C612C5" w:rsidRDefault="00C612C5" w:rsidP="00C612C5">
      <w:pPr>
        <w:jc w:val="both"/>
        <w:rPr>
          <w:rFonts w:asciiTheme="minorHAnsi" w:eastAsia="Meiryo UI" w:hAnsiTheme="minorHAnsi"/>
        </w:rPr>
      </w:pPr>
    </w:p>
    <w:p w14:paraId="6EE38E59" w14:textId="77777777" w:rsidR="00C612C5" w:rsidRPr="00C612C5" w:rsidRDefault="00C612C5" w:rsidP="00C612C5">
      <w:pPr>
        <w:jc w:val="both"/>
        <w:rPr>
          <w:rFonts w:asciiTheme="minorHAnsi" w:eastAsia="Meiryo UI" w:hAnsiTheme="minorHAnsi"/>
        </w:rPr>
      </w:pPr>
    </w:p>
    <w:p w14:paraId="2AD8D4C9"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さいごに</w:t>
      </w:r>
    </w:p>
    <w:p w14:paraId="5B67DE96" w14:textId="77777777" w:rsidR="00C612C5" w:rsidRPr="00C612C5" w:rsidRDefault="00C612C5" w:rsidP="00C612C5">
      <w:pPr>
        <w:jc w:val="both"/>
        <w:rPr>
          <w:rFonts w:asciiTheme="minorHAnsi" w:eastAsia="Meiryo UI" w:hAnsiTheme="minorHAnsi"/>
        </w:rPr>
      </w:pPr>
    </w:p>
    <w:p w14:paraId="3AD309D8"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lastRenderedPageBreak/>
        <w:t>最後までご参加いただき、誠にありがとうございました。今回のセミナーでは、風水の基礎理論に焦点を当てましたが、実際には風水にはさらに深い思想や理論が存在します。例えば、陰宅風水や玄空飛星風水など、より高度な技術が存在し、これらは個別のケースや環境に応じた特化した鑑定技術です。</w:t>
      </w:r>
    </w:p>
    <w:p w14:paraId="4D2D65C8" w14:textId="77777777" w:rsidR="00C612C5" w:rsidRPr="00C612C5" w:rsidRDefault="00C612C5" w:rsidP="00C612C5">
      <w:pPr>
        <w:jc w:val="both"/>
        <w:rPr>
          <w:rFonts w:asciiTheme="minorHAnsi" w:eastAsia="Meiryo UI" w:hAnsiTheme="minorHAnsi"/>
        </w:rPr>
      </w:pPr>
    </w:p>
    <w:p w14:paraId="61A679FA"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風水は単なる迷信や占いではなく、不動産学、建築学、天文学、地理学、環境学といった多岐にわたる学問を基礎にしています。これは、単に空間の配置を変えるだけでなく、人の福禄寿や子孫繁栄、そして家庭やビジネスにおける運気を向上させるために、自然の摂理との調和を図るための知識と技術を駆使するものです。</w:t>
      </w:r>
    </w:p>
    <w:p w14:paraId="4AA2613C" w14:textId="77777777" w:rsidR="00C612C5" w:rsidRPr="00C612C5" w:rsidRDefault="00C612C5" w:rsidP="00C612C5">
      <w:pPr>
        <w:jc w:val="both"/>
        <w:rPr>
          <w:rFonts w:asciiTheme="minorHAnsi" w:eastAsia="Meiryo UI" w:hAnsiTheme="minorHAnsi"/>
        </w:rPr>
      </w:pPr>
    </w:p>
    <w:p w14:paraId="52790679"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特に、古代の建築では主に木造や石造りが使用されており、自然の氣を妨げることなく、羅盤を使って正確な測定が可能でした。しかし、現代の建築は鉄骨鉄筋などの使用により、周囲の磁場を狂わせることが多くなり、電磁波や電子機器の普及に伴い、磁場の影響を受けやすい空間が増加しています。これにより、身体的、精神的な健康に影響を及ぼすケースも増えており、自然と調和した建築環境を再構築することが今後の風水建築における大きな課題となるでしょう。</w:t>
      </w:r>
    </w:p>
    <w:p w14:paraId="07FA3B55" w14:textId="77777777" w:rsidR="00C612C5" w:rsidRPr="00C612C5" w:rsidRDefault="00C612C5" w:rsidP="00C612C5">
      <w:pPr>
        <w:jc w:val="both"/>
        <w:rPr>
          <w:rFonts w:asciiTheme="minorHAnsi" w:eastAsia="Meiryo UI" w:hAnsiTheme="minorHAnsi"/>
        </w:rPr>
      </w:pPr>
    </w:p>
    <w:p w14:paraId="25C2EA85"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加えて、風水は古来から自然界の法則や人間生活との調和を追求してきた学問であり、時を経てなおその有用性が再確認されています。これまで科学が発達する中で理解できなかった現象も、今後の研究によりその裏付けが進むことが期待されています。風水理論がただの宗教的なものや霊感に基づくものではなく、実証的で科学的な視点からも理解される日が来ることを切に願っています。</w:t>
      </w:r>
    </w:p>
    <w:p w14:paraId="41ABC476" w14:textId="77777777" w:rsidR="00C612C5" w:rsidRPr="00C612C5" w:rsidRDefault="00C612C5" w:rsidP="00C612C5">
      <w:pPr>
        <w:jc w:val="both"/>
        <w:rPr>
          <w:rFonts w:asciiTheme="minorHAnsi" w:eastAsia="Meiryo UI" w:hAnsiTheme="minorHAnsi"/>
        </w:rPr>
      </w:pPr>
    </w:p>
    <w:p w14:paraId="759CBC07"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このセミナーで学んだ知識をもとに、皆様が今後の生活や仕事において、風水の力を取り入れ、運気や環境を整える一助となることを願っています。今回学んだことの他に吉日選定があり、地鎮祭、入居日など重要な日を見つけなければなりません。この内容を講義にすると更に日数が必要になるため、今回は省略しましたが、これからも風水の学びを深め、さらに広い視野で風水の知識を活用し、自然と調和した住環境づくりに挑んでいただければ幸いです。</w:t>
      </w:r>
    </w:p>
    <w:p w14:paraId="18E65E98" w14:textId="77777777" w:rsidR="00C612C5" w:rsidRPr="00C612C5" w:rsidRDefault="00C612C5" w:rsidP="00C612C5">
      <w:pPr>
        <w:jc w:val="both"/>
        <w:rPr>
          <w:rFonts w:asciiTheme="minorHAnsi" w:eastAsia="Meiryo UI" w:hAnsiTheme="minorHAnsi"/>
        </w:rPr>
      </w:pPr>
    </w:p>
    <w:p w14:paraId="58C79F0B" w14:textId="77777777" w:rsidR="00C612C5" w:rsidRPr="00C612C5" w:rsidRDefault="00C612C5" w:rsidP="00C612C5">
      <w:pPr>
        <w:jc w:val="both"/>
        <w:rPr>
          <w:rFonts w:asciiTheme="minorHAnsi" w:eastAsia="Meiryo UI" w:hAnsiTheme="minorHAnsi"/>
        </w:rPr>
      </w:pPr>
      <w:r w:rsidRPr="00C612C5">
        <w:rPr>
          <w:rFonts w:asciiTheme="minorHAnsi" w:eastAsia="Meiryo UI" w:hAnsiTheme="minorHAnsi" w:hint="eastAsia"/>
        </w:rPr>
        <w:t>引き続き、風水の世界での学びと実践をサポートさせていただければと思います。ありがとうございました。</w:t>
      </w:r>
    </w:p>
    <w:p w14:paraId="7D2D612D" w14:textId="77777777" w:rsidR="00C612C5" w:rsidRPr="00C612C5" w:rsidRDefault="00C612C5" w:rsidP="00C612C5">
      <w:pPr>
        <w:jc w:val="both"/>
        <w:rPr>
          <w:rFonts w:asciiTheme="minorHAnsi" w:eastAsia="Meiryo UI" w:hAnsiTheme="minorHAnsi"/>
        </w:rPr>
      </w:pPr>
    </w:p>
    <w:p w14:paraId="50F60909" w14:textId="77777777" w:rsidR="00C612C5" w:rsidRPr="00C612C5" w:rsidRDefault="00C612C5" w:rsidP="00C612C5">
      <w:pPr>
        <w:jc w:val="both"/>
        <w:rPr>
          <w:rFonts w:asciiTheme="minorHAnsi" w:eastAsia="Meiryo UI" w:hAnsiTheme="minorHAnsi"/>
        </w:rPr>
      </w:pPr>
    </w:p>
    <w:p w14:paraId="09C58AB2" w14:textId="77777777" w:rsidR="00C612C5" w:rsidRPr="00C612C5" w:rsidRDefault="00C612C5" w:rsidP="00C612C5">
      <w:pPr>
        <w:jc w:val="both"/>
        <w:rPr>
          <w:rFonts w:asciiTheme="minorHAnsi" w:eastAsia="Meiryo UI" w:hAnsiTheme="minorHAnsi"/>
        </w:rPr>
      </w:pPr>
    </w:p>
    <w:p w14:paraId="4ADFF1B1" w14:textId="77777777" w:rsidR="00A9204E" w:rsidRPr="00C612C5" w:rsidRDefault="00A9204E">
      <w:pPr>
        <w:rPr>
          <w:rFonts w:eastAsia="Meiryo UI"/>
        </w:rPr>
      </w:pPr>
    </w:p>
    <w:sectPr w:rsidR="00A9204E" w:rsidRPr="00C612C5"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5F5C7" w14:textId="77777777" w:rsidR="00A85A15" w:rsidRDefault="00A85A15" w:rsidP="001E678E">
      <w:r>
        <w:separator/>
      </w:r>
    </w:p>
  </w:endnote>
  <w:endnote w:type="continuationSeparator" w:id="0">
    <w:p w14:paraId="1C605340" w14:textId="77777777" w:rsidR="00A85A15" w:rsidRDefault="00A85A15"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36757" w14:textId="77777777" w:rsidR="00A85A15" w:rsidRDefault="00A85A15" w:rsidP="001E678E">
      <w:r>
        <w:separator/>
      </w:r>
    </w:p>
  </w:footnote>
  <w:footnote w:type="continuationSeparator" w:id="0">
    <w:p w14:paraId="093EA4AA" w14:textId="77777777" w:rsidR="00A85A15" w:rsidRDefault="00A85A15"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06217110">
    <w:abstractNumId w:val="22"/>
  </w:num>
  <w:num w:numId="2" w16cid:durableId="1122653583">
    <w:abstractNumId w:val="14"/>
  </w:num>
  <w:num w:numId="3" w16cid:durableId="1780299804">
    <w:abstractNumId w:val="10"/>
  </w:num>
  <w:num w:numId="4" w16cid:durableId="2078241172">
    <w:abstractNumId w:val="24"/>
  </w:num>
  <w:num w:numId="5" w16cid:durableId="490297980">
    <w:abstractNumId w:val="15"/>
  </w:num>
  <w:num w:numId="6" w16cid:durableId="1648780020">
    <w:abstractNumId w:val="18"/>
  </w:num>
  <w:num w:numId="7" w16cid:durableId="458377339">
    <w:abstractNumId w:val="20"/>
  </w:num>
  <w:num w:numId="8" w16cid:durableId="1956643284">
    <w:abstractNumId w:val="9"/>
  </w:num>
  <w:num w:numId="9" w16cid:durableId="143007697">
    <w:abstractNumId w:val="7"/>
  </w:num>
  <w:num w:numId="10" w16cid:durableId="1261335166">
    <w:abstractNumId w:val="6"/>
  </w:num>
  <w:num w:numId="11" w16cid:durableId="215047853">
    <w:abstractNumId w:val="5"/>
  </w:num>
  <w:num w:numId="12" w16cid:durableId="2095470054">
    <w:abstractNumId w:val="4"/>
  </w:num>
  <w:num w:numId="13" w16cid:durableId="1892307501">
    <w:abstractNumId w:val="8"/>
  </w:num>
  <w:num w:numId="14" w16cid:durableId="909271659">
    <w:abstractNumId w:val="3"/>
  </w:num>
  <w:num w:numId="15" w16cid:durableId="789595101">
    <w:abstractNumId w:val="2"/>
  </w:num>
  <w:num w:numId="16" w16cid:durableId="1160930595">
    <w:abstractNumId w:val="1"/>
  </w:num>
  <w:num w:numId="17" w16cid:durableId="715660732">
    <w:abstractNumId w:val="0"/>
  </w:num>
  <w:num w:numId="18" w16cid:durableId="1259293684">
    <w:abstractNumId w:val="16"/>
  </w:num>
  <w:num w:numId="19" w16cid:durableId="2018193460">
    <w:abstractNumId w:val="17"/>
  </w:num>
  <w:num w:numId="20" w16cid:durableId="331223100">
    <w:abstractNumId w:val="23"/>
  </w:num>
  <w:num w:numId="21" w16cid:durableId="1191725255">
    <w:abstractNumId w:val="19"/>
  </w:num>
  <w:num w:numId="22" w16cid:durableId="1343170301">
    <w:abstractNumId w:val="13"/>
  </w:num>
  <w:num w:numId="23" w16cid:durableId="237060314">
    <w:abstractNumId w:val="25"/>
  </w:num>
  <w:num w:numId="24" w16cid:durableId="1160271151">
    <w:abstractNumId w:val="12"/>
  </w:num>
  <w:num w:numId="25" w16cid:durableId="723065296">
    <w:abstractNumId w:val="11"/>
  </w:num>
  <w:num w:numId="26" w16cid:durableId="8607820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C5"/>
    <w:rsid w:val="001B664C"/>
    <w:rsid w:val="001E678E"/>
    <w:rsid w:val="00247B89"/>
    <w:rsid w:val="004E108E"/>
    <w:rsid w:val="00645252"/>
    <w:rsid w:val="006D3D74"/>
    <w:rsid w:val="0083569A"/>
    <w:rsid w:val="00A85A15"/>
    <w:rsid w:val="00A9204E"/>
    <w:rsid w:val="00C612C5"/>
    <w:rsid w:val="00C731F3"/>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6CE0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5</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2025-07-07T07:06:00Z</dcterms:created>
  <dcterms:modified xsi:type="dcterms:W3CDTF">2025-07-07T07:07:00Z</dcterms:modified>
</cp:coreProperties>
</file>