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C6BD9" w14:textId="77777777" w:rsidR="002A480C" w:rsidRPr="002A480C" w:rsidRDefault="002A480C" w:rsidP="002A480C">
      <w:pPr>
        <w:keepNext/>
        <w:keepLines/>
        <w:spacing w:before="320" w:after="40" w:line="252" w:lineRule="auto"/>
        <w:jc w:val="both"/>
        <w:outlineLvl w:val="0"/>
        <w:rPr>
          <w:rFonts w:asciiTheme="majorHAnsi" w:eastAsiaTheme="majorEastAsia" w:hAnsiTheme="majorHAnsi" w:cstheme="majorBidi"/>
          <w:b/>
          <w:bCs/>
          <w:caps/>
          <w:color w:val="EE0000"/>
          <w:spacing w:val="4"/>
          <w:sz w:val="28"/>
          <w:szCs w:val="28"/>
        </w:rPr>
      </w:pPr>
      <w:bookmarkStart w:id="0" w:name="_Toc202796490"/>
      <w:r w:rsidRPr="002A480C">
        <w:rPr>
          <w:rFonts w:asciiTheme="majorHAnsi" w:eastAsiaTheme="majorEastAsia" w:hAnsiTheme="majorHAnsi" w:cstheme="majorBidi" w:hint="eastAsia"/>
          <w:b/>
          <w:bCs/>
          <w:caps/>
          <w:color w:val="EE0000"/>
          <w:spacing w:val="4"/>
          <w:sz w:val="28"/>
          <w:szCs w:val="28"/>
        </w:rPr>
        <w:t>第</w:t>
      </w:r>
      <w:r w:rsidRPr="002A480C">
        <w:rPr>
          <w:rFonts w:ascii="ＭＳ 明朝" w:hAnsi="ＭＳ 明朝" w:cstheme="majorBidi" w:hint="eastAsia"/>
          <w:b/>
          <w:bCs/>
          <w:caps/>
          <w:color w:val="EE0000"/>
          <w:spacing w:val="4"/>
          <w:sz w:val="28"/>
          <w:szCs w:val="28"/>
        </w:rPr>
        <w:t>３</w:t>
      </w:r>
      <w:r w:rsidRPr="002A480C">
        <w:rPr>
          <w:rFonts w:asciiTheme="majorHAnsi" w:eastAsiaTheme="majorEastAsia" w:hAnsiTheme="majorHAnsi" w:cstheme="majorBidi" w:hint="eastAsia"/>
          <w:b/>
          <w:bCs/>
          <w:caps/>
          <w:color w:val="EE0000"/>
          <w:spacing w:val="4"/>
          <w:sz w:val="28"/>
          <w:szCs w:val="28"/>
        </w:rPr>
        <w:t>章　理氣風水</w:t>
      </w:r>
      <w:bookmarkEnd w:id="0"/>
    </w:p>
    <w:p w14:paraId="23B241B9" w14:textId="77777777" w:rsidR="002A480C" w:rsidRPr="002A480C" w:rsidRDefault="002A480C" w:rsidP="002A480C">
      <w:pPr>
        <w:jc w:val="both"/>
        <w:rPr>
          <w:rFonts w:asciiTheme="minorHAnsi" w:eastAsia="Meiryo UI" w:hAnsiTheme="minorHAnsi"/>
          <w:b/>
          <w:bCs/>
        </w:rPr>
      </w:pPr>
    </w:p>
    <w:p w14:paraId="0890112E"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第一章では風水とは何なのかを、第二章では巒頭風水について説明してきましたが、第三章以降では、鑑定内容を理解していただく上で重要な理氣における基礎的知識を説明していきます。</w:t>
      </w:r>
    </w:p>
    <w:p w14:paraId="19EFC351"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理氣風水は、方位や時間に基づいて氣の流れを判断し、住環境を整えるための風水の手法です。その基本となる理論には、</w:t>
      </w:r>
      <w:r w:rsidRPr="002A480C">
        <w:rPr>
          <w:rFonts w:asciiTheme="minorHAnsi" w:eastAsia="Meiryo UI" w:hAnsiTheme="minorHAnsi" w:hint="eastAsia"/>
          <w:b/>
          <w:bCs/>
        </w:rPr>
        <w:t>陰陽理論</w:t>
      </w:r>
      <w:r w:rsidRPr="002A480C">
        <w:rPr>
          <w:rFonts w:asciiTheme="minorHAnsi" w:eastAsia="Meiryo UI" w:hAnsiTheme="minorHAnsi" w:hint="eastAsia"/>
        </w:rPr>
        <w:t>と</w:t>
      </w:r>
      <w:r w:rsidRPr="002A480C">
        <w:rPr>
          <w:rFonts w:asciiTheme="minorHAnsi" w:eastAsia="Meiryo UI" w:hAnsiTheme="minorHAnsi" w:hint="eastAsia"/>
          <w:b/>
          <w:bCs/>
        </w:rPr>
        <w:t>五行理論</w:t>
      </w:r>
      <w:r w:rsidRPr="002A480C">
        <w:rPr>
          <w:rFonts w:asciiTheme="minorHAnsi" w:eastAsia="Meiryo UI" w:hAnsiTheme="minorHAnsi" w:hint="eastAsia"/>
        </w:rPr>
        <w:t>があり、これらは風水における重要な要素です。</w:t>
      </w:r>
    </w:p>
    <w:p w14:paraId="1E24B758" w14:textId="77777777" w:rsidR="002A480C" w:rsidRPr="002A480C" w:rsidRDefault="002A480C" w:rsidP="002A480C">
      <w:pPr>
        <w:jc w:val="both"/>
        <w:rPr>
          <w:rFonts w:asciiTheme="minorHAnsi" w:eastAsia="Meiryo UI" w:hAnsiTheme="minorHAnsi"/>
        </w:rPr>
      </w:pPr>
    </w:p>
    <w:p w14:paraId="019A784D" w14:textId="77777777" w:rsidR="002A480C" w:rsidRPr="002A480C" w:rsidRDefault="002A480C" w:rsidP="002A480C">
      <w:pPr>
        <w:numPr>
          <w:ilvl w:val="0"/>
          <w:numId w:val="27"/>
        </w:numPr>
        <w:spacing w:after="160" w:line="252" w:lineRule="auto"/>
        <w:jc w:val="both"/>
        <w:rPr>
          <w:rFonts w:asciiTheme="minorHAnsi" w:eastAsia="Meiryo UI" w:hAnsiTheme="minorHAnsi"/>
          <w:b/>
          <w:bCs/>
        </w:rPr>
      </w:pPr>
      <w:r w:rsidRPr="002A480C">
        <w:rPr>
          <w:rFonts w:asciiTheme="minorHAnsi" w:eastAsia="Meiryo UI" w:hAnsiTheme="minorHAnsi" w:hint="eastAsia"/>
          <w:b/>
          <w:bCs/>
        </w:rPr>
        <w:t>陰陽理論</w:t>
      </w:r>
    </w:p>
    <w:p w14:paraId="1E05C079" w14:textId="77777777" w:rsidR="002A480C" w:rsidRPr="002A480C" w:rsidRDefault="002A480C" w:rsidP="002A480C">
      <w:pPr>
        <w:ind w:left="495"/>
        <w:jc w:val="both"/>
        <w:rPr>
          <w:rFonts w:asciiTheme="minorHAnsi" w:eastAsia="Meiryo UI" w:hAnsiTheme="minorHAnsi"/>
          <w:b/>
          <w:bCs/>
        </w:rPr>
      </w:pPr>
    </w:p>
    <w:p w14:paraId="5DB592A9"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陰陽理論は、宇宙や自然界に存在する全ての事象が、陰と陽という二つのエネルギーの相互作用によって成り立つとする考え方です。そして、陰陽の根本には、</w:t>
      </w:r>
      <w:r w:rsidRPr="002A480C">
        <w:rPr>
          <w:rFonts w:asciiTheme="minorHAnsi" w:eastAsia="Meiryo UI" w:hAnsiTheme="minorHAnsi" w:hint="eastAsia"/>
          <w:b/>
          <w:bCs/>
        </w:rPr>
        <w:t>太極（たいきょく）</w:t>
      </w:r>
      <w:r w:rsidRPr="002A480C">
        <w:rPr>
          <w:rFonts w:asciiTheme="minorHAnsi" w:eastAsia="Meiryo UI" w:hAnsiTheme="minorHAnsi" w:hint="eastAsia"/>
        </w:rPr>
        <w:t>という概念が存在します。</w:t>
      </w:r>
    </w:p>
    <w:p w14:paraId="19C84549" w14:textId="77777777" w:rsidR="002A480C" w:rsidRPr="002A480C" w:rsidRDefault="002A480C" w:rsidP="002A480C">
      <w:pPr>
        <w:rPr>
          <w:rFonts w:asciiTheme="minorHAnsi" w:eastAsia="Meiryo UI" w:hAnsiTheme="minorHAnsi"/>
        </w:rPr>
      </w:pPr>
      <w:r w:rsidRPr="002A480C">
        <w:rPr>
          <w:rFonts w:asciiTheme="minorHAnsi" w:eastAsia="Meiryo UI" w:hAnsiTheme="minorHAnsi"/>
        </w:rPr>
        <w:pict w14:anchorId="0238DE15">
          <v:rect id="_x0000_i1025" style="width:441.9pt;height:1.5pt" o:hralign="center" o:hrstd="t" o:hr="t" fillcolor="#a0a0a0" stroked="f">
            <v:textbox inset="5.85pt,.7pt,5.85pt,.7pt"/>
          </v:rect>
        </w:pict>
      </w:r>
    </w:p>
    <w:p w14:paraId="3316C242" w14:textId="77777777" w:rsidR="002A480C" w:rsidRPr="002A480C" w:rsidRDefault="002A480C" w:rsidP="002A480C">
      <w:pPr>
        <w:jc w:val="both"/>
        <w:rPr>
          <w:rFonts w:asciiTheme="minorHAnsi" w:eastAsia="Meiryo UI" w:hAnsiTheme="minorHAnsi"/>
          <w:b/>
          <w:bCs/>
        </w:rPr>
      </w:pPr>
      <w:r w:rsidRPr="002A480C">
        <w:rPr>
          <w:rFonts w:asciiTheme="minorHAnsi" w:eastAsia="Meiryo UI" w:hAnsiTheme="minorHAnsi" w:hint="eastAsia"/>
          <w:b/>
          <w:bCs/>
        </w:rPr>
        <w:t>太極（たいきょく）とは</w:t>
      </w:r>
    </w:p>
    <w:p w14:paraId="0B27356C"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noProof/>
        </w:rPr>
        <w:drawing>
          <wp:inline distT="0" distB="0" distL="0" distR="0" wp14:anchorId="4C78204E" wp14:editId="377C39E9">
            <wp:extent cx="2571750" cy="1447800"/>
            <wp:effectExtent l="0" t="0" r="0" b="0"/>
            <wp:docPr id="671078155" name="図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0" cy="1447800"/>
                    </a:xfrm>
                    <a:prstGeom prst="rect">
                      <a:avLst/>
                    </a:prstGeom>
                    <a:noFill/>
                    <a:ln>
                      <a:noFill/>
                    </a:ln>
                  </pic:spPr>
                </pic:pic>
              </a:graphicData>
            </a:graphic>
          </wp:inline>
        </w:drawing>
      </w:r>
    </w:p>
    <w:p w14:paraId="7A3922BC" w14:textId="77777777" w:rsidR="002A480C" w:rsidRPr="002A480C" w:rsidRDefault="002A480C" w:rsidP="002A480C">
      <w:pPr>
        <w:jc w:val="both"/>
        <w:rPr>
          <w:rFonts w:asciiTheme="minorHAnsi" w:eastAsia="Meiryo UI" w:hAnsiTheme="minorHAnsi"/>
        </w:rPr>
      </w:pPr>
    </w:p>
    <w:p w14:paraId="7CF67078"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太極は、万物の根源であり、ここから陰と陽という二つの対立するエネルギーが発生します。太極図に描かれているように、陰と陽は互いに極まると相手に転じる関係性を持ち、完全に分離した存在ではありません。黒い部分（陰）と白い部分（陽）が互いに絡み合い、それぞれの中に相手の要素が含まれていることは、陰の中にも陽があり、陽の中にも陰があるという哲学的な考えを示しています。</w:t>
      </w:r>
    </w:p>
    <w:p w14:paraId="15459446"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風水学上は、家屋の中心（平面図上の重心）のことをいい、方位の基点となります。屋内の各部屋における平面図上の重心は小太極と呼びます。</w:t>
      </w:r>
    </w:p>
    <w:p w14:paraId="2955EB77"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noProof/>
        </w:rPr>
        <w:lastRenderedPageBreak/>
        <w:drawing>
          <wp:inline distT="0" distB="0" distL="0" distR="0" wp14:anchorId="33C676DD" wp14:editId="5FCAC03E">
            <wp:extent cx="5124450" cy="2836750"/>
            <wp:effectExtent l="0" t="0" r="0" b="1905"/>
            <wp:docPr id="1565841362" name="図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8066" cy="2849823"/>
                    </a:xfrm>
                    <a:prstGeom prst="rect">
                      <a:avLst/>
                    </a:prstGeom>
                    <a:noFill/>
                    <a:ln>
                      <a:noFill/>
                    </a:ln>
                  </pic:spPr>
                </pic:pic>
              </a:graphicData>
            </a:graphic>
          </wp:inline>
        </w:drawing>
      </w:r>
    </w:p>
    <w:p w14:paraId="60370A3F"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風水理論を使ったベッドやソファの位置など決めるときに、一物一太極の概念を用います。</w:t>
      </w:r>
    </w:p>
    <w:p w14:paraId="3A9100CF" w14:textId="77777777" w:rsidR="002A480C" w:rsidRPr="002A480C" w:rsidRDefault="002A480C" w:rsidP="002A480C">
      <w:pPr>
        <w:jc w:val="both"/>
        <w:rPr>
          <w:rFonts w:asciiTheme="minorHAnsi" w:eastAsia="Meiryo UI" w:hAnsiTheme="minorHAnsi"/>
          <w:b/>
          <w:bCs/>
        </w:rPr>
      </w:pPr>
      <w:r w:rsidRPr="002A480C">
        <w:rPr>
          <w:rFonts w:asciiTheme="minorHAnsi" w:eastAsia="Meiryo UI" w:hAnsiTheme="minorHAnsi" w:hint="eastAsia"/>
          <w:b/>
          <w:bCs/>
        </w:rPr>
        <w:t>陰陽とは</w:t>
      </w:r>
    </w:p>
    <w:p w14:paraId="67D8CA95"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陰陽理論は、古代中国の宇宙観に基づく哲学的概念であり、自然界の全ての現象を「陰」と「陽」という二つの対立するエネルギーで説明します。この陰陽は、単に対立しているだけでなく、互いに補完し合い、調和を保つことで物事が成立します。</w:t>
      </w:r>
    </w:p>
    <w:p w14:paraId="02E0979D" w14:textId="77777777" w:rsidR="002A480C" w:rsidRPr="002A480C" w:rsidRDefault="002A480C" w:rsidP="002A480C">
      <w:pPr>
        <w:jc w:val="both"/>
        <w:rPr>
          <w:rFonts w:asciiTheme="minorHAnsi" w:eastAsia="Meiryo UI" w:hAnsiTheme="minorHAnsi"/>
        </w:rPr>
      </w:pPr>
    </w:p>
    <w:p w14:paraId="7D252192"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陰陽の特徴</w:t>
      </w:r>
    </w:p>
    <w:p w14:paraId="1485DF72"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陽</w:t>
      </w:r>
      <w:r w:rsidRPr="002A480C">
        <w:rPr>
          <w:rFonts w:asciiTheme="minorHAnsi" w:eastAsia="Meiryo UI" w:hAnsiTheme="minorHAnsi"/>
        </w:rPr>
        <w:t xml:space="preserve">: </w:t>
      </w:r>
      <w:r w:rsidRPr="002A480C">
        <w:rPr>
          <w:rFonts w:asciiTheme="minorHAnsi" w:eastAsia="Meiryo UI" w:hAnsiTheme="minorHAnsi" w:hint="eastAsia"/>
        </w:rPr>
        <w:t>活動的で外向的、明るいエネルギーを象徴します。昼間、太陽、暖かさ、成長、生命力などが「陽」に属します。</w:t>
      </w:r>
    </w:p>
    <w:p w14:paraId="6ED9D720"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陰</w:t>
      </w:r>
      <w:r w:rsidRPr="002A480C">
        <w:rPr>
          <w:rFonts w:asciiTheme="minorHAnsi" w:eastAsia="Meiryo UI" w:hAnsiTheme="minorHAnsi"/>
        </w:rPr>
        <w:t xml:space="preserve">: </w:t>
      </w:r>
      <w:r w:rsidRPr="002A480C">
        <w:rPr>
          <w:rFonts w:asciiTheme="minorHAnsi" w:eastAsia="Meiryo UI" w:hAnsiTheme="minorHAnsi" w:hint="eastAsia"/>
        </w:rPr>
        <w:t>静的で内向的、暗いエネルギーを象徴します。夜、月、冷たさ、休息、死などが「陰」に属します。</w:t>
      </w:r>
      <w:r w:rsidRPr="002A480C">
        <w:rPr>
          <w:rFonts w:asciiTheme="minorHAnsi" w:eastAsia="Meiryo UI" w:hAnsiTheme="minorHAnsi"/>
          <w:noProof/>
        </w:rPr>
        <w:drawing>
          <wp:inline distT="0" distB="0" distL="0" distR="0" wp14:anchorId="003E0110" wp14:editId="65BB83EC">
            <wp:extent cx="5806993" cy="3267075"/>
            <wp:effectExtent l="0" t="0" r="3810" b="0"/>
            <wp:docPr id="432429607" name="図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9264" cy="3285231"/>
                    </a:xfrm>
                    <a:prstGeom prst="rect">
                      <a:avLst/>
                    </a:prstGeom>
                    <a:noFill/>
                    <a:ln>
                      <a:noFill/>
                    </a:ln>
                  </pic:spPr>
                </pic:pic>
              </a:graphicData>
            </a:graphic>
          </wp:inline>
        </w:drawing>
      </w:r>
    </w:p>
    <w:p w14:paraId="361EE81A"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noProof/>
        </w:rPr>
        <w:lastRenderedPageBreak/>
        <w:drawing>
          <wp:inline distT="0" distB="0" distL="0" distR="0" wp14:anchorId="65C0EF04" wp14:editId="359E6577">
            <wp:extent cx="5673625" cy="3228975"/>
            <wp:effectExtent l="0" t="0" r="3810" b="0"/>
            <wp:docPr id="2007998496" name="図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8060" cy="3231499"/>
                    </a:xfrm>
                    <a:prstGeom prst="rect">
                      <a:avLst/>
                    </a:prstGeom>
                    <a:noFill/>
                    <a:ln>
                      <a:noFill/>
                    </a:ln>
                  </pic:spPr>
                </pic:pic>
              </a:graphicData>
            </a:graphic>
          </wp:inline>
        </w:drawing>
      </w:r>
    </w:p>
    <w:p w14:paraId="5ABB027D" w14:textId="77777777" w:rsidR="002A480C" w:rsidRPr="002A480C" w:rsidRDefault="002A480C" w:rsidP="002A480C">
      <w:pPr>
        <w:jc w:val="both"/>
        <w:rPr>
          <w:rFonts w:asciiTheme="minorHAnsi" w:eastAsia="Meiryo UI" w:hAnsiTheme="minorHAnsi"/>
        </w:rPr>
      </w:pPr>
    </w:p>
    <w:p w14:paraId="535B5578"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陰陽の相互作用</w:t>
      </w:r>
    </w:p>
    <w:p w14:paraId="71EAB12F"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陰と陽は完全に分離したものではなく、互いに依存し、循環しています。この関係性を「陰極まれば陽となり、陽極まれば陰となる」と表現します。例えば、昼（陽）が終われば夜（陰）が訪れ、夜が明ければ再び昼が始まります。</w:t>
      </w:r>
    </w:p>
    <w:p w14:paraId="539C5B0C" w14:textId="77777777" w:rsidR="002A480C" w:rsidRPr="002A480C" w:rsidRDefault="002A480C" w:rsidP="002A480C">
      <w:pPr>
        <w:jc w:val="both"/>
        <w:rPr>
          <w:rFonts w:asciiTheme="minorHAnsi" w:eastAsia="Meiryo UI" w:hAnsiTheme="minorHAnsi"/>
        </w:rPr>
      </w:pPr>
    </w:p>
    <w:p w14:paraId="305DC8AE"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バランスの重要性</w:t>
      </w:r>
    </w:p>
    <w:p w14:paraId="18E89594"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rPr>
        <w:t xml:space="preserve"> </w:t>
      </w:r>
      <w:r w:rsidRPr="002A480C">
        <w:rPr>
          <w:rFonts w:asciiTheme="minorHAnsi" w:eastAsia="Meiryo UI" w:hAnsiTheme="minorHAnsi" w:hint="eastAsia"/>
        </w:rPr>
        <w:t>陰陽のバランスが崩れると、自然界や人間の生活にも不調和が生じます。例えば、陰が強すぎると病気や停滞が生じ、陽が強すぎると焦燥感や衝動的な行動が増えることになります。</w:t>
      </w:r>
    </w:p>
    <w:p w14:paraId="2DBF047E" w14:textId="77777777" w:rsidR="002A480C" w:rsidRPr="002A480C" w:rsidRDefault="002A480C" w:rsidP="002A480C">
      <w:pPr>
        <w:jc w:val="both"/>
        <w:rPr>
          <w:rFonts w:asciiTheme="minorHAnsi" w:eastAsia="Meiryo UI" w:hAnsiTheme="minorHAnsi"/>
        </w:rPr>
      </w:pPr>
    </w:p>
    <w:p w14:paraId="141C1252"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陰陽の例</w:t>
      </w:r>
    </w:p>
    <w:p w14:paraId="13F77E47"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家屋の設計においては、建物全体の陰陽のバランスが重要です。リビングルームやキッチンなど、活動的な場所には陽のエネルギーが必要ですが、寝室や浴室のような静けさを求める場所には陰のエネルギーが適しています。</w:t>
      </w:r>
    </w:p>
    <w:p w14:paraId="18B41CE6" w14:textId="77777777" w:rsidR="002A480C" w:rsidRPr="002A480C" w:rsidRDefault="002A480C" w:rsidP="002A480C">
      <w:pPr>
        <w:jc w:val="both"/>
        <w:rPr>
          <w:rFonts w:asciiTheme="minorHAnsi" w:eastAsia="Meiryo UI" w:hAnsiTheme="minorHAnsi"/>
        </w:rPr>
      </w:pPr>
    </w:p>
    <w:p w14:paraId="50C55262" w14:textId="77777777" w:rsidR="002A480C" w:rsidRPr="002A480C" w:rsidRDefault="002A480C" w:rsidP="002A480C">
      <w:pPr>
        <w:jc w:val="both"/>
        <w:rPr>
          <w:rFonts w:asciiTheme="minorHAnsi" w:eastAsia="Meiryo UI" w:hAnsiTheme="minorHAnsi"/>
          <w:b/>
          <w:bCs/>
        </w:rPr>
      </w:pPr>
    </w:p>
    <w:p w14:paraId="3CF66799"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b/>
          <w:bCs/>
        </w:rPr>
        <w:t>２．五行理論　～陰陽から五行へ～</w:t>
      </w:r>
    </w:p>
    <w:p w14:paraId="53F124EF"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陰陽の二元論から、さらに自然界のエネルギーや現象を細分化したのが五行理論です。</w:t>
      </w:r>
    </w:p>
    <w:p w14:paraId="6522C22F"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陰陽のエネルギーは、次第に木、火、土、金、水という五つの要素（五行）に分かれ、それぞれの要素が互いに助け合い、抑え合いながら自然の調和を保ちます。これにより、自然界や人間の生活のあらゆる現象が説明され、五行理論は九星理論や風水における方位の吉凶判断にも重要な役割を果たします。</w:t>
      </w:r>
    </w:p>
    <w:p w14:paraId="01806B5B" w14:textId="77777777" w:rsidR="002A480C" w:rsidRPr="002A480C" w:rsidRDefault="002A480C" w:rsidP="002A480C">
      <w:pPr>
        <w:jc w:val="both"/>
        <w:rPr>
          <w:rFonts w:asciiTheme="minorHAnsi" w:eastAsia="Meiryo UI" w:hAnsiTheme="minorHAnsi"/>
        </w:rPr>
      </w:pPr>
    </w:p>
    <w:p w14:paraId="36A33336"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b/>
          <w:bCs/>
        </w:rPr>
        <w:t>木（もく）</w:t>
      </w:r>
      <w:r w:rsidRPr="002A480C">
        <w:rPr>
          <w:rFonts w:asciiTheme="minorHAnsi" w:eastAsia="Meiryo UI" w:hAnsiTheme="minorHAnsi"/>
        </w:rPr>
        <w:t xml:space="preserve">: </w:t>
      </w:r>
      <w:r w:rsidRPr="002A480C">
        <w:rPr>
          <w:rFonts w:asciiTheme="minorHAnsi" w:eastAsia="Meiryo UI" w:hAnsiTheme="minorHAnsi" w:hint="eastAsia"/>
        </w:rPr>
        <w:t>成長や拡大を象徴。春、緑、東方向を表します。</w:t>
      </w:r>
    </w:p>
    <w:p w14:paraId="2DF07E74"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b/>
          <w:bCs/>
        </w:rPr>
        <w:t>火（か）</w:t>
      </w:r>
      <w:r w:rsidRPr="002A480C">
        <w:rPr>
          <w:rFonts w:asciiTheme="minorHAnsi" w:eastAsia="Meiryo UI" w:hAnsiTheme="minorHAnsi"/>
        </w:rPr>
        <w:t xml:space="preserve">: </w:t>
      </w:r>
      <w:r w:rsidRPr="002A480C">
        <w:rPr>
          <w:rFonts w:asciiTheme="minorHAnsi" w:eastAsia="Meiryo UI" w:hAnsiTheme="minorHAnsi" w:hint="eastAsia"/>
        </w:rPr>
        <w:t>活発さやエネルギーの爆発を象徴。夏、赤、南方向を表します。</w:t>
      </w:r>
    </w:p>
    <w:p w14:paraId="7E2FF34A"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b/>
          <w:bCs/>
        </w:rPr>
        <w:t>土（ど）</w:t>
      </w:r>
      <w:r w:rsidRPr="002A480C">
        <w:rPr>
          <w:rFonts w:asciiTheme="minorHAnsi" w:eastAsia="Meiryo UI" w:hAnsiTheme="minorHAnsi"/>
        </w:rPr>
        <w:t xml:space="preserve">: </w:t>
      </w:r>
      <w:r w:rsidRPr="002A480C">
        <w:rPr>
          <w:rFonts w:asciiTheme="minorHAnsi" w:eastAsia="Meiryo UI" w:hAnsiTheme="minorHAnsi" w:hint="eastAsia"/>
        </w:rPr>
        <w:t>安定やバランスを象徴。季節の変わり目、黄色、中央を表します。</w:t>
      </w:r>
    </w:p>
    <w:p w14:paraId="10956535"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b/>
          <w:bCs/>
        </w:rPr>
        <w:lastRenderedPageBreak/>
        <w:t>金（こん）</w:t>
      </w:r>
      <w:r w:rsidRPr="002A480C">
        <w:rPr>
          <w:rFonts w:asciiTheme="minorHAnsi" w:eastAsia="Meiryo UI" w:hAnsiTheme="minorHAnsi"/>
        </w:rPr>
        <w:t xml:space="preserve">: </w:t>
      </w:r>
      <w:r w:rsidRPr="002A480C">
        <w:rPr>
          <w:rFonts w:asciiTheme="minorHAnsi" w:eastAsia="Meiryo UI" w:hAnsiTheme="minorHAnsi" w:hint="eastAsia"/>
        </w:rPr>
        <w:t>収縮や固さを象徴。秋、白、西方向を表します。</w:t>
      </w:r>
    </w:p>
    <w:p w14:paraId="4E585787"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b/>
          <w:bCs/>
        </w:rPr>
        <w:t>水（すい）</w:t>
      </w:r>
      <w:r w:rsidRPr="002A480C">
        <w:rPr>
          <w:rFonts w:asciiTheme="minorHAnsi" w:eastAsia="Meiryo UI" w:hAnsiTheme="minorHAnsi"/>
        </w:rPr>
        <w:t xml:space="preserve">: </w:t>
      </w:r>
      <w:r w:rsidRPr="002A480C">
        <w:rPr>
          <w:rFonts w:asciiTheme="minorHAnsi" w:eastAsia="Meiryo UI" w:hAnsiTheme="minorHAnsi" w:hint="eastAsia"/>
        </w:rPr>
        <w:t>流動性や冷静さを象徴。冬、黒、北方向を表します。</w:t>
      </w:r>
    </w:p>
    <w:p w14:paraId="2E22B581" w14:textId="77777777" w:rsidR="002A480C" w:rsidRPr="002A480C" w:rsidRDefault="002A480C" w:rsidP="002A480C">
      <w:pPr>
        <w:jc w:val="both"/>
        <w:rPr>
          <w:rFonts w:asciiTheme="minorHAnsi" w:eastAsia="Meiryo UI" w:hAnsiTheme="minorHAnsi"/>
        </w:rPr>
      </w:pPr>
    </w:p>
    <w:p w14:paraId="0499D914"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noProof/>
        </w:rPr>
        <w:drawing>
          <wp:inline distT="0" distB="0" distL="0" distR="0" wp14:anchorId="18A7471F" wp14:editId="64602F46">
            <wp:extent cx="5486400" cy="2295525"/>
            <wp:effectExtent l="0" t="0" r="0" b="9525"/>
            <wp:docPr id="885034198" name="図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295525"/>
                    </a:xfrm>
                    <a:prstGeom prst="rect">
                      <a:avLst/>
                    </a:prstGeom>
                    <a:noFill/>
                    <a:ln>
                      <a:noFill/>
                    </a:ln>
                  </pic:spPr>
                </pic:pic>
              </a:graphicData>
            </a:graphic>
          </wp:inline>
        </w:drawing>
      </w:r>
    </w:p>
    <w:p w14:paraId="1D29851F" w14:textId="77777777" w:rsidR="002A480C" w:rsidRPr="002A480C" w:rsidRDefault="002A480C" w:rsidP="002A480C">
      <w:pPr>
        <w:jc w:val="both"/>
        <w:rPr>
          <w:rFonts w:asciiTheme="minorHAnsi" w:eastAsia="Meiryo UI" w:hAnsiTheme="minorHAnsi"/>
        </w:rPr>
      </w:pPr>
    </w:p>
    <w:p w14:paraId="5CE4BA38" w14:textId="77777777" w:rsidR="002A480C" w:rsidRPr="002A480C" w:rsidRDefault="002A480C" w:rsidP="002A480C">
      <w:pPr>
        <w:jc w:val="both"/>
        <w:rPr>
          <w:rFonts w:asciiTheme="minorHAnsi" w:eastAsia="Meiryo UI" w:hAnsiTheme="minorHAnsi"/>
        </w:rPr>
      </w:pPr>
    </w:p>
    <w:p w14:paraId="4DC8ECE1" w14:textId="77777777" w:rsidR="002A480C" w:rsidRPr="002A480C" w:rsidRDefault="002A480C" w:rsidP="002A480C">
      <w:pPr>
        <w:jc w:val="both"/>
        <w:rPr>
          <w:rFonts w:asciiTheme="minorHAnsi" w:eastAsia="Meiryo UI" w:hAnsiTheme="minorHAnsi"/>
        </w:rPr>
      </w:pPr>
    </w:p>
    <w:p w14:paraId="30345B37" w14:textId="77777777" w:rsidR="002A480C" w:rsidRPr="002A480C" w:rsidRDefault="002A480C" w:rsidP="002A480C">
      <w:pPr>
        <w:jc w:val="both"/>
        <w:rPr>
          <w:rFonts w:asciiTheme="minorHAnsi" w:eastAsia="Meiryo UI" w:hAnsiTheme="minorHAnsi"/>
          <w:b/>
          <w:bCs/>
        </w:rPr>
      </w:pPr>
      <w:r w:rsidRPr="002A480C">
        <w:rPr>
          <w:rFonts w:asciiTheme="minorHAnsi" w:eastAsia="Meiryo UI" w:hAnsiTheme="minorHAnsi" w:hint="eastAsia"/>
          <w:b/>
          <w:bCs/>
        </w:rPr>
        <w:t>五行の相生と相剋</w:t>
      </w:r>
    </w:p>
    <w:p w14:paraId="639C20E6"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五行は単に存在しているだけでなく、互いに助け合ったり抑え合ったりしています。これを「相生（そうしょう）」と「相剋（そうこく）」と呼びます。</w:t>
      </w:r>
    </w:p>
    <w:p w14:paraId="77A7022D"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noProof/>
        </w:rPr>
        <w:drawing>
          <wp:inline distT="0" distB="0" distL="0" distR="0" wp14:anchorId="5902876A" wp14:editId="5111D86E">
            <wp:extent cx="5010150" cy="2809875"/>
            <wp:effectExtent l="0" t="0" r="0" b="9525"/>
            <wp:docPr id="465667337" name="図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0150" cy="2809875"/>
                    </a:xfrm>
                    <a:prstGeom prst="rect">
                      <a:avLst/>
                    </a:prstGeom>
                    <a:noFill/>
                    <a:ln>
                      <a:noFill/>
                    </a:ln>
                  </pic:spPr>
                </pic:pic>
              </a:graphicData>
            </a:graphic>
          </wp:inline>
        </w:drawing>
      </w:r>
    </w:p>
    <w:p w14:paraId="5D0B6465"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相生（助け合いの関係）</w:t>
      </w:r>
      <w:r w:rsidRPr="002A480C">
        <w:rPr>
          <w:rFonts w:asciiTheme="minorHAnsi" w:eastAsia="Meiryo UI" w:hAnsiTheme="minorHAnsi"/>
        </w:rPr>
        <w:t>:</w:t>
      </w:r>
    </w:p>
    <w:p w14:paraId="19174DD6"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木は火を生む（燃えることで火が起こる）。</w:t>
      </w:r>
    </w:p>
    <w:p w14:paraId="2E11C7BC"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火は土を生む（火が物を焼いて灰になり土を作る）。</w:t>
      </w:r>
    </w:p>
    <w:p w14:paraId="7B284B97"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土は金を生む（地中から鉱物ができる）。</w:t>
      </w:r>
    </w:p>
    <w:p w14:paraId="53E8C6F5"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金は水を生む（冷却することで水分が凝縮する）。</w:t>
      </w:r>
    </w:p>
    <w:p w14:paraId="24257C72"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水は木を生む（植物の成長には水が必要）。</w:t>
      </w:r>
    </w:p>
    <w:p w14:paraId="4D23FA47" w14:textId="77777777" w:rsidR="002A480C" w:rsidRPr="002A480C" w:rsidRDefault="002A480C" w:rsidP="002A480C">
      <w:pPr>
        <w:jc w:val="both"/>
        <w:rPr>
          <w:rFonts w:asciiTheme="minorHAnsi" w:eastAsia="Meiryo UI" w:hAnsiTheme="minorHAnsi"/>
        </w:rPr>
      </w:pPr>
    </w:p>
    <w:p w14:paraId="78455FF7"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相剋（抑え合いの関係）</w:t>
      </w:r>
      <w:r w:rsidRPr="002A480C">
        <w:rPr>
          <w:rFonts w:asciiTheme="minorHAnsi" w:eastAsia="Meiryo UI" w:hAnsiTheme="minorHAnsi"/>
        </w:rPr>
        <w:t>:</w:t>
      </w:r>
    </w:p>
    <w:p w14:paraId="187F6F55"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lastRenderedPageBreak/>
        <w:t>木は土を抑える（木が根を張ることで土を押さえつける）。</w:t>
      </w:r>
    </w:p>
    <w:p w14:paraId="6BDED93B"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土は水を抑える（土は水を吸収し、流れを止める）。</w:t>
      </w:r>
    </w:p>
    <w:p w14:paraId="5F40A5F7"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水は火を抑える（火を消す）。</w:t>
      </w:r>
    </w:p>
    <w:p w14:paraId="4E2BE68C"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火は金を抑える（火が金属を溶かす）。</w:t>
      </w:r>
    </w:p>
    <w:p w14:paraId="05385F55"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金は木を抑える（金属製の斧が木を切り倒す）。</w:t>
      </w:r>
    </w:p>
    <w:p w14:paraId="5EADE484" w14:textId="77777777" w:rsidR="002A480C" w:rsidRPr="002A480C" w:rsidRDefault="002A480C" w:rsidP="002A480C">
      <w:pPr>
        <w:jc w:val="both"/>
        <w:rPr>
          <w:rFonts w:asciiTheme="minorHAnsi" w:eastAsia="Meiryo UI" w:hAnsiTheme="minorHAnsi"/>
        </w:rPr>
      </w:pPr>
    </w:p>
    <w:p w14:paraId="50249556" w14:textId="77777777" w:rsidR="002A480C" w:rsidRPr="002A480C" w:rsidRDefault="002A480C" w:rsidP="002A480C">
      <w:pPr>
        <w:jc w:val="both"/>
        <w:rPr>
          <w:rFonts w:asciiTheme="minorHAnsi" w:eastAsia="Meiryo UI" w:hAnsiTheme="minorHAnsi"/>
          <w:b/>
          <w:bCs/>
        </w:rPr>
      </w:pPr>
      <w:r w:rsidRPr="002A480C">
        <w:rPr>
          <w:rFonts w:asciiTheme="minorHAnsi" w:eastAsia="Meiryo UI" w:hAnsiTheme="minorHAnsi" w:hint="eastAsia"/>
          <w:b/>
          <w:bCs/>
        </w:rPr>
        <w:t>３．九星理論</w:t>
      </w:r>
    </w:p>
    <w:p w14:paraId="2681E7F9" w14:textId="77777777" w:rsidR="002A480C" w:rsidRPr="002A480C" w:rsidRDefault="002A480C" w:rsidP="002A480C">
      <w:pPr>
        <w:jc w:val="both"/>
        <w:rPr>
          <w:rFonts w:asciiTheme="minorHAnsi" w:eastAsia="Meiryo UI" w:hAnsiTheme="minorHAnsi"/>
          <w:b/>
          <w:bCs/>
        </w:rPr>
      </w:pPr>
      <w:r w:rsidRPr="002A480C">
        <w:rPr>
          <w:rFonts w:asciiTheme="minorHAnsi" w:eastAsia="Meiryo UI" w:hAnsiTheme="minorHAnsi" w:hint="eastAsia"/>
          <w:b/>
          <w:bCs/>
        </w:rPr>
        <w:t>九星理論とは</w:t>
      </w:r>
    </w:p>
    <w:p w14:paraId="60AD0C3A"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九星理論は、古代中国の陰陽五行説に基づく考えの一つで、九つの星（九星）が人間や土地、時間に及ぼす影響を読み取るための方法です。</w:t>
      </w:r>
    </w:p>
    <w:p w14:paraId="69BB05ED"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九星理論では、個人の運勢や方位の吉凶を九つの星の配置によって判断します。この理論は、毎年や毎月、さらには日々の変化に基づいて方位や運勢を占います。</w:t>
      </w:r>
    </w:p>
    <w:p w14:paraId="46DF54C6" w14:textId="77777777" w:rsidR="002A480C" w:rsidRPr="002A480C" w:rsidRDefault="002A480C" w:rsidP="002A480C">
      <w:pPr>
        <w:jc w:val="both"/>
        <w:rPr>
          <w:rFonts w:asciiTheme="minorHAnsi" w:eastAsia="Meiryo UI" w:hAnsiTheme="minorHAnsi"/>
        </w:rPr>
      </w:pPr>
    </w:p>
    <w:p w14:paraId="00C41D8E" w14:textId="77777777" w:rsidR="002A480C" w:rsidRPr="002A480C" w:rsidRDefault="002A480C" w:rsidP="002A480C">
      <w:pPr>
        <w:jc w:val="both"/>
        <w:rPr>
          <w:rFonts w:asciiTheme="minorHAnsi" w:eastAsia="Meiryo UI" w:hAnsiTheme="minorHAnsi"/>
          <w:b/>
          <w:bCs/>
        </w:rPr>
      </w:pPr>
    </w:p>
    <w:p w14:paraId="7EAE7A18" w14:textId="77777777" w:rsidR="002A480C" w:rsidRPr="002A480C" w:rsidRDefault="002A480C" w:rsidP="002A480C">
      <w:pPr>
        <w:jc w:val="both"/>
        <w:rPr>
          <w:rFonts w:asciiTheme="minorHAnsi" w:eastAsia="Meiryo UI" w:hAnsiTheme="minorHAnsi"/>
          <w:b/>
          <w:bCs/>
        </w:rPr>
      </w:pPr>
    </w:p>
    <w:p w14:paraId="068EDCB1" w14:textId="77777777" w:rsidR="002A480C" w:rsidRPr="002A480C" w:rsidRDefault="002A480C" w:rsidP="002A480C">
      <w:pPr>
        <w:jc w:val="both"/>
        <w:rPr>
          <w:rFonts w:asciiTheme="minorHAnsi" w:eastAsia="Meiryo UI" w:hAnsiTheme="minorHAnsi"/>
          <w:b/>
          <w:bCs/>
        </w:rPr>
      </w:pPr>
    </w:p>
    <w:p w14:paraId="31B51598" w14:textId="77777777" w:rsidR="002A480C" w:rsidRPr="002A480C" w:rsidRDefault="002A480C" w:rsidP="002A480C">
      <w:pPr>
        <w:jc w:val="both"/>
        <w:rPr>
          <w:rFonts w:asciiTheme="minorHAnsi" w:eastAsia="Meiryo UI" w:hAnsiTheme="minorHAnsi"/>
          <w:b/>
          <w:bCs/>
        </w:rPr>
      </w:pPr>
      <w:r w:rsidRPr="002A480C">
        <w:rPr>
          <w:rFonts w:asciiTheme="minorHAnsi" w:eastAsia="Meiryo UI" w:hAnsiTheme="minorHAnsi" w:hint="eastAsia"/>
          <w:b/>
          <w:bCs/>
        </w:rPr>
        <w:t>九星とその特徴</w:t>
      </w:r>
    </w:p>
    <w:p w14:paraId="0B0A30E7"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九星にはそれぞれ特徴があり、五行と結びつけられています。</w:t>
      </w:r>
    </w:p>
    <w:p w14:paraId="2102C8BD" w14:textId="77777777" w:rsidR="002A480C" w:rsidRPr="002A480C" w:rsidRDefault="002A480C" w:rsidP="002A480C">
      <w:pPr>
        <w:jc w:val="both"/>
        <w:rPr>
          <w:rFonts w:asciiTheme="minorHAnsi" w:eastAsia="Meiryo UI" w:hAnsiTheme="minorHAnsi"/>
        </w:rPr>
      </w:pPr>
    </w:p>
    <w:p w14:paraId="02DBC4B2"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noProof/>
        </w:rPr>
        <w:lastRenderedPageBreak/>
        <w:drawing>
          <wp:inline distT="0" distB="0" distL="0" distR="0" wp14:anchorId="34A8D585" wp14:editId="4C1415D3">
            <wp:extent cx="5486400" cy="5276850"/>
            <wp:effectExtent l="0" t="0" r="0" b="0"/>
            <wp:docPr id="2049361298" name="図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276850"/>
                    </a:xfrm>
                    <a:prstGeom prst="rect">
                      <a:avLst/>
                    </a:prstGeom>
                    <a:noFill/>
                    <a:ln>
                      <a:noFill/>
                    </a:ln>
                  </pic:spPr>
                </pic:pic>
              </a:graphicData>
            </a:graphic>
          </wp:inline>
        </w:drawing>
      </w:r>
    </w:p>
    <w:p w14:paraId="44157F76"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一白水星（いっぱくすいせい）</w:t>
      </w:r>
    </w:p>
    <w:p w14:paraId="07C79E73"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五行</w:t>
      </w:r>
      <w:r w:rsidRPr="002A480C">
        <w:rPr>
          <w:rFonts w:asciiTheme="minorHAnsi" w:eastAsia="Meiryo UI" w:hAnsiTheme="minorHAnsi"/>
        </w:rPr>
        <w:t xml:space="preserve">: </w:t>
      </w:r>
      <w:r w:rsidRPr="002A480C">
        <w:rPr>
          <w:rFonts w:asciiTheme="minorHAnsi" w:eastAsia="Meiryo UI" w:hAnsiTheme="minorHAnsi" w:hint="eastAsia"/>
        </w:rPr>
        <w:t>水</w:t>
      </w:r>
    </w:p>
    <w:p w14:paraId="10165E53"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特徴</w:t>
      </w:r>
      <w:r w:rsidRPr="002A480C">
        <w:rPr>
          <w:rFonts w:asciiTheme="minorHAnsi" w:eastAsia="Meiryo UI" w:hAnsiTheme="minorHAnsi"/>
        </w:rPr>
        <w:t xml:space="preserve">: </w:t>
      </w:r>
      <w:r w:rsidRPr="002A480C">
        <w:rPr>
          <w:rFonts w:asciiTheme="minorHAnsi" w:eastAsia="Meiryo UI" w:hAnsiTheme="minorHAnsi" w:hint="eastAsia"/>
        </w:rPr>
        <w:t>柔軟性、知恵、変化、忍耐、苦労、水害</w:t>
      </w:r>
    </w:p>
    <w:p w14:paraId="452D40A3"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方位</w:t>
      </w:r>
      <w:r w:rsidRPr="002A480C">
        <w:rPr>
          <w:rFonts w:asciiTheme="minorHAnsi" w:eastAsia="Meiryo UI" w:hAnsiTheme="minorHAnsi"/>
        </w:rPr>
        <w:t xml:space="preserve">: </w:t>
      </w:r>
      <w:r w:rsidRPr="002A480C">
        <w:rPr>
          <w:rFonts w:asciiTheme="minorHAnsi" w:eastAsia="Meiryo UI" w:hAnsiTheme="minorHAnsi" w:hint="eastAsia"/>
        </w:rPr>
        <w:t>北</w:t>
      </w:r>
    </w:p>
    <w:p w14:paraId="741586AD" w14:textId="77777777" w:rsidR="002A480C" w:rsidRPr="002A480C" w:rsidRDefault="002A480C" w:rsidP="002A480C">
      <w:pPr>
        <w:jc w:val="both"/>
        <w:rPr>
          <w:rFonts w:asciiTheme="minorHAnsi" w:eastAsia="Meiryo UI" w:hAnsiTheme="minorHAnsi"/>
        </w:rPr>
      </w:pPr>
      <w:bookmarkStart w:id="1" w:name="_Hlk178069874"/>
      <w:r w:rsidRPr="002A480C">
        <w:rPr>
          <w:rFonts w:asciiTheme="minorHAnsi" w:eastAsia="Meiryo UI" w:hAnsiTheme="minorHAnsi" w:hint="eastAsia"/>
        </w:rPr>
        <w:t>家族象意</w:t>
      </w:r>
      <w:r w:rsidRPr="002A480C">
        <w:rPr>
          <w:rFonts w:asciiTheme="minorHAnsi" w:eastAsia="Meiryo UI" w:hAnsiTheme="minorHAnsi"/>
        </w:rPr>
        <w:t>:</w:t>
      </w:r>
      <w:bookmarkEnd w:id="1"/>
      <w:r w:rsidRPr="002A480C">
        <w:rPr>
          <w:rFonts w:asciiTheme="minorHAnsi" w:eastAsia="Meiryo UI" w:hAnsiTheme="minorHAnsi"/>
        </w:rPr>
        <w:t xml:space="preserve"> </w:t>
      </w:r>
      <w:r w:rsidRPr="002A480C">
        <w:rPr>
          <w:rFonts w:asciiTheme="minorHAnsi" w:eastAsia="Meiryo UI" w:hAnsiTheme="minorHAnsi" w:hint="eastAsia"/>
        </w:rPr>
        <w:t>次男</w:t>
      </w:r>
    </w:p>
    <w:p w14:paraId="78DC9667"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象徴</w:t>
      </w:r>
      <w:r w:rsidRPr="002A480C">
        <w:rPr>
          <w:rFonts w:asciiTheme="minorHAnsi" w:eastAsia="Meiryo UI" w:hAnsiTheme="minorHAnsi"/>
        </w:rPr>
        <w:t xml:space="preserve">: </w:t>
      </w:r>
      <w:r w:rsidRPr="002A480C">
        <w:rPr>
          <w:rFonts w:asciiTheme="minorHAnsi" w:eastAsia="Meiryo UI" w:hAnsiTheme="minorHAnsi" w:hint="eastAsia"/>
        </w:rPr>
        <w:t>水のような適応力と知恵を持ち、流動性の高い性格。</w:t>
      </w:r>
    </w:p>
    <w:p w14:paraId="4182DB7D" w14:textId="77777777" w:rsidR="002A480C" w:rsidRPr="002A480C" w:rsidRDefault="002A480C" w:rsidP="002A480C">
      <w:pPr>
        <w:jc w:val="both"/>
        <w:rPr>
          <w:rFonts w:asciiTheme="minorHAnsi" w:eastAsia="Meiryo UI" w:hAnsiTheme="minorHAnsi"/>
        </w:rPr>
      </w:pPr>
    </w:p>
    <w:p w14:paraId="542B1DCE"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二黒土星（にこくどせい）</w:t>
      </w:r>
    </w:p>
    <w:p w14:paraId="1523480C"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五行</w:t>
      </w:r>
      <w:r w:rsidRPr="002A480C">
        <w:rPr>
          <w:rFonts w:asciiTheme="minorHAnsi" w:eastAsia="Meiryo UI" w:hAnsiTheme="minorHAnsi"/>
        </w:rPr>
        <w:t xml:space="preserve">: </w:t>
      </w:r>
      <w:r w:rsidRPr="002A480C">
        <w:rPr>
          <w:rFonts w:asciiTheme="minorHAnsi" w:eastAsia="Meiryo UI" w:hAnsiTheme="minorHAnsi" w:hint="eastAsia"/>
        </w:rPr>
        <w:t>土</w:t>
      </w:r>
    </w:p>
    <w:p w14:paraId="058FB088"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特徴</w:t>
      </w:r>
      <w:r w:rsidRPr="002A480C">
        <w:rPr>
          <w:rFonts w:asciiTheme="minorHAnsi" w:eastAsia="Meiryo UI" w:hAnsiTheme="minorHAnsi"/>
        </w:rPr>
        <w:t xml:space="preserve">: </w:t>
      </w:r>
      <w:r w:rsidRPr="002A480C">
        <w:rPr>
          <w:rFonts w:asciiTheme="minorHAnsi" w:eastAsia="Meiryo UI" w:hAnsiTheme="minorHAnsi" w:hint="eastAsia"/>
        </w:rPr>
        <w:t>従順、温厚、忍耐、病気、安定</w:t>
      </w:r>
    </w:p>
    <w:p w14:paraId="7473FF69"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方位</w:t>
      </w:r>
      <w:r w:rsidRPr="002A480C">
        <w:rPr>
          <w:rFonts w:asciiTheme="minorHAnsi" w:eastAsia="Meiryo UI" w:hAnsiTheme="minorHAnsi"/>
        </w:rPr>
        <w:t xml:space="preserve">: </w:t>
      </w:r>
      <w:r w:rsidRPr="002A480C">
        <w:rPr>
          <w:rFonts w:asciiTheme="minorHAnsi" w:eastAsia="Meiryo UI" w:hAnsiTheme="minorHAnsi" w:hint="eastAsia"/>
        </w:rPr>
        <w:t>南西</w:t>
      </w:r>
    </w:p>
    <w:p w14:paraId="211A4D37"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家族象意</w:t>
      </w:r>
      <w:r w:rsidRPr="002A480C">
        <w:rPr>
          <w:rFonts w:asciiTheme="minorHAnsi" w:eastAsia="Meiryo UI" w:hAnsiTheme="minorHAnsi"/>
        </w:rPr>
        <w:t>:</w:t>
      </w:r>
      <w:r w:rsidRPr="002A480C">
        <w:rPr>
          <w:rFonts w:asciiTheme="minorHAnsi" w:eastAsia="Meiryo UI" w:hAnsiTheme="minorHAnsi" w:hint="eastAsia"/>
        </w:rPr>
        <w:t>母親</w:t>
      </w:r>
    </w:p>
    <w:p w14:paraId="09110A61"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象徴</w:t>
      </w:r>
      <w:r w:rsidRPr="002A480C">
        <w:rPr>
          <w:rFonts w:asciiTheme="minorHAnsi" w:eastAsia="Meiryo UI" w:hAnsiTheme="minorHAnsi"/>
        </w:rPr>
        <w:t xml:space="preserve">: </w:t>
      </w:r>
      <w:r w:rsidRPr="002A480C">
        <w:rPr>
          <w:rFonts w:asciiTheme="minorHAnsi" w:eastAsia="Meiryo UI" w:hAnsiTheme="minorHAnsi" w:hint="eastAsia"/>
        </w:rPr>
        <w:t>土のエネルギーにより、努力と安定が特徴で、忍耐強い性格を示します。</w:t>
      </w:r>
    </w:p>
    <w:p w14:paraId="6DC7E515"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三碧木星（さんぺきもくせい）</w:t>
      </w:r>
    </w:p>
    <w:p w14:paraId="28AC3929"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五行</w:t>
      </w:r>
      <w:r w:rsidRPr="002A480C">
        <w:rPr>
          <w:rFonts w:asciiTheme="minorHAnsi" w:eastAsia="Meiryo UI" w:hAnsiTheme="minorHAnsi"/>
        </w:rPr>
        <w:t xml:space="preserve">: </w:t>
      </w:r>
      <w:r w:rsidRPr="002A480C">
        <w:rPr>
          <w:rFonts w:asciiTheme="minorHAnsi" w:eastAsia="Meiryo UI" w:hAnsiTheme="minorHAnsi" w:hint="eastAsia"/>
        </w:rPr>
        <w:t>木</w:t>
      </w:r>
    </w:p>
    <w:p w14:paraId="7219AE56"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lastRenderedPageBreak/>
        <w:t>特徴</w:t>
      </w:r>
      <w:r w:rsidRPr="002A480C">
        <w:rPr>
          <w:rFonts w:asciiTheme="minorHAnsi" w:eastAsia="Meiryo UI" w:hAnsiTheme="minorHAnsi"/>
        </w:rPr>
        <w:t xml:space="preserve">: </w:t>
      </w:r>
      <w:r w:rsidRPr="002A480C">
        <w:rPr>
          <w:rFonts w:asciiTheme="minorHAnsi" w:eastAsia="Meiryo UI" w:hAnsiTheme="minorHAnsi" w:hint="eastAsia"/>
        </w:rPr>
        <w:t>成長、決断、チャレンジ、計画、裁判、地震</w:t>
      </w:r>
    </w:p>
    <w:p w14:paraId="5E420E47"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方位</w:t>
      </w:r>
      <w:r w:rsidRPr="002A480C">
        <w:rPr>
          <w:rFonts w:asciiTheme="minorHAnsi" w:eastAsia="Meiryo UI" w:hAnsiTheme="minorHAnsi"/>
        </w:rPr>
        <w:t xml:space="preserve">: </w:t>
      </w:r>
      <w:r w:rsidRPr="002A480C">
        <w:rPr>
          <w:rFonts w:asciiTheme="minorHAnsi" w:eastAsia="Meiryo UI" w:hAnsiTheme="minorHAnsi" w:hint="eastAsia"/>
        </w:rPr>
        <w:t>東</w:t>
      </w:r>
    </w:p>
    <w:p w14:paraId="272AAF82"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家族象意</w:t>
      </w:r>
      <w:r w:rsidRPr="002A480C">
        <w:rPr>
          <w:rFonts w:asciiTheme="minorHAnsi" w:eastAsia="Meiryo UI" w:hAnsiTheme="minorHAnsi"/>
        </w:rPr>
        <w:t>:</w:t>
      </w:r>
      <w:r w:rsidRPr="002A480C">
        <w:rPr>
          <w:rFonts w:asciiTheme="minorHAnsi" w:eastAsia="Meiryo UI" w:hAnsiTheme="minorHAnsi" w:hint="eastAsia"/>
        </w:rPr>
        <w:t>長男</w:t>
      </w:r>
    </w:p>
    <w:p w14:paraId="2B9BCF6A"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象徴</w:t>
      </w:r>
      <w:r w:rsidRPr="002A480C">
        <w:rPr>
          <w:rFonts w:asciiTheme="minorHAnsi" w:eastAsia="Meiryo UI" w:hAnsiTheme="minorHAnsi"/>
        </w:rPr>
        <w:t xml:space="preserve">: </w:t>
      </w:r>
      <w:r w:rsidRPr="002A480C">
        <w:rPr>
          <w:rFonts w:asciiTheme="minorHAnsi" w:eastAsia="Meiryo UI" w:hAnsiTheme="minorHAnsi" w:hint="eastAsia"/>
        </w:rPr>
        <w:t>新しいことに挑戦し、決断力の強さを持つエネルギッシュな性格。</w:t>
      </w:r>
    </w:p>
    <w:p w14:paraId="1370F066" w14:textId="77777777" w:rsidR="002A480C" w:rsidRPr="002A480C" w:rsidRDefault="002A480C" w:rsidP="002A480C">
      <w:pPr>
        <w:jc w:val="both"/>
        <w:rPr>
          <w:rFonts w:asciiTheme="minorHAnsi" w:eastAsia="Meiryo UI" w:hAnsiTheme="minorHAnsi"/>
        </w:rPr>
      </w:pPr>
    </w:p>
    <w:p w14:paraId="6EC33931"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四緑木星（しりょくもくせい）</w:t>
      </w:r>
    </w:p>
    <w:p w14:paraId="5275F939"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五行</w:t>
      </w:r>
      <w:r w:rsidRPr="002A480C">
        <w:rPr>
          <w:rFonts w:asciiTheme="minorHAnsi" w:eastAsia="Meiryo UI" w:hAnsiTheme="minorHAnsi"/>
        </w:rPr>
        <w:t xml:space="preserve">: </w:t>
      </w:r>
      <w:r w:rsidRPr="002A480C">
        <w:rPr>
          <w:rFonts w:asciiTheme="minorHAnsi" w:eastAsia="Meiryo UI" w:hAnsiTheme="minorHAnsi" w:hint="eastAsia"/>
        </w:rPr>
        <w:t>木</w:t>
      </w:r>
    </w:p>
    <w:p w14:paraId="12E6D341"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特徴</w:t>
      </w:r>
      <w:r w:rsidRPr="002A480C">
        <w:rPr>
          <w:rFonts w:asciiTheme="minorHAnsi" w:eastAsia="Meiryo UI" w:hAnsiTheme="minorHAnsi"/>
        </w:rPr>
        <w:t xml:space="preserve">: </w:t>
      </w:r>
      <w:r w:rsidRPr="002A480C">
        <w:rPr>
          <w:rFonts w:asciiTheme="minorHAnsi" w:eastAsia="Meiryo UI" w:hAnsiTheme="minorHAnsi" w:hint="eastAsia"/>
        </w:rPr>
        <w:t>調和、平和、社交、軽薄、風害</w:t>
      </w:r>
    </w:p>
    <w:p w14:paraId="3C432C65"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方位</w:t>
      </w:r>
      <w:r w:rsidRPr="002A480C">
        <w:rPr>
          <w:rFonts w:asciiTheme="minorHAnsi" w:eastAsia="Meiryo UI" w:hAnsiTheme="minorHAnsi"/>
        </w:rPr>
        <w:t xml:space="preserve">: </w:t>
      </w:r>
      <w:r w:rsidRPr="002A480C">
        <w:rPr>
          <w:rFonts w:asciiTheme="minorHAnsi" w:eastAsia="Meiryo UI" w:hAnsiTheme="minorHAnsi" w:hint="eastAsia"/>
        </w:rPr>
        <w:t>東南</w:t>
      </w:r>
    </w:p>
    <w:p w14:paraId="780AF8FA"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家族象意</w:t>
      </w:r>
      <w:r w:rsidRPr="002A480C">
        <w:rPr>
          <w:rFonts w:asciiTheme="minorHAnsi" w:eastAsia="Meiryo UI" w:hAnsiTheme="minorHAnsi"/>
        </w:rPr>
        <w:t>:</w:t>
      </w:r>
      <w:r w:rsidRPr="002A480C">
        <w:rPr>
          <w:rFonts w:asciiTheme="minorHAnsi" w:eastAsia="Meiryo UI" w:hAnsiTheme="minorHAnsi" w:hint="eastAsia"/>
        </w:rPr>
        <w:t>長女</w:t>
      </w:r>
    </w:p>
    <w:p w14:paraId="57FE8A4D"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象徴</w:t>
      </w:r>
      <w:r w:rsidRPr="002A480C">
        <w:rPr>
          <w:rFonts w:asciiTheme="minorHAnsi" w:eastAsia="Meiryo UI" w:hAnsiTheme="minorHAnsi"/>
        </w:rPr>
        <w:t xml:space="preserve">: </w:t>
      </w:r>
      <w:r w:rsidRPr="002A480C">
        <w:rPr>
          <w:rFonts w:asciiTheme="minorHAnsi" w:eastAsia="Meiryo UI" w:hAnsiTheme="minorHAnsi" w:hint="eastAsia"/>
        </w:rPr>
        <w:t>調和とバランスを重視し、社交的で柔軟な性格を持っています。</w:t>
      </w:r>
    </w:p>
    <w:p w14:paraId="5B0C92FF" w14:textId="77777777" w:rsidR="002A480C" w:rsidRPr="002A480C" w:rsidRDefault="002A480C" w:rsidP="002A480C">
      <w:pPr>
        <w:jc w:val="both"/>
        <w:rPr>
          <w:rFonts w:asciiTheme="minorHAnsi" w:eastAsia="Meiryo UI" w:hAnsiTheme="minorHAnsi"/>
        </w:rPr>
      </w:pPr>
    </w:p>
    <w:p w14:paraId="0C70377A"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五黄土星（ごおうどせい）</w:t>
      </w:r>
    </w:p>
    <w:p w14:paraId="480CF9F1"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五行</w:t>
      </w:r>
      <w:r w:rsidRPr="002A480C">
        <w:rPr>
          <w:rFonts w:asciiTheme="minorHAnsi" w:eastAsia="Meiryo UI" w:hAnsiTheme="minorHAnsi"/>
        </w:rPr>
        <w:t xml:space="preserve">: </w:t>
      </w:r>
      <w:r w:rsidRPr="002A480C">
        <w:rPr>
          <w:rFonts w:asciiTheme="minorHAnsi" w:eastAsia="Meiryo UI" w:hAnsiTheme="minorHAnsi" w:hint="eastAsia"/>
        </w:rPr>
        <w:t>土</w:t>
      </w:r>
    </w:p>
    <w:p w14:paraId="34DD7C5A"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特徴</w:t>
      </w:r>
      <w:r w:rsidRPr="002A480C">
        <w:rPr>
          <w:rFonts w:asciiTheme="minorHAnsi" w:eastAsia="Meiryo UI" w:hAnsiTheme="minorHAnsi"/>
        </w:rPr>
        <w:t xml:space="preserve">: </w:t>
      </w:r>
      <w:r w:rsidRPr="002A480C">
        <w:rPr>
          <w:rFonts w:asciiTheme="minorHAnsi" w:eastAsia="Meiryo UI" w:hAnsiTheme="minorHAnsi" w:hint="eastAsia"/>
        </w:rPr>
        <w:t>権力、再生、破壊、中心的存在</w:t>
      </w:r>
    </w:p>
    <w:p w14:paraId="2FF84E74"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方位</w:t>
      </w:r>
      <w:r w:rsidRPr="002A480C">
        <w:rPr>
          <w:rFonts w:asciiTheme="minorHAnsi" w:eastAsia="Meiryo UI" w:hAnsiTheme="minorHAnsi"/>
        </w:rPr>
        <w:t xml:space="preserve">: </w:t>
      </w:r>
      <w:r w:rsidRPr="002A480C">
        <w:rPr>
          <w:rFonts w:asciiTheme="minorHAnsi" w:eastAsia="Meiryo UI" w:hAnsiTheme="minorHAnsi" w:hint="eastAsia"/>
        </w:rPr>
        <w:t>中央</w:t>
      </w:r>
    </w:p>
    <w:p w14:paraId="63E69619"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象徴</w:t>
      </w:r>
      <w:r w:rsidRPr="002A480C">
        <w:rPr>
          <w:rFonts w:asciiTheme="minorHAnsi" w:eastAsia="Meiryo UI" w:hAnsiTheme="minorHAnsi"/>
        </w:rPr>
        <w:t xml:space="preserve">: </w:t>
      </w:r>
      <w:r w:rsidRPr="002A480C">
        <w:rPr>
          <w:rFonts w:asciiTheme="minorHAnsi" w:eastAsia="Meiryo UI" w:hAnsiTheme="minorHAnsi" w:hint="eastAsia"/>
        </w:rPr>
        <w:t>中心的存在として、破壊と再生を司り、強いリーダーシップを持つ。</w:t>
      </w:r>
    </w:p>
    <w:p w14:paraId="201934BF" w14:textId="77777777" w:rsidR="002A480C" w:rsidRPr="002A480C" w:rsidRDefault="002A480C" w:rsidP="002A480C">
      <w:pPr>
        <w:jc w:val="both"/>
        <w:rPr>
          <w:rFonts w:asciiTheme="minorHAnsi" w:eastAsia="Meiryo UI" w:hAnsiTheme="minorHAnsi"/>
        </w:rPr>
      </w:pPr>
    </w:p>
    <w:p w14:paraId="020939F0"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六白金星（ろっぱくきんせい）</w:t>
      </w:r>
    </w:p>
    <w:p w14:paraId="370068A8"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五行</w:t>
      </w:r>
      <w:r w:rsidRPr="002A480C">
        <w:rPr>
          <w:rFonts w:asciiTheme="minorHAnsi" w:eastAsia="Meiryo UI" w:hAnsiTheme="minorHAnsi"/>
        </w:rPr>
        <w:t xml:space="preserve">: </w:t>
      </w:r>
      <w:r w:rsidRPr="002A480C">
        <w:rPr>
          <w:rFonts w:asciiTheme="minorHAnsi" w:eastAsia="Meiryo UI" w:hAnsiTheme="minorHAnsi" w:hint="eastAsia"/>
        </w:rPr>
        <w:t>金</w:t>
      </w:r>
    </w:p>
    <w:p w14:paraId="25BBBEEA"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特徴</w:t>
      </w:r>
      <w:r w:rsidRPr="002A480C">
        <w:rPr>
          <w:rFonts w:asciiTheme="minorHAnsi" w:eastAsia="Meiryo UI" w:hAnsiTheme="minorHAnsi"/>
        </w:rPr>
        <w:t xml:space="preserve">: </w:t>
      </w:r>
      <w:r w:rsidRPr="002A480C">
        <w:rPr>
          <w:rFonts w:asciiTheme="minorHAnsi" w:eastAsia="Meiryo UI" w:hAnsiTheme="minorHAnsi" w:hint="eastAsia"/>
        </w:rPr>
        <w:t>規律、指導力、正義感</w:t>
      </w:r>
    </w:p>
    <w:p w14:paraId="2E97E53C"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方位</w:t>
      </w:r>
      <w:r w:rsidRPr="002A480C">
        <w:rPr>
          <w:rFonts w:asciiTheme="minorHAnsi" w:eastAsia="Meiryo UI" w:hAnsiTheme="minorHAnsi"/>
        </w:rPr>
        <w:t xml:space="preserve">: </w:t>
      </w:r>
      <w:r w:rsidRPr="002A480C">
        <w:rPr>
          <w:rFonts w:asciiTheme="minorHAnsi" w:eastAsia="Meiryo UI" w:hAnsiTheme="minorHAnsi" w:hint="eastAsia"/>
        </w:rPr>
        <w:t>西北</w:t>
      </w:r>
    </w:p>
    <w:p w14:paraId="1441FA8D"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家族象意</w:t>
      </w:r>
      <w:r w:rsidRPr="002A480C">
        <w:rPr>
          <w:rFonts w:asciiTheme="minorHAnsi" w:eastAsia="Meiryo UI" w:hAnsiTheme="minorHAnsi"/>
        </w:rPr>
        <w:t>:</w:t>
      </w:r>
      <w:r w:rsidRPr="002A480C">
        <w:rPr>
          <w:rFonts w:asciiTheme="minorHAnsi" w:eastAsia="Meiryo UI" w:hAnsiTheme="minorHAnsi" w:hint="eastAsia"/>
        </w:rPr>
        <w:t>父親</w:t>
      </w:r>
    </w:p>
    <w:p w14:paraId="4235BF33"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象徴</w:t>
      </w:r>
      <w:r w:rsidRPr="002A480C">
        <w:rPr>
          <w:rFonts w:asciiTheme="minorHAnsi" w:eastAsia="Meiryo UI" w:hAnsiTheme="minorHAnsi"/>
        </w:rPr>
        <w:t xml:space="preserve">: </w:t>
      </w:r>
      <w:r w:rsidRPr="002A480C">
        <w:rPr>
          <w:rFonts w:asciiTheme="minorHAnsi" w:eastAsia="Meiryo UI" w:hAnsiTheme="minorHAnsi" w:hint="eastAsia"/>
        </w:rPr>
        <w:t>金のエネルギーにより、強い指導力や正義感を持ち、規律を大切にします。</w:t>
      </w:r>
    </w:p>
    <w:p w14:paraId="22F4E869" w14:textId="77777777" w:rsidR="002A480C" w:rsidRPr="002A480C" w:rsidRDefault="002A480C" w:rsidP="002A480C">
      <w:pPr>
        <w:jc w:val="both"/>
        <w:rPr>
          <w:rFonts w:asciiTheme="minorHAnsi" w:eastAsia="Meiryo UI" w:hAnsiTheme="minorHAnsi"/>
        </w:rPr>
      </w:pPr>
    </w:p>
    <w:p w14:paraId="2884D8AA"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七赤金星（しちせききんせい）</w:t>
      </w:r>
    </w:p>
    <w:p w14:paraId="0B78C768"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五行</w:t>
      </w:r>
      <w:r w:rsidRPr="002A480C">
        <w:rPr>
          <w:rFonts w:asciiTheme="minorHAnsi" w:eastAsia="Meiryo UI" w:hAnsiTheme="minorHAnsi"/>
        </w:rPr>
        <w:t xml:space="preserve">: </w:t>
      </w:r>
      <w:r w:rsidRPr="002A480C">
        <w:rPr>
          <w:rFonts w:asciiTheme="minorHAnsi" w:eastAsia="Meiryo UI" w:hAnsiTheme="minorHAnsi" w:hint="eastAsia"/>
        </w:rPr>
        <w:t>金</w:t>
      </w:r>
    </w:p>
    <w:p w14:paraId="3386857F"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特徴</w:t>
      </w:r>
      <w:r w:rsidRPr="002A480C">
        <w:rPr>
          <w:rFonts w:asciiTheme="minorHAnsi" w:eastAsia="Meiryo UI" w:hAnsiTheme="minorHAnsi"/>
        </w:rPr>
        <w:t xml:space="preserve">: </w:t>
      </w:r>
      <w:r w:rsidRPr="002A480C">
        <w:rPr>
          <w:rFonts w:asciiTheme="minorHAnsi" w:eastAsia="Meiryo UI" w:hAnsiTheme="minorHAnsi" w:hint="eastAsia"/>
        </w:rPr>
        <w:t>社交、楽しみ、言葉の力、口論、色情</w:t>
      </w:r>
    </w:p>
    <w:p w14:paraId="4ABC3320"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方位</w:t>
      </w:r>
      <w:r w:rsidRPr="002A480C">
        <w:rPr>
          <w:rFonts w:asciiTheme="minorHAnsi" w:eastAsia="Meiryo UI" w:hAnsiTheme="minorHAnsi"/>
        </w:rPr>
        <w:t xml:space="preserve">: </w:t>
      </w:r>
      <w:r w:rsidRPr="002A480C">
        <w:rPr>
          <w:rFonts w:asciiTheme="minorHAnsi" w:eastAsia="Meiryo UI" w:hAnsiTheme="minorHAnsi" w:hint="eastAsia"/>
        </w:rPr>
        <w:t>西</w:t>
      </w:r>
    </w:p>
    <w:p w14:paraId="3102323C"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家族象意</w:t>
      </w:r>
      <w:r w:rsidRPr="002A480C">
        <w:rPr>
          <w:rFonts w:asciiTheme="minorHAnsi" w:eastAsia="Meiryo UI" w:hAnsiTheme="minorHAnsi"/>
        </w:rPr>
        <w:t>:</w:t>
      </w:r>
      <w:r w:rsidRPr="002A480C">
        <w:rPr>
          <w:rFonts w:asciiTheme="minorHAnsi" w:eastAsia="Meiryo UI" w:hAnsiTheme="minorHAnsi" w:hint="eastAsia"/>
        </w:rPr>
        <w:t>三女</w:t>
      </w:r>
    </w:p>
    <w:p w14:paraId="3C4DF8F2"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象徴</w:t>
      </w:r>
      <w:r w:rsidRPr="002A480C">
        <w:rPr>
          <w:rFonts w:asciiTheme="minorHAnsi" w:eastAsia="Meiryo UI" w:hAnsiTheme="minorHAnsi"/>
        </w:rPr>
        <w:t xml:space="preserve">: </w:t>
      </w:r>
      <w:r w:rsidRPr="002A480C">
        <w:rPr>
          <w:rFonts w:asciiTheme="minorHAnsi" w:eastAsia="Meiryo UI" w:hAnsiTheme="minorHAnsi" w:hint="eastAsia"/>
        </w:rPr>
        <w:t>楽しみや社交的な性格、言葉を使った表現力が優れています。</w:t>
      </w:r>
    </w:p>
    <w:p w14:paraId="16542AE4" w14:textId="77777777" w:rsidR="002A480C" w:rsidRPr="002A480C" w:rsidRDefault="002A480C" w:rsidP="002A480C">
      <w:pPr>
        <w:jc w:val="both"/>
        <w:rPr>
          <w:rFonts w:asciiTheme="minorHAnsi" w:eastAsia="Meiryo UI" w:hAnsiTheme="minorHAnsi"/>
        </w:rPr>
      </w:pPr>
    </w:p>
    <w:p w14:paraId="35FE318A"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八白土星（はっぱくどせい）</w:t>
      </w:r>
    </w:p>
    <w:p w14:paraId="73BF4443"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五行</w:t>
      </w:r>
      <w:r w:rsidRPr="002A480C">
        <w:rPr>
          <w:rFonts w:asciiTheme="minorHAnsi" w:eastAsia="Meiryo UI" w:hAnsiTheme="minorHAnsi"/>
        </w:rPr>
        <w:t xml:space="preserve">: </w:t>
      </w:r>
      <w:r w:rsidRPr="002A480C">
        <w:rPr>
          <w:rFonts w:asciiTheme="minorHAnsi" w:eastAsia="Meiryo UI" w:hAnsiTheme="minorHAnsi" w:hint="eastAsia"/>
        </w:rPr>
        <w:t>土</w:t>
      </w:r>
    </w:p>
    <w:p w14:paraId="0BAAA2F9"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特徴</w:t>
      </w:r>
      <w:r w:rsidRPr="002A480C">
        <w:rPr>
          <w:rFonts w:asciiTheme="minorHAnsi" w:eastAsia="Meiryo UI" w:hAnsiTheme="minorHAnsi"/>
        </w:rPr>
        <w:t xml:space="preserve">: </w:t>
      </w:r>
      <w:r w:rsidRPr="002A480C">
        <w:rPr>
          <w:rFonts w:asciiTheme="minorHAnsi" w:eastAsia="Meiryo UI" w:hAnsiTheme="minorHAnsi" w:hint="eastAsia"/>
        </w:rPr>
        <w:t>革新、安定、誠実、頑固</w:t>
      </w:r>
    </w:p>
    <w:p w14:paraId="2C3ADBD6"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方位</w:t>
      </w:r>
      <w:r w:rsidRPr="002A480C">
        <w:rPr>
          <w:rFonts w:asciiTheme="minorHAnsi" w:eastAsia="Meiryo UI" w:hAnsiTheme="minorHAnsi"/>
        </w:rPr>
        <w:t xml:space="preserve">: </w:t>
      </w:r>
      <w:r w:rsidRPr="002A480C">
        <w:rPr>
          <w:rFonts w:asciiTheme="minorHAnsi" w:eastAsia="Meiryo UI" w:hAnsiTheme="minorHAnsi" w:hint="eastAsia"/>
        </w:rPr>
        <w:t>東北</w:t>
      </w:r>
    </w:p>
    <w:p w14:paraId="69106F1D"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家族象意</w:t>
      </w:r>
      <w:r w:rsidRPr="002A480C">
        <w:rPr>
          <w:rFonts w:asciiTheme="minorHAnsi" w:eastAsia="Meiryo UI" w:hAnsiTheme="minorHAnsi"/>
        </w:rPr>
        <w:t>:</w:t>
      </w:r>
      <w:r w:rsidRPr="002A480C">
        <w:rPr>
          <w:rFonts w:asciiTheme="minorHAnsi" w:eastAsia="Meiryo UI" w:hAnsiTheme="minorHAnsi" w:hint="eastAsia"/>
        </w:rPr>
        <w:t>三男</w:t>
      </w:r>
    </w:p>
    <w:p w14:paraId="3683AB97"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象徴</w:t>
      </w:r>
      <w:r w:rsidRPr="002A480C">
        <w:rPr>
          <w:rFonts w:asciiTheme="minorHAnsi" w:eastAsia="Meiryo UI" w:hAnsiTheme="minorHAnsi"/>
        </w:rPr>
        <w:t xml:space="preserve">: </w:t>
      </w:r>
      <w:r w:rsidRPr="002A480C">
        <w:rPr>
          <w:rFonts w:asciiTheme="minorHAnsi" w:eastAsia="Meiryo UI" w:hAnsiTheme="minorHAnsi" w:hint="eastAsia"/>
        </w:rPr>
        <w:t>革新と安定のバランスを取り、貯蓄や積み重ねを重視します。</w:t>
      </w:r>
    </w:p>
    <w:p w14:paraId="745A8396" w14:textId="77777777" w:rsidR="002A480C" w:rsidRPr="002A480C" w:rsidRDefault="002A480C" w:rsidP="002A480C">
      <w:pPr>
        <w:jc w:val="both"/>
        <w:rPr>
          <w:rFonts w:asciiTheme="minorHAnsi" w:eastAsia="Meiryo UI" w:hAnsiTheme="minorHAnsi"/>
        </w:rPr>
      </w:pPr>
    </w:p>
    <w:p w14:paraId="4F77197D"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lastRenderedPageBreak/>
        <w:t>九紫火星（きゅうしかせい）</w:t>
      </w:r>
    </w:p>
    <w:p w14:paraId="27199DF6"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五行</w:t>
      </w:r>
      <w:r w:rsidRPr="002A480C">
        <w:rPr>
          <w:rFonts w:asciiTheme="minorHAnsi" w:eastAsia="Meiryo UI" w:hAnsiTheme="minorHAnsi"/>
        </w:rPr>
        <w:t xml:space="preserve">: </w:t>
      </w:r>
      <w:r w:rsidRPr="002A480C">
        <w:rPr>
          <w:rFonts w:asciiTheme="minorHAnsi" w:eastAsia="Meiryo UI" w:hAnsiTheme="minorHAnsi" w:hint="eastAsia"/>
        </w:rPr>
        <w:t>火</w:t>
      </w:r>
    </w:p>
    <w:p w14:paraId="1CCDC022"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特徴</w:t>
      </w:r>
      <w:r w:rsidRPr="002A480C">
        <w:rPr>
          <w:rFonts w:asciiTheme="minorHAnsi" w:eastAsia="Meiryo UI" w:hAnsiTheme="minorHAnsi"/>
        </w:rPr>
        <w:t xml:space="preserve">: </w:t>
      </w:r>
      <w:r w:rsidRPr="002A480C">
        <w:rPr>
          <w:rFonts w:asciiTheme="minorHAnsi" w:eastAsia="Meiryo UI" w:hAnsiTheme="minorHAnsi" w:hint="eastAsia"/>
        </w:rPr>
        <w:t>美しさ、情熱、知性、知能、火事、紛争、離別</w:t>
      </w:r>
    </w:p>
    <w:p w14:paraId="1C50A30F"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方位</w:t>
      </w:r>
      <w:r w:rsidRPr="002A480C">
        <w:rPr>
          <w:rFonts w:asciiTheme="minorHAnsi" w:eastAsia="Meiryo UI" w:hAnsiTheme="minorHAnsi"/>
        </w:rPr>
        <w:t xml:space="preserve">: </w:t>
      </w:r>
      <w:r w:rsidRPr="002A480C">
        <w:rPr>
          <w:rFonts w:asciiTheme="minorHAnsi" w:eastAsia="Meiryo UI" w:hAnsiTheme="minorHAnsi" w:hint="eastAsia"/>
        </w:rPr>
        <w:t>南</w:t>
      </w:r>
    </w:p>
    <w:p w14:paraId="5C8C2D98"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家族象意</w:t>
      </w:r>
      <w:r w:rsidRPr="002A480C">
        <w:rPr>
          <w:rFonts w:asciiTheme="minorHAnsi" w:eastAsia="Meiryo UI" w:hAnsiTheme="minorHAnsi"/>
        </w:rPr>
        <w:t>:</w:t>
      </w:r>
      <w:r w:rsidRPr="002A480C">
        <w:rPr>
          <w:rFonts w:asciiTheme="minorHAnsi" w:eastAsia="Meiryo UI" w:hAnsiTheme="minorHAnsi" w:hint="eastAsia"/>
        </w:rPr>
        <w:t>次女</w:t>
      </w:r>
    </w:p>
    <w:p w14:paraId="08BE1470"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象徴</w:t>
      </w:r>
      <w:r w:rsidRPr="002A480C">
        <w:rPr>
          <w:rFonts w:asciiTheme="minorHAnsi" w:eastAsia="Meiryo UI" w:hAnsiTheme="minorHAnsi"/>
        </w:rPr>
        <w:t xml:space="preserve">: </w:t>
      </w:r>
      <w:r w:rsidRPr="002A480C">
        <w:rPr>
          <w:rFonts w:asciiTheme="minorHAnsi" w:eastAsia="Meiryo UI" w:hAnsiTheme="minorHAnsi" w:hint="eastAsia"/>
        </w:rPr>
        <w:t>美しさや情熱、知性を表し、常に華やかでクリエイティブなエネルギーを持ちます。</w:t>
      </w:r>
    </w:p>
    <w:p w14:paraId="7F22B598" w14:textId="77777777" w:rsidR="002A480C" w:rsidRPr="002A480C" w:rsidRDefault="002A480C" w:rsidP="002A480C">
      <w:pPr>
        <w:jc w:val="both"/>
        <w:rPr>
          <w:rFonts w:asciiTheme="minorHAnsi" w:eastAsia="Meiryo UI" w:hAnsiTheme="minorHAnsi"/>
        </w:rPr>
      </w:pPr>
    </w:p>
    <w:p w14:paraId="719D8F29" w14:textId="77777777" w:rsidR="002A480C" w:rsidRPr="002A480C" w:rsidRDefault="002A480C" w:rsidP="002A480C">
      <w:pPr>
        <w:jc w:val="both"/>
        <w:rPr>
          <w:rFonts w:asciiTheme="minorHAnsi" w:eastAsia="Meiryo UI" w:hAnsiTheme="minorHAnsi"/>
          <w:b/>
          <w:bCs/>
        </w:rPr>
      </w:pPr>
      <w:r w:rsidRPr="002A480C">
        <w:rPr>
          <w:rFonts w:asciiTheme="minorHAnsi" w:eastAsia="Meiryo UI" w:hAnsiTheme="minorHAnsi" w:hint="eastAsia"/>
          <w:b/>
          <w:bCs/>
        </w:rPr>
        <w:t>九星定位と飛星</w:t>
      </w:r>
    </w:p>
    <w:p w14:paraId="448A1D58"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九星理論では、九つの星が特定の方位に固定されており、これを九星定位図と呼びます。しかし、これらの星は時間の経過とともに方位を移動することがあり、この現象を「飛星（ひせい）」と呼びます。</w:t>
      </w:r>
    </w:p>
    <w:p w14:paraId="01947FC8" w14:textId="77777777" w:rsidR="002A480C" w:rsidRPr="002A480C" w:rsidRDefault="002A480C" w:rsidP="002A480C">
      <w:pPr>
        <w:jc w:val="both"/>
        <w:rPr>
          <w:rFonts w:asciiTheme="minorHAnsi" w:eastAsia="Meiryo UI" w:hAnsiTheme="minorHAnsi"/>
        </w:rPr>
      </w:pPr>
    </w:p>
    <w:p w14:paraId="38F6C1B8"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noProof/>
        </w:rPr>
        <w:drawing>
          <wp:inline distT="0" distB="0" distL="0" distR="0" wp14:anchorId="39961692" wp14:editId="4DECAD7D">
            <wp:extent cx="5038725" cy="2905125"/>
            <wp:effectExtent l="0" t="0" r="9525" b="9525"/>
            <wp:docPr id="422328478" name="図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2905125"/>
                    </a:xfrm>
                    <a:prstGeom prst="rect">
                      <a:avLst/>
                    </a:prstGeom>
                    <a:noFill/>
                    <a:ln>
                      <a:noFill/>
                    </a:ln>
                  </pic:spPr>
                </pic:pic>
              </a:graphicData>
            </a:graphic>
          </wp:inline>
        </w:drawing>
      </w:r>
    </w:p>
    <w:p w14:paraId="6D72942C" w14:textId="77777777" w:rsidR="002A480C" w:rsidRPr="002A480C" w:rsidRDefault="002A480C" w:rsidP="002A480C">
      <w:pPr>
        <w:jc w:val="both"/>
        <w:rPr>
          <w:rFonts w:asciiTheme="minorHAnsi" w:eastAsia="Meiryo UI" w:hAnsiTheme="minorHAnsi"/>
        </w:rPr>
      </w:pPr>
    </w:p>
    <w:p w14:paraId="5FAB499A"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b/>
          <w:bCs/>
        </w:rPr>
        <w:t>飛星とは</w:t>
      </w:r>
    </w:p>
    <w:p w14:paraId="49338F42"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rPr>
        <w:t xml:space="preserve"> </w:t>
      </w:r>
      <w:r w:rsidRPr="002A480C">
        <w:rPr>
          <w:rFonts w:asciiTheme="minorHAnsi" w:eastAsia="Meiryo UI" w:hAnsiTheme="minorHAnsi" w:hint="eastAsia"/>
        </w:rPr>
        <w:t>時間の経過により、九星が各方位を巡る現象です。毎年、九星は別の方位に移動し、それによって方位の吉凶が変わります。このため、家の風水や引っ越し、旅行などの際には、九星の位置を考慮する必要があります。</w:t>
      </w:r>
    </w:p>
    <w:p w14:paraId="5A0BA98C"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noProof/>
        </w:rPr>
        <w:drawing>
          <wp:inline distT="0" distB="0" distL="0" distR="0" wp14:anchorId="0BC87512" wp14:editId="243FF328">
            <wp:extent cx="1714500" cy="1724025"/>
            <wp:effectExtent l="0" t="0" r="0" b="9525"/>
            <wp:docPr id="1301551148" name="図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1724025"/>
                    </a:xfrm>
                    <a:prstGeom prst="rect">
                      <a:avLst/>
                    </a:prstGeom>
                    <a:noFill/>
                    <a:ln>
                      <a:noFill/>
                    </a:ln>
                  </pic:spPr>
                </pic:pic>
              </a:graphicData>
            </a:graphic>
          </wp:inline>
        </w:drawing>
      </w:r>
    </w:p>
    <w:p w14:paraId="0C744025" w14:textId="77777777" w:rsidR="002A480C" w:rsidRPr="002A480C" w:rsidRDefault="002A480C" w:rsidP="002A480C">
      <w:pPr>
        <w:jc w:val="both"/>
        <w:rPr>
          <w:rFonts w:asciiTheme="minorHAnsi" w:eastAsia="Meiryo UI" w:hAnsiTheme="minorHAnsi"/>
        </w:rPr>
      </w:pPr>
    </w:p>
    <w:p w14:paraId="62CD8E93" w14:textId="77777777" w:rsidR="002A480C" w:rsidRPr="002A480C" w:rsidRDefault="002A480C" w:rsidP="002A480C">
      <w:pPr>
        <w:jc w:val="both"/>
        <w:rPr>
          <w:rFonts w:asciiTheme="minorHAnsi" w:eastAsia="Meiryo UI" w:hAnsiTheme="minorHAnsi"/>
          <w:b/>
          <w:bCs/>
        </w:rPr>
      </w:pPr>
      <w:r w:rsidRPr="002A480C">
        <w:rPr>
          <w:rFonts w:asciiTheme="minorHAnsi" w:eastAsia="Meiryo UI" w:hAnsiTheme="minorHAnsi" w:hint="eastAsia"/>
          <w:b/>
          <w:bCs/>
        </w:rPr>
        <w:t>年、月、日の影響</w:t>
      </w:r>
    </w:p>
    <w:p w14:paraId="02E39405"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rPr>
        <w:lastRenderedPageBreak/>
        <w:t xml:space="preserve"> </w:t>
      </w:r>
      <w:r w:rsidRPr="002A480C">
        <w:rPr>
          <w:rFonts w:asciiTheme="minorHAnsi" w:eastAsia="Meiryo UI" w:hAnsiTheme="minorHAnsi" w:hint="eastAsia"/>
        </w:rPr>
        <w:t>九星は年ごとに変わる「年飛星」、月ごとの「月飛星」、そして日ごとの「日飛星」があり、それに応じて吉方位と凶方位が変化します。この動きを読み取ることで、最適な方位やタイミングを見極めることが可能です。</w:t>
      </w:r>
    </w:p>
    <w:p w14:paraId="6FB22588" w14:textId="77777777" w:rsidR="002A480C" w:rsidRPr="002A480C" w:rsidRDefault="002A480C" w:rsidP="002A480C">
      <w:pPr>
        <w:jc w:val="both"/>
        <w:rPr>
          <w:rFonts w:asciiTheme="minorHAnsi" w:eastAsia="Meiryo UI" w:hAnsiTheme="minorHAnsi"/>
        </w:rPr>
      </w:pPr>
    </w:p>
    <w:p w14:paraId="2056C893" w14:textId="77777777" w:rsidR="002A480C" w:rsidRPr="002A480C" w:rsidRDefault="002A480C" w:rsidP="002A480C">
      <w:pPr>
        <w:jc w:val="both"/>
        <w:rPr>
          <w:rFonts w:asciiTheme="minorHAnsi" w:eastAsia="Meiryo UI" w:hAnsiTheme="minorHAnsi"/>
        </w:rPr>
      </w:pPr>
      <w:r w:rsidRPr="002A480C">
        <w:rPr>
          <w:rFonts w:asciiTheme="minorHAnsi" w:eastAsia="Meiryo UI" w:hAnsiTheme="minorHAnsi" w:hint="eastAsia"/>
        </w:rPr>
        <w:t>このように、九星理論は、個々の九星が持つエネルギーと、時間経過による星の移動を基に方位や運勢を判断する方法です。</w:t>
      </w:r>
    </w:p>
    <w:p w14:paraId="3C5964AD" w14:textId="77777777" w:rsidR="002A480C" w:rsidRPr="002A480C" w:rsidRDefault="002A480C" w:rsidP="002A480C">
      <w:pPr>
        <w:jc w:val="both"/>
        <w:rPr>
          <w:rFonts w:asciiTheme="minorHAnsi" w:eastAsia="Meiryo UI" w:hAnsiTheme="minorHAnsi"/>
          <w:b/>
          <w:bCs/>
        </w:rPr>
      </w:pPr>
    </w:p>
    <w:p w14:paraId="3050AC09" w14:textId="77777777" w:rsidR="00A9204E" w:rsidRPr="002A480C" w:rsidRDefault="00A9204E">
      <w:pPr>
        <w:rPr>
          <w:rFonts w:eastAsia="Meiryo UI"/>
        </w:rPr>
      </w:pPr>
    </w:p>
    <w:sectPr w:rsidR="00A9204E" w:rsidRPr="002A480C"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9E9707" w14:textId="77777777" w:rsidR="0002197E" w:rsidRDefault="0002197E" w:rsidP="001E678E">
      <w:r>
        <w:separator/>
      </w:r>
    </w:p>
  </w:endnote>
  <w:endnote w:type="continuationSeparator" w:id="0">
    <w:p w14:paraId="5547E4DA" w14:textId="77777777" w:rsidR="0002197E" w:rsidRDefault="0002197E"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D4FF53" w14:textId="77777777" w:rsidR="0002197E" w:rsidRDefault="0002197E" w:rsidP="001E678E">
      <w:r>
        <w:separator/>
      </w:r>
    </w:p>
  </w:footnote>
  <w:footnote w:type="continuationSeparator" w:id="0">
    <w:p w14:paraId="1AC0C017" w14:textId="77777777" w:rsidR="0002197E" w:rsidRDefault="0002197E"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C9470CE"/>
    <w:multiLevelType w:val="hybridMultilevel"/>
    <w:tmpl w:val="31A639E4"/>
    <w:lvl w:ilvl="0" w:tplc="1BB2C29A">
      <w:start w:val="1"/>
      <w:numFmt w:val="decimalFullWidth"/>
      <w:lvlText w:val="%1．"/>
      <w:lvlJc w:val="left"/>
      <w:pPr>
        <w:ind w:left="495" w:hanging="495"/>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706217110">
    <w:abstractNumId w:val="23"/>
  </w:num>
  <w:num w:numId="2" w16cid:durableId="1122653583">
    <w:abstractNumId w:val="14"/>
  </w:num>
  <w:num w:numId="3" w16cid:durableId="1780299804">
    <w:abstractNumId w:val="10"/>
  </w:num>
  <w:num w:numId="4" w16cid:durableId="2078241172">
    <w:abstractNumId w:val="25"/>
  </w:num>
  <w:num w:numId="5" w16cid:durableId="490297980">
    <w:abstractNumId w:val="15"/>
  </w:num>
  <w:num w:numId="6" w16cid:durableId="1648780020">
    <w:abstractNumId w:val="19"/>
  </w:num>
  <w:num w:numId="7" w16cid:durableId="458377339">
    <w:abstractNumId w:val="21"/>
  </w:num>
  <w:num w:numId="8" w16cid:durableId="1956643284">
    <w:abstractNumId w:val="9"/>
  </w:num>
  <w:num w:numId="9" w16cid:durableId="143007697">
    <w:abstractNumId w:val="7"/>
  </w:num>
  <w:num w:numId="10" w16cid:durableId="1261335166">
    <w:abstractNumId w:val="6"/>
  </w:num>
  <w:num w:numId="11" w16cid:durableId="215047853">
    <w:abstractNumId w:val="5"/>
  </w:num>
  <w:num w:numId="12" w16cid:durableId="2095470054">
    <w:abstractNumId w:val="4"/>
  </w:num>
  <w:num w:numId="13" w16cid:durableId="1892307501">
    <w:abstractNumId w:val="8"/>
  </w:num>
  <w:num w:numId="14" w16cid:durableId="909271659">
    <w:abstractNumId w:val="3"/>
  </w:num>
  <w:num w:numId="15" w16cid:durableId="789595101">
    <w:abstractNumId w:val="2"/>
  </w:num>
  <w:num w:numId="16" w16cid:durableId="1160930595">
    <w:abstractNumId w:val="1"/>
  </w:num>
  <w:num w:numId="17" w16cid:durableId="715660732">
    <w:abstractNumId w:val="0"/>
  </w:num>
  <w:num w:numId="18" w16cid:durableId="1259293684">
    <w:abstractNumId w:val="16"/>
  </w:num>
  <w:num w:numId="19" w16cid:durableId="2018193460">
    <w:abstractNumId w:val="18"/>
  </w:num>
  <w:num w:numId="20" w16cid:durableId="331223100">
    <w:abstractNumId w:val="24"/>
  </w:num>
  <w:num w:numId="21" w16cid:durableId="1191725255">
    <w:abstractNumId w:val="20"/>
  </w:num>
  <w:num w:numId="22" w16cid:durableId="1343170301">
    <w:abstractNumId w:val="13"/>
  </w:num>
  <w:num w:numId="23" w16cid:durableId="237060314">
    <w:abstractNumId w:val="26"/>
  </w:num>
  <w:num w:numId="24" w16cid:durableId="1160271151">
    <w:abstractNumId w:val="12"/>
  </w:num>
  <w:num w:numId="25" w16cid:durableId="723065296">
    <w:abstractNumId w:val="11"/>
  </w:num>
  <w:num w:numId="26" w16cid:durableId="860782022">
    <w:abstractNumId w:val="22"/>
  </w:num>
  <w:num w:numId="27" w16cid:durableId="17679968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80C"/>
    <w:rsid w:val="0002197E"/>
    <w:rsid w:val="001B664C"/>
    <w:rsid w:val="001E678E"/>
    <w:rsid w:val="00247B89"/>
    <w:rsid w:val="002A480C"/>
    <w:rsid w:val="004E108E"/>
    <w:rsid w:val="00645252"/>
    <w:rsid w:val="006D3D74"/>
    <w:rsid w:val="0083569A"/>
    <w:rsid w:val="00A9204E"/>
    <w:rsid w:val="00C731F3"/>
    <w:rsid w:val="00DC2CC1"/>
    <w:rsid w:val="00EE596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435D49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E678E"/>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Local\Microsoft\Office\16.0\DTS\ja-JP%7bC4814371-0363-4EFF-967D-C1A1959145AD%7d\%7bE8A4589D-9F00-49F1-BD04-3DAA88499F1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{E8A4589D-9F00-49F1-BD04-3DAA88499F16}tf02786999_win32.dotx</Template>
  <TotalTime>0</TotalTime>
  <Pages>9</Pages>
  <Words>483</Words>
  <Characters>2755</Characters>
  <Application>Microsoft Office Word</Application>
  <DocSecurity>0</DocSecurity>
  <Lines>22</Lines>
  <Paragraphs>6</Paragraphs>
  <ScaleCrop>false</ScaleCrop>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2025-07-07T07:04:00Z</dcterms:created>
  <dcterms:modified xsi:type="dcterms:W3CDTF">2025-07-07T07:05:00Z</dcterms:modified>
</cp:coreProperties>
</file>