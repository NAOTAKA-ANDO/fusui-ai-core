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904B3" w14:textId="77777777" w:rsidR="00755710" w:rsidRDefault="00755710" w:rsidP="00755710">
      <w:pPr>
        <w:pStyle w:val="21"/>
        <w:rPr>
          <w:rFonts w:eastAsia="ＭＳ 明朝"/>
        </w:rPr>
      </w:pPr>
      <w:bookmarkStart w:id="0" w:name="_Toc202356568"/>
      <w:bookmarkStart w:id="1" w:name="_Toc202359990"/>
      <w:r w:rsidRPr="00077928">
        <w:t>2-</w:t>
      </w:r>
      <w:r w:rsidRPr="00077928">
        <w:rPr>
          <w:rFonts w:hint="eastAsia"/>
        </w:rPr>
        <w:t>3</w:t>
      </w:r>
      <w:r w:rsidRPr="00077928">
        <w:t>宗教と意識の思想</w:t>
      </w:r>
      <w:r w:rsidRPr="00077928">
        <w:t>──</w:t>
      </w:r>
      <w:r w:rsidRPr="00077928">
        <w:t>魂と輪廻のなかの氣</w:t>
      </w:r>
      <w:bookmarkEnd w:id="0"/>
      <w:bookmarkEnd w:id="1"/>
    </w:p>
    <w:p w14:paraId="64F632EC" w14:textId="77777777" w:rsidR="00755710" w:rsidRPr="005539C8" w:rsidRDefault="00755710" w:rsidP="00755710"/>
    <w:p w14:paraId="540C7727" w14:textId="77777777" w:rsidR="00755710" w:rsidRPr="00A63AEA" w:rsidRDefault="00755710" w:rsidP="00755710">
      <w:pPr>
        <w:rPr>
          <w:rFonts w:eastAsia="Meiryo UI"/>
        </w:rPr>
      </w:pPr>
      <w:r w:rsidRPr="00A63AEA">
        <w:rPr>
          <w:rFonts w:eastAsia="Meiryo UI" w:hint="eastAsia"/>
        </w:rPr>
        <w:t>人が死んだとき、いったい何が残るのでしょうか。</w:t>
      </w:r>
    </w:p>
    <w:p w14:paraId="7D43F0D3" w14:textId="77777777" w:rsidR="00755710" w:rsidRPr="00A63AEA" w:rsidRDefault="00755710" w:rsidP="00755710">
      <w:pPr>
        <w:rPr>
          <w:rFonts w:eastAsia="Meiryo UI"/>
        </w:rPr>
      </w:pPr>
      <w:r w:rsidRPr="00A63AEA">
        <w:rPr>
          <w:rFonts w:eastAsia="Meiryo UI" w:hint="eastAsia"/>
        </w:rPr>
        <w:t>肉体が消え去っても、なお“何か”がそこに在るように感じられるのはなぜでしょうか。</w:t>
      </w:r>
    </w:p>
    <w:p w14:paraId="327AD0CE" w14:textId="77777777" w:rsidR="00755710" w:rsidRPr="00A63AEA" w:rsidRDefault="00755710" w:rsidP="00755710">
      <w:pPr>
        <w:rPr>
          <w:rFonts w:eastAsia="Meiryo UI"/>
        </w:rPr>
      </w:pPr>
      <w:r w:rsidRPr="00A63AEA">
        <w:rPr>
          <w:rFonts w:eastAsia="Meiryo UI" w:hint="eastAsia"/>
        </w:rPr>
        <w:t>この“何か”を、古来より多くの宗教や哲学が「魂」と呼び、さまざまなかたちで語ってきました。</w:t>
      </w:r>
    </w:p>
    <w:p w14:paraId="2CA935F2" w14:textId="77777777" w:rsidR="00755710" w:rsidRPr="00A63AEA" w:rsidRDefault="00755710" w:rsidP="00755710">
      <w:pPr>
        <w:rPr>
          <w:rFonts w:eastAsia="Meiryo UI"/>
        </w:rPr>
      </w:pPr>
    </w:p>
    <w:p w14:paraId="728746D9" w14:textId="77777777" w:rsidR="00755710" w:rsidRPr="00A63AEA" w:rsidRDefault="00755710" w:rsidP="00755710">
      <w:pPr>
        <w:rPr>
          <w:rFonts w:eastAsia="Meiryo UI"/>
        </w:rPr>
      </w:pPr>
      <w:r w:rsidRPr="00A63AEA">
        <w:rPr>
          <w:rFonts w:eastAsia="Meiryo UI" w:hint="eastAsia"/>
        </w:rPr>
        <w:t>前節までに見てきたように、宇宙は氣によって構成されており、太極から陰陽、そして五行へと展開するこの氣の構造は、風水における設計原理の“骨格”を成すものです。</w:t>
      </w:r>
    </w:p>
    <w:p w14:paraId="4AB5ED0A" w14:textId="77777777" w:rsidR="00755710" w:rsidRPr="00A63AEA" w:rsidRDefault="00755710" w:rsidP="00755710">
      <w:pPr>
        <w:rPr>
          <w:rFonts w:eastAsia="Meiryo UI"/>
        </w:rPr>
      </w:pPr>
      <w:r w:rsidRPr="00A63AEA">
        <w:rPr>
          <w:rFonts w:eastAsia="Meiryo UI" w:hint="eastAsia"/>
        </w:rPr>
        <w:t>しかし、この太極を動かし、陰陽を揺らがせ、五行を循環させる見えざる原動力が存在します。</w:t>
      </w:r>
    </w:p>
    <w:p w14:paraId="40537C5D" w14:textId="77777777" w:rsidR="00755710" w:rsidRPr="00A63AEA" w:rsidRDefault="00755710" w:rsidP="00755710">
      <w:pPr>
        <w:rPr>
          <w:rFonts w:eastAsia="Meiryo UI"/>
        </w:rPr>
      </w:pPr>
      <w:r w:rsidRPr="00A63AEA">
        <w:rPr>
          <w:rFonts w:eastAsia="Meiryo UI" w:hint="eastAsia"/>
        </w:rPr>
        <w:t>それこそが「氣」です。</w:t>
      </w:r>
    </w:p>
    <w:p w14:paraId="5DD6CC8E" w14:textId="77777777" w:rsidR="00755710" w:rsidRPr="00A63AEA" w:rsidRDefault="00755710" w:rsidP="00755710">
      <w:pPr>
        <w:rPr>
          <w:rFonts w:eastAsia="Meiryo UI"/>
        </w:rPr>
      </w:pPr>
    </w:p>
    <w:p w14:paraId="14725C73" w14:textId="77777777" w:rsidR="00755710" w:rsidRPr="00A63AEA" w:rsidRDefault="00755710" w:rsidP="00755710">
      <w:pPr>
        <w:rPr>
          <w:rFonts w:eastAsia="Meiryo UI"/>
        </w:rPr>
      </w:pPr>
      <w:r w:rsidRPr="00A63AEA">
        <w:rPr>
          <w:rFonts w:eastAsia="Meiryo UI" w:hint="eastAsia"/>
        </w:rPr>
        <w:t>では、「魂」や「意識」と呼ばれる存在はどうなのでしょうか。</w:t>
      </w:r>
    </w:p>
    <w:p w14:paraId="02515ABC" w14:textId="77777777" w:rsidR="00755710" w:rsidRPr="00A63AEA" w:rsidRDefault="00755710" w:rsidP="00755710">
      <w:pPr>
        <w:rPr>
          <w:rFonts w:eastAsia="Meiryo UI"/>
        </w:rPr>
      </w:pPr>
      <w:r w:rsidRPr="00A63AEA">
        <w:rPr>
          <w:rFonts w:eastAsia="Meiryo UI" w:hint="eastAsia"/>
        </w:rPr>
        <w:t>それもまた、氣の一種なのでしょうか。</w:t>
      </w:r>
    </w:p>
    <w:p w14:paraId="06127F32" w14:textId="77777777" w:rsidR="00755710" w:rsidRPr="00A63AEA" w:rsidRDefault="00755710" w:rsidP="00755710">
      <w:pPr>
        <w:rPr>
          <w:rFonts w:eastAsia="Meiryo UI"/>
        </w:rPr>
      </w:pPr>
      <w:r w:rsidRPr="00A63AEA">
        <w:rPr>
          <w:rFonts w:eastAsia="Meiryo UI" w:hint="eastAsia"/>
        </w:rPr>
        <w:t>たしかに、古代の思想では、魂も氣の一形態──とくに精妙に凝集された氣であると捉えられてきました。</w:t>
      </w:r>
    </w:p>
    <w:p w14:paraId="0EA64AAE" w14:textId="77777777" w:rsidR="00755710" w:rsidRPr="00A63AEA" w:rsidRDefault="00755710" w:rsidP="00755710">
      <w:pPr>
        <w:rPr>
          <w:rFonts w:eastAsia="Meiryo UI"/>
        </w:rPr>
      </w:pPr>
      <w:r w:rsidRPr="00A63AEA">
        <w:rPr>
          <w:rFonts w:eastAsia="Meiryo UI" w:hint="eastAsia"/>
        </w:rPr>
        <w:t>陰陽家や道家の流れを汲む風水においては、魂や氣の流れが空間や時間を貫いて作用すると考えられています。</w:t>
      </w:r>
    </w:p>
    <w:p w14:paraId="1C8BB172" w14:textId="77777777" w:rsidR="00755710" w:rsidRPr="00A63AEA" w:rsidRDefault="00755710" w:rsidP="00755710">
      <w:pPr>
        <w:rPr>
          <w:rFonts w:eastAsia="Meiryo UI"/>
        </w:rPr>
      </w:pPr>
    </w:p>
    <w:p w14:paraId="36232E81" w14:textId="77777777" w:rsidR="00755710" w:rsidRPr="00A63AEA" w:rsidRDefault="00755710" w:rsidP="00755710">
      <w:pPr>
        <w:rPr>
          <w:rFonts w:eastAsia="Meiryo UI"/>
        </w:rPr>
      </w:pPr>
      <w:r w:rsidRPr="00A63AEA">
        <w:rPr>
          <w:rFonts w:eastAsia="Meiryo UI" w:hint="eastAsia"/>
        </w:rPr>
        <w:t>しかし、魂や意識には、他の氣にはない“明確な意志”のようなものが感じられます。</w:t>
      </w:r>
    </w:p>
    <w:p w14:paraId="7EBBE303" w14:textId="77777777" w:rsidR="00755710" w:rsidRPr="00A63AEA" w:rsidRDefault="00755710" w:rsidP="00755710">
      <w:pPr>
        <w:rPr>
          <w:rFonts w:eastAsia="Meiryo UI"/>
        </w:rPr>
      </w:pPr>
      <w:r w:rsidRPr="00A63AEA">
        <w:rPr>
          <w:rFonts w:eastAsia="Meiryo UI" w:hint="eastAsia"/>
        </w:rPr>
        <w:t>氣は風となり、水となり、大地を流れ、命を育みます。</w:t>
      </w:r>
    </w:p>
    <w:p w14:paraId="0900F203" w14:textId="77777777" w:rsidR="00755710" w:rsidRPr="00A63AEA" w:rsidRDefault="00755710" w:rsidP="00755710">
      <w:pPr>
        <w:rPr>
          <w:rFonts w:eastAsia="Meiryo UI"/>
        </w:rPr>
      </w:pPr>
      <w:r w:rsidRPr="00A63AEA">
        <w:rPr>
          <w:rFonts w:eastAsia="Meiryo UI" w:hint="eastAsia"/>
        </w:rPr>
        <w:t>そのほとんどは、自然の摂理に従う無意識のような流れです。</w:t>
      </w:r>
    </w:p>
    <w:p w14:paraId="045123C0" w14:textId="77777777" w:rsidR="00755710" w:rsidRPr="00A63AEA" w:rsidRDefault="00755710" w:rsidP="00755710">
      <w:pPr>
        <w:rPr>
          <w:rFonts w:eastAsia="Meiryo UI"/>
        </w:rPr>
      </w:pPr>
    </w:p>
    <w:p w14:paraId="37D53B3E" w14:textId="77777777" w:rsidR="00755710" w:rsidRPr="00A63AEA" w:rsidRDefault="00755710" w:rsidP="00755710">
      <w:pPr>
        <w:rPr>
          <w:rFonts w:eastAsia="Meiryo UI"/>
        </w:rPr>
      </w:pPr>
      <w:r w:rsidRPr="00A63AEA">
        <w:rPr>
          <w:rFonts w:eastAsia="Meiryo UI" w:hint="eastAsia"/>
        </w:rPr>
        <w:t>一方で、魂や意識には、選択し、悩み、そして決断する「方向性」や「個性」が宿っているように思えます。</w:t>
      </w:r>
    </w:p>
    <w:p w14:paraId="0A4E7FBC" w14:textId="77777777" w:rsidR="00755710" w:rsidRPr="00A63AEA" w:rsidRDefault="00755710" w:rsidP="00755710">
      <w:pPr>
        <w:rPr>
          <w:rFonts w:eastAsia="Meiryo UI"/>
        </w:rPr>
      </w:pPr>
      <w:r w:rsidRPr="00A63AEA">
        <w:rPr>
          <w:rFonts w:eastAsia="Meiryo UI" w:hint="eastAsia"/>
        </w:rPr>
        <w:t>それも氣の一部といえるのでしょうか。</w:t>
      </w:r>
    </w:p>
    <w:p w14:paraId="00870A58" w14:textId="77777777" w:rsidR="00755710" w:rsidRPr="00A63AEA" w:rsidRDefault="00755710" w:rsidP="00755710">
      <w:pPr>
        <w:rPr>
          <w:rFonts w:eastAsia="Meiryo UI"/>
        </w:rPr>
      </w:pPr>
    </w:p>
    <w:p w14:paraId="57A48A8A" w14:textId="77777777" w:rsidR="00755710" w:rsidRPr="00A63AEA" w:rsidRDefault="00755710" w:rsidP="00755710">
      <w:pPr>
        <w:rPr>
          <w:rFonts w:eastAsia="Meiryo UI"/>
        </w:rPr>
      </w:pPr>
      <w:r w:rsidRPr="00A63AEA">
        <w:rPr>
          <w:rFonts w:eastAsia="Meiryo UI" w:hint="eastAsia"/>
        </w:rPr>
        <w:t>あるいは、氣から派生した、より高次の</w:t>
      </w:r>
      <w:bookmarkStart w:id="2" w:name="_Hlk201657344"/>
      <w:r w:rsidRPr="00A63AEA">
        <w:rPr>
          <w:rFonts w:eastAsia="Meiryo UI" w:hint="eastAsia"/>
        </w:rPr>
        <w:t>“意志ある存在”</w:t>
      </w:r>
      <w:bookmarkEnd w:id="2"/>
      <w:r w:rsidRPr="00A63AEA">
        <w:rPr>
          <w:rFonts w:eastAsia="Meiryo UI" w:hint="eastAsia"/>
        </w:rPr>
        <w:t>と考えるべきなのでしょうか。</w:t>
      </w:r>
    </w:p>
    <w:p w14:paraId="5E63AF4B" w14:textId="77777777" w:rsidR="00755710" w:rsidRPr="00A63AEA" w:rsidRDefault="00755710" w:rsidP="00755710">
      <w:pPr>
        <w:rPr>
          <w:rFonts w:eastAsia="Meiryo UI"/>
        </w:rPr>
      </w:pPr>
      <w:r w:rsidRPr="00A63AEA">
        <w:rPr>
          <w:rFonts w:eastAsia="Meiryo UI" w:hint="eastAsia"/>
        </w:rPr>
        <w:t>それとも“意志ある存在”が氣を</w:t>
      </w:r>
      <w:r>
        <w:rPr>
          <w:rFonts w:eastAsia="Meiryo UI" w:hint="eastAsia"/>
        </w:rPr>
        <w:t>創造</w:t>
      </w:r>
      <w:r w:rsidRPr="00A63AEA">
        <w:rPr>
          <w:rFonts w:eastAsia="Meiryo UI" w:hint="eastAsia"/>
        </w:rPr>
        <w:t>したのでしょうか。</w:t>
      </w:r>
    </w:p>
    <w:p w14:paraId="3148A969" w14:textId="77777777" w:rsidR="00755710" w:rsidRPr="00A63AEA" w:rsidRDefault="00755710" w:rsidP="00755710">
      <w:pPr>
        <w:rPr>
          <w:rFonts w:eastAsia="Meiryo UI"/>
        </w:rPr>
      </w:pPr>
    </w:p>
    <w:p w14:paraId="4B9800D4" w14:textId="77777777" w:rsidR="00755710" w:rsidRPr="00A63AEA" w:rsidRDefault="00755710" w:rsidP="00755710">
      <w:pPr>
        <w:rPr>
          <w:rFonts w:eastAsia="Meiryo UI"/>
        </w:rPr>
      </w:pPr>
      <w:r w:rsidRPr="00A63AEA">
        <w:rPr>
          <w:rFonts w:eastAsia="Meiryo UI" w:hint="eastAsia"/>
        </w:rPr>
        <w:t>古代中国の思想では、魂は氣の一部、あるいは精妙に凝集された氣であると捉えられてきました。</w:t>
      </w:r>
    </w:p>
    <w:p w14:paraId="21649D22" w14:textId="77777777" w:rsidR="00755710" w:rsidRPr="00A63AEA" w:rsidRDefault="00755710" w:rsidP="00755710">
      <w:pPr>
        <w:rPr>
          <w:rFonts w:eastAsia="Meiryo UI"/>
        </w:rPr>
      </w:pPr>
      <w:r w:rsidRPr="00A63AEA">
        <w:rPr>
          <w:rFonts w:eastAsia="Meiryo UI" w:hint="eastAsia"/>
        </w:rPr>
        <w:t>特に陰陽家や道家の流れを汲む風水では、魂や氣の流れが、空間や時間を貫いて影響を与えるとされるとします。</w:t>
      </w:r>
    </w:p>
    <w:p w14:paraId="2BECEC35" w14:textId="77777777" w:rsidR="00755710" w:rsidRPr="00A63AEA" w:rsidRDefault="00755710" w:rsidP="00755710">
      <w:pPr>
        <w:rPr>
          <w:rFonts w:eastAsia="Meiryo UI"/>
        </w:rPr>
      </w:pPr>
    </w:p>
    <w:p w14:paraId="3B2E7257" w14:textId="77777777" w:rsidR="00755710" w:rsidRPr="00A63AEA" w:rsidRDefault="00755710" w:rsidP="00755710">
      <w:pPr>
        <w:rPr>
          <w:rFonts w:eastAsia="Meiryo UI"/>
        </w:rPr>
      </w:pPr>
      <w:r w:rsidRPr="00A63AEA">
        <w:rPr>
          <w:rFonts w:eastAsia="Meiryo UI" w:hint="eastAsia"/>
        </w:rPr>
        <w:t>しかし一方で、魂を氣の一段階としてではなく、氣の背後にある</w:t>
      </w:r>
      <w:r w:rsidRPr="00A63AEA">
        <w:rPr>
          <w:rFonts w:eastAsia="Meiryo UI"/>
        </w:rPr>
        <w:t>“より高次の存在”と見る思想もあ</w:t>
      </w:r>
      <w:r w:rsidRPr="00A63AEA">
        <w:rPr>
          <w:rFonts w:eastAsia="Meiryo UI" w:hint="eastAsia"/>
        </w:rPr>
        <w:t>ります。</w:t>
      </w:r>
    </w:p>
    <w:p w14:paraId="7FE53936" w14:textId="77777777" w:rsidR="00755710" w:rsidRPr="00A63AEA" w:rsidRDefault="00755710" w:rsidP="00755710">
      <w:pPr>
        <w:rPr>
          <w:rFonts w:eastAsia="Meiryo UI"/>
        </w:rPr>
      </w:pPr>
      <w:r w:rsidRPr="00A63AEA">
        <w:rPr>
          <w:rFonts w:eastAsia="Meiryo UI" w:hint="eastAsia"/>
        </w:rPr>
        <w:t>魂とは、氣の流れに宿るだけではなく、それを超えて、宇宙の構造そのものを決定する「意思」である──という見方で、このような視点は、宗教や神秘思想のなかに繰り返し現れます。</w:t>
      </w:r>
    </w:p>
    <w:p w14:paraId="17D0C302" w14:textId="77777777" w:rsidR="00755710" w:rsidRPr="00A63AEA" w:rsidRDefault="00755710" w:rsidP="00755710">
      <w:pPr>
        <w:rPr>
          <w:rFonts w:eastAsia="Meiryo UI"/>
        </w:rPr>
      </w:pPr>
    </w:p>
    <w:p w14:paraId="3ED5D6E7" w14:textId="77777777" w:rsidR="00755710" w:rsidRPr="00A63AEA" w:rsidRDefault="00755710" w:rsidP="00755710">
      <w:pPr>
        <w:rPr>
          <w:rFonts w:eastAsia="Meiryo UI"/>
        </w:rPr>
      </w:pPr>
      <w:r w:rsidRPr="00A63AEA">
        <w:rPr>
          <w:rFonts w:eastAsia="Meiryo UI" w:hint="eastAsia"/>
        </w:rPr>
        <w:t>さらに興味深いのは、近年ある記録で語られた説です。</w:t>
      </w:r>
    </w:p>
    <w:p w14:paraId="2CA23815" w14:textId="77777777" w:rsidR="00755710" w:rsidRPr="00A63AEA" w:rsidRDefault="00755710" w:rsidP="00755710">
      <w:pPr>
        <w:rPr>
          <w:rFonts w:eastAsia="Meiryo UI"/>
        </w:rPr>
      </w:pPr>
      <w:r w:rsidRPr="00A63AEA">
        <w:rPr>
          <w:rFonts w:eastAsia="Meiryo UI" w:hint="eastAsia"/>
        </w:rPr>
        <w:t>その説では、「意識</w:t>
      </w:r>
      <w:r>
        <w:rPr>
          <w:rFonts w:eastAsia="Meiryo UI" w:hint="eastAsia"/>
        </w:rPr>
        <w:t>・魂・スピリチュアル</w:t>
      </w:r>
      <w:r w:rsidRPr="00A63AEA">
        <w:rPr>
          <w:rFonts w:eastAsia="Meiryo UI" w:hint="eastAsia"/>
        </w:rPr>
        <w:t>こそが宇宙を創造した存在である」と語られています。</w:t>
      </w:r>
    </w:p>
    <w:p w14:paraId="664E4123" w14:textId="77777777" w:rsidR="00755710" w:rsidRPr="00A63AEA" w:rsidRDefault="00755710" w:rsidP="00755710">
      <w:pPr>
        <w:rPr>
          <w:rFonts w:eastAsia="Meiryo UI"/>
        </w:rPr>
      </w:pPr>
    </w:p>
    <w:p w14:paraId="6325CECE" w14:textId="77777777" w:rsidR="00755710" w:rsidRPr="00A63AEA" w:rsidRDefault="00755710" w:rsidP="00755710">
      <w:pPr>
        <w:rPr>
          <w:rFonts w:eastAsia="Meiryo UI"/>
        </w:rPr>
      </w:pPr>
      <w:r w:rsidRPr="00A63AEA">
        <w:rPr>
          <w:rFonts w:eastAsia="Meiryo UI" w:hint="eastAsia"/>
        </w:rPr>
        <w:lastRenderedPageBreak/>
        <w:t>宇宙の創造に先立ち、すでに数多くの“意識的存在”が存在しており、彼らは意識のみでは行動できなかったため、空間と時間、そして氣の流れを持つ「宇宙」を創り出したというのです。</w:t>
      </w:r>
    </w:p>
    <w:p w14:paraId="3C7B8EAD" w14:textId="77777777" w:rsidR="00755710" w:rsidRPr="00A63AEA" w:rsidRDefault="00755710" w:rsidP="00755710">
      <w:pPr>
        <w:rPr>
          <w:rFonts w:eastAsia="Meiryo UI"/>
        </w:rPr>
      </w:pPr>
      <w:r w:rsidRPr="00A63AEA">
        <w:rPr>
          <w:rFonts w:eastAsia="Meiryo UI" w:hint="eastAsia"/>
        </w:rPr>
        <w:t>つまり、思い考えたことをかたちにするために宇宙を生んだということになります。</w:t>
      </w:r>
    </w:p>
    <w:p w14:paraId="6B1D5484" w14:textId="77777777" w:rsidR="00755710" w:rsidRPr="00A63AEA" w:rsidRDefault="00755710" w:rsidP="00755710">
      <w:pPr>
        <w:rPr>
          <w:rFonts w:eastAsia="Meiryo UI"/>
        </w:rPr>
      </w:pPr>
      <w:r w:rsidRPr="00A63AEA">
        <w:rPr>
          <w:rFonts w:eastAsia="Meiryo UI" w:hint="eastAsia"/>
        </w:rPr>
        <w:t>さらに、その記録では、「宇宙を創った数多くの意識の中に、私たち人間自身も含まれている」とされています。</w:t>
      </w:r>
    </w:p>
    <w:p w14:paraId="5F404BB4" w14:textId="77777777" w:rsidR="00755710" w:rsidRPr="00A63AEA" w:rsidRDefault="00755710" w:rsidP="00755710">
      <w:pPr>
        <w:rPr>
          <w:rFonts w:eastAsia="Meiryo UI"/>
        </w:rPr>
      </w:pPr>
    </w:p>
    <w:p w14:paraId="40A52D0E" w14:textId="77777777" w:rsidR="00755710" w:rsidRPr="00A63AEA" w:rsidRDefault="00755710" w:rsidP="00755710">
      <w:pPr>
        <w:rPr>
          <w:rFonts w:eastAsia="Meiryo UI"/>
        </w:rPr>
      </w:pPr>
      <w:r w:rsidRPr="00A63AEA">
        <w:rPr>
          <w:rFonts w:eastAsia="Meiryo UI" w:hint="eastAsia"/>
        </w:rPr>
        <w:t>もちろんこの説は、科学的に証明されたものではありません。</w:t>
      </w:r>
    </w:p>
    <w:p w14:paraId="1BBE44CF" w14:textId="77777777" w:rsidR="00755710" w:rsidRPr="00A63AEA" w:rsidRDefault="00755710" w:rsidP="00755710">
      <w:pPr>
        <w:rPr>
          <w:rFonts w:eastAsia="Meiryo UI"/>
        </w:rPr>
      </w:pPr>
      <w:r w:rsidRPr="00A63AEA">
        <w:rPr>
          <w:rFonts w:eastAsia="Meiryo UI" w:hint="eastAsia"/>
        </w:rPr>
        <w:t>しかし、老子が説いた「道」や、仏陀が語った「無我・解脱」に通じる深い思想的な共鳴を感じさせます。</w:t>
      </w:r>
    </w:p>
    <w:p w14:paraId="6D62810E" w14:textId="77777777" w:rsidR="00755710" w:rsidRPr="00A63AEA" w:rsidRDefault="00755710" w:rsidP="00755710">
      <w:pPr>
        <w:rPr>
          <w:rFonts w:eastAsia="Meiryo UI"/>
        </w:rPr>
      </w:pPr>
      <w:r w:rsidRPr="00A63AEA">
        <w:rPr>
          <w:rFonts w:eastAsia="Meiryo UI" w:hint="eastAsia"/>
        </w:rPr>
        <w:t>老子は、名づけ得ぬ“道（タオ）”から万物が生じると説きました。</w:t>
      </w:r>
    </w:p>
    <w:p w14:paraId="76FDD757" w14:textId="77777777" w:rsidR="00755710" w:rsidRPr="00A63AEA" w:rsidRDefault="00755710" w:rsidP="00755710">
      <w:pPr>
        <w:rPr>
          <w:rFonts w:eastAsia="Meiryo UI"/>
        </w:rPr>
      </w:pPr>
      <w:r w:rsidRPr="00A63AEA">
        <w:rPr>
          <w:rFonts w:eastAsia="Meiryo UI" w:hint="eastAsia"/>
        </w:rPr>
        <w:t>仏陀は、「輪廻とは束縛であり、そこから離れることが真の自由である」と語りました。</w:t>
      </w:r>
    </w:p>
    <w:p w14:paraId="033B1C1F" w14:textId="77777777" w:rsidR="00755710" w:rsidRPr="00A63AEA" w:rsidRDefault="00755710" w:rsidP="00755710">
      <w:pPr>
        <w:rPr>
          <w:rFonts w:eastAsia="Meiryo UI"/>
        </w:rPr>
      </w:pPr>
    </w:p>
    <w:p w14:paraId="0DB279F4" w14:textId="77777777" w:rsidR="00755710" w:rsidRPr="00A63AEA" w:rsidRDefault="00755710" w:rsidP="00755710">
      <w:pPr>
        <w:rPr>
          <w:rFonts w:eastAsia="Meiryo UI"/>
        </w:rPr>
      </w:pPr>
      <w:r w:rsidRPr="00A63AEA">
        <w:rPr>
          <w:rFonts w:eastAsia="Meiryo UI" w:hint="eastAsia"/>
        </w:rPr>
        <w:t>その記録によれば、老子と仏陀こそが、この“意識が織りなす宇宙”の中で輪廻のシステムから脱した存在であったとされています。</w:t>
      </w:r>
    </w:p>
    <w:p w14:paraId="12FD2AF6" w14:textId="77777777" w:rsidR="00755710" w:rsidRPr="00A63AEA" w:rsidRDefault="00755710" w:rsidP="00755710">
      <w:pPr>
        <w:rPr>
          <w:rFonts w:eastAsia="Meiryo UI"/>
        </w:rPr>
      </w:pPr>
    </w:p>
    <w:p w14:paraId="1565D505" w14:textId="77777777" w:rsidR="00755710" w:rsidRPr="00A63AEA" w:rsidRDefault="00755710" w:rsidP="00755710">
      <w:pPr>
        <w:rPr>
          <w:rFonts w:eastAsia="Meiryo UI"/>
        </w:rPr>
      </w:pPr>
      <w:r w:rsidRPr="00A63AEA">
        <w:rPr>
          <w:rFonts w:eastAsia="Meiryo UI" w:hint="eastAsia"/>
        </w:rPr>
        <w:t>魂とは、氣のなかに宿る振動であると同時に、氣を超えて「存在そのものを決定づける焦点」である──</w:t>
      </w:r>
    </w:p>
    <w:p w14:paraId="7EA9D663" w14:textId="77777777" w:rsidR="00755710" w:rsidRDefault="00755710" w:rsidP="00755710">
      <w:pPr>
        <w:rPr>
          <w:rFonts w:eastAsia="Meiryo UI"/>
        </w:rPr>
      </w:pPr>
      <w:r w:rsidRPr="00A63AEA">
        <w:rPr>
          <w:rFonts w:eastAsia="Meiryo UI" w:hint="eastAsia"/>
        </w:rPr>
        <w:t>そう考えるとき、宗教における輪廻や死後の世界は、氣の構造と重なり合いながら、より深い意味を持ちはじめるのです。</w:t>
      </w:r>
    </w:p>
    <w:p w14:paraId="54928F4C" w14:textId="77777777" w:rsidR="00755710" w:rsidRDefault="00755710" w:rsidP="00755710">
      <w:pPr>
        <w:rPr>
          <w:rFonts w:eastAsia="Meiryo UI"/>
        </w:rPr>
      </w:pPr>
    </w:p>
    <w:p w14:paraId="15902FDA" w14:textId="77777777" w:rsidR="00755710" w:rsidRPr="001B1A38" w:rsidRDefault="00755710" w:rsidP="00755710">
      <w:pPr>
        <w:rPr>
          <w:rFonts w:eastAsia="Meiryo UI"/>
        </w:rPr>
      </w:pPr>
      <w:r>
        <w:rPr>
          <w:rFonts w:eastAsia="Meiryo UI" w:hint="eastAsia"/>
        </w:rPr>
        <w:t>●</w:t>
      </w:r>
      <w:r w:rsidRPr="001B1A38">
        <w:rPr>
          <w:rFonts w:eastAsia="Meiryo UI" w:hint="eastAsia"/>
        </w:rPr>
        <w:t>宗教における魂と輪廻──氣は輪廻を媒介する“場”なのか</w:t>
      </w:r>
    </w:p>
    <w:p w14:paraId="57887E7C" w14:textId="77777777" w:rsidR="00755710" w:rsidRPr="001B1A38" w:rsidRDefault="00755710" w:rsidP="00755710">
      <w:pPr>
        <w:rPr>
          <w:rFonts w:eastAsia="Meiryo UI"/>
        </w:rPr>
      </w:pPr>
      <w:r w:rsidRPr="001B1A38">
        <w:rPr>
          <w:rFonts w:eastAsia="Meiryo UI" w:hint="eastAsia"/>
        </w:rPr>
        <w:t>人は死後、どこへ向かうのでしょうか。</w:t>
      </w:r>
    </w:p>
    <w:p w14:paraId="2A692F0B" w14:textId="77777777" w:rsidR="00755710" w:rsidRPr="001B1A38" w:rsidRDefault="00755710" w:rsidP="00755710">
      <w:pPr>
        <w:rPr>
          <w:rFonts w:eastAsia="Meiryo UI"/>
        </w:rPr>
      </w:pPr>
      <w:r w:rsidRPr="001B1A38">
        <w:rPr>
          <w:rFonts w:eastAsia="Meiryo UI" w:hint="eastAsia"/>
        </w:rPr>
        <w:t>魂は完全に消えてしまうのか、それとも別のかたちで生まれ変わるのか──。</w:t>
      </w:r>
    </w:p>
    <w:p w14:paraId="203E843A" w14:textId="77777777" w:rsidR="00755710" w:rsidRPr="001B1A38" w:rsidRDefault="00755710" w:rsidP="00755710">
      <w:pPr>
        <w:rPr>
          <w:rFonts w:eastAsia="Meiryo UI"/>
        </w:rPr>
      </w:pPr>
      <w:r w:rsidRPr="001B1A38">
        <w:rPr>
          <w:rFonts w:eastAsia="Meiryo UI" w:hint="eastAsia"/>
        </w:rPr>
        <w:t>この問いに対し、宗教ごとに異なる答えが提示されてきました。</w:t>
      </w:r>
    </w:p>
    <w:p w14:paraId="196366A3" w14:textId="77777777" w:rsidR="00755710" w:rsidRPr="001B1A38" w:rsidRDefault="00755710" w:rsidP="00755710">
      <w:pPr>
        <w:rPr>
          <w:rFonts w:eastAsia="Meiryo UI"/>
        </w:rPr>
      </w:pPr>
      <w:r w:rsidRPr="001B1A38">
        <w:rPr>
          <w:rFonts w:eastAsia="Meiryo UI" w:hint="eastAsia"/>
        </w:rPr>
        <w:t>しかし、その根底には共通する直観があります。──それは「何かが残り、何かが巡る」という感覚です。</w:t>
      </w:r>
    </w:p>
    <w:p w14:paraId="15652C39" w14:textId="77777777" w:rsidR="00755710" w:rsidRPr="001B1A38" w:rsidRDefault="00755710" w:rsidP="00755710">
      <w:pPr>
        <w:rPr>
          <w:rFonts w:eastAsia="Meiryo UI"/>
        </w:rPr>
      </w:pPr>
    </w:p>
    <w:p w14:paraId="655E323D" w14:textId="77777777" w:rsidR="00755710" w:rsidRPr="001B1A38" w:rsidRDefault="00755710" w:rsidP="00755710">
      <w:pPr>
        <w:rPr>
          <w:rFonts w:eastAsia="Meiryo UI"/>
        </w:rPr>
      </w:pPr>
      <w:r w:rsidRPr="001B1A38">
        <w:rPr>
          <w:rFonts w:eastAsia="Meiryo UI" w:hint="eastAsia"/>
        </w:rPr>
        <w:t>氣という概念は、こうした「循環の感覚」を説明するうえで重要な鍵となります。</w:t>
      </w:r>
    </w:p>
    <w:p w14:paraId="69BA3C74" w14:textId="77777777" w:rsidR="00755710" w:rsidRPr="001B1A38" w:rsidRDefault="00755710" w:rsidP="00755710">
      <w:pPr>
        <w:rPr>
          <w:rFonts w:eastAsia="Meiryo UI"/>
        </w:rPr>
      </w:pPr>
      <w:r w:rsidRPr="001B1A38">
        <w:rPr>
          <w:rFonts w:eastAsia="Meiryo UI" w:hint="eastAsia"/>
        </w:rPr>
        <w:t>魂が輪廻するとき、記憶や感情が移るだけではなく、氣の流れそのものも変化すると考えられてきました。</w:t>
      </w:r>
    </w:p>
    <w:p w14:paraId="28AE165E" w14:textId="77777777" w:rsidR="00755710" w:rsidRDefault="00755710" w:rsidP="00755710">
      <w:pPr>
        <w:rPr>
          <w:rFonts w:eastAsia="Meiryo UI"/>
        </w:rPr>
      </w:pPr>
      <w:r w:rsidRPr="001B1A38">
        <w:rPr>
          <w:rFonts w:eastAsia="Meiryo UI" w:hint="eastAsia"/>
        </w:rPr>
        <w:t>ここでは、代表的な宗教ごとの死後観を紹介しつつ、魂と氣の関係性を探っていきます。</w:t>
      </w:r>
    </w:p>
    <w:p w14:paraId="399CE107" w14:textId="77777777" w:rsidR="00755710" w:rsidRDefault="00755710" w:rsidP="00755710">
      <w:pPr>
        <w:rPr>
          <w:rFonts w:eastAsia="Meiryo UI"/>
        </w:rPr>
      </w:pPr>
    </w:p>
    <w:p w14:paraId="52718AF4" w14:textId="77777777" w:rsidR="00755710" w:rsidRPr="001B1A38" w:rsidRDefault="00755710" w:rsidP="00755710">
      <w:pPr>
        <w:rPr>
          <w:rFonts w:eastAsia="Meiryo UI"/>
        </w:rPr>
      </w:pPr>
      <w:r w:rsidRPr="001B1A38">
        <w:rPr>
          <w:rFonts w:eastAsia="Meiryo UI"/>
        </w:rPr>
        <w:t>▍仏教──「無我」と「業」による意識の連続性</w:t>
      </w:r>
    </w:p>
    <w:p w14:paraId="68ECA26E" w14:textId="77777777" w:rsidR="00755710" w:rsidRPr="001B1A38" w:rsidRDefault="00755710" w:rsidP="00755710">
      <w:pPr>
        <w:rPr>
          <w:rFonts w:eastAsia="Meiryo UI"/>
        </w:rPr>
      </w:pPr>
      <w:r w:rsidRPr="001B1A38">
        <w:rPr>
          <w:rFonts w:eastAsia="Meiryo UI" w:hint="eastAsia"/>
        </w:rPr>
        <w:t>仏教では、「魂（アートマン）」という永遠不変の自我は否定されます。</w:t>
      </w:r>
    </w:p>
    <w:p w14:paraId="59205676" w14:textId="77777777" w:rsidR="00755710" w:rsidRPr="001B1A38" w:rsidRDefault="00755710" w:rsidP="00755710">
      <w:pPr>
        <w:rPr>
          <w:rFonts w:eastAsia="Meiryo UI"/>
        </w:rPr>
      </w:pPr>
      <w:r w:rsidRPr="001B1A38">
        <w:rPr>
          <w:rFonts w:eastAsia="Meiryo UI" w:hint="eastAsia"/>
        </w:rPr>
        <w:t>しかしそれは、「何も残らない」という意味ではありません。</w:t>
      </w:r>
    </w:p>
    <w:p w14:paraId="48A1DA6A" w14:textId="77777777" w:rsidR="00755710" w:rsidRPr="001B1A38" w:rsidRDefault="00755710" w:rsidP="00755710">
      <w:pPr>
        <w:rPr>
          <w:rFonts w:eastAsia="Meiryo UI"/>
        </w:rPr>
      </w:pPr>
      <w:r w:rsidRPr="001B1A38">
        <w:rPr>
          <w:rFonts w:eastAsia="Meiryo UI" w:hint="eastAsia"/>
        </w:rPr>
        <w:t>仏教の教えでは、肉体や感情といった五蘊（ごうん）──色・受・想・行・識──のうち、</w:t>
      </w:r>
    </w:p>
    <w:p w14:paraId="0444DD6B" w14:textId="77777777" w:rsidR="00755710" w:rsidRPr="001B1A38" w:rsidRDefault="00755710" w:rsidP="00755710">
      <w:pPr>
        <w:rPr>
          <w:rFonts w:eastAsia="Meiryo UI"/>
        </w:rPr>
      </w:pPr>
      <w:r w:rsidRPr="001B1A38">
        <w:rPr>
          <w:rFonts w:eastAsia="Meiryo UI" w:hint="eastAsia"/>
        </w:rPr>
        <w:t>特に「識（ヴィジュニャーナ）」のみが輪廻を続けるとされます。</w:t>
      </w:r>
    </w:p>
    <w:p w14:paraId="60EEFB3B" w14:textId="77777777" w:rsidR="00755710" w:rsidRPr="001B1A38" w:rsidRDefault="00755710" w:rsidP="00755710">
      <w:pPr>
        <w:rPr>
          <w:rFonts w:eastAsia="Meiryo UI"/>
        </w:rPr>
      </w:pPr>
      <w:r w:rsidRPr="001B1A38">
        <w:rPr>
          <w:rFonts w:eastAsia="Meiryo UI" w:hint="eastAsia"/>
        </w:rPr>
        <w:t>この識は、「意識」の連続性とも言える存在なのです。</w:t>
      </w:r>
    </w:p>
    <w:p w14:paraId="4B28EA76" w14:textId="77777777" w:rsidR="00755710" w:rsidRPr="001B1A38" w:rsidRDefault="00755710" w:rsidP="00755710">
      <w:pPr>
        <w:rPr>
          <w:rFonts w:eastAsia="Meiryo UI"/>
        </w:rPr>
      </w:pPr>
    </w:p>
    <w:p w14:paraId="7BB79D83" w14:textId="77777777" w:rsidR="00755710" w:rsidRPr="001B1A38" w:rsidRDefault="00755710" w:rsidP="00755710">
      <w:pPr>
        <w:rPr>
          <w:rFonts w:eastAsia="Meiryo UI"/>
        </w:rPr>
      </w:pPr>
      <w:r w:rsidRPr="001B1A38">
        <w:rPr>
          <w:rFonts w:eastAsia="Meiryo UI" w:hint="eastAsia"/>
        </w:rPr>
        <w:t>さらに深い層にある阿頼耶識（あらいやしき）は、氣のように形を持たない“場”としての性質を帯びています。</w:t>
      </w:r>
    </w:p>
    <w:p w14:paraId="4E2292F7" w14:textId="77777777" w:rsidR="00755710" w:rsidRPr="001B1A38" w:rsidRDefault="00755710" w:rsidP="00755710">
      <w:pPr>
        <w:rPr>
          <w:rFonts w:eastAsia="Meiryo UI"/>
        </w:rPr>
      </w:pPr>
      <w:r w:rsidRPr="001B1A38">
        <w:rPr>
          <w:rFonts w:eastAsia="Meiryo UI" w:hint="eastAsia"/>
        </w:rPr>
        <w:lastRenderedPageBreak/>
        <w:t>これは、環境や行為に応じて思念や業（カルマ）が蓄積され、次の生へと繋がる貯蔵庫とも例えられるものです。</w:t>
      </w:r>
    </w:p>
    <w:p w14:paraId="1F6CE89F" w14:textId="77777777" w:rsidR="00755710" w:rsidRPr="001B1A38" w:rsidRDefault="00755710" w:rsidP="00755710">
      <w:pPr>
        <w:rPr>
          <w:rFonts w:eastAsia="Meiryo UI"/>
        </w:rPr>
      </w:pPr>
      <w:r w:rsidRPr="001B1A38">
        <w:rPr>
          <w:rFonts w:eastAsia="Meiryo UI" w:hint="eastAsia"/>
        </w:rPr>
        <w:t>つまり、仏教における輪廻とは、「精妙化された氣（識）がつながりながら生を紡いでいく構造」と捉えることができます。</w:t>
      </w:r>
    </w:p>
    <w:p w14:paraId="3024DBE7" w14:textId="77777777" w:rsidR="00755710" w:rsidRDefault="00755710" w:rsidP="00755710">
      <w:pPr>
        <w:rPr>
          <w:rFonts w:eastAsia="Meiryo UI"/>
        </w:rPr>
      </w:pPr>
      <w:r w:rsidRPr="001B1A38">
        <w:rPr>
          <w:rFonts w:eastAsia="Meiryo UI" w:hint="eastAsia"/>
        </w:rPr>
        <w:t>そして、この構造こそが、氣という視点から見ても非常に親和性が高いと言えるのです。</w:t>
      </w:r>
    </w:p>
    <w:p w14:paraId="1114F2FB" w14:textId="77777777" w:rsidR="00755710" w:rsidRDefault="00755710" w:rsidP="00755710">
      <w:pPr>
        <w:rPr>
          <w:rFonts w:eastAsia="Meiryo UI"/>
        </w:rPr>
      </w:pPr>
    </w:p>
    <w:p w14:paraId="6BBA344A" w14:textId="77777777" w:rsidR="00755710" w:rsidRPr="001B1A38" w:rsidRDefault="00755710" w:rsidP="00755710">
      <w:pPr>
        <w:rPr>
          <w:rFonts w:eastAsia="Meiryo UI"/>
        </w:rPr>
      </w:pPr>
      <w:r w:rsidRPr="001B1A38">
        <w:rPr>
          <w:rFonts w:eastAsia="Meiryo UI"/>
        </w:rPr>
        <w:t>▍道教──三魂七魄と氣の霊的残留</w:t>
      </w:r>
    </w:p>
    <w:p w14:paraId="6174E20F" w14:textId="77777777" w:rsidR="00755710" w:rsidRPr="001B1A38" w:rsidRDefault="00755710" w:rsidP="00755710">
      <w:pPr>
        <w:rPr>
          <w:rFonts w:eastAsia="Meiryo UI"/>
        </w:rPr>
      </w:pPr>
      <w:r w:rsidRPr="001B1A38">
        <w:rPr>
          <w:rFonts w:eastAsia="Meiryo UI" w:hint="eastAsia"/>
        </w:rPr>
        <w:t>道教では、人の存在は「魂（こん）」と「魄（はく）」という二つの氣的構造に支えられていると考えられています。</w:t>
      </w:r>
    </w:p>
    <w:p w14:paraId="5C1137EF" w14:textId="77777777" w:rsidR="00755710" w:rsidRPr="001B1A38" w:rsidRDefault="00755710" w:rsidP="00755710">
      <w:pPr>
        <w:rPr>
          <w:rFonts w:eastAsia="Meiryo UI"/>
        </w:rPr>
      </w:pPr>
      <w:r w:rsidRPr="001B1A38">
        <w:rPr>
          <w:rFonts w:eastAsia="Meiryo UI" w:hint="eastAsia"/>
        </w:rPr>
        <w:t>魂は陽の氣に属し、死後には天へと昇る一方で、魄は陰の氣として地に還るとされます。</w:t>
      </w:r>
    </w:p>
    <w:p w14:paraId="1B9BA78A" w14:textId="77777777" w:rsidR="00755710" w:rsidRPr="001B1A38" w:rsidRDefault="00755710" w:rsidP="00755710">
      <w:pPr>
        <w:rPr>
          <w:rFonts w:eastAsia="Meiryo UI"/>
        </w:rPr>
      </w:pPr>
      <w:r w:rsidRPr="001B1A38">
        <w:rPr>
          <w:rFonts w:eastAsia="Meiryo UI" w:hint="eastAsia"/>
        </w:rPr>
        <w:t>この思想は、のちに「三魂七魄説」へと展開し、魂と魄がそれぞれ複雑な氣の分化として存在し、死後には氣の質によって霊的構成が分離・循環するという捉え方に発展していきました。</w:t>
      </w:r>
    </w:p>
    <w:p w14:paraId="3D771932" w14:textId="77777777" w:rsidR="00755710" w:rsidRPr="001B1A38" w:rsidRDefault="00755710" w:rsidP="00755710">
      <w:pPr>
        <w:rPr>
          <w:rFonts w:eastAsia="Meiryo UI"/>
        </w:rPr>
      </w:pPr>
      <w:r w:rsidRPr="001B1A38">
        <w:rPr>
          <w:rFonts w:eastAsia="Meiryo UI" w:hint="eastAsia"/>
        </w:rPr>
        <w:t>さらに道教には、「仙人思想」という独自の霊的修行体系があります。</w:t>
      </w:r>
    </w:p>
    <w:p w14:paraId="1D0E789F" w14:textId="77777777" w:rsidR="00755710" w:rsidRPr="001B1A38" w:rsidRDefault="00755710" w:rsidP="00755710">
      <w:pPr>
        <w:rPr>
          <w:rFonts w:eastAsia="Meiryo UI"/>
        </w:rPr>
      </w:pPr>
      <w:r w:rsidRPr="001B1A38">
        <w:rPr>
          <w:rFonts w:eastAsia="Meiryo UI" w:hint="eastAsia"/>
        </w:rPr>
        <w:t>これは、氣を極限まで高め、鍛錬を重ねることで、肉体を保ったまま神仙となるという教えです。</w:t>
      </w:r>
    </w:p>
    <w:p w14:paraId="4F361CFD" w14:textId="77777777" w:rsidR="00755710" w:rsidRPr="001B1A38" w:rsidRDefault="00755710" w:rsidP="00755710">
      <w:pPr>
        <w:rPr>
          <w:rFonts w:eastAsia="Meiryo UI"/>
        </w:rPr>
      </w:pPr>
      <w:r w:rsidRPr="001B1A38">
        <w:rPr>
          <w:rFonts w:eastAsia="Meiryo UI" w:hint="eastAsia"/>
        </w:rPr>
        <w:t>ここで重要なのは、氣が単なるエネルギーではなく、生命の本質、そして魂の精髄であると捉えられている点です。</w:t>
      </w:r>
    </w:p>
    <w:p w14:paraId="6A02FCB6" w14:textId="77777777" w:rsidR="00755710" w:rsidRDefault="00755710" w:rsidP="00755710">
      <w:pPr>
        <w:rPr>
          <w:rFonts w:eastAsia="Meiryo UI"/>
        </w:rPr>
      </w:pPr>
      <w:r w:rsidRPr="001B1A38">
        <w:rPr>
          <w:rFonts w:eastAsia="Meiryo UI" w:hint="eastAsia"/>
        </w:rPr>
        <w:t>つまり、道教では魂は氣の一形態であると同時に、その中でも最も霊性に富んだ、繊細で高度な氣の結晶と見なされているのです。</w:t>
      </w:r>
    </w:p>
    <w:p w14:paraId="0FA5B40D" w14:textId="77777777" w:rsidR="00755710" w:rsidRDefault="00755710" w:rsidP="00755710">
      <w:pPr>
        <w:rPr>
          <w:rFonts w:eastAsia="Meiryo UI"/>
        </w:rPr>
      </w:pPr>
    </w:p>
    <w:p w14:paraId="62F919B5" w14:textId="77777777" w:rsidR="00755710" w:rsidRPr="001B1A38" w:rsidRDefault="00755710" w:rsidP="00755710">
      <w:pPr>
        <w:rPr>
          <w:rFonts w:eastAsia="Meiryo UI"/>
        </w:rPr>
      </w:pPr>
      <w:r w:rsidRPr="001B1A38">
        <w:rPr>
          <w:rFonts w:eastAsia="Meiryo UI"/>
        </w:rPr>
        <w:t>▍ヒンドゥー教──アートマンと宇宙的氣の合一</w:t>
      </w:r>
    </w:p>
    <w:p w14:paraId="095C1D6F" w14:textId="77777777" w:rsidR="00755710" w:rsidRPr="001B1A38" w:rsidRDefault="00755710" w:rsidP="00755710">
      <w:pPr>
        <w:rPr>
          <w:rFonts w:eastAsia="Meiryo UI"/>
        </w:rPr>
      </w:pPr>
      <w:r w:rsidRPr="001B1A38">
        <w:rPr>
          <w:rFonts w:eastAsia="Meiryo UI" w:hint="eastAsia"/>
        </w:rPr>
        <w:t>ヒンドゥー教においては、個人の魂であるアートマン（真我）は、宇宙の根源的存在であるブラフマンと本質的に同一であると説かれています。</w:t>
      </w:r>
    </w:p>
    <w:p w14:paraId="2DE1D549" w14:textId="77777777" w:rsidR="00755710" w:rsidRPr="001B1A38" w:rsidRDefault="00755710" w:rsidP="00755710">
      <w:pPr>
        <w:rPr>
          <w:rFonts w:eastAsia="Meiryo UI"/>
        </w:rPr>
      </w:pPr>
      <w:r w:rsidRPr="001B1A38">
        <w:rPr>
          <w:rFonts w:eastAsia="Meiryo UI" w:hint="eastAsia"/>
        </w:rPr>
        <w:t>つまり、私たち一人ひとりの魂は、宇宙全体に満ちる氣そのものである、という考え方です。</w:t>
      </w:r>
    </w:p>
    <w:p w14:paraId="4BC02092" w14:textId="77777777" w:rsidR="00755710" w:rsidRPr="001B1A38" w:rsidRDefault="00755710" w:rsidP="00755710">
      <w:pPr>
        <w:rPr>
          <w:rFonts w:eastAsia="Meiryo UI"/>
        </w:rPr>
      </w:pPr>
      <w:r w:rsidRPr="001B1A38">
        <w:rPr>
          <w:rFonts w:eastAsia="Meiryo UI" w:hint="eastAsia"/>
        </w:rPr>
        <w:t>この人生は、カルマ（行為）による氣の束縛の中で展開されており、そのカルマが浄化され、解消されたときにこそ、魂は輪廻の鎖から解放され、ブラフマン──すなわち宇宙の氣と一体となる「解脱（モークシャ）」に至るとされます。</w:t>
      </w:r>
    </w:p>
    <w:p w14:paraId="24AE4CB8" w14:textId="77777777" w:rsidR="00755710" w:rsidRDefault="00755710" w:rsidP="00755710">
      <w:pPr>
        <w:rPr>
          <w:rFonts w:eastAsia="Meiryo UI"/>
        </w:rPr>
      </w:pPr>
      <w:r w:rsidRPr="001B1A38">
        <w:rPr>
          <w:rFonts w:eastAsia="Meiryo UI" w:hint="eastAsia"/>
        </w:rPr>
        <w:t>この体系を氣の観点から読み解くならば、魂とは氣の精妙な存在であり、輪廻とは氣の“ゆらぎ”のサイクル、そして解脱とは氣が自己の根源へと“還元”されるプロセスであると言えるでしょう。</w:t>
      </w:r>
    </w:p>
    <w:p w14:paraId="4DC1F3DA" w14:textId="77777777" w:rsidR="00755710" w:rsidRDefault="00755710" w:rsidP="00755710">
      <w:pPr>
        <w:rPr>
          <w:rFonts w:eastAsia="Meiryo UI"/>
        </w:rPr>
      </w:pPr>
    </w:p>
    <w:p w14:paraId="24B4D733" w14:textId="77777777" w:rsidR="00755710" w:rsidRPr="00B56AE7" w:rsidRDefault="00755710" w:rsidP="00755710">
      <w:pPr>
        <w:rPr>
          <w:rFonts w:eastAsia="Meiryo UI"/>
        </w:rPr>
      </w:pPr>
      <w:r w:rsidRPr="00B56AE7">
        <w:rPr>
          <w:rFonts w:eastAsia="Meiryo UI"/>
        </w:rPr>
        <w:t>▍ユダヤ神秘主義（カバラ）──氣の階層としての魂</w:t>
      </w:r>
    </w:p>
    <w:p w14:paraId="48B093AC" w14:textId="77777777" w:rsidR="00755710" w:rsidRPr="00B56AE7" w:rsidRDefault="00755710" w:rsidP="00755710">
      <w:pPr>
        <w:rPr>
          <w:rFonts w:eastAsia="Meiryo UI"/>
        </w:rPr>
      </w:pPr>
      <w:r w:rsidRPr="00B56AE7">
        <w:rPr>
          <w:rFonts w:eastAsia="Meiryo UI" w:hint="eastAsia"/>
        </w:rPr>
        <w:t>ユダヤ神秘思想であるカバラにおいては、魂は単一の存在ではなく、以下のような三層構造を持つとされています。</w:t>
      </w:r>
    </w:p>
    <w:p w14:paraId="391E06A6" w14:textId="77777777" w:rsidR="00755710" w:rsidRPr="00B56AE7" w:rsidRDefault="00755710" w:rsidP="00755710">
      <w:pPr>
        <w:rPr>
          <w:rFonts w:eastAsia="Meiryo UI"/>
        </w:rPr>
      </w:pPr>
      <w:r w:rsidRPr="00B56AE7">
        <w:rPr>
          <w:rFonts w:eastAsia="Meiryo UI" w:hint="eastAsia"/>
        </w:rPr>
        <w:t>ネフェシュ（</w:t>
      </w:r>
      <w:r w:rsidRPr="00B56AE7">
        <w:rPr>
          <w:rFonts w:eastAsia="Meiryo UI"/>
        </w:rPr>
        <w:t>Nefesh）：生命活動を支える基礎的な生命力</w:t>
      </w:r>
    </w:p>
    <w:p w14:paraId="4FF1EDFD" w14:textId="77777777" w:rsidR="00755710" w:rsidRPr="00B56AE7" w:rsidRDefault="00755710" w:rsidP="00755710">
      <w:pPr>
        <w:rPr>
          <w:rFonts w:eastAsia="Meiryo UI"/>
        </w:rPr>
      </w:pPr>
      <w:r w:rsidRPr="00B56AE7">
        <w:rPr>
          <w:rFonts w:eastAsia="Meiryo UI" w:hint="eastAsia"/>
        </w:rPr>
        <w:t>ルーアハ（</w:t>
      </w:r>
      <w:r w:rsidRPr="00B56AE7">
        <w:rPr>
          <w:rFonts w:eastAsia="Meiryo UI"/>
        </w:rPr>
        <w:t>Ruach）：精神的・霊的な意識の層</w:t>
      </w:r>
    </w:p>
    <w:p w14:paraId="0F43DB07" w14:textId="77777777" w:rsidR="00755710" w:rsidRPr="00B56AE7" w:rsidRDefault="00755710" w:rsidP="00755710">
      <w:pPr>
        <w:rPr>
          <w:rFonts w:eastAsia="Meiryo UI"/>
        </w:rPr>
      </w:pPr>
      <w:r w:rsidRPr="00B56AE7">
        <w:rPr>
          <w:rFonts w:eastAsia="Meiryo UI" w:hint="eastAsia"/>
        </w:rPr>
        <w:t>ネシャマー（</w:t>
      </w:r>
      <w:proofErr w:type="spellStart"/>
      <w:r w:rsidRPr="00B56AE7">
        <w:rPr>
          <w:rFonts w:eastAsia="Meiryo UI"/>
        </w:rPr>
        <w:t>Neshamah</w:t>
      </w:r>
      <w:proofErr w:type="spellEnd"/>
      <w:r w:rsidRPr="00B56AE7">
        <w:rPr>
          <w:rFonts w:eastAsia="Meiryo UI"/>
        </w:rPr>
        <w:t>）：神的な知性と直感の領域</w:t>
      </w:r>
    </w:p>
    <w:p w14:paraId="39366666" w14:textId="77777777" w:rsidR="00755710" w:rsidRPr="00B56AE7" w:rsidRDefault="00755710" w:rsidP="00755710">
      <w:pPr>
        <w:rPr>
          <w:rFonts w:eastAsia="Meiryo UI"/>
        </w:rPr>
      </w:pPr>
    </w:p>
    <w:p w14:paraId="77031C23" w14:textId="77777777" w:rsidR="00755710" w:rsidRPr="00B56AE7" w:rsidRDefault="00755710" w:rsidP="00755710">
      <w:pPr>
        <w:rPr>
          <w:rFonts w:eastAsia="Meiryo UI"/>
        </w:rPr>
      </w:pPr>
      <w:r w:rsidRPr="00B56AE7">
        <w:rPr>
          <w:rFonts w:eastAsia="Meiryo UI" w:hint="eastAsia"/>
        </w:rPr>
        <w:t>このうち、ルーアハは「風」や「氣息」と訳されることが多く、物質世界と霊的世界のあいだを媒介する“氣的存在”と見なされています。</w:t>
      </w:r>
    </w:p>
    <w:p w14:paraId="4D5B56B0" w14:textId="77777777" w:rsidR="00755710" w:rsidRPr="00B56AE7" w:rsidRDefault="00755710" w:rsidP="00755710">
      <w:pPr>
        <w:rPr>
          <w:rFonts w:eastAsia="Meiryo UI"/>
        </w:rPr>
      </w:pPr>
      <w:r w:rsidRPr="00B56AE7">
        <w:rPr>
          <w:rFonts w:eastAsia="Meiryo UI" w:hint="eastAsia"/>
        </w:rPr>
        <w:lastRenderedPageBreak/>
        <w:t>魂が転生し、霊的経験を積んでいくプロセス──カバラにおける「ギルグル」と呼ばれる輪廻観は、まさに氣の濃度が変化しながら上昇していくイメージに重なります。</w:t>
      </w:r>
    </w:p>
    <w:p w14:paraId="44196E09" w14:textId="77777777" w:rsidR="00755710" w:rsidRDefault="00755710" w:rsidP="00755710">
      <w:pPr>
        <w:rPr>
          <w:rFonts w:eastAsia="Meiryo UI"/>
        </w:rPr>
      </w:pPr>
      <w:r w:rsidRPr="00B56AE7">
        <w:rPr>
          <w:rFonts w:eastAsia="Meiryo UI" w:hint="eastAsia"/>
        </w:rPr>
        <w:t>つまり、魂の成長とは、氣の階層を一段ずつ上昇していく過程であり、最終的にはネシャマーの領域に至ることで、神的氣との共鳴が実現するとされているのです。</w:t>
      </w:r>
    </w:p>
    <w:p w14:paraId="1E9F2FC8" w14:textId="77777777" w:rsidR="00755710" w:rsidRDefault="00755710" w:rsidP="00755710">
      <w:pPr>
        <w:rPr>
          <w:rFonts w:eastAsia="Meiryo UI"/>
        </w:rPr>
      </w:pPr>
    </w:p>
    <w:p w14:paraId="5BF8BD55" w14:textId="77777777" w:rsidR="00755710" w:rsidRPr="000D3C35" w:rsidRDefault="00755710" w:rsidP="00755710">
      <w:pPr>
        <w:rPr>
          <w:rFonts w:eastAsia="Meiryo UI"/>
        </w:rPr>
      </w:pPr>
      <w:r w:rsidRPr="000D3C35">
        <w:rPr>
          <w:rFonts w:eastAsia="Meiryo UI"/>
        </w:rPr>
        <w:t>▍比較から見えるもの──魂は氣の“焦点”か</w:t>
      </w:r>
    </w:p>
    <w:p w14:paraId="70845020" w14:textId="77777777" w:rsidR="00755710" w:rsidRDefault="00755710" w:rsidP="00755710">
      <w:pPr>
        <w:rPr>
          <w:rFonts w:eastAsia="Meiryo UI"/>
        </w:rPr>
      </w:pPr>
      <w:r w:rsidRPr="0081778F">
        <w:rPr>
          <w:rFonts w:eastAsia="Meiryo UI" w:hint="eastAsia"/>
        </w:rPr>
        <w:t>これらの宗教に共通するのは、魂が単なる“情報”ではなく、氣的な流れに支えられた、「意志と記憶を持つ存在」であるという直感です。</w:t>
      </w:r>
    </w:p>
    <w:p w14:paraId="1F02CB32" w14:textId="77777777" w:rsidR="00755710" w:rsidRPr="0081778F" w:rsidRDefault="00755710" w:rsidP="00755710">
      <w:pPr>
        <w:rPr>
          <w:rFonts w:eastAsia="Meiryo UI"/>
        </w:rPr>
      </w:pPr>
      <w:r w:rsidRPr="0081778F">
        <w:rPr>
          <w:rFonts w:eastAsia="Meiryo UI" w:hint="eastAsia"/>
        </w:rPr>
        <w:t>そして、死とは氣の変容であり、その変化のなかで魂は移動し、変化し続けるという認識です。</w:t>
      </w:r>
    </w:p>
    <w:p w14:paraId="493A0279" w14:textId="77777777" w:rsidR="00755710" w:rsidRPr="0081778F" w:rsidRDefault="00755710" w:rsidP="00755710">
      <w:pPr>
        <w:rPr>
          <w:rFonts w:eastAsia="Meiryo UI"/>
        </w:rPr>
      </w:pPr>
      <w:r w:rsidRPr="0081778F">
        <w:rPr>
          <w:rFonts w:eastAsia="Meiryo UI" w:hint="eastAsia"/>
        </w:rPr>
        <w:t>つまり、魂とは氣の構造の中に現れた“焦点”であり、輪廻とは氣の流れがその焦点を別の場所へ移し続けるプロセスとも言えるのです。</w:t>
      </w:r>
    </w:p>
    <w:p w14:paraId="517DB678" w14:textId="77777777" w:rsidR="00755710" w:rsidRPr="0081778F" w:rsidRDefault="00755710" w:rsidP="00755710">
      <w:pPr>
        <w:rPr>
          <w:rFonts w:eastAsia="Meiryo UI"/>
        </w:rPr>
      </w:pPr>
    </w:p>
    <w:p w14:paraId="5ECE039E" w14:textId="77777777" w:rsidR="00755710" w:rsidRPr="0081778F" w:rsidRDefault="00755710" w:rsidP="00755710">
      <w:pPr>
        <w:rPr>
          <w:rFonts w:eastAsia="Meiryo UI"/>
        </w:rPr>
      </w:pPr>
      <w:r w:rsidRPr="0081778F">
        <w:rPr>
          <w:rFonts w:eastAsia="Meiryo UI" w:hint="eastAsia"/>
        </w:rPr>
        <w:t>●意識の本質──氣と魂の接点を探る</w:t>
      </w:r>
    </w:p>
    <w:p w14:paraId="206D9F10" w14:textId="77777777" w:rsidR="00755710" w:rsidRPr="0081778F" w:rsidRDefault="00755710" w:rsidP="00755710">
      <w:pPr>
        <w:rPr>
          <w:rFonts w:eastAsia="Meiryo UI"/>
        </w:rPr>
      </w:pPr>
      <w:r w:rsidRPr="0081778F">
        <w:rPr>
          <w:rFonts w:eastAsia="Meiryo UI" w:hint="eastAsia"/>
        </w:rPr>
        <w:t>人が「意識している」とき、そこには必ず“自分”が存在します。選び、感じ、決断する“誰か”がいるのです。それが「魂」であり「意識」と呼ばれる存在です。</w:t>
      </w:r>
    </w:p>
    <w:p w14:paraId="287BFA69" w14:textId="77777777" w:rsidR="00755710" w:rsidRDefault="00755710" w:rsidP="00755710">
      <w:pPr>
        <w:rPr>
          <w:rFonts w:eastAsia="Meiryo UI"/>
        </w:rPr>
      </w:pPr>
      <w:r w:rsidRPr="0081778F">
        <w:rPr>
          <w:rFonts w:eastAsia="Meiryo UI" w:hint="eastAsia"/>
        </w:rPr>
        <w:t>しかしこの“誰か”は、氣の一部なのでしょうか？</w:t>
      </w:r>
    </w:p>
    <w:p w14:paraId="37426091" w14:textId="77777777" w:rsidR="00755710" w:rsidRPr="0081778F" w:rsidRDefault="00755710" w:rsidP="00755710">
      <w:pPr>
        <w:rPr>
          <w:rFonts w:eastAsia="Meiryo UI"/>
        </w:rPr>
      </w:pPr>
      <w:r w:rsidRPr="0081778F">
        <w:rPr>
          <w:rFonts w:eastAsia="Meiryo UI" w:hint="eastAsia"/>
        </w:rPr>
        <w:t>それとも、氣の流れから生まれた“別の存在”なのでしょうか？</w:t>
      </w:r>
    </w:p>
    <w:p w14:paraId="087F6D07" w14:textId="77777777" w:rsidR="00755710" w:rsidRPr="0081778F" w:rsidRDefault="00755710" w:rsidP="00755710">
      <w:pPr>
        <w:rPr>
          <w:rFonts w:eastAsia="Meiryo UI"/>
        </w:rPr>
      </w:pPr>
    </w:p>
    <w:p w14:paraId="1B864A8F" w14:textId="77777777" w:rsidR="00755710" w:rsidRPr="0081778F" w:rsidRDefault="00755710" w:rsidP="00755710">
      <w:pPr>
        <w:rPr>
          <w:rFonts w:eastAsia="Meiryo UI"/>
        </w:rPr>
      </w:pPr>
      <w:r w:rsidRPr="0081778F">
        <w:rPr>
          <w:rFonts w:eastAsia="Meiryo UI"/>
        </w:rPr>
        <w:t>▍氣が意識を生むのか、意識が氣を動かすのか──二つの立場</w:t>
      </w:r>
    </w:p>
    <w:p w14:paraId="09E71F74" w14:textId="77777777" w:rsidR="00755710" w:rsidRPr="0081778F" w:rsidRDefault="00755710" w:rsidP="00755710">
      <w:pPr>
        <w:rPr>
          <w:rFonts w:eastAsia="Meiryo UI"/>
        </w:rPr>
      </w:pPr>
      <w:r w:rsidRPr="0081778F">
        <w:rPr>
          <w:rFonts w:eastAsia="Meiryo UI" w:hint="eastAsia"/>
        </w:rPr>
        <w:t>この問いには大きく分けると、次の</w:t>
      </w:r>
      <w:r w:rsidRPr="0081778F">
        <w:rPr>
          <w:rFonts w:eastAsia="Meiryo UI"/>
        </w:rPr>
        <w:t>2つの考え方があります。</w:t>
      </w:r>
    </w:p>
    <w:p w14:paraId="02AE4DE8" w14:textId="77777777" w:rsidR="00755710" w:rsidRPr="0081778F" w:rsidRDefault="00755710" w:rsidP="00755710">
      <w:pPr>
        <w:rPr>
          <w:rFonts w:eastAsia="Meiryo UI"/>
        </w:rPr>
      </w:pPr>
      <w:r w:rsidRPr="0081778F">
        <w:rPr>
          <w:rFonts w:eastAsia="Meiryo UI" w:hint="eastAsia"/>
        </w:rPr>
        <w:t>ひとつは、「氣が集まり、整ったときに意識が生まれる」という考えで、この場合、魂は氣の中にできた“焦点”のようなものと考えます。</w:t>
      </w:r>
    </w:p>
    <w:p w14:paraId="73EF6990" w14:textId="77777777" w:rsidR="00755710" w:rsidRPr="0081778F" w:rsidRDefault="00755710" w:rsidP="00755710">
      <w:pPr>
        <w:rPr>
          <w:rFonts w:eastAsia="Meiryo UI"/>
        </w:rPr>
      </w:pPr>
    </w:p>
    <w:p w14:paraId="42B1A091" w14:textId="77777777" w:rsidR="00755710" w:rsidRPr="0081778F" w:rsidRDefault="00755710" w:rsidP="00755710">
      <w:pPr>
        <w:rPr>
          <w:rFonts w:eastAsia="Meiryo UI"/>
        </w:rPr>
      </w:pPr>
      <w:r w:rsidRPr="0081778F">
        <w:rPr>
          <w:rFonts w:eastAsia="Meiryo UI" w:hint="eastAsia"/>
        </w:rPr>
        <w:t>もうひとつは、「もともと意識があり、その意識が氣を動かしている」という見方で、つまり、氣は“道具”であり、意識がそれを通して世界を動かしているという考え方です。</w:t>
      </w:r>
    </w:p>
    <w:p w14:paraId="3369B0C5" w14:textId="77777777" w:rsidR="00755710" w:rsidRPr="0081778F" w:rsidRDefault="00755710" w:rsidP="00755710">
      <w:pPr>
        <w:rPr>
          <w:rFonts w:eastAsia="Meiryo UI"/>
        </w:rPr>
      </w:pPr>
    </w:p>
    <w:p w14:paraId="78AF4417" w14:textId="77777777" w:rsidR="00755710" w:rsidRDefault="00755710" w:rsidP="00755710">
      <w:pPr>
        <w:rPr>
          <w:rFonts w:eastAsia="Meiryo UI"/>
        </w:rPr>
      </w:pPr>
      <w:r>
        <w:rPr>
          <w:rFonts w:eastAsia="Meiryo UI" w:hint="eastAsia"/>
          <w:noProof/>
          <w:lang w:val="ja-JP"/>
        </w:rPr>
        <w:drawing>
          <wp:inline distT="0" distB="0" distL="0" distR="0" wp14:anchorId="4753B572" wp14:editId="7164BC3D">
            <wp:extent cx="5731510" cy="751840"/>
            <wp:effectExtent l="0" t="0" r="2540" b="0"/>
            <wp:docPr id="1183117740"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7740" name="図 1183117740"/>
                    <pic:cNvPicPr/>
                  </pic:nvPicPr>
                  <pic:blipFill>
                    <a:blip r:embed="rId10">
                      <a:extLst>
                        <a:ext uri="{28A0092B-C50C-407E-A947-70E740481C1C}">
                          <a14:useLocalDpi xmlns:a14="http://schemas.microsoft.com/office/drawing/2010/main" val="0"/>
                        </a:ext>
                      </a:extLst>
                    </a:blip>
                    <a:stretch>
                      <a:fillRect/>
                    </a:stretch>
                  </pic:blipFill>
                  <pic:spPr>
                    <a:xfrm>
                      <a:off x="0" y="0"/>
                      <a:ext cx="5731510" cy="751840"/>
                    </a:xfrm>
                    <a:prstGeom prst="rect">
                      <a:avLst/>
                    </a:prstGeom>
                  </pic:spPr>
                </pic:pic>
              </a:graphicData>
            </a:graphic>
          </wp:inline>
        </w:drawing>
      </w:r>
    </w:p>
    <w:p w14:paraId="76D40DFA" w14:textId="77777777" w:rsidR="00755710" w:rsidRDefault="00755710" w:rsidP="00755710">
      <w:pPr>
        <w:rPr>
          <w:rFonts w:eastAsia="Meiryo UI"/>
        </w:rPr>
      </w:pPr>
    </w:p>
    <w:p w14:paraId="4029381D" w14:textId="77777777" w:rsidR="00755710" w:rsidRDefault="00755710" w:rsidP="00755710">
      <w:pPr>
        <w:rPr>
          <w:rFonts w:eastAsia="Meiryo UI"/>
        </w:rPr>
      </w:pPr>
      <w:r w:rsidRPr="0081778F">
        <w:rPr>
          <w:rFonts w:eastAsia="Meiryo UI" w:hint="eastAsia"/>
        </w:rPr>
        <w:t>どちらが絶対に正しいということはできません。</w:t>
      </w:r>
    </w:p>
    <w:p w14:paraId="085A99F7" w14:textId="77777777" w:rsidR="00755710" w:rsidRPr="0081778F" w:rsidRDefault="00755710" w:rsidP="00755710">
      <w:pPr>
        <w:rPr>
          <w:rFonts w:eastAsia="Meiryo UI"/>
        </w:rPr>
      </w:pPr>
      <w:r w:rsidRPr="0081778F">
        <w:rPr>
          <w:rFonts w:eastAsia="Meiryo UI" w:hint="eastAsia"/>
        </w:rPr>
        <w:t>しかし明らかなのは、氣と意識は切っても切れない関係にあるということです。</w:t>
      </w:r>
    </w:p>
    <w:p w14:paraId="16D13BA6" w14:textId="77777777" w:rsidR="00755710" w:rsidRPr="0081778F" w:rsidRDefault="00755710" w:rsidP="00755710">
      <w:pPr>
        <w:rPr>
          <w:rFonts w:eastAsia="Meiryo UI"/>
        </w:rPr>
      </w:pPr>
      <w:r w:rsidRPr="0081778F">
        <w:rPr>
          <w:rFonts w:eastAsia="Meiryo UI" w:hint="eastAsia"/>
        </w:rPr>
        <w:t>意識のない氣は単なる自然現象に過ぎず、氣のない意識は世界に働きかけることができないからです。</w:t>
      </w:r>
    </w:p>
    <w:p w14:paraId="73EA1B81" w14:textId="77777777" w:rsidR="00755710" w:rsidRPr="0081778F" w:rsidRDefault="00755710" w:rsidP="00755710">
      <w:pPr>
        <w:rPr>
          <w:rFonts w:eastAsia="Meiryo UI"/>
        </w:rPr>
      </w:pPr>
    </w:p>
    <w:p w14:paraId="772E19A6" w14:textId="77777777" w:rsidR="00755710" w:rsidRPr="0081778F" w:rsidRDefault="00755710" w:rsidP="00755710">
      <w:pPr>
        <w:rPr>
          <w:rFonts w:eastAsia="Meiryo UI"/>
        </w:rPr>
      </w:pPr>
      <w:r w:rsidRPr="0081778F">
        <w:rPr>
          <w:rFonts w:eastAsia="Meiryo UI"/>
        </w:rPr>
        <w:t>▍魂や意識に特有な「意思」という力</w:t>
      </w:r>
    </w:p>
    <w:p w14:paraId="3E9AE3D3" w14:textId="77777777" w:rsidR="00755710" w:rsidRDefault="00755710" w:rsidP="00755710">
      <w:pPr>
        <w:rPr>
          <w:rFonts w:eastAsia="Meiryo UI"/>
        </w:rPr>
      </w:pPr>
      <w:r w:rsidRPr="0081778F">
        <w:rPr>
          <w:rFonts w:eastAsia="Meiryo UI" w:hint="eastAsia"/>
        </w:rPr>
        <w:t>氣は風となり、水となり、火を生む存在です。</w:t>
      </w:r>
    </w:p>
    <w:p w14:paraId="5722EC7E" w14:textId="77777777" w:rsidR="00755710" w:rsidRDefault="00755710" w:rsidP="00755710">
      <w:pPr>
        <w:rPr>
          <w:rFonts w:eastAsia="Meiryo UI"/>
        </w:rPr>
      </w:pPr>
      <w:r w:rsidRPr="0081778F">
        <w:rPr>
          <w:rFonts w:eastAsia="Meiryo UI" w:hint="eastAsia"/>
        </w:rPr>
        <w:t>しかし、それらに“意思”を感じることはほとんどありません。</w:t>
      </w:r>
    </w:p>
    <w:p w14:paraId="71D78B9E" w14:textId="77777777" w:rsidR="00755710" w:rsidRPr="0081778F" w:rsidRDefault="00755710" w:rsidP="00755710">
      <w:pPr>
        <w:rPr>
          <w:rFonts w:eastAsia="Meiryo UI"/>
        </w:rPr>
      </w:pPr>
      <w:r w:rsidRPr="0081778F">
        <w:rPr>
          <w:rFonts w:eastAsia="Meiryo UI" w:hint="eastAsia"/>
        </w:rPr>
        <w:t>自然現象はただ「そうある」だけで、目的や意図を持つわけではないからです。</w:t>
      </w:r>
    </w:p>
    <w:p w14:paraId="7514112D" w14:textId="77777777" w:rsidR="00755710" w:rsidRPr="0081778F" w:rsidRDefault="00755710" w:rsidP="00755710">
      <w:pPr>
        <w:rPr>
          <w:rFonts w:eastAsia="Meiryo UI"/>
        </w:rPr>
      </w:pPr>
    </w:p>
    <w:p w14:paraId="1DE3D107" w14:textId="77777777" w:rsidR="00755710" w:rsidRDefault="00755710" w:rsidP="00755710">
      <w:pPr>
        <w:rPr>
          <w:rFonts w:eastAsia="Meiryo UI"/>
        </w:rPr>
      </w:pPr>
      <w:r w:rsidRPr="0081778F">
        <w:rPr>
          <w:rFonts w:eastAsia="Meiryo UI" w:hint="eastAsia"/>
        </w:rPr>
        <w:t>しかし、魂や意識には「こうしたい」「ああなりたい」という、自らの意志があります。</w:t>
      </w:r>
    </w:p>
    <w:p w14:paraId="47D6BFC0" w14:textId="77777777" w:rsidR="00755710" w:rsidRPr="0081778F" w:rsidRDefault="00755710" w:rsidP="00755710">
      <w:pPr>
        <w:rPr>
          <w:rFonts w:eastAsia="Meiryo UI"/>
        </w:rPr>
      </w:pPr>
      <w:r w:rsidRPr="0081778F">
        <w:rPr>
          <w:rFonts w:eastAsia="Meiryo UI" w:hint="eastAsia"/>
        </w:rPr>
        <w:t>自分で考え、選び、動く力――それが“方向性”や“意思”という特別な性質です。</w:t>
      </w:r>
    </w:p>
    <w:p w14:paraId="14870A29" w14:textId="77777777" w:rsidR="00755710" w:rsidRPr="0081778F" w:rsidRDefault="00755710" w:rsidP="00755710">
      <w:pPr>
        <w:rPr>
          <w:rFonts w:eastAsia="Meiryo UI"/>
        </w:rPr>
      </w:pPr>
      <w:r w:rsidRPr="0081778F">
        <w:rPr>
          <w:rFonts w:eastAsia="Meiryo UI" w:hint="eastAsia"/>
        </w:rPr>
        <w:t>言い換えれば、魂とは氣を超越した姿、とも言えるのかもしれません。</w:t>
      </w:r>
    </w:p>
    <w:p w14:paraId="1B9D7F78" w14:textId="77777777" w:rsidR="00755710" w:rsidRPr="0081778F" w:rsidRDefault="00755710" w:rsidP="00755710">
      <w:pPr>
        <w:rPr>
          <w:rFonts w:eastAsia="Meiryo UI"/>
        </w:rPr>
      </w:pPr>
    </w:p>
    <w:p w14:paraId="042FD765" w14:textId="77777777" w:rsidR="00755710" w:rsidRPr="0015116B" w:rsidRDefault="00755710" w:rsidP="00755710">
      <w:pPr>
        <w:rPr>
          <w:rFonts w:eastAsia="Meiryo UI"/>
        </w:rPr>
      </w:pPr>
      <w:r w:rsidRPr="0015116B">
        <w:rPr>
          <w:rFonts w:eastAsia="Meiryo UI"/>
        </w:rPr>
        <w:t>▍現代科学との接点──氣と「場」としての世界</w:t>
      </w:r>
    </w:p>
    <w:p w14:paraId="3A66E508" w14:textId="77777777" w:rsidR="00755710" w:rsidRPr="0015116B" w:rsidRDefault="00755710" w:rsidP="00755710">
      <w:pPr>
        <w:rPr>
          <w:rFonts w:eastAsia="Meiryo UI"/>
        </w:rPr>
      </w:pPr>
      <w:r w:rsidRPr="0015116B">
        <w:rPr>
          <w:rFonts w:eastAsia="Meiryo UI" w:hint="eastAsia"/>
        </w:rPr>
        <w:t>現代の物理学では、「物質」は実態ではなく、目に見えない“場”の揺らぎによって現れるものと考えられています。これは、氣の思想と驚くほど似通っています。</w:t>
      </w:r>
    </w:p>
    <w:p w14:paraId="186D253F" w14:textId="77777777" w:rsidR="00755710" w:rsidRPr="0015116B" w:rsidRDefault="00755710" w:rsidP="00755710">
      <w:pPr>
        <w:rPr>
          <w:rFonts w:eastAsia="Meiryo UI"/>
        </w:rPr>
      </w:pPr>
      <w:r w:rsidRPr="0015116B">
        <w:rPr>
          <w:rFonts w:eastAsia="Meiryo UI" w:hint="eastAsia"/>
        </w:rPr>
        <w:t>氣もまた、目に見えないけれど「そこにある」、そして動き、形をつくる力です。</w:t>
      </w:r>
    </w:p>
    <w:p w14:paraId="2E3AA459" w14:textId="77777777" w:rsidR="00755710" w:rsidRPr="0015116B" w:rsidRDefault="00755710" w:rsidP="00755710">
      <w:pPr>
        <w:rPr>
          <w:rFonts w:eastAsia="Meiryo UI"/>
        </w:rPr>
      </w:pPr>
    </w:p>
    <w:p w14:paraId="1ABFC898" w14:textId="77777777" w:rsidR="00755710" w:rsidRPr="0015116B" w:rsidRDefault="00755710" w:rsidP="00755710">
      <w:pPr>
        <w:rPr>
          <w:rFonts w:eastAsia="Meiryo UI"/>
        </w:rPr>
      </w:pPr>
      <w:r w:rsidRPr="0015116B">
        <w:rPr>
          <w:rFonts w:eastAsia="Meiryo UI" w:hint="eastAsia"/>
        </w:rPr>
        <w:t>ただし、現代科学が「氣」を研究対象としてきたわけではないので、「氣」という言葉を使わず、量子という最小単位の粒子や、それらが生み出すエネルギー、空間の場の性質──たとえばゼロポイント・エネルギーやヒッグス場など──を中心に研究を進めてきました。</w:t>
      </w:r>
    </w:p>
    <w:p w14:paraId="4A7F3607" w14:textId="77777777" w:rsidR="00755710" w:rsidRDefault="00755710" w:rsidP="00755710">
      <w:pPr>
        <w:rPr>
          <w:rFonts w:eastAsia="Meiryo UI"/>
        </w:rPr>
      </w:pPr>
    </w:p>
    <w:p w14:paraId="0D4876F9" w14:textId="77777777" w:rsidR="00755710" w:rsidRDefault="00755710" w:rsidP="00755710">
      <w:pPr>
        <w:rPr>
          <w:rFonts w:eastAsia="Meiryo UI"/>
        </w:rPr>
      </w:pPr>
      <w:r w:rsidRPr="0015116B">
        <w:rPr>
          <w:rFonts w:eastAsia="Meiryo UI" w:hint="eastAsia"/>
        </w:rPr>
        <w:t>言い換えれば、「氣に似た現象」を扱ってきたものの、風水が語る「氣」そのものは、いまだ直接の研究対象にはなっていないのです。</w:t>
      </w:r>
    </w:p>
    <w:p w14:paraId="3008EC6D" w14:textId="77777777" w:rsidR="00755710" w:rsidRPr="0015116B" w:rsidRDefault="00755710" w:rsidP="00755710">
      <w:pPr>
        <w:rPr>
          <w:rFonts w:eastAsia="Meiryo UI"/>
        </w:rPr>
      </w:pPr>
      <w:r w:rsidRPr="0015116B">
        <w:rPr>
          <w:rFonts w:eastAsia="Meiryo UI" w:hint="eastAsia"/>
        </w:rPr>
        <w:t>しかし、近年の量子物理学や非局所性の発見（2-4で詳述）によって、「場の情報」や「見えないつながり」が再び注目されはじめ、氣との接点が浮かび上がりつつあります。</w:t>
      </w:r>
    </w:p>
    <w:p w14:paraId="6162CD64" w14:textId="77777777" w:rsidR="00755710" w:rsidRPr="0015116B" w:rsidRDefault="00755710" w:rsidP="00755710">
      <w:pPr>
        <w:rPr>
          <w:rFonts w:eastAsia="Meiryo UI"/>
        </w:rPr>
      </w:pPr>
    </w:p>
    <w:p w14:paraId="266E4D39" w14:textId="77777777" w:rsidR="00755710" w:rsidRDefault="00755710" w:rsidP="00755710">
      <w:pPr>
        <w:rPr>
          <w:rFonts w:eastAsia="Meiryo UI"/>
        </w:rPr>
      </w:pPr>
      <w:r w:rsidRPr="0015116B">
        <w:rPr>
          <w:rFonts w:eastAsia="Meiryo UI" w:hint="eastAsia"/>
        </w:rPr>
        <w:t>また、意識についても、脳だけでは説明しきれないという研究が増えています。</w:t>
      </w:r>
    </w:p>
    <w:p w14:paraId="709539A7" w14:textId="77777777" w:rsidR="00755710" w:rsidRPr="0015116B" w:rsidRDefault="00755710" w:rsidP="00755710">
      <w:pPr>
        <w:rPr>
          <w:rFonts w:eastAsia="Meiryo UI"/>
        </w:rPr>
      </w:pPr>
      <w:r w:rsidRPr="0015116B">
        <w:rPr>
          <w:rFonts w:eastAsia="Meiryo UI" w:hint="eastAsia"/>
        </w:rPr>
        <w:t>むしろ、意識は自分の内に限られず、世界全体と共鳴しながら存在していると捉える科学者や思想家もいます。</w:t>
      </w:r>
    </w:p>
    <w:p w14:paraId="27D1B37B" w14:textId="77777777" w:rsidR="00755710" w:rsidRPr="0015116B" w:rsidRDefault="00755710" w:rsidP="00755710">
      <w:pPr>
        <w:rPr>
          <w:rFonts w:eastAsia="Meiryo UI"/>
        </w:rPr>
      </w:pPr>
    </w:p>
    <w:p w14:paraId="32DF3A3E" w14:textId="77777777" w:rsidR="00755710" w:rsidRPr="0015116B" w:rsidRDefault="00755710" w:rsidP="00755710">
      <w:pPr>
        <w:rPr>
          <w:rFonts w:eastAsia="Meiryo UI"/>
        </w:rPr>
      </w:pPr>
      <w:r w:rsidRPr="0015116B">
        <w:rPr>
          <w:rFonts w:eastAsia="Meiryo UI" w:hint="eastAsia"/>
        </w:rPr>
        <w:t>もしその可能性が本当であるなら、意識とは自分の内側だけではなく、氣という世界の流れの中で“感じ合い”“つながっている存在”であると考えられるのです。</w:t>
      </w:r>
    </w:p>
    <w:p w14:paraId="38CA3E15" w14:textId="77777777" w:rsidR="00755710" w:rsidRPr="0015116B" w:rsidRDefault="00755710" w:rsidP="00755710">
      <w:pPr>
        <w:rPr>
          <w:rFonts w:eastAsia="Meiryo UI"/>
        </w:rPr>
      </w:pPr>
      <w:r w:rsidRPr="0015116B">
        <w:rPr>
          <w:rFonts w:eastAsia="Meiryo UI" w:hint="eastAsia"/>
        </w:rPr>
        <w:t>意識は単なるエネルギーではなく、内に“想い”という方向性と熱量を持つ存在です。そして、その想いをこの世界に具現化させるためには、「氣」という流動的な力を活用する必要があります。</w:t>
      </w:r>
    </w:p>
    <w:p w14:paraId="41BC7223" w14:textId="77777777" w:rsidR="00755710" w:rsidRDefault="00755710" w:rsidP="00755710">
      <w:pPr>
        <w:rPr>
          <w:rFonts w:eastAsia="Meiryo UI"/>
        </w:rPr>
      </w:pPr>
      <w:r w:rsidRPr="0015116B">
        <w:rPr>
          <w:rFonts w:eastAsia="Meiryo UI" w:hint="eastAsia"/>
        </w:rPr>
        <w:t>風水とは、まさにその「氣を読み、整え、動かす技術」であり、意識の中にある想いを空間に映し出し、現実として創り上げていく知恵なのではないでしょうか。</w:t>
      </w:r>
    </w:p>
    <w:p w14:paraId="75737FA1" w14:textId="77777777" w:rsidR="00755710" w:rsidRPr="0015116B" w:rsidRDefault="00755710" w:rsidP="00755710">
      <w:pPr>
        <w:rPr>
          <w:rFonts w:eastAsia="Meiryo UI"/>
        </w:rPr>
      </w:pPr>
    </w:p>
    <w:p w14:paraId="6AF4384D" w14:textId="77777777" w:rsidR="00755710" w:rsidRPr="00950D8B" w:rsidRDefault="00755710" w:rsidP="00755710">
      <w:pPr>
        <w:rPr>
          <w:rFonts w:eastAsia="Meiryo UI"/>
        </w:rPr>
      </w:pPr>
      <w:r w:rsidRPr="00950D8B">
        <w:rPr>
          <w:rFonts w:eastAsia="Meiryo UI" w:hint="eastAsia"/>
        </w:rPr>
        <w:t>●風水と魂の帰る場所──陰宅に込められた“氣の帰郷”</w:t>
      </w:r>
    </w:p>
    <w:p w14:paraId="3620C2B5" w14:textId="77777777" w:rsidR="00755710" w:rsidRPr="00950D8B" w:rsidRDefault="00755710" w:rsidP="00755710">
      <w:pPr>
        <w:rPr>
          <w:rFonts w:eastAsia="Meiryo UI"/>
        </w:rPr>
      </w:pPr>
      <w:r w:rsidRPr="00950D8B">
        <w:rPr>
          <w:rFonts w:eastAsia="Meiryo UI" w:hint="eastAsia"/>
        </w:rPr>
        <w:t>人は魂とともに生を受け、そして死とともにその魂</w:t>
      </w:r>
      <w:r>
        <w:rPr>
          <w:rFonts w:eastAsia="Meiryo UI" w:hint="eastAsia"/>
        </w:rPr>
        <w:t>は、</w:t>
      </w:r>
      <w:r w:rsidRPr="00950D8B">
        <w:rPr>
          <w:rFonts w:eastAsia="Meiryo UI" w:hint="eastAsia"/>
        </w:rPr>
        <w:t>どこかに還</w:t>
      </w:r>
      <w:r>
        <w:rPr>
          <w:rFonts w:eastAsia="Meiryo UI" w:hint="eastAsia"/>
        </w:rPr>
        <w:t>っていきます</w:t>
      </w:r>
      <w:r w:rsidRPr="00950D8B">
        <w:rPr>
          <w:rFonts w:eastAsia="Meiryo UI" w:hint="eastAsia"/>
        </w:rPr>
        <w:t>。</w:t>
      </w:r>
    </w:p>
    <w:p w14:paraId="21DA606A" w14:textId="77777777" w:rsidR="00755710" w:rsidRPr="00950D8B" w:rsidRDefault="00755710" w:rsidP="00755710">
      <w:pPr>
        <w:rPr>
          <w:rFonts w:eastAsia="Meiryo UI"/>
        </w:rPr>
      </w:pPr>
      <w:r w:rsidRPr="00950D8B">
        <w:rPr>
          <w:rFonts w:eastAsia="Meiryo UI" w:hint="eastAsia"/>
        </w:rPr>
        <w:t>この「魂の源と帰路」は、人類が太古から問いつづけてきた根源的な問いです。</w:t>
      </w:r>
    </w:p>
    <w:p w14:paraId="51B180FF" w14:textId="77777777" w:rsidR="00755710" w:rsidRPr="00950D8B" w:rsidRDefault="00755710" w:rsidP="00755710">
      <w:pPr>
        <w:rPr>
          <w:rFonts w:eastAsia="Meiryo UI"/>
        </w:rPr>
      </w:pPr>
    </w:p>
    <w:p w14:paraId="21AEA336" w14:textId="77777777" w:rsidR="00755710" w:rsidRPr="00950D8B" w:rsidRDefault="00755710" w:rsidP="00755710">
      <w:pPr>
        <w:rPr>
          <w:rFonts w:eastAsia="Meiryo UI"/>
        </w:rPr>
      </w:pPr>
      <w:r w:rsidRPr="00950D8B">
        <w:rPr>
          <w:rFonts w:eastAsia="Meiryo UI" w:hint="eastAsia"/>
        </w:rPr>
        <w:t>母の胎内において、氣は静かに集まり始め、肉体の原型が少しずつ形づくられていきます。</w:t>
      </w:r>
    </w:p>
    <w:p w14:paraId="43B809A9" w14:textId="77777777" w:rsidR="00755710" w:rsidRPr="00950D8B" w:rsidRDefault="00755710" w:rsidP="00755710">
      <w:pPr>
        <w:rPr>
          <w:rFonts w:eastAsia="Meiryo UI"/>
        </w:rPr>
      </w:pPr>
      <w:r w:rsidRPr="00950D8B">
        <w:rPr>
          <w:rFonts w:eastAsia="Meiryo UI" w:hint="eastAsia"/>
        </w:rPr>
        <w:t>この過程は、東洋占星術の「十二運（じゅうにうん）」と呼ばれる生命の発展段階の中でも、「胎」「養」「長生」に該当します。</w:t>
      </w:r>
    </w:p>
    <w:p w14:paraId="06577755" w14:textId="77777777" w:rsidR="00755710" w:rsidRDefault="00755710" w:rsidP="00755710">
      <w:pPr>
        <w:rPr>
          <w:rFonts w:eastAsia="Meiryo UI"/>
        </w:rPr>
      </w:pPr>
      <w:r w:rsidRPr="00950D8B">
        <w:rPr>
          <w:rFonts w:eastAsia="Meiryo UI" w:hint="eastAsia"/>
        </w:rPr>
        <w:lastRenderedPageBreak/>
        <w:t>十二運とは、人の生命エネルギーの盛衰を</w:t>
      </w:r>
      <w:r w:rsidRPr="00950D8B">
        <w:rPr>
          <w:rFonts w:eastAsia="Meiryo UI"/>
        </w:rPr>
        <w:t>12の段階で示す考え方であり、誕生前から死後までの氣の流れを象徴的に捉えるものです。</w:t>
      </w:r>
    </w:p>
    <w:p w14:paraId="6489B0AC" w14:textId="77777777" w:rsidR="00755710" w:rsidRPr="00950D8B" w:rsidRDefault="00755710" w:rsidP="00755710">
      <w:pPr>
        <w:rPr>
          <w:rFonts w:eastAsia="Meiryo UI"/>
        </w:rPr>
      </w:pPr>
    </w:p>
    <w:p w14:paraId="114BAA8D" w14:textId="77777777" w:rsidR="00755710" w:rsidRDefault="00755710" w:rsidP="00755710">
      <w:pPr>
        <w:rPr>
          <w:rFonts w:eastAsia="Meiryo UI"/>
        </w:rPr>
      </w:pPr>
      <w:r>
        <w:rPr>
          <w:rFonts w:eastAsia="Meiryo UI"/>
          <w:noProof/>
        </w:rPr>
        <w:drawing>
          <wp:inline distT="0" distB="0" distL="0" distR="0" wp14:anchorId="40966A98" wp14:editId="65841B90">
            <wp:extent cx="5731510" cy="3160395"/>
            <wp:effectExtent l="0" t="0" r="2540" b="1905"/>
            <wp:docPr id="171128409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84098" name="図 1711284098"/>
                    <pic:cNvPicPr/>
                  </pic:nvPicPr>
                  <pic:blipFill>
                    <a:blip r:embed="rId11">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inline>
        </w:drawing>
      </w:r>
    </w:p>
    <w:p w14:paraId="1EDAA490" w14:textId="77777777" w:rsidR="00755710" w:rsidRDefault="00755710" w:rsidP="00755710">
      <w:pPr>
        <w:rPr>
          <w:rFonts w:eastAsia="Meiryo UI"/>
        </w:rPr>
      </w:pPr>
    </w:p>
    <w:p w14:paraId="44E7EAC6" w14:textId="77777777" w:rsidR="00755710" w:rsidRPr="00950D8B" w:rsidRDefault="00755710" w:rsidP="00755710">
      <w:pPr>
        <w:rPr>
          <w:rFonts w:eastAsia="Meiryo UI"/>
        </w:rPr>
      </w:pPr>
      <w:r w:rsidRPr="00950D8B">
        <w:rPr>
          <w:rFonts w:eastAsia="Meiryo UI" w:hint="eastAsia"/>
        </w:rPr>
        <w:t>胎児の肉体が整い、氣が成熟したその瞬間──</w:t>
      </w:r>
    </w:p>
    <w:p w14:paraId="10268C31" w14:textId="77777777" w:rsidR="00755710" w:rsidRPr="00950D8B" w:rsidRDefault="00755710" w:rsidP="00755710">
      <w:pPr>
        <w:rPr>
          <w:rFonts w:eastAsia="Meiryo UI"/>
        </w:rPr>
      </w:pPr>
      <w:r w:rsidRPr="00950D8B">
        <w:rPr>
          <w:rFonts w:eastAsia="Meiryo UI" w:hint="eastAsia"/>
        </w:rPr>
        <w:t>あらかじめ宇宙に存在していた“魂”が、肉体という器に静かに宿ります。</w:t>
      </w:r>
    </w:p>
    <w:p w14:paraId="31DCFA9C" w14:textId="77777777" w:rsidR="00755710" w:rsidRPr="00950D8B" w:rsidRDefault="00755710" w:rsidP="00755710">
      <w:pPr>
        <w:rPr>
          <w:rFonts w:eastAsia="Meiryo UI"/>
        </w:rPr>
      </w:pPr>
      <w:r w:rsidRPr="00950D8B">
        <w:rPr>
          <w:rFonts w:eastAsia="Meiryo UI" w:hint="eastAsia"/>
        </w:rPr>
        <w:t>それはまるで、流れゆく氣のなかに、魂という光が射し込むような瞬間。</w:t>
      </w:r>
    </w:p>
    <w:p w14:paraId="0586FF1A" w14:textId="77777777" w:rsidR="00755710" w:rsidRPr="00950D8B" w:rsidRDefault="00755710" w:rsidP="00755710">
      <w:pPr>
        <w:rPr>
          <w:rFonts w:eastAsia="Meiryo UI"/>
        </w:rPr>
      </w:pPr>
      <w:r w:rsidRPr="00950D8B">
        <w:rPr>
          <w:rFonts w:eastAsia="Meiryo UI" w:hint="eastAsia"/>
        </w:rPr>
        <w:t>生命とは、氣の集積と魂の帰還が出会うことで生まれる、美しい合一の現象なのです。</w:t>
      </w:r>
    </w:p>
    <w:p w14:paraId="26F5466A" w14:textId="77777777" w:rsidR="00755710" w:rsidRPr="00950D8B" w:rsidRDefault="00755710" w:rsidP="00755710">
      <w:pPr>
        <w:rPr>
          <w:rFonts w:eastAsia="Meiryo UI"/>
        </w:rPr>
      </w:pPr>
    </w:p>
    <w:p w14:paraId="2A9B0C4D" w14:textId="77777777" w:rsidR="00755710" w:rsidRPr="00950D8B" w:rsidRDefault="00755710" w:rsidP="00755710">
      <w:pPr>
        <w:rPr>
          <w:rFonts w:eastAsia="Meiryo UI"/>
        </w:rPr>
      </w:pPr>
      <w:r w:rsidRPr="00950D8B">
        <w:rPr>
          <w:rFonts w:eastAsia="Meiryo UI" w:hint="eastAsia"/>
        </w:rPr>
        <w:t>反対に、死を迎えると、氣は解けて散り、魂は故郷へと旅立っていきます。</w:t>
      </w:r>
    </w:p>
    <w:p w14:paraId="1933BDDE" w14:textId="77777777" w:rsidR="00755710" w:rsidRDefault="00755710" w:rsidP="00755710">
      <w:pPr>
        <w:rPr>
          <w:rFonts w:eastAsia="Meiryo UI"/>
        </w:rPr>
      </w:pPr>
      <w:r w:rsidRPr="00950D8B">
        <w:rPr>
          <w:rFonts w:eastAsia="Meiryo UI" w:hint="eastAsia"/>
        </w:rPr>
        <w:t>その視点に立つと、「死後の世界」とは</w:t>
      </w:r>
      <w:r>
        <w:rPr>
          <w:rFonts w:eastAsia="Meiryo UI" w:hint="eastAsia"/>
        </w:rPr>
        <w:t>氣</w:t>
      </w:r>
      <w:r w:rsidRPr="00950D8B">
        <w:rPr>
          <w:rFonts w:eastAsia="Meiryo UI" w:hint="eastAsia"/>
        </w:rPr>
        <w:t>と魂が分かれ、魂が身体という拘束から解放される――そんな“帰る場所”なのではないでしょうか。</w:t>
      </w:r>
    </w:p>
    <w:p w14:paraId="7107A398" w14:textId="77777777" w:rsidR="00755710" w:rsidRPr="00950D8B" w:rsidRDefault="00755710" w:rsidP="00755710">
      <w:pPr>
        <w:rPr>
          <w:rFonts w:eastAsia="Meiryo UI"/>
        </w:rPr>
      </w:pPr>
      <w:r>
        <w:rPr>
          <w:rFonts w:eastAsia="Meiryo UI" w:hint="eastAsia"/>
        </w:rPr>
        <w:t>そしてまた新たな生命を灯して、次の人生を歩む、これが十二運サイクルと呼びます。</w:t>
      </w:r>
    </w:p>
    <w:p w14:paraId="4D1BF607" w14:textId="77777777" w:rsidR="00755710" w:rsidRPr="00950D8B" w:rsidRDefault="00755710" w:rsidP="00755710">
      <w:pPr>
        <w:rPr>
          <w:rFonts w:eastAsia="Meiryo UI"/>
        </w:rPr>
      </w:pPr>
    </w:p>
    <w:p w14:paraId="44BA5577" w14:textId="77777777" w:rsidR="00755710" w:rsidRDefault="00755710" w:rsidP="00755710">
      <w:pPr>
        <w:rPr>
          <w:rFonts w:eastAsia="Meiryo UI"/>
        </w:rPr>
      </w:pPr>
      <w:r w:rsidRPr="00950D8B">
        <w:rPr>
          <w:rFonts w:eastAsia="Meiryo UI" w:hint="eastAsia"/>
        </w:rPr>
        <w:t>風水の中には、いわゆる「陰宅（いんたく）」と呼ばれる分野があります。</w:t>
      </w:r>
    </w:p>
    <w:p w14:paraId="3B6D97CA" w14:textId="77777777" w:rsidR="00755710" w:rsidRDefault="00755710" w:rsidP="00755710">
      <w:pPr>
        <w:rPr>
          <w:rFonts w:eastAsia="Meiryo UI"/>
        </w:rPr>
      </w:pPr>
      <w:r w:rsidRPr="00950D8B">
        <w:rPr>
          <w:rFonts w:eastAsia="Meiryo UI" w:hint="eastAsia"/>
        </w:rPr>
        <w:t>これは、故人のために墓所を選び、氣の流れを整える「墓地風水」とも言える領域です。</w:t>
      </w:r>
    </w:p>
    <w:p w14:paraId="7664E6E3" w14:textId="77777777" w:rsidR="00755710" w:rsidRDefault="00755710" w:rsidP="00755710">
      <w:pPr>
        <w:rPr>
          <w:rFonts w:eastAsia="Meiryo UI"/>
        </w:rPr>
      </w:pPr>
      <w:r w:rsidRPr="00950D8B">
        <w:rPr>
          <w:rFonts w:eastAsia="Meiryo UI" w:hint="eastAsia"/>
        </w:rPr>
        <w:t>ただの形式的な儀式というわけではありません。</w:t>
      </w:r>
    </w:p>
    <w:p w14:paraId="17FA8FBF" w14:textId="77777777" w:rsidR="00755710" w:rsidRDefault="00755710" w:rsidP="00755710">
      <w:pPr>
        <w:rPr>
          <w:rFonts w:eastAsia="Meiryo UI"/>
        </w:rPr>
      </w:pPr>
      <w:r w:rsidRPr="00950D8B">
        <w:rPr>
          <w:rFonts w:eastAsia="Meiryo UI" w:hint="eastAsia"/>
        </w:rPr>
        <w:t>そこには、亡くなった者の</w:t>
      </w:r>
      <w:r>
        <w:rPr>
          <w:rFonts w:eastAsia="Meiryo UI" w:hint="eastAsia"/>
        </w:rPr>
        <w:t>遺骨にある氣</w:t>
      </w:r>
      <w:r w:rsidRPr="00950D8B">
        <w:rPr>
          <w:rFonts w:eastAsia="Meiryo UI" w:hint="eastAsia"/>
        </w:rPr>
        <w:t>が</w:t>
      </w:r>
      <w:r>
        <w:rPr>
          <w:rFonts w:eastAsia="Meiryo UI" w:hint="eastAsia"/>
        </w:rPr>
        <w:t>、</w:t>
      </w:r>
      <w:r w:rsidRPr="00950D8B">
        <w:rPr>
          <w:rFonts w:eastAsia="Meiryo UI" w:hint="eastAsia"/>
        </w:rPr>
        <w:t>安寧に還る“場”をつくるという目的があり、さらにその土地に残された骨の氣が、子孫の運命や繁栄にまで影響を与えるという深い考えが背景にあります。</w:t>
      </w:r>
    </w:p>
    <w:p w14:paraId="026960D7" w14:textId="77777777" w:rsidR="00755710" w:rsidRDefault="00755710" w:rsidP="00755710">
      <w:pPr>
        <w:rPr>
          <w:rFonts w:eastAsia="Meiryo UI"/>
        </w:rPr>
      </w:pPr>
    </w:p>
    <w:p w14:paraId="1FB4D267" w14:textId="77777777" w:rsidR="00755710" w:rsidRPr="00B975AF" w:rsidRDefault="00755710" w:rsidP="00755710">
      <w:pPr>
        <w:rPr>
          <w:rFonts w:eastAsia="Meiryo UI"/>
          <w:color w:val="000000" w:themeColor="text1"/>
        </w:rPr>
      </w:pPr>
      <w:r w:rsidRPr="00B975AF">
        <w:rPr>
          <w:rFonts w:eastAsia="Meiryo UI"/>
          <w:color w:val="000000" w:themeColor="text1"/>
        </w:rPr>
        <w:t>▍氣が還る場所──蔵風得水（ぞうふうとくすい）</w:t>
      </w:r>
    </w:p>
    <w:p w14:paraId="76F87908" w14:textId="77777777" w:rsidR="00755710" w:rsidRDefault="00755710" w:rsidP="00755710">
      <w:pPr>
        <w:rPr>
          <w:rFonts w:eastAsia="Meiryo UI"/>
          <w:color w:val="000000" w:themeColor="text1"/>
        </w:rPr>
      </w:pPr>
      <w:r w:rsidRPr="00950D8B">
        <w:rPr>
          <w:rFonts w:eastAsia="Meiryo UI" w:hint="eastAsia"/>
          <w:color w:val="000000" w:themeColor="text1"/>
        </w:rPr>
        <w:t>陰宅風水では、「蔵風得水」の原則が重視されます。</w:t>
      </w:r>
    </w:p>
    <w:p w14:paraId="354820EB" w14:textId="77777777" w:rsidR="00755710" w:rsidRPr="00950D8B" w:rsidRDefault="00755710" w:rsidP="00755710">
      <w:pPr>
        <w:rPr>
          <w:rFonts w:eastAsia="Meiryo UI"/>
          <w:color w:val="000000" w:themeColor="text1"/>
        </w:rPr>
      </w:pPr>
      <w:r w:rsidRPr="00950D8B">
        <w:rPr>
          <w:rFonts w:eastAsia="Meiryo UI" w:hint="eastAsia"/>
          <w:color w:val="000000" w:themeColor="text1"/>
        </w:rPr>
        <w:t>これは「風を防ぎ、水を集める」という意味を持ち、氣が散らず静かに留まり、やがて大地にしみ込んでいくための理想的な地形や設えを指します。</w:t>
      </w:r>
    </w:p>
    <w:p w14:paraId="2B239856" w14:textId="77777777" w:rsidR="00755710" w:rsidRPr="00950D8B" w:rsidRDefault="00755710" w:rsidP="00755710">
      <w:pPr>
        <w:rPr>
          <w:rFonts w:eastAsia="Meiryo UI"/>
          <w:color w:val="000000" w:themeColor="text1"/>
        </w:rPr>
      </w:pPr>
    </w:p>
    <w:p w14:paraId="0F97E13A" w14:textId="77777777" w:rsidR="00755710" w:rsidRPr="00950D8B" w:rsidRDefault="00755710" w:rsidP="00755710">
      <w:pPr>
        <w:rPr>
          <w:rFonts w:eastAsia="Meiryo UI"/>
          <w:color w:val="000000" w:themeColor="text1"/>
        </w:rPr>
      </w:pPr>
      <w:r w:rsidRPr="00950D8B">
        <w:rPr>
          <w:rFonts w:eastAsia="Meiryo UI" w:hint="eastAsia"/>
          <w:color w:val="000000" w:themeColor="text1"/>
        </w:rPr>
        <w:t>氣は風に乗れば散り、水にとどまれば溜まる</w:t>
      </w:r>
      <w:r>
        <w:rPr>
          <w:rFonts w:eastAsia="Meiryo UI" w:hint="eastAsia"/>
          <w:color w:val="000000" w:themeColor="text1"/>
        </w:rPr>
        <w:t>というのが風水の考えです</w:t>
      </w:r>
      <w:r w:rsidRPr="00950D8B">
        <w:rPr>
          <w:rFonts w:eastAsia="Meiryo UI" w:hint="eastAsia"/>
          <w:color w:val="000000" w:themeColor="text1"/>
        </w:rPr>
        <w:t>。</w:t>
      </w:r>
    </w:p>
    <w:p w14:paraId="50A83A92" w14:textId="77777777" w:rsidR="00755710" w:rsidRPr="00950D8B" w:rsidRDefault="00755710" w:rsidP="00755710">
      <w:pPr>
        <w:rPr>
          <w:rFonts w:eastAsia="Meiryo UI"/>
          <w:color w:val="000000" w:themeColor="text1"/>
        </w:rPr>
      </w:pPr>
      <w:r w:rsidRPr="00950D8B">
        <w:rPr>
          <w:rFonts w:eastAsia="Meiryo UI" w:hint="eastAsia"/>
          <w:color w:val="000000" w:themeColor="text1"/>
        </w:rPr>
        <w:t>ですから、墓の位置や地形設計は、氣の最終的な“帰郷”を受け止める「器」となることが求められます。</w:t>
      </w:r>
    </w:p>
    <w:p w14:paraId="60DBDE56" w14:textId="77777777" w:rsidR="00755710" w:rsidRPr="00950D8B" w:rsidRDefault="00755710" w:rsidP="00755710">
      <w:pPr>
        <w:rPr>
          <w:rFonts w:eastAsia="Meiryo UI"/>
          <w:color w:val="000000" w:themeColor="text1"/>
        </w:rPr>
      </w:pPr>
      <w:r w:rsidRPr="00950D8B">
        <w:rPr>
          <w:rFonts w:eastAsia="Meiryo UI" w:hint="eastAsia"/>
          <w:color w:val="000000" w:themeColor="text1"/>
        </w:rPr>
        <w:t>そこに集まった氣は、大地の一部となり、時を超えて存在し続けます。</w:t>
      </w:r>
    </w:p>
    <w:p w14:paraId="6DED6746" w14:textId="77777777" w:rsidR="00755710" w:rsidRPr="00950D8B" w:rsidRDefault="00755710" w:rsidP="00755710">
      <w:pPr>
        <w:rPr>
          <w:rFonts w:eastAsia="Meiryo UI"/>
          <w:color w:val="000000" w:themeColor="text1"/>
        </w:rPr>
      </w:pPr>
      <w:r w:rsidRPr="00950D8B">
        <w:rPr>
          <w:rFonts w:eastAsia="Meiryo UI" w:hint="eastAsia"/>
          <w:color w:val="000000" w:themeColor="text1"/>
        </w:rPr>
        <w:t>やがてその氣は、子孫</w:t>
      </w:r>
      <w:r>
        <w:rPr>
          <w:rFonts w:eastAsia="Meiryo UI" w:hint="eastAsia"/>
          <w:color w:val="000000" w:themeColor="text1"/>
        </w:rPr>
        <w:t>の氣と共鳴、感応して</w:t>
      </w:r>
      <w:r w:rsidRPr="00950D8B">
        <w:rPr>
          <w:rFonts w:eastAsia="Meiryo UI" w:hint="eastAsia"/>
          <w:color w:val="000000" w:themeColor="text1"/>
        </w:rPr>
        <w:t>、見えない形で影響を与えていきます。</w:t>
      </w:r>
    </w:p>
    <w:p w14:paraId="479FE70F" w14:textId="77777777" w:rsidR="00755710" w:rsidRPr="00950D8B" w:rsidRDefault="00755710" w:rsidP="00755710">
      <w:pPr>
        <w:rPr>
          <w:rFonts w:eastAsia="Meiryo UI"/>
          <w:color w:val="EE0000"/>
        </w:rPr>
      </w:pPr>
    </w:p>
    <w:p w14:paraId="5C700363" w14:textId="77777777" w:rsidR="00755710" w:rsidRPr="00950D8B" w:rsidRDefault="00755710" w:rsidP="00755710">
      <w:pPr>
        <w:rPr>
          <w:rFonts w:eastAsia="Meiryo UI"/>
          <w:color w:val="000000" w:themeColor="text1"/>
        </w:rPr>
      </w:pPr>
      <w:r w:rsidRPr="00950D8B">
        <w:rPr>
          <w:rFonts w:eastAsia="Meiryo UI"/>
          <w:color w:val="000000" w:themeColor="text1"/>
        </w:rPr>
        <w:t>▍魂と子孫を結ぶ氣の橋</w:t>
      </w:r>
    </w:p>
    <w:p w14:paraId="503EDE1B" w14:textId="77777777" w:rsidR="00755710" w:rsidRPr="00950D8B" w:rsidRDefault="00755710" w:rsidP="00755710">
      <w:pPr>
        <w:rPr>
          <w:rFonts w:eastAsia="Meiryo UI"/>
          <w:color w:val="000000" w:themeColor="text1"/>
        </w:rPr>
      </w:pPr>
      <w:r w:rsidRPr="00950D8B">
        <w:rPr>
          <w:rFonts w:eastAsia="Meiryo UI" w:hint="eastAsia"/>
          <w:color w:val="000000" w:themeColor="text1"/>
        </w:rPr>
        <w:t>魂は身体を離れ旅立ちますが、その骨に残された氣の余韻は、墓地の土地や空間に宿り続けます。</w:t>
      </w:r>
    </w:p>
    <w:p w14:paraId="16DB964A" w14:textId="77777777" w:rsidR="00755710" w:rsidRPr="00950D8B" w:rsidRDefault="00755710" w:rsidP="00755710">
      <w:pPr>
        <w:rPr>
          <w:rFonts w:eastAsia="Meiryo UI"/>
          <w:color w:val="000000" w:themeColor="text1"/>
        </w:rPr>
      </w:pPr>
      <w:r w:rsidRPr="00950D8B">
        <w:rPr>
          <w:rFonts w:eastAsia="Meiryo UI" w:hint="eastAsia"/>
          <w:color w:val="000000" w:themeColor="text1"/>
        </w:rPr>
        <w:t>そして、もしその氣が整っていれば、子孫への影響は良い方向に働き、繁栄をもたらすでしょう。</w:t>
      </w:r>
    </w:p>
    <w:p w14:paraId="01215E9E" w14:textId="77777777" w:rsidR="00755710" w:rsidRPr="00950D8B" w:rsidRDefault="00755710" w:rsidP="00755710">
      <w:pPr>
        <w:rPr>
          <w:rFonts w:eastAsia="Meiryo UI"/>
          <w:color w:val="000000" w:themeColor="text1"/>
        </w:rPr>
      </w:pPr>
      <w:r w:rsidRPr="00950D8B">
        <w:rPr>
          <w:rFonts w:eastAsia="Meiryo UI" w:hint="eastAsia"/>
          <w:color w:val="000000" w:themeColor="text1"/>
        </w:rPr>
        <w:t>逆に氣が乱れていると、不運や不調を引き起こす可能性もあるのです。</w:t>
      </w:r>
    </w:p>
    <w:p w14:paraId="78377CAE" w14:textId="77777777" w:rsidR="00755710" w:rsidRPr="00950D8B" w:rsidRDefault="00755710" w:rsidP="00755710">
      <w:pPr>
        <w:rPr>
          <w:rFonts w:eastAsia="Meiryo UI"/>
          <w:color w:val="000000" w:themeColor="text1"/>
        </w:rPr>
      </w:pPr>
      <w:r w:rsidRPr="00950D8B">
        <w:rPr>
          <w:rFonts w:eastAsia="Meiryo UI" w:hint="eastAsia"/>
          <w:color w:val="000000" w:themeColor="text1"/>
        </w:rPr>
        <w:t>ですから、風水では、故人のためだけでなく、現在を生きる私たちのためにも、</w:t>
      </w:r>
      <w:r>
        <w:rPr>
          <w:rFonts w:eastAsia="Meiryo UI" w:hint="eastAsia"/>
          <w:color w:val="000000" w:themeColor="text1"/>
        </w:rPr>
        <w:t>氣</w:t>
      </w:r>
      <w:r w:rsidRPr="00950D8B">
        <w:rPr>
          <w:rFonts w:eastAsia="Meiryo UI" w:hint="eastAsia"/>
          <w:color w:val="000000" w:themeColor="text1"/>
        </w:rPr>
        <w:t>の流れを整えることが重視されます。</w:t>
      </w:r>
    </w:p>
    <w:p w14:paraId="03B722A4" w14:textId="77777777" w:rsidR="00755710" w:rsidRPr="00950D8B" w:rsidRDefault="00755710" w:rsidP="00755710">
      <w:pPr>
        <w:rPr>
          <w:rFonts w:eastAsia="Meiryo UI"/>
          <w:color w:val="000000" w:themeColor="text1"/>
        </w:rPr>
      </w:pPr>
      <w:r>
        <w:rPr>
          <w:rFonts w:eastAsia="Meiryo UI" w:hint="eastAsia"/>
          <w:color w:val="000000" w:themeColor="text1"/>
        </w:rPr>
        <w:t>つまり</w:t>
      </w:r>
      <w:r w:rsidRPr="00950D8B">
        <w:rPr>
          <w:rFonts w:eastAsia="Meiryo UI" w:hint="eastAsia"/>
          <w:color w:val="000000" w:themeColor="text1"/>
        </w:rPr>
        <w:t>、陰宅風水とは、「魂と氣が離れたあとでも、なお交わり続ける設計」であると言えます。</w:t>
      </w:r>
    </w:p>
    <w:p w14:paraId="23B89D29" w14:textId="77777777" w:rsidR="00755710" w:rsidRDefault="00755710" w:rsidP="00755710">
      <w:pPr>
        <w:rPr>
          <w:rFonts w:eastAsia="Meiryo UI"/>
          <w:color w:val="EE0000"/>
        </w:rPr>
      </w:pPr>
    </w:p>
    <w:p w14:paraId="7C71EE7B" w14:textId="77777777" w:rsidR="00755710" w:rsidRPr="00B975AF" w:rsidRDefault="00755710" w:rsidP="00755710">
      <w:pPr>
        <w:rPr>
          <w:rFonts w:eastAsia="Meiryo UI"/>
          <w:color w:val="000000" w:themeColor="text1"/>
        </w:rPr>
      </w:pPr>
      <w:r w:rsidRPr="00B975AF">
        <w:rPr>
          <w:rFonts w:eastAsia="Meiryo UI"/>
          <w:color w:val="000000" w:themeColor="text1"/>
        </w:rPr>
        <w:t>▍「死」は終わりではなく、氣が次へ向かうとき</w:t>
      </w:r>
    </w:p>
    <w:p w14:paraId="39D6D48D" w14:textId="77777777" w:rsidR="00755710" w:rsidRPr="00B975AF" w:rsidRDefault="00755710" w:rsidP="00755710">
      <w:pPr>
        <w:rPr>
          <w:rFonts w:eastAsia="Meiryo UI"/>
          <w:color w:val="000000" w:themeColor="text1"/>
        </w:rPr>
      </w:pPr>
      <w:r w:rsidRPr="00B975AF">
        <w:rPr>
          <w:rFonts w:eastAsia="Meiryo UI" w:hint="eastAsia"/>
          <w:color w:val="000000" w:themeColor="text1"/>
        </w:rPr>
        <w:t>やがて骨は土に還り、氣も極めて微細な粒子となって消えていくかもしれません。</w:t>
      </w:r>
    </w:p>
    <w:p w14:paraId="01A50669"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しかし、その場所に込められた想いと氣の流れは、新たな命の中で静かに、しかし確実に息づき始めるのです。</w:t>
      </w:r>
    </w:p>
    <w:p w14:paraId="32F38DD0" w14:textId="77777777" w:rsidR="00755710" w:rsidRPr="00B975AF" w:rsidRDefault="00755710" w:rsidP="00755710">
      <w:pPr>
        <w:rPr>
          <w:rFonts w:eastAsia="Meiryo UI"/>
          <w:color w:val="000000" w:themeColor="text1"/>
        </w:rPr>
      </w:pPr>
      <w:r w:rsidRPr="00B975AF">
        <w:rPr>
          <w:rFonts w:eastAsia="Meiryo UI" w:hint="eastAsia"/>
          <w:color w:val="000000" w:themeColor="text1"/>
        </w:rPr>
        <w:t>風水とは、氣の連なりと循環のなかに、生と死の架け橋を架ける行為に他なりません。</w:t>
      </w:r>
    </w:p>
    <w:p w14:paraId="449429B9"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そして、魂とは、その氣の中で目を覚まし、この世とあの世の間を静かに、けれど確かに行き来する存在なのかもしれません。</w:t>
      </w:r>
    </w:p>
    <w:p w14:paraId="0311764A" w14:textId="77777777" w:rsidR="00755710" w:rsidRPr="00B975AF" w:rsidRDefault="00755710" w:rsidP="00755710">
      <w:pPr>
        <w:rPr>
          <w:rFonts w:eastAsia="Meiryo UI"/>
          <w:color w:val="000000" w:themeColor="text1"/>
        </w:rPr>
      </w:pPr>
    </w:p>
    <w:p w14:paraId="4FF3A908" w14:textId="77777777" w:rsidR="00755710" w:rsidRPr="00B975AF" w:rsidRDefault="00755710" w:rsidP="00755710">
      <w:pPr>
        <w:rPr>
          <w:rFonts w:eastAsia="Meiryo UI"/>
          <w:color w:val="000000" w:themeColor="text1"/>
        </w:rPr>
      </w:pPr>
      <w:r w:rsidRPr="00B975AF">
        <w:rPr>
          <w:rFonts w:eastAsia="Meiryo UI"/>
          <w:color w:val="000000" w:themeColor="text1"/>
        </w:rPr>
        <w:t>▍</w:t>
      </w:r>
      <w:r w:rsidRPr="00B975AF">
        <w:rPr>
          <w:rFonts w:eastAsia="Meiryo UI" w:hint="eastAsia"/>
          <w:color w:val="000000" w:themeColor="text1"/>
        </w:rPr>
        <w:t>「氣の思想」から「風水建築」への架け橋</w:t>
      </w:r>
    </w:p>
    <w:p w14:paraId="51A881EE"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ここまでで、氣という存在が、古代中国の哲学や宗教、世界各地の死生観、空間と生命の交点としてどのように理解されてきたかを見てきました。</w:t>
      </w:r>
    </w:p>
    <w:p w14:paraId="488D7921"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それは単なる精神世界の逸話でも、過去の迷信でもありません。</w:t>
      </w:r>
    </w:p>
    <w:p w14:paraId="766CAF84" w14:textId="77777777" w:rsidR="00755710" w:rsidRPr="00B975AF" w:rsidRDefault="00755710" w:rsidP="00755710">
      <w:pPr>
        <w:rPr>
          <w:rFonts w:eastAsia="Meiryo UI"/>
          <w:color w:val="000000" w:themeColor="text1"/>
        </w:rPr>
      </w:pPr>
      <w:r w:rsidRPr="00B975AF">
        <w:rPr>
          <w:rFonts w:eastAsia="Meiryo UI" w:hint="eastAsia"/>
          <w:color w:val="000000" w:themeColor="text1"/>
        </w:rPr>
        <w:t>むしろ、生と死、魂と空間、人間そのものの存在に関わる、根源的な問いでした。</w:t>
      </w:r>
    </w:p>
    <w:p w14:paraId="42965490" w14:textId="77777777" w:rsidR="00755710" w:rsidRPr="00B975AF" w:rsidRDefault="00755710" w:rsidP="00755710">
      <w:pPr>
        <w:rPr>
          <w:rFonts w:eastAsia="Meiryo UI"/>
          <w:color w:val="000000" w:themeColor="text1"/>
        </w:rPr>
      </w:pPr>
    </w:p>
    <w:p w14:paraId="1C36EAA9"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しかし、本書の目的はここで終わるわけではありません。</w:t>
      </w:r>
    </w:p>
    <w:p w14:paraId="01D520C7" w14:textId="77777777" w:rsidR="00755710" w:rsidRPr="00B975AF" w:rsidRDefault="00755710" w:rsidP="00755710">
      <w:pPr>
        <w:rPr>
          <w:rFonts w:eastAsia="Meiryo UI"/>
          <w:color w:val="000000" w:themeColor="text1"/>
        </w:rPr>
      </w:pPr>
      <w:r w:rsidRPr="00B975AF">
        <w:rPr>
          <w:rFonts w:eastAsia="Meiryo UI" w:hint="eastAsia"/>
          <w:color w:val="000000" w:themeColor="text1"/>
        </w:rPr>
        <w:t>本当に伝えたいのは、氣という思想を「建築」と「空間設計」に結びつけることです。</w:t>
      </w:r>
    </w:p>
    <w:p w14:paraId="68571B6D"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そのためには、氣が“信じるもの”ではなく、“理解し、設計できるもの”である必要があります。</w:t>
      </w:r>
    </w:p>
    <w:p w14:paraId="70C41A16"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そして今まさに、その可能性が現実化しつつあります。</w:t>
      </w:r>
    </w:p>
    <w:p w14:paraId="2E29A7A4" w14:textId="77777777" w:rsidR="00755710" w:rsidRPr="00B975AF" w:rsidRDefault="00755710" w:rsidP="00755710">
      <w:pPr>
        <w:rPr>
          <w:rFonts w:eastAsia="Meiryo UI"/>
          <w:color w:val="000000" w:themeColor="text1"/>
        </w:rPr>
      </w:pPr>
    </w:p>
    <w:p w14:paraId="0F111CEB" w14:textId="77777777" w:rsidR="00755710" w:rsidRPr="00B975AF" w:rsidRDefault="00755710" w:rsidP="00755710">
      <w:pPr>
        <w:rPr>
          <w:rFonts w:eastAsia="Meiryo UI"/>
          <w:color w:val="000000" w:themeColor="text1"/>
        </w:rPr>
      </w:pPr>
      <w:r w:rsidRPr="00B975AF">
        <w:rPr>
          <w:rFonts w:eastAsia="Meiryo UI" w:hint="eastAsia"/>
          <w:color w:val="000000" w:themeColor="text1"/>
        </w:rPr>
        <w:t>古代の賢人が語った氣、魂、意識──そのすべてが、現代科学の最前線と、静かに、しかし確実に融合しはじめています。</w:t>
      </w:r>
    </w:p>
    <w:p w14:paraId="1E8F0AC9" w14:textId="77777777" w:rsidR="00755710" w:rsidRPr="00B975AF" w:rsidRDefault="00755710" w:rsidP="00755710">
      <w:pPr>
        <w:rPr>
          <w:rFonts w:eastAsia="Meiryo UI"/>
          <w:color w:val="000000" w:themeColor="text1"/>
        </w:rPr>
      </w:pPr>
    </w:p>
    <w:p w14:paraId="709D8953"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この後、</w:t>
      </w:r>
      <w:r w:rsidRPr="00B975AF">
        <w:rPr>
          <w:rFonts w:eastAsia="Meiryo UI"/>
          <w:color w:val="000000" w:themeColor="text1"/>
        </w:rPr>
        <w:t>2章の後半では、</w:t>
      </w:r>
    </w:p>
    <w:p w14:paraId="66AA19DB" w14:textId="77777777" w:rsidR="00755710" w:rsidRPr="00B975AF" w:rsidRDefault="00755710" w:rsidP="00755710">
      <w:pPr>
        <w:rPr>
          <w:rFonts w:eastAsia="Meiryo UI"/>
          <w:color w:val="000000" w:themeColor="text1"/>
        </w:rPr>
      </w:pPr>
      <w:r w:rsidRPr="00B975AF">
        <w:rPr>
          <w:rFonts w:eastAsia="Meiryo UI" w:hint="eastAsia"/>
          <w:color w:val="000000" w:themeColor="text1"/>
        </w:rPr>
        <w:t>量子論、物理学、意識研究の視点から氣の正体を探り直し、</w:t>
      </w:r>
    </w:p>
    <w:p w14:paraId="26AEC532" w14:textId="77777777" w:rsidR="00755710" w:rsidRPr="00B975AF" w:rsidRDefault="00755710" w:rsidP="00755710">
      <w:pPr>
        <w:rPr>
          <w:rFonts w:eastAsia="Meiryo UI"/>
          <w:color w:val="000000" w:themeColor="text1"/>
        </w:rPr>
      </w:pPr>
      <w:r w:rsidRPr="00B975AF">
        <w:rPr>
          <w:rFonts w:eastAsia="Meiryo UI" w:hint="eastAsia"/>
          <w:color w:val="000000" w:themeColor="text1"/>
        </w:rPr>
        <w:lastRenderedPageBreak/>
        <w:t>スピリチュアルと科学の接点を再定義していきます。</w:t>
      </w:r>
    </w:p>
    <w:p w14:paraId="19CFD274" w14:textId="77777777" w:rsidR="00755710" w:rsidRPr="00B975AF" w:rsidRDefault="00755710" w:rsidP="00755710">
      <w:pPr>
        <w:rPr>
          <w:rFonts w:eastAsia="Meiryo UI"/>
          <w:color w:val="000000" w:themeColor="text1"/>
        </w:rPr>
      </w:pPr>
      <w:r w:rsidRPr="00B975AF">
        <w:rPr>
          <w:rFonts w:eastAsia="Meiryo UI" w:hint="eastAsia"/>
          <w:color w:val="000000" w:themeColor="text1"/>
        </w:rPr>
        <w:t>そして、それが「風水建築」という実践へと繋がっていく道を示します。</w:t>
      </w:r>
    </w:p>
    <w:p w14:paraId="54C963F6" w14:textId="77777777" w:rsidR="00755710" w:rsidRPr="00B975AF" w:rsidRDefault="00755710" w:rsidP="00755710">
      <w:pPr>
        <w:rPr>
          <w:rFonts w:eastAsia="Meiryo UI"/>
          <w:color w:val="000000" w:themeColor="text1"/>
        </w:rPr>
      </w:pPr>
    </w:p>
    <w:p w14:paraId="4D0CBA92" w14:textId="77777777" w:rsidR="00755710" w:rsidRPr="00B975AF" w:rsidRDefault="00755710" w:rsidP="00755710">
      <w:pPr>
        <w:rPr>
          <w:rFonts w:eastAsia="Meiryo UI"/>
          <w:color w:val="000000" w:themeColor="text1"/>
        </w:rPr>
      </w:pPr>
      <w:r w:rsidRPr="00B975AF">
        <w:rPr>
          <w:rFonts w:eastAsia="Meiryo UI" w:hint="eastAsia"/>
          <w:color w:val="000000" w:themeColor="text1"/>
        </w:rPr>
        <w:t>「氣はただの概念ではない」。</w:t>
      </w:r>
    </w:p>
    <w:p w14:paraId="7C5E4395" w14:textId="77777777" w:rsidR="00755710" w:rsidRDefault="00755710" w:rsidP="00755710">
      <w:pPr>
        <w:rPr>
          <w:rFonts w:eastAsia="Meiryo UI"/>
          <w:color w:val="000000" w:themeColor="text1"/>
        </w:rPr>
      </w:pPr>
      <w:r w:rsidRPr="00B975AF">
        <w:rPr>
          <w:rFonts w:eastAsia="Meiryo UI" w:hint="eastAsia"/>
          <w:color w:val="000000" w:themeColor="text1"/>
        </w:rPr>
        <w:t>そう語るために、私たちはいま、目に見えないものを設計しようとしているのかもしれません。</w:t>
      </w:r>
    </w:p>
    <w:p w14:paraId="228F782E" w14:textId="77777777" w:rsidR="00A9204E" w:rsidRPr="00755710" w:rsidRDefault="00A9204E">
      <w:pPr>
        <w:rPr>
          <w:rFonts w:eastAsia="Meiryo UI"/>
        </w:rPr>
      </w:pPr>
    </w:p>
    <w:sectPr w:rsidR="00A9204E" w:rsidRPr="0075571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1E041" w14:textId="77777777" w:rsidR="00EF12AE" w:rsidRDefault="00EF12AE" w:rsidP="001E678E">
      <w:r>
        <w:separator/>
      </w:r>
    </w:p>
  </w:endnote>
  <w:endnote w:type="continuationSeparator" w:id="0">
    <w:p w14:paraId="215F5146" w14:textId="77777777" w:rsidR="00EF12AE" w:rsidRDefault="00EF12AE"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4DD80" w14:textId="77777777" w:rsidR="00EF12AE" w:rsidRDefault="00EF12AE" w:rsidP="001E678E">
      <w:r>
        <w:separator/>
      </w:r>
    </w:p>
  </w:footnote>
  <w:footnote w:type="continuationSeparator" w:id="0">
    <w:p w14:paraId="0D06FBAA" w14:textId="77777777" w:rsidR="00EF12AE" w:rsidRDefault="00EF12AE"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10"/>
    <w:rsid w:val="001B664C"/>
    <w:rsid w:val="001E678E"/>
    <w:rsid w:val="00247B89"/>
    <w:rsid w:val="004E108E"/>
    <w:rsid w:val="00645252"/>
    <w:rsid w:val="006D3D74"/>
    <w:rsid w:val="00755710"/>
    <w:rsid w:val="0083569A"/>
    <w:rsid w:val="00A9204E"/>
    <w:rsid w:val="00B46B6E"/>
    <w:rsid w:val="00DC2CC1"/>
    <w:rsid w:val="00EE596A"/>
    <w:rsid w:val="00EF12A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3D3C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55710"/>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8</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2025-07-06T08:28:00Z</dcterms:created>
  <dcterms:modified xsi:type="dcterms:W3CDTF">2025-07-06T08:29:00Z</dcterms:modified>
</cp:coreProperties>
</file>