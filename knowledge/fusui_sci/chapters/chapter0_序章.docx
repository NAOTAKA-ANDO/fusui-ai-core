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FA20D" w14:textId="77777777" w:rsidR="00D06662" w:rsidRDefault="00D06662" w:rsidP="00D06662">
      <w:pPr>
        <w:pStyle w:val="1"/>
        <w:rPr>
          <w:rFonts w:eastAsia="ＭＳ 明朝"/>
        </w:rPr>
      </w:pPr>
      <w:bookmarkStart w:id="0" w:name="_Toc202359975"/>
      <w:r w:rsidRPr="003055B5">
        <w:rPr>
          <w:rFonts w:hint="eastAsia"/>
        </w:rPr>
        <w:t xml:space="preserve">序章　</w:t>
      </w:r>
      <w:r w:rsidRPr="003055B5">
        <w:t>60</w:t>
      </w:r>
      <w:r w:rsidRPr="003055B5">
        <w:t>歳からの伝言</w:t>
      </w:r>
      <w:r w:rsidRPr="003055B5">
        <w:t>──</w:t>
      </w:r>
      <w:r w:rsidRPr="003055B5">
        <w:t>風水という未来技術へ</w:t>
      </w:r>
      <w:bookmarkEnd w:id="0"/>
    </w:p>
    <w:p w14:paraId="7548C308" w14:textId="77777777" w:rsidR="00D06662" w:rsidRDefault="00D06662" w:rsidP="00D06662"/>
    <w:p w14:paraId="036F02D8" w14:textId="77777777" w:rsidR="00D06662" w:rsidRPr="005539C8" w:rsidRDefault="00D06662" w:rsidP="00D06662"/>
    <w:p w14:paraId="54CCD28A" w14:textId="77777777" w:rsidR="00D06662" w:rsidRPr="003055B5" w:rsidRDefault="00D06662" w:rsidP="00D06662">
      <w:pPr>
        <w:pStyle w:val="21"/>
      </w:pPr>
      <w:bookmarkStart w:id="1" w:name="_Toc202356554"/>
      <w:bookmarkStart w:id="2" w:name="_Toc202359976"/>
      <w:r w:rsidRPr="003055B5">
        <w:t xml:space="preserve">0-1 </w:t>
      </w:r>
      <w:r w:rsidRPr="003055B5">
        <w:t>風水建築士という現場からのメッセージ</w:t>
      </w:r>
      <w:bookmarkEnd w:id="1"/>
      <w:bookmarkEnd w:id="2"/>
    </w:p>
    <w:p w14:paraId="50B5C934" w14:textId="77777777" w:rsidR="00D06662" w:rsidRDefault="00D06662" w:rsidP="00D06662">
      <w:pPr>
        <w:rPr>
          <w:rFonts w:eastAsia="Meiryo UI"/>
        </w:rPr>
      </w:pPr>
    </w:p>
    <w:p w14:paraId="68F4BE42" w14:textId="77777777" w:rsidR="00D06662" w:rsidRPr="00257C35" w:rsidRDefault="00D06662" w:rsidP="00D06662">
      <w:pPr>
        <w:rPr>
          <w:rFonts w:eastAsia="Meiryo UI"/>
        </w:rPr>
      </w:pPr>
      <w:r w:rsidRPr="00257C35">
        <w:rPr>
          <w:rFonts w:eastAsia="Meiryo UI"/>
        </w:rPr>
        <w:t>60歳という年齢を迎えた今、私は未来に向けてひとつの「伝言」を残したいと思うようになりました。</w:t>
      </w:r>
    </w:p>
    <w:p w14:paraId="1033D92C" w14:textId="77777777" w:rsidR="00D06662" w:rsidRPr="00257C35" w:rsidRDefault="00D06662" w:rsidP="00D06662">
      <w:pPr>
        <w:rPr>
          <w:rFonts w:eastAsia="Meiryo UI"/>
        </w:rPr>
      </w:pPr>
      <w:r w:rsidRPr="00257C35">
        <w:rPr>
          <w:rFonts w:eastAsia="Meiryo UI" w:hint="eastAsia"/>
        </w:rPr>
        <w:t>それは、風水を「過去の迷信」ではなく「未来の技術」として再定義する挑戦です。</w:t>
      </w:r>
    </w:p>
    <w:p w14:paraId="301F35BE" w14:textId="77777777" w:rsidR="00D06662" w:rsidRPr="00257C35" w:rsidRDefault="00D06662" w:rsidP="00D06662">
      <w:pPr>
        <w:rPr>
          <w:rFonts w:eastAsia="Meiryo UI"/>
        </w:rPr>
      </w:pPr>
      <w:r w:rsidRPr="00257C35">
        <w:rPr>
          <w:rFonts w:eastAsia="Meiryo UI" w:hint="eastAsia"/>
        </w:rPr>
        <w:t>風水として、そして宅建士・建築士として三つのライセンスを持つ私は、「氣を見る目」「法を読む力」「形にする技術」を合わせて、空間づくりに関わってきました。</w:t>
      </w:r>
    </w:p>
    <w:p w14:paraId="385D7BD0" w14:textId="77777777" w:rsidR="00D06662" w:rsidRPr="00257C35" w:rsidRDefault="00D06662" w:rsidP="00D06662">
      <w:pPr>
        <w:rPr>
          <w:rFonts w:eastAsia="Meiryo UI"/>
        </w:rPr>
      </w:pPr>
      <w:r w:rsidRPr="00257C35">
        <w:rPr>
          <w:rFonts w:eastAsia="Meiryo UI" w:hint="eastAsia"/>
        </w:rPr>
        <w:t>この立場から見える現代社会のあり方、そして風水が果たすことのできる役割は、決して占いや迷信の範疇に収まるものではありません。</w:t>
      </w:r>
    </w:p>
    <w:p w14:paraId="7563A078" w14:textId="77777777" w:rsidR="00D06662" w:rsidRPr="00257C35" w:rsidRDefault="00D06662" w:rsidP="00D06662">
      <w:pPr>
        <w:rPr>
          <w:rFonts w:eastAsia="Meiryo UI"/>
        </w:rPr>
      </w:pPr>
    </w:p>
    <w:p w14:paraId="0A10077E" w14:textId="77777777" w:rsidR="00D06662" w:rsidRPr="00257C35" w:rsidRDefault="00D06662" w:rsidP="00D06662">
      <w:pPr>
        <w:rPr>
          <w:rFonts w:eastAsia="Meiryo UI"/>
        </w:rPr>
      </w:pPr>
      <w:r w:rsidRPr="00257C35">
        <w:rPr>
          <w:rFonts w:eastAsia="Meiryo UI" w:hint="eastAsia"/>
        </w:rPr>
        <w:t>かつて風水師は、天文と地理を読み解く専門家として、医師や学者と並ぶ高度な知識人</w:t>
      </w:r>
      <w:r>
        <w:rPr>
          <w:rFonts w:eastAsia="Meiryo UI" w:hint="eastAsia"/>
        </w:rPr>
        <w:t>でした</w:t>
      </w:r>
      <w:r w:rsidRPr="00257C35">
        <w:rPr>
          <w:rFonts w:eastAsia="Meiryo UI" w:hint="eastAsia"/>
        </w:rPr>
        <w:t>。</w:t>
      </w:r>
    </w:p>
    <w:p w14:paraId="23FC35D5" w14:textId="77777777" w:rsidR="00D06662" w:rsidRPr="00257C35" w:rsidRDefault="00D06662" w:rsidP="00D06662">
      <w:pPr>
        <w:rPr>
          <w:rFonts w:eastAsia="Meiryo UI"/>
        </w:rPr>
      </w:pPr>
      <w:r w:rsidRPr="00257C35">
        <w:rPr>
          <w:rFonts w:eastAsia="Meiryo UI" w:hint="eastAsia"/>
        </w:rPr>
        <w:t>国家の都や陵墓、寺院の設計に関わり、時には国の命運を左右する存在でもあ</w:t>
      </w:r>
      <w:r>
        <w:rPr>
          <w:rFonts w:eastAsia="Meiryo UI" w:hint="eastAsia"/>
        </w:rPr>
        <w:t>りました</w:t>
      </w:r>
      <w:r w:rsidRPr="00257C35">
        <w:rPr>
          <w:rFonts w:eastAsia="Meiryo UI" w:hint="eastAsia"/>
        </w:rPr>
        <w:t>。</w:t>
      </w:r>
    </w:p>
    <w:p w14:paraId="1DA9E3AE" w14:textId="77777777" w:rsidR="00D06662" w:rsidRPr="00257C35" w:rsidRDefault="00D06662" w:rsidP="00D06662">
      <w:pPr>
        <w:rPr>
          <w:rFonts w:eastAsia="Meiryo UI"/>
        </w:rPr>
      </w:pPr>
      <w:r w:rsidRPr="00257C35">
        <w:rPr>
          <w:rFonts w:eastAsia="Meiryo UI" w:hint="eastAsia"/>
        </w:rPr>
        <w:t>それがいつしか迷信と見なされ、現代では正当な評価を受けることが難しくなってしまった</w:t>
      </w:r>
      <w:r>
        <w:rPr>
          <w:rFonts w:eastAsia="Meiryo UI" w:hint="eastAsia"/>
        </w:rPr>
        <w:t>のです</w:t>
      </w:r>
      <w:r w:rsidRPr="00257C35">
        <w:rPr>
          <w:rFonts w:eastAsia="Meiryo UI" w:hint="eastAsia"/>
        </w:rPr>
        <w:t>。</w:t>
      </w:r>
    </w:p>
    <w:p w14:paraId="19903FA3" w14:textId="77777777" w:rsidR="00D06662" w:rsidRPr="00257C35" w:rsidRDefault="00D06662" w:rsidP="00D06662">
      <w:pPr>
        <w:rPr>
          <w:rFonts w:eastAsia="Meiryo UI"/>
        </w:rPr>
      </w:pPr>
    </w:p>
    <w:p w14:paraId="4DE6173F" w14:textId="77777777" w:rsidR="00D06662" w:rsidRPr="00257C35" w:rsidRDefault="00D06662" w:rsidP="00D06662">
      <w:pPr>
        <w:rPr>
          <w:rFonts w:eastAsia="Meiryo UI"/>
        </w:rPr>
      </w:pPr>
      <w:r w:rsidRPr="00257C35">
        <w:rPr>
          <w:rFonts w:eastAsia="Meiryo UI" w:hint="eastAsia"/>
        </w:rPr>
        <w:t>私の挑戦は、個人的な話で終わるものではありません。</w:t>
      </w:r>
    </w:p>
    <w:p w14:paraId="0F16AD39" w14:textId="77777777" w:rsidR="00D06662" w:rsidRPr="00257C35" w:rsidRDefault="00D06662" w:rsidP="00D06662">
      <w:pPr>
        <w:rPr>
          <w:rFonts w:eastAsia="Meiryo UI"/>
        </w:rPr>
      </w:pPr>
      <w:r w:rsidRPr="00257C35">
        <w:rPr>
          <w:rFonts w:eastAsia="Meiryo UI" w:hint="eastAsia"/>
        </w:rPr>
        <w:t>これは風水業界への問いかけであり、これから風水に関わる人たちへの道標でもあります。</w:t>
      </w:r>
    </w:p>
    <w:p w14:paraId="7400154F" w14:textId="77777777" w:rsidR="00D06662" w:rsidRPr="00257C35" w:rsidRDefault="00D06662" w:rsidP="00D06662">
      <w:pPr>
        <w:rPr>
          <w:rFonts w:eastAsia="Meiryo UI"/>
        </w:rPr>
      </w:pPr>
      <w:r w:rsidRPr="00257C35">
        <w:rPr>
          <w:rFonts w:eastAsia="Meiryo UI" w:hint="eastAsia"/>
        </w:rPr>
        <w:t>不動産や建築に関わる専門職の方々、そしてエネルギーや量子、空間といった領域に取り組む科学者たちに向けた、橋渡しのメッセージでもあるのです。</w:t>
      </w:r>
    </w:p>
    <w:p w14:paraId="423E5AFB" w14:textId="77777777" w:rsidR="00D06662" w:rsidRPr="00257C35" w:rsidRDefault="00D06662" w:rsidP="00D06662">
      <w:pPr>
        <w:rPr>
          <w:rFonts w:eastAsia="Meiryo UI"/>
        </w:rPr>
      </w:pPr>
    </w:p>
    <w:p w14:paraId="6D351C95" w14:textId="77777777" w:rsidR="00D06662" w:rsidRDefault="00D06662" w:rsidP="00D06662">
      <w:pPr>
        <w:rPr>
          <w:rFonts w:eastAsia="Meiryo UI"/>
        </w:rPr>
      </w:pPr>
      <w:r w:rsidRPr="00257C35">
        <w:rPr>
          <w:rFonts w:eastAsia="Meiryo UI" w:hint="eastAsia"/>
        </w:rPr>
        <w:t>風水という言葉が、もう一度社会の中で評価され、科学の進歩とともに「氣が通う空間」の価値が再認識されることを願って、この本を書き始めたいと思います。</w:t>
      </w:r>
    </w:p>
    <w:p w14:paraId="29967252" w14:textId="77777777" w:rsidR="00D06662" w:rsidRDefault="00D06662" w:rsidP="00D06662">
      <w:pPr>
        <w:rPr>
          <w:rFonts w:eastAsia="Meiryo UI"/>
        </w:rPr>
      </w:pPr>
    </w:p>
    <w:p w14:paraId="0BAC86BD" w14:textId="77777777" w:rsidR="00D06662" w:rsidRDefault="00D06662" w:rsidP="00D06662">
      <w:pPr>
        <w:rPr>
          <w:rFonts w:eastAsia="Meiryo UI"/>
        </w:rPr>
      </w:pPr>
    </w:p>
    <w:p w14:paraId="74B9B70E" w14:textId="77777777" w:rsidR="00D06662" w:rsidRDefault="00D06662" w:rsidP="00D06662">
      <w:pPr>
        <w:pStyle w:val="21"/>
        <w:rPr>
          <w:rFonts w:eastAsia="ＭＳ 明朝"/>
        </w:rPr>
      </w:pPr>
      <w:bookmarkStart w:id="3" w:name="_Toc202356555"/>
      <w:bookmarkStart w:id="4" w:name="_Toc202359977"/>
      <w:r w:rsidRPr="00126DDE">
        <w:t>0-</w:t>
      </w:r>
      <w:r w:rsidRPr="00126DDE">
        <w:rPr>
          <w:rFonts w:hint="eastAsia"/>
        </w:rPr>
        <w:t>2</w:t>
      </w:r>
      <w:r w:rsidRPr="00126DDE">
        <w:t xml:space="preserve"> </w:t>
      </w:r>
      <w:r w:rsidRPr="00126DDE">
        <w:t>過小評価される風水</w:t>
      </w:r>
      <w:bookmarkEnd w:id="3"/>
      <w:bookmarkEnd w:id="4"/>
    </w:p>
    <w:p w14:paraId="13B08F59" w14:textId="77777777" w:rsidR="00D06662" w:rsidRPr="005539C8" w:rsidRDefault="00D06662" w:rsidP="00D06662"/>
    <w:p w14:paraId="7777F529" w14:textId="77777777" w:rsidR="00D06662" w:rsidRPr="00DA05CC" w:rsidRDefault="00D06662" w:rsidP="00D06662">
      <w:pPr>
        <w:rPr>
          <w:rFonts w:eastAsia="Meiryo UI"/>
        </w:rPr>
      </w:pPr>
      <w:r w:rsidRPr="00DA05CC">
        <w:rPr>
          <w:rFonts w:eastAsia="Meiryo UI" w:hint="eastAsia"/>
        </w:rPr>
        <w:t>現代の日本では、「風水」という言葉にはどこか軽く見られるような印象があります。</w:t>
      </w:r>
    </w:p>
    <w:p w14:paraId="50053010" w14:textId="77777777" w:rsidR="00D06662" w:rsidRPr="00DA05CC" w:rsidRDefault="00D06662" w:rsidP="00D06662">
      <w:pPr>
        <w:rPr>
          <w:rFonts w:eastAsia="Meiryo UI"/>
        </w:rPr>
      </w:pPr>
      <w:r w:rsidRPr="00DA05CC">
        <w:rPr>
          <w:rFonts w:eastAsia="Meiryo UI" w:hint="eastAsia"/>
        </w:rPr>
        <w:t>雑誌の占いコーナーやテレビの開運特集などで、インテリアの方位やラッキーカラーが独り歩きし、本来の思想や体系から離れた「なんとなくの風水」が広まってしまいました。</w:t>
      </w:r>
    </w:p>
    <w:p w14:paraId="7211AD8D" w14:textId="77777777" w:rsidR="00D06662" w:rsidRDefault="00D06662" w:rsidP="00D06662">
      <w:pPr>
        <w:rPr>
          <w:rFonts w:eastAsia="Meiryo UI"/>
        </w:rPr>
      </w:pPr>
    </w:p>
    <w:p w14:paraId="2B3BEEF6" w14:textId="77777777" w:rsidR="00D06662" w:rsidRPr="00DA05CC" w:rsidRDefault="00D06662" w:rsidP="00D06662">
      <w:pPr>
        <w:rPr>
          <w:rFonts w:eastAsia="Meiryo UI"/>
        </w:rPr>
      </w:pPr>
      <w:r w:rsidRPr="00DA05CC">
        <w:rPr>
          <w:rFonts w:eastAsia="Meiryo UI" w:hint="eastAsia"/>
        </w:rPr>
        <w:t>しかし、本来の風水は、そんな浅いものではありません。</w:t>
      </w:r>
    </w:p>
    <w:p w14:paraId="354B2D35" w14:textId="77777777" w:rsidR="00D06662" w:rsidRPr="00DA05CC" w:rsidRDefault="00D06662" w:rsidP="00D06662">
      <w:pPr>
        <w:rPr>
          <w:rFonts w:eastAsia="Meiryo UI"/>
        </w:rPr>
      </w:pPr>
      <w:r w:rsidRPr="00DA05CC">
        <w:rPr>
          <w:rFonts w:eastAsia="Meiryo UI" w:hint="eastAsia"/>
        </w:rPr>
        <w:t>古代中国において、風水師は天文と地理を読み、帝王の都や陵墓の位置を定める重要な役割を担っていました。</w:t>
      </w:r>
    </w:p>
    <w:p w14:paraId="20121BEE" w14:textId="77777777" w:rsidR="00D06662" w:rsidRPr="00DA05CC" w:rsidRDefault="00D06662" w:rsidP="00D06662">
      <w:pPr>
        <w:rPr>
          <w:rFonts w:eastAsia="Meiryo UI"/>
        </w:rPr>
      </w:pPr>
      <w:r w:rsidRPr="00DA05CC">
        <w:rPr>
          <w:rFonts w:eastAsia="Meiryo UI" w:hint="eastAsia"/>
        </w:rPr>
        <w:t>風水の知識体系は、天体の動き、地形、水脈、方位、陰陽五行、気候や風土といった複数の要素を組み合わせ、自然と人の営みの調和を目指す「環境設計の学問」でした。</w:t>
      </w:r>
    </w:p>
    <w:p w14:paraId="71C62C7C" w14:textId="77777777" w:rsidR="00D06662" w:rsidRPr="00DA05CC" w:rsidRDefault="00D06662" w:rsidP="00D06662">
      <w:pPr>
        <w:rPr>
          <w:rFonts w:eastAsia="Meiryo UI"/>
        </w:rPr>
      </w:pPr>
      <w:r w:rsidRPr="00DA05CC">
        <w:rPr>
          <w:rFonts w:eastAsia="Meiryo UI" w:hint="eastAsia"/>
        </w:rPr>
        <w:lastRenderedPageBreak/>
        <w:t>それが近代以降の合理主義や科学至上主義の中で「迷信」とされ、表面的なイメージだけが残ってしまったのです。</w:t>
      </w:r>
    </w:p>
    <w:p w14:paraId="5AA585A2" w14:textId="77777777" w:rsidR="00D06662" w:rsidRPr="00DA05CC" w:rsidRDefault="00D06662" w:rsidP="00D06662">
      <w:pPr>
        <w:rPr>
          <w:rFonts w:eastAsia="Meiryo UI"/>
        </w:rPr>
      </w:pPr>
    </w:p>
    <w:p w14:paraId="1B0489F8" w14:textId="77777777" w:rsidR="00D06662" w:rsidRPr="00DA05CC" w:rsidRDefault="00D06662" w:rsidP="00D06662">
      <w:pPr>
        <w:rPr>
          <w:rFonts w:eastAsia="Meiryo UI"/>
        </w:rPr>
      </w:pPr>
      <w:r w:rsidRPr="00DA05CC">
        <w:rPr>
          <w:rFonts w:eastAsia="Meiryo UI" w:hint="eastAsia"/>
        </w:rPr>
        <w:t>その結果、本来こそ風水が活かされるべき建築や都市計画といった場面から遠ざけられ、風水に触れただけで「非科学的」とレッテルを貼られるようになってしまいました。</w:t>
      </w:r>
    </w:p>
    <w:p w14:paraId="182DBB13" w14:textId="77777777" w:rsidR="00D06662" w:rsidRPr="00DA05CC" w:rsidRDefault="00D06662" w:rsidP="00D06662">
      <w:pPr>
        <w:rPr>
          <w:rFonts w:eastAsia="Meiryo UI"/>
        </w:rPr>
      </w:pPr>
    </w:p>
    <w:p w14:paraId="2D6E826C" w14:textId="77777777" w:rsidR="00D06662" w:rsidRPr="00DA05CC" w:rsidRDefault="00D06662" w:rsidP="00D06662">
      <w:pPr>
        <w:rPr>
          <w:rFonts w:eastAsia="Meiryo UI"/>
        </w:rPr>
      </w:pPr>
      <w:r w:rsidRPr="00DA05CC">
        <w:rPr>
          <w:rFonts w:eastAsia="Meiryo UI" w:hint="eastAsia"/>
        </w:rPr>
        <w:t>さらに現実的な問題として──</w:t>
      </w:r>
    </w:p>
    <w:p w14:paraId="038E3DC2" w14:textId="77777777" w:rsidR="00D06662" w:rsidRPr="00DA05CC" w:rsidRDefault="00D06662" w:rsidP="00D06662">
      <w:pPr>
        <w:rPr>
          <w:rFonts w:eastAsia="Meiryo UI"/>
        </w:rPr>
      </w:pPr>
      <w:r w:rsidRPr="00DA05CC">
        <w:rPr>
          <w:rFonts w:eastAsia="Meiryo UI" w:hint="eastAsia"/>
        </w:rPr>
        <w:t>風水だけ</w:t>
      </w:r>
      <w:r>
        <w:rPr>
          <w:rFonts w:eastAsia="Meiryo UI" w:hint="eastAsia"/>
        </w:rPr>
        <w:t>の収入</w:t>
      </w:r>
      <w:r w:rsidRPr="00DA05CC">
        <w:rPr>
          <w:rFonts w:eastAsia="Meiryo UI" w:hint="eastAsia"/>
        </w:rPr>
        <w:t>で生活できる人はごく一部に限られます。</w:t>
      </w:r>
    </w:p>
    <w:p w14:paraId="02E3EAC3" w14:textId="77777777" w:rsidR="00D06662" w:rsidRPr="00DA05CC" w:rsidRDefault="00D06662" w:rsidP="00D06662">
      <w:pPr>
        <w:rPr>
          <w:rFonts w:eastAsia="Meiryo UI"/>
        </w:rPr>
      </w:pPr>
      <w:r w:rsidRPr="00DA05CC">
        <w:rPr>
          <w:rFonts w:eastAsia="Meiryo UI" w:hint="eastAsia"/>
        </w:rPr>
        <w:t>多くは占いやスピリチュアルを主な活動としながら、風水を副業的に扱っているのが現状です。</w:t>
      </w:r>
    </w:p>
    <w:p w14:paraId="7CB1DF8D" w14:textId="77777777" w:rsidR="00D06662" w:rsidRPr="00DA05CC" w:rsidRDefault="00D06662" w:rsidP="00D06662">
      <w:pPr>
        <w:rPr>
          <w:rFonts w:eastAsia="Meiryo UI"/>
        </w:rPr>
      </w:pPr>
      <w:r w:rsidRPr="00DA05CC">
        <w:rPr>
          <w:rFonts w:eastAsia="Meiryo UI" w:hint="eastAsia"/>
        </w:rPr>
        <w:t>建築や不動産の知識を持たずに助言をするケースも多く、その助言も「なんとなく」な印象を拭えないまま高額に提供されることが少なくありません。</w:t>
      </w:r>
    </w:p>
    <w:p w14:paraId="4EDA2494" w14:textId="77777777" w:rsidR="00D06662" w:rsidRPr="00DA05CC" w:rsidRDefault="00D06662" w:rsidP="00D06662">
      <w:pPr>
        <w:rPr>
          <w:rFonts w:eastAsia="Meiryo UI"/>
        </w:rPr>
      </w:pPr>
      <w:r w:rsidRPr="00DA05CC">
        <w:rPr>
          <w:rFonts w:eastAsia="Meiryo UI" w:hint="eastAsia"/>
        </w:rPr>
        <w:t>依頼者の側からすれば、「根拠も曖昧なのに費用が高い」と不信感を抱いても無理はありません。</w:t>
      </w:r>
    </w:p>
    <w:p w14:paraId="21BA1204" w14:textId="77777777" w:rsidR="00D06662" w:rsidRPr="00DA05CC" w:rsidRDefault="00D06662" w:rsidP="00D06662">
      <w:pPr>
        <w:rPr>
          <w:rFonts w:eastAsia="Meiryo UI"/>
        </w:rPr>
      </w:pPr>
      <w:r w:rsidRPr="00DA05CC">
        <w:rPr>
          <w:rFonts w:eastAsia="Meiryo UI" w:hint="eastAsia"/>
        </w:rPr>
        <w:t>この構造自体が、風水の社会的評価を下げている大きな原因の一つです。</w:t>
      </w:r>
    </w:p>
    <w:p w14:paraId="7A51EB88" w14:textId="77777777" w:rsidR="00D06662" w:rsidRPr="00DA05CC" w:rsidRDefault="00D06662" w:rsidP="00D06662">
      <w:pPr>
        <w:rPr>
          <w:rFonts w:eastAsia="Meiryo UI"/>
        </w:rPr>
      </w:pPr>
    </w:p>
    <w:p w14:paraId="33C5B692" w14:textId="77777777" w:rsidR="00D06662" w:rsidRPr="00DA05CC" w:rsidRDefault="00D06662" w:rsidP="00D06662">
      <w:pPr>
        <w:rPr>
          <w:rFonts w:eastAsia="Meiryo UI"/>
        </w:rPr>
      </w:pPr>
      <w:r w:rsidRPr="00DA05CC">
        <w:rPr>
          <w:rFonts w:eastAsia="Meiryo UI" w:hint="eastAsia"/>
        </w:rPr>
        <w:t>しかし私は、風水とは本来「巨大な龍」のように、深く広い理論体系を持つものだと確信しています。</w:t>
      </w:r>
    </w:p>
    <w:p w14:paraId="42F9C3C0" w14:textId="77777777" w:rsidR="00D06662" w:rsidRPr="00DA05CC" w:rsidRDefault="00D06662" w:rsidP="00D06662">
      <w:pPr>
        <w:rPr>
          <w:rFonts w:eastAsia="Meiryo UI"/>
        </w:rPr>
      </w:pPr>
      <w:r w:rsidRPr="00DA05CC">
        <w:rPr>
          <w:rFonts w:eastAsia="Meiryo UI" w:hint="eastAsia"/>
        </w:rPr>
        <w:t>実際、風水を学術的に研究してきた国学院大学の渡邊欣雄名誉教授は、著書『風水</w:t>
      </w:r>
      <w:r w:rsidRPr="00DA05CC">
        <w:rPr>
          <w:rFonts w:eastAsia="Meiryo UI"/>
        </w:rPr>
        <w:t xml:space="preserve"> 気の景観地理学』の中で次のように述べています。</w:t>
      </w:r>
    </w:p>
    <w:p w14:paraId="02D765E2" w14:textId="77777777" w:rsidR="00D06662" w:rsidRPr="00DA05CC" w:rsidRDefault="00D06662" w:rsidP="00D06662">
      <w:pPr>
        <w:rPr>
          <w:rFonts w:eastAsia="Meiryo UI"/>
        </w:rPr>
      </w:pPr>
    </w:p>
    <w:p w14:paraId="1C6C4D5F" w14:textId="77777777" w:rsidR="00D06662" w:rsidRPr="00DA05CC" w:rsidRDefault="00D06662" w:rsidP="00D06662">
      <w:pPr>
        <w:rPr>
          <w:rFonts w:eastAsia="Meiryo UI"/>
        </w:rPr>
      </w:pPr>
      <w:r w:rsidRPr="00DA05CC">
        <w:rPr>
          <w:rFonts w:eastAsia="Meiryo UI" w:hint="eastAsia"/>
        </w:rPr>
        <w:t>「風水思想は、あまりにも巨大な〈龍〉でありすぎた」</w:t>
      </w:r>
    </w:p>
    <w:p w14:paraId="01E0E6D2" w14:textId="77777777" w:rsidR="00D06662" w:rsidRPr="00DA05CC" w:rsidRDefault="00D06662" w:rsidP="00D06662">
      <w:pPr>
        <w:rPr>
          <w:rFonts w:eastAsia="Meiryo UI"/>
        </w:rPr>
      </w:pPr>
      <w:r w:rsidRPr="00DA05CC">
        <w:rPr>
          <w:rFonts w:eastAsia="Meiryo UI" w:hint="eastAsia"/>
        </w:rPr>
        <w:t>「こんにちのタコツボ型の専門研究だけでは、風水思想の全貌は理解できない」</w:t>
      </w:r>
    </w:p>
    <w:p w14:paraId="2C03BE56" w14:textId="77777777" w:rsidR="00D06662" w:rsidRPr="00DA05CC" w:rsidRDefault="00D06662" w:rsidP="00D06662">
      <w:pPr>
        <w:rPr>
          <w:rFonts w:eastAsia="Meiryo UI"/>
        </w:rPr>
      </w:pPr>
    </w:p>
    <w:p w14:paraId="26A9BDFE" w14:textId="77777777" w:rsidR="00D06662" w:rsidRPr="00DA05CC" w:rsidRDefault="00D06662" w:rsidP="00D06662">
      <w:pPr>
        <w:rPr>
          <w:rFonts w:eastAsia="Meiryo UI"/>
        </w:rPr>
      </w:pPr>
      <w:r w:rsidRPr="00DA05CC">
        <w:rPr>
          <w:rFonts w:eastAsia="Meiryo UI" w:hint="eastAsia"/>
        </w:rPr>
        <w:t>この言葉は、風水が単なる迷信や占いではなく、天文学・地理学・建築学・環境学・民族学・文化人類学など、さまざまな分野を横断する壮大な思想体系であることを示しています。</w:t>
      </w:r>
    </w:p>
    <w:p w14:paraId="58EA6E19" w14:textId="77777777" w:rsidR="00D06662" w:rsidRPr="00DA05CC" w:rsidRDefault="00D06662" w:rsidP="00D06662">
      <w:pPr>
        <w:rPr>
          <w:rFonts w:eastAsia="Meiryo UI"/>
        </w:rPr>
      </w:pPr>
      <w:r w:rsidRPr="00DA05CC">
        <w:rPr>
          <w:rFonts w:eastAsia="Meiryo UI" w:hint="eastAsia"/>
        </w:rPr>
        <w:t>渡邊教授をはじめとした研究者たちは「全国風水研究者会議」に集まり、それぞれの立場から風水を読み解く共同研究を重ねています。</w:t>
      </w:r>
    </w:p>
    <w:p w14:paraId="348E9118" w14:textId="77777777" w:rsidR="00D06662" w:rsidRPr="00DA05CC" w:rsidRDefault="00D06662" w:rsidP="00D06662">
      <w:pPr>
        <w:rPr>
          <w:rFonts w:eastAsia="Meiryo UI"/>
        </w:rPr>
      </w:pPr>
      <w:r w:rsidRPr="00DA05CC">
        <w:rPr>
          <w:rFonts w:eastAsia="Meiryo UI" w:hint="eastAsia"/>
        </w:rPr>
        <w:t>にもかかわらず、現代日本では、こうした学術的な風水にはほとんど注目が集まらず、占いやスピリチュアルと一括りにされてしまっているのが現実です。</w:t>
      </w:r>
    </w:p>
    <w:p w14:paraId="5C6121A8" w14:textId="77777777" w:rsidR="00D06662" w:rsidRPr="00DA05CC" w:rsidRDefault="00D06662" w:rsidP="00D06662">
      <w:pPr>
        <w:rPr>
          <w:rFonts w:eastAsia="Meiryo UI"/>
        </w:rPr>
      </w:pPr>
      <w:r w:rsidRPr="00DA05CC">
        <w:rPr>
          <w:rFonts w:eastAsia="Meiryo UI" w:hint="eastAsia"/>
        </w:rPr>
        <w:t>加えて、そのようなサービスが高額で提供されることで、「根拠のない高額なサービス」として、風水そのものへの不信感を招いているのです。</w:t>
      </w:r>
    </w:p>
    <w:p w14:paraId="1554FF01" w14:textId="77777777" w:rsidR="00D06662" w:rsidRPr="00DA05CC" w:rsidRDefault="00D06662" w:rsidP="00D06662">
      <w:pPr>
        <w:rPr>
          <w:rFonts w:eastAsia="Meiryo UI"/>
        </w:rPr>
      </w:pPr>
    </w:p>
    <w:p w14:paraId="78C77C16" w14:textId="77777777" w:rsidR="00D06662" w:rsidRPr="00DA05CC" w:rsidRDefault="00D06662" w:rsidP="00D06662">
      <w:pPr>
        <w:rPr>
          <w:rFonts w:eastAsia="Meiryo UI"/>
        </w:rPr>
      </w:pPr>
      <w:r w:rsidRPr="00DA05CC">
        <w:rPr>
          <w:rFonts w:eastAsia="Meiryo UI" w:hint="eastAsia"/>
        </w:rPr>
        <w:t>しかし、本当の風水は違います。</w:t>
      </w:r>
    </w:p>
    <w:p w14:paraId="17F05713" w14:textId="77777777" w:rsidR="00D06662" w:rsidRPr="00DA05CC" w:rsidRDefault="00D06662" w:rsidP="00D06662">
      <w:pPr>
        <w:rPr>
          <w:rFonts w:eastAsia="Meiryo UI"/>
        </w:rPr>
      </w:pPr>
      <w:r w:rsidRPr="00DA05CC">
        <w:rPr>
          <w:rFonts w:eastAsia="Meiryo UI" w:hint="eastAsia"/>
        </w:rPr>
        <w:t>自然科学の視点と思想哲学が交わり、人と空間と環境が結びつく設計思想として、今こそ再評価されるべきではないでしょうか。</w:t>
      </w:r>
    </w:p>
    <w:p w14:paraId="7A4929C6" w14:textId="77777777" w:rsidR="00D06662" w:rsidRPr="00DA05CC" w:rsidRDefault="00D06662" w:rsidP="00D06662">
      <w:pPr>
        <w:rPr>
          <w:rFonts w:eastAsia="Meiryo UI"/>
        </w:rPr>
      </w:pPr>
    </w:p>
    <w:p w14:paraId="63D481C5" w14:textId="77777777" w:rsidR="00D06662" w:rsidRPr="00DA05CC" w:rsidRDefault="00D06662" w:rsidP="00D06662">
      <w:pPr>
        <w:rPr>
          <w:rFonts w:eastAsia="Meiryo UI"/>
        </w:rPr>
      </w:pPr>
      <w:r w:rsidRPr="00DA05CC">
        <w:rPr>
          <w:rFonts w:eastAsia="Meiryo UI" w:hint="eastAsia"/>
        </w:rPr>
        <w:t>風水師として現場に立ってきた私自身、「風水って、根拠のないことを信じているんですか？」と、嘲笑まじりに問われたことがあります。</w:t>
      </w:r>
    </w:p>
    <w:p w14:paraId="6A8351AF" w14:textId="77777777" w:rsidR="00D06662" w:rsidRPr="00DA05CC" w:rsidRDefault="00D06662" w:rsidP="00D06662">
      <w:pPr>
        <w:rPr>
          <w:rFonts w:eastAsia="Meiryo UI"/>
        </w:rPr>
      </w:pPr>
      <w:r w:rsidRPr="00DA05CC">
        <w:rPr>
          <w:rFonts w:eastAsia="Meiryo UI" w:hint="eastAsia"/>
        </w:rPr>
        <w:t>あるいは、「お守り程度に聞いておきますね」と軽く受け流された経験もあります。</w:t>
      </w:r>
    </w:p>
    <w:p w14:paraId="4AE18EB9" w14:textId="77777777" w:rsidR="00D06662" w:rsidRPr="00DA05CC" w:rsidRDefault="00D06662" w:rsidP="00D06662">
      <w:pPr>
        <w:rPr>
          <w:rFonts w:eastAsia="Meiryo UI"/>
        </w:rPr>
      </w:pPr>
      <w:r w:rsidRPr="00DA05CC">
        <w:rPr>
          <w:rFonts w:eastAsia="Meiryo UI" w:hint="eastAsia"/>
        </w:rPr>
        <w:t>本当にそれでよいのでしょうか。</w:t>
      </w:r>
    </w:p>
    <w:p w14:paraId="4A2D3B7A" w14:textId="77777777" w:rsidR="00D06662" w:rsidRPr="00DA05CC" w:rsidRDefault="00D06662" w:rsidP="00D06662">
      <w:pPr>
        <w:rPr>
          <w:rFonts w:eastAsia="Meiryo UI"/>
        </w:rPr>
      </w:pPr>
      <w:r w:rsidRPr="00DA05CC">
        <w:rPr>
          <w:rFonts w:eastAsia="Meiryo UI" w:hint="eastAsia"/>
        </w:rPr>
        <w:lastRenderedPageBreak/>
        <w:t>私が携わってきた多くの空間では、氣の流れを無視するとどこかに歪みが生じ、自然の理に沿った場所には不思議な安定感と力が宿っていました。</w:t>
      </w:r>
    </w:p>
    <w:p w14:paraId="444FA338" w14:textId="77777777" w:rsidR="00D06662" w:rsidRPr="00DA05CC" w:rsidRDefault="00D06662" w:rsidP="00D06662">
      <w:pPr>
        <w:rPr>
          <w:rFonts w:eastAsia="Meiryo UI"/>
        </w:rPr>
      </w:pPr>
      <w:r w:rsidRPr="00DA05CC">
        <w:rPr>
          <w:rFonts w:eastAsia="Meiryo UI" w:hint="eastAsia"/>
        </w:rPr>
        <w:t>これは決して思い込みではありません。</w:t>
      </w:r>
    </w:p>
    <w:p w14:paraId="3E356466" w14:textId="77777777" w:rsidR="00D06662" w:rsidRPr="00DA05CC" w:rsidRDefault="00D06662" w:rsidP="00D06662">
      <w:pPr>
        <w:rPr>
          <w:rFonts w:eastAsia="Meiryo UI"/>
        </w:rPr>
      </w:pPr>
      <w:r w:rsidRPr="00DA05CC">
        <w:rPr>
          <w:rFonts w:eastAsia="Meiryo UI" w:hint="eastAsia"/>
        </w:rPr>
        <w:t>自然の摂理と人間の心理が交差する「氣の場」は、私たちが無意識に感じ取っている「何か」の正体そのものです。</w:t>
      </w:r>
    </w:p>
    <w:p w14:paraId="21597AB8" w14:textId="77777777" w:rsidR="00D06662" w:rsidRPr="00DA05CC" w:rsidRDefault="00D06662" w:rsidP="00D06662">
      <w:pPr>
        <w:rPr>
          <w:rFonts w:eastAsia="Meiryo UI"/>
        </w:rPr>
      </w:pPr>
    </w:p>
    <w:p w14:paraId="00C59A46" w14:textId="77777777" w:rsidR="00D06662" w:rsidRPr="00DA05CC" w:rsidRDefault="00D06662" w:rsidP="00D06662">
      <w:pPr>
        <w:rPr>
          <w:rFonts w:eastAsia="Meiryo UI"/>
        </w:rPr>
      </w:pPr>
      <w:r w:rsidRPr="00DA05CC">
        <w:rPr>
          <w:rFonts w:eastAsia="Meiryo UI" w:hint="eastAsia"/>
        </w:rPr>
        <w:t>風水の本質は、「当たる・当たらない」というレベルの話ではありません。</w:t>
      </w:r>
    </w:p>
    <w:p w14:paraId="37BC1019" w14:textId="77777777" w:rsidR="00D06662" w:rsidRPr="00DA05CC" w:rsidRDefault="00D06662" w:rsidP="00D06662">
      <w:pPr>
        <w:rPr>
          <w:rFonts w:eastAsia="Meiryo UI"/>
        </w:rPr>
      </w:pPr>
      <w:r w:rsidRPr="00DA05CC">
        <w:rPr>
          <w:rFonts w:eastAsia="Meiryo UI" w:hint="eastAsia"/>
        </w:rPr>
        <w:t>自然、人、空間が共鳴し合うための設計思想──</w:t>
      </w:r>
    </w:p>
    <w:p w14:paraId="44C2706A" w14:textId="77777777" w:rsidR="00D06662" w:rsidRPr="00DA05CC" w:rsidRDefault="00D06662" w:rsidP="00D06662">
      <w:pPr>
        <w:rPr>
          <w:rFonts w:eastAsia="Meiryo UI"/>
        </w:rPr>
      </w:pPr>
      <w:r w:rsidRPr="00DA05CC">
        <w:rPr>
          <w:rFonts w:eastAsia="Meiryo UI" w:hint="eastAsia"/>
        </w:rPr>
        <w:t>それこそが風水の真の価値なのです。</w:t>
      </w:r>
    </w:p>
    <w:p w14:paraId="725F75EF" w14:textId="77777777" w:rsidR="00D06662" w:rsidRPr="00DA05CC" w:rsidRDefault="00D06662" w:rsidP="00D06662">
      <w:pPr>
        <w:rPr>
          <w:rFonts w:eastAsia="Meiryo UI"/>
        </w:rPr>
      </w:pPr>
      <w:r w:rsidRPr="00DA05CC">
        <w:rPr>
          <w:rFonts w:eastAsia="Meiryo UI" w:hint="eastAsia"/>
        </w:rPr>
        <w:t>そして私は、その価値を現代社会の中にもう一度蘇らせたいと考えています。</w:t>
      </w:r>
    </w:p>
    <w:p w14:paraId="533C5373" w14:textId="77777777" w:rsidR="00D06662" w:rsidRDefault="00D06662" w:rsidP="00D06662">
      <w:pPr>
        <w:rPr>
          <w:rFonts w:eastAsia="Meiryo UI"/>
        </w:rPr>
      </w:pPr>
    </w:p>
    <w:p w14:paraId="4C5A45E8" w14:textId="77777777" w:rsidR="00D06662" w:rsidRDefault="00D06662" w:rsidP="00D06662">
      <w:pPr>
        <w:rPr>
          <w:rFonts w:eastAsia="Meiryo UI"/>
        </w:rPr>
      </w:pPr>
    </w:p>
    <w:p w14:paraId="3E38BB09" w14:textId="77777777" w:rsidR="00D06662" w:rsidRDefault="00D06662" w:rsidP="00D06662">
      <w:pPr>
        <w:pStyle w:val="21"/>
        <w:rPr>
          <w:rFonts w:eastAsia="ＭＳ 明朝"/>
        </w:rPr>
      </w:pPr>
      <w:bookmarkStart w:id="5" w:name="_Toc202356556"/>
      <w:bookmarkStart w:id="6" w:name="_Toc202359978"/>
      <w:r w:rsidRPr="003B0119">
        <w:t>0-</w:t>
      </w:r>
      <w:r w:rsidRPr="003B0119">
        <w:rPr>
          <w:rFonts w:hint="eastAsia"/>
        </w:rPr>
        <w:t>3</w:t>
      </w:r>
      <w:r w:rsidRPr="003B0119">
        <w:t xml:space="preserve"> </w:t>
      </w:r>
      <w:r w:rsidRPr="003B0119">
        <w:t>風水を未来技術に</w:t>
      </w:r>
      <w:bookmarkEnd w:id="5"/>
      <w:bookmarkEnd w:id="6"/>
    </w:p>
    <w:p w14:paraId="216C155F" w14:textId="77777777" w:rsidR="00D06662" w:rsidRPr="005539C8" w:rsidRDefault="00D06662" w:rsidP="00D06662"/>
    <w:p w14:paraId="4A7CB3D4" w14:textId="77777777" w:rsidR="00D06662" w:rsidRPr="0075753F" w:rsidRDefault="00D06662" w:rsidP="00D06662">
      <w:pPr>
        <w:rPr>
          <w:rFonts w:eastAsia="Meiryo UI"/>
        </w:rPr>
      </w:pPr>
      <w:r w:rsidRPr="0075753F">
        <w:rPr>
          <w:rFonts w:eastAsia="Meiryo UI" w:hint="eastAsia"/>
        </w:rPr>
        <w:t>風水は、古代から自然と人の調和をはかり、氣の流れを整えることで暮らしや運命を安定させようとしてきた思想です。</w:t>
      </w:r>
    </w:p>
    <w:p w14:paraId="2D0BAF72" w14:textId="77777777" w:rsidR="00D06662" w:rsidRPr="0075753F" w:rsidRDefault="00D06662" w:rsidP="00D06662">
      <w:pPr>
        <w:rPr>
          <w:rFonts w:eastAsia="Meiryo UI"/>
        </w:rPr>
      </w:pPr>
      <w:r w:rsidRPr="0075753F">
        <w:rPr>
          <w:rFonts w:eastAsia="Meiryo UI" w:hint="eastAsia"/>
        </w:rPr>
        <w:t>一見すると</w:t>
      </w:r>
      <w:r>
        <w:rPr>
          <w:rFonts w:eastAsia="Meiryo UI" w:hint="eastAsia"/>
        </w:rPr>
        <w:t>古びた</w:t>
      </w:r>
      <w:r w:rsidRPr="0075753F">
        <w:rPr>
          <w:rFonts w:eastAsia="Meiryo UI" w:hint="eastAsia"/>
        </w:rPr>
        <w:t>過去の知恵、あるいは古代の叡智のようにも思えるかもしれません。</w:t>
      </w:r>
    </w:p>
    <w:p w14:paraId="345683AE" w14:textId="77777777" w:rsidR="00D06662" w:rsidRPr="0075753F" w:rsidRDefault="00D06662" w:rsidP="00D06662">
      <w:pPr>
        <w:rPr>
          <w:rFonts w:eastAsia="Meiryo UI"/>
        </w:rPr>
      </w:pPr>
    </w:p>
    <w:p w14:paraId="760666D3" w14:textId="77777777" w:rsidR="00D06662" w:rsidRPr="0075753F" w:rsidRDefault="00D06662" w:rsidP="00D06662">
      <w:pPr>
        <w:rPr>
          <w:rFonts w:eastAsia="Meiryo UI"/>
        </w:rPr>
      </w:pPr>
      <w:r w:rsidRPr="0075753F">
        <w:rPr>
          <w:rFonts w:eastAsia="Meiryo UI" w:hint="eastAsia"/>
        </w:rPr>
        <w:t>しかし私にとって、風水は過去の遺物ではありません。</w:t>
      </w:r>
    </w:p>
    <w:p w14:paraId="6EA3AAD4" w14:textId="77777777" w:rsidR="00D06662" w:rsidRPr="0075753F" w:rsidRDefault="00D06662" w:rsidP="00D06662">
      <w:pPr>
        <w:rPr>
          <w:rFonts w:eastAsia="Meiryo UI"/>
        </w:rPr>
      </w:pPr>
      <w:r w:rsidRPr="0075753F">
        <w:rPr>
          <w:rFonts w:eastAsia="Meiryo UI" w:hint="eastAsia"/>
        </w:rPr>
        <w:t>それは「未来の技術」なのです。</w:t>
      </w:r>
    </w:p>
    <w:p w14:paraId="17DD82BA" w14:textId="77777777" w:rsidR="00D06662" w:rsidRPr="0075753F" w:rsidRDefault="00D06662" w:rsidP="00D06662">
      <w:pPr>
        <w:rPr>
          <w:rFonts w:eastAsia="Meiryo UI"/>
        </w:rPr>
      </w:pPr>
      <w:r w:rsidRPr="0075753F">
        <w:rPr>
          <w:rFonts w:eastAsia="Meiryo UI" w:hint="eastAsia"/>
        </w:rPr>
        <w:t>現代の科学技術は、目に見えないエネルギーや微細な構造を捉えられるようになりました。</w:t>
      </w:r>
    </w:p>
    <w:p w14:paraId="27ECC8DA" w14:textId="77777777" w:rsidR="00D06662" w:rsidRPr="0075753F" w:rsidRDefault="00D06662" w:rsidP="00D06662">
      <w:pPr>
        <w:rPr>
          <w:rFonts w:eastAsia="Meiryo UI"/>
        </w:rPr>
      </w:pPr>
      <w:r w:rsidRPr="0075753F">
        <w:rPr>
          <w:rFonts w:eastAsia="Meiryo UI" w:hint="eastAsia"/>
        </w:rPr>
        <w:t>量子力学では「観測が現象を変える」ことが示され、心理学や脳科学では、人の無意識が空間に敏感に反応することが明らかになっています。</w:t>
      </w:r>
    </w:p>
    <w:p w14:paraId="41E21E46" w14:textId="77777777" w:rsidR="00D06662" w:rsidRPr="0075753F" w:rsidRDefault="00D06662" w:rsidP="00D06662">
      <w:pPr>
        <w:rPr>
          <w:rFonts w:eastAsia="Meiryo UI"/>
        </w:rPr>
      </w:pPr>
      <w:r w:rsidRPr="0075753F">
        <w:rPr>
          <w:rFonts w:eastAsia="Meiryo UI" w:hint="eastAsia"/>
        </w:rPr>
        <w:t>こうした考え方は、風水が何千年も前から語ってきたことと通じます。</w:t>
      </w:r>
    </w:p>
    <w:p w14:paraId="1AB03D6C" w14:textId="77777777" w:rsidR="00D06662" w:rsidRPr="0075753F" w:rsidRDefault="00D06662" w:rsidP="00D06662">
      <w:pPr>
        <w:rPr>
          <w:rFonts w:eastAsia="Meiryo UI"/>
        </w:rPr>
      </w:pPr>
      <w:r w:rsidRPr="0075753F">
        <w:rPr>
          <w:rFonts w:eastAsia="Meiryo UI" w:hint="eastAsia"/>
        </w:rPr>
        <w:t>氣の流れを読み、空間の形や向きが人に与える影響を理解する。</w:t>
      </w:r>
    </w:p>
    <w:p w14:paraId="7631117A" w14:textId="77777777" w:rsidR="00D06662" w:rsidRPr="0075753F" w:rsidRDefault="00D06662" w:rsidP="00D06662">
      <w:pPr>
        <w:rPr>
          <w:rFonts w:eastAsia="Meiryo UI"/>
        </w:rPr>
      </w:pPr>
      <w:r w:rsidRPr="0075753F">
        <w:rPr>
          <w:rFonts w:eastAsia="Meiryo UI" w:hint="eastAsia"/>
        </w:rPr>
        <w:t>自然と人と空間を一体として設計するという思想。</w:t>
      </w:r>
    </w:p>
    <w:p w14:paraId="53786CD5" w14:textId="77777777" w:rsidR="00D06662" w:rsidRPr="0075753F" w:rsidRDefault="00D06662" w:rsidP="00D06662">
      <w:pPr>
        <w:rPr>
          <w:rFonts w:eastAsia="Meiryo UI"/>
        </w:rPr>
      </w:pPr>
      <w:r w:rsidRPr="0075753F">
        <w:rPr>
          <w:rFonts w:eastAsia="Meiryo UI" w:hint="eastAsia"/>
        </w:rPr>
        <w:t>これは、現代科学がようやく言語を与え始めた世界と一致しているのです。</w:t>
      </w:r>
    </w:p>
    <w:p w14:paraId="4DF3F66D" w14:textId="77777777" w:rsidR="00D06662" w:rsidRPr="0075753F" w:rsidRDefault="00D06662" w:rsidP="00D06662">
      <w:pPr>
        <w:rPr>
          <w:rFonts w:eastAsia="Meiryo UI"/>
        </w:rPr>
      </w:pPr>
    </w:p>
    <w:p w14:paraId="2341A5A4" w14:textId="77777777" w:rsidR="00D06662" w:rsidRPr="0075753F" w:rsidRDefault="00D06662" w:rsidP="00D06662">
      <w:pPr>
        <w:rPr>
          <w:rFonts w:eastAsia="Meiryo UI"/>
        </w:rPr>
      </w:pPr>
      <w:r w:rsidRPr="0075753F">
        <w:rPr>
          <w:rFonts w:eastAsia="Meiryo UI" w:hint="eastAsia"/>
        </w:rPr>
        <w:t>そもそも、現代科学も古代の観察と探究から始まりました。</w:t>
      </w:r>
    </w:p>
    <w:p w14:paraId="287C4997" w14:textId="77777777" w:rsidR="00D06662" w:rsidRPr="0075753F" w:rsidRDefault="00D06662" w:rsidP="00D06662">
      <w:pPr>
        <w:rPr>
          <w:rFonts w:eastAsia="Meiryo UI"/>
        </w:rPr>
      </w:pPr>
      <w:r w:rsidRPr="0075753F">
        <w:rPr>
          <w:rFonts w:eastAsia="Meiryo UI" w:hint="eastAsia"/>
        </w:rPr>
        <w:t>太陽や星の動き、季節の移ろい──こうした自然の観察が、時間や法則という概念を育ててきました。</w:t>
      </w:r>
    </w:p>
    <w:p w14:paraId="431FE47F" w14:textId="77777777" w:rsidR="00D06662" w:rsidRPr="0075753F" w:rsidRDefault="00D06662" w:rsidP="00D06662">
      <w:pPr>
        <w:rPr>
          <w:rFonts w:eastAsia="Meiryo UI"/>
        </w:rPr>
      </w:pPr>
      <w:r w:rsidRPr="0075753F">
        <w:rPr>
          <w:rFonts w:eastAsia="Meiryo UI" w:hint="eastAsia"/>
        </w:rPr>
        <w:t>風水もまた、同じく自然の観察から生まれた環境設計の理論体系です。</w:t>
      </w:r>
    </w:p>
    <w:p w14:paraId="398DB048" w14:textId="77777777" w:rsidR="00D06662" w:rsidRPr="0075753F" w:rsidRDefault="00D06662" w:rsidP="00D06662">
      <w:pPr>
        <w:rPr>
          <w:rFonts w:eastAsia="Meiryo UI"/>
        </w:rPr>
      </w:pPr>
    </w:p>
    <w:p w14:paraId="0BB09353" w14:textId="77777777" w:rsidR="00D06662" w:rsidRPr="0075753F" w:rsidRDefault="00D06662" w:rsidP="00D06662">
      <w:pPr>
        <w:rPr>
          <w:rFonts w:eastAsia="Meiryo UI"/>
        </w:rPr>
      </w:pPr>
      <w:r w:rsidRPr="0075753F">
        <w:rPr>
          <w:rFonts w:eastAsia="Meiryo UI" w:hint="eastAsia"/>
        </w:rPr>
        <w:t>最近では、植物を発光させて照明に使う研究も進んでいます。</w:t>
      </w:r>
    </w:p>
    <w:p w14:paraId="1010907A" w14:textId="77777777" w:rsidR="00D06662" w:rsidRPr="0075753F" w:rsidRDefault="00D06662" w:rsidP="00D06662">
      <w:pPr>
        <w:rPr>
          <w:rFonts w:eastAsia="Meiryo UI"/>
        </w:rPr>
      </w:pPr>
      <w:r w:rsidRPr="0075753F">
        <w:rPr>
          <w:rFonts w:eastAsia="Meiryo UI" w:hint="eastAsia"/>
        </w:rPr>
        <w:t>大阪大学の実験では、タバコの葉を光らせることで、将来的には生命の力で空間を照らす可能性も模索されています。</w:t>
      </w:r>
    </w:p>
    <w:p w14:paraId="66834A12" w14:textId="77777777" w:rsidR="00D06662" w:rsidRPr="0075753F" w:rsidRDefault="00D06662" w:rsidP="00D06662">
      <w:pPr>
        <w:rPr>
          <w:rFonts w:eastAsia="Meiryo UI"/>
        </w:rPr>
      </w:pPr>
      <w:r w:rsidRPr="0075753F">
        <w:rPr>
          <w:rFonts w:eastAsia="Meiryo UI" w:hint="eastAsia"/>
        </w:rPr>
        <w:t>こうした生命と空間の融合は、まさに風水が追い求めてきた方向と一致します。</w:t>
      </w:r>
    </w:p>
    <w:p w14:paraId="55BD85C1" w14:textId="77777777" w:rsidR="00D06662" w:rsidRPr="0075753F" w:rsidRDefault="00D06662" w:rsidP="00D06662">
      <w:pPr>
        <w:rPr>
          <w:rFonts w:eastAsia="Meiryo UI"/>
        </w:rPr>
      </w:pPr>
      <w:r w:rsidRPr="0075753F">
        <w:rPr>
          <w:rFonts w:eastAsia="Meiryo UI" w:hint="eastAsia"/>
        </w:rPr>
        <w:t>テクノロジーとスピリチュアル、科学と古代思想が融合する時代において、風水の本質が再び現れようとしています。</w:t>
      </w:r>
    </w:p>
    <w:p w14:paraId="62C1288F" w14:textId="77777777" w:rsidR="00D06662" w:rsidRPr="0075753F" w:rsidRDefault="00D06662" w:rsidP="00D06662">
      <w:pPr>
        <w:rPr>
          <w:rFonts w:eastAsia="Meiryo UI"/>
        </w:rPr>
      </w:pPr>
    </w:p>
    <w:p w14:paraId="273DE1EC" w14:textId="77777777" w:rsidR="00D06662" w:rsidRDefault="00D06662" w:rsidP="00D06662">
      <w:pPr>
        <w:rPr>
          <w:rFonts w:eastAsia="Meiryo UI"/>
        </w:rPr>
      </w:pPr>
      <w:r w:rsidRPr="0075753F">
        <w:rPr>
          <w:rFonts w:eastAsia="Meiryo UI" w:hint="eastAsia"/>
        </w:rPr>
        <w:t>これからの建築や都市づくりでは、氣の理を理解し、それを空間に活かせる人材──風水建築士の存在が、ますます重要になると私は信じています。</w:t>
      </w:r>
    </w:p>
    <w:p w14:paraId="0C10EAC3" w14:textId="77777777" w:rsidR="00D06662" w:rsidRDefault="00D06662" w:rsidP="00D06662">
      <w:pPr>
        <w:rPr>
          <w:rFonts w:eastAsia="Meiryo UI"/>
        </w:rPr>
      </w:pPr>
    </w:p>
    <w:p w14:paraId="000AEE05" w14:textId="77777777" w:rsidR="00D06662" w:rsidRPr="0075753F" w:rsidRDefault="00D06662" w:rsidP="00D06662">
      <w:pPr>
        <w:rPr>
          <w:rFonts w:eastAsia="Meiryo UI"/>
        </w:rPr>
      </w:pPr>
    </w:p>
    <w:p w14:paraId="3E59EB9E" w14:textId="77777777" w:rsidR="00D06662" w:rsidRPr="003B0119" w:rsidRDefault="00D06662" w:rsidP="00D06662">
      <w:pPr>
        <w:pStyle w:val="21"/>
      </w:pPr>
      <w:bookmarkStart w:id="7" w:name="_Toc202356557"/>
      <w:bookmarkStart w:id="8" w:name="_Toc202359979"/>
      <w:r w:rsidRPr="003B0119">
        <w:t>0-</w:t>
      </w:r>
      <w:r w:rsidRPr="003B0119">
        <w:rPr>
          <w:rFonts w:hint="eastAsia"/>
        </w:rPr>
        <w:t>4</w:t>
      </w:r>
      <w:r w:rsidRPr="003B0119">
        <w:t xml:space="preserve"> </w:t>
      </w:r>
      <w:r w:rsidRPr="003B0119">
        <w:t>なぜ今、風水建築士なのか</w:t>
      </w:r>
      <w:bookmarkEnd w:id="7"/>
      <w:bookmarkEnd w:id="8"/>
    </w:p>
    <w:p w14:paraId="1AB0CFEA" w14:textId="77777777" w:rsidR="00D06662" w:rsidRDefault="00D06662" w:rsidP="00D06662">
      <w:pPr>
        <w:rPr>
          <w:rFonts w:eastAsia="Meiryo UI"/>
        </w:rPr>
      </w:pPr>
    </w:p>
    <w:p w14:paraId="0C24F803" w14:textId="77777777" w:rsidR="00D06662" w:rsidRPr="00257C35" w:rsidRDefault="00D06662" w:rsidP="00D06662">
      <w:pPr>
        <w:rPr>
          <w:rFonts w:eastAsia="Meiryo UI"/>
        </w:rPr>
      </w:pPr>
      <w:r w:rsidRPr="00257C35">
        <w:rPr>
          <w:rFonts w:eastAsia="Meiryo UI" w:hint="eastAsia"/>
        </w:rPr>
        <w:t>風水建築士──この言葉は、一般にはまだ聞き慣れないものかもしれません。</w:t>
      </w:r>
    </w:p>
    <w:p w14:paraId="014B40D1" w14:textId="77777777" w:rsidR="00D06662" w:rsidRPr="00257C35" w:rsidRDefault="00D06662" w:rsidP="00D06662">
      <w:pPr>
        <w:rPr>
          <w:rFonts w:eastAsia="Meiryo UI"/>
        </w:rPr>
      </w:pPr>
      <w:r w:rsidRPr="00257C35">
        <w:rPr>
          <w:rFonts w:eastAsia="Meiryo UI" w:hint="eastAsia"/>
        </w:rPr>
        <w:t>風水師と建築士は、まったく別の職業だと考えられているのが普通です。</w:t>
      </w:r>
    </w:p>
    <w:p w14:paraId="3F024E78" w14:textId="77777777" w:rsidR="00D06662" w:rsidRPr="00257C35" w:rsidRDefault="00D06662" w:rsidP="00D06662">
      <w:pPr>
        <w:rPr>
          <w:rFonts w:eastAsia="Meiryo UI"/>
        </w:rPr>
      </w:pPr>
      <w:r w:rsidRPr="00257C35">
        <w:rPr>
          <w:rFonts w:eastAsia="Meiryo UI" w:hint="eastAsia"/>
        </w:rPr>
        <w:t>むしろ両者は対立する考え方にある、そう思われがちです。</w:t>
      </w:r>
    </w:p>
    <w:p w14:paraId="56892271" w14:textId="77777777" w:rsidR="00D06662" w:rsidRPr="00257C35" w:rsidRDefault="00D06662" w:rsidP="00D06662">
      <w:pPr>
        <w:rPr>
          <w:rFonts w:eastAsia="Meiryo UI"/>
        </w:rPr>
      </w:pPr>
    </w:p>
    <w:p w14:paraId="65FB2DFA" w14:textId="77777777" w:rsidR="00D06662" w:rsidRPr="00257C35" w:rsidRDefault="00D06662" w:rsidP="00D06662">
      <w:pPr>
        <w:rPr>
          <w:rFonts w:eastAsia="Meiryo UI"/>
        </w:rPr>
      </w:pPr>
      <w:r w:rsidRPr="00257C35">
        <w:rPr>
          <w:rFonts w:eastAsia="Meiryo UI" w:hint="eastAsia"/>
        </w:rPr>
        <w:t>風水師は目に見えない「氣」や感覚を重んじ、建築士は構造や法規、合理性を重視します。</w:t>
      </w:r>
    </w:p>
    <w:p w14:paraId="701FC35B" w14:textId="77777777" w:rsidR="00D06662" w:rsidRPr="00257C35" w:rsidRDefault="00D06662" w:rsidP="00D06662">
      <w:pPr>
        <w:rPr>
          <w:rFonts w:eastAsia="Meiryo UI"/>
        </w:rPr>
      </w:pPr>
      <w:r w:rsidRPr="00257C35">
        <w:rPr>
          <w:rFonts w:eastAsia="Meiryo UI" w:hint="eastAsia"/>
        </w:rPr>
        <w:t>この違いから、風水のアドバイスを望むクライアントが</w:t>
      </w:r>
      <w:r>
        <w:rPr>
          <w:rFonts w:eastAsia="Meiryo UI" w:hint="eastAsia"/>
        </w:rPr>
        <w:t>、</w:t>
      </w:r>
    </w:p>
    <w:p w14:paraId="0D967DB6" w14:textId="77777777" w:rsidR="00D06662" w:rsidRPr="00257C35" w:rsidRDefault="00D06662" w:rsidP="00D06662">
      <w:pPr>
        <w:rPr>
          <w:rFonts w:eastAsia="Meiryo UI"/>
        </w:rPr>
      </w:pPr>
      <w:r w:rsidRPr="00257C35">
        <w:rPr>
          <w:rFonts w:eastAsia="Meiryo UI" w:hint="eastAsia"/>
        </w:rPr>
        <w:t>「設計士にどう伝えたらいいかわからない」</w:t>
      </w:r>
    </w:p>
    <w:p w14:paraId="61616823" w14:textId="77777777" w:rsidR="00D06662" w:rsidRPr="00257C35" w:rsidRDefault="00D06662" w:rsidP="00D06662">
      <w:pPr>
        <w:rPr>
          <w:rFonts w:eastAsia="Meiryo UI"/>
        </w:rPr>
      </w:pPr>
      <w:r w:rsidRPr="00257C35">
        <w:rPr>
          <w:rFonts w:eastAsia="Meiryo UI" w:hint="eastAsia"/>
        </w:rPr>
        <w:t>「否定されそうで言い出せない」</w:t>
      </w:r>
    </w:p>
    <w:p w14:paraId="70E4E951" w14:textId="77777777" w:rsidR="00D06662" w:rsidRPr="00257C35" w:rsidRDefault="00D06662" w:rsidP="00D06662">
      <w:pPr>
        <w:rPr>
          <w:rFonts w:eastAsia="Meiryo UI"/>
        </w:rPr>
      </w:pPr>
      <w:r w:rsidRPr="00257C35">
        <w:rPr>
          <w:rFonts w:eastAsia="Meiryo UI" w:hint="eastAsia"/>
        </w:rPr>
        <w:t>と戸惑う姿を、私は何度も目にしてきました。</w:t>
      </w:r>
    </w:p>
    <w:p w14:paraId="18D7CA21" w14:textId="77777777" w:rsidR="00D06662" w:rsidRPr="00257C35" w:rsidRDefault="00D06662" w:rsidP="00D06662">
      <w:pPr>
        <w:rPr>
          <w:rFonts w:eastAsia="Meiryo UI"/>
        </w:rPr>
      </w:pPr>
    </w:p>
    <w:p w14:paraId="297217A6" w14:textId="77777777" w:rsidR="00D06662" w:rsidRPr="00257C35" w:rsidRDefault="00D06662" w:rsidP="00D06662">
      <w:pPr>
        <w:rPr>
          <w:rFonts w:eastAsia="Meiryo UI"/>
        </w:rPr>
      </w:pPr>
      <w:r w:rsidRPr="00257C35">
        <w:rPr>
          <w:rFonts w:eastAsia="Meiryo UI" w:hint="eastAsia"/>
        </w:rPr>
        <w:t>一方、建築士の側も「非科学的な考えを設計に持ち込みたくない」と距離を置く傾向があり、その間で両者の信頼関係がうまく築かれない現場も多く存在します。</w:t>
      </w:r>
    </w:p>
    <w:p w14:paraId="190215F8" w14:textId="77777777" w:rsidR="00D06662" w:rsidRPr="00257C35" w:rsidRDefault="00D06662" w:rsidP="00D06662">
      <w:pPr>
        <w:rPr>
          <w:rFonts w:eastAsia="Meiryo UI"/>
        </w:rPr>
      </w:pPr>
    </w:p>
    <w:p w14:paraId="00119CB2" w14:textId="77777777" w:rsidR="00D06662" w:rsidRPr="00257C35" w:rsidRDefault="00D06662" w:rsidP="00D06662">
      <w:pPr>
        <w:rPr>
          <w:rFonts w:eastAsia="Meiryo UI"/>
        </w:rPr>
      </w:pPr>
      <w:r w:rsidRPr="00257C35">
        <w:rPr>
          <w:rFonts w:eastAsia="Meiryo UI" w:hint="eastAsia"/>
        </w:rPr>
        <w:t>しかし、家はただの箱ではありません。</w:t>
      </w:r>
    </w:p>
    <w:p w14:paraId="3EB504B9" w14:textId="77777777" w:rsidR="00D06662" w:rsidRPr="00257C35" w:rsidRDefault="00D06662" w:rsidP="00D06662">
      <w:pPr>
        <w:rPr>
          <w:rFonts w:eastAsia="Meiryo UI"/>
        </w:rPr>
      </w:pPr>
      <w:r w:rsidRPr="00257C35">
        <w:rPr>
          <w:rFonts w:eastAsia="Meiryo UI" w:hint="eastAsia"/>
        </w:rPr>
        <w:t>性能や機能をどれほど追い求めても、そこに「氣」が通っていなければ、人は本当の意味で安らげないのです。</w:t>
      </w:r>
    </w:p>
    <w:p w14:paraId="4182FF8E" w14:textId="77777777" w:rsidR="00D06662" w:rsidRPr="00257C35" w:rsidRDefault="00D06662" w:rsidP="00D06662">
      <w:pPr>
        <w:rPr>
          <w:rFonts w:eastAsia="Meiryo UI"/>
        </w:rPr>
      </w:pPr>
      <w:r w:rsidRPr="00257C35">
        <w:rPr>
          <w:rFonts w:eastAsia="Meiryo UI" w:hint="eastAsia"/>
        </w:rPr>
        <w:t>事実、理論上は完璧なはずの住まいで、不調や不和が生じる例もあります。</w:t>
      </w:r>
    </w:p>
    <w:p w14:paraId="5992C399" w14:textId="77777777" w:rsidR="00D06662" w:rsidRPr="00257C35" w:rsidRDefault="00D06662" w:rsidP="00D06662">
      <w:pPr>
        <w:rPr>
          <w:rFonts w:eastAsia="Meiryo UI"/>
        </w:rPr>
      </w:pPr>
    </w:p>
    <w:p w14:paraId="6E66BCB1" w14:textId="77777777" w:rsidR="00D06662" w:rsidRPr="00257C35" w:rsidRDefault="00D06662" w:rsidP="00D06662">
      <w:pPr>
        <w:rPr>
          <w:rFonts w:eastAsia="Meiryo UI"/>
        </w:rPr>
      </w:pPr>
      <w:r w:rsidRPr="00257C35">
        <w:rPr>
          <w:rFonts w:eastAsia="Meiryo UI" w:hint="eastAsia"/>
        </w:rPr>
        <w:t>そうした現場に接する中で、私は決意しました。</w:t>
      </w:r>
    </w:p>
    <w:p w14:paraId="7661B2A8" w14:textId="77777777" w:rsidR="00D06662" w:rsidRPr="00257C35" w:rsidRDefault="00D06662" w:rsidP="00D06662">
      <w:pPr>
        <w:rPr>
          <w:rFonts w:eastAsia="Meiryo UI"/>
        </w:rPr>
      </w:pPr>
      <w:r w:rsidRPr="00257C35">
        <w:rPr>
          <w:rFonts w:eastAsia="Meiryo UI" w:hint="eastAsia"/>
        </w:rPr>
        <w:t>風水師として氣を読み、宅建士として土地と法を理解し、建築士としてそれを「かたち」にする。</w:t>
      </w:r>
    </w:p>
    <w:p w14:paraId="1D0FC7A7" w14:textId="77777777" w:rsidR="00D06662" w:rsidRPr="00257C35" w:rsidRDefault="00D06662" w:rsidP="00D06662">
      <w:pPr>
        <w:rPr>
          <w:rFonts w:eastAsia="Meiryo UI"/>
        </w:rPr>
      </w:pPr>
      <w:r w:rsidRPr="00257C35">
        <w:rPr>
          <w:rFonts w:eastAsia="Meiryo UI" w:hint="eastAsia"/>
        </w:rPr>
        <w:t>この三つの視点を持ち、それらを統合できる人間が必要なのだと。</w:t>
      </w:r>
    </w:p>
    <w:p w14:paraId="016B0573" w14:textId="77777777" w:rsidR="00D06662" w:rsidRPr="00257C35" w:rsidRDefault="00D06662" w:rsidP="00D06662">
      <w:pPr>
        <w:rPr>
          <w:rFonts w:eastAsia="Meiryo UI"/>
        </w:rPr>
      </w:pPr>
      <w:r w:rsidRPr="00257C35">
        <w:rPr>
          <w:rFonts w:eastAsia="Meiryo UI" w:hint="eastAsia"/>
        </w:rPr>
        <w:t>そのような立場こそが、「風水住宅を建てたい、住みたい」という人々の希望を、理論と感性の両面から支えることができるのです。</w:t>
      </w:r>
    </w:p>
    <w:p w14:paraId="01BCAD9A" w14:textId="77777777" w:rsidR="00D06662" w:rsidRPr="00A861EE" w:rsidRDefault="00D06662" w:rsidP="00D06662">
      <w:pPr>
        <w:rPr>
          <w:rFonts w:eastAsia="Meiryo UI"/>
        </w:rPr>
      </w:pPr>
    </w:p>
    <w:p w14:paraId="3E5C8F7D" w14:textId="77777777" w:rsidR="00D06662" w:rsidRPr="00257C35" w:rsidRDefault="00D06662" w:rsidP="00D06662">
      <w:pPr>
        <w:rPr>
          <w:rFonts w:eastAsia="Meiryo UI"/>
        </w:rPr>
      </w:pPr>
      <w:r w:rsidRPr="00257C35">
        <w:rPr>
          <w:rFonts w:eastAsia="Meiryo UI" w:hint="eastAsia"/>
        </w:rPr>
        <w:t>それが、私が掲げてきた理念であり、実務の根幹となる</w:t>
      </w:r>
    </w:p>
    <w:p w14:paraId="7FF989A1" w14:textId="77777777" w:rsidR="00D06662" w:rsidRPr="00257C35" w:rsidRDefault="00D06662" w:rsidP="00D06662">
      <w:pPr>
        <w:rPr>
          <w:rFonts w:eastAsia="Meiryo UI"/>
        </w:rPr>
      </w:pPr>
      <w:r w:rsidRPr="00257C35">
        <w:rPr>
          <w:rFonts w:eastAsia="Meiryo UI" w:hint="eastAsia"/>
        </w:rPr>
        <w:t>「相（風水</w:t>
      </w:r>
      <w:r>
        <w:rPr>
          <w:rFonts w:eastAsia="Meiryo UI" w:hint="eastAsia"/>
        </w:rPr>
        <w:t>師</w:t>
      </w:r>
      <w:r w:rsidRPr="00257C35">
        <w:rPr>
          <w:rFonts w:eastAsia="Meiryo UI" w:hint="eastAsia"/>
        </w:rPr>
        <w:t>）×</w:t>
      </w:r>
      <w:r w:rsidRPr="00257C35">
        <w:rPr>
          <w:rFonts w:eastAsia="Meiryo UI"/>
        </w:rPr>
        <w:t xml:space="preserve"> 法（宅建</w:t>
      </w:r>
      <w:r>
        <w:rPr>
          <w:rFonts w:eastAsia="Meiryo UI" w:hint="eastAsia"/>
        </w:rPr>
        <w:t>士</w:t>
      </w:r>
      <w:r w:rsidRPr="00257C35">
        <w:rPr>
          <w:rFonts w:eastAsia="Meiryo UI"/>
        </w:rPr>
        <w:t>）× 創（建築</w:t>
      </w:r>
      <w:r>
        <w:rPr>
          <w:rFonts w:eastAsia="Meiryo UI" w:hint="eastAsia"/>
        </w:rPr>
        <w:t>士</w:t>
      </w:r>
      <w:r w:rsidRPr="00257C35">
        <w:rPr>
          <w:rFonts w:eastAsia="Meiryo UI"/>
        </w:rPr>
        <w:t>）」という新しいアプローチです。</w:t>
      </w:r>
    </w:p>
    <w:p w14:paraId="2321E791" w14:textId="77777777" w:rsidR="00D06662" w:rsidRPr="00257C35" w:rsidRDefault="00D06662" w:rsidP="00D06662">
      <w:pPr>
        <w:rPr>
          <w:rFonts w:eastAsia="Meiryo UI"/>
        </w:rPr>
      </w:pPr>
    </w:p>
    <w:p w14:paraId="66BD65BD" w14:textId="77777777" w:rsidR="00D06662" w:rsidRPr="00257C35" w:rsidRDefault="00D06662" w:rsidP="00D06662">
      <w:pPr>
        <w:rPr>
          <w:rFonts w:eastAsia="Meiryo UI"/>
        </w:rPr>
      </w:pPr>
      <w:r w:rsidRPr="00257C35">
        <w:rPr>
          <w:rFonts w:eastAsia="Meiryo UI" w:hint="eastAsia"/>
        </w:rPr>
        <w:t>風水を迷信として退けるのでもなく、建築を感覚だけで揺るがすのでもなく、その両方を理解し、橋をかける立場こそが、現代社会において本当に求められているのではないでしょうか。</w:t>
      </w:r>
    </w:p>
    <w:p w14:paraId="0AF4E91E" w14:textId="77777777" w:rsidR="00D06662" w:rsidRPr="00257C35" w:rsidRDefault="00D06662" w:rsidP="00D06662">
      <w:pPr>
        <w:rPr>
          <w:rFonts w:eastAsia="Meiryo UI"/>
        </w:rPr>
      </w:pPr>
      <w:r w:rsidRPr="00257C35">
        <w:rPr>
          <w:rFonts w:eastAsia="Meiryo UI" w:hint="eastAsia"/>
        </w:rPr>
        <w:t>私は風水建築士という立場を、誰かに与えられたものではなく、社会に必要だと信じて、自ら築いてきたつもりです。</w:t>
      </w:r>
    </w:p>
    <w:p w14:paraId="709FD520" w14:textId="77777777" w:rsidR="00D06662" w:rsidRPr="00257C35" w:rsidRDefault="00D06662" w:rsidP="00D06662">
      <w:pPr>
        <w:rPr>
          <w:rFonts w:eastAsia="Meiryo UI"/>
        </w:rPr>
      </w:pPr>
    </w:p>
    <w:p w14:paraId="3EC0136D" w14:textId="77777777" w:rsidR="00D06662" w:rsidRDefault="00D06662" w:rsidP="00D06662">
      <w:pPr>
        <w:rPr>
          <w:rFonts w:eastAsia="Meiryo UI"/>
        </w:rPr>
      </w:pPr>
      <w:r w:rsidRPr="00257C35">
        <w:rPr>
          <w:rFonts w:eastAsia="Meiryo UI" w:hint="eastAsia"/>
        </w:rPr>
        <w:t>そして今こそ、「氣と法と創造」を統合するこの視点が、人々にとって「本質的に豊かな空間」とは何かを問い直す、ひとつの鍵になると信じています。</w:t>
      </w:r>
    </w:p>
    <w:p w14:paraId="69B61E87" w14:textId="77777777" w:rsidR="00D06662" w:rsidRDefault="00D06662" w:rsidP="00D06662">
      <w:pPr>
        <w:rPr>
          <w:rFonts w:eastAsia="Meiryo UI"/>
        </w:rPr>
      </w:pPr>
    </w:p>
    <w:p w14:paraId="0ABE0A65" w14:textId="77777777" w:rsidR="00D06662" w:rsidRPr="004263FE" w:rsidRDefault="00D06662" w:rsidP="00D06662">
      <w:pPr>
        <w:rPr>
          <w:rFonts w:eastAsia="Meiryo UI"/>
        </w:rPr>
      </w:pPr>
    </w:p>
    <w:p w14:paraId="37A18701" w14:textId="77777777" w:rsidR="00D06662" w:rsidRPr="003B0119" w:rsidRDefault="00D06662" w:rsidP="00D06662">
      <w:pPr>
        <w:pStyle w:val="21"/>
      </w:pPr>
      <w:bookmarkStart w:id="9" w:name="_Toc202356558"/>
      <w:bookmarkStart w:id="10" w:name="_Toc202359980"/>
      <w:r w:rsidRPr="003B0119">
        <w:t xml:space="preserve">0-5 </w:t>
      </w:r>
      <w:r w:rsidRPr="003B0119">
        <w:t>次世代への伝言</w:t>
      </w:r>
      <w:bookmarkEnd w:id="9"/>
      <w:bookmarkEnd w:id="10"/>
    </w:p>
    <w:p w14:paraId="4AC501B0" w14:textId="77777777" w:rsidR="00D06662" w:rsidRDefault="00D06662" w:rsidP="00D06662">
      <w:pPr>
        <w:rPr>
          <w:rFonts w:eastAsia="Meiryo UI"/>
        </w:rPr>
      </w:pPr>
    </w:p>
    <w:p w14:paraId="02DE8BFE" w14:textId="77777777" w:rsidR="00D06662" w:rsidRPr="0075753F" w:rsidRDefault="00D06662" w:rsidP="00D06662">
      <w:pPr>
        <w:rPr>
          <w:rFonts w:eastAsia="Meiryo UI"/>
        </w:rPr>
      </w:pPr>
      <w:r w:rsidRPr="0075753F">
        <w:rPr>
          <w:rFonts w:eastAsia="Meiryo UI"/>
        </w:rPr>
        <w:t>60歳を迎え、私はもう一度、風水と建築の道を歩き直しています。</w:t>
      </w:r>
    </w:p>
    <w:p w14:paraId="2EAD3497" w14:textId="77777777" w:rsidR="00D06662" w:rsidRPr="0075753F" w:rsidRDefault="00D06662" w:rsidP="00D06662">
      <w:pPr>
        <w:rPr>
          <w:rFonts w:eastAsia="Meiryo UI"/>
        </w:rPr>
      </w:pPr>
      <w:r w:rsidRPr="0075753F">
        <w:rPr>
          <w:rFonts w:eastAsia="Meiryo UI" w:hint="eastAsia"/>
        </w:rPr>
        <w:t>歳を重ねたからこそ見えてきたもの、本質に気づけたことが、確かにあるのです。</w:t>
      </w:r>
    </w:p>
    <w:p w14:paraId="45C749DE" w14:textId="77777777" w:rsidR="00D06662" w:rsidRPr="0075753F" w:rsidRDefault="00D06662" w:rsidP="00D06662">
      <w:pPr>
        <w:rPr>
          <w:rFonts w:eastAsia="Meiryo UI"/>
        </w:rPr>
      </w:pPr>
    </w:p>
    <w:p w14:paraId="09699F4C" w14:textId="77777777" w:rsidR="00D06662" w:rsidRPr="0075753F" w:rsidRDefault="00D06662" w:rsidP="00D06662">
      <w:pPr>
        <w:rPr>
          <w:rFonts w:eastAsia="Meiryo UI"/>
        </w:rPr>
      </w:pPr>
      <w:r w:rsidRPr="0075753F">
        <w:rPr>
          <w:rFonts w:eastAsia="Meiryo UI" w:hint="eastAsia"/>
        </w:rPr>
        <w:t>この章は、これからの時代を担う人たち──</w:t>
      </w:r>
    </w:p>
    <w:p w14:paraId="3410CB53" w14:textId="77777777" w:rsidR="00D06662" w:rsidRPr="0075753F" w:rsidRDefault="00D06662" w:rsidP="00D06662">
      <w:pPr>
        <w:rPr>
          <w:rFonts w:eastAsia="Meiryo UI"/>
        </w:rPr>
      </w:pPr>
      <w:r w:rsidRPr="0075753F">
        <w:rPr>
          <w:rFonts w:eastAsia="Meiryo UI" w:hint="eastAsia"/>
        </w:rPr>
        <w:t>風水を志す者、建築や不動産に関わる者、そして空間の可能性に魅了されたすべての人たちへの「伝言」です。</w:t>
      </w:r>
    </w:p>
    <w:p w14:paraId="03550925" w14:textId="77777777" w:rsidR="00D06662" w:rsidRPr="0075753F" w:rsidRDefault="00D06662" w:rsidP="00D06662">
      <w:pPr>
        <w:rPr>
          <w:rFonts w:eastAsia="Meiryo UI"/>
        </w:rPr>
      </w:pPr>
      <w:r w:rsidRPr="0075753F">
        <w:rPr>
          <w:rFonts w:eastAsia="Meiryo UI" w:hint="eastAsia"/>
        </w:rPr>
        <w:t>今、風水の世界は分断されています。</w:t>
      </w:r>
    </w:p>
    <w:p w14:paraId="704C89AF" w14:textId="77777777" w:rsidR="00D06662" w:rsidRPr="0075753F" w:rsidRDefault="00D06662" w:rsidP="00D06662">
      <w:pPr>
        <w:rPr>
          <w:rFonts w:eastAsia="Meiryo UI"/>
        </w:rPr>
      </w:pPr>
      <w:r w:rsidRPr="0075753F">
        <w:rPr>
          <w:rFonts w:eastAsia="Meiryo UI" w:hint="eastAsia"/>
        </w:rPr>
        <w:t>一方には、占いやグッズに偏った大衆的なイメージ。</w:t>
      </w:r>
    </w:p>
    <w:p w14:paraId="434AF616" w14:textId="77777777" w:rsidR="00D06662" w:rsidRPr="0075753F" w:rsidRDefault="00D06662" w:rsidP="00D06662">
      <w:pPr>
        <w:rPr>
          <w:rFonts w:eastAsia="Meiryo UI"/>
        </w:rPr>
      </w:pPr>
      <w:r w:rsidRPr="0075753F">
        <w:rPr>
          <w:rFonts w:eastAsia="Meiryo UI" w:hint="eastAsia"/>
        </w:rPr>
        <w:t>もう一方には、学術研究に閉じた理論。</w:t>
      </w:r>
    </w:p>
    <w:p w14:paraId="2DCF8FF9" w14:textId="77777777" w:rsidR="00D06662" w:rsidRPr="0075753F" w:rsidRDefault="00D06662" w:rsidP="00D06662">
      <w:pPr>
        <w:rPr>
          <w:rFonts w:eastAsia="Meiryo UI"/>
        </w:rPr>
      </w:pPr>
      <w:r w:rsidRPr="0075753F">
        <w:rPr>
          <w:rFonts w:eastAsia="Meiryo UI" w:hint="eastAsia"/>
        </w:rPr>
        <w:t>その中間に、「現場で活かせる風水」がほとんど存在していないのが現状です。</w:t>
      </w:r>
    </w:p>
    <w:p w14:paraId="0ED2FF1A" w14:textId="77777777" w:rsidR="00D06662" w:rsidRPr="0075753F" w:rsidRDefault="00D06662" w:rsidP="00D06662">
      <w:pPr>
        <w:rPr>
          <w:rFonts w:eastAsia="Meiryo UI"/>
        </w:rPr>
      </w:pPr>
    </w:p>
    <w:p w14:paraId="4F915266" w14:textId="77777777" w:rsidR="00D06662" w:rsidRPr="0075753F" w:rsidRDefault="00D06662" w:rsidP="00D06662">
      <w:pPr>
        <w:rPr>
          <w:rFonts w:eastAsia="Meiryo UI"/>
        </w:rPr>
      </w:pPr>
      <w:r w:rsidRPr="0075753F">
        <w:rPr>
          <w:rFonts w:eastAsia="Meiryo UI" w:hint="eastAsia"/>
        </w:rPr>
        <w:t>建築の世界も、性能や合理性ばかりが追求され、人間の感性や氣の流れといった非物質的な要素が切り捨てられてきました。</w:t>
      </w:r>
    </w:p>
    <w:p w14:paraId="1512F79D" w14:textId="77777777" w:rsidR="00D06662" w:rsidRPr="0075753F" w:rsidRDefault="00D06662" w:rsidP="00D06662">
      <w:pPr>
        <w:rPr>
          <w:rFonts w:eastAsia="Meiryo UI"/>
        </w:rPr>
      </w:pPr>
      <w:r w:rsidRPr="0075753F">
        <w:rPr>
          <w:rFonts w:eastAsia="Meiryo UI" w:hint="eastAsia"/>
        </w:rPr>
        <w:t>しかし、未来をつくるのは技術だけではありません。</w:t>
      </w:r>
    </w:p>
    <w:p w14:paraId="13B1EC5F" w14:textId="77777777" w:rsidR="00D06662" w:rsidRPr="0075753F" w:rsidRDefault="00D06662" w:rsidP="00D06662">
      <w:pPr>
        <w:rPr>
          <w:rFonts w:eastAsia="Meiryo UI"/>
        </w:rPr>
      </w:pPr>
      <w:r w:rsidRPr="0075753F">
        <w:rPr>
          <w:rFonts w:eastAsia="Meiryo UI" w:hint="eastAsia"/>
        </w:rPr>
        <w:t>思想と哲学がなければ、空間はただの箱に過ぎません。</w:t>
      </w:r>
    </w:p>
    <w:p w14:paraId="2BC5C40A" w14:textId="77777777" w:rsidR="00D06662" w:rsidRPr="0075753F" w:rsidRDefault="00D06662" w:rsidP="00D06662">
      <w:pPr>
        <w:rPr>
          <w:rFonts w:eastAsia="Meiryo UI"/>
        </w:rPr>
      </w:pPr>
    </w:p>
    <w:p w14:paraId="5CFE9111" w14:textId="77777777" w:rsidR="00D06662" w:rsidRPr="0075753F" w:rsidRDefault="00D06662" w:rsidP="00D06662">
      <w:pPr>
        <w:rPr>
          <w:rFonts w:eastAsia="Meiryo UI"/>
        </w:rPr>
      </w:pPr>
      <w:r w:rsidRPr="0075753F">
        <w:rPr>
          <w:rFonts w:eastAsia="Meiryo UI" w:hint="eastAsia"/>
        </w:rPr>
        <w:t>私は風水を、「思想</w:t>
      </w:r>
      <w:r w:rsidRPr="0075753F">
        <w:rPr>
          <w:rFonts w:eastAsia="Meiryo UI"/>
        </w:rPr>
        <w:t xml:space="preserve"> × 現場 × 社会」の交点に立たせたいと思っています。</w:t>
      </w:r>
    </w:p>
    <w:p w14:paraId="2D10266C" w14:textId="77777777" w:rsidR="00D06662" w:rsidRPr="0075753F" w:rsidRDefault="00D06662" w:rsidP="00D06662">
      <w:pPr>
        <w:rPr>
          <w:rFonts w:eastAsia="Meiryo UI"/>
        </w:rPr>
      </w:pPr>
      <w:r w:rsidRPr="0075753F">
        <w:rPr>
          <w:rFonts w:eastAsia="Meiryo UI" w:hint="eastAsia"/>
        </w:rPr>
        <w:t>それが「風水建築士」という新たな立ち位置であり、単なる設計士でもスピリチュアリストでもない、社会に氣を通す存在としての役割なのです。</w:t>
      </w:r>
    </w:p>
    <w:p w14:paraId="5F9ED0A1" w14:textId="77777777" w:rsidR="00D06662" w:rsidRPr="0075753F" w:rsidRDefault="00D06662" w:rsidP="00D06662">
      <w:pPr>
        <w:rPr>
          <w:rFonts w:eastAsia="Meiryo UI"/>
        </w:rPr>
      </w:pPr>
    </w:p>
    <w:p w14:paraId="6AB690B2" w14:textId="77777777" w:rsidR="00D06662" w:rsidRPr="0075753F" w:rsidRDefault="00D06662" w:rsidP="00D06662">
      <w:pPr>
        <w:rPr>
          <w:rFonts w:eastAsia="Meiryo UI"/>
        </w:rPr>
      </w:pPr>
      <w:r w:rsidRPr="0075753F">
        <w:rPr>
          <w:rFonts w:eastAsia="Meiryo UI" w:hint="eastAsia"/>
        </w:rPr>
        <w:t>もちろん、すべての風水師が占いや感覚頼りなわけではありません。</w:t>
      </w:r>
    </w:p>
    <w:p w14:paraId="78D9DF31" w14:textId="77777777" w:rsidR="00D06662" w:rsidRPr="0075753F" w:rsidRDefault="00D06662" w:rsidP="00D06662">
      <w:pPr>
        <w:rPr>
          <w:rFonts w:eastAsia="Meiryo UI"/>
        </w:rPr>
      </w:pPr>
      <w:r w:rsidRPr="0075753F">
        <w:rPr>
          <w:rFonts w:eastAsia="Meiryo UI" w:hint="eastAsia"/>
        </w:rPr>
        <w:t>真摯に取り組み、命理や方位に加えて地形や構造に詳しい人もいます。</w:t>
      </w:r>
    </w:p>
    <w:p w14:paraId="59545588" w14:textId="77777777" w:rsidR="00D06662" w:rsidRPr="0075753F" w:rsidRDefault="00D06662" w:rsidP="00D06662">
      <w:pPr>
        <w:rPr>
          <w:rFonts w:eastAsia="Meiryo UI"/>
        </w:rPr>
      </w:pPr>
      <w:r w:rsidRPr="0075753F">
        <w:rPr>
          <w:rFonts w:eastAsia="Meiryo UI" w:hint="eastAsia"/>
        </w:rPr>
        <w:t>ですが、なぜ風水師は建築の知識を取り入れて新たな道を拓こうとしないのでしょうか。</w:t>
      </w:r>
    </w:p>
    <w:p w14:paraId="136230A1" w14:textId="77777777" w:rsidR="00D06662" w:rsidRPr="0075753F" w:rsidRDefault="00D06662" w:rsidP="00D06662">
      <w:pPr>
        <w:rPr>
          <w:rFonts w:eastAsia="Meiryo UI"/>
        </w:rPr>
      </w:pPr>
      <w:r w:rsidRPr="0075753F">
        <w:rPr>
          <w:rFonts w:eastAsia="Meiryo UI" w:hint="eastAsia"/>
        </w:rPr>
        <w:t>なぜ建築士は、風水の世界を理解しようとしないのでしょうか。</w:t>
      </w:r>
    </w:p>
    <w:p w14:paraId="38F04B62" w14:textId="77777777" w:rsidR="00D06662" w:rsidRPr="0075753F" w:rsidRDefault="00D06662" w:rsidP="00D06662">
      <w:pPr>
        <w:rPr>
          <w:rFonts w:eastAsia="Meiryo UI"/>
        </w:rPr>
      </w:pPr>
    </w:p>
    <w:p w14:paraId="7588BF99" w14:textId="77777777" w:rsidR="00D06662" w:rsidRPr="0075753F" w:rsidRDefault="00D06662" w:rsidP="00D06662">
      <w:pPr>
        <w:rPr>
          <w:rFonts w:eastAsia="Meiryo UI"/>
        </w:rPr>
      </w:pPr>
      <w:r w:rsidRPr="0075753F">
        <w:rPr>
          <w:rFonts w:eastAsia="Meiryo UI" w:hint="eastAsia"/>
        </w:rPr>
        <w:t>スピリチュアルと科学文明。</w:t>
      </w:r>
    </w:p>
    <w:p w14:paraId="1A2B37FC" w14:textId="77777777" w:rsidR="00D06662" w:rsidRPr="0075753F" w:rsidRDefault="00D06662" w:rsidP="00D06662">
      <w:pPr>
        <w:rPr>
          <w:rFonts w:eastAsia="Meiryo UI"/>
        </w:rPr>
      </w:pPr>
      <w:r w:rsidRPr="0075753F">
        <w:rPr>
          <w:rFonts w:eastAsia="Meiryo UI" w:hint="eastAsia"/>
        </w:rPr>
        <w:t>このどちらかに偏った考え方が、両者の融合を妨げているように思えてなりません。</w:t>
      </w:r>
    </w:p>
    <w:p w14:paraId="070F8B81" w14:textId="77777777" w:rsidR="00D06662" w:rsidRPr="0075753F" w:rsidRDefault="00D06662" w:rsidP="00D06662">
      <w:pPr>
        <w:rPr>
          <w:rFonts w:eastAsia="Meiryo UI"/>
        </w:rPr>
      </w:pPr>
    </w:p>
    <w:p w14:paraId="7A6775E1" w14:textId="77777777" w:rsidR="00D06662" w:rsidRPr="0075753F" w:rsidRDefault="00D06662" w:rsidP="00D06662">
      <w:pPr>
        <w:rPr>
          <w:rFonts w:eastAsia="Meiryo UI"/>
        </w:rPr>
      </w:pPr>
      <w:r w:rsidRPr="0075753F">
        <w:rPr>
          <w:rFonts w:eastAsia="Meiryo UI" w:hint="eastAsia"/>
        </w:rPr>
        <w:t>これからの空間は、もっと「感性と機能」が調和し、人と共鳴するものになっていくはずです。</w:t>
      </w:r>
    </w:p>
    <w:p w14:paraId="6E222468" w14:textId="77777777" w:rsidR="00D06662" w:rsidRPr="0075753F" w:rsidRDefault="00D06662" w:rsidP="00D06662">
      <w:pPr>
        <w:rPr>
          <w:rFonts w:eastAsia="Meiryo UI"/>
        </w:rPr>
      </w:pPr>
      <w:r w:rsidRPr="0075753F">
        <w:rPr>
          <w:rFonts w:eastAsia="Meiryo UI"/>
        </w:rPr>
        <w:t>AIが進化し、スマートハウスが普及しても、</w:t>
      </w:r>
      <w:r w:rsidRPr="0075753F">
        <w:rPr>
          <w:rFonts w:eastAsia="Meiryo UI" w:hint="eastAsia"/>
        </w:rPr>
        <w:t>最終的に人が心地よいと感じる空間には「氣」が流れているのです。</w:t>
      </w:r>
    </w:p>
    <w:p w14:paraId="2EDBAABC" w14:textId="77777777" w:rsidR="00D06662" w:rsidRPr="0075753F" w:rsidRDefault="00D06662" w:rsidP="00D06662">
      <w:pPr>
        <w:rPr>
          <w:rFonts w:eastAsia="Meiryo UI"/>
        </w:rPr>
      </w:pPr>
      <w:r w:rsidRPr="0075753F">
        <w:rPr>
          <w:rFonts w:eastAsia="Meiryo UI" w:hint="eastAsia"/>
        </w:rPr>
        <w:lastRenderedPageBreak/>
        <w:t>だからこそ私は、この分野の未来を若い世代に託したいと思っています。</w:t>
      </w:r>
    </w:p>
    <w:p w14:paraId="3C31B900" w14:textId="77777777" w:rsidR="00D06662" w:rsidRPr="0075753F" w:rsidRDefault="00D06662" w:rsidP="00D06662">
      <w:pPr>
        <w:rPr>
          <w:rFonts w:eastAsia="Meiryo UI"/>
        </w:rPr>
      </w:pPr>
      <w:r w:rsidRPr="0075753F">
        <w:rPr>
          <w:rFonts w:eastAsia="Meiryo UI" w:hint="eastAsia"/>
        </w:rPr>
        <w:t>科学とスピリチュアル、理性と感性の両方を扱える人。</w:t>
      </w:r>
    </w:p>
    <w:p w14:paraId="5A931282" w14:textId="77777777" w:rsidR="00D06662" w:rsidRPr="0075753F" w:rsidRDefault="00D06662" w:rsidP="00D06662">
      <w:pPr>
        <w:rPr>
          <w:rFonts w:eastAsia="Meiryo UI"/>
        </w:rPr>
      </w:pPr>
    </w:p>
    <w:p w14:paraId="5739F970" w14:textId="77777777" w:rsidR="00D06662" w:rsidRPr="0075753F" w:rsidRDefault="00D06662" w:rsidP="00D06662">
      <w:pPr>
        <w:rPr>
          <w:rFonts w:eastAsia="Meiryo UI"/>
        </w:rPr>
      </w:pPr>
      <w:r w:rsidRPr="0075753F">
        <w:rPr>
          <w:rFonts w:eastAsia="Meiryo UI" w:hint="eastAsia"/>
        </w:rPr>
        <w:t>「相</w:t>
      </w:r>
      <w:r w:rsidRPr="0075753F">
        <w:rPr>
          <w:rFonts w:eastAsia="Meiryo UI"/>
        </w:rPr>
        <w:t xml:space="preserve"> × 法 × 創」の感覚を持った風水建築士たちが、</w:t>
      </w:r>
    </w:p>
    <w:p w14:paraId="66233353" w14:textId="77777777" w:rsidR="00D06662" w:rsidRPr="0075753F" w:rsidRDefault="00D06662" w:rsidP="00D06662">
      <w:pPr>
        <w:rPr>
          <w:rFonts w:eastAsia="Meiryo UI"/>
        </w:rPr>
      </w:pPr>
      <w:r w:rsidRPr="0075753F">
        <w:rPr>
          <w:rFonts w:eastAsia="Meiryo UI" w:hint="eastAsia"/>
        </w:rPr>
        <w:t>これからの時代の空間に、新しい命を吹き込むことを願っています。</w:t>
      </w:r>
    </w:p>
    <w:p w14:paraId="6F74D7BB" w14:textId="77777777" w:rsidR="00D06662" w:rsidRDefault="00D06662" w:rsidP="00D06662">
      <w:pPr>
        <w:rPr>
          <w:rFonts w:eastAsia="Meiryo UI"/>
        </w:rPr>
      </w:pPr>
    </w:p>
    <w:p w14:paraId="7085264E" w14:textId="77777777" w:rsidR="00D06662" w:rsidRPr="0075753F" w:rsidRDefault="00D06662" w:rsidP="00D06662">
      <w:pPr>
        <w:rPr>
          <w:rFonts w:eastAsia="Meiryo UI"/>
        </w:rPr>
      </w:pPr>
    </w:p>
    <w:p w14:paraId="3F1B6477" w14:textId="77777777" w:rsidR="00D06662" w:rsidRPr="003B0119" w:rsidRDefault="00D06662" w:rsidP="00D06662">
      <w:pPr>
        <w:pStyle w:val="21"/>
      </w:pPr>
      <w:bookmarkStart w:id="11" w:name="_Toc202356559"/>
      <w:bookmarkStart w:id="12" w:name="_Toc202359981"/>
      <w:r w:rsidRPr="003B0119">
        <w:t xml:space="preserve">0-6 </w:t>
      </w:r>
      <w:r w:rsidRPr="003B0119">
        <w:t>科学とスピリチュアルの融合へ</w:t>
      </w:r>
      <w:bookmarkEnd w:id="11"/>
      <w:bookmarkEnd w:id="12"/>
    </w:p>
    <w:p w14:paraId="18E9F2E3" w14:textId="77777777" w:rsidR="00D06662" w:rsidRDefault="00D06662" w:rsidP="00D06662">
      <w:pPr>
        <w:rPr>
          <w:rFonts w:eastAsia="Meiryo UI"/>
        </w:rPr>
      </w:pPr>
    </w:p>
    <w:p w14:paraId="6217B725" w14:textId="77777777" w:rsidR="00D06662" w:rsidRPr="0075753F" w:rsidRDefault="00D06662" w:rsidP="00D06662">
      <w:pPr>
        <w:rPr>
          <w:rFonts w:eastAsia="Meiryo UI"/>
        </w:rPr>
      </w:pPr>
      <w:r w:rsidRPr="0075753F">
        <w:rPr>
          <w:rFonts w:eastAsia="Meiryo UI" w:hint="eastAsia"/>
        </w:rPr>
        <w:t>風水は迷信ではありません。</w:t>
      </w:r>
    </w:p>
    <w:p w14:paraId="42D9E7A0" w14:textId="77777777" w:rsidR="00D06662" w:rsidRPr="0075753F" w:rsidRDefault="00D06662" w:rsidP="00D06662">
      <w:pPr>
        <w:rPr>
          <w:rFonts w:eastAsia="Meiryo UI"/>
        </w:rPr>
      </w:pPr>
      <w:r w:rsidRPr="0075753F">
        <w:rPr>
          <w:rFonts w:eastAsia="Meiryo UI" w:hint="eastAsia"/>
        </w:rPr>
        <w:t>自然法則に根ざした理論であり、曖昧な思い込みに基づくものではないのです。</w:t>
      </w:r>
    </w:p>
    <w:p w14:paraId="3C97AF28" w14:textId="77777777" w:rsidR="00D06662" w:rsidRPr="0075753F" w:rsidRDefault="00D06662" w:rsidP="00D06662">
      <w:pPr>
        <w:rPr>
          <w:rFonts w:eastAsia="Meiryo UI"/>
        </w:rPr>
      </w:pPr>
    </w:p>
    <w:p w14:paraId="222756B1" w14:textId="77777777" w:rsidR="00D06662" w:rsidRPr="0075753F" w:rsidRDefault="00D06662" w:rsidP="00D06662">
      <w:pPr>
        <w:rPr>
          <w:rFonts w:eastAsia="Meiryo UI"/>
        </w:rPr>
      </w:pPr>
      <w:r w:rsidRPr="0075753F">
        <w:rPr>
          <w:rFonts w:eastAsia="Meiryo UI" w:hint="eastAsia"/>
        </w:rPr>
        <w:t>確かに古代の知には限界がありました。</w:t>
      </w:r>
    </w:p>
    <w:p w14:paraId="5A3590E0" w14:textId="77777777" w:rsidR="00D06662" w:rsidRPr="0075753F" w:rsidRDefault="00D06662" w:rsidP="00D06662">
      <w:pPr>
        <w:rPr>
          <w:rFonts w:eastAsia="Meiryo UI"/>
        </w:rPr>
      </w:pPr>
      <w:r w:rsidRPr="0075753F">
        <w:rPr>
          <w:rFonts w:eastAsia="Meiryo UI" w:hint="eastAsia"/>
        </w:rPr>
        <w:t>観測技術もない中で、先人たちは直感と経験で自然と向き合ってきたのです。</w:t>
      </w:r>
    </w:p>
    <w:p w14:paraId="5403D3A4" w14:textId="77777777" w:rsidR="00D06662" w:rsidRPr="0075753F" w:rsidRDefault="00D06662" w:rsidP="00D06662">
      <w:pPr>
        <w:rPr>
          <w:rFonts w:eastAsia="Meiryo UI"/>
        </w:rPr>
      </w:pPr>
      <w:r w:rsidRPr="0075753F">
        <w:rPr>
          <w:rFonts w:eastAsia="Meiryo UI" w:hint="eastAsia"/>
        </w:rPr>
        <w:t>現代の視点で見れば、いくつかの考えには誤りもあるかもしれません。</w:t>
      </w:r>
    </w:p>
    <w:p w14:paraId="31DB147E" w14:textId="77777777" w:rsidR="00D06662" w:rsidRPr="0075753F" w:rsidRDefault="00D06662" w:rsidP="00D06662">
      <w:pPr>
        <w:rPr>
          <w:rFonts w:eastAsia="Meiryo UI"/>
        </w:rPr>
      </w:pPr>
      <w:r w:rsidRPr="0075753F">
        <w:rPr>
          <w:rFonts w:eastAsia="Meiryo UI" w:hint="eastAsia"/>
        </w:rPr>
        <w:t>しかし、それを一概に否定し、すべてを迷信と切り捨てる姿勢には違和感を覚えます。</w:t>
      </w:r>
    </w:p>
    <w:p w14:paraId="3CADFE6A" w14:textId="77777777" w:rsidR="00D06662" w:rsidRPr="0075753F" w:rsidRDefault="00D06662" w:rsidP="00D06662">
      <w:pPr>
        <w:rPr>
          <w:rFonts w:eastAsia="Meiryo UI"/>
        </w:rPr>
      </w:pPr>
      <w:r w:rsidRPr="0075753F">
        <w:rPr>
          <w:rFonts w:eastAsia="Meiryo UI" w:hint="eastAsia"/>
        </w:rPr>
        <w:t>そこには、自然に向き合い、世界の法則を探ろうとした人類の長い探究の歴史があるのです。</w:t>
      </w:r>
    </w:p>
    <w:p w14:paraId="7A05FDC6" w14:textId="77777777" w:rsidR="00D06662" w:rsidRPr="0075753F" w:rsidRDefault="00D06662" w:rsidP="00D06662">
      <w:pPr>
        <w:rPr>
          <w:rFonts w:eastAsia="Meiryo UI"/>
        </w:rPr>
      </w:pPr>
    </w:p>
    <w:p w14:paraId="52E589E4" w14:textId="77777777" w:rsidR="00D06662" w:rsidRPr="0075753F" w:rsidRDefault="00D06662" w:rsidP="00D06662">
      <w:pPr>
        <w:rPr>
          <w:rFonts w:eastAsia="Meiryo UI"/>
        </w:rPr>
      </w:pPr>
      <w:r w:rsidRPr="0075753F">
        <w:rPr>
          <w:rFonts w:eastAsia="Meiryo UI" w:hint="eastAsia"/>
        </w:rPr>
        <w:t>そして、科学もまた万能ではありません。</w:t>
      </w:r>
    </w:p>
    <w:p w14:paraId="4AE7DE7F" w14:textId="77777777" w:rsidR="00D06662" w:rsidRPr="0075753F" w:rsidRDefault="00D06662" w:rsidP="00D06662">
      <w:pPr>
        <w:rPr>
          <w:rFonts w:eastAsia="Meiryo UI"/>
        </w:rPr>
      </w:pPr>
      <w:r w:rsidRPr="0075753F">
        <w:rPr>
          <w:rFonts w:eastAsia="Meiryo UI" w:hint="eastAsia"/>
        </w:rPr>
        <w:t>すべてを説明できるわけでもなく、人の感情や無意識までは捉えきれていないのです。</w:t>
      </w:r>
    </w:p>
    <w:p w14:paraId="3C4F92D7" w14:textId="77777777" w:rsidR="00D06662" w:rsidRPr="0075753F" w:rsidRDefault="00D06662" w:rsidP="00D06662">
      <w:pPr>
        <w:rPr>
          <w:rFonts w:eastAsia="Meiryo UI"/>
        </w:rPr>
      </w:pPr>
      <w:r w:rsidRPr="0075753F">
        <w:rPr>
          <w:rFonts w:eastAsia="Meiryo UI" w:hint="eastAsia"/>
        </w:rPr>
        <w:t>量子物理学では、「観測によって現象が変化する」という知見が示されています。</w:t>
      </w:r>
    </w:p>
    <w:p w14:paraId="53C120BD" w14:textId="77777777" w:rsidR="00D06662" w:rsidRPr="0075753F" w:rsidRDefault="00D06662" w:rsidP="00D06662">
      <w:pPr>
        <w:rPr>
          <w:rFonts w:eastAsia="Meiryo UI"/>
        </w:rPr>
      </w:pPr>
      <w:r w:rsidRPr="0075753F">
        <w:rPr>
          <w:rFonts w:eastAsia="Meiryo UI" w:hint="eastAsia"/>
        </w:rPr>
        <w:t>物質と意識、空間と情報のあいだには、見えないつながりが存在する可能性があるのです。</w:t>
      </w:r>
    </w:p>
    <w:p w14:paraId="3311DC4F" w14:textId="77777777" w:rsidR="00D06662" w:rsidRPr="0075753F" w:rsidRDefault="00D06662" w:rsidP="00D06662">
      <w:pPr>
        <w:rPr>
          <w:rFonts w:eastAsia="Meiryo UI"/>
        </w:rPr>
      </w:pPr>
    </w:p>
    <w:p w14:paraId="4F3DA0E2" w14:textId="77777777" w:rsidR="00D06662" w:rsidRPr="0075753F" w:rsidRDefault="00D06662" w:rsidP="00D06662">
      <w:pPr>
        <w:rPr>
          <w:rFonts w:eastAsia="Meiryo UI"/>
        </w:rPr>
      </w:pPr>
      <w:r w:rsidRPr="0075753F">
        <w:rPr>
          <w:rFonts w:eastAsia="Meiryo UI" w:hint="eastAsia"/>
        </w:rPr>
        <w:t>これは、風水が古代から語ってきた世界と驚くほど一致します。</w:t>
      </w:r>
    </w:p>
    <w:p w14:paraId="0A51E44F" w14:textId="77777777" w:rsidR="00D06662" w:rsidRPr="0075753F" w:rsidRDefault="00D06662" w:rsidP="00D06662">
      <w:pPr>
        <w:rPr>
          <w:rFonts w:eastAsia="Meiryo UI"/>
        </w:rPr>
      </w:pPr>
      <w:r w:rsidRPr="0075753F">
        <w:rPr>
          <w:rFonts w:eastAsia="Meiryo UI" w:hint="eastAsia"/>
        </w:rPr>
        <w:t>氣、陰陽、五行、方位、地形──</w:t>
      </w:r>
    </w:p>
    <w:p w14:paraId="02B054E3" w14:textId="77777777" w:rsidR="00D06662" w:rsidRPr="0075753F" w:rsidRDefault="00D06662" w:rsidP="00D06662">
      <w:pPr>
        <w:rPr>
          <w:rFonts w:eastAsia="Meiryo UI"/>
        </w:rPr>
      </w:pPr>
      <w:r w:rsidRPr="0075753F">
        <w:rPr>
          <w:rFonts w:eastAsia="Meiryo UI" w:hint="eastAsia"/>
        </w:rPr>
        <w:t>それらは単なる用語ではなく、自然と人間をつなぐための環境設計の思想です。</w:t>
      </w:r>
    </w:p>
    <w:p w14:paraId="41B5460E" w14:textId="77777777" w:rsidR="00D06662" w:rsidRPr="0075753F" w:rsidRDefault="00D06662" w:rsidP="00D06662">
      <w:pPr>
        <w:rPr>
          <w:rFonts w:eastAsia="Meiryo UI"/>
        </w:rPr>
      </w:pPr>
    </w:p>
    <w:p w14:paraId="624D6CC4" w14:textId="77777777" w:rsidR="00D06662" w:rsidRPr="0075753F" w:rsidRDefault="00D06662" w:rsidP="00D06662">
      <w:pPr>
        <w:rPr>
          <w:rFonts w:eastAsia="Meiryo UI"/>
        </w:rPr>
      </w:pPr>
      <w:r w:rsidRPr="0075753F">
        <w:rPr>
          <w:rFonts w:eastAsia="Meiryo UI" w:hint="eastAsia"/>
        </w:rPr>
        <w:t>多くの人は、科学とスピリチュアルが対立するものだと考えていますが、私はそうは思いません。</w:t>
      </w:r>
    </w:p>
    <w:p w14:paraId="4F527857" w14:textId="77777777" w:rsidR="00D06662" w:rsidRPr="0075753F" w:rsidRDefault="00D06662" w:rsidP="00D06662">
      <w:pPr>
        <w:rPr>
          <w:rFonts w:eastAsia="Meiryo UI"/>
        </w:rPr>
      </w:pPr>
      <w:r w:rsidRPr="0075753F">
        <w:rPr>
          <w:rFonts w:eastAsia="Meiryo UI" w:hint="eastAsia"/>
        </w:rPr>
        <w:t>両者は本来、補い合う一対のものです。</w:t>
      </w:r>
    </w:p>
    <w:p w14:paraId="29DF72FB" w14:textId="77777777" w:rsidR="00D06662" w:rsidRPr="0075753F" w:rsidRDefault="00D06662" w:rsidP="00D06662">
      <w:pPr>
        <w:rPr>
          <w:rFonts w:eastAsia="Meiryo UI"/>
        </w:rPr>
      </w:pPr>
    </w:p>
    <w:p w14:paraId="7C4AC4B2" w14:textId="77777777" w:rsidR="00D06662" w:rsidRPr="0075753F" w:rsidRDefault="00D06662" w:rsidP="00D06662">
      <w:pPr>
        <w:rPr>
          <w:rFonts w:eastAsia="Meiryo UI"/>
        </w:rPr>
      </w:pPr>
      <w:r w:rsidRPr="0075753F">
        <w:rPr>
          <w:rFonts w:eastAsia="Meiryo UI" w:hint="eastAsia"/>
        </w:rPr>
        <w:t>古代の人々は空を見上げ、地を読み、氣の流れを探りました。</w:t>
      </w:r>
    </w:p>
    <w:p w14:paraId="5B68E5BC" w14:textId="77777777" w:rsidR="00D06662" w:rsidRPr="0075753F" w:rsidRDefault="00D06662" w:rsidP="00D06662">
      <w:pPr>
        <w:rPr>
          <w:rFonts w:eastAsia="Meiryo UI"/>
        </w:rPr>
      </w:pPr>
      <w:r w:rsidRPr="0075753F">
        <w:rPr>
          <w:rFonts w:eastAsia="Meiryo UI" w:hint="eastAsia"/>
        </w:rPr>
        <w:t>それは天文学であり、哲学であり、医学であり、風水でもありました。</w:t>
      </w:r>
    </w:p>
    <w:p w14:paraId="62424DEA" w14:textId="77777777" w:rsidR="00D06662" w:rsidRPr="0075753F" w:rsidRDefault="00D06662" w:rsidP="00D06662">
      <w:pPr>
        <w:rPr>
          <w:rFonts w:eastAsia="Meiryo UI"/>
        </w:rPr>
      </w:pPr>
      <w:r w:rsidRPr="0075753F">
        <w:rPr>
          <w:rFonts w:eastAsia="Meiryo UI" w:hint="eastAsia"/>
        </w:rPr>
        <w:t>現代の科学は、数値と論理で自然を解明しようとします。</w:t>
      </w:r>
    </w:p>
    <w:p w14:paraId="24B3E413" w14:textId="77777777" w:rsidR="00D06662" w:rsidRPr="0075753F" w:rsidRDefault="00D06662" w:rsidP="00D06662">
      <w:pPr>
        <w:rPr>
          <w:rFonts w:eastAsia="Meiryo UI"/>
        </w:rPr>
      </w:pPr>
      <w:r w:rsidRPr="0075753F">
        <w:rPr>
          <w:rFonts w:eastAsia="Meiryo UI" w:hint="eastAsia"/>
        </w:rPr>
        <w:t>しかし、量子の世界では、物質の背後にある意識や情報の重要性が再び問われ始めています。</w:t>
      </w:r>
    </w:p>
    <w:p w14:paraId="24416D1E" w14:textId="77777777" w:rsidR="00D06662" w:rsidRPr="0075753F" w:rsidRDefault="00D06662" w:rsidP="00D06662">
      <w:pPr>
        <w:rPr>
          <w:rFonts w:eastAsia="Meiryo UI"/>
        </w:rPr>
      </w:pPr>
      <w:r w:rsidRPr="0075753F">
        <w:rPr>
          <w:rFonts w:eastAsia="Meiryo UI" w:hint="eastAsia"/>
        </w:rPr>
        <w:t>私は風水を、科学と未来をつなぐ「橋」にしたいと考えています。</w:t>
      </w:r>
    </w:p>
    <w:p w14:paraId="7D03E4EC" w14:textId="77777777" w:rsidR="00D06662" w:rsidRPr="0075753F" w:rsidRDefault="00D06662" w:rsidP="00D06662">
      <w:pPr>
        <w:rPr>
          <w:rFonts w:eastAsia="Meiryo UI"/>
        </w:rPr>
      </w:pPr>
    </w:p>
    <w:p w14:paraId="19722773" w14:textId="77777777" w:rsidR="00D06662" w:rsidRPr="0075753F" w:rsidRDefault="00D06662" w:rsidP="00D06662">
      <w:pPr>
        <w:rPr>
          <w:rFonts w:eastAsia="Meiryo UI"/>
        </w:rPr>
      </w:pPr>
      <w:r w:rsidRPr="0075753F">
        <w:rPr>
          <w:rFonts w:eastAsia="Meiryo UI" w:hint="eastAsia"/>
        </w:rPr>
        <w:t>風水は、ただの開運術ではありません。</w:t>
      </w:r>
    </w:p>
    <w:p w14:paraId="4B60280A" w14:textId="77777777" w:rsidR="00D06662" w:rsidRPr="0075753F" w:rsidRDefault="00D06662" w:rsidP="00D06662">
      <w:pPr>
        <w:rPr>
          <w:rFonts w:eastAsia="Meiryo UI"/>
        </w:rPr>
      </w:pPr>
      <w:r w:rsidRPr="0075753F">
        <w:rPr>
          <w:rFonts w:eastAsia="Meiryo UI" w:hint="eastAsia"/>
        </w:rPr>
        <w:t>それは、「氣の科学」へと向かう思想と感性のプラットフォームなのです。</w:t>
      </w:r>
    </w:p>
    <w:p w14:paraId="42ECE97D" w14:textId="77777777" w:rsidR="00D06662" w:rsidRPr="0075753F" w:rsidRDefault="00D06662" w:rsidP="00D06662">
      <w:pPr>
        <w:rPr>
          <w:rFonts w:eastAsia="Meiryo UI"/>
        </w:rPr>
      </w:pPr>
      <w:r w:rsidRPr="0075753F">
        <w:rPr>
          <w:rFonts w:eastAsia="Meiryo UI" w:hint="eastAsia"/>
        </w:rPr>
        <w:lastRenderedPageBreak/>
        <w:t>科学の進歩の陰には、常に見えないものを信じた人たちの直感と想像力がありました。</w:t>
      </w:r>
    </w:p>
    <w:p w14:paraId="15C642CB" w14:textId="77777777" w:rsidR="00D06662" w:rsidRPr="0075753F" w:rsidRDefault="00D06662" w:rsidP="00D06662">
      <w:pPr>
        <w:rPr>
          <w:rFonts w:eastAsia="Meiryo UI"/>
        </w:rPr>
      </w:pPr>
      <w:r w:rsidRPr="0075753F">
        <w:rPr>
          <w:rFonts w:eastAsia="Meiryo UI" w:hint="eastAsia"/>
        </w:rPr>
        <w:t>アインシュタインも夢を語り、量子物理学者たちは意識という未知の領域に踏み込みました。</w:t>
      </w:r>
    </w:p>
    <w:p w14:paraId="71FD2C2D" w14:textId="77777777" w:rsidR="00D06662" w:rsidRPr="0075753F" w:rsidRDefault="00D06662" w:rsidP="00D06662">
      <w:pPr>
        <w:rPr>
          <w:rFonts w:eastAsia="Meiryo UI"/>
        </w:rPr>
      </w:pPr>
      <w:r w:rsidRPr="0075753F">
        <w:rPr>
          <w:rFonts w:eastAsia="Meiryo UI" w:hint="eastAsia"/>
        </w:rPr>
        <w:t>科学の発展は、スピリチュアルな問いかけとともに歩んできたのです。</w:t>
      </w:r>
    </w:p>
    <w:p w14:paraId="1894B0AA" w14:textId="77777777" w:rsidR="00D06662" w:rsidRPr="0075753F" w:rsidRDefault="00D06662" w:rsidP="00D06662">
      <w:pPr>
        <w:rPr>
          <w:rFonts w:eastAsia="Meiryo UI"/>
        </w:rPr>
      </w:pPr>
      <w:r w:rsidRPr="0075753F">
        <w:rPr>
          <w:rFonts w:eastAsia="Meiryo UI" w:hint="eastAsia"/>
        </w:rPr>
        <w:t>風水もまた、そうした対話の場に戻っていくべきだと思っています。</w:t>
      </w:r>
    </w:p>
    <w:p w14:paraId="1B4A160B" w14:textId="77777777" w:rsidR="00D06662" w:rsidRPr="0075753F" w:rsidRDefault="00D06662" w:rsidP="00D06662">
      <w:pPr>
        <w:rPr>
          <w:rFonts w:eastAsia="Meiryo UI"/>
        </w:rPr>
      </w:pPr>
    </w:p>
    <w:p w14:paraId="043C64E3" w14:textId="77777777" w:rsidR="00D06662" w:rsidRPr="0075753F" w:rsidRDefault="00D06662" w:rsidP="00D06662">
      <w:pPr>
        <w:rPr>
          <w:rFonts w:eastAsia="Meiryo UI"/>
        </w:rPr>
      </w:pPr>
      <w:r w:rsidRPr="0075753F">
        <w:rPr>
          <w:rFonts w:eastAsia="Meiryo UI" w:hint="eastAsia"/>
        </w:rPr>
        <w:t>私の仕事は、単に設計図を描くことではありません。</w:t>
      </w:r>
    </w:p>
    <w:p w14:paraId="1BF7177B" w14:textId="77777777" w:rsidR="00D06662" w:rsidRPr="0075753F" w:rsidRDefault="00D06662" w:rsidP="00D06662">
      <w:pPr>
        <w:rPr>
          <w:rFonts w:eastAsia="Meiryo UI"/>
        </w:rPr>
      </w:pPr>
      <w:r w:rsidRPr="0075753F">
        <w:rPr>
          <w:rFonts w:eastAsia="Meiryo UI" w:hint="eastAsia"/>
        </w:rPr>
        <w:t>氣が通う空間に、「設計図を超えた意味」を与えることです。</w:t>
      </w:r>
    </w:p>
    <w:p w14:paraId="714C9A4E" w14:textId="77777777" w:rsidR="00D06662" w:rsidRPr="0075753F" w:rsidRDefault="00D06662" w:rsidP="00D06662">
      <w:pPr>
        <w:rPr>
          <w:rFonts w:eastAsia="Meiryo UI"/>
        </w:rPr>
      </w:pPr>
    </w:p>
    <w:p w14:paraId="22C88D43" w14:textId="77777777" w:rsidR="00D06662" w:rsidRPr="0075753F" w:rsidRDefault="00D06662" w:rsidP="00D06662">
      <w:pPr>
        <w:rPr>
          <w:rFonts w:eastAsia="Meiryo UI"/>
        </w:rPr>
      </w:pPr>
      <w:r w:rsidRPr="0075753F">
        <w:rPr>
          <w:rFonts w:eastAsia="Meiryo UI" w:hint="eastAsia"/>
        </w:rPr>
        <w:t>この書は、「相</w:t>
      </w:r>
      <w:r w:rsidRPr="0075753F">
        <w:rPr>
          <w:rFonts w:eastAsia="Meiryo UI"/>
        </w:rPr>
        <w:t xml:space="preserve"> × 法 × 創」という立場から、風水を単なる伝統ではなく、これからの技術へと橋渡しする試みなのです。</w:t>
      </w:r>
    </w:p>
    <w:p w14:paraId="02DFFE9D" w14:textId="77777777" w:rsidR="00D06662" w:rsidRDefault="00D06662" w:rsidP="00D06662">
      <w:pPr>
        <w:rPr>
          <w:rFonts w:eastAsia="Meiryo UI"/>
        </w:rPr>
      </w:pPr>
      <w:r>
        <w:rPr>
          <w:rFonts w:eastAsia="Meiryo UI"/>
        </w:rPr>
        <w:br w:type="page"/>
      </w:r>
    </w:p>
    <w:p w14:paraId="107853EB" w14:textId="77777777" w:rsidR="00A9204E" w:rsidRPr="00D06662" w:rsidRDefault="00A9204E">
      <w:pPr>
        <w:rPr>
          <w:rFonts w:eastAsia="Meiryo UI"/>
        </w:rPr>
      </w:pPr>
    </w:p>
    <w:sectPr w:rsidR="00A9204E" w:rsidRPr="00D06662"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675706" w14:textId="77777777" w:rsidR="00C57024" w:rsidRDefault="00C57024" w:rsidP="001E678E">
      <w:r>
        <w:separator/>
      </w:r>
    </w:p>
  </w:endnote>
  <w:endnote w:type="continuationSeparator" w:id="0">
    <w:p w14:paraId="07660F6C" w14:textId="77777777" w:rsidR="00C57024" w:rsidRDefault="00C57024"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F1C61C" w14:textId="77777777" w:rsidR="00C57024" w:rsidRDefault="00C57024" w:rsidP="001E678E">
      <w:r>
        <w:separator/>
      </w:r>
    </w:p>
  </w:footnote>
  <w:footnote w:type="continuationSeparator" w:id="0">
    <w:p w14:paraId="76A6AD1E" w14:textId="77777777" w:rsidR="00C57024" w:rsidRDefault="00C57024"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031684177">
    <w:abstractNumId w:val="22"/>
  </w:num>
  <w:num w:numId="2" w16cid:durableId="443423398">
    <w:abstractNumId w:val="14"/>
  </w:num>
  <w:num w:numId="3" w16cid:durableId="67076037">
    <w:abstractNumId w:val="10"/>
  </w:num>
  <w:num w:numId="4" w16cid:durableId="1077049468">
    <w:abstractNumId w:val="24"/>
  </w:num>
  <w:num w:numId="5" w16cid:durableId="324894407">
    <w:abstractNumId w:val="15"/>
  </w:num>
  <w:num w:numId="6" w16cid:durableId="1111126099">
    <w:abstractNumId w:val="18"/>
  </w:num>
  <w:num w:numId="7" w16cid:durableId="194269977">
    <w:abstractNumId w:val="20"/>
  </w:num>
  <w:num w:numId="8" w16cid:durableId="1162040872">
    <w:abstractNumId w:val="9"/>
  </w:num>
  <w:num w:numId="9" w16cid:durableId="1099764310">
    <w:abstractNumId w:val="7"/>
  </w:num>
  <w:num w:numId="10" w16cid:durableId="1012412040">
    <w:abstractNumId w:val="6"/>
  </w:num>
  <w:num w:numId="11" w16cid:durableId="1252809725">
    <w:abstractNumId w:val="5"/>
  </w:num>
  <w:num w:numId="12" w16cid:durableId="795176177">
    <w:abstractNumId w:val="4"/>
  </w:num>
  <w:num w:numId="13" w16cid:durableId="1956673812">
    <w:abstractNumId w:val="8"/>
  </w:num>
  <w:num w:numId="14" w16cid:durableId="2087417119">
    <w:abstractNumId w:val="3"/>
  </w:num>
  <w:num w:numId="15" w16cid:durableId="1705132384">
    <w:abstractNumId w:val="2"/>
  </w:num>
  <w:num w:numId="16" w16cid:durableId="711999724">
    <w:abstractNumId w:val="1"/>
  </w:num>
  <w:num w:numId="17" w16cid:durableId="552155873">
    <w:abstractNumId w:val="0"/>
  </w:num>
  <w:num w:numId="18" w16cid:durableId="177549166">
    <w:abstractNumId w:val="16"/>
  </w:num>
  <w:num w:numId="19" w16cid:durableId="807287496">
    <w:abstractNumId w:val="17"/>
  </w:num>
  <w:num w:numId="20" w16cid:durableId="102120635">
    <w:abstractNumId w:val="23"/>
  </w:num>
  <w:num w:numId="21" w16cid:durableId="1498381875">
    <w:abstractNumId w:val="19"/>
  </w:num>
  <w:num w:numId="22" w16cid:durableId="46924159">
    <w:abstractNumId w:val="13"/>
  </w:num>
  <w:num w:numId="23" w16cid:durableId="817503273">
    <w:abstractNumId w:val="25"/>
  </w:num>
  <w:num w:numId="24" w16cid:durableId="1511793270">
    <w:abstractNumId w:val="12"/>
  </w:num>
  <w:num w:numId="25" w16cid:durableId="402214529">
    <w:abstractNumId w:val="11"/>
  </w:num>
  <w:num w:numId="26" w16cid:durableId="147517268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662"/>
    <w:rsid w:val="001B664C"/>
    <w:rsid w:val="001E678E"/>
    <w:rsid w:val="00247B89"/>
    <w:rsid w:val="004E108E"/>
    <w:rsid w:val="00645252"/>
    <w:rsid w:val="006D3D74"/>
    <w:rsid w:val="0083569A"/>
    <w:rsid w:val="00915318"/>
    <w:rsid w:val="00A9204E"/>
    <w:rsid w:val="00C57024"/>
    <w:rsid w:val="00D06662"/>
    <w:rsid w:val="00DC2CC1"/>
    <w:rsid w:val="00EE59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403A33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D06662"/>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Local\Microsoft\Office\16.0\DTS\ja-JP%7bC4814371-0363-4EFF-967D-C1A1959145AD%7d\%7bE8A4589D-9F00-49F1-BD04-3DAA88499F1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{E8A4589D-9F00-49F1-BD04-3DAA88499F16}tf02786999_win32.dotx</Template>
  <TotalTime>0</TotalTime>
  <Pages>8</Pages>
  <Words>850</Words>
  <Characters>4845</Characters>
  <Application>Microsoft Office Word</Application>
  <DocSecurity>0</DocSecurity>
  <Lines>40</Lines>
  <Paragraphs>11</Paragraphs>
  <ScaleCrop>false</ScaleCrop>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2025-07-06T05:58:00Z</dcterms:created>
  <dcterms:modified xsi:type="dcterms:W3CDTF">2025-07-06T06:00:00Z</dcterms:modified>
</cp:coreProperties>
</file>