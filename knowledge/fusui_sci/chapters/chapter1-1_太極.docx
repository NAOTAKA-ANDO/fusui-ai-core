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4D78A8" w14:textId="77777777" w:rsidR="00060619" w:rsidRPr="000C13DA" w:rsidRDefault="00060619" w:rsidP="00060619">
      <w:pPr>
        <w:pStyle w:val="21"/>
      </w:pPr>
      <w:bookmarkStart w:id="0" w:name="_Toc202356561"/>
      <w:bookmarkStart w:id="1" w:name="_Toc202359983"/>
      <w:r w:rsidRPr="000C13DA">
        <w:t xml:space="preserve">1-1 </w:t>
      </w:r>
      <w:r w:rsidRPr="000C13DA">
        <w:t>太極</w:t>
      </w:r>
      <w:r w:rsidRPr="000C13DA">
        <w:t>──</w:t>
      </w:r>
      <w:r w:rsidRPr="000C13DA">
        <w:t>宇宙は「一」から始まった</w:t>
      </w:r>
      <w:bookmarkEnd w:id="0"/>
      <w:bookmarkEnd w:id="1"/>
    </w:p>
    <w:p w14:paraId="331A9F79" w14:textId="77777777" w:rsidR="00060619" w:rsidRDefault="00060619" w:rsidP="00060619">
      <w:pPr>
        <w:rPr>
          <w:rFonts w:eastAsia="Meiryo UI"/>
        </w:rPr>
      </w:pPr>
    </w:p>
    <w:p w14:paraId="1F64A1A7" w14:textId="77777777" w:rsidR="00060619" w:rsidRPr="004871C8" w:rsidRDefault="00060619" w:rsidP="00060619">
      <w:pPr>
        <w:rPr>
          <w:rFonts w:eastAsia="Meiryo UI"/>
        </w:rPr>
      </w:pPr>
      <w:r w:rsidRPr="004871C8">
        <w:rPr>
          <w:rFonts w:eastAsia="Meiryo UI" w:hint="eastAsia"/>
        </w:rPr>
        <w:t>ここで言う「一」とは、単なる数ではありません。それは陰と陽が分かれる前の、すべてが統一された宇宙の源──動きも、音も、境界もない“全体性”のことを指しています。</w:t>
      </w:r>
    </w:p>
    <w:p w14:paraId="729A3C16" w14:textId="77777777" w:rsidR="00060619" w:rsidRPr="004871C8" w:rsidRDefault="00060619" w:rsidP="00060619">
      <w:pPr>
        <w:rPr>
          <w:rFonts w:eastAsia="Meiryo UI"/>
        </w:rPr>
      </w:pPr>
      <w:r w:rsidRPr="004871C8">
        <w:rPr>
          <w:rFonts w:eastAsia="Meiryo UI" w:hint="eastAsia"/>
        </w:rPr>
        <w:t>人は、目に見えるものに安心し、形あるものに真実を求めがちです。しかしこの宇宙の始まりには、形などありませんでした。何もなく、何も動かず、言葉すら生まれていなかったのです。それが、風水でいう「無極」の状態です。</w:t>
      </w:r>
    </w:p>
    <w:p w14:paraId="22000F94" w14:textId="77777777" w:rsidR="00060619" w:rsidRPr="004871C8" w:rsidRDefault="00060619" w:rsidP="00060619">
      <w:pPr>
        <w:rPr>
          <w:rFonts w:eastAsia="Meiryo UI"/>
        </w:rPr>
      </w:pPr>
    </w:p>
    <w:p w14:paraId="776276B5" w14:textId="77777777" w:rsidR="00060619" w:rsidRPr="004871C8" w:rsidRDefault="00060619" w:rsidP="00060619">
      <w:pPr>
        <w:rPr>
          <w:rFonts w:eastAsia="Meiryo UI"/>
        </w:rPr>
      </w:pPr>
      <w:r w:rsidRPr="004871C8">
        <w:rPr>
          <w:rFonts w:eastAsia="Meiryo UI" w:hint="eastAsia"/>
        </w:rPr>
        <w:t>無極とは、混沌でも虚無でもありません。ただ、まだ分かれていない状態──陰も陽もなく、氣も静まり、動きもない完全な均衡のことです。この均衡から、ある“動き”が生じたとされます。それが「太極」です。</w:t>
      </w:r>
    </w:p>
    <w:p w14:paraId="1770E4B5" w14:textId="77777777" w:rsidR="00060619" w:rsidRDefault="00060619" w:rsidP="00060619">
      <w:pPr>
        <w:rPr>
          <w:rFonts w:eastAsia="Meiryo UI"/>
        </w:rPr>
      </w:pPr>
      <w:r>
        <w:rPr>
          <w:rFonts w:eastAsia="Meiryo UI" w:hint="eastAsia"/>
          <w:noProof/>
          <w:lang w:val="ja-JP"/>
        </w:rPr>
        <w:drawing>
          <wp:inline distT="0" distB="0" distL="0" distR="0" wp14:anchorId="1F849A27" wp14:editId="3D1A8BE1">
            <wp:extent cx="2857500" cy="1600200"/>
            <wp:effectExtent l="0" t="0" r="0" b="0"/>
            <wp:docPr id="182880589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805897" name="図 1828805897"/>
                    <pic:cNvPicPr/>
                  </pic:nvPicPr>
                  <pic:blipFill>
                    <a:blip r:embed="rId10">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inline>
        </w:drawing>
      </w:r>
    </w:p>
    <w:p w14:paraId="6102BD68" w14:textId="77777777" w:rsidR="00060619" w:rsidRDefault="00060619" w:rsidP="00060619">
      <w:pPr>
        <w:rPr>
          <w:rFonts w:eastAsia="Meiryo UI"/>
        </w:rPr>
      </w:pPr>
    </w:p>
    <w:p w14:paraId="41292DD3" w14:textId="77777777" w:rsidR="00060619" w:rsidRPr="004871C8" w:rsidRDefault="00060619" w:rsidP="00060619">
      <w:pPr>
        <w:rPr>
          <w:rFonts w:eastAsia="Meiryo UI"/>
        </w:rPr>
      </w:pPr>
      <w:r w:rsidRPr="004871C8">
        <w:rPr>
          <w:rFonts w:eastAsia="Meiryo UI" w:hint="eastAsia"/>
        </w:rPr>
        <w:t>太極は、一と書いて“一なるもの”を意味します。宇宙がまだ分かれていなかった頃に生まれた最初の“運動”とも言われています。それが、風水における「氣」の始まりとされています。</w:t>
      </w:r>
    </w:p>
    <w:p w14:paraId="63CFD8D5" w14:textId="77777777" w:rsidR="00060619" w:rsidRPr="004871C8" w:rsidRDefault="00060619" w:rsidP="00060619">
      <w:pPr>
        <w:rPr>
          <w:rFonts w:eastAsia="Meiryo UI"/>
        </w:rPr>
      </w:pPr>
    </w:p>
    <w:p w14:paraId="37BE53C6" w14:textId="77777777" w:rsidR="00060619" w:rsidRDefault="00060619" w:rsidP="00060619">
      <w:pPr>
        <w:rPr>
          <w:rFonts w:eastAsia="Meiryo UI"/>
        </w:rPr>
      </w:pPr>
      <w:r w:rsidRPr="004871C8">
        <w:rPr>
          <w:rFonts w:eastAsia="Meiryo UI" w:hint="eastAsia"/>
        </w:rPr>
        <w:t>伝統的風水の考えでは、氣の元となる粒子が爆発することで宇宙が生まれ、その氣が物質へと凝縮され、やがて星が生まれ、生物が誕生したと伝えられています。</w:t>
      </w:r>
    </w:p>
    <w:p w14:paraId="1BA09817" w14:textId="77777777" w:rsidR="00060619" w:rsidRPr="004871C8" w:rsidRDefault="00060619" w:rsidP="00060619">
      <w:pPr>
        <w:rPr>
          <w:rFonts w:eastAsia="Meiryo UI"/>
        </w:rPr>
      </w:pPr>
      <w:r w:rsidRPr="004871C8">
        <w:rPr>
          <w:rFonts w:eastAsia="Meiryo UI" w:hint="eastAsia"/>
        </w:rPr>
        <w:t>これが、太極が宇宙を生む原理として語られる背景です。</w:t>
      </w:r>
    </w:p>
    <w:p w14:paraId="7AF776EE" w14:textId="77777777" w:rsidR="00060619" w:rsidRDefault="00060619" w:rsidP="00060619">
      <w:pPr>
        <w:rPr>
          <w:rFonts w:eastAsia="Meiryo UI"/>
        </w:rPr>
      </w:pPr>
      <w:r w:rsidRPr="004871C8">
        <w:rPr>
          <w:rFonts w:eastAsia="Meiryo UI" w:hint="eastAsia"/>
        </w:rPr>
        <w:t>つまり風水では、宇宙は「無から氣が動き、太極が生じた」という視座で語られているのです。</w:t>
      </w:r>
    </w:p>
    <w:p w14:paraId="029A7ABB" w14:textId="77777777" w:rsidR="00060619" w:rsidRDefault="00060619" w:rsidP="00060619">
      <w:pPr>
        <w:rPr>
          <w:rFonts w:eastAsia="Meiryo UI"/>
        </w:rPr>
      </w:pPr>
    </w:p>
    <w:p w14:paraId="7B630B8E" w14:textId="77777777" w:rsidR="00060619" w:rsidRPr="00E53B73" w:rsidRDefault="00060619" w:rsidP="00060619">
      <w:pPr>
        <w:rPr>
          <w:rFonts w:eastAsia="Meiryo UI"/>
        </w:rPr>
      </w:pPr>
      <w:r>
        <w:rPr>
          <w:rFonts w:eastAsia="Meiryo UI" w:hint="eastAsia"/>
        </w:rPr>
        <w:t>・</w:t>
      </w:r>
      <w:r w:rsidRPr="00E53B73">
        <w:rPr>
          <w:rFonts w:eastAsia="Meiryo UI" w:hint="eastAsia"/>
        </w:rPr>
        <w:t>白と黒の渦は、対立ではなく循環である</w:t>
      </w:r>
    </w:p>
    <w:p w14:paraId="21BF4C90" w14:textId="77777777" w:rsidR="00060619" w:rsidRPr="00E53B73" w:rsidRDefault="00060619" w:rsidP="00060619">
      <w:pPr>
        <w:rPr>
          <w:rFonts w:eastAsia="Meiryo UI"/>
        </w:rPr>
      </w:pPr>
      <w:r w:rsidRPr="00E53B73">
        <w:rPr>
          <w:rFonts w:eastAsia="Meiryo UI" w:hint="eastAsia"/>
        </w:rPr>
        <w:t>太極図として知られる、白黒が渦を巻く図形。</w:t>
      </w:r>
    </w:p>
    <w:p w14:paraId="42E8F22D" w14:textId="77777777" w:rsidR="00060619" w:rsidRPr="00E53B73" w:rsidRDefault="00060619" w:rsidP="00060619">
      <w:pPr>
        <w:rPr>
          <w:rFonts w:eastAsia="Meiryo UI"/>
        </w:rPr>
      </w:pPr>
      <w:r w:rsidRPr="00E53B73">
        <w:rPr>
          <w:rFonts w:eastAsia="Meiryo UI" w:hint="eastAsia"/>
        </w:rPr>
        <w:t>一般には「陰陽の対立構造」として誤解されがちですが、本質は異なります。</w:t>
      </w:r>
    </w:p>
    <w:p w14:paraId="7D9F7538" w14:textId="77777777" w:rsidR="00060619" w:rsidRPr="00E53B73" w:rsidRDefault="00060619" w:rsidP="00060619">
      <w:pPr>
        <w:rPr>
          <w:rFonts w:eastAsia="Meiryo UI"/>
        </w:rPr>
      </w:pPr>
      <w:r w:rsidRPr="00E53B73">
        <w:rPr>
          <w:rFonts w:eastAsia="Meiryo UI" w:hint="eastAsia"/>
        </w:rPr>
        <w:t>この図形は、陰と陽が互いに極まると反転し、また交わるという宇宙の原理を示しています。</w:t>
      </w:r>
    </w:p>
    <w:p w14:paraId="6960F37B" w14:textId="77777777" w:rsidR="00060619" w:rsidRPr="00E53B73" w:rsidRDefault="00060619" w:rsidP="00060619">
      <w:pPr>
        <w:rPr>
          <w:rFonts w:eastAsia="Meiryo UI"/>
        </w:rPr>
      </w:pPr>
    </w:p>
    <w:p w14:paraId="4769A58D" w14:textId="77777777" w:rsidR="00060619" w:rsidRPr="00E53B73" w:rsidRDefault="00060619" w:rsidP="00060619">
      <w:pPr>
        <w:rPr>
          <w:rFonts w:eastAsia="Meiryo UI"/>
        </w:rPr>
      </w:pPr>
      <w:r w:rsidRPr="00E53B73">
        <w:rPr>
          <w:rFonts w:eastAsia="Meiryo UI" w:hint="eastAsia"/>
        </w:rPr>
        <w:t>白の中に黒があり、黒の中に白がある──</w:t>
      </w:r>
    </w:p>
    <w:p w14:paraId="3B00F355" w14:textId="77777777" w:rsidR="00060619" w:rsidRPr="00E53B73" w:rsidRDefault="00060619" w:rsidP="00060619">
      <w:pPr>
        <w:rPr>
          <w:rFonts w:eastAsia="Meiryo UI"/>
        </w:rPr>
      </w:pPr>
      <w:r w:rsidRPr="00E53B73">
        <w:rPr>
          <w:rFonts w:eastAsia="Meiryo UI" w:hint="eastAsia"/>
        </w:rPr>
        <w:t>それは、「陽の中にも陰があり、陰の中にも陽がある」ことを意味しています。</w:t>
      </w:r>
    </w:p>
    <w:p w14:paraId="2E83C6F1" w14:textId="77777777" w:rsidR="00060619" w:rsidRPr="00E53B73" w:rsidRDefault="00060619" w:rsidP="00060619">
      <w:pPr>
        <w:rPr>
          <w:rFonts w:eastAsia="Meiryo UI"/>
        </w:rPr>
      </w:pPr>
      <w:r w:rsidRPr="00E53B73">
        <w:rPr>
          <w:rFonts w:eastAsia="Meiryo UI" w:hint="eastAsia"/>
        </w:rPr>
        <w:t>たとえば、太陽は陽の象徴、ろうそくの火は陰です。</w:t>
      </w:r>
    </w:p>
    <w:p w14:paraId="1073D4D5" w14:textId="77777777" w:rsidR="00060619" w:rsidRPr="00E53B73" w:rsidRDefault="00060619" w:rsidP="00060619">
      <w:pPr>
        <w:rPr>
          <w:rFonts w:eastAsia="Meiryo UI"/>
        </w:rPr>
      </w:pPr>
      <w:r w:rsidRPr="00E53B73">
        <w:rPr>
          <w:rFonts w:eastAsia="Meiryo UI" w:hint="eastAsia"/>
        </w:rPr>
        <w:t>しかし、暗闇においては、ろうそくの火は陽となります。</w:t>
      </w:r>
    </w:p>
    <w:p w14:paraId="46B8BB95" w14:textId="77777777" w:rsidR="00060619" w:rsidRPr="00E53B73" w:rsidRDefault="00060619" w:rsidP="00060619">
      <w:pPr>
        <w:rPr>
          <w:rFonts w:eastAsia="Meiryo UI"/>
        </w:rPr>
      </w:pPr>
      <w:r w:rsidRPr="00E53B73">
        <w:rPr>
          <w:rFonts w:eastAsia="Meiryo UI" w:hint="eastAsia"/>
        </w:rPr>
        <w:t>陽と陰は固定された属性ではなく、“氣の状態”として相対的に変化するものなのです。</w:t>
      </w:r>
    </w:p>
    <w:p w14:paraId="3801128E" w14:textId="77777777" w:rsidR="00060619" w:rsidRPr="00E53B73" w:rsidRDefault="00060619" w:rsidP="00060619">
      <w:pPr>
        <w:rPr>
          <w:rFonts w:eastAsia="Meiryo UI"/>
        </w:rPr>
      </w:pPr>
      <w:r w:rsidRPr="00E53B73">
        <w:rPr>
          <w:rFonts w:eastAsia="Meiryo UI" w:hint="eastAsia"/>
        </w:rPr>
        <w:t>この太極図は、宇宙における二元性が対立ではなく循環によって成り立っていることを教えています。</w:t>
      </w:r>
    </w:p>
    <w:p w14:paraId="1C3199BF" w14:textId="77777777" w:rsidR="00060619" w:rsidRPr="00E53B73" w:rsidRDefault="00060619" w:rsidP="00060619">
      <w:pPr>
        <w:rPr>
          <w:rFonts w:eastAsia="Meiryo UI"/>
        </w:rPr>
      </w:pPr>
    </w:p>
    <w:p w14:paraId="35E3E4CB" w14:textId="77777777" w:rsidR="00060619" w:rsidRPr="00E53B73" w:rsidRDefault="00060619" w:rsidP="00060619">
      <w:pPr>
        <w:rPr>
          <w:rFonts w:eastAsia="Meiryo UI"/>
        </w:rPr>
      </w:pPr>
      <w:r>
        <w:rPr>
          <w:rFonts w:eastAsia="Meiryo UI" w:hint="eastAsia"/>
        </w:rPr>
        <w:lastRenderedPageBreak/>
        <w:t>・</w:t>
      </w:r>
      <w:r w:rsidRPr="00E53B73">
        <w:rPr>
          <w:rFonts w:eastAsia="Meiryo UI" w:hint="eastAsia"/>
        </w:rPr>
        <w:t>科学が語る“宇宙の始まり”とは</w:t>
      </w:r>
    </w:p>
    <w:p w14:paraId="02CD0043" w14:textId="77777777" w:rsidR="00060619" w:rsidRPr="00E53B73" w:rsidRDefault="00060619" w:rsidP="00060619">
      <w:pPr>
        <w:rPr>
          <w:rFonts w:eastAsia="Meiryo UI"/>
        </w:rPr>
      </w:pPr>
      <w:r w:rsidRPr="00E53B73">
        <w:rPr>
          <w:rFonts w:eastAsia="Meiryo UI" w:hint="eastAsia"/>
        </w:rPr>
        <w:t>太極とは、宇宙における“氣の最初の動き”である。</w:t>
      </w:r>
    </w:p>
    <w:p w14:paraId="0D8FCCE1" w14:textId="77777777" w:rsidR="00060619" w:rsidRPr="00E53B73" w:rsidRDefault="00060619" w:rsidP="00060619">
      <w:pPr>
        <w:rPr>
          <w:rFonts w:eastAsia="Meiryo UI"/>
        </w:rPr>
      </w:pPr>
      <w:r w:rsidRPr="00E53B73">
        <w:rPr>
          <w:rFonts w:eastAsia="Meiryo UI" w:hint="eastAsia"/>
        </w:rPr>
        <w:t>この考え方は、現代物理学の一部とも響き合う面があります。</w:t>
      </w:r>
    </w:p>
    <w:p w14:paraId="60B3929B" w14:textId="77777777" w:rsidR="00060619" w:rsidRPr="00E53B73" w:rsidRDefault="00060619" w:rsidP="00060619">
      <w:pPr>
        <w:rPr>
          <w:rFonts w:eastAsia="Meiryo UI"/>
        </w:rPr>
      </w:pPr>
      <w:r w:rsidRPr="00E53B73">
        <w:rPr>
          <w:rFonts w:eastAsia="Meiryo UI" w:hint="eastAsia"/>
        </w:rPr>
        <w:t>たとえば、科学の世界では「ゼロ点エネルギー」や「ヒッグス場」といった概念があり、空間に満ちた場が揺らぐことでエネルギーが生まれ、粒子が形成されるとされています。</w:t>
      </w:r>
    </w:p>
    <w:p w14:paraId="640C1DFF" w14:textId="77777777" w:rsidR="00060619" w:rsidRPr="00E53B73" w:rsidRDefault="00060619" w:rsidP="00060619">
      <w:pPr>
        <w:rPr>
          <w:rFonts w:eastAsia="Meiryo UI"/>
        </w:rPr>
      </w:pPr>
      <w:r w:rsidRPr="00E53B73">
        <w:rPr>
          <w:rFonts w:eastAsia="Meiryo UI" w:hint="eastAsia"/>
        </w:rPr>
        <w:t>これらは、氣の概念と似た構造を持っているように見えます。</w:t>
      </w:r>
    </w:p>
    <w:p w14:paraId="3FE7A9BC" w14:textId="77777777" w:rsidR="00060619" w:rsidRPr="00E53B73" w:rsidRDefault="00060619" w:rsidP="00060619">
      <w:pPr>
        <w:rPr>
          <w:rFonts w:eastAsia="Meiryo UI"/>
        </w:rPr>
      </w:pPr>
    </w:p>
    <w:p w14:paraId="356772EE" w14:textId="77777777" w:rsidR="00060619" w:rsidRPr="00E53B73" w:rsidRDefault="00060619" w:rsidP="00060619">
      <w:pPr>
        <w:rPr>
          <w:rFonts w:eastAsia="Meiryo UI"/>
        </w:rPr>
      </w:pPr>
      <w:r w:rsidRPr="00E53B73">
        <w:rPr>
          <w:rFonts w:eastAsia="Meiryo UI" w:hint="eastAsia"/>
        </w:rPr>
        <w:t>ただし、風水の氣と物理学の場を同一視することには慎重さも求められます。</w:t>
      </w:r>
    </w:p>
    <w:p w14:paraId="5CB0E1EF" w14:textId="77777777" w:rsidR="00060619" w:rsidRPr="00E53B73" w:rsidRDefault="00060619" w:rsidP="00060619">
      <w:pPr>
        <w:rPr>
          <w:rFonts w:eastAsia="Meiryo UI"/>
        </w:rPr>
      </w:pPr>
      <w:r w:rsidRPr="00E53B73">
        <w:rPr>
          <w:rFonts w:eastAsia="Meiryo UI" w:hint="eastAsia"/>
        </w:rPr>
        <w:t>いまの科学はまだ風水の氣を“理論として明示的に証明しているわけではありません”。</w:t>
      </w:r>
    </w:p>
    <w:p w14:paraId="08D886FD" w14:textId="77777777" w:rsidR="00060619" w:rsidRPr="00E53B73" w:rsidRDefault="00060619" w:rsidP="00060619">
      <w:pPr>
        <w:rPr>
          <w:rFonts w:eastAsia="Meiryo UI"/>
        </w:rPr>
      </w:pPr>
      <w:r w:rsidRPr="00E53B73">
        <w:rPr>
          <w:rFonts w:eastAsia="Meiryo UI" w:hint="eastAsia"/>
        </w:rPr>
        <w:t>それでも、「氣とは、宇宙に満ちる何らかのエネルギー場のようなものではないか」と考える研究者も少なからずいます。</w:t>
      </w:r>
    </w:p>
    <w:p w14:paraId="75BF405E" w14:textId="77777777" w:rsidR="00060619" w:rsidRPr="00E53B73" w:rsidRDefault="00060619" w:rsidP="00060619">
      <w:pPr>
        <w:rPr>
          <w:rFonts w:eastAsia="Meiryo UI"/>
        </w:rPr>
      </w:pPr>
    </w:p>
    <w:p w14:paraId="451559A6" w14:textId="77777777" w:rsidR="00060619" w:rsidRPr="00E53B73" w:rsidRDefault="00060619" w:rsidP="00060619">
      <w:pPr>
        <w:rPr>
          <w:rFonts w:eastAsia="Meiryo UI"/>
        </w:rPr>
      </w:pPr>
      <w:r w:rsidRPr="00E53B73">
        <w:rPr>
          <w:rFonts w:eastAsia="Meiryo UI" w:hint="eastAsia"/>
        </w:rPr>
        <w:t>では、この「氣の動き」とは、現代科学で言えば何に近いのでしょうか？</w:t>
      </w:r>
    </w:p>
    <w:p w14:paraId="5F1D06C0" w14:textId="77777777" w:rsidR="00060619" w:rsidRPr="00E53B73" w:rsidRDefault="00060619" w:rsidP="00060619">
      <w:pPr>
        <w:rPr>
          <w:rFonts w:eastAsia="Meiryo UI"/>
        </w:rPr>
      </w:pPr>
      <w:r w:rsidRPr="00E53B73">
        <w:rPr>
          <w:rFonts w:eastAsia="Meiryo UI" w:hint="eastAsia"/>
        </w:rPr>
        <w:t>ここでは、現代物理学で唱えられている</w:t>
      </w:r>
      <w:r w:rsidRPr="00E53B73">
        <w:rPr>
          <w:rFonts w:eastAsia="Meiryo UI"/>
        </w:rPr>
        <w:t>5つの代表的な宇宙起源説を紹介し、太極との比較を試みます。</w:t>
      </w:r>
    </w:p>
    <w:p w14:paraId="7798DE98" w14:textId="77777777" w:rsidR="00060619" w:rsidRPr="00E53B73" w:rsidRDefault="00060619" w:rsidP="00060619">
      <w:pPr>
        <w:rPr>
          <w:rFonts w:eastAsia="Meiryo UI"/>
        </w:rPr>
      </w:pPr>
    </w:p>
    <w:p w14:paraId="3EA06E2C" w14:textId="77777777" w:rsidR="00060619" w:rsidRPr="00E53B73" w:rsidRDefault="00060619" w:rsidP="00060619">
      <w:pPr>
        <w:rPr>
          <w:rFonts w:eastAsia="Meiryo UI"/>
        </w:rPr>
      </w:pPr>
      <w:r w:rsidRPr="00E53B73">
        <w:rPr>
          <w:rFonts w:eastAsia="Meiryo UI" w:hint="eastAsia"/>
        </w:rPr>
        <w:t>（ビッグバン理論）</w:t>
      </w:r>
    </w:p>
    <w:p w14:paraId="2BAF58B0" w14:textId="77777777" w:rsidR="00060619" w:rsidRPr="00E53B73" w:rsidRDefault="00060619" w:rsidP="00060619">
      <w:pPr>
        <w:rPr>
          <w:rFonts w:eastAsia="Meiryo UI"/>
        </w:rPr>
      </w:pPr>
      <w:r w:rsidRPr="00E53B73">
        <w:rPr>
          <w:rFonts w:eastAsia="Meiryo UI" w:hint="eastAsia"/>
        </w:rPr>
        <w:t>【発表者】ジョルジュ・ルメートル（</w:t>
      </w:r>
      <w:r w:rsidRPr="00E53B73">
        <w:rPr>
          <w:rFonts w:eastAsia="Meiryo UI"/>
        </w:rPr>
        <w:t>1927年）</w:t>
      </w:r>
    </w:p>
    <w:p w14:paraId="00EA3574" w14:textId="77777777" w:rsidR="00060619" w:rsidRPr="00E53B73" w:rsidRDefault="00060619" w:rsidP="00060619">
      <w:pPr>
        <w:rPr>
          <w:rFonts w:eastAsia="Meiryo UI"/>
        </w:rPr>
      </w:pPr>
      <w:r w:rsidRPr="00E53B73">
        <w:rPr>
          <w:rFonts w:eastAsia="Meiryo UI" w:hint="eastAsia"/>
        </w:rPr>
        <w:t>【概要】宇宙は約</w:t>
      </w:r>
      <w:r w:rsidRPr="00E53B73">
        <w:rPr>
          <w:rFonts w:eastAsia="Meiryo UI"/>
        </w:rPr>
        <w:t>138億年前、極小の一点から爆発的に膨張して始まったとする理論。空間・時間・物質がこの爆発で生じたとされます。</w:t>
      </w:r>
    </w:p>
    <w:p w14:paraId="34114AA1" w14:textId="77777777" w:rsidR="00060619" w:rsidRPr="00E53B73" w:rsidRDefault="00060619" w:rsidP="00060619">
      <w:pPr>
        <w:rPr>
          <w:rFonts w:eastAsia="Meiryo UI"/>
        </w:rPr>
      </w:pPr>
      <w:r w:rsidRPr="00E53B73">
        <w:rPr>
          <w:rFonts w:eastAsia="Meiryo UI" w:hint="eastAsia"/>
        </w:rPr>
        <w:t>【太極との比較】一点からすべてが始まる構図は太極と似ますが、爆発という無秩序な拡張であり、氣の内的渦とは異なります。</w:t>
      </w:r>
    </w:p>
    <w:p w14:paraId="1668D1C4" w14:textId="77777777" w:rsidR="00060619" w:rsidRPr="00E53B73" w:rsidRDefault="00060619" w:rsidP="00060619">
      <w:pPr>
        <w:rPr>
          <w:rFonts w:eastAsia="Meiryo UI"/>
        </w:rPr>
      </w:pPr>
      <w:r w:rsidRPr="00E53B73">
        <w:rPr>
          <w:rFonts w:eastAsia="Meiryo UI" w:hint="eastAsia"/>
        </w:rPr>
        <w:t>【一致度】★★★☆☆</w:t>
      </w:r>
    </w:p>
    <w:p w14:paraId="4E4411EC" w14:textId="77777777" w:rsidR="00060619" w:rsidRPr="00E53B73" w:rsidRDefault="00060619" w:rsidP="00060619">
      <w:pPr>
        <w:rPr>
          <w:rFonts w:eastAsia="Meiryo UI"/>
        </w:rPr>
      </w:pPr>
    </w:p>
    <w:p w14:paraId="24707865" w14:textId="77777777" w:rsidR="00060619" w:rsidRPr="00E53B73" w:rsidRDefault="00060619" w:rsidP="00060619">
      <w:pPr>
        <w:rPr>
          <w:rFonts w:eastAsia="Meiryo UI"/>
        </w:rPr>
      </w:pPr>
      <w:r w:rsidRPr="00E53B73">
        <w:rPr>
          <w:rFonts w:eastAsia="Meiryo UI" w:hint="eastAsia"/>
        </w:rPr>
        <w:t>（インフレーション理論）</w:t>
      </w:r>
    </w:p>
    <w:p w14:paraId="09C77AD5" w14:textId="77777777" w:rsidR="00060619" w:rsidRPr="00E53B73" w:rsidRDefault="00060619" w:rsidP="00060619">
      <w:pPr>
        <w:rPr>
          <w:rFonts w:eastAsia="Meiryo UI"/>
        </w:rPr>
      </w:pPr>
      <w:r w:rsidRPr="00E53B73">
        <w:rPr>
          <w:rFonts w:eastAsia="Meiryo UI" w:hint="eastAsia"/>
        </w:rPr>
        <w:t>【発表者】アラン・グース（</w:t>
      </w:r>
      <w:r w:rsidRPr="00E53B73">
        <w:rPr>
          <w:rFonts w:eastAsia="Meiryo UI"/>
        </w:rPr>
        <w:t>1980年）</w:t>
      </w:r>
    </w:p>
    <w:p w14:paraId="44C00370" w14:textId="77777777" w:rsidR="00060619" w:rsidRPr="00E53B73" w:rsidRDefault="00060619" w:rsidP="00060619">
      <w:pPr>
        <w:rPr>
          <w:rFonts w:eastAsia="Meiryo UI"/>
        </w:rPr>
      </w:pPr>
      <w:r w:rsidRPr="00E53B73">
        <w:rPr>
          <w:rFonts w:eastAsia="Meiryo UI" w:hint="eastAsia"/>
        </w:rPr>
        <w:t>【概要】ビッグバンの直前、宇宙は指数関数的に急膨張したとする理論。場のゆらぎによって膨張が引き起こされたとされます。</w:t>
      </w:r>
    </w:p>
    <w:p w14:paraId="1550B329" w14:textId="77777777" w:rsidR="00060619" w:rsidRPr="00E53B73" w:rsidRDefault="00060619" w:rsidP="00060619">
      <w:pPr>
        <w:rPr>
          <w:rFonts w:eastAsia="Meiryo UI"/>
        </w:rPr>
      </w:pPr>
      <w:r w:rsidRPr="00E53B73">
        <w:rPr>
          <w:rFonts w:eastAsia="Meiryo UI" w:hint="eastAsia"/>
        </w:rPr>
        <w:t>【太極との比較】動き出す直前の“ゆらぎ”という発想が太極の起動と近いですが、なぜその動きが生じたかは不明瞭です。</w:t>
      </w:r>
    </w:p>
    <w:p w14:paraId="53F5ECB5" w14:textId="77777777" w:rsidR="00060619" w:rsidRPr="00E53B73" w:rsidRDefault="00060619" w:rsidP="00060619">
      <w:pPr>
        <w:rPr>
          <w:rFonts w:eastAsia="Meiryo UI"/>
        </w:rPr>
      </w:pPr>
      <w:r w:rsidRPr="00E53B73">
        <w:rPr>
          <w:rFonts w:eastAsia="Meiryo UI" w:hint="eastAsia"/>
        </w:rPr>
        <w:t>【一致度】★★★★☆</w:t>
      </w:r>
    </w:p>
    <w:p w14:paraId="1C86BA2B" w14:textId="77777777" w:rsidR="00060619" w:rsidRPr="00E53B73" w:rsidRDefault="00060619" w:rsidP="00060619">
      <w:pPr>
        <w:rPr>
          <w:rFonts w:eastAsia="Meiryo UI"/>
        </w:rPr>
      </w:pPr>
    </w:p>
    <w:p w14:paraId="77A0B200" w14:textId="77777777" w:rsidR="00060619" w:rsidRPr="00E53B73" w:rsidRDefault="00060619" w:rsidP="00060619">
      <w:pPr>
        <w:rPr>
          <w:rFonts w:eastAsia="Meiryo UI"/>
        </w:rPr>
      </w:pPr>
      <w:r w:rsidRPr="00E53B73">
        <w:rPr>
          <w:rFonts w:eastAsia="Meiryo UI" w:hint="eastAsia"/>
        </w:rPr>
        <w:t>（無からの宇宙創発理論）</w:t>
      </w:r>
    </w:p>
    <w:p w14:paraId="6AD9948C" w14:textId="77777777" w:rsidR="00060619" w:rsidRPr="00E53B73" w:rsidRDefault="00060619" w:rsidP="00060619">
      <w:pPr>
        <w:rPr>
          <w:rFonts w:eastAsia="Meiryo UI"/>
        </w:rPr>
      </w:pPr>
      <w:r w:rsidRPr="00E53B73">
        <w:rPr>
          <w:rFonts w:eastAsia="Meiryo UI" w:hint="eastAsia"/>
        </w:rPr>
        <w:t>【発表者】ローレンス・クラウスほか（</w:t>
      </w:r>
      <w:r w:rsidRPr="00E53B73">
        <w:rPr>
          <w:rFonts w:eastAsia="Meiryo UI"/>
        </w:rPr>
        <w:t>2000年代）</w:t>
      </w:r>
    </w:p>
    <w:p w14:paraId="3824A417" w14:textId="77777777" w:rsidR="00060619" w:rsidRPr="00E53B73" w:rsidRDefault="00060619" w:rsidP="00060619">
      <w:pPr>
        <w:rPr>
          <w:rFonts w:eastAsia="Meiryo UI"/>
        </w:rPr>
      </w:pPr>
      <w:r w:rsidRPr="00E53B73">
        <w:rPr>
          <w:rFonts w:eastAsia="Meiryo UI" w:hint="eastAsia"/>
        </w:rPr>
        <w:t>【概要】完全な“無”から量子的な揺らぎで宇宙が自然発生したという理論。空間・時間も後から生じるとされます。</w:t>
      </w:r>
    </w:p>
    <w:p w14:paraId="70B7C91D" w14:textId="77777777" w:rsidR="00060619" w:rsidRPr="00E53B73" w:rsidRDefault="00060619" w:rsidP="00060619">
      <w:pPr>
        <w:rPr>
          <w:rFonts w:eastAsia="Meiryo UI"/>
        </w:rPr>
      </w:pPr>
      <w:r w:rsidRPr="00E53B73">
        <w:rPr>
          <w:rFonts w:eastAsia="Meiryo UI" w:hint="eastAsia"/>
        </w:rPr>
        <w:t>【太極との比較】「無」から「動き」が生まれる構造は、無極→太極と極めて近いですが、“偶然”であって氣や意志は想定されていません。</w:t>
      </w:r>
    </w:p>
    <w:p w14:paraId="55AB57AB" w14:textId="77777777" w:rsidR="00060619" w:rsidRPr="00E53B73" w:rsidRDefault="00060619" w:rsidP="00060619">
      <w:pPr>
        <w:rPr>
          <w:rFonts w:eastAsia="Meiryo UI"/>
        </w:rPr>
      </w:pPr>
      <w:r w:rsidRPr="00E53B73">
        <w:rPr>
          <w:rFonts w:eastAsia="Meiryo UI" w:hint="eastAsia"/>
        </w:rPr>
        <w:lastRenderedPageBreak/>
        <w:t>【一致度】★★★★★</w:t>
      </w:r>
    </w:p>
    <w:p w14:paraId="294F17F5" w14:textId="77777777" w:rsidR="00060619" w:rsidRPr="00E53B73" w:rsidRDefault="00060619" w:rsidP="00060619">
      <w:pPr>
        <w:rPr>
          <w:rFonts w:eastAsia="Meiryo UI"/>
        </w:rPr>
      </w:pPr>
    </w:p>
    <w:p w14:paraId="5A56EDDD" w14:textId="77777777" w:rsidR="00060619" w:rsidRPr="00E53B73" w:rsidRDefault="00060619" w:rsidP="00060619">
      <w:pPr>
        <w:rPr>
          <w:rFonts w:eastAsia="Meiryo UI"/>
        </w:rPr>
      </w:pPr>
      <w:r w:rsidRPr="00E53B73">
        <w:rPr>
          <w:rFonts w:eastAsia="Meiryo UI" w:hint="eastAsia"/>
        </w:rPr>
        <w:t>（ホログラフィック宇宙論）</w:t>
      </w:r>
    </w:p>
    <w:p w14:paraId="53F02BA6" w14:textId="77777777" w:rsidR="00060619" w:rsidRPr="00E53B73" w:rsidRDefault="00060619" w:rsidP="00060619">
      <w:pPr>
        <w:rPr>
          <w:rFonts w:eastAsia="Meiryo UI"/>
        </w:rPr>
      </w:pPr>
      <w:r w:rsidRPr="00E53B73">
        <w:rPr>
          <w:rFonts w:eastAsia="Meiryo UI" w:hint="eastAsia"/>
        </w:rPr>
        <w:t>【発表者】ジェラルド・トフーフト、レオナルド・サスキンド（</w:t>
      </w:r>
      <w:r w:rsidRPr="00E53B73">
        <w:rPr>
          <w:rFonts w:eastAsia="Meiryo UI"/>
        </w:rPr>
        <w:t>1990年代）</w:t>
      </w:r>
    </w:p>
    <w:p w14:paraId="3FC75C84" w14:textId="77777777" w:rsidR="00060619" w:rsidRPr="00E53B73" w:rsidRDefault="00060619" w:rsidP="00060619">
      <w:pPr>
        <w:rPr>
          <w:rFonts w:eastAsia="Meiryo UI"/>
        </w:rPr>
      </w:pPr>
      <w:r w:rsidRPr="00E53B73">
        <w:rPr>
          <w:rFonts w:eastAsia="Meiryo UI" w:hint="eastAsia"/>
        </w:rPr>
        <w:t>【概要】宇宙は</w:t>
      </w:r>
      <w:r w:rsidRPr="00E53B73">
        <w:rPr>
          <w:rFonts w:eastAsia="Meiryo UI"/>
        </w:rPr>
        <w:t>2次元情報の投影であり、私たちが認識している三次元は幻影であるとする理論。</w:t>
      </w:r>
    </w:p>
    <w:p w14:paraId="5E350C4B" w14:textId="77777777" w:rsidR="00060619" w:rsidRPr="00E53B73" w:rsidRDefault="00060619" w:rsidP="00060619">
      <w:pPr>
        <w:rPr>
          <w:rFonts w:eastAsia="Meiryo UI"/>
        </w:rPr>
      </w:pPr>
      <w:r w:rsidRPr="00E53B73">
        <w:rPr>
          <w:rFonts w:eastAsia="Meiryo UI" w:hint="eastAsia"/>
        </w:rPr>
        <w:t>【太極との比較】宇宙を“情報”とみなす視点は氣の情報性と接点を持ちますが、流動性より構造記録の側面が強いです。</w:t>
      </w:r>
    </w:p>
    <w:p w14:paraId="34257901" w14:textId="77777777" w:rsidR="00060619" w:rsidRPr="00E53B73" w:rsidRDefault="00060619" w:rsidP="00060619">
      <w:pPr>
        <w:rPr>
          <w:rFonts w:eastAsia="Meiryo UI"/>
        </w:rPr>
      </w:pPr>
      <w:r w:rsidRPr="00E53B73">
        <w:rPr>
          <w:rFonts w:eastAsia="Meiryo UI" w:hint="eastAsia"/>
        </w:rPr>
        <w:t>【一致度】★★☆☆☆</w:t>
      </w:r>
    </w:p>
    <w:p w14:paraId="1C9FFA73" w14:textId="77777777" w:rsidR="00060619" w:rsidRPr="00E53B73" w:rsidRDefault="00060619" w:rsidP="00060619">
      <w:pPr>
        <w:rPr>
          <w:rFonts w:eastAsia="Meiryo UI"/>
        </w:rPr>
      </w:pPr>
    </w:p>
    <w:p w14:paraId="4057D483" w14:textId="77777777" w:rsidR="00060619" w:rsidRPr="00E53B73" w:rsidRDefault="00060619" w:rsidP="00060619">
      <w:pPr>
        <w:rPr>
          <w:rFonts w:eastAsia="Meiryo UI"/>
        </w:rPr>
      </w:pPr>
      <w:r w:rsidRPr="00E53B73">
        <w:rPr>
          <w:rFonts w:eastAsia="Meiryo UI" w:hint="eastAsia"/>
        </w:rPr>
        <w:t>（意識中心宇宙論・観測者効果）</w:t>
      </w:r>
    </w:p>
    <w:p w14:paraId="04806B0D" w14:textId="77777777" w:rsidR="00060619" w:rsidRPr="00E53B73" w:rsidRDefault="00060619" w:rsidP="00060619">
      <w:pPr>
        <w:rPr>
          <w:rFonts w:eastAsia="Meiryo UI"/>
        </w:rPr>
      </w:pPr>
      <w:r w:rsidRPr="00E53B73">
        <w:rPr>
          <w:rFonts w:eastAsia="Meiryo UI" w:hint="eastAsia"/>
        </w:rPr>
        <w:t>【発表者】ウィグナー、ホイーラー（</w:t>
      </w:r>
      <w:r w:rsidRPr="00E53B73">
        <w:rPr>
          <w:rFonts w:eastAsia="Meiryo UI"/>
        </w:rPr>
        <w:t>20世紀中盤）</w:t>
      </w:r>
    </w:p>
    <w:p w14:paraId="4D9793CF" w14:textId="77777777" w:rsidR="00060619" w:rsidRPr="00E53B73" w:rsidRDefault="00060619" w:rsidP="00060619">
      <w:pPr>
        <w:rPr>
          <w:rFonts w:eastAsia="Meiryo UI"/>
        </w:rPr>
      </w:pPr>
      <w:r w:rsidRPr="00E53B73">
        <w:rPr>
          <w:rFonts w:eastAsia="Meiryo UI" w:hint="eastAsia"/>
        </w:rPr>
        <w:t>【概要】観測が物理現象を決定するという量子力学の原理。意識が現実に関与する可能性が指摘されます。</w:t>
      </w:r>
    </w:p>
    <w:p w14:paraId="4B0E4DFB" w14:textId="77777777" w:rsidR="00060619" w:rsidRPr="00E53B73" w:rsidRDefault="00060619" w:rsidP="00060619">
      <w:pPr>
        <w:rPr>
          <w:rFonts w:eastAsia="Meiryo UI"/>
        </w:rPr>
      </w:pPr>
      <w:r w:rsidRPr="00E53B73">
        <w:rPr>
          <w:rFonts w:eastAsia="Meiryo UI" w:hint="eastAsia"/>
        </w:rPr>
        <w:t>【太極との比較】意識が世界を定義するという視点は、氣＝意識とする見解と近いですが、太極は“意識”ではなく“構造”として語られます。</w:t>
      </w:r>
    </w:p>
    <w:p w14:paraId="7ED27198" w14:textId="77777777" w:rsidR="00060619" w:rsidRPr="00E53B73" w:rsidRDefault="00060619" w:rsidP="00060619">
      <w:pPr>
        <w:rPr>
          <w:rFonts w:eastAsia="Meiryo UI"/>
        </w:rPr>
      </w:pPr>
      <w:r w:rsidRPr="00E53B73">
        <w:rPr>
          <w:rFonts w:eastAsia="Meiryo UI" w:hint="eastAsia"/>
        </w:rPr>
        <w:t>【一致度】★★★☆☆</w:t>
      </w:r>
    </w:p>
    <w:p w14:paraId="6A5CC522" w14:textId="77777777" w:rsidR="00060619" w:rsidRPr="00E53B73" w:rsidRDefault="00060619" w:rsidP="00060619">
      <w:pPr>
        <w:rPr>
          <w:rFonts w:eastAsia="Meiryo UI"/>
        </w:rPr>
      </w:pPr>
    </w:p>
    <w:p w14:paraId="04039F5E" w14:textId="77777777" w:rsidR="00060619" w:rsidRPr="00E53B73" w:rsidRDefault="00060619" w:rsidP="00060619">
      <w:pPr>
        <w:rPr>
          <w:rFonts w:eastAsia="Meiryo UI"/>
        </w:rPr>
      </w:pPr>
      <w:r w:rsidRPr="00E53B73">
        <w:rPr>
          <w:rFonts w:eastAsia="Meiryo UI" w:hint="eastAsia"/>
        </w:rPr>
        <w:t>筆者の一考──氣とは意識のはたらきかもしれない</w:t>
      </w:r>
    </w:p>
    <w:p w14:paraId="1A058FD9" w14:textId="77777777" w:rsidR="00060619" w:rsidRPr="00E53B73" w:rsidRDefault="00060619" w:rsidP="00060619">
      <w:pPr>
        <w:rPr>
          <w:rFonts w:eastAsia="Meiryo UI"/>
        </w:rPr>
      </w:pPr>
      <w:r w:rsidRPr="00E53B73">
        <w:rPr>
          <w:rFonts w:eastAsia="Meiryo UI" w:hint="eastAsia"/>
        </w:rPr>
        <w:t>風水が語る「氣」とは、単なるエネルギーではなく、生命を動かす情報であり、方向を持った流れであり、ある種の“意志”を宿すものです。</w:t>
      </w:r>
    </w:p>
    <w:p w14:paraId="626C423C" w14:textId="77777777" w:rsidR="00060619" w:rsidRPr="00E53B73" w:rsidRDefault="00060619" w:rsidP="00060619">
      <w:pPr>
        <w:rPr>
          <w:rFonts w:eastAsia="Meiryo UI"/>
        </w:rPr>
      </w:pPr>
      <w:r w:rsidRPr="00E53B73">
        <w:rPr>
          <w:rFonts w:eastAsia="Meiryo UI" w:hint="eastAsia"/>
        </w:rPr>
        <w:t>もし、この“氣”が宇宙の根源にあるとすれば──それは、ただの振動でも、偶然のゆらぎでもなく、「意識」そのものであった可能性があるのではないでしょうか。</w:t>
      </w:r>
    </w:p>
    <w:p w14:paraId="6E35DFCB" w14:textId="77777777" w:rsidR="00060619" w:rsidRPr="00E53B73" w:rsidRDefault="00060619" w:rsidP="00060619">
      <w:pPr>
        <w:rPr>
          <w:rFonts w:eastAsia="Meiryo UI"/>
        </w:rPr>
      </w:pPr>
    </w:p>
    <w:p w14:paraId="23D77372" w14:textId="77777777" w:rsidR="00060619" w:rsidRPr="00E53B73" w:rsidRDefault="00060619" w:rsidP="00060619">
      <w:pPr>
        <w:rPr>
          <w:rFonts w:eastAsia="Meiryo UI"/>
        </w:rPr>
      </w:pPr>
      <w:r w:rsidRPr="00E53B73">
        <w:rPr>
          <w:rFonts w:eastAsia="Meiryo UI" w:hint="eastAsia"/>
        </w:rPr>
        <w:t>私たちは、自分の心の持ちようひとつで、世界を広くも狭くも感じます。</w:t>
      </w:r>
    </w:p>
    <w:p w14:paraId="1B74AA44" w14:textId="77777777" w:rsidR="00060619" w:rsidRPr="00E53B73" w:rsidRDefault="00060619" w:rsidP="00060619">
      <w:pPr>
        <w:rPr>
          <w:rFonts w:eastAsia="Meiryo UI"/>
        </w:rPr>
      </w:pPr>
      <w:r w:rsidRPr="00E53B73">
        <w:rPr>
          <w:rFonts w:eastAsia="Meiryo UI" w:hint="eastAsia"/>
        </w:rPr>
        <w:t>絶望の中では部屋さえ牢獄となり、希望に満ちた心では、狭い空間も宇宙のように感じられるのです。</w:t>
      </w:r>
    </w:p>
    <w:p w14:paraId="65B4C1FA" w14:textId="77777777" w:rsidR="00060619" w:rsidRPr="00E53B73" w:rsidRDefault="00060619" w:rsidP="00060619">
      <w:pPr>
        <w:rPr>
          <w:rFonts w:eastAsia="Meiryo UI"/>
        </w:rPr>
      </w:pPr>
    </w:p>
    <w:p w14:paraId="62827467" w14:textId="77777777" w:rsidR="00060619" w:rsidRPr="00E53B73" w:rsidRDefault="00060619" w:rsidP="00060619">
      <w:pPr>
        <w:rPr>
          <w:rFonts w:eastAsia="Meiryo UI"/>
        </w:rPr>
      </w:pPr>
      <w:r w:rsidRPr="00E53B73">
        <w:rPr>
          <w:rFonts w:eastAsia="Meiryo UI" w:hint="eastAsia"/>
        </w:rPr>
        <w:t>この“心の宇宙的性質”は、氣が意識であり、意識が氣であるという思想と、どこか響き合います。</w:t>
      </w:r>
    </w:p>
    <w:p w14:paraId="41B8726D" w14:textId="77777777" w:rsidR="00060619" w:rsidRPr="00E53B73" w:rsidRDefault="00060619" w:rsidP="00060619">
      <w:pPr>
        <w:rPr>
          <w:rFonts w:eastAsia="Meiryo UI"/>
        </w:rPr>
      </w:pPr>
      <w:r w:rsidRPr="00E53B73">
        <w:rPr>
          <w:rFonts w:eastAsia="Meiryo UI" w:hint="eastAsia"/>
        </w:rPr>
        <w:t>これは風水の理論ではありませんが、太極を理解するためのもう一つの視座として、</w:t>
      </w:r>
      <w:r>
        <w:rPr>
          <w:rFonts w:eastAsia="Meiryo UI" w:hint="eastAsia"/>
        </w:rPr>
        <w:t>後ほど詳述しますので、紹介しておきたいと思います</w:t>
      </w:r>
      <w:r w:rsidRPr="00E53B73">
        <w:rPr>
          <w:rFonts w:eastAsia="Meiryo UI" w:hint="eastAsia"/>
        </w:rPr>
        <w:t>。</w:t>
      </w:r>
    </w:p>
    <w:p w14:paraId="5C0AA5B9" w14:textId="77777777" w:rsidR="00060619" w:rsidRDefault="00060619" w:rsidP="00060619">
      <w:pPr>
        <w:rPr>
          <w:rFonts w:eastAsia="Meiryo UI"/>
        </w:rPr>
      </w:pPr>
    </w:p>
    <w:p w14:paraId="6F4BF00D" w14:textId="77777777" w:rsidR="00A9204E" w:rsidRPr="00060619" w:rsidRDefault="00A9204E">
      <w:pPr>
        <w:rPr>
          <w:rFonts w:eastAsia="Meiryo UI"/>
        </w:rPr>
      </w:pPr>
    </w:p>
    <w:sectPr w:rsidR="00A9204E" w:rsidRPr="00060619" w:rsidSect="001B664C">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D9C22F" w14:textId="77777777" w:rsidR="00055D10" w:rsidRDefault="00055D10" w:rsidP="001E678E">
      <w:r>
        <w:separator/>
      </w:r>
    </w:p>
  </w:endnote>
  <w:endnote w:type="continuationSeparator" w:id="0">
    <w:p w14:paraId="0E58A0FF" w14:textId="77777777" w:rsidR="00055D10" w:rsidRDefault="00055D10" w:rsidP="001E6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altName w:val="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87501A" w14:textId="77777777" w:rsidR="00055D10" w:rsidRDefault="00055D10" w:rsidP="001E678E">
      <w:r>
        <w:separator/>
      </w:r>
    </w:p>
  </w:footnote>
  <w:footnote w:type="continuationSeparator" w:id="0">
    <w:p w14:paraId="56683CA2" w14:textId="77777777" w:rsidR="00055D10" w:rsidRDefault="00055D10" w:rsidP="001E67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BE6749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7EB8E096"/>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A0101F5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1646BAB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5FE0B02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A2F5E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9E2B71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232AD7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4DC8D9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658E078"/>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6290B43"/>
    <w:multiLevelType w:val="multilevel"/>
    <w:tmpl w:val="0409001D"/>
    <w:styleLink w:val="1ai"/>
    <w:lvl w:ilvl="0">
      <w:start w:val="1"/>
      <w:numFmt w:val="decimal"/>
      <w:lvlText w:val="%1)"/>
      <w:lvlJc w:val="left"/>
      <w:pPr>
        <w:ind w:left="360" w:hanging="360"/>
      </w:pPr>
      <w:rPr>
        <w:rFonts w:ascii="Meiryo UI" w:hAnsi="Meiryo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6E07C65"/>
    <w:multiLevelType w:val="multilevel"/>
    <w:tmpl w:val="0409001F"/>
    <w:styleLink w:val="111111"/>
    <w:lvl w:ilvl="0">
      <w:start w:val="1"/>
      <w:numFmt w:val="decimal"/>
      <w:lvlText w:val="%1."/>
      <w:lvlJc w:val="left"/>
      <w:pPr>
        <w:ind w:left="360" w:hanging="360"/>
      </w:pPr>
      <w:rPr>
        <w:rFonts w:ascii="Meiryo UI" w:hAnsi="Meiryo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記事 %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94D4917"/>
    <w:multiLevelType w:val="multilevel"/>
    <w:tmpl w:val="04090023"/>
    <w:styleLink w:val="a1"/>
    <w:lvl w:ilvl="0">
      <w:start w:val="1"/>
      <w:numFmt w:val="upperRoman"/>
      <w:lvlText w:val="文章 %1."/>
      <w:lvlJc w:val="left"/>
      <w:pPr>
        <w:ind w:left="0" w:firstLine="0"/>
      </w:pPr>
      <w:rPr>
        <w:rFonts w:ascii="Meiryo UI" w:hAnsi="Meiryo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記事%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2031684177">
    <w:abstractNumId w:val="22"/>
  </w:num>
  <w:num w:numId="2" w16cid:durableId="443423398">
    <w:abstractNumId w:val="14"/>
  </w:num>
  <w:num w:numId="3" w16cid:durableId="67076037">
    <w:abstractNumId w:val="10"/>
  </w:num>
  <w:num w:numId="4" w16cid:durableId="1077049468">
    <w:abstractNumId w:val="24"/>
  </w:num>
  <w:num w:numId="5" w16cid:durableId="324894407">
    <w:abstractNumId w:val="15"/>
  </w:num>
  <w:num w:numId="6" w16cid:durableId="1111126099">
    <w:abstractNumId w:val="18"/>
  </w:num>
  <w:num w:numId="7" w16cid:durableId="194269977">
    <w:abstractNumId w:val="20"/>
  </w:num>
  <w:num w:numId="8" w16cid:durableId="1162040872">
    <w:abstractNumId w:val="9"/>
  </w:num>
  <w:num w:numId="9" w16cid:durableId="1099764310">
    <w:abstractNumId w:val="7"/>
  </w:num>
  <w:num w:numId="10" w16cid:durableId="1012412040">
    <w:abstractNumId w:val="6"/>
  </w:num>
  <w:num w:numId="11" w16cid:durableId="1252809725">
    <w:abstractNumId w:val="5"/>
  </w:num>
  <w:num w:numId="12" w16cid:durableId="795176177">
    <w:abstractNumId w:val="4"/>
  </w:num>
  <w:num w:numId="13" w16cid:durableId="1956673812">
    <w:abstractNumId w:val="8"/>
  </w:num>
  <w:num w:numId="14" w16cid:durableId="2087417119">
    <w:abstractNumId w:val="3"/>
  </w:num>
  <w:num w:numId="15" w16cid:durableId="1705132384">
    <w:abstractNumId w:val="2"/>
  </w:num>
  <w:num w:numId="16" w16cid:durableId="711999724">
    <w:abstractNumId w:val="1"/>
  </w:num>
  <w:num w:numId="17" w16cid:durableId="552155873">
    <w:abstractNumId w:val="0"/>
  </w:num>
  <w:num w:numId="18" w16cid:durableId="177549166">
    <w:abstractNumId w:val="16"/>
  </w:num>
  <w:num w:numId="19" w16cid:durableId="807287496">
    <w:abstractNumId w:val="17"/>
  </w:num>
  <w:num w:numId="20" w16cid:durableId="102120635">
    <w:abstractNumId w:val="23"/>
  </w:num>
  <w:num w:numId="21" w16cid:durableId="1498381875">
    <w:abstractNumId w:val="19"/>
  </w:num>
  <w:num w:numId="22" w16cid:durableId="46924159">
    <w:abstractNumId w:val="13"/>
  </w:num>
  <w:num w:numId="23" w16cid:durableId="817503273">
    <w:abstractNumId w:val="25"/>
  </w:num>
  <w:num w:numId="24" w16cid:durableId="1511793270">
    <w:abstractNumId w:val="12"/>
  </w:num>
  <w:num w:numId="25" w16cid:durableId="402214529">
    <w:abstractNumId w:val="11"/>
  </w:num>
  <w:num w:numId="26" w16cid:durableId="147517268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bordersDoNotSurroundHeader/>
  <w:bordersDoNotSurroundFooter/>
  <w:proofState w:spelling="clean" w:grammar="dirty"/>
  <w:attachedTemplate r:id="rId1"/>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619"/>
    <w:rsid w:val="00055D10"/>
    <w:rsid w:val="00060619"/>
    <w:rsid w:val="001B664C"/>
    <w:rsid w:val="001E678E"/>
    <w:rsid w:val="00247B89"/>
    <w:rsid w:val="004E108E"/>
    <w:rsid w:val="00645252"/>
    <w:rsid w:val="006D3D74"/>
    <w:rsid w:val="0083569A"/>
    <w:rsid w:val="00915318"/>
    <w:rsid w:val="00A9204E"/>
    <w:rsid w:val="00DC2CC1"/>
    <w:rsid w:val="00EE596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69D62F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ＭＳ 明朝"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060619"/>
    <w:rPr>
      <w:rFonts w:ascii="Meiryo UI" w:hAnsi="Meiryo UI"/>
    </w:rPr>
  </w:style>
  <w:style w:type="paragraph" w:styleId="1">
    <w:name w:val="heading 1"/>
    <w:basedOn w:val="a2"/>
    <w:next w:val="a2"/>
    <w:link w:val="10"/>
    <w:uiPriority w:val="9"/>
    <w:qFormat/>
    <w:rsid w:val="001E678E"/>
    <w:pPr>
      <w:keepNext/>
      <w:keepLines/>
      <w:spacing w:before="240"/>
      <w:outlineLvl w:val="0"/>
    </w:pPr>
    <w:rPr>
      <w:rFonts w:eastAsiaTheme="majorEastAsia" w:cstheme="majorBidi"/>
      <w:color w:val="1F4E79" w:themeColor="accent1" w:themeShade="80"/>
      <w:sz w:val="32"/>
      <w:szCs w:val="32"/>
    </w:rPr>
  </w:style>
  <w:style w:type="paragraph" w:styleId="21">
    <w:name w:val="heading 2"/>
    <w:basedOn w:val="a2"/>
    <w:next w:val="a2"/>
    <w:link w:val="22"/>
    <w:uiPriority w:val="9"/>
    <w:unhideWhenUsed/>
    <w:qFormat/>
    <w:rsid w:val="001E678E"/>
    <w:pPr>
      <w:keepNext/>
      <w:keepLines/>
      <w:spacing w:before="40"/>
      <w:outlineLvl w:val="1"/>
    </w:pPr>
    <w:rPr>
      <w:rFonts w:eastAsiaTheme="majorEastAsia" w:cstheme="majorBidi"/>
      <w:color w:val="1F4E79" w:themeColor="accent1" w:themeShade="80"/>
      <w:sz w:val="26"/>
      <w:szCs w:val="26"/>
    </w:rPr>
  </w:style>
  <w:style w:type="paragraph" w:styleId="31">
    <w:name w:val="heading 3"/>
    <w:basedOn w:val="a2"/>
    <w:next w:val="a2"/>
    <w:link w:val="32"/>
    <w:uiPriority w:val="9"/>
    <w:unhideWhenUsed/>
    <w:qFormat/>
    <w:rsid w:val="001E678E"/>
    <w:pPr>
      <w:keepNext/>
      <w:keepLines/>
      <w:spacing w:before="40"/>
      <w:outlineLvl w:val="2"/>
    </w:pPr>
    <w:rPr>
      <w:rFonts w:eastAsiaTheme="majorEastAsia" w:cstheme="majorBidi"/>
      <w:color w:val="1F4D78" w:themeColor="accent1" w:themeShade="7F"/>
      <w:sz w:val="24"/>
      <w:szCs w:val="24"/>
    </w:rPr>
  </w:style>
  <w:style w:type="paragraph" w:styleId="41">
    <w:name w:val="heading 4"/>
    <w:basedOn w:val="a2"/>
    <w:next w:val="a2"/>
    <w:link w:val="42"/>
    <w:uiPriority w:val="9"/>
    <w:unhideWhenUsed/>
    <w:qFormat/>
    <w:rsid w:val="001E678E"/>
    <w:pPr>
      <w:keepNext/>
      <w:keepLines/>
      <w:spacing w:before="40"/>
      <w:outlineLvl w:val="3"/>
    </w:pPr>
    <w:rPr>
      <w:rFonts w:eastAsiaTheme="majorEastAsia" w:cstheme="majorBidi"/>
      <w:i/>
      <w:iCs/>
      <w:color w:val="1F4E79" w:themeColor="accent1" w:themeShade="80"/>
    </w:rPr>
  </w:style>
  <w:style w:type="paragraph" w:styleId="51">
    <w:name w:val="heading 5"/>
    <w:basedOn w:val="a2"/>
    <w:next w:val="a2"/>
    <w:link w:val="52"/>
    <w:uiPriority w:val="9"/>
    <w:unhideWhenUsed/>
    <w:qFormat/>
    <w:rsid w:val="001E678E"/>
    <w:pPr>
      <w:keepNext/>
      <w:keepLines/>
      <w:spacing w:before="40"/>
      <w:outlineLvl w:val="4"/>
    </w:pPr>
    <w:rPr>
      <w:rFonts w:eastAsiaTheme="majorEastAsia" w:cstheme="majorBidi"/>
      <w:color w:val="1F4E79" w:themeColor="accent1" w:themeShade="80"/>
    </w:rPr>
  </w:style>
  <w:style w:type="paragraph" w:styleId="6">
    <w:name w:val="heading 6"/>
    <w:basedOn w:val="a2"/>
    <w:next w:val="a2"/>
    <w:link w:val="60"/>
    <w:uiPriority w:val="9"/>
    <w:unhideWhenUsed/>
    <w:qFormat/>
    <w:rsid w:val="001E678E"/>
    <w:pPr>
      <w:keepNext/>
      <w:keepLines/>
      <w:spacing w:before="40"/>
      <w:outlineLvl w:val="5"/>
    </w:pPr>
    <w:rPr>
      <w:rFonts w:eastAsiaTheme="majorEastAsia" w:cstheme="majorBidi"/>
      <w:color w:val="1F4D78" w:themeColor="accent1" w:themeShade="7F"/>
    </w:rPr>
  </w:style>
  <w:style w:type="paragraph" w:styleId="7">
    <w:name w:val="heading 7"/>
    <w:basedOn w:val="a2"/>
    <w:next w:val="a2"/>
    <w:link w:val="70"/>
    <w:uiPriority w:val="9"/>
    <w:unhideWhenUsed/>
    <w:qFormat/>
    <w:rsid w:val="001E678E"/>
    <w:pPr>
      <w:keepNext/>
      <w:keepLines/>
      <w:spacing w:before="40"/>
      <w:outlineLvl w:val="6"/>
    </w:pPr>
    <w:rPr>
      <w:rFonts w:eastAsiaTheme="majorEastAsia" w:cstheme="majorBidi"/>
      <w:i/>
      <w:iCs/>
      <w:color w:val="1F4D78" w:themeColor="accent1" w:themeShade="7F"/>
    </w:rPr>
  </w:style>
  <w:style w:type="paragraph" w:styleId="8">
    <w:name w:val="heading 8"/>
    <w:basedOn w:val="a2"/>
    <w:next w:val="a2"/>
    <w:link w:val="80"/>
    <w:uiPriority w:val="9"/>
    <w:unhideWhenUsed/>
    <w:qFormat/>
    <w:rsid w:val="001E678E"/>
    <w:pPr>
      <w:keepNext/>
      <w:keepLines/>
      <w:spacing w:before="40"/>
      <w:outlineLvl w:val="7"/>
    </w:pPr>
    <w:rPr>
      <w:rFonts w:eastAsiaTheme="majorEastAsia" w:cstheme="majorBidi"/>
      <w:color w:val="272727" w:themeColor="text1" w:themeTint="D8"/>
      <w:szCs w:val="21"/>
    </w:rPr>
  </w:style>
  <w:style w:type="paragraph" w:styleId="9">
    <w:name w:val="heading 9"/>
    <w:basedOn w:val="a2"/>
    <w:next w:val="a2"/>
    <w:link w:val="90"/>
    <w:uiPriority w:val="9"/>
    <w:unhideWhenUsed/>
    <w:qFormat/>
    <w:rsid w:val="001E678E"/>
    <w:pPr>
      <w:keepNext/>
      <w:keepLines/>
      <w:spacing w:before="40"/>
      <w:outlineLvl w:val="8"/>
    </w:pPr>
    <w:rPr>
      <w:rFonts w:eastAsiaTheme="majorEastAsia"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uiPriority w:val="9"/>
    <w:rsid w:val="001E678E"/>
    <w:rPr>
      <w:rFonts w:ascii="Meiryo UI" w:eastAsiaTheme="majorEastAsia" w:hAnsi="Meiryo UI" w:cstheme="majorBidi"/>
      <w:color w:val="1F4E79" w:themeColor="accent1" w:themeShade="80"/>
      <w:sz w:val="32"/>
      <w:szCs w:val="32"/>
    </w:rPr>
  </w:style>
  <w:style w:type="character" w:customStyle="1" w:styleId="22">
    <w:name w:val="見出し 2 (文字)"/>
    <w:basedOn w:val="a3"/>
    <w:link w:val="21"/>
    <w:uiPriority w:val="9"/>
    <w:rsid w:val="001E678E"/>
    <w:rPr>
      <w:rFonts w:ascii="Meiryo UI" w:eastAsiaTheme="majorEastAsia" w:hAnsi="Meiryo UI" w:cstheme="majorBidi"/>
      <w:color w:val="1F4E79" w:themeColor="accent1" w:themeShade="80"/>
      <w:sz w:val="26"/>
      <w:szCs w:val="26"/>
    </w:rPr>
  </w:style>
  <w:style w:type="character" w:customStyle="1" w:styleId="32">
    <w:name w:val="見出し 3 (文字)"/>
    <w:basedOn w:val="a3"/>
    <w:link w:val="31"/>
    <w:uiPriority w:val="9"/>
    <w:rsid w:val="001E678E"/>
    <w:rPr>
      <w:rFonts w:ascii="Meiryo UI" w:eastAsiaTheme="majorEastAsia" w:hAnsi="Meiryo UI" w:cstheme="majorBidi"/>
      <w:color w:val="1F4D78" w:themeColor="accent1" w:themeShade="7F"/>
      <w:sz w:val="24"/>
      <w:szCs w:val="24"/>
    </w:rPr>
  </w:style>
  <w:style w:type="character" w:customStyle="1" w:styleId="42">
    <w:name w:val="見出し 4 (文字)"/>
    <w:basedOn w:val="a3"/>
    <w:link w:val="41"/>
    <w:uiPriority w:val="9"/>
    <w:rsid w:val="001E678E"/>
    <w:rPr>
      <w:rFonts w:ascii="Meiryo UI" w:eastAsiaTheme="majorEastAsia" w:hAnsi="Meiryo UI" w:cstheme="majorBidi"/>
      <w:i/>
      <w:iCs/>
      <w:color w:val="1F4E79" w:themeColor="accent1" w:themeShade="80"/>
    </w:rPr>
  </w:style>
  <w:style w:type="character" w:customStyle="1" w:styleId="52">
    <w:name w:val="見出し 5 (文字)"/>
    <w:basedOn w:val="a3"/>
    <w:link w:val="51"/>
    <w:uiPriority w:val="9"/>
    <w:rsid w:val="001E678E"/>
    <w:rPr>
      <w:rFonts w:ascii="Meiryo UI" w:eastAsiaTheme="majorEastAsia" w:hAnsi="Meiryo UI" w:cstheme="majorBidi"/>
      <w:color w:val="1F4E79" w:themeColor="accent1" w:themeShade="80"/>
    </w:rPr>
  </w:style>
  <w:style w:type="character" w:customStyle="1" w:styleId="60">
    <w:name w:val="見出し 6 (文字)"/>
    <w:basedOn w:val="a3"/>
    <w:link w:val="6"/>
    <w:uiPriority w:val="9"/>
    <w:rsid w:val="001E678E"/>
    <w:rPr>
      <w:rFonts w:ascii="Meiryo UI" w:eastAsiaTheme="majorEastAsia" w:hAnsi="Meiryo UI" w:cstheme="majorBidi"/>
      <w:color w:val="1F4D78" w:themeColor="accent1" w:themeShade="7F"/>
    </w:rPr>
  </w:style>
  <w:style w:type="character" w:customStyle="1" w:styleId="70">
    <w:name w:val="見出し 7 (文字)"/>
    <w:basedOn w:val="a3"/>
    <w:link w:val="7"/>
    <w:uiPriority w:val="9"/>
    <w:rsid w:val="001E678E"/>
    <w:rPr>
      <w:rFonts w:ascii="Meiryo UI" w:eastAsiaTheme="majorEastAsia" w:hAnsi="Meiryo UI" w:cstheme="majorBidi"/>
      <w:i/>
      <w:iCs/>
      <w:color w:val="1F4D78" w:themeColor="accent1" w:themeShade="7F"/>
    </w:rPr>
  </w:style>
  <w:style w:type="character" w:customStyle="1" w:styleId="80">
    <w:name w:val="見出し 8 (文字)"/>
    <w:basedOn w:val="a3"/>
    <w:link w:val="8"/>
    <w:uiPriority w:val="9"/>
    <w:rsid w:val="001E678E"/>
    <w:rPr>
      <w:rFonts w:ascii="Meiryo UI" w:eastAsiaTheme="majorEastAsia" w:hAnsi="Meiryo UI" w:cstheme="majorBidi"/>
      <w:color w:val="272727" w:themeColor="text1" w:themeTint="D8"/>
      <w:szCs w:val="21"/>
    </w:rPr>
  </w:style>
  <w:style w:type="character" w:customStyle="1" w:styleId="90">
    <w:name w:val="見出し 9 (文字)"/>
    <w:basedOn w:val="a3"/>
    <w:link w:val="9"/>
    <w:uiPriority w:val="9"/>
    <w:rsid w:val="001E678E"/>
    <w:rPr>
      <w:rFonts w:ascii="Meiryo UI" w:eastAsiaTheme="majorEastAsia" w:hAnsi="Meiryo UI" w:cstheme="majorBidi"/>
      <w:i/>
      <w:iCs/>
      <w:color w:val="272727" w:themeColor="text1" w:themeTint="D8"/>
      <w:szCs w:val="21"/>
    </w:rPr>
  </w:style>
  <w:style w:type="paragraph" w:styleId="a6">
    <w:name w:val="Title"/>
    <w:basedOn w:val="a2"/>
    <w:next w:val="a2"/>
    <w:link w:val="a7"/>
    <w:uiPriority w:val="10"/>
    <w:qFormat/>
    <w:rsid w:val="001E678E"/>
    <w:pPr>
      <w:contextualSpacing/>
    </w:pPr>
    <w:rPr>
      <w:rFonts w:eastAsiaTheme="majorEastAsia" w:cstheme="majorBidi"/>
      <w:spacing w:val="-10"/>
      <w:kern w:val="28"/>
      <w:sz w:val="56"/>
      <w:szCs w:val="56"/>
    </w:rPr>
  </w:style>
  <w:style w:type="character" w:customStyle="1" w:styleId="a7">
    <w:name w:val="表題 (文字)"/>
    <w:basedOn w:val="a3"/>
    <w:link w:val="a6"/>
    <w:uiPriority w:val="10"/>
    <w:rsid w:val="001E678E"/>
    <w:rPr>
      <w:rFonts w:ascii="Meiryo UI" w:eastAsiaTheme="majorEastAsia" w:hAnsi="Meiryo UI" w:cstheme="majorBidi"/>
      <w:spacing w:val="-10"/>
      <w:kern w:val="28"/>
      <w:sz w:val="56"/>
      <w:szCs w:val="56"/>
    </w:rPr>
  </w:style>
  <w:style w:type="paragraph" w:styleId="a8">
    <w:name w:val="Subtitle"/>
    <w:basedOn w:val="a2"/>
    <w:next w:val="a2"/>
    <w:link w:val="a9"/>
    <w:uiPriority w:val="11"/>
    <w:qFormat/>
    <w:rsid w:val="001E678E"/>
    <w:pPr>
      <w:numPr>
        <w:ilvl w:val="1"/>
      </w:numPr>
    </w:pPr>
    <w:rPr>
      <w:rFonts w:eastAsiaTheme="minorEastAsia"/>
      <w:color w:val="5A5A5A" w:themeColor="text1" w:themeTint="A5"/>
      <w:spacing w:val="15"/>
    </w:rPr>
  </w:style>
  <w:style w:type="character" w:customStyle="1" w:styleId="a9">
    <w:name w:val="副題 (文字)"/>
    <w:basedOn w:val="a3"/>
    <w:link w:val="a8"/>
    <w:uiPriority w:val="11"/>
    <w:rsid w:val="001E678E"/>
    <w:rPr>
      <w:rFonts w:ascii="Meiryo UI" w:eastAsiaTheme="minorEastAsia" w:hAnsi="Meiryo UI"/>
      <w:color w:val="5A5A5A" w:themeColor="text1" w:themeTint="A5"/>
      <w:spacing w:val="15"/>
    </w:rPr>
  </w:style>
  <w:style w:type="character" w:styleId="aa">
    <w:name w:val="Subtle Emphasis"/>
    <w:basedOn w:val="a3"/>
    <w:uiPriority w:val="19"/>
    <w:qFormat/>
    <w:rsid w:val="001E678E"/>
    <w:rPr>
      <w:rFonts w:ascii="Meiryo UI" w:eastAsia="Meiryo UI" w:hAnsi="Meiryo UI"/>
      <w:i/>
      <w:iCs/>
      <w:color w:val="404040" w:themeColor="text1" w:themeTint="BF"/>
    </w:rPr>
  </w:style>
  <w:style w:type="character" w:styleId="ab">
    <w:name w:val="Emphasis"/>
    <w:basedOn w:val="a3"/>
    <w:uiPriority w:val="20"/>
    <w:qFormat/>
    <w:rsid w:val="001E678E"/>
    <w:rPr>
      <w:rFonts w:ascii="Meiryo UI" w:eastAsia="Meiryo UI" w:hAnsi="Meiryo UI"/>
      <w:i/>
      <w:iCs/>
    </w:rPr>
  </w:style>
  <w:style w:type="character" w:styleId="23">
    <w:name w:val="Intense Emphasis"/>
    <w:basedOn w:val="a3"/>
    <w:uiPriority w:val="21"/>
    <w:qFormat/>
    <w:rsid w:val="001E678E"/>
    <w:rPr>
      <w:rFonts w:ascii="Meiryo UI" w:eastAsia="Meiryo UI" w:hAnsi="Meiryo UI"/>
      <w:i/>
      <w:iCs/>
      <w:color w:val="1F4E79" w:themeColor="accent1" w:themeShade="80"/>
    </w:rPr>
  </w:style>
  <w:style w:type="character" w:styleId="ac">
    <w:name w:val="Strong"/>
    <w:basedOn w:val="a3"/>
    <w:uiPriority w:val="22"/>
    <w:qFormat/>
    <w:rsid w:val="001E678E"/>
    <w:rPr>
      <w:rFonts w:ascii="Meiryo UI" w:eastAsia="Meiryo UI" w:hAnsi="Meiryo UI"/>
      <w:b/>
      <w:bCs/>
    </w:rPr>
  </w:style>
  <w:style w:type="paragraph" w:styleId="ad">
    <w:name w:val="Quote"/>
    <w:basedOn w:val="a2"/>
    <w:next w:val="a2"/>
    <w:link w:val="ae"/>
    <w:uiPriority w:val="29"/>
    <w:qFormat/>
    <w:rsid w:val="001E678E"/>
    <w:pPr>
      <w:spacing w:before="200"/>
      <w:ind w:left="864" w:right="864"/>
      <w:jc w:val="center"/>
    </w:pPr>
    <w:rPr>
      <w:rFonts w:eastAsia="Meiryo UI"/>
      <w:i/>
      <w:iCs/>
      <w:color w:val="404040" w:themeColor="text1" w:themeTint="BF"/>
    </w:rPr>
  </w:style>
  <w:style w:type="character" w:customStyle="1" w:styleId="ae">
    <w:name w:val="引用文 (文字)"/>
    <w:basedOn w:val="a3"/>
    <w:link w:val="ad"/>
    <w:uiPriority w:val="29"/>
    <w:rsid w:val="001E678E"/>
    <w:rPr>
      <w:rFonts w:ascii="Meiryo UI" w:eastAsia="Meiryo UI" w:hAnsi="Meiryo UI"/>
      <w:i/>
      <w:iCs/>
      <w:color w:val="404040" w:themeColor="text1" w:themeTint="BF"/>
    </w:rPr>
  </w:style>
  <w:style w:type="paragraph" w:styleId="24">
    <w:name w:val="Intense Quote"/>
    <w:basedOn w:val="a2"/>
    <w:next w:val="a2"/>
    <w:link w:val="25"/>
    <w:uiPriority w:val="30"/>
    <w:qFormat/>
    <w:rsid w:val="001E678E"/>
    <w:pPr>
      <w:pBdr>
        <w:top w:val="single" w:sz="4" w:space="10" w:color="1F4E79" w:themeColor="accent1" w:themeShade="80"/>
        <w:bottom w:val="single" w:sz="4" w:space="10" w:color="1F4E79" w:themeColor="accent1" w:themeShade="80"/>
      </w:pBdr>
      <w:spacing w:before="360" w:after="360"/>
      <w:ind w:left="864" w:right="864"/>
      <w:jc w:val="center"/>
    </w:pPr>
    <w:rPr>
      <w:rFonts w:eastAsia="Meiryo UI"/>
      <w:i/>
      <w:iCs/>
      <w:color w:val="1F4E79" w:themeColor="accent1" w:themeShade="80"/>
    </w:rPr>
  </w:style>
  <w:style w:type="character" w:customStyle="1" w:styleId="25">
    <w:name w:val="引用文 2 (文字)"/>
    <w:basedOn w:val="a3"/>
    <w:link w:val="24"/>
    <w:uiPriority w:val="30"/>
    <w:rsid w:val="001E678E"/>
    <w:rPr>
      <w:rFonts w:ascii="Meiryo UI" w:eastAsia="Meiryo UI" w:hAnsi="Meiryo UI"/>
      <w:i/>
      <w:iCs/>
      <w:color w:val="1F4E79" w:themeColor="accent1" w:themeShade="80"/>
    </w:rPr>
  </w:style>
  <w:style w:type="character" w:styleId="af">
    <w:name w:val="Subtle Reference"/>
    <w:basedOn w:val="a3"/>
    <w:uiPriority w:val="31"/>
    <w:qFormat/>
    <w:rsid w:val="001E678E"/>
    <w:rPr>
      <w:rFonts w:ascii="Meiryo UI" w:eastAsia="Meiryo UI" w:hAnsi="Meiryo UI"/>
      <w:smallCaps/>
      <w:color w:val="5A5A5A" w:themeColor="text1" w:themeTint="A5"/>
    </w:rPr>
  </w:style>
  <w:style w:type="character" w:styleId="26">
    <w:name w:val="Intense Reference"/>
    <w:basedOn w:val="a3"/>
    <w:uiPriority w:val="32"/>
    <w:qFormat/>
    <w:rsid w:val="001E678E"/>
    <w:rPr>
      <w:rFonts w:ascii="Meiryo UI" w:eastAsia="Meiryo UI" w:hAnsi="Meiryo UI"/>
      <w:b/>
      <w:bCs/>
      <w:caps w:val="0"/>
      <w:smallCaps/>
      <w:color w:val="1F4E79" w:themeColor="accent1" w:themeShade="80"/>
      <w:spacing w:val="5"/>
    </w:rPr>
  </w:style>
  <w:style w:type="character" w:styleId="af0">
    <w:name w:val="Book Title"/>
    <w:basedOn w:val="a3"/>
    <w:uiPriority w:val="33"/>
    <w:qFormat/>
    <w:rsid w:val="001E678E"/>
    <w:rPr>
      <w:rFonts w:ascii="Meiryo UI" w:eastAsia="Meiryo UI" w:hAnsi="Meiryo UI"/>
      <w:b/>
      <w:bCs/>
      <w:i/>
      <w:iCs/>
      <w:spacing w:val="5"/>
    </w:rPr>
  </w:style>
  <w:style w:type="character" w:styleId="af1">
    <w:name w:val="Hyperlink"/>
    <w:basedOn w:val="a3"/>
    <w:uiPriority w:val="99"/>
    <w:unhideWhenUsed/>
    <w:rsid w:val="001E678E"/>
    <w:rPr>
      <w:rFonts w:ascii="Meiryo UI" w:eastAsia="Meiryo UI" w:hAnsi="Meiryo UI"/>
      <w:color w:val="1F4E79" w:themeColor="accent1" w:themeShade="80"/>
      <w:u w:val="single"/>
    </w:rPr>
  </w:style>
  <w:style w:type="character" w:styleId="af2">
    <w:name w:val="FollowedHyperlink"/>
    <w:basedOn w:val="a3"/>
    <w:uiPriority w:val="99"/>
    <w:unhideWhenUsed/>
    <w:rsid w:val="001E678E"/>
    <w:rPr>
      <w:rFonts w:ascii="Meiryo UI" w:eastAsia="Meiryo UI" w:hAnsi="Meiryo UI"/>
      <w:color w:val="954F72" w:themeColor="followedHyperlink"/>
      <w:u w:val="single"/>
    </w:rPr>
  </w:style>
  <w:style w:type="paragraph" w:styleId="af3">
    <w:name w:val="caption"/>
    <w:basedOn w:val="a2"/>
    <w:next w:val="a2"/>
    <w:uiPriority w:val="35"/>
    <w:unhideWhenUsed/>
    <w:qFormat/>
    <w:rsid w:val="001E678E"/>
    <w:pPr>
      <w:spacing w:after="200"/>
    </w:pPr>
    <w:rPr>
      <w:rFonts w:eastAsia="Meiryo UI"/>
      <w:i/>
      <w:iCs/>
      <w:color w:val="44546A" w:themeColor="text2"/>
      <w:szCs w:val="18"/>
    </w:rPr>
  </w:style>
  <w:style w:type="paragraph" w:styleId="af4">
    <w:name w:val="Balloon Text"/>
    <w:basedOn w:val="a2"/>
    <w:link w:val="af5"/>
    <w:uiPriority w:val="99"/>
    <w:semiHidden/>
    <w:unhideWhenUsed/>
    <w:rsid w:val="001E678E"/>
    <w:rPr>
      <w:rFonts w:eastAsia="Meiryo UI" w:cs="Segoe UI"/>
      <w:szCs w:val="18"/>
    </w:rPr>
  </w:style>
  <w:style w:type="character" w:customStyle="1" w:styleId="af5">
    <w:name w:val="吹き出し (文字)"/>
    <w:basedOn w:val="a3"/>
    <w:link w:val="af4"/>
    <w:uiPriority w:val="99"/>
    <w:semiHidden/>
    <w:rsid w:val="001E678E"/>
    <w:rPr>
      <w:rFonts w:ascii="Meiryo UI" w:eastAsia="Meiryo UI" w:hAnsi="Meiryo UI" w:cs="Segoe UI"/>
      <w:szCs w:val="18"/>
    </w:rPr>
  </w:style>
  <w:style w:type="paragraph" w:styleId="af6">
    <w:name w:val="Block Text"/>
    <w:basedOn w:val="a2"/>
    <w:uiPriority w:val="99"/>
    <w:semiHidden/>
    <w:unhideWhenUsed/>
    <w:rsid w:val="001E678E"/>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33">
    <w:name w:val="Body Text 3"/>
    <w:basedOn w:val="a2"/>
    <w:link w:val="34"/>
    <w:uiPriority w:val="99"/>
    <w:semiHidden/>
    <w:unhideWhenUsed/>
    <w:rsid w:val="001E678E"/>
    <w:pPr>
      <w:spacing w:after="120"/>
    </w:pPr>
    <w:rPr>
      <w:rFonts w:eastAsia="Meiryo UI"/>
      <w:szCs w:val="16"/>
    </w:rPr>
  </w:style>
  <w:style w:type="character" w:customStyle="1" w:styleId="34">
    <w:name w:val="本文 3 (文字)"/>
    <w:basedOn w:val="a3"/>
    <w:link w:val="33"/>
    <w:uiPriority w:val="99"/>
    <w:semiHidden/>
    <w:rsid w:val="001E678E"/>
    <w:rPr>
      <w:rFonts w:ascii="Meiryo UI" w:eastAsia="Meiryo UI" w:hAnsi="Meiryo UI"/>
      <w:szCs w:val="16"/>
    </w:rPr>
  </w:style>
  <w:style w:type="paragraph" w:styleId="35">
    <w:name w:val="Body Text Indent 3"/>
    <w:basedOn w:val="a2"/>
    <w:link w:val="36"/>
    <w:uiPriority w:val="99"/>
    <w:semiHidden/>
    <w:unhideWhenUsed/>
    <w:rsid w:val="001E678E"/>
    <w:pPr>
      <w:spacing w:after="120"/>
      <w:ind w:left="360"/>
    </w:pPr>
    <w:rPr>
      <w:rFonts w:eastAsia="Meiryo UI"/>
      <w:szCs w:val="16"/>
    </w:rPr>
  </w:style>
  <w:style w:type="character" w:customStyle="1" w:styleId="36">
    <w:name w:val="本文インデント 3 (文字)"/>
    <w:basedOn w:val="a3"/>
    <w:link w:val="35"/>
    <w:uiPriority w:val="99"/>
    <w:semiHidden/>
    <w:rsid w:val="001E678E"/>
    <w:rPr>
      <w:rFonts w:ascii="Meiryo UI" w:eastAsia="Meiryo UI" w:hAnsi="Meiryo UI"/>
      <w:szCs w:val="16"/>
    </w:rPr>
  </w:style>
  <w:style w:type="character" w:styleId="af7">
    <w:name w:val="annotation reference"/>
    <w:basedOn w:val="a3"/>
    <w:uiPriority w:val="99"/>
    <w:semiHidden/>
    <w:unhideWhenUsed/>
    <w:rsid w:val="001E678E"/>
    <w:rPr>
      <w:rFonts w:ascii="Meiryo UI" w:eastAsia="Meiryo UI" w:hAnsi="Meiryo UI"/>
      <w:sz w:val="22"/>
      <w:szCs w:val="16"/>
    </w:rPr>
  </w:style>
  <w:style w:type="paragraph" w:styleId="af8">
    <w:name w:val="annotation text"/>
    <w:basedOn w:val="a2"/>
    <w:link w:val="af9"/>
    <w:uiPriority w:val="99"/>
    <w:semiHidden/>
    <w:unhideWhenUsed/>
    <w:rsid w:val="001E678E"/>
    <w:rPr>
      <w:rFonts w:eastAsia="Meiryo UI"/>
      <w:szCs w:val="20"/>
    </w:rPr>
  </w:style>
  <w:style w:type="character" w:customStyle="1" w:styleId="af9">
    <w:name w:val="コメント文字列 (文字)"/>
    <w:basedOn w:val="a3"/>
    <w:link w:val="af8"/>
    <w:uiPriority w:val="99"/>
    <w:semiHidden/>
    <w:rsid w:val="001E678E"/>
    <w:rPr>
      <w:rFonts w:ascii="Meiryo UI" w:eastAsia="Meiryo UI" w:hAnsi="Meiryo UI"/>
      <w:szCs w:val="20"/>
    </w:rPr>
  </w:style>
  <w:style w:type="paragraph" w:styleId="afa">
    <w:name w:val="annotation subject"/>
    <w:basedOn w:val="af8"/>
    <w:next w:val="af8"/>
    <w:link w:val="afb"/>
    <w:uiPriority w:val="99"/>
    <w:semiHidden/>
    <w:unhideWhenUsed/>
    <w:rsid w:val="001E678E"/>
    <w:rPr>
      <w:b/>
      <w:bCs/>
    </w:rPr>
  </w:style>
  <w:style w:type="character" w:customStyle="1" w:styleId="afb">
    <w:name w:val="コメント内容 (文字)"/>
    <w:basedOn w:val="af9"/>
    <w:link w:val="afa"/>
    <w:uiPriority w:val="99"/>
    <w:semiHidden/>
    <w:rsid w:val="001E678E"/>
    <w:rPr>
      <w:rFonts w:ascii="Meiryo UI" w:eastAsia="Meiryo UI" w:hAnsi="Meiryo UI"/>
      <w:b/>
      <w:bCs/>
      <w:szCs w:val="20"/>
    </w:rPr>
  </w:style>
  <w:style w:type="paragraph" w:styleId="afc">
    <w:name w:val="Document Map"/>
    <w:basedOn w:val="a2"/>
    <w:link w:val="afd"/>
    <w:uiPriority w:val="99"/>
    <w:semiHidden/>
    <w:unhideWhenUsed/>
    <w:rsid w:val="001E678E"/>
    <w:rPr>
      <w:rFonts w:eastAsia="Meiryo UI" w:cs="Segoe UI"/>
      <w:szCs w:val="16"/>
    </w:rPr>
  </w:style>
  <w:style w:type="character" w:customStyle="1" w:styleId="afd">
    <w:name w:val="見出しマップ (文字)"/>
    <w:basedOn w:val="a3"/>
    <w:link w:val="afc"/>
    <w:uiPriority w:val="99"/>
    <w:semiHidden/>
    <w:rsid w:val="001E678E"/>
    <w:rPr>
      <w:rFonts w:ascii="Meiryo UI" w:eastAsia="Meiryo UI" w:hAnsi="Meiryo UI" w:cs="Segoe UI"/>
      <w:szCs w:val="16"/>
    </w:rPr>
  </w:style>
  <w:style w:type="paragraph" w:styleId="afe">
    <w:name w:val="endnote text"/>
    <w:basedOn w:val="a2"/>
    <w:link w:val="aff"/>
    <w:uiPriority w:val="99"/>
    <w:semiHidden/>
    <w:unhideWhenUsed/>
    <w:rsid w:val="001E678E"/>
    <w:rPr>
      <w:rFonts w:eastAsia="Meiryo UI"/>
      <w:szCs w:val="20"/>
    </w:rPr>
  </w:style>
  <w:style w:type="character" w:customStyle="1" w:styleId="aff">
    <w:name w:val="文末脚注文字列 (文字)"/>
    <w:basedOn w:val="a3"/>
    <w:link w:val="afe"/>
    <w:uiPriority w:val="99"/>
    <w:semiHidden/>
    <w:rsid w:val="001E678E"/>
    <w:rPr>
      <w:rFonts w:ascii="Meiryo UI" w:eastAsia="Meiryo UI" w:hAnsi="Meiryo UI"/>
      <w:szCs w:val="20"/>
    </w:rPr>
  </w:style>
  <w:style w:type="paragraph" w:styleId="aff0">
    <w:name w:val="envelope return"/>
    <w:basedOn w:val="a2"/>
    <w:uiPriority w:val="99"/>
    <w:semiHidden/>
    <w:unhideWhenUsed/>
    <w:rsid w:val="001E678E"/>
    <w:rPr>
      <w:rFonts w:eastAsiaTheme="majorEastAsia" w:cstheme="majorBidi"/>
      <w:szCs w:val="20"/>
    </w:rPr>
  </w:style>
  <w:style w:type="paragraph" w:styleId="aff1">
    <w:name w:val="footnote text"/>
    <w:basedOn w:val="a2"/>
    <w:link w:val="aff2"/>
    <w:uiPriority w:val="99"/>
    <w:semiHidden/>
    <w:unhideWhenUsed/>
    <w:rsid w:val="001E678E"/>
    <w:rPr>
      <w:rFonts w:eastAsia="Meiryo UI"/>
      <w:szCs w:val="20"/>
    </w:rPr>
  </w:style>
  <w:style w:type="character" w:customStyle="1" w:styleId="aff2">
    <w:name w:val="脚注文字列 (文字)"/>
    <w:basedOn w:val="a3"/>
    <w:link w:val="aff1"/>
    <w:uiPriority w:val="99"/>
    <w:semiHidden/>
    <w:rsid w:val="001E678E"/>
    <w:rPr>
      <w:rFonts w:ascii="Meiryo UI" w:eastAsia="Meiryo UI" w:hAnsi="Meiryo UI"/>
      <w:szCs w:val="20"/>
    </w:rPr>
  </w:style>
  <w:style w:type="character" w:styleId="HTML">
    <w:name w:val="HTML Code"/>
    <w:basedOn w:val="a3"/>
    <w:uiPriority w:val="99"/>
    <w:semiHidden/>
    <w:unhideWhenUsed/>
    <w:rsid w:val="001E678E"/>
    <w:rPr>
      <w:rFonts w:ascii="Meiryo UI" w:eastAsia="Meiryo UI" w:hAnsi="Meiryo UI"/>
      <w:sz w:val="22"/>
      <w:szCs w:val="20"/>
    </w:rPr>
  </w:style>
  <w:style w:type="character" w:styleId="HTML0">
    <w:name w:val="HTML Keyboard"/>
    <w:basedOn w:val="a3"/>
    <w:uiPriority w:val="99"/>
    <w:semiHidden/>
    <w:unhideWhenUsed/>
    <w:rsid w:val="001E678E"/>
    <w:rPr>
      <w:rFonts w:ascii="Meiryo UI" w:eastAsia="Meiryo UI" w:hAnsi="Meiryo UI"/>
      <w:sz w:val="22"/>
      <w:szCs w:val="20"/>
    </w:rPr>
  </w:style>
  <w:style w:type="paragraph" w:styleId="HTML1">
    <w:name w:val="HTML Preformatted"/>
    <w:basedOn w:val="a2"/>
    <w:link w:val="HTML2"/>
    <w:uiPriority w:val="99"/>
    <w:semiHidden/>
    <w:unhideWhenUsed/>
    <w:rsid w:val="001E678E"/>
    <w:rPr>
      <w:rFonts w:eastAsia="Meiryo UI"/>
      <w:szCs w:val="20"/>
    </w:rPr>
  </w:style>
  <w:style w:type="character" w:customStyle="1" w:styleId="HTML2">
    <w:name w:val="HTML 書式付き (文字)"/>
    <w:basedOn w:val="a3"/>
    <w:link w:val="HTML1"/>
    <w:uiPriority w:val="99"/>
    <w:semiHidden/>
    <w:rsid w:val="001E678E"/>
    <w:rPr>
      <w:rFonts w:ascii="Meiryo UI" w:eastAsia="Meiryo UI" w:hAnsi="Meiryo UI"/>
      <w:szCs w:val="20"/>
    </w:rPr>
  </w:style>
  <w:style w:type="character" w:styleId="HTML3">
    <w:name w:val="HTML Typewriter"/>
    <w:basedOn w:val="a3"/>
    <w:uiPriority w:val="99"/>
    <w:semiHidden/>
    <w:unhideWhenUsed/>
    <w:rsid w:val="001E678E"/>
    <w:rPr>
      <w:rFonts w:ascii="Meiryo UI" w:eastAsia="Meiryo UI" w:hAnsi="Meiryo UI"/>
      <w:sz w:val="22"/>
      <w:szCs w:val="20"/>
    </w:rPr>
  </w:style>
  <w:style w:type="paragraph" w:styleId="aff3">
    <w:name w:val="macro"/>
    <w:link w:val="aff4"/>
    <w:uiPriority w:val="99"/>
    <w:semiHidden/>
    <w:unhideWhenUsed/>
    <w:rsid w:val="001E678E"/>
    <w:pPr>
      <w:tabs>
        <w:tab w:val="left" w:pos="480"/>
        <w:tab w:val="left" w:pos="960"/>
        <w:tab w:val="left" w:pos="1440"/>
        <w:tab w:val="left" w:pos="1920"/>
        <w:tab w:val="left" w:pos="2400"/>
        <w:tab w:val="left" w:pos="2880"/>
        <w:tab w:val="left" w:pos="3360"/>
        <w:tab w:val="left" w:pos="3840"/>
        <w:tab w:val="left" w:pos="4320"/>
      </w:tabs>
    </w:pPr>
    <w:rPr>
      <w:rFonts w:ascii="Meiryo UI" w:eastAsia="Meiryo UI" w:hAnsi="Meiryo UI"/>
      <w:szCs w:val="20"/>
    </w:rPr>
  </w:style>
  <w:style w:type="character" w:customStyle="1" w:styleId="aff4">
    <w:name w:val="マクロ文字列 (文字)"/>
    <w:basedOn w:val="a3"/>
    <w:link w:val="aff3"/>
    <w:uiPriority w:val="99"/>
    <w:semiHidden/>
    <w:rsid w:val="001E678E"/>
    <w:rPr>
      <w:rFonts w:ascii="Meiryo UI" w:eastAsia="Meiryo UI" w:hAnsi="Meiryo UI"/>
      <w:szCs w:val="20"/>
    </w:rPr>
  </w:style>
  <w:style w:type="paragraph" w:styleId="aff5">
    <w:name w:val="Plain Text"/>
    <w:basedOn w:val="a2"/>
    <w:link w:val="aff6"/>
    <w:uiPriority w:val="99"/>
    <w:semiHidden/>
    <w:unhideWhenUsed/>
    <w:rsid w:val="001E678E"/>
    <w:rPr>
      <w:rFonts w:eastAsia="Meiryo UI"/>
      <w:szCs w:val="21"/>
    </w:rPr>
  </w:style>
  <w:style w:type="character" w:customStyle="1" w:styleId="aff6">
    <w:name w:val="書式なし (文字)"/>
    <w:basedOn w:val="a3"/>
    <w:link w:val="aff5"/>
    <w:uiPriority w:val="99"/>
    <w:semiHidden/>
    <w:rsid w:val="001E678E"/>
    <w:rPr>
      <w:rFonts w:ascii="Meiryo UI" w:eastAsia="Meiryo UI" w:hAnsi="Meiryo UI"/>
      <w:szCs w:val="21"/>
    </w:rPr>
  </w:style>
  <w:style w:type="character" w:styleId="aff7">
    <w:name w:val="Placeholder Text"/>
    <w:basedOn w:val="a3"/>
    <w:uiPriority w:val="99"/>
    <w:semiHidden/>
    <w:rsid w:val="001E678E"/>
    <w:rPr>
      <w:rFonts w:ascii="Meiryo UI" w:eastAsia="Meiryo UI" w:hAnsi="Meiryo UI"/>
      <w:color w:val="3B3838" w:themeColor="background2" w:themeShade="40"/>
    </w:rPr>
  </w:style>
  <w:style w:type="paragraph" w:styleId="aff8">
    <w:name w:val="header"/>
    <w:basedOn w:val="a2"/>
    <w:link w:val="aff9"/>
    <w:uiPriority w:val="99"/>
    <w:unhideWhenUsed/>
    <w:rsid w:val="001E678E"/>
    <w:rPr>
      <w:rFonts w:eastAsia="Meiryo UI"/>
    </w:rPr>
  </w:style>
  <w:style w:type="character" w:customStyle="1" w:styleId="aff9">
    <w:name w:val="ヘッダー (文字)"/>
    <w:basedOn w:val="a3"/>
    <w:link w:val="aff8"/>
    <w:uiPriority w:val="99"/>
    <w:rsid w:val="001E678E"/>
    <w:rPr>
      <w:rFonts w:ascii="Meiryo UI" w:eastAsia="Meiryo UI" w:hAnsi="Meiryo UI"/>
    </w:rPr>
  </w:style>
  <w:style w:type="paragraph" w:styleId="affa">
    <w:name w:val="footer"/>
    <w:basedOn w:val="a2"/>
    <w:link w:val="affb"/>
    <w:uiPriority w:val="99"/>
    <w:unhideWhenUsed/>
    <w:rsid w:val="001E678E"/>
    <w:rPr>
      <w:rFonts w:eastAsia="Meiryo UI"/>
    </w:rPr>
  </w:style>
  <w:style w:type="character" w:customStyle="1" w:styleId="affb">
    <w:name w:val="フッター (文字)"/>
    <w:basedOn w:val="a3"/>
    <w:link w:val="affa"/>
    <w:uiPriority w:val="99"/>
    <w:rsid w:val="001E678E"/>
    <w:rPr>
      <w:rFonts w:ascii="Meiryo UI" w:eastAsia="Meiryo UI" w:hAnsi="Meiryo UI"/>
    </w:rPr>
  </w:style>
  <w:style w:type="paragraph" w:styleId="91">
    <w:name w:val="toc 9"/>
    <w:basedOn w:val="a2"/>
    <w:next w:val="a2"/>
    <w:autoRedefine/>
    <w:uiPriority w:val="39"/>
    <w:semiHidden/>
    <w:unhideWhenUsed/>
    <w:rsid w:val="001E678E"/>
    <w:pPr>
      <w:spacing w:after="120"/>
      <w:ind w:left="1757"/>
    </w:pPr>
  </w:style>
  <w:style w:type="character" w:styleId="affc">
    <w:name w:val="Mention"/>
    <w:basedOn w:val="a3"/>
    <w:uiPriority w:val="99"/>
    <w:semiHidden/>
    <w:unhideWhenUsed/>
    <w:rsid w:val="001E678E"/>
    <w:rPr>
      <w:rFonts w:ascii="Meiryo UI" w:eastAsia="Meiryo UI" w:hAnsi="Meiryo UI"/>
      <w:color w:val="2B579A"/>
      <w:shd w:val="clear" w:color="auto" w:fill="E1DFDD"/>
    </w:rPr>
  </w:style>
  <w:style w:type="numbering" w:styleId="111111">
    <w:name w:val="Outline List 2"/>
    <w:basedOn w:val="a5"/>
    <w:uiPriority w:val="99"/>
    <w:semiHidden/>
    <w:unhideWhenUsed/>
    <w:rsid w:val="001E678E"/>
    <w:pPr>
      <w:numPr>
        <w:numId w:val="24"/>
      </w:numPr>
    </w:pPr>
  </w:style>
  <w:style w:type="numbering" w:styleId="1ai">
    <w:name w:val="Outline List 1"/>
    <w:basedOn w:val="a5"/>
    <w:uiPriority w:val="99"/>
    <w:semiHidden/>
    <w:unhideWhenUsed/>
    <w:rsid w:val="001E678E"/>
    <w:pPr>
      <w:numPr>
        <w:numId w:val="25"/>
      </w:numPr>
    </w:pPr>
  </w:style>
  <w:style w:type="character" w:styleId="HTML4">
    <w:name w:val="HTML Variable"/>
    <w:basedOn w:val="a3"/>
    <w:uiPriority w:val="99"/>
    <w:semiHidden/>
    <w:unhideWhenUsed/>
    <w:rsid w:val="001E678E"/>
    <w:rPr>
      <w:rFonts w:ascii="Meiryo UI" w:eastAsia="Meiryo UI" w:hAnsi="Meiryo UI"/>
      <w:i/>
      <w:iCs/>
    </w:rPr>
  </w:style>
  <w:style w:type="paragraph" w:styleId="HTML5">
    <w:name w:val="HTML Address"/>
    <w:basedOn w:val="a2"/>
    <w:link w:val="HTML6"/>
    <w:uiPriority w:val="99"/>
    <w:semiHidden/>
    <w:unhideWhenUsed/>
    <w:rsid w:val="001E678E"/>
    <w:rPr>
      <w:rFonts w:eastAsia="Meiryo UI"/>
      <w:i/>
      <w:iCs/>
    </w:rPr>
  </w:style>
  <w:style w:type="character" w:customStyle="1" w:styleId="HTML6">
    <w:name w:val="HTML アドレス (文字)"/>
    <w:basedOn w:val="a3"/>
    <w:link w:val="HTML5"/>
    <w:uiPriority w:val="99"/>
    <w:semiHidden/>
    <w:rsid w:val="001E678E"/>
    <w:rPr>
      <w:rFonts w:ascii="Meiryo UI" w:eastAsia="Meiryo UI" w:hAnsi="Meiryo UI"/>
      <w:i/>
      <w:iCs/>
    </w:rPr>
  </w:style>
  <w:style w:type="character" w:styleId="HTML7">
    <w:name w:val="HTML Definition"/>
    <w:basedOn w:val="a3"/>
    <w:uiPriority w:val="99"/>
    <w:semiHidden/>
    <w:unhideWhenUsed/>
    <w:rsid w:val="001E678E"/>
    <w:rPr>
      <w:rFonts w:ascii="Meiryo UI" w:eastAsia="Meiryo UI" w:hAnsi="Meiryo UI"/>
      <w:i/>
      <w:iCs/>
    </w:rPr>
  </w:style>
  <w:style w:type="character" w:styleId="HTML8">
    <w:name w:val="HTML Cite"/>
    <w:basedOn w:val="a3"/>
    <w:uiPriority w:val="99"/>
    <w:semiHidden/>
    <w:unhideWhenUsed/>
    <w:rsid w:val="001E678E"/>
    <w:rPr>
      <w:rFonts w:ascii="Meiryo UI" w:eastAsia="Meiryo UI" w:hAnsi="Meiryo UI"/>
      <w:i/>
      <w:iCs/>
    </w:rPr>
  </w:style>
  <w:style w:type="character" w:styleId="HTML9">
    <w:name w:val="HTML Sample"/>
    <w:basedOn w:val="a3"/>
    <w:uiPriority w:val="99"/>
    <w:semiHidden/>
    <w:unhideWhenUsed/>
    <w:rsid w:val="001E678E"/>
    <w:rPr>
      <w:rFonts w:ascii="Meiryo UI" w:eastAsia="Meiryo UI" w:hAnsi="Meiryo UI"/>
      <w:sz w:val="24"/>
      <w:szCs w:val="24"/>
    </w:rPr>
  </w:style>
  <w:style w:type="character" w:styleId="HTMLa">
    <w:name w:val="HTML Acronym"/>
    <w:basedOn w:val="a3"/>
    <w:uiPriority w:val="99"/>
    <w:semiHidden/>
    <w:unhideWhenUsed/>
    <w:rsid w:val="001E678E"/>
    <w:rPr>
      <w:rFonts w:ascii="Meiryo UI" w:eastAsia="Meiryo UI" w:hAnsi="Meiryo UI"/>
    </w:rPr>
  </w:style>
  <w:style w:type="paragraph" w:styleId="11">
    <w:name w:val="toc 1"/>
    <w:basedOn w:val="a2"/>
    <w:next w:val="a2"/>
    <w:autoRedefine/>
    <w:uiPriority w:val="39"/>
    <w:semiHidden/>
    <w:unhideWhenUsed/>
    <w:rsid w:val="001E678E"/>
    <w:pPr>
      <w:spacing w:after="100"/>
    </w:pPr>
  </w:style>
  <w:style w:type="paragraph" w:styleId="27">
    <w:name w:val="toc 2"/>
    <w:basedOn w:val="a2"/>
    <w:next w:val="a2"/>
    <w:autoRedefine/>
    <w:uiPriority w:val="39"/>
    <w:semiHidden/>
    <w:unhideWhenUsed/>
    <w:rsid w:val="001E678E"/>
    <w:pPr>
      <w:spacing w:after="100"/>
      <w:ind w:left="220"/>
    </w:pPr>
  </w:style>
  <w:style w:type="paragraph" w:styleId="37">
    <w:name w:val="toc 3"/>
    <w:basedOn w:val="a2"/>
    <w:next w:val="a2"/>
    <w:autoRedefine/>
    <w:uiPriority w:val="39"/>
    <w:semiHidden/>
    <w:unhideWhenUsed/>
    <w:rsid w:val="001E678E"/>
    <w:pPr>
      <w:spacing w:after="100"/>
      <w:ind w:left="440"/>
    </w:pPr>
  </w:style>
  <w:style w:type="paragraph" w:styleId="43">
    <w:name w:val="toc 4"/>
    <w:basedOn w:val="a2"/>
    <w:next w:val="a2"/>
    <w:autoRedefine/>
    <w:uiPriority w:val="39"/>
    <w:semiHidden/>
    <w:unhideWhenUsed/>
    <w:rsid w:val="001E678E"/>
    <w:pPr>
      <w:spacing w:after="100"/>
      <w:ind w:left="660"/>
    </w:pPr>
  </w:style>
  <w:style w:type="paragraph" w:styleId="53">
    <w:name w:val="toc 5"/>
    <w:basedOn w:val="a2"/>
    <w:next w:val="a2"/>
    <w:autoRedefine/>
    <w:uiPriority w:val="39"/>
    <w:semiHidden/>
    <w:unhideWhenUsed/>
    <w:rsid w:val="001E678E"/>
    <w:pPr>
      <w:spacing w:after="100"/>
      <w:ind w:left="880"/>
    </w:pPr>
  </w:style>
  <w:style w:type="paragraph" w:styleId="61">
    <w:name w:val="toc 6"/>
    <w:basedOn w:val="a2"/>
    <w:next w:val="a2"/>
    <w:autoRedefine/>
    <w:uiPriority w:val="39"/>
    <w:semiHidden/>
    <w:unhideWhenUsed/>
    <w:rsid w:val="001E678E"/>
    <w:pPr>
      <w:spacing w:after="100"/>
      <w:ind w:left="1100"/>
    </w:pPr>
  </w:style>
  <w:style w:type="paragraph" w:styleId="71">
    <w:name w:val="toc 7"/>
    <w:basedOn w:val="a2"/>
    <w:next w:val="a2"/>
    <w:autoRedefine/>
    <w:uiPriority w:val="39"/>
    <w:semiHidden/>
    <w:unhideWhenUsed/>
    <w:rsid w:val="001E678E"/>
    <w:pPr>
      <w:spacing w:after="100"/>
      <w:ind w:left="1320"/>
    </w:pPr>
  </w:style>
  <w:style w:type="paragraph" w:styleId="81">
    <w:name w:val="toc 8"/>
    <w:basedOn w:val="a2"/>
    <w:next w:val="a2"/>
    <w:autoRedefine/>
    <w:uiPriority w:val="39"/>
    <w:semiHidden/>
    <w:unhideWhenUsed/>
    <w:rsid w:val="001E678E"/>
    <w:pPr>
      <w:spacing w:after="100"/>
      <w:ind w:left="1540"/>
    </w:pPr>
  </w:style>
  <w:style w:type="paragraph" w:styleId="affd">
    <w:name w:val="TOC Heading"/>
    <w:basedOn w:val="1"/>
    <w:next w:val="a2"/>
    <w:uiPriority w:val="39"/>
    <w:semiHidden/>
    <w:unhideWhenUsed/>
    <w:qFormat/>
    <w:rsid w:val="001E678E"/>
    <w:pPr>
      <w:outlineLvl w:val="9"/>
    </w:pPr>
    <w:rPr>
      <w:color w:val="2E74B5" w:themeColor="accent1" w:themeShade="BF"/>
    </w:rPr>
  </w:style>
  <w:style w:type="table" w:styleId="affe">
    <w:name w:val="Table Professional"/>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62">
    <w:name w:val="Medium List 1"/>
    <w:basedOn w:val="a4"/>
    <w:uiPriority w:val="65"/>
    <w:semiHidden/>
    <w:unhideWhenUsed/>
    <w:rsid w:val="001E678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3">
    <w:name w:val="Medium List 1 Accent 1"/>
    <w:basedOn w:val="a4"/>
    <w:uiPriority w:val="65"/>
    <w:rsid w:val="001E678E"/>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64">
    <w:name w:val="Medium List 1 Accent 2"/>
    <w:basedOn w:val="a4"/>
    <w:uiPriority w:val="65"/>
    <w:semiHidden/>
    <w:unhideWhenUsed/>
    <w:rsid w:val="001E678E"/>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65">
    <w:name w:val="Medium List 1 Accent 3"/>
    <w:basedOn w:val="a4"/>
    <w:uiPriority w:val="65"/>
    <w:semiHidden/>
    <w:unhideWhenUsed/>
    <w:rsid w:val="001E678E"/>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66">
    <w:name w:val="Medium List 1 Accent 4"/>
    <w:basedOn w:val="a4"/>
    <w:uiPriority w:val="65"/>
    <w:semiHidden/>
    <w:unhideWhenUsed/>
    <w:rsid w:val="001E678E"/>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67">
    <w:name w:val="Medium List 1 Accent 5"/>
    <w:basedOn w:val="a4"/>
    <w:uiPriority w:val="65"/>
    <w:semiHidden/>
    <w:unhideWhenUsed/>
    <w:rsid w:val="001E678E"/>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68">
    <w:name w:val="Medium List 1 Accent 6"/>
    <w:basedOn w:val="a4"/>
    <w:uiPriority w:val="65"/>
    <w:semiHidden/>
    <w:unhideWhenUsed/>
    <w:rsid w:val="001E678E"/>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72">
    <w:name w:val="Medium Lis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1"/>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3"/>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4"/>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5"/>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6"/>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44">
    <w:name w:val="Medium Shading 1"/>
    <w:basedOn w:val="a4"/>
    <w:uiPriority w:val="63"/>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5">
    <w:name w:val="Medium Shading 1 Accent 1"/>
    <w:basedOn w:val="a4"/>
    <w:uiPriority w:val="63"/>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46">
    <w:name w:val="Medium Shading 1 Accent 2"/>
    <w:basedOn w:val="a4"/>
    <w:uiPriority w:val="63"/>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47">
    <w:name w:val="Medium Shading 1 Accent 3"/>
    <w:basedOn w:val="a4"/>
    <w:uiPriority w:val="63"/>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48">
    <w:name w:val="Medium Shading 1 Accent 4"/>
    <w:basedOn w:val="a4"/>
    <w:uiPriority w:val="63"/>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49">
    <w:name w:val="Medium Shading 1 Accent 5"/>
    <w:basedOn w:val="a4"/>
    <w:uiPriority w:val="63"/>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4a">
    <w:name w:val="Medium Shading 1 Accent 6"/>
    <w:basedOn w:val="a4"/>
    <w:uiPriority w:val="63"/>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54">
    <w:name w:val="Medium Shading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5">
    <w:name w:val="Medium Shading 2 Accent 1"/>
    <w:basedOn w:val="a4"/>
    <w:uiPriority w:val="64"/>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6">
    <w:name w:val="Medium Shading 2 Accent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7">
    <w:name w:val="Medium Shading 2 Accent 3"/>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8">
    <w:name w:val="Medium Shading 2 Accent 4"/>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9">
    <w:name w:val="Medium Shading 2 Accent 5"/>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a">
    <w:name w:val="Medium Shading 2 Accent 6"/>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82">
    <w:name w:val="Medium Grid 1"/>
    <w:basedOn w:val="a4"/>
    <w:uiPriority w:val="67"/>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3">
    <w:name w:val="Medium Grid 1 Accent 1"/>
    <w:basedOn w:val="a4"/>
    <w:uiPriority w:val="67"/>
    <w:semiHidden/>
    <w:unhideWhenUsed/>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84">
    <w:name w:val="Medium Grid 1 Accent 2"/>
    <w:basedOn w:val="a4"/>
    <w:uiPriority w:val="67"/>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85">
    <w:name w:val="Medium Grid 1 Accent 3"/>
    <w:basedOn w:val="a4"/>
    <w:uiPriority w:val="67"/>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86">
    <w:name w:val="Medium Grid 1 Accent 4"/>
    <w:basedOn w:val="a4"/>
    <w:uiPriority w:val="67"/>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87">
    <w:name w:val="Medium Grid 1 Accent 5"/>
    <w:basedOn w:val="a4"/>
    <w:uiPriority w:val="67"/>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88">
    <w:name w:val="Medium Grid 1 Accent 6"/>
    <w:basedOn w:val="a4"/>
    <w:uiPriority w:val="67"/>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92">
    <w:name w:val="Medium Grid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3">
    <w:name w:val="Medium Grid 2 Accent 1"/>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94">
    <w:name w:val="Medium Grid 2 Accent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95">
    <w:name w:val="Medium Grid 2 Accent 3"/>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96">
    <w:name w:val="Medium Grid 2 Accent 4"/>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97">
    <w:name w:val="Medium Grid 2 Accent 5"/>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98">
    <w:name w:val="Medium Grid 2 Accent 6"/>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100">
    <w:name w:val="Medium Grid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102">
    <w:name w:val="Medium Grid 3 Accent 2"/>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103">
    <w:name w:val="Medium Grid 3 Accent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104">
    <w:name w:val="Medium Grid 3 Accent 4"/>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105">
    <w:name w:val="Medium Grid 3 Accent 5"/>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106">
    <w:name w:val="Medium Grid 3 Accent 6"/>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afff">
    <w:name w:val="Bibliography"/>
    <w:basedOn w:val="a2"/>
    <w:next w:val="a2"/>
    <w:uiPriority w:val="37"/>
    <w:semiHidden/>
    <w:unhideWhenUsed/>
    <w:rsid w:val="001E678E"/>
  </w:style>
  <w:style w:type="character" w:styleId="afff0">
    <w:name w:val="Hashtag"/>
    <w:basedOn w:val="a3"/>
    <w:uiPriority w:val="99"/>
    <w:semiHidden/>
    <w:unhideWhenUsed/>
    <w:rsid w:val="001E678E"/>
    <w:rPr>
      <w:rFonts w:ascii="Meiryo UI" w:eastAsia="Meiryo UI" w:hAnsi="Meiryo UI"/>
      <w:color w:val="2B579A"/>
      <w:shd w:val="clear" w:color="auto" w:fill="E1DFDD"/>
    </w:rPr>
  </w:style>
  <w:style w:type="paragraph" w:styleId="afff1">
    <w:name w:val="Message Header"/>
    <w:basedOn w:val="a2"/>
    <w:link w:val="afff2"/>
    <w:uiPriority w:val="99"/>
    <w:semiHidden/>
    <w:unhideWhenUsed/>
    <w:rsid w:val="001E678E"/>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theme="majorBidi"/>
      <w:sz w:val="24"/>
      <w:szCs w:val="24"/>
    </w:rPr>
  </w:style>
  <w:style w:type="character" w:customStyle="1" w:styleId="afff2">
    <w:name w:val="メッセージ見出し (文字)"/>
    <w:basedOn w:val="a3"/>
    <w:link w:val="afff1"/>
    <w:uiPriority w:val="99"/>
    <w:semiHidden/>
    <w:rsid w:val="001E678E"/>
    <w:rPr>
      <w:rFonts w:ascii="Meiryo UI" w:eastAsiaTheme="majorEastAsia" w:hAnsi="Meiryo UI" w:cstheme="majorBidi"/>
      <w:sz w:val="24"/>
      <w:szCs w:val="24"/>
      <w:shd w:val="pct20" w:color="auto" w:fill="auto"/>
    </w:rPr>
  </w:style>
  <w:style w:type="table" w:styleId="afff3">
    <w:name w:val="Table Elegant"/>
    <w:basedOn w:val="a4"/>
    <w:uiPriority w:val="99"/>
    <w:semiHidden/>
    <w:unhideWhenUsed/>
    <w:rsid w:val="001E678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4">
    <w:name w:val="List"/>
    <w:basedOn w:val="a2"/>
    <w:uiPriority w:val="99"/>
    <w:semiHidden/>
    <w:unhideWhenUsed/>
    <w:rsid w:val="001E678E"/>
    <w:pPr>
      <w:ind w:left="360" w:hanging="360"/>
      <w:contextualSpacing/>
    </w:pPr>
  </w:style>
  <w:style w:type="paragraph" w:styleId="28">
    <w:name w:val="List 2"/>
    <w:basedOn w:val="a2"/>
    <w:uiPriority w:val="99"/>
    <w:semiHidden/>
    <w:unhideWhenUsed/>
    <w:rsid w:val="001E678E"/>
    <w:pPr>
      <w:ind w:left="720" w:hanging="360"/>
      <w:contextualSpacing/>
    </w:pPr>
  </w:style>
  <w:style w:type="paragraph" w:styleId="38">
    <w:name w:val="List 3"/>
    <w:basedOn w:val="a2"/>
    <w:uiPriority w:val="99"/>
    <w:semiHidden/>
    <w:unhideWhenUsed/>
    <w:rsid w:val="001E678E"/>
    <w:pPr>
      <w:ind w:left="1080" w:hanging="360"/>
      <w:contextualSpacing/>
    </w:pPr>
  </w:style>
  <w:style w:type="paragraph" w:styleId="4b">
    <w:name w:val="List 4"/>
    <w:basedOn w:val="a2"/>
    <w:uiPriority w:val="99"/>
    <w:semiHidden/>
    <w:unhideWhenUsed/>
    <w:rsid w:val="001E678E"/>
    <w:pPr>
      <w:ind w:left="1440" w:hanging="360"/>
      <w:contextualSpacing/>
    </w:pPr>
  </w:style>
  <w:style w:type="paragraph" w:styleId="5b">
    <w:name w:val="List 5"/>
    <w:basedOn w:val="a2"/>
    <w:uiPriority w:val="99"/>
    <w:semiHidden/>
    <w:unhideWhenUsed/>
    <w:rsid w:val="001E678E"/>
    <w:pPr>
      <w:ind w:left="1800" w:hanging="360"/>
      <w:contextualSpacing/>
    </w:pPr>
  </w:style>
  <w:style w:type="table" w:styleId="12">
    <w:name w:val="Table List 1"/>
    <w:basedOn w:val="a4"/>
    <w:uiPriority w:val="99"/>
    <w:semiHidden/>
    <w:unhideWhenUsed/>
    <w:rsid w:val="001E678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List 2"/>
    <w:basedOn w:val="a4"/>
    <w:uiPriority w:val="99"/>
    <w:semiHidden/>
    <w:unhideWhenUsed/>
    <w:rsid w:val="001E678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uiPriority w:val="99"/>
    <w:semiHidden/>
    <w:unhideWhenUsed/>
    <w:rsid w:val="001E678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4"/>
    <w:uiPriority w:val="99"/>
    <w:semiHidden/>
    <w:unhideWhenUsed/>
    <w:rsid w:val="001E678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c">
    <w:name w:val="Table List 5"/>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9">
    <w:name w:val="Table List 6"/>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9">
    <w:name w:val="Table List 7"/>
    <w:basedOn w:val="a4"/>
    <w:uiPriority w:val="99"/>
    <w:semiHidden/>
    <w:unhideWhenUsed/>
    <w:rsid w:val="001E678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9">
    <w:name w:val="Table List 8"/>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5">
    <w:name w:val="List Continue"/>
    <w:basedOn w:val="a2"/>
    <w:uiPriority w:val="99"/>
    <w:semiHidden/>
    <w:unhideWhenUsed/>
    <w:rsid w:val="001E678E"/>
    <w:pPr>
      <w:spacing w:after="120"/>
      <w:ind w:left="360"/>
      <w:contextualSpacing/>
    </w:pPr>
  </w:style>
  <w:style w:type="paragraph" w:styleId="2a">
    <w:name w:val="List Continue 2"/>
    <w:basedOn w:val="a2"/>
    <w:uiPriority w:val="99"/>
    <w:semiHidden/>
    <w:unhideWhenUsed/>
    <w:rsid w:val="001E678E"/>
    <w:pPr>
      <w:spacing w:after="120"/>
      <w:ind w:left="720"/>
      <w:contextualSpacing/>
    </w:pPr>
  </w:style>
  <w:style w:type="paragraph" w:styleId="3a">
    <w:name w:val="List Continue 3"/>
    <w:basedOn w:val="a2"/>
    <w:uiPriority w:val="99"/>
    <w:semiHidden/>
    <w:unhideWhenUsed/>
    <w:rsid w:val="001E678E"/>
    <w:pPr>
      <w:spacing w:after="120"/>
      <w:ind w:left="1080"/>
      <w:contextualSpacing/>
    </w:pPr>
  </w:style>
  <w:style w:type="paragraph" w:styleId="4d">
    <w:name w:val="List Continue 4"/>
    <w:basedOn w:val="a2"/>
    <w:uiPriority w:val="99"/>
    <w:semiHidden/>
    <w:unhideWhenUsed/>
    <w:rsid w:val="001E678E"/>
    <w:pPr>
      <w:spacing w:after="120"/>
      <w:ind w:left="1440"/>
      <w:contextualSpacing/>
    </w:pPr>
  </w:style>
  <w:style w:type="paragraph" w:styleId="5d">
    <w:name w:val="List Continue 5"/>
    <w:basedOn w:val="a2"/>
    <w:uiPriority w:val="99"/>
    <w:semiHidden/>
    <w:unhideWhenUsed/>
    <w:rsid w:val="001E678E"/>
    <w:pPr>
      <w:spacing w:after="120"/>
      <w:ind w:left="1800"/>
      <w:contextualSpacing/>
    </w:pPr>
  </w:style>
  <w:style w:type="paragraph" w:styleId="afff6">
    <w:name w:val="List Paragraph"/>
    <w:basedOn w:val="a2"/>
    <w:uiPriority w:val="34"/>
    <w:semiHidden/>
    <w:unhideWhenUsed/>
    <w:qFormat/>
    <w:rsid w:val="001E678E"/>
    <w:pPr>
      <w:ind w:left="720"/>
      <w:contextualSpacing/>
    </w:pPr>
  </w:style>
  <w:style w:type="paragraph" w:styleId="a">
    <w:name w:val="List Number"/>
    <w:basedOn w:val="a2"/>
    <w:uiPriority w:val="99"/>
    <w:semiHidden/>
    <w:unhideWhenUsed/>
    <w:rsid w:val="001E678E"/>
    <w:pPr>
      <w:numPr>
        <w:numId w:val="13"/>
      </w:numPr>
      <w:contextualSpacing/>
    </w:pPr>
  </w:style>
  <w:style w:type="paragraph" w:styleId="2">
    <w:name w:val="List Number 2"/>
    <w:basedOn w:val="a2"/>
    <w:uiPriority w:val="99"/>
    <w:semiHidden/>
    <w:unhideWhenUsed/>
    <w:rsid w:val="001E678E"/>
    <w:pPr>
      <w:numPr>
        <w:numId w:val="14"/>
      </w:numPr>
      <w:contextualSpacing/>
    </w:pPr>
  </w:style>
  <w:style w:type="paragraph" w:styleId="3">
    <w:name w:val="List Number 3"/>
    <w:basedOn w:val="a2"/>
    <w:uiPriority w:val="99"/>
    <w:semiHidden/>
    <w:unhideWhenUsed/>
    <w:rsid w:val="001E678E"/>
    <w:pPr>
      <w:numPr>
        <w:numId w:val="15"/>
      </w:numPr>
      <w:contextualSpacing/>
    </w:pPr>
  </w:style>
  <w:style w:type="paragraph" w:styleId="4">
    <w:name w:val="List Number 4"/>
    <w:basedOn w:val="a2"/>
    <w:uiPriority w:val="99"/>
    <w:semiHidden/>
    <w:unhideWhenUsed/>
    <w:rsid w:val="001E678E"/>
    <w:pPr>
      <w:numPr>
        <w:numId w:val="16"/>
      </w:numPr>
      <w:contextualSpacing/>
    </w:pPr>
  </w:style>
  <w:style w:type="paragraph" w:styleId="5">
    <w:name w:val="List Number 5"/>
    <w:basedOn w:val="a2"/>
    <w:uiPriority w:val="99"/>
    <w:semiHidden/>
    <w:unhideWhenUsed/>
    <w:rsid w:val="001E678E"/>
    <w:pPr>
      <w:numPr>
        <w:numId w:val="17"/>
      </w:numPr>
      <w:contextualSpacing/>
    </w:pPr>
  </w:style>
  <w:style w:type="paragraph" w:styleId="a0">
    <w:name w:val="List Bullet"/>
    <w:basedOn w:val="a2"/>
    <w:uiPriority w:val="99"/>
    <w:semiHidden/>
    <w:unhideWhenUsed/>
    <w:rsid w:val="001E678E"/>
    <w:pPr>
      <w:numPr>
        <w:numId w:val="8"/>
      </w:numPr>
      <w:contextualSpacing/>
    </w:pPr>
  </w:style>
  <w:style w:type="paragraph" w:styleId="20">
    <w:name w:val="List Bullet 2"/>
    <w:basedOn w:val="a2"/>
    <w:uiPriority w:val="99"/>
    <w:semiHidden/>
    <w:unhideWhenUsed/>
    <w:rsid w:val="001E678E"/>
    <w:pPr>
      <w:numPr>
        <w:numId w:val="9"/>
      </w:numPr>
      <w:contextualSpacing/>
    </w:pPr>
  </w:style>
  <w:style w:type="paragraph" w:styleId="30">
    <w:name w:val="List Bullet 3"/>
    <w:basedOn w:val="a2"/>
    <w:uiPriority w:val="99"/>
    <w:semiHidden/>
    <w:unhideWhenUsed/>
    <w:rsid w:val="001E678E"/>
    <w:pPr>
      <w:numPr>
        <w:numId w:val="10"/>
      </w:numPr>
      <w:contextualSpacing/>
    </w:pPr>
  </w:style>
  <w:style w:type="paragraph" w:styleId="40">
    <w:name w:val="List Bullet 4"/>
    <w:basedOn w:val="a2"/>
    <w:uiPriority w:val="99"/>
    <w:semiHidden/>
    <w:unhideWhenUsed/>
    <w:rsid w:val="001E678E"/>
    <w:pPr>
      <w:numPr>
        <w:numId w:val="11"/>
      </w:numPr>
      <w:contextualSpacing/>
    </w:pPr>
  </w:style>
  <w:style w:type="paragraph" w:styleId="50">
    <w:name w:val="List Bullet 5"/>
    <w:basedOn w:val="a2"/>
    <w:uiPriority w:val="99"/>
    <w:semiHidden/>
    <w:unhideWhenUsed/>
    <w:rsid w:val="001E678E"/>
    <w:pPr>
      <w:numPr>
        <w:numId w:val="12"/>
      </w:numPr>
      <w:contextualSpacing/>
    </w:pPr>
  </w:style>
  <w:style w:type="table" w:styleId="13">
    <w:name w:val="Table Classic 1"/>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1E678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e">
    <w:name w:val="Table Classic 4"/>
    <w:basedOn w:val="a4"/>
    <w:uiPriority w:val="99"/>
    <w:semiHidden/>
    <w:unhideWhenUsed/>
    <w:rsid w:val="001E678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7">
    <w:name w:val="table of figures"/>
    <w:basedOn w:val="a2"/>
    <w:next w:val="a2"/>
    <w:uiPriority w:val="99"/>
    <w:semiHidden/>
    <w:unhideWhenUsed/>
    <w:rsid w:val="001E678E"/>
  </w:style>
  <w:style w:type="character" w:styleId="afff8">
    <w:name w:val="endnote reference"/>
    <w:basedOn w:val="a3"/>
    <w:uiPriority w:val="99"/>
    <w:semiHidden/>
    <w:unhideWhenUsed/>
    <w:rsid w:val="001E678E"/>
    <w:rPr>
      <w:rFonts w:ascii="Meiryo UI" w:eastAsia="Meiryo UI" w:hAnsi="Meiryo UI"/>
      <w:vertAlign w:val="superscript"/>
    </w:rPr>
  </w:style>
  <w:style w:type="paragraph" w:styleId="afff9">
    <w:name w:val="table of authorities"/>
    <w:basedOn w:val="a2"/>
    <w:next w:val="a2"/>
    <w:uiPriority w:val="99"/>
    <w:semiHidden/>
    <w:unhideWhenUsed/>
    <w:rsid w:val="001E678E"/>
    <w:pPr>
      <w:ind w:left="220" w:hanging="220"/>
    </w:pPr>
  </w:style>
  <w:style w:type="paragraph" w:styleId="afffa">
    <w:name w:val="toa heading"/>
    <w:basedOn w:val="a2"/>
    <w:next w:val="a2"/>
    <w:uiPriority w:val="99"/>
    <w:semiHidden/>
    <w:unhideWhenUsed/>
    <w:rsid w:val="001E678E"/>
    <w:pPr>
      <w:spacing w:before="120"/>
    </w:pPr>
    <w:rPr>
      <w:rFonts w:eastAsiaTheme="majorEastAsia" w:cstheme="majorBidi"/>
      <w:b/>
      <w:bCs/>
      <w:sz w:val="24"/>
      <w:szCs w:val="24"/>
    </w:rPr>
  </w:style>
  <w:style w:type="table" w:styleId="130">
    <w:name w:val="Colorful List"/>
    <w:basedOn w:val="a4"/>
    <w:uiPriority w:val="72"/>
    <w:semiHidden/>
    <w:unhideWhenUsed/>
    <w:rsid w:val="001E678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4"/>
    <w:uiPriority w:val="72"/>
    <w:semiHidden/>
    <w:unhideWhenUsed/>
    <w:rsid w:val="001E678E"/>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132">
    <w:name w:val="Colorful List Accent 2"/>
    <w:basedOn w:val="a4"/>
    <w:uiPriority w:val="72"/>
    <w:semiHidden/>
    <w:unhideWhenUsed/>
    <w:rsid w:val="001E678E"/>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133">
    <w:name w:val="Colorful List Accent 3"/>
    <w:basedOn w:val="a4"/>
    <w:uiPriority w:val="72"/>
    <w:semiHidden/>
    <w:unhideWhenUsed/>
    <w:rsid w:val="001E678E"/>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134">
    <w:name w:val="Colorful List Accent 4"/>
    <w:basedOn w:val="a4"/>
    <w:uiPriority w:val="72"/>
    <w:semiHidden/>
    <w:unhideWhenUsed/>
    <w:rsid w:val="001E678E"/>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135">
    <w:name w:val="Colorful List Accent 5"/>
    <w:basedOn w:val="a4"/>
    <w:uiPriority w:val="72"/>
    <w:semiHidden/>
    <w:unhideWhenUsed/>
    <w:rsid w:val="001E678E"/>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136">
    <w:name w:val="Colorful List Accent 6"/>
    <w:basedOn w:val="a4"/>
    <w:uiPriority w:val="72"/>
    <w:rsid w:val="001E678E"/>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14">
    <w:name w:val="Table Colorful 1"/>
    <w:basedOn w:val="a4"/>
    <w:uiPriority w:val="99"/>
    <w:semiHidden/>
    <w:unhideWhenUsed/>
    <w:rsid w:val="001E678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c">
    <w:name w:val="Table Colorful 2"/>
    <w:basedOn w:val="a4"/>
    <w:uiPriority w:val="99"/>
    <w:semiHidden/>
    <w:unhideWhenUsed/>
    <w:rsid w:val="001E678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1E678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20">
    <w:name w:val="Colorful Shading"/>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4"/>
    <w:uiPriority w:val="71"/>
    <w:semiHidden/>
    <w:unhideWhenUsed/>
    <w:rsid w:val="001E678E"/>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124">
    <w:name w:val="Colorful Shading Accent 4"/>
    <w:basedOn w:val="a4"/>
    <w:uiPriority w:val="71"/>
    <w:semiHidden/>
    <w:unhideWhenUsed/>
    <w:rsid w:val="001E678E"/>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4"/>
    <w:uiPriority w:val="71"/>
    <w:semiHidden/>
    <w:unhideWhenUsed/>
    <w:rsid w:val="001E678E"/>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4"/>
    <w:uiPriority w:val="71"/>
    <w:rsid w:val="001E678E"/>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140">
    <w:name w:val="Colorful Grid"/>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42">
    <w:name w:val="Colorful Grid Accent 2"/>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43">
    <w:name w:val="Colorful Grid Accent 3"/>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4">
    <w:name w:val="Colorful Grid Accent 4"/>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45">
    <w:name w:val="Colorful Grid Accent 5"/>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46">
    <w:name w:val="Colorful Grid Accent 6"/>
    <w:basedOn w:val="a4"/>
    <w:uiPriority w:val="73"/>
    <w:rsid w:val="001E678E"/>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fffb">
    <w:name w:val="envelope address"/>
    <w:basedOn w:val="a2"/>
    <w:uiPriority w:val="99"/>
    <w:semiHidden/>
    <w:unhideWhenUsed/>
    <w:rsid w:val="001E678E"/>
    <w:pPr>
      <w:framePr w:w="7920" w:h="1980" w:hRule="exact" w:hSpace="180" w:wrap="auto" w:hAnchor="page" w:xAlign="center" w:yAlign="bottom"/>
      <w:ind w:left="2880"/>
    </w:pPr>
    <w:rPr>
      <w:rFonts w:eastAsiaTheme="majorEastAsia" w:cstheme="majorBidi"/>
      <w:sz w:val="24"/>
      <w:szCs w:val="24"/>
    </w:rPr>
  </w:style>
  <w:style w:type="numbering" w:styleId="a1">
    <w:name w:val="Outline List 3"/>
    <w:basedOn w:val="a5"/>
    <w:uiPriority w:val="99"/>
    <w:semiHidden/>
    <w:unhideWhenUsed/>
    <w:rsid w:val="001E678E"/>
    <w:pPr>
      <w:numPr>
        <w:numId w:val="26"/>
      </w:numPr>
    </w:pPr>
  </w:style>
  <w:style w:type="table" w:styleId="15">
    <w:name w:val="Plain Table 1"/>
    <w:basedOn w:val="a4"/>
    <w:uiPriority w:val="41"/>
    <w:rsid w:val="001E678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d">
    <w:name w:val="Plain Table 2"/>
    <w:basedOn w:val="a4"/>
    <w:uiPriority w:val="42"/>
    <w:rsid w:val="001E678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1E6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f">
    <w:name w:val="Plain Table 4"/>
    <w:basedOn w:val="a4"/>
    <w:uiPriority w:val="44"/>
    <w:rsid w:val="001E678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e">
    <w:name w:val="Plain Table 5"/>
    <w:basedOn w:val="a4"/>
    <w:uiPriority w:val="45"/>
    <w:rsid w:val="001E678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c">
    <w:name w:val="No Spacing"/>
    <w:uiPriority w:val="1"/>
    <w:qFormat/>
    <w:rsid w:val="001E678E"/>
    <w:rPr>
      <w:rFonts w:ascii="Meiryo UI" w:hAnsi="Meiryo UI"/>
    </w:rPr>
  </w:style>
  <w:style w:type="paragraph" w:styleId="afffd">
    <w:name w:val="Date"/>
    <w:basedOn w:val="a2"/>
    <w:next w:val="a2"/>
    <w:link w:val="afffe"/>
    <w:uiPriority w:val="99"/>
    <w:semiHidden/>
    <w:unhideWhenUsed/>
    <w:rsid w:val="001E678E"/>
    <w:rPr>
      <w:rFonts w:eastAsia="Meiryo UI"/>
    </w:rPr>
  </w:style>
  <w:style w:type="character" w:customStyle="1" w:styleId="afffe">
    <w:name w:val="日付 (文字)"/>
    <w:basedOn w:val="a3"/>
    <w:link w:val="afffd"/>
    <w:uiPriority w:val="99"/>
    <w:semiHidden/>
    <w:rsid w:val="001E678E"/>
    <w:rPr>
      <w:rFonts w:ascii="Meiryo UI" w:eastAsia="Meiryo UI" w:hAnsi="Meiryo UI"/>
    </w:rPr>
  </w:style>
  <w:style w:type="paragraph" w:styleId="Web">
    <w:name w:val="Normal (Web)"/>
    <w:basedOn w:val="a2"/>
    <w:uiPriority w:val="99"/>
    <w:semiHidden/>
    <w:unhideWhenUsed/>
    <w:rsid w:val="001E678E"/>
    <w:rPr>
      <w:rFonts w:cs="Times New Roman"/>
      <w:sz w:val="24"/>
      <w:szCs w:val="24"/>
    </w:rPr>
  </w:style>
  <w:style w:type="character" w:styleId="affff">
    <w:name w:val="Smart Hyperlink"/>
    <w:basedOn w:val="a3"/>
    <w:uiPriority w:val="99"/>
    <w:semiHidden/>
    <w:unhideWhenUsed/>
    <w:rsid w:val="001E678E"/>
    <w:rPr>
      <w:rFonts w:ascii="Meiryo UI" w:eastAsia="Meiryo UI" w:hAnsi="Meiryo UI"/>
      <w:u w:val="dotted"/>
    </w:rPr>
  </w:style>
  <w:style w:type="character" w:styleId="affff0">
    <w:name w:val="Unresolved Mention"/>
    <w:basedOn w:val="a3"/>
    <w:uiPriority w:val="99"/>
    <w:semiHidden/>
    <w:unhideWhenUsed/>
    <w:rsid w:val="001E678E"/>
    <w:rPr>
      <w:rFonts w:ascii="Meiryo UI" w:eastAsia="Meiryo UI" w:hAnsi="Meiryo UI"/>
      <w:color w:val="605E5C"/>
      <w:shd w:val="clear" w:color="auto" w:fill="E1DFDD"/>
    </w:rPr>
  </w:style>
  <w:style w:type="paragraph" w:styleId="affff1">
    <w:name w:val="Body Text"/>
    <w:basedOn w:val="a2"/>
    <w:link w:val="affff2"/>
    <w:uiPriority w:val="99"/>
    <w:semiHidden/>
    <w:unhideWhenUsed/>
    <w:rsid w:val="001E678E"/>
    <w:pPr>
      <w:spacing w:after="120"/>
    </w:pPr>
    <w:rPr>
      <w:rFonts w:eastAsia="Meiryo UI"/>
    </w:rPr>
  </w:style>
  <w:style w:type="character" w:customStyle="1" w:styleId="affff2">
    <w:name w:val="本文 (文字)"/>
    <w:basedOn w:val="a3"/>
    <w:link w:val="affff1"/>
    <w:uiPriority w:val="99"/>
    <w:semiHidden/>
    <w:rsid w:val="001E678E"/>
    <w:rPr>
      <w:rFonts w:ascii="Meiryo UI" w:eastAsia="Meiryo UI" w:hAnsi="Meiryo UI"/>
    </w:rPr>
  </w:style>
  <w:style w:type="paragraph" w:styleId="2e">
    <w:name w:val="Body Text 2"/>
    <w:basedOn w:val="a2"/>
    <w:link w:val="2f"/>
    <w:uiPriority w:val="99"/>
    <w:semiHidden/>
    <w:unhideWhenUsed/>
    <w:rsid w:val="001E678E"/>
    <w:pPr>
      <w:spacing w:after="120" w:line="480" w:lineRule="auto"/>
    </w:pPr>
    <w:rPr>
      <w:rFonts w:eastAsia="Meiryo UI"/>
    </w:rPr>
  </w:style>
  <w:style w:type="character" w:customStyle="1" w:styleId="2f">
    <w:name w:val="本文 2 (文字)"/>
    <w:basedOn w:val="a3"/>
    <w:link w:val="2e"/>
    <w:uiPriority w:val="99"/>
    <w:semiHidden/>
    <w:rsid w:val="001E678E"/>
    <w:rPr>
      <w:rFonts w:ascii="Meiryo UI" w:eastAsia="Meiryo UI" w:hAnsi="Meiryo UI"/>
    </w:rPr>
  </w:style>
  <w:style w:type="paragraph" w:styleId="affff3">
    <w:name w:val="Body Text Indent"/>
    <w:basedOn w:val="a2"/>
    <w:link w:val="affff4"/>
    <w:uiPriority w:val="99"/>
    <w:semiHidden/>
    <w:unhideWhenUsed/>
    <w:rsid w:val="001E678E"/>
    <w:pPr>
      <w:spacing w:after="120"/>
      <w:ind w:left="360"/>
    </w:pPr>
    <w:rPr>
      <w:rFonts w:eastAsia="Meiryo UI"/>
    </w:rPr>
  </w:style>
  <w:style w:type="character" w:customStyle="1" w:styleId="affff4">
    <w:name w:val="本文インデント (文字)"/>
    <w:basedOn w:val="a3"/>
    <w:link w:val="affff3"/>
    <w:uiPriority w:val="99"/>
    <w:semiHidden/>
    <w:rsid w:val="001E678E"/>
    <w:rPr>
      <w:rFonts w:ascii="Meiryo UI" w:eastAsia="Meiryo UI" w:hAnsi="Meiryo UI"/>
    </w:rPr>
  </w:style>
  <w:style w:type="paragraph" w:styleId="2f0">
    <w:name w:val="Body Text Indent 2"/>
    <w:basedOn w:val="a2"/>
    <w:link w:val="2f1"/>
    <w:uiPriority w:val="99"/>
    <w:semiHidden/>
    <w:unhideWhenUsed/>
    <w:rsid w:val="001E678E"/>
    <w:pPr>
      <w:spacing w:after="120" w:line="480" w:lineRule="auto"/>
      <w:ind w:left="360"/>
    </w:pPr>
    <w:rPr>
      <w:rFonts w:eastAsia="Meiryo UI"/>
    </w:rPr>
  </w:style>
  <w:style w:type="character" w:customStyle="1" w:styleId="2f1">
    <w:name w:val="本文インデント 2 (文字)"/>
    <w:basedOn w:val="a3"/>
    <w:link w:val="2f0"/>
    <w:uiPriority w:val="99"/>
    <w:semiHidden/>
    <w:rsid w:val="001E678E"/>
    <w:rPr>
      <w:rFonts w:ascii="Meiryo UI" w:eastAsia="Meiryo UI" w:hAnsi="Meiryo UI"/>
    </w:rPr>
  </w:style>
  <w:style w:type="paragraph" w:styleId="affff5">
    <w:name w:val="Body Text First Indent"/>
    <w:basedOn w:val="affff1"/>
    <w:link w:val="affff6"/>
    <w:uiPriority w:val="99"/>
    <w:semiHidden/>
    <w:unhideWhenUsed/>
    <w:rsid w:val="001E678E"/>
    <w:pPr>
      <w:spacing w:after="0"/>
      <w:ind w:firstLine="360"/>
    </w:pPr>
  </w:style>
  <w:style w:type="character" w:customStyle="1" w:styleId="affff6">
    <w:name w:val="本文字下げ (文字)"/>
    <w:basedOn w:val="affff2"/>
    <w:link w:val="affff5"/>
    <w:uiPriority w:val="99"/>
    <w:semiHidden/>
    <w:rsid w:val="001E678E"/>
    <w:rPr>
      <w:rFonts w:ascii="Meiryo UI" w:eastAsia="Meiryo UI" w:hAnsi="Meiryo UI"/>
    </w:rPr>
  </w:style>
  <w:style w:type="paragraph" w:styleId="2f2">
    <w:name w:val="Body Text First Indent 2"/>
    <w:basedOn w:val="affff3"/>
    <w:link w:val="2f3"/>
    <w:uiPriority w:val="99"/>
    <w:semiHidden/>
    <w:unhideWhenUsed/>
    <w:rsid w:val="001E678E"/>
    <w:pPr>
      <w:spacing w:after="0"/>
      <w:ind w:firstLine="360"/>
    </w:pPr>
  </w:style>
  <w:style w:type="character" w:customStyle="1" w:styleId="2f3">
    <w:name w:val="本文字下げ 2 (文字)"/>
    <w:basedOn w:val="affff4"/>
    <w:link w:val="2f2"/>
    <w:uiPriority w:val="99"/>
    <w:semiHidden/>
    <w:rsid w:val="001E678E"/>
    <w:rPr>
      <w:rFonts w:ascii="Meiryo UI" w:eastAsia="Meiryo UI" w:hAnsi="Meiryo UI"/>
    </w:rPr>
  </w:style>
  <w:style w:type="paragraph" w:styleId="affff7">
    <w:name w:val="Normal Indent"/>
    <w:basedOn w:val="a2"/>
    <w:uiPriority w:val="99"/>
    <w:semiHidden/>
    <w:unhideWhenUsed/>
    <w:rsid w:val="001E678E"/>
    <w:pPr>
      <w:ind w:left="720"/>
    </w:pPr>
  </w:style>
  <w:style w:type="paragraph" w:styleId="affff8">
    <w:name w:val="Note Heading"/>
    <w:basedOn w:val="a2"/>
    <w:next w:val="a2"/>
    <w:link w:val="affff9"/>
    <w:uiPriority w:val="99"/>
    <w:semiHidden/>
    <w:unhideWhenUsed/>
    <w:rsid w:val="001E678E"/>
    <w:rPr>
      <w:rFonts w:eastAsia="Meiryo UI"/>
    </w:rPr>
  </w:style>
  <w:style w:type="character" w:customStyle="1" w:styleId="affff9">
    <w:name w:val="記 (文字)"/>
    <w:basedOn w:val="a3"/>
    <w:link w:val="affff8"/>
    <w:uiPriority w:val="99"/>
    <w:semiHidden/>
    <w:rsid w:val="001E678E"/>
    <w:rPr>
      <w:rFonts w:ascii="Meiryo UI" w:eastAsia="Meiryo UI" w:hAnsi="Meiryo UI"/>
    </w:rPr>
  </w:style>
  <w:style w:type="table" w:styleId="affffa">
    <w:name w:val="Table Contemporary"/>
    <w:basedOn w:val="a4"/>
    <w:uiPriority w:val="99"/>
    <w:semiHidden/>
    <w:unhideWhenUsed/>
    <w:rsid w:val="001E678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2f4">
    <w:name w:val="Light List"/>
    <w:basedOn w:val="a4"/>
    <w:uiPriority w:val="61"/>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f5">
    <w:name w:val="Light List Accent 1"/>
    <w:basedOn w:val="a4"/>
    <w:uiPriority w:val="61"/>
    <w:semiHidden/>
    <w:unhideWhenUsed/>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f6">
    <w:name w:val="Light List Accent 2"/>
    <w:basedOn w:val="a4"/>
    <w:uiPriority w:val="61"/>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2f7">
    <w:name w:val="Light List Accent 3"/>
    <w:basedOn w:val="a4"/>
    <w:uiPriority w:val="61"/>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2f8">
    <w:name w:val="Light List Accent 4"/>
    <w:basedOn w:val="a4"/>
    <w:uiPriority w:val="61"/>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2f9">
    <w:name w:val="Light List Accent 5"/>
    <w:basedOn w:val="a4"/>
    <w:uiPriority w:val="61"/>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2fa">
    <w:name w:val="Light List Accent 6"/>
    <w:basedOn w:val="a4"/>
    <w:uiPriority w:val="61"/>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16">
    <w:name w:val="Light Shading"/>
    <w:basedOn w:val="a4"/>
    <w:uiPriority w:val="60"/>
    <w:semiHidden/>
    <w:unhideWhenUsed/>
    <w:rsid w:val="001E678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7">
    <w:name w:val="Light Shading Accent 1"/>
    <w:basedOn w:val="a4"/>
    <w:uiPriority w:val="60"/>
    <w:semiHidden/>
    <w:unhideWhenUsed/>
    <w:rsid w:val="001E678E"/>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18">
    <w:name w:val="Light Shading Accent 2"/>
    <w:basedOn w:val="a4"/>
    <w:uiPriority w:val="60"/>
    <w:semiHidden/>
    <w:unhideWhenUsed/>
    <w:rsid w:val="001E678E"/>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19">
    <w:name w:val="Light Shading Accent 3"/>
    <w:basedOn w:val="a4"/>
    <w:uiPriority w:val="60"/>
    <w:semiHidden/>
    <w:unhideWhenUsed/>
    <w:rsid w:val="001E678E"/>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1a">
    <w:name w:val="Light Shading Accent 4"/>
    <w:basedOn w:val="a4"/>
    <w:uiPriority w:val="60"/>
    <w:semiHidden/>
    <w:unhideWhenUsed/>
    <w:rsid w:val="001E678E"/>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1b">
    <w:name w:val="Light Shading Accent 5"/>
    <w:basedOn w:val="a4"/>
    <w:uiPriority w:val="60"/>
    <w:semiHidden/>
    <w:unhideWhenUsed/>
    <w:rsid w:val="001E678E"/>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1c">
    <w:name w:val="Light Shading Accent 6"/>
    <w:basedOn w:val="a4"/>
    <w:uiPriority w:val="60"/>
    <w:semiHidden/>
    <w:unhideWhenUsed/>
    <w:rsid w:val="001E678E"/>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3e">
    <w:name w:val="Light Grid"/>
    <w:basedOn w:val="a4"/>
    <w:uiPriority w:val="62"/>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f">
    <w:name w:val="Light Grid Accent 1"/>
    <w:basedOn w:val="a4"/>
    <w:uiPriority w:val="62"/>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3f0">
    <w:name w:val="Light Grid Accent 2"/>
    <w:basedOn w:val="a4"/>
    <w:uiPriority w:val="62"/>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f1">
    <w:name w:val="Light Grid Accent 3"/>
    <w:basedOn w:val="a4"/>
    <w:uiPriority w:val="62"/>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3f2">
    <w:name w:val="Light Grid Accent 4"/>
    <w:basedOn w:val="a4"/>
    <w:uiPriority w:val="62"/>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3f3">
    <w:name w:val="Light Grid Accent 5"/>
    <w:basedOn w:val="a4"/>
    <w:uiPriority w:val="62"/>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3f4">
    <w:name w:val="Light Grid Accent 6"/>
    <w:basedOn w:val="a4"/>
    <w:uiPriority w:val="62"/>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110">
    <w:name w:val="Dark List"/>
    <w:basedOn w:val="a4"/>
    <w:uiPriority w:val="70"/>
    <w:semiHidden/>
    <w:unhideWhenUsed/>
    <w:rsid w:val="001E678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4"/>
    <w:uiPriority w:val="70"/>
    <w:semiHidden/>
    <w:unhideWhenUsed/>
    <w:rsid w:val="001E678E"/>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112">
    <w:name w:val="Dark List Accent 2"/>
    <w:basedOn w:val="a4"/>
    <w:uiPriority w:val="70"/>
    <w:semiHidden/>
    <w:unhideWhenUsed/>
    <w:rsid w:val="001E678E"/>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113">
    <w:name w:val="Dark List Accent 3"/>
    <w:basedOn w:val="a4"/>
    <w:uiPriority w:val="70"/>
    <w:semiHidden/>
    <w:unhideWhenUsed/>
    <w:rsid w:val="001E678E"/>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114">
    <w:name w:val="Dark List Accent 4"/>
    <w:basedOn w:val="a4"/>
    <w:uiPriority w:val="70"/>
    <w:semiHidden/>
    <w:unhideWhenUsed/>
    <w:rsid w:val="001E678E"/>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115">
    <w:name w:val="Dark List Accent 5"/>
    <w:basedOn w:val="a4"/>
    <w:uiPriority w:val="70"/>
    <w:semiHidden/>
    <w:unhideWhenUsed/>
    <w:rsid w:val="001E678E"/>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116">
    <w:name w:val="Dark List Accent 6"/>
    <w:basedOn w:val="a4"/>
    <w:uiPriority w:val="70"/>
    <w:rsid w:val="001E678E"/>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1d">
    <w:name w:val="List Table 1 Light"/>
    <w:basedOn w:val="a4"/>
    <w:uiPriority w:val="46"/>
    <w:rsid w:val="001E678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
    <w:name w:val="List Table 1 Light Accent 1"/>
    <w:basedOn w:val="a4"/>
    <w:uiPriority w:val="46"/>
    <w:rsid w:val="001E678E"/>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
    <w:name w:val="List Table 1 Light Accent 2"/>
    <w:basedOn w:val="a4"/>
    <w:uiPriority w:val="46"/>
    <w:rsid w:val="001E678E"/>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3">
    <w:name w:val="List Table 1 Light Accent 3"/>
    <w:basedOn w:val="a4"/>
    <w:uiPriority w:val="46"/>
    <w:rsid w:val="001E678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
    <w:name w:val="List Table 1 Light Accent 4"/>
    <w:basedOn w:val="a4"/>
    <w:uiPriority w:val="46"/>
    <w:rsid w:val="001E678E"/>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
    <w:name w:val="List Table 1 Light Accent 5"/>
    <w:basedOn w:val="a4"/>
    <w:uiPriority w:val="46"/>
    <w:rsid w:val="001E678E"/>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6">
    <w:name w:val="List Table 1 Light Accent 6"/>
    <w:basedOn w:val="a4"/>
    <w:uiPriority w:val="46"/>
    <w:rsid w:val="001E678E"/>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fb">
    <w:name w:val="List Table 2"/>
    <w:basedOn w:val="a4"/>
    <w:uiPriority w:val="47"/>
    <w:rsid w:val="001E678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List Table 2 Accent 1"/>
    <w:basedOn w:val="a4"/>
    <w:uiPriority w:val="47"/>
    <w:rsid w:val="001E678E"/>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
    <w:name w:val="List Table 2 Accent 2"/>
    <w:basedOn w:val="a4"/>
    <w:uiPriority w:val="47"/>
    <w:rsid w:val="001E678E"/>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
    <w:name w:val="List Table 2 Accent 3"/>
    <w:basedOn w:val="a4"/>
    <w:uiPriority w:val="47"/>
    <w:rsid w:val="001E678E"/>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
    <w:name w:val="List Table 2 Accent 4"/>
    <w:basedOn w:val="a4"/>
    <w:uiPriority w:val="47"/>
    <w:rsid w:val="001E678E"/>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
    <w:name w:val="List Table 2 Accent 5"/>
    <w:basedOn w:val="a4"/>
    <w:uiPriority w:val="47"/>
    <w:rsid w:val="001E678E"/>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
    <w:name w:val="List Table 2 Accent 6"/>
    <w:basedOn w:val="a4"/>
    <w:uiPriority w:val="47"/>
    <w:rsid w:val="001E678E"/>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5">
    <w:name w:val="List Table 3"/>
    <w:basedOn w:val="a4"/>
    <w:uiPriority w:val="48"/>
    <w:rsid w:val="001E678E"/>
    <w:rPr>
      <w:rFonts w:eastAsia="Meiryo UI"/>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4"/>
    <w:uiPriority w:val="48"/>
    <w:rsid w:val="001E678E"/>
    <w:rPr>
      <w:rFonts w:eastAsia="Meiryo UI"/>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
    <w:name w:val="List Table 3 Accent 2"/>
    <w:basedOn w:val="a4"/>
    <w:uiPriority w:val="48"/>
    <w:rsid w:val="001E678E"/>
    <w:rPr>
      <w:rFonts w:eastAsia="Meiryo UI"/>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
    <w:name w:val="List Table 3 Accent 3"/>
    <w:basedOn w:val="a4"/>
    <w:uiPriority w:val="48"/>
    <w:rsid w:val="001E678E"/>
    <w:rPr>
      <w:rFonts w:eastAsia="Meiryo UI"/>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
    <w:name w:val="List Table 3 Accent 4"/>
    <w:basedOn w:val="a4"/>
    <w:uiPriority w:val="48"/>
    <w:rsid w:val="001E678E"/>
    <w:rPr>
      <w:rFonts w:eastAsia="Meiryo UI"/>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
    <w:name w:val="List Table 3 Accent 5"/>
    <w:basedOn w:val="a4"/>
    <w:uiPriority w:val="48"/>
    <w:rsid w:val="001E678E"/>
    <w:rPr>
      <w:rFonts w:eastAsia="Meiryo UI"/>
    </w:r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6">
    <w:name w:val="List Table 3 Accent 6"/>
    <w:basedOn w:val="a4"/>
    <w:uiPriority w:val="48"/>
    <w:rsid w:val="001E678E"/>
    <w:rPr>
      <w:rFonts w:eastAsia="Meiryo UI"/>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f0">
    <w:name w:val="List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
    <w:name w:val="List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
    <w:name w:val="List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List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List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
    <w:name w:val="List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
    <w:name w:val="List Table 5 Dark"/>
    <w:basedOn w:val="a4"/>
    <w:uiPriority w:val="50"/>
    <w:rsid w:val="001E678E"/>
    <w:rPr>
      <w:rFonts w:eastAsia="Meiryo UI"/>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1E678E"/>
    <w:rPr>
      <w:rFonts w:eastAsia="Meiryo UI"/>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1E678E"/>
    <w:rPr>
      <w:rFonts w:eastAsia="Meiryo UI"/>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1E678E"/>
    <w:rPr>
      <w:rFonts w:eastAsia="Meiryo UI"/>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1E678E"/>
    <w:rPr>
      <w:rFonts w:eastAsia="Meiryo UI"/>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1E678E"/>
    <w:rPr>
      <w:rFonts w:eastAsia="Meiryo UI"/>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1E678E"/>
    <w:rPr>
      <w:rFonts w:eastAsia="Meiryo UI"/>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a">
    <w:name w:val="List Table 6 Colorful"/>
    <w:basedOn w:val="a4"/>
    <w:uiPriority w:val="51"/>
    <w:rsid w:val="001E678E"/>
    <w:rPr>
      <w:rFonts w:eastAsia="Meiryo UI"/>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1E678E"/>
    <w:rPr>
      <w:rFonts w:eastAsia="Meiryo UI"/>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
    <w:name w:val="List Table 6 Colorful Accent 2"/>
    <w:basedOn w:val="a4"/>
    <w:uiPriority w:val="51"/>
    <w:rsid w:val="001E678E"/>
    <w:rPr>
      <w:rFonts w:eastAsia="Meiryo UI"/>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
    <w:name w:val="List Table 6 Colorful Accent 3"/>
    <w:basedOn w:val="a4"/>
    <w:uiPriority w:val="51"/>
    <w:rsid w:val="001E678E"/>
    <w:rPr>
      <w:rFonts w:eastAsia="Meiryo UI"/>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List Table 6 Colorful Accent 4"/>
    <w:basedOn w:val="a4"/>
    <w:uiPriority w:val="51"/>
    <w:rsid w:val="001E678E"/>
    <w:rPr>
      <w:rFonts w:eastAsia="Meiryo UI"/>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List Table 6 Colorful Accent 5"/>
    <w:basedOn w:val="a4"/>
    <w:uiPriority w:val="51"/>
    <w:rsid w:val="001E678E"/>
    <w:rPr>
      <w:rFonts w:eastAsia="Meiryo UI"/>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
    <w:name w:val="List Table 6 Colorful Accent 6"/>
    <w:basedOn w:val="a4"/>
    <w:uiPriority w:val="51"/>
    <w:rsid w:val="001E678E"/>
    <w:rPr>
      <w:rFonts w:eastAsia="Meiryo UI"/>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a">
    <w:name w:val="List Table 7 Colorful"/>
    <w:basedOn w:val="a4"/>
    <w:uiPriority w:val="52"/>
    <w:rsid w:val="001E678E"/>
    <w:rPr>
      <w:rFonts w:eastAsia="Meiryo UI"/>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1E678E"/>
    <w:rPr>
      <w:rFonts w:eastAsia="Meiryo UI"/>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1E678E"/>
    <w:rPr>
      <w:rFonts w:eastAsia="Meiryo UI"/>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1E678E"/>
    <w:rPr>
      <w:rFonts w:eastAsia="Meiryo UI"/>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1E678E"/>
    <w:rPr>
      <w:rFonts w:eastAsia="Meiryo UI"/>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1E678E"/>
    <w:rPr>
      <w:rFonts w:eastAsia="Meiryo UI"/>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1E678E"/>
    <w:rPr>
      <w:rFonts w:eastAsia="Meiryo UI"/>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b">
    <w:name w:val="E-mail Signature"/>
    <w:basedOn w:val="a2"/>
    <w:link w:val="affffc"/>
    <w:uiPriority w:val="99"/>
    <w:semiHidden/>
    <w:unhideWhenUsed/>
    <w:rsid w:val="001E678E"/>
    <w:rPr>
      <w:rFonts w:eastAsia="Meiryo UI"/>
    </w:rPr>
  </w:style>
  <w:style w:type="character" w:customStyle="1" w:styleId="affffc">
    <w:name w:val="電子メール署名 (文字)"/>
    <w:basedOn w:val="a3"/>
    <w:link w:val="affffb"/>
    <w:uiPriority w:val="99"/>
    <w:semiHidden/>
    <w:rsid w:val="001E678E"/>
    <w:rPr>
      <w:rFonts w:ascii="Meiryo UI" w:eastAsia="Meiryo UI" w:hAnsi="Meiryo UI"/>
    </w:rPr>
  </w:style>
  <w:style w:type="paragraph" w:styleId="affffd">
    <w:name w:val="Salutation"/>
    <w:basedOn w:val="a2"/>
    <w:next w:val="a2"/>
    <w:link w:val="affffe"/>
    <w:uiPriority w:val="99"/>
    <w:semiHidden/>
    <w:unhideWhenUsed/>
    <w:rsid w:val="001E678E"/>
    <w:rPr>
      <w:rFonts w:eastAsia="Meiryo UI"/>
    </w:rPr>
  </w:style>
  <w:style w:type="character" w:customStyle="1" w:styleId="affffe">
    <w:name w:val="挨拶文 (文字)"/>
    <w:basedOn w:val="a3"/>
    <w:link w:val="affffd"/>
    <w:uiPriority w:val="99"/>
    <w:semiHidden/>
    <w:rsid w:val="001E678E"/>
    <w:rPr>
      <w:rFonts w:ascii="Meiryo UI" w:eastAsia="Meiryo UI" w:hAnsi="Meiryo UI"/>
    </w:rPr>
  </w:style>
  <w:style w:type="table" w:styleId="1e">
    <w:name w:val="Table Columns 1"/>
    <w:basedOn w:val="a4"/>
    <w:uiPriority w:val="99"/>
    <w:semiHidden/>
    <w:unhideWhenUsed/>
    <w:rsid w:val="001E678E"/>
    <w:rPr>
      <w:rFonts w:eastAsia="Meiryo UI"/>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c">
    <w:name w:val="Table Columns 2"/>
    <w:basedOn w:val="a4"/>
    <w:uiPriority w:val="99"/>
    <w:semiHidden/>
    <w:unhideWhenUsed/>
    <w:rsid w:val="001E678E"/>
    <w:rPr>
      <w:rFonts w:eastAsia="Meiryo UI"/>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6">
    <w:name w:val="Table Columns 3"/>
    <w:basedOn w:val="a4"/>
    <w:uiPriority w:val="99"/>
    <w:semiHidden/>
    <w:unhideWhenUsed/>
    <w:rsid w:val="001E678E"/>
    <w:rPr>
      <w:rFonts w:eastAsia="Meiryo UI"/>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f1">
    <w:name w:val="Table Columns 4"/>
    <w:basedOn w:val="a4"/>
    <w:uiPriority w:val="99"/>
    <w:semiHidden/>
    <w:unhideWhenUsed/>
    <w:rsid w:val="001E678E"/>
    <w:rPr>
      <w:rFonts w:eastAsia="Meiryo UI"/>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f0">
    <w:name w:val="Table Columns 5"/>
    <w:basedOn w:val="a4"/>
    <w:uiPriority w:val="99"/>
    <w:semiHidden/>
    <w:unhideWhenUsed/>
    <w:rsid w:val="001E678E"/>
    <w:rPr>
      <w:rFonts w:eastAsia="Meiryo UI"/>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
    <w:name w:val="Signature"/>
    <w:basedOn w:val="a2"/>
    <w:link w:val="afffff0"/>
    <w:uiPriority w:val="99"/>
    <w:semiHidden/>
    <w:unhideWhenUsed/>
    <w:rsid w:val="001E678E"/>
    <w:pPr>
      <w:ind w:left="4320"/>
    </w:pPr>
    <w:rPr>
      <w:rFonts w:eastAsia="Meiryo UI"/>
    </w:rPr>
  </w:style>
  <w:style w:type="character" w:customStyle="1" w:styleId="afffff0">
    <w:name w:val="署名 (文字)"/>
    <w:basedOn w:val="a3"/>
    <w:link w:val="afffff"/>
    <w:uiPriority w:val="99"/>
    <w:semiHidden/>
    <w:rsid w:val="001E678E"/>
    <w:rPr>
      <w:rFonts w:ascii="Meiryo UI" w:eastAsia="Meiryo UI" w:hAnsi="Meiryo UI"/>
    </w:rPr>
  </w:style>
  <w:style w:type="table" w:styleId="1f">
    <w:name w:val="Table Simple 1"/>
    <w:basedOn w:val="a4"/>
    <w:uiPriority w:val="99"/>
    <w:semiHidden/>
    <w:unhideWhenUsed/>
    <w:rsid w:val="001E678E"/>
    <w:rPr>
      <w:rFonts w:eastAsia="Meiryo U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d">
    <w:name w:val="Table Simple 2"/>
    <w:basedOn w:val="a4"/>
    <w:uiPriority w:val="99"/>
    <w:semiHidden/>
    <w:unhideWhenUsed/>
    <w:rsid w:val="001E678E"/>
    <w:rPr>
      <w:rFonts w:eastAsia="Meiryo U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7">
    <w:name w:val="Table Simple 3"/>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0">
    <w:name w:val="Table Subtle 1"/>
    <w:basedOn w:val="a4"/>
    <w:uiPriority w:val="99"/>
    <w:semiHidden/>
    <w:unhideWhenUsed/>
    <w:rsid w:val="001E678E"/>
    <w:rPr>
      <w:rFonts w:eastAsia="Meiryo U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Subtle 2"/>
    <w:basedOn w:val="a4"/>
    <w:uiPriority w:val="99"/>
    <w:rsid w:val="001E678E"/>
    <w:rPr>
      <w:rFonts w:eastAsia="Meiryo U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f1">
    <w:name w:val="index 1"/>
    <w:basedOn w:val="a2"/>
    <w:next w:val="a2"/>
    <w:autoRedefine/>
    <w:uiPriority w:val="99"/>
    <w:semiHidden/>
    <w:unhideWhenUsed/>
    <w:rsid w:val="001E678E"/>
    <w:pPr>
      <w:ind w:left="220" w:hanging="220"/>
    </w:pPr>
    <w:rPr>
      <w:rFonts w:eastAsia="Meiryo UI"/>
    </w:rPr>
  </w:style>
  <w:style w:type="paragraph" w:styleId="2ff">
    <w:name w:val="index 2"/>
    <w:basedOn w:val="a2"/>
    <w:next w:val="a2"/>
    <w:autoRedefine/>
    <w:uiPriority w:val="99"/>
    <w:semiHidden/>
    <w:unhideWhenUsed/>
    <w:rsid w:val="001E678E"/>
    <w:pPr>
      <w:ind w:left="440" w:hanging="220"/>
    </w:pPr>
    <w:rPr>
      <w:rFonts w:eastAsia="Meiryo UI"/>
    </w:rPr>
  </w:style>
  <w:style w:type="paragraph" w:styleId="3f8">
    <w:name w:val="index 3"/>
    <w:basedOn w:val="a2"/>
    <w:next w:val="a2"/>
    <w:autoRedefine/>
    <w:uiPriority w:val="99"/>
    <w:semiHidden/>
    <w:unhideWhenUsed/>
    <w:rsid w:val="001E678E"/>
    <w:pPr>
      <w:ind w:left="660" w:hanging="220"/>
    </w:pPr>
    <w:rPr>
      <w:rFonts w:eastAsia="Meiryo UI"/>
    </w:rPr>
  </w:style>
  <w:style w:type="paragraph" w:styleId="4f2">
    <w:name w:val="index 4"/>
    <w:basedOn w:val="a2"/>
    <w:next w:val="a2"/>
    <w:autoRedefine/>
    <w:uiPriority w:val="99"/>
    <w:semiHidden/>
    <w:unhideWhenUsed/>
    <w:rsid w:val="001E678E"/>
    <w:pPr>
      <w:ind w:left="880" w:hanging="220"/>
    </w:pPr>
    <w:rPr>
      <w:rFonts w:eastAsia="Meiryo UI"/>
    </w:rPr>
  </w:style>
  <w:style w:type="paragraph" w:styleId="5f1">
    <w:name w:val="index 5"/>
    <w:basedOn w:val="a2"/>
    <w:next w:val="a2"/>
    <w:autoRedefine/>
    <w:uiPriority w:val="99"/>
    <w:semiHidden/>
    <w:unhideWhenUsed/>
    <w:rsid w:val="001E678E"/>
    <w:pPr>
      <w:ind w:left="1100" w:hanging="220"/>
    </w:pPr>
    <w:rPr>
      <w:rFonts w:eastAsia="Meiryo UI"/>
    </w:rPr>
  </w:style>
  <w:style w:type="paragraph" w:styleId="6b">
    <w:name w:val="index 6"/>
    <w:basedOn w:val="a2"/>
    <w:next w:val="a2"/>
    <w:autoRedefine/>
    <w:uiPriority w:val="99"/>
    <w:semiHidden/>
    <w:unhideWhenUsed/>
    <w:rsid w:val="001E678E"/>
    <w:pPr>
      <w:ind w:left="1320" w:hanging="220"/>
    </w:pPr>
    <w:rPr>
      <w:rFonts w:eastAsia="Meiryo UI"/>
    </w:rPr>
  </w:style>
  <w:style w:type="paragraph" w:styleId="7b">
    <w:name w:val="index 7"/>
    <w:basedOn w:val="a2"/>
    <w:next w:val="a2"/>
    <w:autoRedefine/>
    <w:uiPriority w:val="99"/>
    <w:semiHidden/>
    <w:unhideWhenUsed/>
    <w:rsid w:val="001E678E"/>
    <w:pPr>
      <w:ind w:left="1540" w:hanging="220"/>
    </w:pPr>
    <w:rPr>
      <w:rFonts w:eastAsia="Meiryo UI"/>
    </w:rPr>
  </w:style>
  <w:style w:type="paragraph" w:styleId="8a">
    <w:name w:val="index 8"/>
    <w:basedOn w:val="a2"/>
    <w:next w:val="a2"/>
    <w:autoRedefine/>
    <w:uiPriority w:val="99"/>
    <w:semiHidden/>
    <w:unhideWhenUsed/>
    <w:rsid w:val="001E678E"/>
    <w:pPr>
      <w:ind w:left="1760" w:hanging="220"/>
    </w:pPr>
    <w:rPr>
      <w:rFonts w:eastAsia="Meiryo UI"/>
    </w:rPr>
  </w:style>
  <w:style w:type="paragraph" w:styleId="99">
    <w:name w:val="index 9"/>
    <w:basedOn w:val="a2"/>
    <w:next w:val="a2"/>
    <w:autoRedefine/>
    <w:uiPriority w:val="99"/>
    <w:semiHidden/>
    <w:unhideWhenUsed/>
    <w:rsid w:val="001E678E"/>
    <w:pPr>
      <w:ind w:left="1980" w:hanging="220"/>
    </w:pPr>
    <w:rPr>
      <w:rFonts w:eastAsia="Meiryo UI"/>
    </w:rPr>
  </w:style>
  <w:style w:type="paragraph" w:styleId="afffff1">
    <w:name w:val="index heading"/>
    <w:basedOn w:val="a2"/>
    <w:next w:val="1f1"/>
    <w:uiPriority w:val="99"/>
    <w:semiHidden/>
    <w:unhideWhenUsed/>
    <w:rsid w:val="001E678E"/>
    <w:rPr>
      <w:rFonts w:eastAsia="Meiryo UI" w:cstheme="majorBidi"/>
      <w:b/>
      <w:bCs/>
    </w:rPr>
  </w:style>
  <w:style w:type="paragraph" w:styleId="afffff2">
    <w:name w:val="Closing"/>
    <w:basedOn w:val="a2"/>
    <w:link w:val="afffff3"/>
    <w:uiPriority w:val="99"/>
    <w:semiHidden/>
    <w:unhideWhenUsed/>
    <w:rsid w:val="001E678E"/>
    <w:pPr>
      <w:ind w:left="4320"/>
    </w:pPr>
    <w:rPr>
      <w:rFonts w:eastAsia="Meiryo UI"/>
    </w:rPr>
  </w:style>
  <w:style w:type="character" w:customStyle="1" w:styleId="afffff3">
    <w:name w:val="結語 (文字)"/>
    <w:basedOn w:val="a3"/>
    <w:link w:val="afffff2"/>
    <w:uiPriority w:val="99"/>
    <w:semiHidden/>
    <w:rsid w:val="001E678E"/>
    <w:rPr>
      <w:rFonts w:ascii="Meiryo UI" w:eastAsia="Meiryo UI" w:hAnsi="Meiryo UI"/>
    </w:rPr>
  </w:style>
  <w:style w:type="table" w:styleId="afffff4">
    <w:name w:val="Table Grid"/>
    <w:basedOn w:val="a4"/>
    <w:uiPriority w:val="39"/>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2">
    <w:name w:val="Table Grid 1"/>
    <w:basedOn w:val="a4"/>
    <w:uiPriority w:val="99"/>
    <w:semiHidden/>
    <w:unhideWhenUsed/>
    <w:rsid w:val="001E678E"/>
    <w:rPr>
      <w:rFonts w:eastAsia="Meiryo U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f0">
    <w:name w:val="Table Grid 2"/>
    <w:basedOn w:val="a4"/>
    <w:uiPriority w:val="99"/>
    <w:semiHidden/>
    <w:unhideWhenUsed/>
    <w:rsid w:val="001E678E"/>
    <w:rPr>
      <w:rFonts w:eastAsia="Meiryo UI"/>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9">
    <w:name w:val="Table Grid 3"/>
    <w:basedOn w:val="a4"/>
    <w:uiPriority w:val="99"/>
    <w:semiHidden/>
    <w:unhideWhenUsed/>
    <w:rsid w:val="001E678E"/>
    <w:rPr>
      <w:rFonts w:eastAsia="Meiryo U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f3">
    <w:name w:val="Table Grid 4"/>
    <w:basedOn w:val="a4"/>
    <w:uiPriority w:val="99"/>
    <w:semiHidden/>
    <w:unhideWhenUsed/>
    <w:rsid w:val="001E678E"/>
    <w:rPr>
      <w:rFonts w:eastAsia="Meiryo UI"/>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f2">
    <w:name w:val="Table Grid 5"/>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c">
    <w:name w:val="Table Grid 6"/>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c">
    <w:name w:val="Table Grid 7"/>
    <w:basedOn w:val="a4"/>
    <w:uiPriority w:val="99"/>
    <w:semiHidden/>
    <w:unhideWhenUsed/>
    <w:rsid w:val="001E678E"/>
    <w:rPr>
      <w:rFonts w:eastAsia="Meiryo UI"/>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b">
    <w:name w:val="Table Grid 8"/>
    <w:basedOn w:val="a4"/>
    <w:uiPriority w:val="99"/>
    <w:semiHidden/>
    <w:unhideWhenUsed/>
    <w:rsid w:val="001E678E"/>
    <w:rPr>
      <w:rFonts w:eastAsia="Meiryo UI"/>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5">
    <w:name w:val="Grid Table Light"/>
    <w:basedOn w:val="a4"/>
    <w:uiPriority w:val="40"/>
    <w:rsid w:val="001E678E"/>
    <w:rPr>
      <w:rFonts w:eastAsia="Meiryo U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f3">
    <w:name w:val="Grid Table 1 Light"/>
    <w:basedOn w:val="a4"/>
    <w:uiPriority w:val="46"/>
    <w:rsid w:val="001E678E"/>
    <w:rPr>
      <w:rFonts w:eastAsia="Meiryo U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0">
    <w:name w:val="Grid Table 1 Light Accent 1"/>
    <w:basedOn w:val="a4"/>
    <w:uiPriority w:val="46"/>
    <w:rsid w:val="001E678E"/>
    <w:rPr>
      <w:rFonts w:eastAsia="Meiryo UI"/>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0">
    <w:name w:val="Grid Table 1 Light Accent 2"/>
    <w:basedOn w:val="a4"/>
    <w:uiPriority w:val="46"/>
    <w:rsid w:val="001E678E"/>
    <w:rPr>
      <w:rFonts w:eastAsia="Meiryo UI"/>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0">
    <w:name w:val="Grid Table 1 Light Accent 3"/>
    <w:basedOn w:val="a4"/>
    <w:uiPriority w:val="46"/>
    <w:rsid w:val="001E678E"/>
    <w:rPr>
      <w:rFonts w:eastAsia="Meiryo UI"/>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0">
    <w:name w:val="Grid Table 1 Light Accent 4"/>
    <w:basedOn w:val="a4"/>
    <w:uiPriority w:val="46"/>
    <w:rsid w:val="001E678E"/>
    <w:rPr>
      <w:rFonts w:eastAsia="Meiryo UI"/>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0">
    <w:name w:val="Grid Table 1 Light Accent 5"/>
    <w:basedOn w:val="a4"/>
    <w:uiPriority w:val="46"/>
    <w:rsid w:val="001E678E"/>
    <w:rPr>
      <w:rFonts w:eastAsia="Meiryo UI"/>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60">
    <w:name w:val="Grid Table 1 Light Accent 6"/>
    <w:basedOn w:val="a4"/>
    <w:uiPriority w:val="46"/>
    <w:rsid w:val="001E678E"/>
    <w:rPr>
      <w:rFonts w:eastAsia="Meiryo UI"/>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ff1">
    <w:name w:val="Grid Table 2"/>
    <w:basedOn w:val="a4"/>
    <w:uiPriority w:val="47"/>
    <w:rsid w:val="001E678E"/>
    <w:rPr>
      <w:rFonts w:eastAsia="Meiryo U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Grid Table 2 Accent 1"/>
    <w:basedOn w:val="a4"/>
    <w:uiPriority w:val="47"/>
    <w:rsid w:val="001E678E"/>
    <w:rPr>
      <w:rFonts w:eastAsia="Meiryo UI"/>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0">
    <w:name w:val="Grid Table 2 Accent 2"/>
    <w:basedOn w:val="a4"/>
    <w:uiPriority w:val="47"/>
    <w:rsid w:val="001E678E"/>
    <w:rPr>
      <w:rFonts w:eastAsia="Meiryo UI"/>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0">
    <w:name w:val="Grid Table 2 Accent 3"/>
    <w:basedOn w:val="a4"/>
    <w:uiPriority w:val="47"/>
    <w:rsid w:val="001E678E"/>
    <w:rPr>
      <w:rFonts w:eastAsia="Meiryo UI"/>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0">
    <w:name w:val="Grid Table 2 Accent 4"/>
    <w:basedOn w:val="a4"/>
    <w:uiPriority w:val="47"/>
    <w:rsid w:val="001E678E"/>
    <w:rPr>
      <w:rFonts w:eastAsia="Meiryo UI"/>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Grid Table 2 Accent 5"/>
    <w:basedOn w:val="a4"/>
    <w:uiPriority w:val="47"/>
    <w:rsid w:val="001E678E"/>
    <w:rPr>
      <w:rFonts w:eastAsia="Meiryo UI"/>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0">
    <w:name w:val="Grid Table 2 Accent 6"/>
    <w:basedOn w:val="a4"/>
    <w:uiPriority w:val="47"/>
    <w:rsid w:val="001E678E"/>
    <w:rPr>
      <w:rFonts w:eastAsia="Meiryo UI"/>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a">
    <w:name w:val="Grid Table 3"/>
    <w:basedOn w:val="a4"/>
    <w:uiPriority w:val="48"/>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4"/>
    <w:uiPriority w:val="48"/>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0">
    <w:name w:val="Grid Table 3 Accent 2"/>
    <w:basedOn w:val="a4"/>
    <w:uiPriority w:val="48"/>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0">
    <w:name w:val="Grid Table 3 Accent 3"/>
    <w:basedOn w:val="a4"/>
    <w:uiPriority w:val="48"/>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0">
    <w:name w:val="Grid Table 3 Accent 4"/>
    <w:basedOn w:val="a4"/>
    <w:uiPriority w:val="48"/>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0">
    <w:name w:val="Grid Table 3 Accent 5"/>
    <w:basedOn w:val="a4"/>
    <w:uiPriority w:val="48"/>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3-60">
    <w:name w:val="Grid Table 3 Accent 6"/>
    <w:basedOn w:val="a4"/>
    <w:uiPriority w:val="48"/>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f4">
    <w:name w:val="Grid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Grid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0">
    <w:name w:val="Grid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Grid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Grid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0">
    <w:name w:val="Grid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3">
    <w:name w:val="Grid Table 5 Dark"/>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0">
    <w:name w:val="Grid Table 5 Dark Accent 2"/>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0">
    <w:name w:val="Grid Table 5 Dark Accent 3"/>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0">
    <w:name w:val="Grid Table 5 Dark Accent 4"/>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0">
    <w:name w:val="Grid Table 5 Dark Accent 5"/>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60">
    <w:name w:val="Grid Table 5 Dark Accent 6"/>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d">
    <w:name w:val="Grid Table 6 Colorful"/>
    <w:basedOn w:val="a4"/>
    <w:uiPriority w:val="51"/>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Grid Table 6 Colorful Accent 2"/>
    <w:basedOn w:val="a4"/>
    <w:uiPriority w:val="51"/>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0">
    <w:name w:val="Grid Table 6 Colorful Accent 3"/>
    <w:basedOn w:val="a4"/>
    <w:uiPriority w:val="51"/>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Grid Table 6 Colorful Accent 4"/>
    <w:basedOn w:val="a4"/>
    <w:uiPriority w:val="51"/>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Grid Table 6 Colorful Accent 5"/>
    <w:basedOn w:val="a4"/>
    <w:uiPriority w:val="51"/>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0">
    <w:name w:val="Grid Table 6 Colorful Accent 6"/>
    <w:basedOn w:val="a4"/>
    <w:uiPriority w:val="51"/>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d">
    <w:name w:val="Grid Table 7 Colorful"/>
    <w:basedOn w:val="a4"/>
    <w:uiPriority w:val="52"/>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0">
    <w:name w:val="Grid Table 7 Colorful Accent 2"/>
    <w:basedOn w:val="a4"/>
    <w:uiPriority w:val="52"/>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0">
    <w:name w:val="Grid Table 7 Colorful Accent 3"/>
    <w:basedOn w:val="a4"/>
    <w:uiPriority w:val="52"/>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0">
    <w:name w:val="Grid Table 7 Colorful Accent 4"/>
    <w:basedOn w:val="a4"/>
    <w:uiPriority w:val="52"/>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0">
    <w:name w:val="Grid Table 7 Colorful Accent 5"/>
    <w:basedOn w:val="a4"/>
    <w:uiPriority w:val="52"/>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7-60">
    <w:name w:val="Grid Table 7 Colorful Accent 6"/>
    <w:basedOn w:val="a4"/>
    <w:uiPriority w:val="52"/>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Web1">
    <w:name w:val="Table Web 1"/>
    <w:basedOn w:val="a4"/>
    <w:uiPriority w:val="99"/>
    <w:semiHidden/>
    <w:unhideWhenUsed/>
    <w:rsid w:val="001E678E"/>
    <w:rPr>
      <w:rFonts w:eastAsia="Meiryo U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1E678E"/>
    <w:rPr>
      <w:rFonts w:eastAsia="Meiryo U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rsid w:val="001E678E"/>
    <w:rPr>
      <w:rFonts w:eastAsia="Meiryo U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6">
    <w:name w:val="footnote reference"/>
    <w:basedOn w:val="a3"/>
    <w:uiPriority w:val="99"/>
    <w:semiHidden/>
    <w:unhideWhenUsed/>
    <w:rsid w:val="001E678E"/>
    <w:rPr>
      <w:rFonts w:ascii="Meiryo UI" w:eastAsia="Meiryo UI" w:hAnsi="Meiryo UI"/>
      <w:vertAlign w:val="superscript"/>
    </w:rPr>
  </w:style>
  <w:style w:type="character" w:styleId="afffff7">
    <w:name w:val="line number"/>
    <w:basedOn w:val="a3"/>
    <w:uiPriority w:val="99"/>
    <w:semiHidden/>
    <w:unhideWhenUsed/>
    <w:rsid w:val="001E678E"/>
    <w:rPr>
      <w:rFonts w:ascii="Meiryo UI" w:eastAsia="Meiryo UI" w:hAnsi="Meiryo UI"/>
    </w:rPr>
  </w:style>
  <w:style w:type="table" w:styleId="3-D1">
    <w:name w:val="Table 3D effects 1"/>
    <w:basedOn w:val="a4"/>
    <w:uiPriority w:val="99"/>
    <w:semiHidden/>
    <w:unhideWhenUsed/>
    <w:rsid w:val="001E678E"/>
    <w:rPr>
      <w:rFonts w:eastAsia="Meiryo UI"/>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4"/>
    <w:uiPriority w:val="99"/>
    <w:semiHidden/>
    <w:unhideWhenUsed/>
    <w:rsid w:val="001E678E"/>
    <w:rPr>
      <w:rFonts w:eastAsia="Meiryo UI"/>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4"/>
    <w:uiPriority w:val="99"/>
    <w:semiHidden/>
    <w:unhideWhenUsed/>
    <w:rsid w:val="001E678E"/>
    <w:rPr>
      <w:rFonts w:eastAsia="Meiryo UI"/>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8">
    <w:name w:val="Table Theme"/>
    <w:basedOn w:val="a4"/>
    <w:uiPriority w:val="99"/>
    <w:semiHidden/>
    <w:unhideWhenUsed/>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9">
    <w:name w:val="page number"/>
    <w:basedOn w:val="a3"/>
    <w:uiPriority w:val="99"/>
    <w:semiHidden/>
    <w:unhideWhenUsed/>
    <w:rsid w:val="001E678E"/>
    <w:rPr>
      <w:rFonts w:ascii="Meiryo UI" w:eastAsia="Meiryo UI" w:hAnsi="Meiryo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AppData\Local\Microsoft\Office\16.0\DTS\ja-JP%7bC4814371-0363-4EFF-967D-C1A1959145AD%7d\%7bE8A4589D-9F00-49F1-BD04-3DAA88499F16%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AA3C0EAD-6529-4585-9E00-54D0371D6547}">
  <ds:schemaRefs>
    <ds:schemaRef ds:uri="http://schemas.openxmlformats.org/officeDocument/2006/bibliography"/>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{E8A4589D-9F00-49F1-BD04-3DAA88499F16}tf02786999_win32.dotx</Template>
  <TotalTime>0</TotalTime>
  <Pages>3</Pages>
  <Words>366</Words>
  <Characters>2088</Characters>
  <Application>Microsoft Office Word</Application>
  <DocSecurity>0</DocSecurity>
  <Lines>17</Lines>
  <Paragraphs>4</Paragraphs>
  <ScaleCrop>false</ScaleCrop>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2025-07-06T07:55:00Z</dcterms:created>
  <dcterms:modified xsi:type="dcterms:W3CDTF">2025-07-06T07:57:00Z</dcterms:modified>
</cp:coreProperties>
</file>