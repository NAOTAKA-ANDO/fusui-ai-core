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E68EE2" w14:textId="2DB402F7" w:rsidR="00175566" w:rsidRDefault="00175566" w:rsidP="00175566">
      <w:pPr>
        <w:pStyle w:val="1"/>
        <w:numPr>
          <w:ilvl w:val="0"/>
          <w:numId w:val="28"/>
        </w:numPr>
        <w:rPr>
          <w:rFonts w:eastAsia="ＭＳ 明朝"/>
        </w:rPr>
      </w:pPr>
      <w:bookmarkStart w:id="0" w:name="_Toc202356565"/>
      <w:bookmarkStart w:id="1" w:name="_Toc202359987"/>
      <w:r w:rsidRPr="00077928">
        <w:t>氣とは何か</w:t>
      </w:r>
      <w:r w:rsidRPr="00077928">
        <w:t>──</w:t>
      </w:r>
      <w:r w:rsidRPr="00077928">
        <w:t>宇宙に満ちる</w:t>
      </w:r>
      <w:r w:rsidRPr="00077928">
        <w:t>“</w:t>
      </w:r>
      <w:r w:rsidRPr="00077928">
        <w:t>見えざる秩序</w:t>
      </w:r>
      <w:r w:rsidRPr="00077928">
        <w:t>”</w:t>
      </w:r>
      <w:bookmarkEnd w:id="0"/>
      <w:bookmarkEnd w:id="1"/>
    </w:p>
    <w:p w14:paraId="4E045CC7" w14:textId="77777777" w:rsidR="00175566" w:rsidRDefault="00175566" w:rsidP="00175566"/>
    <w:p w14:paraId="18680E9E" w14:textId="77777777" w:rsidR="00175566" w:rsidRPr="005539C8" w:rsidRDefault="00175566" w:rsidP="00175566"/>
    <w:p w14:paraId="6B059272" w14:textId="77777777" w:rsidR="00175566" w:rsidRDefault="00175566" w:rsidP="00175566">
      <w:pPr>
        <w:pStyle w:val="21"/>
        <w:rPr>
          <w:rFonts w:eastAsia="ＭＳ 明朝"/>
        </w:rPr>
      </w:pPr>
      <w:bookmarkStart w:id="2" w:name="_Toc202356566"/>
      <w:bookmarkStart w:id="3" w:name="_Toc202359988"/>
      <w:r w:rsidRPr="00077928">
        <w:rPr>
          <w:rFonts w:hint="eastAsia"/>
        </w:rPr>
        <w:t>2-1</w:t>
      </w:r>
      <w:r w:rsidRPr="00077928">
        <w:rPr>
          <w:rFonts w:hint="eastAsia"/>
        </w:rPr>
        <w:t xml:space="preserve">　古代の世界が考えた宇宙と氣</w:t>
      </w:r>
      <w:bookmarkEnd w:id="2"/>
      <w:bookmarkEnd w:id="3"/>
    </w:p>
    <w:p w14:paraId="4FD01174" w14:textId="77777777" w:rsidR="00175566" w:rsidRPr="005539C8" w:rsidRDefault="00175566" w:rsidP="00175566"/>
    <w:p w14:paraId="7C3A7AA9" w14:textId="77777777" w:rsidR="00175566" w:rsidRPr="002B0421" w:rsidRDefault="00175566" w:rsidP="00175566">
      <w:pPr>
        <w:rPr>
          <w:rFonts w:eastAsia="Meiryo UI"/>
        </w:rPr>
      </w:pPr>
      <w:r w:rsidRPr="002B0421">
        <w:rPr>
          <w:rFonts w:eastAsia="Meiryo UI" w:hint="eastAsia"/>
        </w:rPr>
        <w:t>風水とは、「氣（き）」という目に見えない力を読み解き、それを空間設計に活用する技術です。</w:t>
      </w:r>
    </w:p>
    <w:p w14:paraId="6A809855" w14:textId="77777777" w:rsidR="00175566" w:rsidRPr="002B0421" w:rsidRDefault="00175566" w:rsidP="00175566">
      <w:pPr>
        <w:rPr>
          <w:rFonts w:eastAsia="Meiryo UI"/>
        </w:rPr>
      </w:pPr>
      <w:r w:rsidRPr="002B0421">
        <w:rPr>
          <w:rFonts w:eastAsia="Meiryo UI" w:hint="eastAsia"/>
        </w:rPr>
        <w:t>第</w:t>
      </w:r>
      <w:r w:rsidRPr="002B0421">
        <w:rPr>
          <w:rFonts w:eastAsia="Meiryo UI"/>
        </w:rPr>
        <w:t>1章で述べたように、宇宙の根源である「太極」から陰陽の氣が生まれ、そこから五行の氣が展開し、さらにさまざまな氣へと分かれていきます。</w:t>
      </w:r>
    </w:p>
    <w:p w14:paraId="6260E74B" w14:textId="77777777" w:rsidR="00175566" w:rsidRPr="002B0421" w:rsidRDefault="00175566" w:rsidP="00175566">
      <w:pPr>
        <w:rPr>
          <w:rFonts w:eastAsia="Meiryo UI"/>
        </w:rPr>
      </w:pPr>
      <w:r w:rsidRPr="002B0421">
        <w:rPr>
          <w:rFonts w:eastAsia="Meiryo UI" w:hint="eastAsia"/>
        </w:rPr>
        <w:t>この氣には、人間に良い影響を与える氣もあれば、悪影響を及ぼす氣もあります。</w:t>
      </w:r>
    </w:p>
    <w:p w14:paraId="3A961019" w14:textId="77777777" w:rsidR="00175566" w:rsidRPr="002B0421" w:rsidRDefault="00175566" w:rsidP="00175566">
      <w:pPr>
        <w:rPr>
          <w:rFonts w:eastAsia="Meiryo UI"/>
        </w:rPr>
      </w:pPr>
      <w:r w:rsidRPr="002B0421">
        <w:rPr>
          <w:rFonts w:eastAsia="Meiryo UI" w:hint="eastAsia"/>
        </w:rPr>
        <w:t>では、そもそもその「氣」とは何なのでしょうか。</w:t>
      </w:r>
    </w:p>
    <w:p w14:paraId="29F45F7B" w14:textId="77777777" w:rsidR="00175566" w:rsidRPr="002B0421" w:rsidRDefault="00175566" w:rsidP="00175566">
      <w:pPr>
        <w:rPr>
          <w:rFonts w:eastAsia="Meiryo UI"/>
        </w:rPr>
      </w:pPr>
      <w:r w:rsidRPr="002B0421">
        <w:rPr>
          <w:rFonts w:eastAsia="Meiryo UI" w:hint="eastAsia"/>
        </w:rPr>
        <w:t>そして、それはどこからやってきたのでしょうか──。</w:t>
      </w:r>
    </w:p>
    <w:p w14:paraId="1EFFC7B4" w14:textId="77777777" w:rsidR="00175566" w:rsidRDefault="00175566" w:rsidP="00175566">
      <w:pPr>
        <w:rPr>
          <w:rFonts w:eastAsia="Meiryo UI"/>
        </w:rPr>
      </w:pPr>
    </w:p>
    <w:p w14:paraId="559D0BF2" w14:textId="77777777" w:rsidR="00175566" w:rsidRPr="002B0421" w:rsidRDefault="00175566" w:rsidP="00175566">
      <w:pPr>
        <w:rPr>
          <w:rFonts w:eastAsia="Meiryo UI"/>
        </w:rPr>
      </w:pPr>
      <w:r w:rsidRPr="002B0421">
        <w:rPr>
          <w:rFonts w:eastAsia="Meiryo UI" w:hint="eastAsia"/>
        </w:rPr>
        <w:t>この問いに答えようとすることは、単に風水の仕組みを理解するためだけの行為ではありません。</w:t>
      </w:r>
    </w:p>
    <w:p w14:paraId="04E02EAA" w14:textId="77777777" w:rsidR="00175566" w:rsidRDefault="00175566" w:rsidP="00175566">
      <w:pPr>
        <w:rPr>
          <w:rFonts w:eastAsia="Meiryo UI"/>
        </w:rPr>
      </w:pPr>
      <w:r w:rsidRPr="002B0421">
        <w:rPr>
          <w:rFonts w:eastAsia="Meiryo UI" w:hint="eastAsia"/>
        </w:rPr>
        <w:t>それは、人類が太古の昔から感じ取り、向き合ってきた「宇宙とは何か」「生命とは何か」という根源的な問いに触れることでもあるのです。</w:t>
      </w:r>
    </w:p>
    <w:p w14:paraId="276AEAE1" w14:textId="77777777" w:rsidR="00175566" w:rsidRDefault="00175566" w:rsidP="00175566">
      <w:pPr>
        <w:rPr>
          <w:rFonts w:eastAsia="Meiryo UI"/>
        </w:rPr>
      </w:pPr>
    </w:p>
    <w:p w14:paraId="4BC17947" w14:textId="77777777" w:rsidR="00175566" w:rsidRPr="002B0421" w:rsidRDefault="00175566" w:rsidP="00175566">
      <w:pPr>
        <w:rPr>
          <w:rFonts w:eastAsia="Meiryo UI"/>
        </w:rPr>
      </w:pPr>
      <w:r>
        <w:rPr>
          <w:rFonts w:eastAsia="Meiryo UI" w:hint="eastAsia"/>
        </w:rPr>
        <w:t>1．</w:t>
      </w:r>
      <w:r w:rsidRPr="002B0421">
        <w:rPr>
          <w:rFonts w:eastAsia="Meiryo UI" w:hint="eastAsia"/>
        </w:rPr>
        <w:t>宇宙は“動き”から始まった──氣と創造の関係</w:t>
      </w:r>
    </w:p>
    <w:p w14:paraId="585673D4" w14:textId="77777777" w:rsidR="00175566" w:rsidRPr="002B0421" w:rsidRDefault="00175566" w:rsidP="00175566">
      <w:pPr>
        <w:rPr>
          <w:rFonts w:eastAsia="Meiryo UI"/>
        </w:rPr>
      </w:pPr>
      <w:r w:rsidRPr="002B0421">
        <w:rPr>
          <w:rFonts w:eastAsia="Meiryo UI" w:hint="eastAsia"/>
        </w:rPr>
        <w:t>古代中国の宇宙観では、世界はまず「無極（むきょく）」と呼ばれる静かで完全な均衡状態から始まったとされています。</w:t>
      </w:r>
    </w:p>
    <w:p w14:paraId="07A68075" w14:textId="77777777" w:rsidR="00175566" w:rsidRPr="002B0421" w:rsidRDefault="00175566" w:rsidP="00175566">
      <w:pPr>
        <w:rPr>
          <w:rFonts w:eastAsia="Meiryo UI"/>
        </w:rPr>
      </w:pPr>
      <w:r w:rsidRPr="002B0421">
        <w:rPr>
          <w:rFonts w:eastAsia="Meiryo UI" w:hint="eastAsia"/>
        </w:rPr>
        <w:t>そこにはまだ陰も陽も存在せず、ただしんと張り詰めた静寂があるだけの状態です。</w:t>
      </w:r>
    </w:p>
    <w:p w14:paraId="199AC653" w14:textId="77777777" w:rsidR="00175566" w:rsidRPr="002B0421" w:rsidRDefault="00175566" w:rsidP="00175566">
      <w:pPr>
        <w:rPr>
          <w:rFonts w:eastAsia="Meiryo UI"/>
        </w:rPr>
      </w:pPr>
      <w:r w:rsidRPr="002B0421">
        <w:rPr>
          <w:rFonts w:eastAsia="Meiryo UI" w:hint="eastAsia"/>
        </w:rPr>
        <w:t>ところが、ある瞬間、この静寂に最初の“動き”が生じます。</w:t>
      </w:r>
    </w:p>
    <w:p w14:paraId="61B70C02" w14:textId="77777777" w:rsidR="00175566" w:rsidRPr="002B0421" w:rsidRDefault="00175566" w:rsidP="00175566">
      <w:pPr>
        <w:rPr>
          <w:rFonts w:eastAsia="Meiryo UI"/>
        </w:rPr>
      </w:pPr>
      <w:r w:rsidRPr="002B0421">
        <w:rPr>
          <w:rFonts w:eastAsia="Meiryo UI" w:hint="eastAsia"/>
        </w:rPr>
        <w:t>それこそが「太極」であり、同時に「氣」の最初のうねりなのです。</w:t>
      </w:r>
    </w:p>
    <w:p w14:paraId="465488DC" w14:textId="77777777" w:rsidR="00175566" w:rsidRPr="002B0421" w:rsidRDefault="00175566" w:rsidP="00175566">
      <w:pPr>
        <w:rPr>
          <w:rFonts w:eastAsia="Meiryo UI"/>
        </w:rPr>
      </w:pPr>
      <w:r w:rsidRPr="002B0421">
        <w:rPr>
          <w:rFonts w:eastAsia="Meiryo UI" w:hint="eastAsia"/>
        </w:rPr>
        <w:t>この氣の動きは陰と陽に分かれ、さらに木・火・土・金・水という五行の氣へと展開していき、やがて森羅万象を生み出していくとされました。</w:t>
      </w:r>
    </w:p>
    <w:p w14:paraId="34133B7C" w14:textId="77777777" w:rsidR="00175566" w:rsidRDefault="00175566" w:rsidP="00175566">
      <w:pPr>
        <w:rPr>
          <w:rFonts w:eastAsia="Meiryo UI"/>
        </w:rPr>
      </w:pPr>
      <w:r w:rsidRPr="002B0421">
        <w:rPr>
          <w:rFonts w:eastAsia="Meiryo UI" w:hint="eastAsia"/>
        </w:rPr>
        <w:t>つまり、氣とは単なるエネルギーではなく、宇宙が生まれたその瞬間に立ち上がった“見えざる秩序”であり、この世界の成り立ちを支える根本原理そのものなのです。</w:t>
      </w:r>
    </w:p>
    <w:p w14:paraId="60DDDC89" w14:textId="77777777" w:rsidR="00175566" w:rsidRDefault="00175566" w:rsidP="00175566">
      <w:pPr>
        <w:rPr>
          <w:rFonts w:eastAsia="Meiryo UI"/>
        </w:rPr>
      </w:pPr>
    </w:p>
    <w:p w14:paraId="3A626177" w14:textId="77777777" w:rsidR="00175566" w:rsidRPr="002B0421" w:rsidRDefault="00175566" w:rsidP="00175566">
      <w:pPr>
        <w:rPr>
          <w:rFonts w:eastAsia="Meiryo UI"/>
        </w:rPr>
      </w:pPr>
      <w:r w:rsidRPr="002B0421">
        <w:rPr>
          <w:rFonts w:eastAsia="Meiryo UI" w:hint="eastAsia"/>
        </w:rPr>
        <w:t>この氣という考え方は、決して中国独自のものではありません。</w:t>
      </w:r>
    </w:p>
    <w:p w14:paraId="6B41E912" w14:textId="77777777" w:rsidR="00175566" w:rsidRDefault="00175566" w:rsidP="00175566">
      <w:pPr>
        <w:rPr>
          <w:rFonts w:eastAsia="Meiryo UI"/>
        </w:rPr>
      </w:pPr>
      <w:r w:rsidRPr="002B0421">
        <w:rPr>
          <w:rFonts w:eastAsia="Meiryo UI" w:hint="eastAsia"/>
        </w:rPr>
        <w:t>古代のさまざまな文明でも、「氣」に相当するような見えざる力が宇宙創造の根源にあると信じられてきました。</w:t>
      </w:r>
    </w:p>
    <w:p w14:paraId="5A974562" w14:textId="77777777" w:rsidR="00175566" w:rsidRDefault="00175566" w:rsidP="00175566">
      <w:pPr>
        <w:rPr>
          <w:rFonts w:eastAsia="Meiryo UI"/>
        </w:rPr>
      </w:pPr>
    </w:p>
    <w:p w14:paraId="784DA587" w14:textId="77777777" w:rsidR="00175566" w:rsidRPr="00E30A53" w:rsidRDefault="00175566" w:rsidP="00175566">
      <w:pPr>
        <w:rPr>
          <w:rFonts w:eastAsia="Meiryo UI"/>
        </w:rPr>
      </w:pPr>
      <w:r w:rsidRPr="00E30A53">
        <w:rPr>
          <w:rFonts w:eastAsia="Meiryo UI"/>
        </w:rPr>
        <w:t>2. 各地の文明に見る「氣」と「宇宙生成」</w:t>
      </w:r>
    </w:p>
    <w:p w14:paraId="55D41F95" w14:textId="77777777" w:rsidR="00175566" w:rsidRPr="00E30A53" w:rsidRDefault="00175566" w:rsidP="00175566">
      <w:pPr>
        <w:rPr>
          <w:rFonts w:eastAsia="Meiryo UI"/>
        </w:rPr>
      </w:pPr>
      <w:r w:rsidRPr="00E30A53">
        <w:rPr>
          <w:rFonts w:eastAsia="Meiryo UI"/>
        </w:rPr>
        <w:t>● 日本──神の分化と氣の感応</w:t>
      </w:r>
    </w:p>
    <w:p w14:paraId="45CC7491" w14:textId="77777777" w:rsidR="00175566" w:rsidRPr="008044F5" w:rsidRDefault="00175566" w:rsidP="00175566">
      <w:pPr>
        <w:rPr>
          <w:rFonts w:eastAsia="Meiryo UI"/>
        </w:rPr>
      </w:pPr>
      <w:r w:rsidRPr="008044F5">
        <w:rPr>
          <w:rFonts w:eastAsia="Meiryo UI" w:hint="eastAsia"/>
        </w:rPr>
        <w:t>神道における「天地開闢（てんちかいびゃく）」では、混沌とした空間が開かれ、天上界の「高天原（たかまがはら）」、地上界の「葦原中国（あしはらのなかつくに）」、そして死後の世界「黄泉国（よみのくに）」へと三分されます。</w:t>
      </w:r>
    </w:p>
    <w:p w14:paraId="4FA0A58F" w14:textId="77777777" w:rsidR="00175566" w:rsidRPr="008044F5" w:rsidRDefault="00175566" w:rsidP="00175566">
      <w:pPr>
        <w:rPr>
          <w:rFonts w:eastAsia="Meiryo UI"/>
        </w:rPr>
      </w:pPr>
      <w:r w:rsidRPr="008044F5">
        <w:rPr>
          <w:rFonts w:eastAsia="Meiryo UI" w:hint="eastAsia"/>
        </w:rPr>
        <w:t>この創造は言語による命令ではなく、“気配”という微細な感応によって進行します。</w:t>
      </w:r>
    </w:p>
    <w:p w14:paraId="60FC3258" w14:textId="77777777" w:rsidR="00175566" w:rsidRPr="008044F5" w:rsidRDefault="00175566" w:rsidP="00175566">
      <w:pPr>
        <w:rPr>
          <w:rFonts w:eastAsia="Meiryo UI"/>
        </w:rPr>
      </w:pPr>
      <w:r w:rsidRPr="008044F5">
        <w:rPr>
          <w:rFonts w:eastAsia="Meiryo UI" w:hint="eastAsia"/>
        </w:rPr>
        <w:lastRenderedPageBreak/>
        <w:t>古代日本人は、「気配」「気力」「気遣い」などに表れるように、氣を空間と感覚のあいだにある“流れ”として繊細に感じ取っていたのです。</w:t>
      </w:r>
    </w:p>
    <w:p w14:paraId="46243A2D" w14:textId="77777777" w:rsidR="00175566" w:rsidRDefault="00175566" w:rsidP="00175566">
      <w:pPr>
        <w:rPr>
          <w:rFonts w:eastAsia="Meiryo UI"/>
        </w:rPr>
      </w:pPr>
      <w:r w:rsidRPr="008044F5">
        <w:rPr>
          <w:rFonts w:eastAsia="Meiryo UI" w:hint="eastAsia"/>
        </w:rPr>
        <w:t>ここでの宇宙創造とは、神の分化であると同時に、氣の流れが顕現する過程でもあります。</w:t>
      </w:r>
    </w:p>
    <w:p w14:paraId="76D8B2E0" w14:textId="77777777" w:rsidR="00175566" w:rsidRDefault="00175566" w:rsidP="00175566">
      <w:pPr>
        <w:rPr>
          <w:rFonts w:eastAsia="Meiryo UI"/>
        </w:rPr>
      </w:pPr>
    </w:p>
    <w:p w14:paraId="7253361B" w14:textId="77777777" w:rsidR="00175566" w:rsidRPr="008044F5" w:rsidRDefault="00175566" w:rsidP="00175566">
      <w:pPr>
        <w:rPr>
          <w:rFonts w:eastAsia="Meiryo UI"/>
        </w:rPr>
      </w:pPr>
      <w:r w:rsidRPr="008044F5">
        <w:rPr>
          <w:rFonts w:eastAsia="Meiryo UI" w:hint="eastAsia"/>
        </w:rPr>
        <w:t>●</w:t>
      </w:r>
      <w:r w:rsidRPr="008044F5">
        <w:rPr>
          <w:rFonts w:eastAsia="Meiryo UI"/>
        </w:rPr>
        <w:t xml:space="preserve"> インド──呼吸と宇宙の鼓動</w:t>
      </w:r>
    </w:p>
    <w:p w14:paraId="7D4F9806" w14:textId="77777777" w:rsidR="00175566" w:rsidRPr="008044F5" w:rsidRDefault="00175566" w:rsidP="00175566">
      <w:pPr>
        <w:rPr>
          <w:rFonts w:eastAsia="Meiryo UI"/>
        </w:rPr>
      </w:pPr>
      <w:r w:rsidRPr="008044F5">
        <w:rPr>
          <w:rFonts w:eastAsia="Meiryo UI" w:hint="eastAsia"/>
        </w:rPr>
        <w:t>インドの古典思想では、宇宙の根本は「プラクリティ（原始自然）」にあり、そこに遍在する生命の波動が「プラーナ（氣）」です。</w:t>
      </w:r>
    </w:p>
    <w:p w14:paraId="718825DF" w14:textId="77777777" w:rsidR="00175566" w:rsidRPr="008044F5" w:rsidRDefault="00175566" w:rsidP="00175566">
      <w:pPr>
        <w:rPr>
          <w:rFonts w:eastAsia="Meiryo UI"/>
        </w:rPr>
      </w:pPr>
      <w:r w:rsidRPr="008044F5">
        <w:rPr>
          <w:rFonts w:eastAsia="Meiryo UI" w:hint="eastAsia"/>
        </w:rPr>
        <w:t>このプラーナは呼吸によって身体に取り込まれ、チャクラ（エネルギー中枢）を循環し、生命のリズムを保ちます。</w:t>
      </w:r>
    </w:p>
    <w:p w14:paraId="0F21DA6B" w14:textId="77777777" w:rsidR="00175566" w:rsidRDefault="00175566" w:rsidP="00175566">
      <w:pPr>
        <w:rPr>
          <w:rFonts w:eastAsia="Meiryo UI"/>
        </w:rPr>
      </w:pPr>
      <w:r w:rsidRPr="008044F5">
        <w:rPr>
          <w:rFonts w:eastAsia="Meiryo UI" w:hint="eastAsia"/>
        </w:rPr>
        <w:t>インド哲学においては、宇宙そのものが神の呼吸であり、膨張と収縮を繰り返す“氣の呼吸体”とされているのです。</w:t>
      </w:r>
    </w:p>
    <w:p w14:paraId="20C4FED5" w14:textId="77777777" w:rsidR="00175566" w:rsidRDefault="00175566" w:rsidP="00175566">
      <w:pPr>
        <w:rPr>
          <w:rFonts w:eastAsia="Meiryo UI"/>
        </w:rPr>
      </w:pPr>
    </w:p>
    <w:p w14:paraId="4071018D" w14:textId="77777777" w:rsidR="00175566" w:rsidRPr="008044F5" w:rsidRDefault="00175566" w:rsidP="00175566">
      <w:pPr>
        <w:rPr>
          <w:rFonts w:eastAsia="Meiryo UI"/>
        </w:rPr>
      </w:pPr>
      <w:r w:rsidRPr="008044F5">
        <w:rPr>
          <w:rFonts w:eastAsia="Meiryo UI" w:hint="eastAsia"/>
        </w:rPr>
        <w:t>●</w:t>
      </w:r>
      <w:r w:rsidRPr="008044F5">
        <w:rPr>
          <w:rFonts w:eastAsia="Meiryo UI"/>
        </w:rPr>
        <w:t xml:space="preserve"> エジプト──神々と魂を結ぶ生命の氣</w:t>
      </w:r>
    </w:p>
    <w:p w14:paraId="4A5565B3" w14:textId="77777777" w:rsidR="00175566" w:rsidRPr="008044F5" w:rsidRDefault="00175566" w:rsidP="00175566">
      <w:pPr>
        <w:rPr>
          <w:rFonts w:eastAsia="Meiryo UI"/>
        </w:rPr>
      </w:pPr>
      <w:r w:rsidRPr="008044F5">
        <w:rPr>
          <w:rFonts w:eastAsia="Meiryo UI" w:hint="eastAsia"/>
        </w:rPr>
        <w:t>古代エジプトでは、原始の水「ヌン」から太陽神アトゥムが現れ、天地を創造したとされます。</w:t>
      </w:r>
    </w:p>
    <w:p w14:paraId="492B57F2" w14:textId="77777777" w:rsidR="00175566" w:rsidRPr="008044F5" w:rsidRDefault="00175566" w:rsidP="00175566">
      <w:pPr>
        <w:rPr>
          <w:rFonts w:eastAsia="Meiryo UI"/>
        </w:rPr>
      </w:pPr>
      <w:r w:rsidRPr="008044F5">
        <w:rPr>
          <w:rFonts w:eastAsia="Meiryo UI" w:hint="eastAsia"/>
        </w:rPr>
        <w:t>その創造の根底には「カー（</w:t>
      </w:r>
      <w:r w:rsidRPr="008044F5">
        <w:rPr>
          <w:rFonts w:eastAsia="Meiryo UI"/>
        </w:rPr>
        <w:t>Ka）」という生命の氣がありました。</w:t>
      </w:r>
    </w:p>
    <w:p w14:paraId="1ED9C98A" w14:textId="77777777" w:rsidR="00175566" w:rsidRPr="008044F5" w:rsidRDefault="00175566" w:rsidP="00175566">
      <w:pPr>
        <w:rPr>
          <w:rFonts w:eastAsia="Meiryo UI"/>
        </w:rPr>
      </w:pPr>
      <w:r w:rsidRPr="008044F5">
        <w:rPr>
          <w:rFonts w:eastAsia="Meiryo UI" w:hint="eastAsia"/>
        </w:rPr>
        <w:t>カーは肉体に宿る生気であり、死後も魂に伴い、再生をもたらす存在と信じられていました。</w:t>
      </w:r>
    </w:p>
    <w:p w14:paraId="241578D1" w14:textId="77777777" w:rsidR="00175566" w:rsidRPr="008044F5" w:rsidRDefault="00175566" w:rsidP="00175566">
      <w:pPr>
        <w:rPr>
          <w:rFonts w:eastAsia="Meiryo UI"/>
        </w:rPr>
      </w:pPr>
      <w:r w:rsidRPr="008044F5">
        <w:rPr>
          <w:rFonts w:eastAsia="Meiryo UI" w:hint="eastAsia"/>
        </w:rPr>
        <w:t>宇宙創造とは、神の氣が外に流れ出し、個々の命と魂に宿るプロセスでもあったのです。</w:t>
      </w:r>
    </w:p>
    <w:p w14:paraId="66C8C0EA" w14:textId="77777777" w:rsidR="00175566" w:rsidRPr="008044F5" w:rsidRDefault="00175566" w:rsidP="00175566">
      <w:pPr>
        <w:rPr>
          <w:rFonts w:eastAsia="Meiryo UI"/>
        </w:rPr>
      </w:pPr>
    </w:p>
    <w:p w14:paraId="3E9DCCCA" w14:textId="77777777" w:rsidR="00175566" w:rsidRPr="008044F5" w:rsidRDefault="00175566" w:rsidP="00175566">
      <w:pPr>
        <w:rPr>
          <w:rFonts w:eastAsia="Meiryo UI"/>
        </w:rPr>
      </w:pPr>
      <w:r w:rsidRPr="008044F5">
        <w:rPr>
          <w:rFonts w:eastAsia="Meiryo UI" w:hint="eastAsia"/>
        </w:rPr>
        <w:t>●</w:t>
      </w:r>
      <w:r w:rsidRPr="008044F5">
        <w:rPr>
          <w:rFonts w:eastAsia="Meiryo UI"/>
        </w:rPr>
        <w:t xml:space="preserve"> ギリシャ──カオスとコスモス、そして理性の息</w:t>
      </w:r>
    </w:p>
    <w:p w14:paraId="46C63DEB" w14:textId="77777777" w:rsidR="00175566" w:rsidRPr="008044F5" w:rsidRDefault="00175566" w:rsidP="00175566">
      <w:pPr>
        <w:rPr>
          <w:rFonts w:eastAsia="Meiryo UI"/>
        </w:rPr>
      </w:pPr>
      <w:r w:rsidRPr="008044F5">
        <w:rPr>
          <w:rFonts w:eastAsia="Meiryo UI" w:hint="eastAsia"/>
        </w:rPr>
        <w:t>古代ギリシャの宇宙観では、世界は「カオス（混沌）」から「コスモス（秩序）」へと移行します。</w:t>
      </w:r>
    </w:p>
    <w:p w14:paraId="3E4246B9" w14:textId="77777777" w:rsidR="00175566" w:rsidRPr="008044F5" w:rsidRDefault="00175566" w:rsidP="00175566">
      <w:pPr>
        <w:rPr>
          <w:rFonts w:eastAsia="Meiryo UI"/>
        </w:rPr>
      </w:pPr>
      <w:r w:rsidRPr="008044F5">
        <w:rPr>
          <w:rFonts w:eastAsia="Meiryo UI" w:hint="eastAsia"/>
        </w:rPr>
        <w:t>その秩序を成立させるものが「プネウマ（</w:t>
      </w:r>
      <w:r w:rsidRPr="008044F5">
        <w:rPr>
          <w:rFonts w:eastAsia="Meiryo UI"/>
        </w:rPr>
        <w:t>pneuma）」と呼ばれる“息”です。</w:t>
      </w:r>
    </w:p>
    <w:p w14:paraId="0FA005B2" w14:textId="77777777" w:rsidR="00175566" w:rsidRPr="008044F5" w:rsidRDefault="00175566" w:rsidP="00175566">
      <w:pPr>
        <w:rPr>
          <w:rFonts w:eastAsia="Meiryo UI"/>
        </w:rPr>
      </w:pPr>
      <w:r w:rsidRPr="008044F5">
        <w:rPr>
          <w:rFonts w:eastAsia="Meiryo UI" w:hint="eastAsia"/>
        </w:rPr>
        <w:t>ストア派の哲学者たちは、プネウマを宇宙理性「ロゴス」の媒体と見なし、人間と宇宙を貫く“共通の氣”として捉えました。</w:t>
      </w:r>
    </w:p>
    <w:p w14:paraId="09073304" w14:textId="77777777" w:rsidR="00175566" w:rsidRPr="008044F5" w:rsidRDefault="00175566" w:rsidP="00175566">
      <w:pPr>
        <w:rPr>
          <w:rFonts w:eastAsia="Meiryo UI"/>
        </w:rPr>
      </w:pPr>
    </w:p>
    <w:p w14:paraId="743CE084" w14:textId="77777777" w:rsidR="00175566" w:rsidRPr="008044F5" w:rsidRDefault="00175566" w:rsidP="00175566">
      <w:pPr>
        <w:rPr>
          <w:rFonts w:eastAsia="Meiryo UI"/>
        </w:rPr>
      </w:pPr>
      <w:r w:rsidRPr="008044F5">
        <w:rPr>
          <w:rFonts w:eastAsia="Meiryo UI" w:hint="eastAsia"/>
        </w:rPr>
        <w:t>●</w:t>
      </w:r>
      <w:r w:rsidRPr="008044F5">
        <w:rPr>
          <w:rFonts w:eastAsia="Meiryo UI"/>
        </w:rPr>
        <w:t xml:space="preserve"> ケルト──霧から生まれる世界と氣の精霊</w:t>
      </w:r>
    </w:p>
    <w:p w14:paraId="5E7E0D68" w14:textId="77777777" w:rsidR="00175566" w:rsidRPr="008044F5" w:rsidRDefault="00175566" w:rsidP="00175566">
      <w:pPr>
        <w:rPr>
          <w:rFonts w:eastAsia="Meiryo UI"/>
        </w:rPr>
      </w:pPr>
      <w:r w:rsidRPr="008044F5">
        <w:rPr>
          <w:rFonts w:eastAsia="Meiryo UI" w:hint="eastAsia"/>
        </w:rPr>
        <w:t>ケルト神話では、世界はまず霧のような“形なきもの”として現れ、そこから大地や川、森、そして人間が誕生しました。</w:t>
      </w:r>
    </w:p>
    <w:p w14:paraId="24D52686" w14:textId="77777777" w:rsidR="00175566" w:rsidRPr="008044F5" w:rsidRDefault="00175566" w:rsidP="00175566">
      <w:pPr>
        <w:rPr>
          <w:rFonts w:eastAsia="Meiryo UI"/>
        </w:rPr>
      </w:pPr>
      <w:r w:rsidRPr="008044F5">
        <w:rPr>
          <w:rFonts w:eastAsia="Meiryo UI" w:hint="eastAsia"/>
        </w:rPr>
        <w:t>その生成の背後には「アニムス（精霊的氣）」と呼ばれる氣が存在し、すべてのものに生命の意志が宿っているとされました。</w:t>
      </w:r>
    </w:p>
    <w:p w14:paraId="2033B10F" w14:textId="77777777" w:rsidR="00175566" w:rsidRDefault="00175566" w:rsidP="00175566">
      <w:pPr>
        <w:rPr>
          <w:rFonts w:eastAsia="Meiryo UI"/>
        </w:rPr>
      </w:pPr>
      <w:r w:rsidRPr="008044F5">
        <w:rPr>
          <w:rFonts w:eastAsia="Meiryo UI" w:hint="eastAsia"/>
        </w:rPr>
        <w:t>氣は大地の精霊であり、人の心と自然をつなぐ橋として機能していたのです。</w:t>
      </w:r>
    </w:p>
    <w:p w14:paraId="7A1C3FC6" w14:textId="77777777" w:rsidR="00175566" w:rsidRDefault="00175566" w:rsidP="00175566">
      <w:pPr>
        <w:rPr>
          <w:rFonts w:eastAsia="Meiryo UI"/>
        </w:rPr>
      </w:pPr>
    </w:p>
    <w:p w14:paraId="28C77908" w14:textId="77777777" w:rsidR="00175566" w:rsidRPr="008044F5" w:rsidRDefault="00175566" w:rsidP="00175566">
      <w:pPr>
        <w:rPr>
          <w:rFonts w:eastAsia="Meiryo UI"/>
        </w:rPr>
      </w:pPr>
      <w:r w:rsidRPr="008044F5">
        <w:rPr>
          <w:rFonts w:eastAsia="Meiryo UI" w:hint="eastAsia"/>
        </w:rPr>
        <w:t>●</w:t>
      </w:r>
      <w:r w:rsidRPr="008044F5">
        <w:rPr>
          <w:rFonts w:eastAsia="Meiryo UI"/>
        </w:rPr>
        <w:t xml:space="preserve"> マヤ──呼吸する宇宙と見えざる織機</w:t>
      </w:r>
    </w:p>
    <w:p w14:paraId="077AE32E" w14:textId="77777777" w:rsidR="00175566" w:rsidRPr="008044F5" w:rsidRDefault="00175566" w:rsidP="00175566">
      <w:pPr>
        <w:rPr>
          <w:rFonts w:eastAsia="Meiryo UI"/>
        </w:rPr>
      </w:pPr>
      <w:r w:rsidRPr="008044F5">
        <w:rPr>
          <w:rFonts w:eastAsia="Meiryo UI" w:hint="eastAsia"/>
        </w:rPr>
        <w:t>マヤ文明では、宇宙は「神の吐息」から織られたものであり、天・地・冥界という三層構造を成すと考えられていました。</w:t>
      </w:r>
    </w:p>
    <w:p w14:paraId="106A02D4" w14:textId="77777777" w:rsidR="00175566" w:rsidRPr="008044F5" w:rsidRDefault="00175566" w:rsidP="00175566">
      <w:pPr>
        <w:rPr>
          <w:rFonts w:eastAsia="Meiryo UI"/>
        </w:rPr>
      </w:pPr>
      <w:r w:rsidRPr="008044F5">
        <w:rPr>
          <w:rFonts w:eastAsia="Meiryo UI" w:hint="eastAsia"/>
        </w:rPr>
        <w:t>氣に相当する概念は「チャアク」や「イク（</w:t>
      </w:r>
      <w:proofErr w:type="spellStart"/>
      <w:r w:rsidRPr="008044F5">
        <w:rPr>
          <w:rFonts w:eastAsia="Meiryo UI"/>
        </w:rPr>
        <w:t>ikʼ</w:t>
      </w:r>
      <w:proofErr w:type="spellEnd"/>
      <w:r w:rsidRPr="008044F5">
        <w:rPr>
          <w:rFonts w:eastAsia="Meiryo UI"/>
        </w:rPr>
        <w:t>＝風・呼吸）」で、宇宙は常に呼吸し、氣が大地と生命をめぐる循環構造にあるとされました。</w:t>
      </w:r>
    </w:p>
    <w:p w14:paraId="4DFB2B73" w14:textId="77777777" w:rsidR="00175566" w:rsidRDefault="00175566" w:rsidP="00175566">
      <w:pPr>
        <w:rPr>
          <w:rFonts w:eastAsia="Meiryo UI"/>
        </w:rPr>
      </w:pPr>
      <w:r w:rsidRPr="008044F5">
        <w:rPr>
          <w:rFonts w:eastAsia="Meiryo UI" w:hint="eastAsia"/>
        </w:rPr>
        <w:t>彼らの神殿建築もまた、氣の流れに従って設計されていたのです。</w:t>
      </w:r>
    </w:p>
    <w:p w14:paraId="37BEA99A" w14:textId="77777777" w:rsidR="00175566" w:rsidRDefault="00175566" w:rsidP="00175566">
      <w:pPr>
        <w:rPr>
          <w:rFonts w:eastAsia="Meiryo UI"/>
        </w:rPr>
      </w:pPr>
    </w:p>
    <w:p w14:paraId="287D5615" w14:textId="77777777" w:rsidR="00175566" w:rsidRPr="008044F5" w:rsidRDefault="00175566" w:rsidP="00175566">
      <w:pPr>
        <w:rPr>
          <w:rFonts w:eastAsia="Meiryo UI"/>
        </w:rPr>
      </w:pPr>
      <w:r w:rsidRPr="008044F5">
        <w:rPr>
          <w:rFonts w:eastAsia="Meiryo UI" w:hint="eastAsia"/>
        </w:rPr>
        <w:lastRenderedPageBreak/>
        <w:t>●</w:t>
      </w:r>
      <w:r w:rsidRPr="008044F5">
        <w:rPr>
          <w:rFonts w:eastAsia="Meiryo UI"/>
        </w:rPr>
        <w:t xml:space="preserve"> ユダヤ神秘主義（カバラ）──光と氣の樹</w:t>
      </w:r>
    </w:p>
    <w:p w14:paraId="6B5C3500" w14:textId="77777777" w:rsidR="00175566" w:rsidRPr="008044F5" w:rsidRDefault="00175566" w:rsidP="00175566">
      <w:pPr>
        <w:rPr>
          <w:rFonts w:eastAsia="Meiryo UI"/>
        </w:rPr>
      </w:pPr>
      <w:r w:rsidRPr="008044F5">
        <w:rPr>
          <w:rFonts w:eastAsia="Meiryo UI" w:hint="eastAsia"/>
        </w:rPr>
        <w:t>カバラでは、宇宙は「エイン・ソフ（無限）」から流れる光（オール）によって創造されます。</w:t>
      </w:r>
    </w:p>
    <w:p w14:paraId="4B6A24E1" w14:textId="77777777" w:rsidR="00175566" w:rsidRPr="008044F5" w:rsidRDefault="00175566" w:rsidP="00175566">
      <w:pPr>
        <w:rPr>
          <w:rFonts w:eastAsia="Meiryo UI"/>
        </w:rPr>
      </w:pPr>
      <w:r w:rsidRPr="008044F5">
        <w:rPr>
          <w:rFonts w:eastAsia="Meiryo UI" w:hint="eastAsia"/>
        </w:rPr>
        <w:t>その光は「セフィロトの樹」と呼ばれる氣の構造を経て、段階的に物質世界を形づくるとされました。</w:t>
      </w:r>
    </w:p>
    <w:p w14:paraId="4215AA86" w14:textId="77777777" w:rsidR="00175566" w:rsidRDefault="00175566" w:rsidP="00175566">
      <w:pPr>
        <w:rPr>
          <w:rFonts w:eastAsia="Meiryo UI"/>
        </w:rPr>
      </w:pPr>
      <w:r w:rsidRPr="008044F5">
        <w:rPr>
          <w:rFonts w:eastAsia="Meiryo UI" w:hint="eastAsia"/>
        </w:rPr>
        <w:t>この思想においても、氣に近い存在が創造の秩序と人間の魂をつなぐ“見えざる導き手”として描かれています。</w:t>
      </w:r>
    </w:p>
    <w:p w14:paraId="543BA7E7" w14:textId="77777777" w:rsidR="00175566" w:rsidRDefault="00175566" w:rsidP="00175566">
      <w:pPr>
        <w:rPr>
          <w:rFonts w:eastAsia="Meiryo UI"/>
        </w:rPr>
      </w:pPr>
    </w:p>
    <w:p w14:paraId="0FA51EDD" w14:textId="77777777" w:rsidR="00175566" w:rsidRPr="008044F5" w:rsidRDefault="00175566" w:rsidP="00175566">
      <w:pPr>
        <w:rPr>
          <w:rFonts w:eastAsia="Meiryo UI"/>
        </w:rPr>
      </w:pPr>
      <w:r w:rsidRPr="008044F5">
        <w:rPr>
          <w:rFonts w:eastAsia="Meiryo UI" w:hint="eastAsia"/>
        </w:rPr>
        <w:t>●</w:t>
      </w:r>
      <w:r w:rsidRPr="008044F5">
        <w:rPr>
          <w:rFonts w:eastAsia="Meiryo UI"/>
        </w:rPr>
        <w:t xml:space="preserve"> 現代西洋科学──場としての氣の再発見</w:t>
      </w:r>
    </w:p>
    <w:p w14:paraId="4C9DC4DF" w14:textId="77777777" w:rsidR="00175566" w:rsidRPr="00951C83" w:rsidRDefault="00175566" w:rsidP="00175566">
      <w:pPr>
        <w:rPr>
          <w:rFonts w:eastAsia="Meiryo UI"/>
        </w:rPr>
      </w:pPr>
      <w:r w:rsidRPr="00951C83">
        <w:rPr>
          <w:rFonts w:eastAsia="Meiryo UI" w:hint="eastAsia"/>
        </w:rPr>
        <w:t>現代の物理学でも、宇宙は“エネルギー場の揺らぎ”から始まったとされます。</w:t>
      </w:r>
    </w:p>
    <w:p w14:paraId="5B968EE1" w14:textId="77777777" w:rsidR="00175566" w:rsidRPr="00951C83" w:rsidRDefault="00175566" w:rsidP="00175566">
      <w:pPr>
        <w:rPr>
          <w:rFonts w:eastAsia="Meiryo UI"/>
        </w:rPr>
      </w:pPr>
      <w:r w:rsidRPr="00951C83">
        <w:rPr>
          <w:rFonts w:eastAsia="Meiryo UI" w:hint="eastAsia"/>
        </w:rPr>
        <w:t>量子場理論においては、すべての粒子は場の“振動”として現れる存在であり、空間には目に見えないエネルギーと情報の秩序が満ちているとされます。</w:t>
      </w:r>
    </w:p>
    <w:p w14:paraId="39F42ED9" w14:textId="77777777" w:rsidR="00175566" w:rsidRDefault="00175566" w:rsidP="00175566">
      <w:pPr>
        <w:rPr>
          <w:rFonts w:eastAsia="Meiryo UI"/>
        </w:rPr>
      </w:pPr>
      <w:r w:rsidRPr="00951C83">
        <w:rPr>
          <w:rFonts w:eastAsia="Meiryo UI" w:hint="eastAsia"/>
        </w:rPr>
        <w:t>これはまさに、「氣＝秩序ある場」という観念が、科学の中で再発見されつつある兆しとも言えるでしょう。</w:t>
      </w:r>
    </w:p>
    <w:p w14:paraId="67B5FDE4" w14:textId="77777777" w:rsidR="00175566" w:rsidRDefault="00175566" w:rsidP="00175566">
      <w:pPr>
        <w:rPr>
          <w:rFonts w:eastAsia="Meiryo UI"/>
        </w:rPr>
      </w:pPr>
    </w:p>
    <w:p w14:paraId="4BDA0379" w14:textId="77777777" w:rsidR="00175566" w:rsidRPr="00951C83" w:rsidRDefault="00175566" w:rsidP="00175566">
      <w:pPr>
        <w:rPr>
          <w:rFonts w:eastAsia="Meiryo UI"/>
        </w:rPr>
      </w:pPr>
      <w:r w:rsidRPr="00951C83">
        <w:rPr>
          <w:rFonts w:eastAsia="Meiryo UI"/>
        </w:rPr>
        <w:t>3. 氣とは人類共通の感覚である</w:t>
      </w:r>
    </w:p>
    <w:p w14:paraId="05C4052A" w14:textId="77777777" w:rsidR="00175566" w:rsidRPr="00951C83" w:rsidRDefault="00175566" w:rsidP="00175566">
      <w:pPr>
        <w:rPr>
          <w:rFonts w:eastAsia="Meiryo UI"/>
        </w:rPr>
      </w:pPr>
      <w:r w:rsidRPr="00951C83">
        <w:rPr>
          <w:rFonts w:eastAsia="Meiryo UI" w:hint="eastAsia"/>
        </w:rPr>
        <w:t>このように見てくると、人類は古代から、氣という目に見えない力を通して宇宙の成り立ちを理解しようとしてきたことがわかります。</w:t>
      </w:r>
    </w:p>
    <w:p w14:paraId="4C06C551" w14:textId="77777777" w:rsidR="00175566" w:rsidRPr="00951C83" w:rsidRDefault="00175566" w:rsidP="00175566">
      <w:pPr>
        <w:rPr>
          <w:rFonts w:eastAsia="Meiryo UI"/>
        </w:rPr>
      </w:pPr>
      <w:r w:rsidRPr="00951C83">
        <w:rPr>
          <w:rFonts w:eastAsia="Meiryo UI" w:hint="eastAsia"/>
        </w:rPr>
        <w:t>それは宗教的枠組みや科学的理論に限定されるものではなく、人間の深い直感と世界との交感に根ざした普遍的な感覚なのです。</w:t>
      </w:r>
    </w:p>
    <w:p w14:paraId="3ACCA2F2" w14:textId="77777777" w:rsidR="00175566" w:rsidRDefault="00175566" w:rsidP="00175566">
      <w:pPr>
        <w:rPr>
          <w:rFonts w:eastAsia="Meiryo UI"/>
        </w:rPr>
      </w:pPr>
      <w:r w:rsidRPr="00951C83">
        <w:rPr>
          <w:rFonts w:eastAsia="Meiryo UI" w:hint="eastAsia"/>
        </w:rPr>
        <w:t>風水とは、まさにこの氣の流れを読み解き、空間に調和と秩序をもたらす技術であり、人間と宇宙をつなぐ架け橋として存在しているのです。</w:t>
      </w:r>
    </w:p>
    <w:p w14:paraId="5793F4AE" w14:textId="77777777" w:rsidR="00175566" w:rsidRDefault="00175566" w:rsidP="00175566">
      <w:pPr>
        <w:rPr>
          <w:rFonts w:eastAsia="Meiryo UI"/>
        </w:rPr>
      </w:pPr>
    </w:p>
    <w:p w14:paraId="621E9E16" w14:textId="77777777" w:rsidR="00175566" w:rsidRPr="00951C83" w:rsidRDefault="00175566" w:rsidP="00175566">
      <w:pPr>
        <w:rPr>
          <w:rFonts w:eastAsia="Meiryo UI"/>
        </w:rPr>
      </w:pPr>
      <w:r w:rsidRPr="00951C83">
        <w:rPr>
          <w:rFonts w:eastAsia="Meiryo UI" w:hint="eastAsia"/>
        </w:rPr>
        <w:t>次節では、古代中国における「氣の生成」と「宇宙の仕組み」をめぐって、</w:t>
      </w:r>
      <w:r w:rsidRPr="00951C83">
        <w:rPr>
          <w:rFonts w:eastAsia="Meiryo UI"/>
        </w:rPr>
        <w:t xml:space="preserve"> </w:t>
      </w:r>
      <w:r w:rsidRPr="00951C83">
        <w:rPr>
          <w:rFonts w:eastAsia="Meiryo UI" w:hint="eastAsia"/>
        </w:rPr>
        <w:t>老子と王夫之という二人の思想家が語った、氣の深層構造に迫っていく</w:t>
      </w:r>
      <w:r>
        <w:rPr>
          <w:rFonts w:eastAsia="Meiryo UI" w:hint="eastAsia"/>
        </w:rPr>
        <w:t>こととします</w:t>
      </w:r>
      <w:r w:rsidRPr="00951C83">
        <w:rPr>
          <w:rFonts w:eastAsia="Meiryo UI" w:hint="eastAsia"/>
        </w:rPr>
        <w:t>。</w:t>
      </w:r>
      <w:r w:rsidRPr="00951C83">
        <w:rPr>
          <w:rFonts w:eastAsia="Meiryo UI"/>
        </w:rPr>
        <w:tab/>
      </w:r>
    </w:p>
    <w:p w14:paraId="4BA39AE4" w14:textId="77777777" w:rsidR="00175566" w:rsidRDefault="00175566" w:rsidP="00175566">
      <w:pPr>
        <w:rPr>
          <w:rFonts w:eastAsia="Meiryo UI"/>
        </w:rPr>
      </w:pPr>
    </w:p>
    <w:p w14:paraId="6CB5BC3B" w14:textId="77777777" w:rsidR="00A9204E" w:rsidRPr="00175566" w:rsidRDefault="00A9204E">
      <w:pPr>
        <w:rPr>
          <w:rFonts w:eastAsia="Meiryo UI"/>
        </w:rPr>
      </w:pPr>
    </w:p>
    <w:sectPr w:rsidR="00A9204E" w:rsidRPr="00175566" w:rsidSect="001B664C">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773338" w14:textId="77777777" w:rsidR="008F66C9" w:rsidRDefault="008F66C9" w:rsidP="001E678E">
      <w:r>
        <w:separator/>
      </w:r>
    </w:p>
  </w:endnote>
  <w:endnote w:type="continuationSeparator" w:id="0">
    <w:p w14:paraId="41D3C092" w14:textId="77777777" w:rsidR="008F66C9" w:rsidRDefault="008F66C9" w:rsidP="001E6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altName w:val="Meiryo UI"/>
    <w:panose1 w:val="020B0604030504040204"/>
    <w:charset w:val="80"/>
    <w:family w:val="modern"/>
    <w:pitch w:val="variable"/>
    <w:sig w:usb0="E00002FF" w:usb1="6AC7FFFF"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21797A" w14:textId="77777777" w:rsidR="008F66C9" w:rsidRDefault="008F66C9" w:rsidP="001E678E">
      <w:r>
        <w:separator/>
      </w:r>
    </w:p>
  </w:footnote>
  <w:footnote w:type="continuationSeparator" w:id="0">
    <w:p w14:paraId="5A9C3BAB" w14:textId="77777777" w:rsidR="008F66C9" w:rsidRDefault="008F66C9" w:rsidP="001E6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BE6749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7EB8E09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A0101F5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1646BAB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5FE0B02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A2F5E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E2B71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232AD7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4DC8D9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658E07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6290B43"/>
    <w:multiLevelType w:val="multilevel"/>
    <w:tmpl w:val="0409001D"/>
    <w:styleLink w:val="1ai"/>
    <w:lvl w:ilvl="0">
      <w:start w:val="1"/>
      <w:numFmt w:val="decimal"/>
      <w:lvlText w:val="%1)"/>
      <w:lvlJc w:val="left"/>
      <w:pPr>
        <w:ind w:left="360" w:hanging="360"/>
      </w:pPr>
      <w:rPr>
        <w:rFonts w:ascii="Meiryo UI" w:hAnsi="Meiryo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6E07C65"/>
    <w:multiLevelType w:val="multilevel"/>
    <w:tmpl w:val="0409001F"/>
    <w:styleLink w:val="111111"/>
    <w:lvl w:ilvl="0">
      <w:start w:val="1"/>
      <w:numFmt w:val="decimal"/>
      <w:lvlText w:val="%1."/>
      <w:lvlJc w:val="left"/>
      <w:pPr>
        <w:ind w:left="360" w:hanging="360"/>
      </w:pPr>
      <w:rPr>
        <w:rFonts w:ascii="Meiryo UI" w:hAnsi="Meiryo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記事 %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94D4917"/>
    <w:multiLevelType w:val="multilevel"/>
    <w:tmpl w:val="04090023"/>
    <w:styleLink w:val="a1"/>
    <w:lvl w:ilvl="0">
      <w:start w:val="1"/>
      <w:numFmt w:val="upperRoman"/>
      <w:lvlText w:val="文章 %1."/>
      <w:lvlJc w:val="left"/>
      <w:pPr>
        <w:ind w:left="0" w:firstLine="0"/>
      </w:pPr>
      <w:rPr>
        <w:rFonts w:ascii="Meiryo UI" w:hAnsi="Meiryo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49F27E38"/>
    <w:multiLevelType w:val="hybridMultilevel"/>
    <w:tmpl w:val="106694F0"/>
    <w:lvl w:ilvl="0" w:tplc="6DAE2A24">
      <w:start w:val="2"/>
      <w:numFmt w:val="decimal"/>
      <w:lvlText w:val="第%1章"/>
      <w:lvlJc w:val="left"/>
      <w:pPr>
        <w:ind w:left="1080" w:hanging="108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3" w15:restartNumberingAfterBreak="0">
    <w:nsid w:val="59350CFB"/>
    <w:multiLevelType w:val="multilevel"/>
    <w:tmpl w:val="9DF09F08"/>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9DF1100"/>
    <w:multiLevelType w:val="hybridMultilevel"/>
    <w:tmpl w:val="13144B00"/>
    <w:lvl w:ilvl="0" w:tplc="4066EAAA">
      <w:start w:val="1"/>
      <w:numFmt w:val="decimal"/>
      <w:lvlText w:val="第%1章"/>
      <w:lvlJc w:val="left"/>
      <w:pPr>
        <w:ind w:left="1110" w:hanging="1110"/>
      </w:pPr>
      <w:rPr>
        <w:rFonts w:ascii="Meiryo UI" w:eastAsiaTheme="majorEastAsia" w:hAnsi="Meiryo UI" w:cstheme="majorBidi"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5" w15:restartNumberingAfterBreak="0">
    <w:nsid w:val="5DEC6B47"/>
    <w:multiLevelType w:val="multilevel"/>
    <w:tmpl w:val="604E1C0A"/>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D8C2C6D"/>
    <w:multiLevelType w:val="multilevel"/>
    <w:tmpl w:val="04090023"/>
    <w:lvl w:ilvl="0">
      <w:start w:val="1"/>
      <w:numFmt w:val="upperRoman"/>
      <w:lvlText w:val="記事%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626356955">
    <w:abstractNumId w:val="23"/>
  </w:num>
  <w:num w:numId="2" w16cid:durableId="1738019131">
    <w:abstractNumId w:val="14"/>
  </w:num>
  <w:num w:numId="3" w16cid:durableId="1057359587">
    <w:abstractNumId w:val="10"/>
  </w:num>
  <w:num w:numId="4" w16cid:durableId="2110617891">
    <w:abstractNumId w:val="26"/>
  </w:num>
  <w:num w:numId="5" w16cid:durableId="1835412176">
    <w:abstractNumId w:val="15"/>
  </w:num>
  <w:num w:numId="6" w16cid:durableId="2097826747">
    <w:abstractNumId w:val="18"/>
  </w:num>
  <w:num w:numId="7" w16cid:durableId="357006404">
    <w:abstractNumId w:val="20"/>
  </w:num>
  <w:num w:numId="8" w16cid:durableId="1738283365">
    <w:abstractNumId w:val="9"/>
  </w:num>
  <w:num w:numId="9" w16cid:durableId="1582517682">
    <w:abstractNumId w:val="7"/>
  </w:num>
  <w:num w:numId="10" w16cid:durableId="1227454245">
    <w:abstractNumId w:val="6"/>
  </w:num>
  <w:num w:numId="11" w16cid:durableId="1466005993">
    <w:abstractNumId w:val="5"/>
  </w:num>
  <w:num w:numId="12" w16cid:durableId="1112361003">
    <w:abstractNumId w:val="4"/>
  </w:num>
  <w:num w:numId="13" w16cid:durableId="1012607040">
    <w:abstractNumId w:val="8"/>
  </w:num>
  <w:num w:numId="14" w16cid:durableId="30736500">
    <w:abstractNumId w:val="3"/>
  </w:num>
  <w:num w:numId="15" w16cid:durableId="118651330">
    <w:abstractNumId w:val="2"/>
  </w:num>
  <w:num w:numId="16" w16cid:durableId="1220744321">
    <w:abstractNumId w:val="1"/>
  </w:num>
  <w:num w:numId="17" w16cid:durableId="1448312192">
    <w:abstractNumId w:val="0"/>
  </w:num>
  <w:num w:numId="18" w16cid:durableId="1832286216">
    <w:abstractNumId w:val="16"/>
  </w:num>
  <w:num w:numId="19" w16cid:durableId="1663846977">
    <w:abstractNumId w:val="17"/>
  </w:num>
  <w:num w:numId="20" w16cid:durableId="1058210393">
    <w:abstractNumId w:val="25"/>
  </w:num>
  <w:num w:numId="21" w16cid:durableId="1221331792">
    <w:abstractNumId w:val="19"/>
  </w:num>
  <w:num w:numId="22" w16cid:durableId="1257978413">
    <w:abstractNumId w:val="13"/>
  </w:num>
  <w:num w:numId="23" w16cid:durableId="1331715399">
    <w:abstractNumId w:val="27"/>
  </w:num>
  <w:num w:numId="24" w16cid:durableId="1699771821">
    <w:abstractNumId w:val="12"/>
  </w:num>
  <w:num w:numId="25" w16cid:durableId="818040392">
    <w:abstractNumId w:val="11"/>
  </w:num>
  <w:num w:numId="26" w16cid:durableId="642270406">
    <w:abstractNumId w:val="21"/>
  </w:num>
  <w:num w:numId="27" w16cid:durableId="1249652679">
    <w:abstractNumId w:val="24"/>
  </w:num>
  <w:num w:numId="28" w16cid:durableId="18822318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bordersDoNotSurroundHeader/>
  <w:bordersDoNotSurroundFooter/>
  <w:proofState w:spelling="clean" w:grammar="dirty"/>
  <w:attachedTemplate r:id="rId1"/>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566"/>
    <w:rsid w:val="00175566"/>
    <w:rsid w:val="001B664C"/>
    <w:rsid w:val="001E678E"/>
    <w:rsid w:val="00247B89"/>
    <w:rsid w:val="004E108E"/>
    <w:rsid w:val="00645252"/>
    <w:rsid w:val="006D3D74"/>
    <w:rsid w:val="0083569A"/>
    <w:rsid w:val="008F66C9"/>
    <w:rsid w:val="00A9204E"/>
    <w:rsid w:val="00B46B6E"/>
    <w:rsid w:val="00DC2CC1"/>
    <w:rsid w:val="00EE596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4E27A9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ＭＳ 明朝"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175566"/>
    <w:rPr>
      <w:rFonts w:ascii="Meiryo UI" w:hAnsi="Meiryo UI"/>
    </w:rPr>
  </w:style>
  <w:style w:type="paragraph" w:styleId="1">
    <w:name w:val="heading 1"/>
    <w:basedOn w:val="a2"/>
    <w:next w:val="a2"/>
    <w:link w:val="10"/>
    <w:uiPriority w:val="9"/>
    <w:qFormat/>
    <w:rsid w:val="001E678E"/>
    <w:pPr>
      <w:keepNext/>
      <w:keepLines/>
      <w:spacing w:before="240"/>
      <w:outlineLvl w:val="0"/>
    </w:pPr>
    <w:rPr>
      <w:rFonts w:eastAsiaTheme="majorEastAsia" w:cstheme="majorBidi"/>
      <w:color w:val="1F4E79" w:themeColor="accent1" w:themeShade="80"/>
      <w:sz w:val="32"/>
      <w:szCs w:val="32"/>
    </w:rPr>
  </w:style>
  <w:style w:type="paragraph" w:styleId="21">
    <w:name w:val="heading 2"/>
    <w:basedOn w:val="a2"/>
    <w:next w:val="a2"/>
    <w:link w:val="22"/>
    <w:uiPriority w:val="9"/>
    <w:unhideWhenUsed/>
    <w:qFormat/>
    <w:rsid w:val="001E678E"/>
    <w:pPr>
      <w:keepNext/>
      <w:keepLines/>
      <w:spacing w:before="40"/>
      <w:outlineLvl w:val="1"/>
    </w:pPr>
    <w:rPr>
      <w:rFonts w:eastAsiaTheme="majorEastAsia" w:cstheme="majorBidi"/>
      <w:color w:val="1F4E79" w:themeColor="accent1" w:themeShade="80"/>
      <w:sz w:val="26"/>
      <w:szCs w:val="26"/>
    </w:rPr>
  </w:style>
  <w:style w:type="paragraph" w:styleId="31">
    <w:name w:val="heading 3"/>
    <w:basedOn w:val="a2"/>
    <w:next w:val="a2"/>
    <w:link w:val="32"/>
    <w:uiPriority w:val="9"/>
    <w:unhideWhenUsed/>
    <w:qFormat/>
    <w:rsid w:val="001E678E"/>
    <w:pPr>
      <w:keepNext/>
      <w:keepLines/>
      <w:spacing w:before="40"/>
      <w:outlineLvl w:val="2"/>
    </w:pPr>
    <w:rPr>
      <w:rFonts w:eastAsiaTheme="majorEastAsia" w:cstheme="majorBidi"/>
      <w:color w:val="1F4D78" w:themeColor="accent1" w:themeShade="7F"/>
      <w:sz w:val="24"/>
      <w:szCs w:val="24"/>
    </w:rPr>
  </w:style>
  <w:style w:type="paragraph" w:styleId="41">
    <w:name w:val="heading 4"/>
    <w:basedOn w:val="a2"/>
    <w:next w:val="a2"/>
    <w:link w:val="42"/>
    <w:uiPriority w:val="9"/>
    <w:unhideWhenUsed/>
    <w:qFormat/>
    <w:rsid w:val="001E678E"/>
    <w:pPr>
      <w:keepNext/>
      <w:keepLines/>
      <w:spacing w:before="40"/>
      <w:outlineLvl w:val="3"/>
    </w:pPr>
    <w:rPr>
      <w:rFonts w:eastAsiaTheme="majorEastAsia" w:cstheme="majorBidi"/>
      <w:i/>
      <w:iCs/>
      <w:color w:val="1F4E79" w:themeColor="accent1" w:themeShade="80"/>
    </w:rPr>
  </w:style>
  <w:style w:type="paragraph" w:styleId="51">
    <w:name w:val="heading 5"/>
    <w:basedOn w:val="a2"/>
    <w:next w:val="a2"/>
    <w:link w:val="52"/>
    <w:uiPriority w:val="9"/>
    <w:unhideWhenUsed/>
    <w:qFormat/>
    <w:rsid w:val="001E678E"/>
    <w:pPr>
      <w:keepNext/>
      <w:keepLines/>
      <w:spacing w:before="40"/>
      <w:outlineLvl w:val="4"/>
    </w:pPr>
    <w:rPr>
      <w:rFonts w:eastAsiaTheme="majorEastAsia" w:cstheme="majorBidi"/>
      <w:color w:val="1F4E79" w:themeColor="accent1" w:themeShade="80"/>
    </w:rPr>
  </w:style>
  <w:style w:type="paragraph" w:styleId="6">
    <w:name w:val="heading 6"/>
    <w:basedOn w:val="a2"/>
    <w:next w:val="a2"/>
    <w:link w:val="60"/>
    <w:uiPriority w:val="9"/>
    <w:unhideWhenUsed/>
    <w:qFormat/>
    <w:rsid w:val="001E678E"/>
    <w:pPr>
      <w:keepNext/>
      <w:keepLines/>
      <w:spacing w:before="40"/>
      <w:outlineLvl w:val="5"/>
    </w:pPr>
    <w:rPr>
      <w:rFonts w:eastAsiaTheme="majorEastAsia" w:cstheme="majorBidi"/>
      <w:color w:val="1F4D78" w:themeColor="accent1" w:themeShade="7F"/>
    </w:rPr>
  </w:style>
  <w:style w:type="paragraph" w:styleId="7">
    <w:name w:val="heading 7"/>
    <w:basedOn w:val="a2"/>
    <w:next w:val="a2"/>
    <w:link w:val="70"/>
    <w:uiPriority w:val="9"/>
    <w:unhideWhenUsed/>
    <w:qFormat/>
    <w:rsid w:val="001E678E"/>
    <w:pPr>
      <w:keepNext/>
      <w:keepLines/>
      <w:spacing w:before="40"/>
      <w:outlineLvl w:val="6"/>
    </w:pPr>
    <w:rPr>
      <w:rFonts w:eastAsiaTheme="majorEastAsia" w:cstheme="majorBidi"/>
      <w:i/>
      <w:iCs/>
      <w:color w:val="1F4D78" w:themeColor="accent1" w:themeShade="7F"/>
    </w:rPr>
  </w:style>
  <w:style w:type="paragraph" w:styleId="8">
    <w:name w:val="heading 8"/>
    <w:basedOn w:val="a2"/>
    <w:next w:val="a2"/>
    <w:link w:val="80"/>
    <w:uiPriority w:val="9"/>
    <w:unhideWhenUsed/>
    <w:qFormat/>
    <w:rsid w:val="001E678E"/>
    <w:pPr>
      <w:keepNext/>
      <w:keepLines/>
      <w:spacing w:before="40"/>
      <w:outlineLvl w:val="7"/>
    </w:pPr>
    <w:rPr>
      <w:rFonts w:eastAsiaTheme="majorEastAsia" w:cstheme="majorBidi"/>
      <w:color w:val="272727" w:themeColor="text1" w:themeTint="D8"/>
      <w:szCs w:val="21"/>
    </w:rPr>
  </w:style>
  <w:style w:type="paragraph" w:styleId="9">
    <w:name w:val="heading 9"/>
    <w:basedOn w:val="a2"/>
    <w:next w:val="a2"/>
    <w:link w:val="90"/>
    <w:uiPriority w:val="9"/>
    <w:unhideWhenUsed/>
    <w:qFormat/>
    <w:rsid w:val="001E678E"/>
    <w:pPr>
      <w:keepNext/>
      <w:keepLines/>
      <w:spacing w:before="40"/>
      <w:outlineLvl w:val="8"/>
    </w:pPr>
    <w:rPr>
      <w:rFonts w:eastAsiaTheme="majorEastAsia"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uiPriority w:val="9"/>
    <w:rsid w:val="001E678E"/>
    <w:rPr>
      <w:rFonts w:ascii="Meiryo UI" w:eastAsiaTheme="majorEastAsia" w:hAnsi="Meiryo UI" w:cstheme="majorBidi"/>
      <w:color w:val="1F4E79" w:themeColor="accent1" w:themeShade="80"/>
      <w:sz w:val="32"/>
      <w:szCs w:val="32"/>
    </w:rPr>
  </w:style>
  <w:style w:type="character" w:customStyle="1" w:styleId="22">
    <w:name w:val="見出し 2 (文字)"/>
    <w:basedOn w:val="a3"/>
    <w:link w:val="21"/>
    <w:uiPriority w:val="9"/>
    <w:rsid w:val="001E678E"/>
    <w:rPr>
      <w:rFonts w:ascii="Meiryo UI" w:eastAsiaTheme="majorEastAsia" w:hAnsi="Meiryo UI" w:cstheme="majorBidi"/>
      <w:color w:val="1F4E79" w:themeColor="accent1" w:themeShade="80"/>
      <w:sz w:val="26"/>
      <w:szCs w:val="26"/>
    </w:rPr>
  </w:style>
  <w:style w:type="character" w:customStyle="1" w:styleId="32">
    <w:name w:val="見出し 3 (文字)"/>
    <w:basedOn w:val="a3"/>
    <w:link w:val="31"/>
    <w:uiPriority w:val="9"/>
    <w:rsid w:val="001E678E"/>
    <w:rPr>
      <w:rFonts w:ascii="Meiryo UI" w:eastAsiaTheme="majorEastAsia" w:hAnsi="Meiryo UI" w:cstheme="majorBidi"/>
      <w:color w:val="1F4D78" w:themeColor="accent1" w:themeShade="7F"/>
      <w:sz w:val="24"/>
      <w:szCs w:val="24"/>
    </w:rPr>
  </w:style>
  <w:style w:type="character" w:customStyle="1" w:styleId="42">
    <w:name w:val="見出し 4 (文字)"/>
    <w:basedOn w:val="a3"/>
    <w:link w:val="41"/>
    <w:uiPriority w:val="9"/>
    <w:rsid w:val="001E678E"/>
    <w:rPr>
      <w:rFonts w:ascii="Meiryo UI" w:eastAsiaTheme="majorEastAsia" w:hAnsi="Meiryo UI" w:cstheme="majorBidi"/>
      <w:i/>
      <w:iCs/>
      <w:color w:val="1F4E79" w:themeColor="accent1" w:themeShade="80"/>
    </w:rPr>
  </w:style>
  <w:style w:type="character" w:customStyle="1" w:styleId="52">
    <w:name w:val="見出し 5 (文字)"/>
    <w:basedOn w:val="a3"/>
    <w:link w:val="51"/>
    <w:uiPriority w:val="9"/>
    <w:rsid w:val="001E678E"/>
    <w:rPr>
      <w:rFonts w:ascii="Meiryo UI" w:eastAsiaTheme="majorEastAsia" w:hAnsi="Meiryo UI" w:cstheme="majorBidi"/>
      <w:color w:val="1F4E79" w:themeColor="accent1" w:themeShade="80"/>
    </w:rPr>
  </w:style>
  <w:style w:type="character" w:customStyle="1" w:styleId="60">
    <w:name w:val="見出し 6 (文字)"/>
    <w:basedOn w:val="a3"/>
    <w:link w:val="6"/>
    <w:uiPriority w:val="9"/>
    <w:rsid w:val="001E678E"/>
    <w:rPr>
      <w:rFonts w:ascii="Meiryo UI" w:eastAsiaTheme="majorEastAsia" w:hAnsi="Meiryo UI" w:cstheme="majorBidi"/>
      <w:color w:val="1F4D78" w:themeColor="accent1" w:themeShade="7F"/>
    </w:rPr>
  </w:style>
  <w:style w:type="character" w:customStyle="1" w:styleId="70">
    <w:name w:val="見出し 7 (文字)"/>
    <w:basedOn w:val="a3"/>
    <w:link w:val="7"/>
    <w:uiPriority w:val="9"/>
    <w:rsid w:val="001E678E"/>
    <w:rPr>
      <w:rFonts w:ascii="Meiryo UI" w:eastAsiaTheme="majorEastAsia" w:hAnsi="Meiryo UI" w:cstheme="majorBidi"/>
      <w:i/>
      <w:iCs/>
      <w:color w:val="1F4D78" w:themeColor="accent1" w:themeShade="7F"/>
    </w:rPr>
  </w:style>
  <w:style w:type="character" w:customStyle="1" w:styleId="80">
    <w:name w:val="見出し 8 (文字)"/>
    <w:basedOn w:val="a3"/>
    <w:link w:val="8"/>
    <w:uiPriority w:val="9"/>
    <w:rsid w:val="001E678E"/>
    <w:rPr>
      <w:rFonts w:ascii="Meiryo UI" w:eastAsiaTheme="majorEastAsia" w:hAnsi="Meiryo UI" w:cstheme="majorBidi"/>
      <w:color w:val="272727" w:themeColor="text1" w:themeTint="D8"/>
      <w:szCs w:val="21"/>
    </w:rPr>
  </w:style>
  <w:style w:type="character" w:customStyle="1" w:styleId="90">
    <w:name w:val="見出し 9 (文字)"/>
    <w:basedOn w:val="a3"/>
    <w:link w:val="9"/>
    <w:uiPriority w:val="9"/>
    <w:rsid w:val="001E678E"/>
    <w:rPr>
      <w:rFonts w:ascii="Meiryo UI" w:eastAsiaTheme="majorEastAsia" w:hAnsi="Meiryo UI" w:cstheme="majorBidi"/>
      <w:i/>
      <w:iCs/>
      <w:color w:val="272727" w:themeColor="text1" w:themeTint="D8"/>
      <w:szCs w:val="21"/>
    </w:rPr>
  </w:style>
  <w:style w:type="paragraph" w:styleId="a6">
    <w:name w:val="Title"/>
    <w:basedOn w:val="a2"/>
    <w:next w:val="a2"/>
    <w:link w:val="a7"/>
    <w:uiPriority w:val="10"/>
    <w:qFormat/>
    <w:rsid w:val="001E678E"/>
    <w:pPr>
      <w:contextualSpacing/>
    </w:pPr>
    <w:rPr>
      <w:rFonts w:eastAsiaTheme="majorEastAsia" w:cstheme="majorBidi"/>
      <w:spacing w:val="-10"/>
      <w:kern w:val="28"/>
      <w:sz w:val="56"/>
      <w:szCs w:val="56"/>
    </w:rPr>
  </w:style>
  <w:style w:type="character" w:customStyle="1" w:styleId="a7">
    <w:name w:val="表題 (文字)"/>
    <w:basedOn w:val="a3"/>
    <w:link w:val="a6"/>
    <w:uiPriority w:val="10"/>
    <w:rsid w:val="001E678E"/>
    <w:rPr>
      <w:rFonts w:ascii="Meiryo UI" w:eastAsiaTheme="majorEastAsia" w:hAnsi="Meiryo UI" w:cstheme="majorBidi"/>
      <w:spacing w:val="-10"/>
      <w:kern w:val="28"/>
      <w:sz w:val="56"/>
      <w:szCs w:val="56"/>
    </w:rPr>
  </w:style>
  <w:style w:type="paragraph" w:styleId="a8">
    <w:name w:val="Subtitle"/>
    <w:basedOn w:val="a2"/>
    <w:next w:val="a2"/>
    <w:link w:val="a9"/>
    <w:uiPriority w:val="11"/>
    <w:qFormat/>
    <w:rsid w:val="001E678E"/>
    <w:pPr>
      <w:numPr>
        <w:ilvl w:val="1"/>
      </w:numPr>
    </w:pPr>
    <w:rPr>
      <w:rFonts w:eastAsiaTheme="minorEastAsia"/>
      <w:color w:val="5A5A5A" w:themeColor="text1" w:themeTint="A5"/>
      <w:spacing w:val="15"/>
    </w:rPr>
  </w:style>
  <w:style w:type="character" w:customStyle="1" w:styleId="a9">
    <w:name w:val="副題 (文字)"/>
    <w:basedOn w:val="a3"/>
    <w:link w:val="a8"/>
    <w:uiPriority w:val="11"/>
    <w:rsid w:val="001E678E"/>
    <w:rPr>
      <w:rFonts w:ascii="Meiryo UI" w:eastAsiaTheme="minorEastAsia" w:hAnsi="Meiryo UI"/>
      <w:color w:val="5A5A5A" w:themeColor="text1" w:themeTint="A5"/>
      <w:spacing w:val="15"/>
    </w:rPr>
  </w:style>
  <w:style w:type="character" w:styleId="aa">
    <w:name w:val="Subtle Emphasis"/>
    <w:basedOn w:val="a3"/>
    <w:uiPriority w:val="19"/>
    <w:qFormat/>
    <w:rsid w:val="001E678E"/>
    <w:rPr>
      <w:rFonts w:ascii="Meiryo UI" w:eastAsia="Meiryo UI" w:hAnsi="Meiryo UI"/>
      <w:i/>
      <w:iCs/>
      <w:color w:val="404040" w:themeColor="text1" w:themeTint="BF"/>
    </w:rPr>
  </w:style>
  <w:style w:type="character" w:styleId="ab">
    <w:name w:val="Emphasis"/>
    <w:basedOn w:val="a3"/>
    <w:uiPriority w:val="20"/>
    <w:qFormat/>
    <w:rsid w:val="001E678E"/>
    <w:rPr>
      <w:rFonts w:ascii="Meiryo UI" w:eastAsia="Meiryo UI" w:hAnsi="Meiryo UI"/>
      <w:i/>
      <w:iCs/>
    </w:rPr>
  </w:style>
  <w:style w:type="character" w:styleId="23">
    <w:name w:val="Intense Emphasis"/>
    <w:basedOn w:val="a3"/>
    <w:uiPriority w:val="21"/>
    <w:qFormat/>
    <w:rsid w:val="001E678E"/>
    <w:rPr>
      <w:rFonts w:ascii="Meiryo UI" w:eastAsia="Meiryo UI" w:hAnsi="Meiryo UI"/>
      <w:i/>
      <w:iCs/>
      <w:color w:val="1F4E79" w:themeColor="accent1" w:themeShade="80"/>
    </w:rPr>
  </w:style>
  <w:style w:type="character" w:styleId="ac">
    <w:name w:val="Strong"/>
    <w:basedOn w:val="a3"/>
    <w:uiPriority w:val="22"/>
    <w:qFormat/>
    <w:rsid w:val="001E678E"/>
    <w:rPr>
      <w:rFonts w:ascii="Meiryo UI" w:eastAsia="Meiryo UI" w:hAnsi="Meiryo UI"/>
      <w:b/>
      <w:bCs/>
    </w:rPr>
  </w:style>
  <w:style w:type="paragraph" w:styleId="ad">
    <w:name w:val="Quote"/>
    <w:basedOn w:val="a2"/>
    <w:next w:val="a2"/>
    <w:link w:val="ae"/>
    <w:uiPriority w:val="29"/>
    <w:qFormat/>
    <w:rsid w:val="001E678E"/>
    <w:pPr>
      <w:spacing w:before="200"/>
      <w:ind w:left="864" w:right="864"/>
      <w:jc w:val="center"/>
    </w:pPr>
    <w:rPr>
      <w:rFonts w:eastAsia="Meiryo UI"/>
      <w:i/>
      <w:iCs/>
      <w:color w:val="404040" w:themeColor="text1" w:themeTint="BF"/>
    </w:rPr>
  </w:style>
  <w:style w:type="character" w:customStyle="1" w:styleId="ae">
    <w:name w:val="引用文 (文字)"/>
    <w:basedOn w:val="a3"/>
    <w:link w:val="ad"/>
    <w:uiPriority w:val="29"/>
    <w:rsid w:val="001E678E"/>
    <w:rPr>
      <w:rFonts w:ascii="Meiryo UI" w:eastAsia="Meiryo UI" w:hAnsi="Meiryo UI"/>
      <w:i/>
      <w:iCs/>
      <w:color w:val="404040" w:themeColor="text1" w:themeTint="BF"/>
    </w:rPr>
  </w:style>
  <w:style w:type="paragraph" w:styleId="24">
    <w:name w:val="Intense Quote"/>
    <w:basedOn w:val="a2"/>
    <w:next w:val="a2"/>
    <w:link w:val="25"/>
    <w:uiPriority w:val="30"/>
    <w:qFormat/>
    <w:rsid w:val="001E678E"/>
    <w:pPr>
      <w:pBdr>
        <w:top w:val="single" w:sz="4" w:space="10" w:color="1F4E79" w:themeColor="accent1" w:themeShade="80"/>
        <w:bottom w:val="single" w:sz="4" w:space="10" w:color="1F4E79" w:themeColor="accent1" w:themeShade="80"/>
      </w:pBdr>
      <w:spacing w:before="360" w:after="360"/>
      <w:ind w:left="864" w:right="864"/>
      <w:jc w:val="center"/>
    </w:pPr>
    <w:rPr>
      <w:rFonts w:eastAsia="Meiryo UI"/>
      <w:i/>
      <w:iCs/>
      <w:color w:val="1F4E79" w:themeColor="accent1" w:themeShade="80"/>
    </w:rPr>
  </w:style>
  <w:style w:type="character" w:customStyle="1" w:styleId="25">
    <w:name w:val="引用文 2 (文字)"/>
    <w:basedOn w:val="a3"/>
    <w:link w:val="24"/>
    <w:uiPriority w:val="30"/>
    <w:rsid w:val="001E678E"/>
    <w:rPr>
      <w:rFonts w:ascii="Meiryo UI" w:eastAsia="Meiryo UI" w:hAnsi="Meiryo UI"/>
      <w:i/>
      <w:iCs/>
      <w:color w:val="1F4E79" w:themeColor="accent1" w:themeShade="80"/>
    </w:rPr>
  </w:style>
  <w:style w:type="character" w:styleId="af">
    <w:name w:val="Subtle Reference"/>
    <w:basedOn w:val="a3"/>
    <w:uiPriority w:val="31"/>
    <w:qFormat/>
    <w:rsid w:val="001E678E"/>
    <w:rPr>
      <w:rFonts w:ascii="Meiryo UI" w:eastAsia="Meiryo UI" w:hAnsi="Meiryo UI"/>
      <w:smallCaps/>
      <w:color w:val="5A5A5A" w:themeColor="text1" w:themeTint="A5"/>
    </w:rPr>
  </w:style>
  <w:style w:type="character" w:styleId="26">
    <w:name w:val="Intense Reference"/>
    <w:basedOn w:val="a3"/>
    <w:uiPriority w:val="32"/>
    <w:qFormat/>
    <w:rsid w:val="001E678E"/>
    <w:rPr>
      <w:rFonts w:ascii="Meiryo UI" w:eastAsia="Meiryo UI" w:hAnsi="Meiryo UI"/>
      <w:b/>
      <w:bCs/>
      <w:caps w:val="0"/>
      <w:smallCaps/>
      <w:color w:val="1F4E79" w:themeColor="accent1" w:themeShade="80"/>
      <w:spacing w:val="5"/>
    </w:rPr>
  </w:style>
  <w:style w:type="character" w:styleId="af0">
    <w:name w:val="Book Title"/>
    <w:basedOn w:val="a3"/>
    <w:uiPriority w:val="33"/>
    <w:qFormat/>
    <w:rsid w:val="001E678E"/>
    <w:rPr>
      <w:rFonts w:ascii="Meiryo UI" w:eastAsia="Meiryo UI" w:hAnsi="Meiryo UI"/>
      <w:b/>
      <w:bCs/>
      <w:i/>
      <w:iCs/>
      <w:spacing w:val="5"/>
    </w:rPr>
  </w:style>
  <w:style w:type="character" w:styleId="af1">
    <w:name w:val="Hyperlink"/>
    <w:basedOn w:val="a3"/>
    <w:uiPriority w:val="99"/>
    <w:unhideWhenUsed/>
    <w:rsid w:val="001E678E"/>
    <w:rPr>
      <w:rFonts w:ascii="Meiryo UI" w:eastAsia="Meiryo UI" w:hAnsi="Meiryo UI"/>
      <w:color w:val="1F4E79" w:themeColor="accent1" w:themeShade="80"/>
      <w:u w:val="single"/>
    </w:rPr>
  </w:style>
  <w:style w:type="character" w:styleId="af2">
    <w:name w:val="FollowedHyperlink"/>
    <w:basedOn w:val="a3"/>
    <w:uiPriority w:val="99"/>
    <w:unhideWhenUsed/>
    <w:rsid w:val="001E678E"/>
    <w:rPr>
      <w:rFonts w:ascii="Meiryo UI" w:eastAsia="Meiryo UI" w:hAnsi="Meiryo UI"/>
      <w:color w:val="954F72" w:themeColor="followedHyperlink"/>
      <w:u w:val="single"/>
    </w:rPr>
  </w:style>
  <w:style w:type="paragraph" w:styleId="af3">
    <w:name w:val="caption"/>
    <w:basedOn w:val="a2"/>
    <w:next w:val="a2"/>
    <w:uiPriority w:val="35"/>
    <w:unhideWhenUsed/>
    <w:qFormat/>
    <w:rsid w:val="001E678E"/>
    <w:pPr>
      <w:spacing w:after="200"/>
    </w:pPr>
    <w:rPr>
      <w:rFonts w:eastAsia="Meiryo UI"/>
      <w:i/>
      <w:iCs/>
      <w:color w:val="44546A" w:themeColor="text2"/>
      <w:szCs w:val="18"/>
    </w:rPr>
  </w:style>
  <w:style w:type="paragraph" w:styleId="af4">
    <w:name w:val="Balloon Text"/>
    <w:basedOn w:val="a2"/>
    <w:link w:val="af5"/>
    <w:uiPriority w:val="99"/>
    <w:semiHidden/>
    <w:unhideWhenUsed/>
    <w:rsid w:val="001E678E"/>
    <w:rPr>
      <w:rFonts w:eastAsia="Meiryo UI" w:cs="Segoe UI"/>
      <w:szCs w:val="18"/>
    </w:rPr>
  </w:style>
  <w:style w:type="character" w:customStyle="1" w:styleId="af5">
    <w:name w:val="吹き出し (文字)"/>
    <w:basedOn w:val="a3"/>
    <w:link w:val="af4"/>
    <w:uiPriority w:val="99"/>
    <w:semiHidden/>
    <w:rsid w:val="001E678E"/>
    <w:rPr>
      <w:rFonts w:ascii="Meiryo UI" w:eastAsia="Meiryo UI" w:hAnsi="Meiryo UI" w:cs="Segoe UI"/>
      <w:szCs w:val="18"/>
    </w:rPr>
  </w:style>
  <w:style w:type="paragraph" w:styleId="af6">
    <w:name w:val="Block Text"/>
    <w:basedOn w:val="a2"/>
    <w:uiPriority w:val="99"/>
    <w:semiHidden/>
    <w:unhideWhenUsed/>
    <w:rsid w:val="001E678E"/>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33">
    <w:name w:val="Body Text 3"/>
    <w:basedOn w:val="a2"/>
    <w:link w:val="34"/>
    <w:uiPriority w:val="99"/>
    <w:semiHidden/>
    <w:unhideWhenUsed/>
    <w:rsid w:val="001E678E"/>
    <w:pPr>
      <w:spacing w:after="120"/>
    </w:pPr>
    <w:rPr>
      <w:rFonts w:eastAsia="Meiryo UI"/>
      <w:szCs w:val="16"/>
    </w:rPr>
  </w:style>
  <w:style w:type="character" w:customStyle="1" w:styleId="34">
    <w:name w:val="本文 3 (文字)"/>
    <w:basedOn w:val="a3"/>
    <w:link w:val="33"/>
    <w:uiPriority w:val="99"/>
    <w:semiHidden/>
    <w:rsid w:val="001E678E"/>
    <w:rPr>
      <w:rFonts w:ascii="Meiryo UI" w:eastAsia="Meiryo UI" w:hAnsi="Meiryo UI"/>
      <w:szCs w:val="16"/>
    </w:rPr>
  </w:style>
  <w:style w:type="paragraph" w:styleId="35">
    <w:name w:val="Body Text Indent 3"/>
    <w:basedOn w:val="a2"/>
    <w:link w:val="36"/>
    <w:uiPriority w:val="99"/>
    <w:semiHidden/>
    <w:unhideWhenUsed/>
    <w:rsid w:val="001E678E"/>
    <w:pPr>
      <w:spacing w:after="120"/>
      <w:ind w:left="360"/>
    </w:pPr>
    <w:rPr>
      <w:rFonts w:eastAsia="Meiryo UI"/>
      <w:szCs w:val="16"/>
    </w:rPr>
  </w:style>
  <w:style w:type="character" w:customStyle="1" w:styleId="36">
    <w:name w:val="本文インデント 3 (文字)"/>
    <w:basedOn w:val="a3"/>
    <w:link w:val="35"/>
    <w:uiPriority w:val="99"/>
    <w:semiHidden/>
    <w:rsid w:val="001E678E"/>
    <w:rPr>
      <w:rFonts w:ascii="Meiryo UI" w:eastAsia="Meiryo UI" w:hAnsi="Meiryo UI"/>
      <w:szCs w:val="16"/>
    </w:rPr>
  </w:style>
  <w:style w:type="character" w:styleId="af7">
    <w:name w:val="annotation reference"/>
    <w:basedOn w:val="a3"/>
    <w:uiPriority w:val="99"/>
    <w:semiHidden/>
    <w:unhideWhenUsed/>
    <w:rsid w:val="001E678E"/>
    <w:rPr>
      <w:rFonts w:ascii="Meiryo UI" w:eastAsia="Meiryo UI" w:hAnsi="Meiryo UI"/>
      <w:sz w:val="22"/>
      <w:szCs w:val="16"/>
    </w:rPr>
  </w:style>
  <w:style w:type="paragraph" w:styleId="af8">
    <w:name w:val="annotation text"/>
    <w:basedOn w:val="a2"/>
    <w:link w:val="af9"/>
    <w:uiPriority w:val="99"/>
    <w:semiHidden/>
    <w:unhideWhenUsed/>
    <w:rsid w:val="001E678E"/>
    <w:rPr>
      <w:rFonts w:eastAsia="Meiryo UI"/>
      <w:szCs w:val="20"/>
    </w:rPr>
  </w:style>
  <w:style w:type="character" w:customStyle="1" w:styleId="af9">
    <w:name w:val="コメント文字列 (文字)"/>
    <w:basedOn w:val="a3"/>
    <w:link w:val="af8"/>
    <w:uiPriority w:val="99"/>
    <w:semiHidden/>
    <w:rsid w:val="001E678E"/>
    <w:rPr>
      <w:rFonts w:ascii="Meiryo UI" w:eastAsia="Meiryo UI" w:hAnsi="Meiryo UI"/>
      <w:szCs w:val="20"/>
    </w:rPr>
  </w:style>
  <w:style w:type="paragraph" w:styleId="afa">
    <w:name w:val="annotation subject"/>
    <w:basedOn w:val="af8"/>
    <w:next w:val="af8"/>
    <w:link w:val="afb"/>
    <w:uiPriority w:val="99"/>
    <w:semiHidden/>
    <w:unhideWhenUsed/>
    <w:rsid w:val="001E678E"/>
    <w:rPr>
      <w:b/>
      <w:bCs/>
    </w:rPr>
  </w:style>
  <w:style w:type="character" w:customStyle="1" w:styleId="afb">
    <w:name w:val="コメント内容 (文字)"/>
    <w:basedOn w:val="af9"/>
    <w:link w:val="afa"/>
    <w:uiPriority w:val="99"/>
    <w:semiHidden/>
    <w:rsid w:val="001E678E"/>
    <w:rPr>
      <w:rFonts w:ascii="Meiryo UI" w:eastAsia="Meiryo UI" w:hAnsi="Meiryo UI"/>
      <w:b/>
      <w:bCs/>
      <w:szCs w:val="20"/>
    </w:rPr>
  </w:style>
  <w:style w:type="paragraph" w:styleId="afc">
    <w:name w:val="Document Map"/>
    <w:basedOn w:val="a2"/>
    <w:link w:val="afd"/>
    <w:uiPriority w:val="99"/>
    <w:semiHidden/>
    <w:unhideWhenUsed/>
    <w:rsid w:val="001E678E"/>
    <w:rPr>
      <w:rFonts w:eastAsia="Meiryo UI" w:cs="Segoe UI"/>
      <w:szCs w:val="16"/>
    </w:rPr>
  </w:style>
  <w:style w:type="character" w:customStyle="1" w:styleId="afd">
    <w:name w:val="見出しマップ (文字)"/>
    <w:basedOn w:val="a3"/>
    <w:link w:val="afc"/>
    <w:uiPriority w:val="99"/>
    <w:semiHidden/>
    <w:rsid w:val="001E678E"/>
    <w:rPr>
      <w:rFonts w:ascii="Meiryo UI" w:eastAsia="Meiryo UI" w:hAnsi="Meiryo UI" w:cs="Segoe UI"/>
      <w:szCs w:val="16"/>
    </w:rPr>
  </w:style>
  <w:style w:type="paragraph" w:styleId="afe">
    <w:name w:val="endnote text"/>
    <w:basedOn w:val="a2"/>
    <w:link w:val="aff"/>
    <w:uiPriority w:val="99"/>
    <w:semiHidden/>
    <w:unhideWhenUsed/>
    <w:rsid w:val="001E678E"/>
    <w:rPr>
      <w:rFonts w:eastAsia="Meiryo UI"/>
      <w:szCs w:val="20"/>
    </w:rPr>
  </w:style>
  <w:style w:type="character" w:customStyle="1" w:styleId="aff">
    <w:name w:val="文末脚注文字列 (文字)"/>
    <w:basedOn w:val="a3"/>
    <w:link w:val="afe"/>
    <w:uiPriority w:val="99"/>
    <w:semiHidden/>
    <w:rsid w:val="001E678E"/>
    <w:rPr>
      <w:rFonts w:ascii="Meiryo UI" w:eastAsia="Meiryo UI" w:hAnsi="Meiryo UI"/>
      <w:szCs w:val="20"/>
    </w:rPr>
  </w:style>
  <w:style w:type="paragraph" w:styleId="aff0">
    <w:name w:val="envelope return"/>
    <w:basedOn w:val="a2"/>
    <w:uiPriority w:val="99"/>
    <w:semiHidden/>
    <w:unhideWhenUsed/>
    <w:rsid w:val="001E678E"/>
    <w:rPr>
      <w:rFonts w:eastAsiaTheme="majorEastAsia" w:cstheme="majorBidi"/>
      <w:szCs w:val="20"/>
    </w:rPr>
  </w:style>
  <w:style w:type="paragraph" w:styleId="aff1">
    <w:name w:val="footnote text"/>
    <w:basedOn w:val="a2"/>
    <w:link w:val="aff2"/>
    <w:uiPriority w:val="99"/>
    <w:semiHidden/>
    <w:unhideWhenUsed/>
    <w:rsid w:val="001E678E"/>
    <w:rPr>
      <w:rFonts w:eastAsia="Meiryo UI"/>
      <w:szCs w:val="20"/>
    </w:rPr>
  </w:style>
  <w:style w:type="character" w:customStyle="1" w:styleId="aff2">
    <w:name w:val="脚注文字列 (文字)"/>
    <w:basedOn w:val="a3"/>
    <w:link w:val="aff1"/>
    <w:uiPriority w:val="99"/>
    <w:semiHidden/>
    <w:rsid w:val="001E678E"/>
    <w:rPr>
      <w:rFonts w:ascii="Meiryo UI" w:eastAsia="Meiryo UI" w:hAnsi="Meiryo UI"/>
      <w:szCs w:val="20"/>
    </w:rPr>
  </w:style>
  <w:style w:type="character" w:styleId="HTML">
    <w:name w:val="HTML Code"/>
    <w:basedOn w:val="a3"/>
    <w:uiPriority w:val="99"/>
    <w:semiHidden/>
    <w:unhideWhenUsed/>
    <w:rsid w:val="001E678E"/>
    <w:rPr>
      <w:rFonts w:ascii="Meiryo UI" w:eastAsia="Meiryo UI" w:hAnsi="Meiryo UI"/>
      <w:sz w:val="22"/>
      <w:szCs w:val="20"/>
    </w:rPr>
  </w:style>
  <w:style w:type="character" w:styleId="HTML0">
    <w:name w:val="HTML Keyboard"/>
    <w:basedOn w:val="a3"/>
    <w:uiPriority w:val="99"/>
    <w:semiHidden/>
    <w:unhideWhenUsed/>
    <w:rsid w:val="001E678E"/>
    <w:rPr>
      <w:rFonts w:ascii="Meiryo UI" w:eastAsia="Meiryo UI" w:hAnsi="Meiryo UI"/>
      <w:sz w:val="22"/>
      <w:szCs w:val="20"/>
    </w:rPr>
  </w:style>
  <w:style w:type="paragraph" w:styleId="HTML1">
    <w:name w:val="HTML Preformatted"/>
    <w:basedOn w:val="a2"/>
    <w:link w:val="HTML2"/>
    <w:uiPriority w:val="99"/>
    <w:semiHidden/>
    <w:unhideWhenUsed/>
    <w:rsid w:val="001E678E"/>
    <w:rPr>
      <w:rFonts w:eastAsia="Meiryo UI"/>
      <w:szCs w:val="20"/>
    </w:rPr>
  </w:style>
  <w:style w:type="character" w:customStyle="1" w:styleId="HTML2">
    <w:name w:val="HTML 書式付き (文字)"/>
    <w:basedOn w:val="a3"/>
    <w:link w:val="HTML1"/>
    <w:uiPriority w:val="99"/>
    <w:semiHidden/>
    <w:rsid w:val="001E678E"/>
    <w:rPr>
      <w:rFonts w:ascii="Meiryo UI" w:eastAsia="Meiryo UI" w:hAnsi="Meiryo UI"/>
      <w:szCs w:val="20"/>
    </w:rPr>
  </w:style>
  <w:style w:type="character" w:styleId="HTML3">
    <w:name w:val="HTML Typewriter"/>
    <w:basedOn w:val="a3"/>
    <w:uiPriority w:val="99"/>
    <w:semiHidden/>
    <w:unhideWhenUsed/>
    <w:rsid w:val="001E678E"/>
    <w:rPr>
      <w:rFonts w:ascii="Meiryo UI" w:eastAsia="Meiryo UI" w:hAnsi="Meiryo UI"/>
      <w:sz w:val="22"/>
      <w:szCs w:val="20"/>
    </w:rPr>
  </w:style>
  <w:style w:type="paragraph" w:styleId="aff3">
    <w:name w:val="macro"/>
    <w:link w:val="aff4"/>
    <w:uiPriority w:val="99"/>
    <w:semiHidden/>
    <w:unhideWhenUsed/>
    <w:rsid w:val="001E678E"/>
    <w:pPr>
      <w:tabs>
        <w:tab w:val="left" w:pos="480"/>
        <w:tab w:val="left" w:pos="960"/>
        <w:tab w:val="left" w:pos="1440"/>
        <w:tab w:val="left" w:pos="1920"/>
        <w:tab w:val="left" w:pos="2400"/>
        <w:tab w:val="left" w:pos="2880"/>
        <w:tab w:val="left" w:pos="3360"/>
        <w:tab w:val="left" w:pos="3840"/>
        <w:tab w:val="left" w:pos="4320"/>
      </w:tabs>
    </w:pPr>
    <w:rPr>
      <w:rFonts w:ascii="Meiryo UI" w:eastAsia="Meiryo UI" w:hAnsi="Meiryo UI"/>
      <w:szCs w:val="20"/>
    </w:rPr>
  </w:style>
  <w:style w:type="character" w:customStyle="1" w:styleId="aff4">
    <w:name w:val="マクロ文字列 (文字)"/>
    <w:basedOn w:val="a3"/>
    <w:link w:val="aff3"/>
    <w:uiPriority w:val="99"/>
    <w:semiHidden/>
    <w:rsid w:val="001E678E"/>
    <w:rPr>
      <w:rFonts w:ascii="Meiryo UI" w:eastAsia="Meiryo UI" w:hAnsi="Meiryo UI"/>
      <w:szCs w:val="20"/>
    </w:rPr>
  </w:style>
  <w:style w:type="paragraph" w:styleId="aff5">
    <w:name w:val="Plain Text"/>
    <w:basedOn w:val="a2"/>
    <w:link w:val="aff6"/>
    <w:uiPriority w:val="99"/>
    <w:semiHidden/>
    <w:unhideWhenUsed/>
    <w:rsid w:val="001E678E"/>
    <w:rPr>
      <w:rFonts w:eastAsia="Meiryo UI"/>
      <w:szCs w:val="21"/>
    </w:rPr>
  </w:style>
  <w:style w:type="character" w:customStyle="1" w:styleId="aff6">
    <w:name w:val="書式なし (文字)"/>
    <w:basedOn w:val="a3"/>
    <w:link w:val="aff5"/>
    <w:uiPriority w:val="99"/>
    <w:semiHidden/>
    <w:rsid w:val="001E678E"/>
    <w:rPr>
      <w:rFonts w:ascii="Meiryo UI" w:eastAsia="Meiryo UI" w:hAnsi="Meiryo UI"/>
      <w:szCs w:val="21"/>
    </w:rPr>
  </w:style>
  <w:style w:type="character" w:styleId="aff7">
    <w:name w:val="Placeholder Text"/>
    <w:basedOn w:val="a3"/>
    <w:uiPriority w:val="99"/>
    <w:semiHidden/>
    <w:rsid w:val="001E678E"/>
    <w:rPr>
      <w:rFonts w:ascii="Meiryo UI" w:eastAsia="Meiryo UI" w:hAnsi="Meiryo UI"/>
      <w:color w:val="3B3838" w:themeColor="background2" w:themeShade="40"/>
    </w:rPr>
  </w:style>
  <w:style w:type="paragraph" w:styleId="aff8">
    <w:name w:val="header"/>
    <w:basedOn w:val="a2"/>
    <w:link w:val="aff9"/>
    <w:uiPriority w:val="99"/>
    <w:unhideWhenUsed/>
    <w:rsid w:val="001E678E"/>
    <w:rPr>
      <w:rFonts w:eastAsia="Meiryo UI"/>
    </w:rPr>
  </w:style>
  <w:style w:type="character" w:customStyle="1" w:styleId="aff9">
    <w:name w:val="ヘッダー (文字)"/>
    <w:basedOn w:val="a3"/>
    <w:link w:val="aff8"/>
    <w:uiPriority w:val="99"/>
    <w:rsid w:val="001E678E"/>
    <w:rPr>
      <w:rFonts w:ascii="Meiryo UI" w:eastAsia="Meiryo UI" w:hAnsi="Meiryo UI"/>
    </w:rPr>
  </w:style>
  <w:style w:type="paragraph" w:styleId="affa">
    <w:name w:val="footer"/>
    <w:basedOn w:val="a2"/>
    <w:link w:val="affb"/>
    <w:uiPriority w:val="99"/>
    <w:unhideWhenUsed/>
    <w:rsid w:val="001E678E"/>
    <w:rPr>
      <w:rFonts w:eastAsia="Meiryo UI"/>
    </w:rPr>
  </w:style>
  <w:style w:type="character" w:customStyle="1" w:styleId="affb">
    <w:name w:val="フッター (文字)"/>
    <w:basedOn w:val="a3"/>
    <w:link w:val="affa"/>
    <w:uiPriority w:val="99"/>
    <w:rsid w:val="001E678E"/>
    <w:rPr>
      <w:rFonts w:ascii="Meiryo UI" w:eastAsia="Meiryo UI" w:hAnsi="Meiryo UI"/>
    </w:rPr>
  </w:style>
  <w:style w:type="paragraph" w:styleId="91">
    <w:name w:val="toc 9"/>
    <w:basedOn w:val="a2"/>
    <w:next w:val="a2"/>
    <w:autoRedefine/>
    <w:uiPriority w:val="39"/>
    <w:semiHidden/>
    <w:unhideWhenUsed/>
    <w:rsid w:val="001E678E"/>
    <w:pPr>
      <w:spacing w:after="120"/>
      <w:ind w:left="1757"/>
    </w:pPr>
  </w:style>
  <w:style w:type="character" w:styleId="affc">
    <w:name w:val="Mention"/>
    <w:basedOn w:val="a3"/>
    <w:uiPriority w:val="99"/>
    <w:semiHidden/>
    <w:unhideWhenUsed/>
    <w:rsid w:val="001E678E"/>
    <w:rPr>
      <w:rFonts w:ascii="Meiryo UI" w:eastAsia="Meiryo UI" w:hAnsi="Meiryo UI"/>
      <w:color w:val="2B579A"/>
      <w:shd w:val="clear" w:color="auto" w:fill="E1DFDD"/>
    </w:rPr>
  </w:style>
  <w:style w:type="numbering" w:styleId="111111">
    <w:name w:val="Outline List 2"/>
    <w:basedOn w:val="a5"/>
    <w:uiPriority w:val="99"/>
    <w:semiHidden/>
    <w:unhideWhenUsed/>
    <w:rsid w:val="001E678E"/>
    <w:pPr>
      <w:numPr>
        <w:numId w:val="24"/>
      </w:numPr>
    </w:pPr>
  </w:style>
  <w:style w:type="numbering" w:styleId="1ai">
    <w:name w:val="Outline List 1"/>
    <w:basedOn w:val="a5"/>
    <w:uiPriority w:val="99"/>
    <w:semiHidden/>
    <w:unhideWhenUsed/>
    <w:rsid w:val="001E678E"/>
    <w:pPr>
      <w:numPr>
        <w:numId w:val="25"/>
      </w:numPr>
    </w:pPr>
  </w:style>
  <w:style w:type="character" w:styleId="HTML4">
    <w:name w:val="HTML Variable"/>
    <w:basedOn w:val="a3"/>
    <w:uiPriority w:val="99"/>
    <w:semiHidden/>
    <w:unhideWhenUsed/>
    <w:rsid w:val="001E678E"/>
    <w:rPr>
      <w:rFonts w:ascii="Meiryo UI" w:eastAsia="Meiryo UI" w:hAnsi="Meiryo UI"/>
      <w:i/>
      <w:iCs/>
    </w:rPr>
  </w:style>
  <w:style w:type="paragraph" w:styleId="HTML5">
    <w:name w:val="HTML Address"/>
    <w:basedOn w:val="a2"/>
    <w:link w:val="HTML6"/>
    <w:uiPriority w:val="99"/>
    <w:semiHidden/>
    <w:unhideWhenUsed/>
    <w:rsid w:val="001E678E"/>
    <w:rPr>
      <w:rFonts w:eastAsia="Meiryo UI"/>
      <w:i/>
      <w:iCs/>
    </w:rPr>
  </w:style>
  <w:style w:type="character" w:customStyle="1" w:styleId="HTML6">
    <w:name w:val="HTML アドレス (文字)"/>
    <w:basedOn w:val="a3"/>
    <w:link w:val="HTML5"/>
    <w:uiPriority w:val="99"/>
    <w:semiHidden/>
    <w:rsid w:val="001E678E"/>
    <w:rPr>
      <w:rFonts w:ascii="Meiryo UI" w:eastAsia="Meiryo UI" w:hAnsi="Meiryo UI"/>
      <w:i/>
      <w:iCs/>
    </w:rPr>
  </w:style>
  <w:style w:type="character" w:styleId="HTML7">
    <w:name w:val="HTML Definition"/>
    <w:basedOn w:val="a3"/>
    <w:uiPriority w:val="99"/>
    <w:semiHidden/>
    <w:unhideWhenUsed/>
    <w:rsid w:val="001E678E"/>
    <w:rPr>
      <w:rFonts w:ascii="Meiryo UI" w:eastAsia="Meiryo UI" w:hAnsi="Meiryo UI"/>
      <w:i/>
      <w:iCs/>
    </w:rPr>
  </w:style>
  <w:style w:type="character" w:styleId="HTML8">
    <w:name w:val="HTML Cite"/>
    <w:basedOn w:val="a3"/>
    <w:uiPriority w:val="99"/>
    <w:semiHidden/>
    <w:unhideWhenUsed/>
    <w:rsid w:val="001E678E"/>
    <w:rPr>
      <w:rFonts w:ascii="Meiryo UI" w:eastAsia="Meiryo UI" w:hAnsi="Meiryo UI"/>
      <w:i/>
      <w:iCs/>
    </w:rPr>
  </w:style>
  <w:style w:type="character" w:styleId="HTML9">
    <w:name w:val="HTML Sample"/>
    <w:basedOn w:val="a3"/>
    <w:uiPriority w:val="99"/>
    <w:semiHidden/>
    <w:unhideWhenUsed/>
    <w:rsid w:val="001E678E"/>
    <w:rPr>
      <w:rFonts w:ascii="Meiryo UI" w:eastAsia="Meiryo UI" w:hAnsi="Meiryo UI"/>
      <w:sz w:val="24"/>
      <w:szCs w:val="24"/>
    </w:rPr>
  </w:style>
  <w:style w:type="character" w:styleId="HTMLa">
    <w:name w:val="HTML Acronym"/>
    <w:basedOn w:val="a3"/>
    <w:uiPriority w:val="99"/>
    <w:semiHidden/>
    <w:unhideWhenUsed/>
    <w:rsid w:val="001E678E"/>
    <w:rPr>
      <w:rFonts w:ascii="Meiryo UI" w:eastAsia="Meiryo UI" w:hAnsi="Meiryo UI"/>
    </w:rPr>
  </w:style>
  <w:style w:type="paragraph" w:styleId="11">
    <w:name w:val="toc 1"/>
    <w:basedOn w:val="a2"/>
    <w:next w:val="a2"/>
    <w:autoRedefine/>
    <w:uiPriority w:val="39"/>
    <w:semiHidden/>
    <w:unhideWhenUsed/>
    <w:rsid w:val="001E678E"/>
    <w:pPr>
      <w:spacing w:after="100"/>
    </w:pPr>
  </w:style>
  <w:style w:type="paragraph" w:styleId="27">
    <w:name w:val="toc 2"/>
    <w:basedOn w:val="a2"/>
    <w:next w:val="a2"/>
    <w:autoRedefine/>
    <w:uiPriority w:val="39"/>
    <w:semiHidden/>
    <w:unhideWhenUsed/>
    <w:rsid w:val="001E678E"/>
    <w:pPr>
      <w:spacing w:after="100"/>
      <w:ind w:left="220"/>
    </w:pPr>
  </w:style>
  <w:style w:type="paragraph" w:styleId="37">
    <w:name w:val="toc 3"/>
    <w:basedOn w:val="a2"/>
    <w:next w:val="a2"/>
    <w:autoRedefine/>
    <w:uiPriority w:val="39"/>
    <w:semiHidden/>
    <w:unhideWhenUsed/>
    <w:rsid w:val="001E678E"/>
    <w:pPr>
      <w:spacing w:after="100"/>
      <w:ind w:left="440"/>
    </w:pPr>
  </w:style>
  <w:style w:type="paragraph" w:styleId="43">
    <w:name w:val="toc 4"/>
    <w:basedOn w:val="a2"/>
    <w:next w:val="a2"/>
    <w:autoRedefine/>
    <w:uiPriority w:val="39"/>
    <w:semiHidden/>
    <w:unhideWhenUsed/>
    <w:rsid w:val="001E678E"/>
    <w:pPr>
      <w:spacing w:after="100"/>
      <w:ind w:left="660"/>
    </w:pPr>
  </w:style>
  <w:style w:type="paragraph" w:styleId="53">
    <w:name w:val="toc 5"/>
    <w:basedOn w:val="a2"/>
    <w:next w:val="a2"/>
    <w:autoRedefine/>
    <w:uiPriority w:val="39"/>
    <w:semiHidden/>
    <w:unhideWhenUsed/>
    <w:rsid w:val="001E678E"/>
    <w:pPr>
      <w:spacing w:after="100"/>
      <w:ind w:left="880"/>
    </w:pPr>
  </w:style>
  <w:style w:type="paragraph" w:styleId="61">
    <w:name w:val="toc 6"/>
    <w:basedOn w:val="a2"/>
    <w:next w:val="a2"/>
    <w:autoRedefine/>
    <w:uiPriority w:val="39"/>
    <w:semiHidden/>
    <w:unhideWhenUsed/>
    <w:rsid w:val="001E678E"/>
    <w:pPr>
      <w:spacing w:after="100"/>
      <w:ind w:left="1100"/>
    </w:pPr>
  </w:style>
  <w:style w:type="paragraph" w:styleId="71">
    <w:name w:val="toc 7"/>
    <w:basedOn w:val="a2"/>
    <w:next w:val="a2"/>
    <w:autoRedefine/>
    <w:uiPriority w:val="39"/>
    <w:semiHidden/>
    <w:unhideWhenUsed/>
    <w:rsid w:val="001E678E"/>
    <w:pPr>
      <w:spacing w:after="100"/>
      <w:ind w:left="1320"/>
    </w:pPr>
  </w:style>
  <w:style w:type="paragraph" w:styleId="81">
    <w:name w:val="toc 8"/>
    <w:basedOn w:val="a2"/>
    <w:next w:val="a2"/>
    <w:autoRedefine/>
    <w:uiPriority w:val="39"/>
    <w:semiHidden/>
    <w:unhideWhenUsed/>
    <w:rsid w:val="001E678E"/>
    <w:pPr>
      <w:spacing w:after="100"/>
      <w:ind w:left="1540"/>
    </w:pPr>
  </w:style>
  <w:style w:type="paragraph" w:styleId="affd">
    <w:name w:val="TOC Heading"/>
    <w:basedOn w:val="1"/>
    <w:next w:val="a2"/>
    <w:uiPriority w:val="39"/>
    <w:semiHidden/>
    <w:unhideWhenUsed/>
    <w:qFormat/>
    <w:rsid w:val="001E678E"/>
    <w:pPr>
      <w:outlineLvl w:val="9"/>
    </w:pPr>
    <w:rPr>
      <w:color w:val="2E74B5" w:themeColor="accent1" w:themeShade="BF"/>
    </w:rPr>
  </w:style>
  <w:style w:type="table" w:styleId="affe">
    <w:name w:val="Table Professional"/>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62">
    <w:name w:val="Medium List 1"/>
    <w:basedOn w:val="a4"/>
    <w:uiPriority w:val="65"/>
    <w:semiHidden/>
    <w:unhideWhenUsed/>
    <w:rsid w:val="001E678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3">
    <w:name w:val="Medium List 1 Accent 1"/>
    <w:basedOn w:val="a4"/>
    <w:uiPriority w:val="65"/>
    <w:rsid w:val="001E678E"/>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64">
    <w:name w:val="Medium List 1 Accent 2"/>
    <w:basedOn w:val="a4"/>
    <w:uiPriority w:val="65"/>
    <w:semiHidden/>
    <w:unhideWhenUsed/>
    <w:rsid w:val="001E678E"/>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65">
    <w:name w:val="Medium List 1 Accent 3"/>
    <w:basedOn w:val="a4"/>
    <w:uiPriority w:val="65"/>
    <w:semiHidden/>
    <w:unhideWhenUsed/>
    <w:rsid w:val="001E678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66">
    <w:name w:val="Medium List 1 Accent 4"/>
    <w:basedOn w:val="a4"/>
    <w:uiPriority w:val="65"/>
    <w:semiHidden/>
    <w:unhideWhenUsed/>
    <w:rsid w:val="001E678E"/>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67">
    <w:name w:val="Medium List 1 Accent 5"/>
    <w:basedOn w:val="a4"/>
    <w:uiPriority w:val="65"/>
    <w:semiHidden/>
    <w:unhideWhenUsed/>
    <w:rsid w:val="001E678E"/>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68">
    <w:name w:val="Medium List 1 Accent 6"/>
    <w:basedOn w:val="a4"/>
    <w:uiPriority w:val="65"/>
    <w:semiHidden/>
    <w:unhideWhenUsed/>
    <w:rsid w:val="001E678E"/>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72">
    <w:name w:val="Medium Lis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1"/>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3"/>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4"/>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5"/>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6"/>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44">
    <w:name w:val="Medium Shading 1"/>
    <w:basedOn w:val="a4"/>
    <w:uiPriority w:val="63"/>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5">
    <w:name w:val="Medium Shading 1 Accent 1"/>
    <w:basedOn w:val="a4"/>
    <w:uiPriority w:val="63"/>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46">
    <w:name w:val="Medium Shading 1 Accent 2"/>
    <w:basedOn w:val="a4"/>
    <w:uiPriority w:val="63"/>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47">
    <w:name w:val="Medium Shading 1 Accent 3"/>
    <w:basedOn w:val="a4"/>
    <w:uiPriority w:val="63"/>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48">
    <w:name w:val="Medium Shading 1 Accent 4"/>
    <w:basedOn w:val="a4"/>
    <w:uiPriority w:val="63"/>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49">
    <w:name w:val="Medium Shading 1 Accent 5"/>
    <w:basedOn w:val="a4"/>
    <w:uiPriority w:val="63"/>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4a">
    <w:name w:val="Medium Shading 1 Accent 6"/>
    <w:basedOn w:val="a4"/>
    <w:uiPriority w:val="63"/>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54">
    <w:name w:val="Medium Shading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5">
    <w:name w:val="Medium Shading 2 Accent 1"/>
    <w:basedOn w:val="a4"/>
    <w:uiPriority w:val="64"/>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6">
    <w:name w:val="Medium Shading 2 Accent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7">
    <w:name w:val="Medium Shading 2 Accent 3"/>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8">
    <w:name w:val="Medium Shading 2 Accent 4"/>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9">
    <w:name w:val="Medium Shading 2 Accent 5"/>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a">
    <w:name w:val="Medium Shading 2 Accent 6"/>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82">
    <w:name w:val="Medium Grid 1"/>
    <w:basedOn w:val="a4"/>
    <w:uiPriority w:val="67"/>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3">
    <w:name w:val="Medium Grid 1 Accent 1"/>
    <w:basedOn w:val="a4"/>
    <w:uiPriority w:val="67"/>
    <w:semiHidden/>
    <w:unhideWhenUsed/>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84">
    <w:name w:val="Medium Grid 1 Accent 2"/>
    <w:basedOn w:val="a4"/>
    <w:uiPriority w:val="67"/>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85">
    <w:name w:val="Medium Grid 1 Accent 3"/>
    <w:basedOn w:val="a4"/>
    <w:uiPriority w:val="67"/>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86">
    <w:name w:val="Medium Grid 1 Accent 4"/>
    <w:basedOn w:val="a4"/>
    <w:uiPriority w:val="67"/>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87">
    <w:name w:val="Medium Grid 1 Accent 5"/>
    <w:basedOn w:val="a4"/>
    <w:uiPriority w:val="67"/>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88">
    <w:name w:val="Medium Grid 1 Accent 6"/>
    <w:basedOn w:val="a4"/>
    <w:uiPriority w:val="67"/>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92">
    <w:name w:val="Medium Grid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3">
    <w:name w:val="Medium Grid 2 Accent 1"/>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94">
    <w:name w:val="Medium Grid 2 Accent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95">
    <w:name w:val="Medium Grid 2 Accent 3"/>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96">
    <w:name w:val="Medium Grid 2 Accent 4"/>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97">
    <w:name w:val="Medium Grid 2 Accent 5"/>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98">
    <w:name w:val="Medium Grid 2 Accent 6"/>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100">
    <w:name w:val="Medium Grid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102">
    <w:name w:val="Medium Grid 3 Accent 2"/>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103">
    <w:name w:val="Medium Grid 3 Accent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104">
    <w:name w:val="Medium Grid 3 Accent 4"/>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105">
    <w:name w:val="Medium Grid 3 Accent 5"/>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106">
    <w:name w:val="Medium Grid 3 Accent 6"/>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afff">
    <w:name w:val="Bibliography"/>
    <w:basedOn w:val="a2"/>
    <w:next w:val="a2"/>
    <w:uiPriority w:val="37"/>
    <w:semiHidden/>
    <w:unhideWhenUsed/>
    <w:rsid w:val="001E678E"/>
  </w:style>
  <w:style w:type="character" w:styleId="afff0">
    <w:name w:val="Hashtag"/>
    <w:basedOn w:val="a3"/>
    <w:uiPriority w:val="99"/>
    <w:semiHidden/>
    <w:unhideWhenUsed/>
    <w:rsid w:val="001E678E"/>
    <w:rPr>
      <w:rFonts w:ascii="Meiryo UI" w:eastAsia="Meiryo UI" w:hAnsi="Meiryo UI"/>
      <w:color w:val="2B579A"/>
      <w:shd w:val="clear" w:color="auto" w:fill="E1DFDD"/>
    </w:rPr>
  </w:style>
  <w:style w:type="paragraph" w:styleId="afff1">
    <w:name w:val="Message Header"/>
    <w:basedOn w:val="a2"/>
    <w:link w:val="afff2"/>
    <w:uiPriority w:val="99"/>
    <w:semiHidden/>
    <w:unhideWhenUsed/>
    <w:rsid w:val="001E678E"/>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sz w:val="24"/>
      <w:szCs w:val="24"/>
    </w:rPr>
  </w:style>
  <w:style w:type="character" w:customStyle="1" w:styleId="afff2">
    <w:name w:val="メッセージ見出し (文字)"/>
    <w:basedOn w:val="a3"/>
    <w:link w:val="afff1"/>
    <w:uiPriority w:val="99"/>
    <w:semiHidden/>
    <w:rsid w:val="001E678E"/>
    <w:rPr>
      <w:rFonts w:ascii="Meiryo UI" w:eastAsiaTheme="majorEastAsia" w:hAnsi="Meiryo UI" w:cstheme="majorBidi"/>
      <w:sz w:val="24"/>
      <w:szCs w:val="24"/>
      <w:shd w:val="pct20" w:color="auto" w:fill="auto"/>
    </w:rPr>
  </w:style>
  <w:style w:type="table" w:styleId="afff3">
    <w:name w:val="Table Elegant"/>
    <w:basedOn w:val="a4"/>
    <w:uiPriority w:val="99"/>
    <w:semiHidden/>
    <w:unhideWhenUsed/>
    <w:rsid w:val="001E678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4">
    <w:name w:val="List"/>
    <w:basedOn w:val="a2"/>
    <w:uiPriority w:val="99"/>
    <w:semiHidden/>
    <w:unhideWhenUsed/>
    <w:rsid w:val="001E678E"/>
    <w:pPr>
      <w:ind w:left="360" w:hanging="360"/>
      <w:contextualSpacing/>
    </w:pPr>
  </w:style>
  <w:style w:type="paragraph" w:styleId="28">
    <w:name w:val="List 2"/>
    <w:basedOn w:val="a2"/>
    <w:uiPriority w:val="99"/>
    <w:semiHidden/>
    <w:unhideWhenUsed/>
    <w:rsid w:val="001E678E"/>
    <w:pPr>
      <w:ind w:left="720" w:hanging="360"/>
      <w:contextualSpacing/>
    </w:pPr>
  </w:style>
  <w:style w:type="paragraph" w:styleId="38">
    <w:name w:val="List 3"/>
    <w:basedOn w:val="a2"/>
    <w:uiPriority w:val="99"/>
    <w:semiHidden/>
    <w:unhideWhenUsed/>
    <w:rsid w:val="001E678E"/>
    <w:pPr>
      <w:ind w:left="1080" w:hanging="360"/>
      <w:contextualSpacing/>
    </w:pPr>
  </w:style>
  <w:style w:type="paragraph" w:styleId="4b">
    <w:name w:val="List 4"/>
    <w:basedOn w:val="a2"/>
    <w:uiPriority w:val="99"/>
    <w:semiHidden/>
    <w:unhideWhenUsed/>
    <w:rsid w:val="001E678E"/>
    <w:pPr>
      <w:ind w:left="1440" w:hanging="360"/>
      <w:contextualSpacing/>
    </w:pPr>
  </w:style>
  <w:style w:type="paragraph" w:styleId="5b">
    <w:name w:val="List 5"/>
    <w:basedOn w:val="a2"/>
    <w:uiPriority w:val="99"/>
    <w:semiHidden/>
    <w:unhideWhenUsed/>
    <w:rsid w:val="001E678E"/>
    <w:pPr>
      <w:ind w:left="1800" w:hanging="360"/>
      <w:contextualSpacing/>
    </w:pPr>
  </w:style>
  <w:style w:type="table" w:styleId="12">
    <w:name w:val="Table List 1"/>
    <w:basedOn w:val="a4"/>
    <w:uiPriority w:val="99"/>
    <w:semiHidden/>
    <w:unhideWhenUsed/>
    <w:rsid w:val="001E678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List 2"/>
    <w:basedOn w:val="a4"/>
    <w:uiPriority w:val="99"/>
    <w:semiHidden/>
    <w:unhideWhenUsed/>
    <w:rsid w:val="001E678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uiPriority w:val="99"/>
    <w:semiHidden/>
    <w:unhideWhenUsed/>
    <w:rsid w:val="001E678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4"/>
    <w:uiPriority w:val="99"/>
    <w:semiHidden/>
    <w:unhideWhenUsed/>
    <w:rsid w:val="001E678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c">
    <w:name w:val="Table List 5"/>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9">
    <w:name w:val="Table List 6"/>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9">
    <w:name w:val="Table List 7"/>
    <w:basedOn w:val="a4"/>
    <w:uiPriority w:val="99"/>
    <w:semiHidden/>
    <w:unhideWhenUsed/>
    <w:rsid w:val="001E678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9">
    <w:name w:val="Table List 8"/>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5">
    <w:name w:val="List Continue"/>
    <w:basedOn w:val="a2"/>
    <w:uiPriority w:val="99"/>
    <w:semiHidden/>
    <w:unhideWhenUsed/>
    <w:rsid w:val="001E678E"/>
    <w:pPr>
      <w:spacing w:after="120"/>
      <w:ind w:left="360"/>
      <w:contextualSpacing/>
    </w:pPr>
  </w:style>
  <w:style w:type="paragraph" w:styleId="2a">
    <w:name w:val="List Continue 2"/>
    <w:basedOn w:val="a2"/>
    <w:uiPriority w:val="99"/>
    <w:semiHidden/>
    <w:unhideWhenUsed/>
    <w:rsid w:val="001E678E"/>
    <w:pPr>
      <w:spacing w:after="120"/>
      <w:ind w:left="720"/>
      <w:contextualSpacing/>
    </w:pPr>
  </w:style>
  <w:style w:type="paragraph" w:styleId="3a">
    <w:name w:val="List Continue 3"/>
    <w:basedOn w:val="a2"/>
    <w:uiPriority w:val="99"/>
    <w:semiHidden/>
    <w:unhideWhenUsed/>
    <w:rsid w:val="001E678E"/>
    <w:pPr>
      <w:spacing w:after="120"/>
      <w:ind w:left="1080"/>
      <w:contextualSpacing/>
    </w:pPr>
  </w:style>
  <w:style w:type="paragraph" w:styleId="4d">
    <w:name w:val="List Continue 4"/>
    <w:basedOn w:val="a2"/>
    <w:uiPriority w:val="99"/>
    <w:semiHidden/>
    <w:unhideWhenUsed/>
    <w:rsid w:val="001E678E"/>
    <w:pPr>
      <w:spacing w:after="120"/>
      <w:ind w:left="1440"/>
      <w:contextualSpacing/>
    </w:pPr>
  </w:style>
  <w:style w:type="paragraph" w:styleId="5d">
    <w:name w:val="List Continue 5"/>
    <w:basedOn w:val="a2"/>
    <w:uiPriority w:val="99"/>
    <w:semiHidden/>
    <w:unhideWhenUsed/>
    <w:rsid w:val="001E678E"/>
    <w:pPr>
      <w:spacing w:after="120"/>
      <w:ind w:left="1800"/>
      <w:contextualSpacing/>
    </w:pPr>
  </w:style>
  <w:style w:type="paragraph" w:styleId="afff6">
    <w:name w:val="List Paragraph"/>
    <w:basedOn w:val="a2"/>
    <w:uiPriority w:val="34"/>
    <w:semiHidden/>
    <w:unhideWhenUsed/>
    <w:qFormat/>
    <w:rsid w:val="001E678E"/>
    <w:pPr>
      <w:ind w:left="720"/>
      <w:contextualSpacing/>
    </w:pPr>
  </w:style>
  <w:style w:type="paragraph" w:styleId="a">
    <w:name w:val="List Number"/>
    <w:basedOn w:val="a2"/>
    <w:uiPriority w:val="99"/>
    <w:semiHidden/>
    <w:unhideWhenUsed/>
    <w:rsid w:val="001E678E"/>
    <w:pPr>
      <w:numPr>
        <w:numId w:val="13"/>
      </w:numPr>
      <w:contextualSpacing/>
    </w:pPr>
  </w:style>
  <w:style w:type="paragraph" w:styleId="2">
    <w:name w:val="List Number 2"/>
    <w:basedOn w:val="a2"/>
    <w:uiPriority w:val="99"/>
    <w:semiHidden/>
    <w:unhideWhenUsed/>
    <w:rsid w:val="001E678E"/>
    <w:pPr>
      <w:numPr>
        <w:numId w:val="14"/>
      </w:numPr>
      <w:contextualSpacing/>
    </w:pPr>
  </w:style>
  <w:style w:type="paragraph" w:styleId="3">
    <w:name w:val="List Number 3"/>
    <w:basedOn w:val="a2"/>
    <w:uiPriority w:val="99"/>
    <w:semiHidden/>
    <w:unhideWhenUsed/>
    <w:rsid w:val="001E678E"/>
    <w:pPr>
      <w:numPr>
        <w:numId w:val="15"/>
      </w:numPr>
      <w:contextualSpacing/>
    </w:pPr>
  </w:style>
  <w:style w:type="paragraph" w:styleId="4">
    <w:name w:val="List Number 4"/>
    <w:basedOn w:val="a2"/>
    <w:uiPriority w:val="99"/>
    <w:semiHidden/>
    <w:unhideWhenUsed/>
    <w:rsid w:val="001E678E"/>
    <w:pPr>
      <w:numPr>
        <w:numId w:val="16"/>
      </w:numPr>
      <w:contextualSpacing/>
    </w:pPr>
  </w:style>
  <w:style w:type="paragraph" w:styleId="5">
    <w:name w:val="List Number 5"/>
    <w:basedOn w:val="a2"/>
    <w:uiPriority w:val="99"/>
    <w:semiHidden/>
    <w:unhideWhenUsed/>
    <w:rsid w:val="001E678E"/>
    <w:pPr>
      <w:numPr>
        <w:numId w:val="17"/>
      </w:numPr>
      <w:contextualSpacing/>
    </w:pPr>
  </w:style>
  <w:style w:type="paragraph" w:styleId="a0">
    <w:name w:val="List Bullet"/>
    <w:basedOn w:val="a2"/>
    <w:uiPriority w:val="99"/>
    <w:semiHidden/>
    <w:unhideWhenUsed/>
    <w:rsid w:val="001E678E"/>
    <w:pPr>
      <w:numPr>
        <w:numId w:val="8"/>
      </w:numPr>
      <w:contextualSpacing/>
    </w:pPr>
  </w:style>
  <w:style w:type="paragraph" w:styleId="20">
    <w:name w:val="List Bullet 2"/>
    <w:basedOn w:val="a2"/>
    <w:uiPriority w:val="99"/>
    <w:semiHidden/>
    <w:unhideWhenUsed/>
    <w:rsid w:val="001E678E"/>
    <w:pPr>
      <w:numPr>
        <w:numId w:val="9"/>
      </w:numPr>
      <w:contextualSpacing/>
    </w:pPr>
  </w:style>
  <w:style w:type="paragraph" w:styleId="30">
    <w:name w:val="List Bullet 3"/>
    <w:basedOn w:val="a2"/>
    <w:uiPriority w:val="99"/>
    <w:semiHidden/>
    <w:unhideWhenUsed/>
    <w:rsid w:val="001E678E"/>
    <w:pPr>
      <w:numPr>
        <w:numId w:val="10"/>
      </w:numPr>
      <w:contextualSpacing/>
    </w:pPr>
  </w:style>
  <w:style w:type="paragraph" w:styleId="40">
    <w:name w:val="List Bullet 4"/>
    <w:basedOn w:val="a2"/>
    <w:uiPriority w:val="99"/>
    <w:semiHidden/>
    <w:unhideWhenUsed/>
    <w:rsid w:val="001E678E"/>
    <w:pPr>
      <w:numPr>
        <w:numId w:val="11"/>
      </w:numPr>
      <w:contextualSpacing/>
    </w:pPr>
  </w:style>
  <w:style w:type="paragraph" w:styleId="50">
    <w:name w:val="List Bullet 5"/>
    <w:basedOn w:val="a2"/>
    <w:uiPriority w:val="99"/>
    <w:semiHidden/>
    <w:unhideWhenUsed/>
    <w:rsid w:val="001E678E"/>
    <w:pPr>
      <w:numPr>
        <w:numId w:val="12"/>
      </w:numPr>
      <w:contextualSpacing/>
    </w:pPr>
  </w:style>
  <w:style w:type="table" w:styleId="13">
    <w:name w:val="Table Classic 1"/>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1E678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e">
    <w:name w:val="Table Classic 4"/>
    <w:basedOn w:val="a4"/>
    <w:uiPriority w:val="99"/>
    <w:semiHidden/>
    <w:unhideWhenUsed/>
    <w:rsid w:val="001E678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7">
    <w:name w:val="table of figures"/>
    <w:basedOn w:val="a2"/>
    <w:next w:val="a2"/>
    <w:uiPriority w:val="99"/>
    <w:semiHidden/>
    <w:unhideWhenUsed/>
    <w:rsid w:val="001E678E"/>
  </w:style>
  <w:style w:type="character" w:styleId="afff8">
    <w:name w:val="endnote reference"/>
    <w:basedOn w:val="a3"/>
    <w:uiPriority w:val="99"/>
    <w:semiHidden/>
    <w:unhideWhenUsed/>
    <w:rsid w:val="001E678E"/>
    <w:rPr>
      <w:rFonts w:ascii="Meiryo UI" w:eastAsia="Meiryo UI" w:hAnsi="Meiryo UI"/>
      <w:vertAlign w:val="superscript"/>
    </w:rPr>
  </w:style>
  <w:style w:type="paragraph" w:styleId="afff9">
    <w:name w:val="table of authorities"/>
    <w:basedOn w:val="a2"/>
    <w:next w:val="a2"/>
    <w:uiPriority w:val="99"/>
    <w:semiHidden/>
    <w:unhideWhenUsed/>
    <w:rsid w:val="001E678E"/>
    <w:pPr>
      <w:ind w:left="220" w:hanging="220"/>
    </w:pPr>
  </w:style>
  <w:style w:type="paragraph" w:styleId="afffa">
    <w:name w:val="toa heading"/>
    <w:basedOn w:val="a2"/>
    <w:next w:val="a2"/>
    <w:uiPriority w:val="99"/>
    <w:semiHidden/>
    <w:unhideWhenUsed/>
    <w:rsid w:val="001E678E"/>
    <w:pPr>
      <w:spacing w:before="120"/>
    </w:pPr>
    <w:rPr>
      <w:rFonts w:eastAsiaTheme="majorEastAsia" w:cstheme="majorBidi"/>
      <w:b/>
      <w:bCs/>
      <w:sz w:val="24"/>
      <w:szCs w:val="24"/>
    </w:rPr>
  </w:style>
  <w:style w:type="table" w:styleId="130">
    <w:name w:val="Colorful List"/>
    <w:basedOn w:val="a4"/>
    <w:uiPriority w:val="72"/>
    <w:semiHidden/>
    <w:unhideWhenUsed/>
    <w:rsid w:val="001E678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4"/>
    <w:uiPriority w:val="72"/>
    <w:semiHidden/>
    <w:unhideWhenUsed/>
    <w:rsid w:val="001E678E"/>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132">
    <w:name w:val="Colorful List Accent 2"/>
    <w:basedOn w:val="a4"/>
    <w:uiPriority w:val="72"/>
    <w:semiHidden/>
    <w:unhideWhenUsed/>
    <w:rsid w:val="001E678E"/>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133">
    <w:name w:val="Colorful List Accent 3"/>
    <w:basedOn w:val="a4"/>
    <w:uiPriority w:val="72"/>
    <w:semiHidden/>
    <w:unhideWhenUsed/>
    <w:rsid w:val="001E678E"/>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134">
    <w:name w:val="Colorful List Accent 4"/>
    <w:basedOn w:val="a4"/>
    <w:uiPriority w:val="72"/>
    <w:semiHidden/>
    <w:unhideWhenUsed/>
    <w:rsid w:val="001E678E"/>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135">
    <w:name w:val="Colorful List Accent 5"/>
    <w:basedOn w:val="a4"/>
    <w:uiPriority w:val="72"/>
    <w:semiHidden/>
    <w:unhideWhenUsed/>
    <w:rsid w:val="001E678E"/>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136">
    <w:name w:val="Colorful List Accent 6"/>
    <w:basedOn w:val="a4"/>
    <w:uiPriority w:val="72"/>
    <w:rsid w:val="001E678E"/>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14">
    <w:name w:val="Table Colorful 1"/>
    <w:basedOn w:val="a4"/>
    <w:uiPriority w:val="99"/>
    <w:semiHidden/>
    <w:unhideWhenUsed/>
    <w:rsid w:val="001E678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c">
    <w:name w:val="Table Colorful 2"/>
    <w:basedOn w:val="a4"/>
    <w:uiPriority w:val="99"/>
    <w:semiHidden/>
    <w:unhideWhenUsed/>
    <w:rsid w:val="001E678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1E678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20">
    <w:name w:val="Colorful Shading"/>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4"/>
    <w:uiPriority w:val="71"/>
    <w:semiHidden/>
    <w:unhideWhenUsed/>
    <w:rsid w:val="001E678E"/>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124">
    <w:name w:val="Colorful Shading Accent 4"/>
    <w:basedOn w:val="a4"/>
    <w:uiPriority w:val="71"/>
    <w:semiHidden/>
    <w:unhideWhenUsed/>
    <w:rsid w:val="001E678E"/>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4"/>
    <w:uiPriority w:val="71"/>
    <w:semiHidden/>
    <w:unhideWhenUsed/>
    <w:rsid w:val="001E678E"/>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4"/>
    <w:uiPriority w:val="71"/>
    <w:rsid w:val="001E678E"/>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140">
    <w:name w:val="Colorful Grid"/>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42">
    <w:name w:val="Colorful Grid Accent 2"/>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43">
    <w:name w:val="Colorful Grid Accent 3"/>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4">
    <w:name w:val="Colorful Grid Accent 4"/>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45">
    <w:name w:val="Colorful Grid Accent 5"/>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46">
    <w:name w:val="Colorful Grid Accent 6"/>
    <w:basedOn w:val="a4"/>
    <w:uiPriority w:val="73"/>
    <w:rsid w:val="001E678E"/>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fffb">
    <w:name w:val="envelope address"/>
    <w:basedOn w:val="a2"/>
    <w:uiPriority w:val="99"/>
    <w:semiHidden/>
    <w:unhideWhenUsed/>
    <w:rsid w:val="001E678E"/>
    <w:pPr>
      <w:framePr w:w="7920" w:h="1980" w:hRule="exact" w:hSpace="180" w:wrap="auto" w:hAnchor="page" w:xAlign="center" w:yAlign="bottom"/>
      <w:ind w:left="2880"/>
    </w:pPr>
    <w:rPr>
      <w:rFonts w:eastAsiaTheme="majorEastAsia" w:cstheme="majorBidi"/>
      <w:sz w:val="24"/>
      <w:szCs w:val="24"/>
    </w:rPr>
  </w:style>
  <w:style w:type="numbering" w:styleId="a1">
    <w:name w:val="Outline List 3"/>
    <w:basedOn w:val="a5"/>
    <w:uiPriority w:val="99"/>
    <w:semiHidden/>
    <w:unhideWhenUsed/>
    <w:rsid w:val="001E678E"/>
    <w:pPr>
      <w:numPr>
        <w:numId w:val="26"/>
      </w:numPr>
    </w:pPr>
  </w:style>
  <w:style w:type="table" w:styleId="15">
    <w:name w:val="Plain Table 1"/>
    <w:basedOn w:val="a4"/>
    <w:uiPriority w:val="41"/>
    <w:rsid w:val="001E678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d">
    <w:name w:val="Plain Table 2"/>
    <w:basedOn w:val="a4"/>
    <w:uiPriority w:val="42"/>
    <w:rsid w:val="001E67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1E6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f">
    <w:name w:val="Plain Table 4"/>
    <w:basedOn w:val="a4"/>
    <w:uiPriority w:val="44"/>
    <w:rsid w:val="001E678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e">
    <w:name w:val="Plain Table 5"/>
    <w:basedOn w:val="a4"/>
    <w:uiPriority w:val="45"/>
    <w:rsid w:val="001E678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c">
    <w:name w:val="No Spacing"/>
    <w:uiPriority w:val="1"/>
    <w:qFormat/>
    <w:rsid w:val="001E678E"/>
    <w:rPr>
      <w:rFonts w:ascii="Meiryo UI" w:hAnsi="Meiryo UI"/>
    </w:rPr>
  </w:style>
  <w:style w:type="paragraph" w:styleId="afffd">
    <w:name w:val="Date"/>
    <w:basedOn w:val="a2"/>
    <w:next w:val="a2"/>
    <w:link w:val="afffe"/>
    <w:uiPriority w:val="99"/>
    <w:semiHidden/>
    <w:unhideWhenUsed/>
    <w:rsid w:val="001E678E"/>
    <w:rPr>
      <w:rFonts w:eastAsia="Meiryo UI"/>
    </w:rPr>
  </w:style>
  <w:style w:type="character" w:customStyle="1" w:styleId="afffe">
    <w:name w:val="日付 (文字)"/>
    <w:basedOn w:val="a3"/>
    <w:link w:val="afffd"/>
    <w:uiPriority w:val="99"/>
    <w:semiHidden/>
    <w:rsid w:val="001E678E"/>
    <w:rPr>
      <w:rFonts w:ascii="Meiryo UI" w:eastAsia="Meiryo UI" w:hAnsi="Meiryo UI"/>
    </w:rPr>
  </w:style>
  <w:style w:type="paragraph" w:styleId="Web">
    <w:name w:val="Normal (Web)"/>
    <w:basedOn w:val="a2"/>
    <w:uiPriority w:val="99"/>
    <w:semiHidden/>
    <w:unhideWhenUsed/>
    <w:rsid w:val="001E678E"/>
    <w:rPr>
      <w:rFonts w:cs="Times New Roman"/>
      <w:sz w:val="24"/>
      <w:szCs w:val="24"/>
    </w:rPr>
  </w:style>
  <w:style w:type="character" w:styleId="affff">
    <w:name w:val="Smart Hyperlink"/>
    <w:basedOn w:val="a3"/>
    <w:uiPriority w:val="99"/>
    <w:semiHidden/>
    <w:unhideWhenUsed/>
    <w:rsid w:val="001E678E"/>
    <w:rPr>
      <w:rFonts w:ascii="Meiryo UI" w:eastAsia="Meiryo UI" w:hAnsi="Meiryo UI"/>
      <w:u w:val="dotted"/>
    </w:rPr>
  </w:style>
  <w:style w:type="character" w:styleId="affff0">
    <w:name w:val="Unresolved Mention"/>
    <w:basedOn w:val="a3"/>
    <w:uiPriority w:val="99"/>
    <w:semiHidden/>
    <w:unhideWhenUsed/>
    <w:rsid w:val="001E678E"/>
    <w:rPr>
      <w:rFonts w:ascii="Meiryo UI" w:eastAsia="Meiryo UI" w:hAnsi="Meiryo UI"/>
      <w:color w:val="605E5C"/>
      <w:shd w:val="clear" w:color="auto" w:fill="E1DFDD"/>
    </w:rPr>
  </w:style>
  <w:style w:type="paragraph" w:styleId="affff1">
    <w:name w:val="Body Text"/>
    <w:basedOn w:val="a2"/>
    <w:link w:val="affff2"/>
    <w:uiPriority w:val="99"/>
    <w:semiHidden/>
    <w:unhideWhenUsed/>
    <w:rsid w:val="001E678E"/>
    <w:pPr>
      <w:spacing w:after="120"/>
    </w:pPr>
    <w:rPr>
      <w:rFonts w:eastAsia="Meiryo UI"/>
    </w:rPr>
  </w:style>
  <w:style w:type="character" w:customStyle="1" w:styleId="affff2">
    <w:name w:val="本文 (文字)"/>
    <w:basedOn w:val="a3"/>
    <w:link w:val="affff1"/>
    <w:uiPriority w:val="99"/>
    <w:semiHidden/>
    <w:rsid w:val="001E678E"/>
    <w:rPr>
      <w:rFonts w:ascii="Meiryo UI" w:eastAsia="Meiryo UI" w:hAnsi="Meiryo UI"/>
    </w:rPr>
  </w:style>
  <w:style w:type="paragraph" w:styleId="2e">
    <w:name w:val="Body Text 2"/>
    <w:basedOn w:val="a2"/>
    <w:link w:val="2f"/>
    <w:uiPriority w:val="99"/>
    <w:semiHidden/>
    <w:unhideWhenUsed/>
    <w:rsid w:val="001E678E"/>
    <w:pPr>
      <w:spacing w:after="120" w:line="480" w:lineRule="auto"/>
    </w:pPr>
    <w:rPr>
      <w:rFonts w:eastAsia="Meiryo UI"/>
    </w:rPr>
  </w:style>
  <w:style w:type="character" w:customStyle="1" w:styleId="2f">
    <w:name w:val="本文 2 (文字)"/>
    <w:basedOn w:val="a3"/>
    <w:link w:val="2e"/>
    <w:uiPriority w:val="99"/>
    <w:semiHidden/>
    <w:rsid w:val="001E678E"/>
    <w:rPr>
      <w:rFonts w:ascii="Meiryo UI" w:eastAsia="Meiryo UI" w:hAnsi="Meiryo UI"/>
    </w:rPr>
  </w:style>
  <w:style w:type="paragraph" w:styleId="affff3">
    <w:name w:val="Body Text Indent"/>
    <w:basedOn w:val="a2"/>
    <w:link w:val="affff4"/>
    <w:uiPriority w:val="99"/>
    <w:semiHidden/>
    <w:unhideWhenUsed/>
    <w:rsid w:val="001E678E"/>
    <w:pPr>
      <w:spacing w:after="120"/>
      <w:ind w:left="360"/>
    </w:pPr>
    <w:rPr>
      <w:rFonts w:eastAsia="Meiryo UI"/>
    </w:rPr>
  </w:style>
  <w:style w:type="character" w:customStyle="1" w:styleId="affff4">
    <w:name w:val="本文インデント (文字)"/>
    <w:basedOn w:val="a3"/>
    <w:link w:val="affff3"/>
    <w:uiPriority w:val="99"/>
    <w:semiHidden/>
    <w:rsid w:val="001E678E"/>
    <w:rPr>
      <w:rFonts w:ascii="Meiryo UI" w:eastAsia="Meiryo UI" w:hAnsi="Meiryo UI"/>
    </w:rPr>
  </w:style>
  <w:style w:type="paragraph" w:styleId="2f0">
    <w:name w:val="Body Text Indent 2"/>
    <w:basedOn w:val="a2"/>
    <w:link w:val="2f1"/>
    <w:uiPriority w:val="99"/>
    <w:semiHidden/>
    <w:unhideWhenUsed/>
    <w:rsid w:val="001E678E"/>
    <w:pPr>
      <w:spacing w:after="120" w:line="480" w:lineRule="auto"/>
      <w:ind w:left="360"/>
    </w:pPr>
    <w:rPr>
      <w:rFonts w:eastAsia="Meiryo UI"/>
    </w:rPr>
  </w:style>
  <w:style w:type="character" w:customStyle="1" w:styleId="2f1">
    <w:name w:val="本文インデント 2 (文字)"/>
    <w:basedOn w:val="a3"/>
    <w:link w:val="2f0"/>
    <w:uiPriority w:val="99"/>
    <w:semiHidden/>
    <w:rsid w:val="001E678E"/>
    <w:rPr>
      <w:rFonts w:ascii="Meiryo UI" w:eastAsia="Meiryo UI" w:hAnsi="Meiryo UI"/>
    </w:rPr>
  </w:style>
  <w:style w:type="paragraph" w:styleId="affff5">
    <w:name w:val="Body Text First Indent"/>
    <w:basedOn w:val="affff1"/>
    <w:link w:val="affff6"/>
    <w:uiPriority w:val="99"/>
    <w:semiHidden/>
    <w:unhideWhenUsed/>
    <w:rsid w:val="001E678E"/>
    <w:pPr>
      <w:spacing w:after="0"/>
      <w:ind w:firstLine="360"/>
    </w:pPr>
  </w:style>
  <w:style w:type="character" w:customStyle="1" w:styleId="affff6">
    <w:name w:val="本文字下げ (文字)"/>
    <w:basedOn w:val="affff2"/>
    <w:link w:val="affff5"/>
    <w:uiPriority w:val="99"/>
    <w:semiHidden/>
    <w:rsid w:val="001E678E"/>
    <w:rPr>
      <w:rFonts w:ascii="Meiryo UI" w:eastAsia="Meiryo UI" w:hAnsi="Meiryo UI"/>
    </w:rPr>
  </w:style>
  <w:style w:type="paragraph" w:styleId="2f2">
    <w:name w:val="Body Text First Indent 2"/>
    <w:basedOn w:val="affff3"/>
    <w:link w:val="2f3"/>
    <w:uiPriority w:val="99"/>
    <w:semiHidden/>
    <w:unhideWhenUsed/>
    <w:rsid w:val="001E678E"/>
    <w:pPr>
      <w:spacing w:after="0"/>
      <w:ind w:firstLine="360"/>
    </w:pPr>
  </w:style>
  <w:style w:type="character" w:customStyle="1" w:styleId="2f3">
    <w:name w:val="本文字下げ 2 (文字)"/>
    <w:basedOn w:val="affff4"/>
    <w:link w:val="2f2"/>
    <w:uiPriority w:val="99"/>
    <w:semiHidden/>
    <w:rsid w:val="001E678E"/>
    <w:rPr>
      <w:rFonts w:ascii="Meiryo UI" w:eastAsia="Meiryo UI" w:hAnsi="Meiryo UI"/>
    </w:rPr>
  </w:style>
  <w:style w:type="paragraph" w:styleId="affff7">
    <w:name w:val="Normal Indent"/>
    <w:basedOn w:val="a2"/>
    <w:uiPriority w:val="99"/>
    <w:semiHidden/>
    <w:unhideWhenUsed/>
    <w:rsid w:val="001E678E"/>
    <w:pPr>
      <w:ind w:left="720"/>
    </w:pPr>
  </w:style>
  <w:style w:type="paragraph" w:styleId="affff8">
    <w:name w:val="Note Heading"/>
    <w:basedOn w:val="a2"/>
    <w:next w:val="a2"/>
    <w:link w:val="affff9"/>
    <w:uiPriority w:val="99"/>
    <w:semiHidden/>
    <w:unhideWhenUsed/>
    <w:rsid w:val="001E678E"/>
    <w:rPr>
      <w:rFonts w:eastAsia="Meiryo UI"/>
    </w:rPr>
  </w:style>
  <w:style w:type="character" w:customStyle="1" w:styleId="affff9">
    <w:name w:val="記 (文字)"/>
    <w:basedOn w:val="a3"/>
    <w:link w:val="affff8"/>
    <w:uiPriority w:val="99"/>
    <w:semiHidden/>
    <w:rsid w:val="001E678E"/>
    <w:rPr>
      <w:rFonts w:ascii="Meiryo UI" w:eastAsia="Meiryo UI" w:hAnsi="Meiryo UI"/>
    </w:rPr>
  </w:style>
  <w:style w:type="table" w:styleId="affffa">
    <w:name w:val="Table Contemporary"/>
    <w:basedOn w:val="a4"/>
    <w:uiPriority w:val="99"/>
    <w:semiHidden/>
    <w:unhideWhenUsed/>
    <w:rsid w:val="001E678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2f4">
    <w:name w:val="Light List"/>
    <w:basedOn w:val="a4"/>
    <w:uiPriority w:val="61"/>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f5">
    <w:name w:val="Light List Accent 1"/>
    <w:basedOn w:val="a4"/>
    <w:uiPriority w:val="61"/>
    <w:semiHidden/>
    <w:unhideWhenUsed/>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f6">
    <w:name w:val="Light List Accent 2"/>
    <w:basedOn w:val="a4"/>
    <w:uiPriority w:val="61"/>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2f7">
    <w:name w:val="Light List Accent 3"/>
    <w:basedOn w:val="a4"/>
    <w:uiPriority w:val="61"/>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2f8">
    <w:name w:val="Light List Accent 4"/>
    <w:basedOn w:val="a4"/>
    <w:uiPriority w:val="61"/>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2f9">
    <w:name w:val="Light List Accent 5"/>
    <w:basedOn w:val="a4"/>
    <w:uiPriority w:val="61"/>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2fa">
    <w:name w:val="Light List Accent 6"/>
    <w:basedOn w:val="a4"/>
    <w:uiPriority w:val="61"/>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16">
    <w:name w:val="Light Shading"/>
    <w:basedOn w:val="a4"/>
    <w:uiPriority w:val="60"/>
    <w:semiHidden/>
    <w:unhideWhenUsed/>
    <w:rsid w:val="001E678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7">
    <w:name w:val="Light Shading Accent 1"/>
    <w:basedOn w:val="a4"/>
    <w:uiPriority w:val="60"/>
    <w:semiHidden/>
    <w:unhideWhenUsed/>
    <w:rsid w:val="001E678E"/>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18">
    <w:name w:val="Light Shading Accent 2"/>
    <w:basedOn w:val="a4"/>
    <w:uiPriority w:val="60"/>
    <w:semiHidden/>
    <w:unhideWhenUsed/>
    <w:rsid w:val="001E678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19">
    <w:name w:val="Light Shading Accent 3"/>
    <w:basedOn w:val="a4"/>
    <w:uiPriority w:val="60"/>
    <w:semiHidden/>
    <w:unhideWhenUsed/>
    <w:rsid w:val="001E678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1a">
    <w:name w:val="Light Shading Accent 4"/>
    <w:basedOn w:val="a4"/>
    <w:uiPriority w:val="60"/>
    <w:semiHidden/>
    <w:unhideWhenUsed/>
    <w:rsid w:val="001E678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1b">
    <w:name w:val="Light Shading Accent 5"/>
    <w:basedOn w:val="a4"/>
    <w:uiPriority w:val="60"/>
    <w:semiHidden/>
    <w:unhideWhenUsed/>
    <w:rsid w:val="001E678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1c">
    <w:name w:val="Light Shading Accent 6"/>
    <w:basedOn w:val="a4"/>
    <w:uiPriority w:val="60"/>
    <w:semiHidden/>
    <w:unhideWhenUsed/>
    <w:rsid w:val="001E678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3e">
    <w:name w:val="Light Grid"/>
    <w:basedOn w:val="a4"/>
    <w:uiPriority w:val="62"/>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f">
    <w:name w:val="Light Grid Accent 1"/>
    <w:basedOn w:val="a4"/>
    <w:uiPriority w:val="62"/>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3f0">
    <w:name w:val="Light Grid Accent 2"/>
    <w:basedOn w:val="a4"/>
    <w:uiPriority w:val="62"/>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f1">
    <w:name w:val="Light Grid Accent 3"/>
    <w:basedOn w:val="a4"/>
    <w:uiPriority w:val="62"/>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3f2">
    <w:name w:val="Light Grid Accent 4"/>
    <w:basedOn w:val="a4"/>
    <w:uiPriority w:val="62"/>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3f3">
    <w:name w:val="Light Grid Accent 5"/>
    <w:basedOn w:val="a4"/>
    <w:uiPriority w:val="62"/>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3f4">
    <w:name w:val="Light Grid Accent 6"/>
    <w:basedOn w:val="a4"/>
    <w:uiPriority w:val="62"/>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10">
    <w:name w:val="Dark List"/>
    <w:basedOn w:val="a4"/>
    <w:uiPriority w:val="70"/>
    <w:semiHidden/>
    <w:unhideWhenUsed/>
    <w:rsid w:val="001E678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4"/>
    <w:uiPriority w:val="70"/>
    <w:semiHidden/>
    <w:unhideWhenUsed/>
    <w:rsid w:val="001E678E"/>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112">
    <w:name w:val="Dark List Accent 2"/>
    <w:basedOn w:val="a4"/>
    <w:uiPriority w:val="70"/>
    <w:semiHidden/>
    <w:unhideWhenUsed/>
    <w:rsid w:val="001E678E"/>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113">
    <w:name w:val="Dark List Accent 3"/>
    <w:basedOn w:val="a4"/>
    <w:uiPriority w:val="70"/>
    <w:semiHidden/>
    <w:unhideWhenUsed/>
    <w:rsid w:val="001E678E"/>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114">
    <w:name w:val="Dark List Accent 4"/>
    <w:basedOn w:val="a4"/>
    <w:uiPriority w:val="70"/>
    <w:semiHidden/>
    <w:unhideWhenUsed/>
    <w:rsid w:val="001E678E"/>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115">
    <w:name w:val="Dark List Accent 5"/>
    <w:basedOn w:val="a4"/>
    <w:uiPriority w:val="70"/>
    <w:semiHidden/>
    <w:unhideWhenUsed/>
    <w:rsid w:val="001E678E"/>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116">
    <w:name w:val="Dark List Accent 6"/>
    <w:basedOn w:val="a4"/>
    <w:uiPriority w:val="70"/>
    <w:rsid w:val="001E678E"/>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1d">
    <w:name w:val="List Table 1 Light"/>
    <w:basedOn w:val="a4"/>
    <w:uiPriority w:val="46"/>
    <w:rsid w:val="001E678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List Table 1 Light Accent 1"/>
    <w:basedOn w:val="a4"/>
    <w:uiPriority w:val="46"/>
    <w:rsid w:val="001E678E"/>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
    <w:name w:val="List Table 1 Light Accent 2"/>
    <w:basedOn w:val="a4"/>
    <w:uiPriority w:val="46"/>
    <w:rsid w:val="001E678E"/>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
    <w:name w:val="List Table 1 Light Accent 3"/>
    <w:basedOn w:val="a4"/>
    <w:uiPriority w:val="46"/>
    <w:rsid w:val="001E678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
    <w:name w:val="List Table 1 Light Accent 4"/>
    <w:basedOn w:val="a4"/>
    <w:uiPriority w:val="46"/>
    <w:rsid w:val="001E678E"/>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
    <w:name w:val="List Table 1 Light Accent 5"/>
    <w:basedOn w:val="a4"/>
    <w:uiPriority w:val="46"/>
    <w:rsid w:val="001E678E"/>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
    <w:name w:val="List Table 1 Light Accent 6"/>
    <w:basedOn w:val="a4"/>
    <w:uiPriority w:val="46"/>
    <w:rsid w:val="001E678E"/>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fb">
    <w:name w:val="List Table 2"/>
    <w:basedOn w:val="a4"/>
    <w:uiPriority w:val="47"/>
    <w:rsid w:val="001E678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List Table 2 Accent 1"/>
    <w:basedOn w:val="a4"/>
    <w:uiPriority w:val="47"/>
    <w:rsid w:val="001E678E"/>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
    <w:name w:val="List Table 2 Accent 2"/>
    <w:basedOn w:val="a4"/>
    <w:uiPriority w:val="47"/>
    <w:rsid w:val="001E678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
    <w:name w:val="List Table 2 Accent 3"/>
    <w:basedOn w:val="a4"/>
    <w:uiPriority w:val="47"/>
    <w:rsid w:val="001E678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
    <w:name w:val="List Table 2 Accent 4"/>
    <w:basedOn w:val="a4"/>
    <w:uiPriority w:val="47"/>
    <w:rsid w:val="001E678E"/>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List Table 2 Accent 5"/>
    <w:basedOn w:val="a4"/>
    <w:uiPriority w:val="47"/>
    <w:rsid w:val="001E678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
    <w:name w:val="List Table 2 Accent 6"/>
    <w:basedOn w:val="a4"/>
    <w:uiPriority w:val="47"/>
    <w:rsid w:val="001E678E"/>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5">
    <w:name w:val="List Table 3"/>
    <w:basedOn w:val="a4"/>
    <w:uiPriority w:val="48"/>
    <w:rsid w:val="001E678E"/>
    <w:rPr>
      <w:rFonts w:eastAsia="Meiryo UI"/>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4"/>
    <w:uiPriority w:val="48"/>
    <w:rsid w:val="001E678E"/>
    <w:rPr>
      <w:rFonts w:eastAsia="Meiryo UI"/>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
    <w:name w:val="List Table 3 Accent 2"/>
    <w:basedOn w:val="a4"/>
    <w:uiPriority w:val="48"/>
    <w:rsid w:val="001E678E"/>
    <w:rPr>
      <w:rFonts w:eastAsia="Meiryo UI"/>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
    <w:name w:val="List Table 3 Accent 3"/>
    <w:basedOn w:val="a4"/>
    <w:uiPriority w:val="48"/>
    <w:rsid w:val="001E678E"/>
    <w:rPr>
      <w:rFonts w:eastAsia="Meiryo UI"/>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
    <w:name w:val="List Table 3 Accent 4"/>
    <w:basedOn w:val="a4"/>
    <w:uiPriority w:val="48"/>
    <w:rsid w:val="001E678E"/>
    <w:rPr>
      <w:rFonts w:eastAsia="Meiryo UI"/>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
    <w:name w:val="List Table 3 Accent 5"/>
    <w:basedOn w:val="a4"/>
    <w:uiPriority w:val="48"/>
    <w:rsid w:val="001E678E"/>
    <w:rPr>
      <w:rFonts w:eastAsia="Meiryo UI"/>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
    <w:name w:val="List Table 3 Accent 6"/>
    <w:basedOn w:val="a4"/>
    <w:uiPriority w:val="48"/>
    <w:rsid w:val="001E678E"/>
    <w:rPr>
      <w:rFonts w:eastAsia="Meiryo UI"/>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f0">
    <w:name w:val="List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List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List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List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List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List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
    <w:name w:val="List Table 5 Dark"/>
    <w:basedOn w:val="a4"/>
    <w:uiPriority w:val="50"/>
    <w:rsid w:val="001E678E"/>
    <w:rPr>
      <w:rFonts w:eastAsia="Meiryo UI"/>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1E678E"/>
    <w:rPr>
      <w:rFonts w:eastAsia="Meiryo UI"/>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1E678E"/>
    <w:rPr>
      <w:rFonts w:eastAsia="Meiryo UI"/>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1E678E"/>
    <w:rPr>
      <w:rFonts w:eastAsia="Meiryo UI"/>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1E678E"/>
    <w:rPr>
      <w:rFonts w:eastAsia="Meiryo UI"/>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1E678E"/>
    <w:rPr>
      <w:rFonts w:eastAsia="Meiryo UI"/>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1E678E"/>
    <w:rPr>
      <w:rFonts w:eastAsia="Meiryo UI"/>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a">
    <w:name w:val="List Table 6 Colorful"/>
    <w:basedOn w:val="a4"/>
    <w:uiPriority w:val="51"/>
    <w:rsid w:val="001E678E"/>
    <w:rPr>
      <w:rFonts w:eastAsia="Meiryo UI"/>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1E678E"/>
    <w:rPr>
      <w:rFonts w:eastAsia="Meiryo UI"/>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List Table 6 Colorful Accent 2"/>
    <w:basedOn w:val="a4"/>
    <w:uiPriority w:val="51"/>
    <w:rsid w:val="001E678E"/>
    <w:rPr>
      <w:rFonts w:eastAsia="Meiryo UI"/>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List Table 6 Colorful Accent 3"/>
    <w:basedOn w:val="a4"/>
    <w:uiPriority w:val="51"/>
    <w:rsid w:val="001E678E"/>
    <w:rPr>
      <w:rFonts w:eastAsia="Meiryo UI"/>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List Table 6 Colorful Accent 4"/>
    <w:basedOn w:val="a4"/>
    <w:uiPriority w:val="51"/>
    <w:rsid w:val="001E678E"/>
    <w:rPr>
      <w:rFonts w:eastAsia="Meiryo UI"/>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List Table 6 Colorful Accent 5"/>
    <w:basedOn w:val="a4"/>
    <w:uiPriority w:val="51"/>
    <w:rsid w:val="001E678E"/>
    <w:rPr>
      <w:rFonts w:eastAsia="Meiryo UI"/>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
    <w:name w:val="List Table 6 Colorful Accent 6"/>
    <w:basedOn w:val="a4"/>
    <w:uiPriority w:val="51"/>
    <w:rsid w:val="001E678E"/>
    <w:rPr>
      <w:rFonts w:eastAsia="Meiryo UI"/>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a">
    <w:name w:val="List Table 7 Colorful"/>
    <w:basedOn w:val="a4"/>
    <w:uiPriority w:val="52"/>
    <w:rsid w:val="001E678E"/>
    <w:rPr>
      <w:rFonts w:eastAsia="Meiryo UI"/>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1E678E"/>
    <w:rPr>
      <w:rFonts w:eastAsia="Meiryo UI"/>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1E678E"/>
    <w:rPr>
      <w:rFonts w:eastAsia="Meiryo UI"/>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1E678E"/>
    <w:rPr>
      <w:rFonts w:eastAsia="Meiryo UI"/>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1E678E"/>
    <w:rPr>
      <w:rFonts w:eastAsia="Meiryo UI"/>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1E678E"/>
    <w:rPr>
      <w:rFonts w:eastAsia="Meiryo UI"/>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1E678E"/>
    <w:rPr>
      <w:rFonts w:eastAsia="Meiryo UI"/>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b">
    <w:name w:val="E-mail Signature"/>
    <w:basedOn w:val="a2"/>
    <w:link w:val="affffc"/>
    <w:uiPriority w:val="99"/>
    <w:semiHidden/>
    <w:unhideWhenUsed/>
    <w:rsid w:val="001E678E"/>
    <w:rPr>
      <w:rFonts w:eastAsia="Meiryo UI"/>
    </w:rPr>
  </w:style>
  <w:style w:type="character" w:customStyle="1" w:styleId="affffc">
    <w:name w:val="電子メール署名 (文字)"/>
    <w:basedOn w:val="a3"/>
    <w:link w:val="affffb"/>
    <w:uiPriority w:val="99"/>
    <w:semiHidden/>
    <w:rsid w:val="001E678E"/>
    <w:rPr>
      <w:rFonts w:ascii="Meiryo UI" w:eastAsia="Meiryo UI" w:hAnsi="Meiryo UI"/>
    </w:rPr>
  </w:style>
  <w:style w:type="paragraph" w:styleId="affffd">
    <w:name w:val="Salutation"/>
    <w:basedOn w:val="a2"/>
    <w:next w:val="a2"/>
    <w:link w:val="affffe"/>
    <w:uiPriority w:val="99"/>
    <w:semiHidden/>
    <w:unhideWhenUsed/>
    <w:rsid w:val="001E678E"/>
    <w:rPr>
      <w:rFonts w:eastAsia="Meiryo UI"/>
    </w:rPr>
  </w:style>
  <w:style w:type="character" w:customStyle="1" w:styleId="affffe">
    <w:name w:val="挨拶文 (文字)"/>
    <w:basedOn w:val="a3"/>
    <w:link w:val="affffd"/>
    <w:uiPriority w:val="99"/>
    <w:semiHidden/>
    <w:rsid w:val="001E678E"/>
    <w:rPr>
      <w:rFonts w:ascii="Meiryo UI" w:eastAsia="Meiryo UI" w:hAnsi="Meiryo UI"/>
    </w:rPr>
  </w:style>
  <w:style w:type="table" w:styleId="1e">
    <w:name w:val="Table Columns 1"/>
    <w:basedOn w:val="a4"/>
    <w:uiPriority w:val="99"/>
    <w:semiHidden/>
    <w:unhideWhenUsed/>
    <w:rsid w:val="001E678E"/>
    <w:rPr>
      <w:rFonts w:eastAsia="Meiryo UI"/>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c">
    <w:name w:val="Table Columns 2"/>
    <w:basedOn w:val="a4"/>
    <w:uiPriority w:val="99"/>
    <w:semiHidden/>
    <w:unhideWhenUsed/>
    <w:rsid w:val="001E678E"/>
    <w:rPr>
      <w:rFonts w:eastAsia="Meiryo UI"/>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6">
    <w:name w:val="Table Columns 3"/>
    <w:basedOn w:val="a4"/>
    <w:uiPriority w:val="99"/>
    <w:semiHidden/>
    <w:unhideWhenUsed/>
    <w:rsid w:val="001E678E"/>
    <w:rPr>
      <w:rFonts w:eastAsia="Meiryo UI"/>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f1">
    <w:name w:val="Table Columns 4"/>
    <w:basedOn w:val="a4"/>
    <w:uiPriority w:val="99"/>
    <w:semiHidden/>
    <w:unhideWhenUsed/>
    <w:rsid w:val="001E678E"/>
    <w:rPr>
      <w:rFonts w:eastAsia="Meiryo UI"/>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f0">
    <w:name w:val="Table Columns 5"/>
    <w:basedOn w:val="a4"/>
    <w:uiPriority w:val="99"/>
    <w:semiHidden/>
    <w:unhideWhenUsed/>
    <w:rsid w:val="001E678E"/>
    <w:rPr>
      <w:rFonts w:eastAsia="Meiryo UI"/>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
    <w:name w:val="Signature"/>
    <w:basedOn w:val="a2"/>
    <w:link w:val="afffff0"/>
    <w:uiPriority w:val="99"/>
    <w:semiHidden/>
    <w:unhideWhenUsed/>
    <w:rsid w:val="001E678E"/>
    <w:pPr>
      <w:ind w:left="4320"/>
    </w:pPr>
    <w:rPr>
      <w:rFonts w:eastAsia="Meiryo UI"/>
    </w:rPr>
  </w:style>
  <w:style w:type="character" w:customStyle="1" w:styleId="afffff0">
    <w:name w:val="署名 (文字)"/>
    <w:basedOn w:val="a3"/>
    <w:link w:val="afffff"/>
    <w:uiPriority w:val="99"/>
    <w:semiHidden/>
    <w:rsid w:val="001E678E"/>
    <w:rPr>
      <w:rFonts w:ascii="Meiryo UI" w:eastAsia="Meiryo UI" w:hAnsi="Meiryo UI"/>
    </w:rPr>
  </w:style>
  <w:style w:type="table" w:styleId="1f">
    <w:name w:val="Table Simple 1"/>
    <w:basedOn w:val="a4"/>
    <w:uiPriority w:val="99"/>
    <w:semiHidden/>
    <w:unhideWhenUsed/>
    <w:rsid w:val="001E678E"/>
    <w:rPr>
      <w:rFonts w:eastAsia="Meiryo U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d">
    <w:name w:val="Table Simple 2"/>
    <w:basedOn w:val="a4"/>
    <w:uiPriority w:val="99"/>
    <w:semiHidden/>
    <w:unhideWhenUsed/>
    <w:rsid w:val="001E678E"/>
    <w:rPr>
      <w:rFonts w:eastAsia="Meiryo U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7">
    <w:name w:val="Table Simple 3"/>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0">
    <w:name w:val="Table Subtle 1"/>
    <w:basedOn w:val="a4"/>
    <w:uiPriority w:val="99"/>
    <w:semiHidden/>
    <w:unhideWhenUsed/>
    <w:rsid w:val="001E678E"/>
    <w:rPr>
      <w:rFonts w:eastAsia="Meiryo U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Subtle 2"/>
    <w:basedOn w:val="a4"/>
    <w:uiPriority w:val="99"/>
    <w:rsid w:val="001E678E"/>
    <w:rPr>
      <w:rFonts w:eastAsia="Meiryo U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f1">
    <w:name w:val="index 1"/>
    <w:basedOn w:val="a2"/>
    <w:next w:val="a2"/>
    <w:autoRedefine/>
    <w:uiPriority w:val="99"/>
    <w:semiHidden/>
    <w:unhideWhenUsed/>
    <w:rsid w:val="001E678E"/>
    <w:pPr>
      <w:ind w:left="220" w:hanging="220"/>
    </w:pPr>
    <w:rPr>
      <w:rFonts w:eastAsia="Meiryo UI"/>
    </w:rPr>
  </w:style>
  <w:style w:type="paragraph" w:styleId="2ff">
    <w:name w:val="index 2"/>
    <w:basedOn w:val="a2"/>
    <w:next w:val="a2"/>
    <w:autoRedefine/>
    <w:uiPriority w:val="99"/>
    <w:semiHidden/>
    <w:unhideWhenUsed/>
    <w:rsid w:val="001E678E"/>
    <w:pPr>
      <w:ind w:left="440" w:hanging="220"/>
    </w:pPr>
    <w:rPr>
      <w:rFonts w:eastAsia="Meiryo UI"/>
    </w:rPr>
  </w:style>
  <w:style w:type="paragraph" w:styleId="3f8">
    <w:name w:val="index 3"/>
    <w:basedOn w:val="a2"/>
    <w:next w:val="a2"/>
    <w:autoRedefine/>
    <w:uiPriority w:val="99"/>
    <w:semiHidden/>
    <w:unhideWhenUsed/>
    <w:rsid w:val="001E678E"/>
    <w:pPr>
      <w:ind w:left="660" w:hanging="220"/>
    </w:pPr>
    <w:rPr>
      <w:rFonts w:eastAsia="Meiryo UI"/>
    </w:rPr>
  </w:style>
  <w:style w:type="paragraph" w:styleId="4f2">
    <w:name w:val="index 4"/>
    <w:basedOn w:val="a2"/>
    <w:next w:val="a2"/>
    <w:autoRedefine/>
    <w:uiPriority w:val="99"/>
    <w:semiHidden/>
    <w:unhideWhenUsed/>
    <w:rsid w:val="001E678E"/>
    <w:pPr>
      <w:ind w:left="880" w:hanging="220"/>
    </w:pPr>
    <w:rPr>
      <w:rFonts w:eastAsia="Meiryo UI"/>
    </w:rPr>
  </w:style>
  <w:style w:type="paragraph" w:styleId="5f1">
    <w:name w:val="index 5"/>
    <w:basedOn w:val="a2"/>
    <w:next w:val="a2"/>
    <w:autoRedefine/>
    <w:uiPriority w:val="99"/>
    <w:semiHidden/>
    <w:unhideWhenUsed/>
    <w:rsid w:val="001E678E"/>
    <w:pPr>
      <w:ind w:left="1100" w:hanging="220"/>
    </w:pPr>
    <w:rPr>
      <w:rFonts w:eastAsia="Meiryo UI"/>
    </w:rPr>
  </w:style>
  <w:style w:type="paragraph" w:styleId="6b">
    <w:name w:val="index 6"/>
    <w:basedOn w:val="a2"/>
    <w:next w:val="a2"/>
    <w:autoRedefine/>
    <w:uiPriority w:val="99"/>
    <w:semiHidden/>
    <w:unhideWhenUsed/>
    <w:rsid w:val="001E678E"/>
    <w:pPr>
      <w:ind w:left="1320" w:hanging="220"/>
    </w:pPr>
    <w:rPr>
      <w:rFonts w:eastAsia="Meiryo UI"/>
    </w:rPr>
  </w:style>
  <w:style w:type="paragraph" w:styleId="7b">
    <w:name w:val="index 7"/>
    <w:basedOn w:val="a2"/>
    <w:next w:val="a2"/>
    <w:autoRedefine/>
    <w:uiPriority w:val="99"/>
    <w:semiHidden/>
    <w:unhideWhenUsed/>
    <w:rsid w:val="001E678E"/>
    <w:pPr>
      <w:ind w:left="1540" w:hanging="220"/>
    </w:pPr>
    <w:rPr>
      <w:rFonts w:eastAsia="Meiryo UI"/>
    </w:rPr>
  </w:style>
  <w:style w:type="paragraph" w:styleId="8a">
    <w:name w:val="index 8"/>
    <w:basedOn w:val="a2"/>
    <w:next w:val="a2"/>
    <w:autoRedefine/>
    <w:uiPriority w:val="99"/>
    <w:semiHidden/>
    <w:unhideWhenUsed/>
    <w:rsid w:val="001E678E"/>
    <w:pPr>
      <w:ind w:left="1760" w:hanging="220"/>
    </w:pPr>
    <w:rPr>
      <w:rFonts w:eastAsia="Meiryo UI"/>
    </w:rPr>
  </w:style>
  <w:style w:type="paragraph" w:styleId="99">
    <w:name w:val="index 9"/>
    <w:basedOn w:val="a2"/>
    <w:next w:val="a2"/>
    <w:autoRedefine/>
    <w:uiPriority w:val="99"/>
    <w:semiHidden/>
    <w:unhideWhenUsed/>
    <w:rsid w:val="001E678E"/>
    <w:pPr>
      <w:ind w:left="1980" w:hanging="220"/>
    </w:pPr>
    <w:rPr>
      <w:rFonts w:eastAsia="Meiryo UI"/>
    </w:rPr>
  </w:style>
  <w:style w:type="paragraph" w:styleId="afffff1">
    <w:name w:val="index heading"/>
    <w:basedOn w:val="a2"/>
    <w:next w:val="1f1"/>
    <w:uiPriority w:val="99"/>
    <w:semiHidden/>
    <w:unhideWhenUsed/>
    <w:rsid w:val="001E678E"/>
    <w:rPr>
      <w:rFonts w:eastAsia="Meiryo UI" w:cstheme="majorBidi"/>
      <w:b/>
      <w:bCs/>
    </w:rPr>
  </w:style>
  <w:style w:type="paragraph" w:styleId="afffff2">
    <w:name w:val="Closing"/>
    <w:basedOn w:val="a2"/>
    <w:link w:val="afffff3"/>
    <w:uiPriority w:val="99"/>
    <w:semiHidden/>
    <w:unhideWhenUsed/>
    <w:rsid w:val="001E678E"/>
    <w:pPr>
      <w:ind w:left="4320"/>
    </w:pPr>
    <w:rPr>
      <w:rFonts w:eastAsia="Meiryo UI"/>
    </w:rPr>
  </w:style>
  <w:style w:type="character" w:customStyle="1" w:styleId="afffff3">
    <w:name w:val="結語 (文字)"/>
    <w:basedOn w:val="a3"/>
    <w:link w:val="afffff2"/>
    <w:uiPriority w:val="99"/>
    <w:semiHidden/>
    <w:rsid w:val="001E678E"/>
    <w:rPr>
      <w:rFonts w:ascii="Meiryo UI" w:eastAsia="Meiryo UI" w:hAnsi="Meiryo UI"/>
    </w:rPr>
  </w:style>
  <w:style w:type="table" w:styleId="afffff4">
    <w:name w:val="Table Grid"/>
    <w:basedOn w:val="a4"/>
    <w:uiPriority w:val="39"/>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2">
    <w:name w:val="Table Grid 1"/>
    <w:basedOn w:val="a4"/>
    <w:uiPriority w:val="99"/>
    <w:semiHidden/>
    <w:unhideWhenUsed/>
    <w:rsid w:val="001E678E"/>
    <w:rPr>
      <w:rFonts w:eastAsia="Meiryo U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f0">
    <w:name w:val="Table Grid 2"/>
    <w:basedOn w:val="a4"/>
    <w:uiPriority w:val="99"/>
    <w:semiHidden/>
    <w:unhideWhenUsed/>
    <w:rsid w:val="001E678E"/>
    <w:rPr>
      <w:rFonts w:eastAsia="Meiryo UI"/>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9">
    <w:name w:val="Table Grid 3"/>
    <w:basedOn w:val="a4"/>
    <w:uiPriority w:val="99"/>
    <w:semiHidden/>
    <w:unhideWhenUsed/>
    <w:rsid w:val="001E678E"/>
    <w:rPr>
      <w:rFonts w:eastAsia="Meiryo U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f3">
    <w:name w:val="Table Grid 4"/>
    <w:basedOn w:val="a4"/>
    <w:uiPriority w:val="99"/>
    <w:semiHidden/>
    <w:unhideWhenUsed/>
    <w:rsid w:val="001E678E"/>
    <w:rPr>
      <w:rFonts w:eastAsia="Meiryo UI"/>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f2">
    <w:name w:val="Table Grid 5"/>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c">
    <w:name w:val="Table Grid 6"/>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c">
    <w:name w:val="Table Grid 7"/>
    <w:basedOn w:val="a4"/>
    <w:uiPriority w:val="99"/>
    <w:semiHidden/>
    <w:unhideWhenUsed/>
    <w:rsid w:val="001E678E"/>
    <w:rPr>
      <w:rFonts w:eastAsia="Meiryo UI"/>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b">
    <w:name w:val="Table Grid 8"/>
    <w:basedOn w:val="a4"/>
    <w:uiPriority w:val="99"/>
    <w:semiHidden/>
    <w:unhideWhenUsed/>
    <w:rsid w:val="001E678E"/>
    <w:rPr>
      <w:rFonts w:eastAsia="Meiryo UI"/>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5">
    <w:name w:val="Grid Table Light"/>
    <w:basedOn w:val="a4"/>
    <w:uiPriority w:val="40"/>
    <w:rsid w:val="001E678E"/>
    <w:rPr>
      <w:rFonts w:eastAsia="Meiryo U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3">
    <w:name w:val="Grid Table 1 Light"/>
    <w:basedOn w:val="a4"/>
    <w:uiPriority w:val="46"/>
    <w:rsid w:val="001E678E"/>
    <w:rPr>
      <w:rFonts w:eastAsia="Meiryo U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0">
    <w:name w:val="Grid Table 1 Light Accent 1"/>
    <w:basedOn w:val="a4"/>
    <w:uiPriority w:val="46"/>
    <w:rsid w:val="001E678E"/>
    <w:rPr>
      <w:rFonts w:eastAsia="Meiryo U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0">
    <w:name w:val="Grid Table 1 Light Accent 2"/>
    <w:basedOn w:val="a4"/>
    <w:uiPriority w:val="46"/>
    <w:rsid w:val="001E678E"/>
    <w:rPr>
      <w:rFonts w:eastAsia="Meiryo UI"/>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0">
    <w:name w:val="Grid Table 1 Light Accent 3"/>
    <w:basedOn w:val="a4"/>
    <w:uiPriority w:val="46"/>
    <w:rsid w:val="001E678E"/>
    <w:rPr>
      <w:rFonts w:eastAsia="Meiryo UI"/>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0">
    <w:name w:val="Grid Table 1 Light Accent 4"/>
    <w:basedOn w:val="a4"/>
    <w:uiPriority w:val="46"/>
    <w:rsid w:val="001E678E"/>
    <w:rPr>
      <w:rFonts w:eastAsia="Meiryo UI"/>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0">
    <w:name w:val="Grid Table 1 Light Accent 5"/>
    <w:basedOn w:val="a4"/>
    <w:uiPriority w:val="46"/>
    <w:rsid w:val="001E678E"/>
    <w:rPr>
      <w:rFonts w:eastAsia="Meiryo UI"/>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0">
    <w:name w:val="Grid Table 1 Light Accent 6"/>
    <w:basedOn w:val="a4"/>
    <w:uiPriority w:val="46"/>
    <w:rsid w:val="001E678E"/>
    <w:rPr>
      <w:rFonts w:eastAsia="Meiryo UI"/>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ff1">
    <w:name w:val="Grid Table 2"/>
    <w:basedOn w:val="a4"/>
    <w:uiPriority w:val="47"/>
    <w:rsid w:val="001E678E"/>
    <w:rPr>
      <w:rFonts w:eastAsia="Meiryo U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Grid Table 2 Accent 1"/>
    <w:basedOn w:val="a4"/>
    <w:uiPriority w:val="47"/>
    <w:rsid w:val="001E678E"/>
    <w:rPr>
      <w:rFonts w:eastAsia="Meiryo UI"/>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0">
    <w:name w:val="Grid Table 2 Accent 2"/>
    <w:basedOn w:val="a4"/>
    <w:uiPriority w:val="47"/>
    <w:rsid w:val="001E678E"/>
    <w:rPr>
      <w:rFonts w:eastAsia="Meiryo UI"/>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0">
    <w:name w:val="Grid Table 2 Accent 3"/>
    <w:basedOn w:val="a4"/>
    <w:uiPriority w:val="47"/>
    <w:rsid w:val="001E678E"/>
    <w:rPr>
      <w:rFonts w:eastAsia="Meiryo UI"/>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Grid Table 2 Accent 4"/>
    <w:basedOn w:val="a4"/>
    <w:uiPriority w:val="47"/>
    <w:rsid w:val="001E678E"/>
    <w:rPr>
      <w:rFonts w:eastAsia="Meiryo UI"/>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Grid Table 2 Accent 5"/>
    <w:basedOn w:val="a4"/>
    <w:uiPriority w:val="47"/>
    <w:rsid w:val="001E678E"/>
    <w:rPr>
      <w:rFonts w:eastAsia="Meiryo UI"/>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0">
    <w:name w:val="Grid Table 2 Accent 6"/>
    <w:basedOn w:val="a4"/>
    <w:uiPriority w:val="47"/>
    <w:rsid w:val="001E678E"/>
    <w:rPr>
      <w:rFonts w:eastAsia="Meiryo UI"/>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a">
    <w:name w:val="Grid Table 3"/>
    <w:basedOn w:val="a4"/>
    <w:uiPriority w:val="48"/>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4"/>
    <w:uiPriority w:val="48"/>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0">
    <w:name w:val="Grid Table 3 Accent 2"/>
    <w:basedOn w:val="a4"/>
    <w:uiPriority w:val="48"/>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0">
    <w:name w:val="Grid Table 3 Accent 3"/>
    <w:basedOn w:val="a4"/>
    <w:uiPriority w:val="48"/>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0">
    <w:name w:val="Grid Table 3 Accent 4"/>
    <w:basedOn w:val="a4"/>
    <w:uiPriority w:val="48"/>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0">
    <w:name w:val="Grid Table 3 Accent 5"/>
    <w:basedOn w:val="a4"/>
    <w:uiPriority w:val="48"/>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0">
    <w:name w:val="Grid Table 3 Accent 6"/>
    <w:basedOn w:val="a4"/>
    <w:uiPriority w:val="48"/>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f4">
    <w:name w:val="Grid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Grid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Grid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Grid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Grid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Grid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3">
    <w:name w:val="Grid Table 5 Dark"/>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0">
    <w:name w:val="Grid Table 5 Dark Accent 2"/>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0">
    <w:name w:val="Grid Table 5 Dark Accent 3"/>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0">
    <w:name w:val="Grid Table 5 Dark Accent 4"/>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0">
    <w:name w:val="Grid Table 5 Dark Accent 5"/>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0">
    <w:name w:val="Grid Table 5 Dark Accent 6"/>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d">
    <w:name w:val="Grid Table 6 Colorful"/>
    <w:basedOn w:val="a4"/>
    <w:uiPriority w:val="51"/>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Grid Table 6 Colorful Accent 2"/>
    <w:basedOn w:val="a4"/>
    <w:uiPriority w:val="51"/>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Grid Table 6 Colorful Accent 3"/>
    <w:basedOn w:val="a4"/>
    <w:uiPriority w:val="51"/>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Grid Table 6 Colorful Accent 4"/>
    <w:basedOn w:val="a4"/>
    <w:uiPriority w:val="51"/>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Grid Table 6 Colorful Accent 5"/>
    <w:basedOn w:val="a4"/>
    <w:uiPriority w:val="51"/>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Grid Table 6 Colorful Accent 6"/>
    <w:basedOn w:val="a4"/>
    <w:uiPriority w:val="51"/>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d">
    <w:name w:val="Grid Table 7 Colorful"/>
    <w:basedOn w:val="a4"/>
    <w:uiPriority w:val="52"/>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0">
    <w:name w:val="Grid Table 7 Colorful Accent 2"/>
    <w:basedOn w:val="a4"/>
    <w:uiPriority w:val="52"/>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0">
    <w:name w:val="Grid Table 7 Colorful Accent 3"/>
    <w:basedOn w:val="a4"/>
    <w:uiPriority w:val="52"/>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0">
    <w:name w:val="Grid Table 7 Colorful Accent 4"/>
    <w:basedOn w:val="a4"/>
    <w:uiPriority w:val="52"/>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0">
    <w:name w:val="Grid Table 7 Colorful Accent 5"/>
    <w:basedOn w:val="a4"/>
    <w:uiPriority w:val="52"/>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0">
    <w:name w:val="Grid Table 7 Colorful Accent 6"/>
    <w:basedOn w:val="a4"/>
    <w:uiPriority w:val="52"/>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Web1">
    <w:name w:val="Table Web 1"/>
    <w:basedOn w:val="a4"/>
    <w:uiPriority w:val="99"/>
    <w:semiHidden/>
    <w:unhideWhenUsed/>
    <w:rsid w:val="001E678E"/>
    <w:rPr>
      <w:rFonts w:eastAsia="Meiryo U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1E678E"/>
    <w:rPr>
      <w:rFonts w:eastAsia="Meiryo U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1E678E"/>
    <w:rPr>
      <w:rFonts w:eastAsia="Meiryo U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6">
    <w:name w:val="footnote reference"/>
    <w:basedOn w:val="a3"/>
    <w:uiPriority w:val="99"/>
    <w:semiHidden/>
    <w:unhideWhenUsed/>
    <w:rsid w:val="001E678E"/>
    <w:rPr>
      <w:rFonts w:ascii="Meiryo UI" w:eastAsia="Meiryo UI" w:hAnsi="Meiryo UI"/>
      <w:vertAlign w:val="superscript"/>
    </w:rPr>
  </w:style>
  <w:style w:type="character" w:styleId="afffff7">
    <w:name w:val="line number"/>
    <w:basedOn w:val="a3"/>
    <w:uiPriority w:val="99"/>
    <w:semiHidden/>
    <w:unhideWhenUsed/>
    <w:rsid w:val="001E678E"/>
    <w:rPr>
      <w:rFonts w:ascii="Meiryo UI" w:eastAsia="Meiryo UI" w:hAnsi="Meiryo UI"/>
    </w:rPr>
  </w:style>
  <w:style w:type="table" w:styleId="3-D1">
    <w:name w:val="Table 3D effects 1"/>
    <w:basedOn w:val="a4"/>
    <w:uiPriority w:val="99"/>
    <w:semiHidden/>
    <w:unhideWhenUsed/>
    <w:rsid w:val="001E678E"/>
    <w:rPr>
      <w:rFonts w:eastAsia="Meiryo UI"/>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4"/>
    <w:uiPriority w:val="99"/>
    <w:semiHidden/>
    <w:unhideWhenUsed/>
    <w:rsid w:val="001E678E"/>
    <w:rPr>
      <w:rFonts w:eastAsia="Meiryo UI"/>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4"/>
    <w:uiPriority w:val="99"/>
    <w:semiHidden/>
    <w:unhideWhenUsed/>
    <w:rsid w:val="001E678E"/>
    <w:rPr>
      <w:rFonts w:eastAsia="Meiryo UI"/>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8">
    <w:name w:val="Table Theme"/>
    <w:basedOn w:val="a4"/>
    <w:uiPriority w:val="99"/>
    <w:semiHidden/>
    <w:unhideWhenUsed/>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9">
    <w:name w:val="page number"/>
    <w:basedOn w:val="a3"/>
    <w:uiPriority w:val="99"/>
    <w:semiHidden/>
    <w:unhideWhenUsed/>
    <w:rsid w:val="001E678E"/>
    <w:rPr>
      <w:rFonts w:ascii="Meiryo UI" w:eastAsia="Meiryo UI" w:hAnsi="Meiryo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5133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AppData\Local\Microsoft\Office\16.0\DTS\ja-JP%7bC4814371-0363-4EFF-967D-C1A1959145AD%7d\%7bE8A4589D-9F00-49F1-BD04-3DAA88499F16%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AA3C0EAD-6529-4585-9E00-54D0371D6547}">
  <ds:schemaRefs>
    <ds:schemaRef ds:uri="http://schemas.openxmlformats.org/officeDocument/2006/bibliography"/>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{E8A4589D-9F00-49F1-BD04-3DAA88499F16}tf02786999_win32.dotx</Template>
  <TotalTime>0</TotalTime>
  <Pages>3</Pages>
  <Words>383</Words>
  <Characters>2186</Characters>
  <Application>Microsoft Office Word</Application>
  <DocSecurity>0</DocSecurity>
  <Lines>18</Lines>
  <Paragraphs>5</Paragraphs>
  <ScaleCrop>false</ScaleCrop>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2025-07-06T08:13:00Z</dcterms:created>
  <dcterms:modified xsi:type="dcterms:W3CDTF">2025-07-06T08:18:00Z</dcterms:modified>
</cp:coreProperties>
</file>