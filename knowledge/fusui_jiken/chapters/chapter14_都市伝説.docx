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F7BB" w14:textId="77777777" w:rsidR="00EA011D" w:rsidRPr="00936E5C" w:rsidRDefault="00EA011D" w:rsidP="00EA011D">
      <w:pPr>
        <w:rPr>
          <w:rFonts w:ascii="Century" w:eastAsia="ＭＳ 明朝" w:hAnsi="Century" w:cs="Times New Roman"/>
          <w:b/>
          <w:color w:val="EE0000"/>
          <w:sz w:val="24"/>
          <w:szCs w:val="24"/>
        </w:rPr>
      </w:pPr>
      <w:r w:rsidRPr="00936E5C">
        <w:rPr>
          <w:rFonts w:ascii="Century" w:eastAsia="ＭＳ 明朝" w:hAnsi="Century" w:cs="Times New Roman" w:hint="eastAsia"/>
          <w:b/>
          <w:color w:val="EE0000"/>
          <w:sz w:val="24"/>
          <w:szCs w:val="24"/>
        </w:rPr>
        <w:t>第１</w:t>
      </w:r>
      <w:r>
        <w:rPr>
          <w:rFonts w:ascii="Century" w:eastAsia="ＭＳ 明朝" w:hAnsi="Century" w:cs="Times New Roman" w:hint="eastAsia"/>
          <w:b/>
          <w:color w:val="EE0000"/>
          <w:sz w:val="24"/>
          <w:szCs w:val="24"/>
        </w:rPr>
        <w:t>４</w:t>
      </w:r>
      <w:r w:rsidRPr="00936E5C">
        <w:rPr>
          <w:rFonts w:ascii="Century" w:eastAsia="ＭＳ 明朝" w:hAnsi="Century" w:cs="Times New Roman" w:hint="eastAsia"/>
          <w:b/>
          <w:color w:val="EE0000"/>
          <w:sz w:val="24"/>
          <w:szCs w:val="24"/>
        </w:rPr>
        <w:t>章　都市伝説「六本木ヒルズの呪い」に対する風水学的検証</w:t>
      </w:r>
    </w:p>
    <w:p w14:paraId="1D53A617" w14:textId="77777777" w:rsidR="00EA011D" w:rsidRPr="005827BE" w:rsidRDefault="00EA011D" w:rsidP="00EA011D">
      <w:pPr>
        <w:rPr>
          <w:rFonts w:ascii="Century" w:eastAsia="ＭＳ 明朝" w:hAnsi="Century" w:cs="Times New Roman"/>
          <w:b/>
          <w:sz w:val="24"/>
          <w:szCs w:val="24"/>
        </w:rPr>
      </w:pPr>
    </w:p>
    <w:p w14:paraId="2D177C13"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さて今回は、</w:t>
      </w:r>
      <w:r w:rsidRPr="005827BE">
        <w:rPr>
          <w:rFonts w:asciiTheme="minorEastAsia" w:hAnsiTheme="minorEastAsia" w:hint="eastAsia"/>
          <w:sz w:val="24"/>
          <w:szCs w:val="24"/>
        </w:rPr>
        <w:t>２００８年に書いた記事について、加筆修正したものを本書に載せることにしたい。</w:t>
      </w:r>
    </w:p>
    <w:p w14:paraId="78FFB5D2"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アメリカ大手の証券会社リーマン・ブラザースが破綻し、その日本支店が入っていた六本木ヒルズに関して、風水学的に検証</w:t>
      </w:r>
      <w:r w:rsidRPr="005827BE">
        <w:rPr>
          <w:rFonts w:asciiTheme="minorEastAsia" w:hAnsiTheme="minorEastAsia" w:hint="eastAsia"/>
          <w:sz w:val="24"/>
          <w:szCs w:val="24"/>
        </w:rPr>
        <w:t>を進めていく</w:t>
      </w:r>
      <w:r>
        <w:rPr>
          <w:rFonts w:asciiTheme="minorEastAsia" w:hAnsiTheme="minorEastAsia" w:hint="eastAsia"/>
          <w:sz w:val="24"/>
          <w:szCs w:val="24"/>
        </w:rPr>
        <w:t>こと</w:t>
      </w:r>
      <w:r w:rsidRPr="005827BE">
        <w:rPr>
          <w:rFonts w:asciiTheme="minorEastAsia" w:hAnsiTheme="minorEastAsia" w:hint="eastAsia"/>
          <w:sz w:val="24"/>
          <w:szCs w:val="24"/>
        </w:rPr>
        <w:t>とする。</w:t>
      </w:r>
    </w:p>
    <w:p w14:paraId="04EF4017"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六本木ヒルズは２００３年４月２５日開業当初、東京の観光人気スポットとして、また楽天やライブドア等、IT企業の雄がこぞって本社を構えるなどから脚光を浴び、賑わいを見せてい</w:t>
      </w:r>
      <w:r w:rsidRPr="005827BE">
        <w:rPr>
          <w:rFonts w:asciiTheme="minorEastAsia" w:hAnsiTheme="minorEastAsia" w:hint="eastAsia"/>
          <w:sz w:val="24"/>
          <w:szCs w:val="24"/>
        </w:rPr>
        <w:t>たのだが</w:t>
      </w:r>
      <w:r w:rsidRPr="005827BE">
        <w:rPr>
          <w:rFonts w:asciiTheme="minorEastAsia" w:hAnsiTheme="minorEastAsia"/>
          <w:sz w:val="24"/>
          <w:szCs w:val="24"/>
        </w:rPr>
        <w:t>、事故やテナントの事件・不祥事が相次ぎ、また近くに東京ミッドタウンが</w:t>
      </w:r>
      <w:r>
        <w:rPr>
          <w:rFonts w:asciiTheme="minorEastAsia" w:hAnsiTheme="minorEastAsia" w:hint="eastAsia"/>
          <w:sz w:val="24"/>
          <w:szCs w:val="24"/>
        </w:rPr>
        <w:t>オープン</w:t>
      </w:r>
      <w:r w:rsidRPr="005827BE">
        <w:rPr>
          <w:rFonts w:asciiTheme="minorEastAsia" w:hAnsiTheme="minorEastAsia"/>
          <w:sz w:val="24"/>
          <w:szCs w:val="24"/>
        </w:rPr>
        <w:t>したこともあり、一時の賑わいは陰を潜めつつあるようで</w:t>
      </w:r>
      <w:r w:rsidRPr="005827BE">
        <w:rPr>
          <w:rFonts w:asciiTheme="minorEastAsia" w:hAnsiTheme="minorEastAsia" w:hint="eastAsia"/>
          <w:sz w:val="24"/>
          <w:szCs w:val="24"/>
        </w:rPr>
        <w:t>ある</w:t>
      </w:r>
      <w:r w:rsidRPr="005827BE">
        <w:rPr>
          <w:rFonts w:asciiTheme="minorEastAsia" w:hAnsiTheme="minorEastAsia"/>
          <w:sz w:val="24"/>
          <w:szCs w:val="24"/>
        </w:rPr>
        <w:t>。</w:t>
      </w:r>
    </w:p>
    <w:p w14:paraId="697A5D23" w14:textId="77777777" w:rsidR="00EA011D" w:rsidRPr="005827BE" w:rsidRDefault="00EA011D" w:rsidP="00EA011D">
      <w:pPr>
        <w:ind w:firstLineChars="100" w:firstLine="240"/>
        <w:rPr>
          <w:rFonts w:asciiTheme="minorEastAsia" w:hAnsiTheme="minorEastAsia"/>
          <w:sz w:val="24"/>
          <w:szCs w:val="24"/>
        </w:rPr>
      </w:pPr>
      <w:r>
        <w:rPr>
          <w:rFonts w:asciiTheme="minorEastAsia" w:hAnsiTheme="minorEastAsia" w:hint="eastAsia"/>
          <w:sz w:val="24"/>
          <w:szCs w:val="24"/>
        </w:rPr>
        <w:t>２００４</w:t>
      </w:r>
      <w:r w:rsidRPr="005827BE">
        <w:rPr>
          <w:rFonts w:asciiTheme="minorEastAsia" w:hAnsiTheme="minorEastAsia"/>
          <w:sz w:val="24"/>
          <w:szCs w:val="24"/>
        </w:rPr>
        <w:t>年</w:t>
      </w:r>
      <w:r>
        <w:rPr>
          <w:rFonts w:asciiTheme="minorEastAsia" w:hAnsiTheme="minorEastAsia" w:hint="eastAsia"/>
          <w:sz w:val="24"/>
          <w:szCs w:val="24"/>
        </w:rPr>
        <w:t>３</w:t>
      </w:r>
      <w:r w:rsidRPr="005827BE">
        <w:rPr>
          <w:rFonts w:asciiTheme="minorEastAsia" w:hAnsiTheme="minorEastAsia"/>
          <w:sz w:val="24"/>
          <w:szCs w:val="24"/>
        </w:rPr>
        <w:t>月に発生した回転ドア事故（</w:t>
      </w:r>
      <w:r>
        <w:rPr>
          <w:rFonts w:asciiTheme="minorEastAsia" w:hAnsiTheme="minorEastAsia" w:hint="eastAsia"/>
          <w:sz w:val="24"/>
          <w:szCs w:val="24"/>
        </w:rPr>
        <w:t>６</w:t>
      </w:r>
      <w:r w:rsidRPr="005827BE">
        <w:rPr>
          <w:rFonts w:asciiTheme="minorEastAsia" w:hAnsiTheme="minorEastAsia"/>
          <w:sz w:val="24"/>
          <w:szCs w:val="24"/>
        </w:rPr>
        <w:t>歳児がドアに挟まれて死亡）から端を発し、</w:t>
      </w:r>
      <w:r>
        <w:rPr>
          <w:rFonts w:asciiTheme="minorEastAsia" w:hAnsiTheme="minorEastAsia" w:hint="eastAsia"/>
          <w:sz w:val="24"/>
          <w:szCs w:val="24"/>
        </w:rPr>
        <w:t>２００６</w:t>
      </w:r>
      <w:r w:rsidRPr="005827BE">
        <w:rPr>
          <w:rFonts w:asciiTheme="minorEastAsia" w:hAnsiTheme="minorEastAsia"/>
          <w:sz w:val="24"/>
          <w:szCs w:val="24"/>
        </w:rPr>
        <w:t>年のライブドア事件、さらには村上ファンド事件、今年になってからはグッドウィルGの違法派遣問題、そしてリーマン・ブラザースが破綻と、わずか４年間の間に次々と問題が勃発したが、ネット上では「ヒルズの呪い」と都市伝説化されて</w:t>
      </w:r>
      <w:r w:rsidRPr="005827BE">
        <w:rPr>
          <w:rFonts w:asciiTheme="minorEastAsia" w:hAnsiTheme="minorEastAsia" w:hint="eastAsia"/>
          <w:sz w:val="24"/>
          <w:szCs w:val="24"/>
        </w:rPr>
        <w:t>、何故このように事件・事故が起きるのか</w:t>
      </w:r>
      <w:r w:rsidRPr="005827BE">
        <w:rPr>
          <w:rFonts w:asciiTheme="minorEastAsia" w:hAnsiTheme="minorEastAsia"/>
          <w:sz w:val="24"/>
          <w:szCs w:val="24"/>
        </w:rPr>
        <w:t>取りざたされているよう</w:t>
      </w:r>
      <w:r w:rsidRPr="005827BE">
        <w:rPr>
          <w:rFonts w:asciiTheme="minorEastAsia" w:hAnsiTheme="minorEastAsia" w:hint="eastAsia"/>
          <w:sz w:val="24"/>
          <w:szCs w:val="24"/>
        </w:rPr>
        <w:t>でもある</w:t>
      </w:r>
      <w:r w:rsidRPr="005827BE">
        <w:rPr>
          <w:rFonts w:asciiTheme="minorEastAsia" w:hAnsiTheme="minorEastAsia"/>
          <w:sz w:val="24"/>
          <w:szCs w:val="24"/>
        </w:rPr>
        <w:t>。</w:t>
      </w:r>
    </w:p>
    <w:p w14:paraId="1653FD0E"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歴史的には、江戸時代に長府毛利家上屋敷があり、赤穂浪士の武林唯七ら7人が切腹した場所だった</w:t>
      </w:r>
      <w:r w:rsidRPr="005827BE">
        <w:rPr>
          <w:rFonts w:asciiTheme="minorEastAsia" w:hAnsiTheme="minorEastAsia" w:hint="eastAsia"/>
          <w:sz w:val="24"/>
          <w:szCs w:val="24"/>
        </w:rPr>
        <w:t>ということだ</w:t>
      </w:r>
      <w:r w:rsidRPr="005827BE">
        <w:rPr>
          <w:rFonts w:asciiTheme="minorEastAsia" w:hAnsiTheme="minorEastAsia"/>
          <w:sz w:val="24"/>
          <w:szCs w:val="24"/>
        </w:rPr>
        <w:t>が、こうした波動が地に残留して</w:t>
      </w:r>
      <w:r w:rsidRPr="005827BE">
        <w:rPr>
          <w:rFonts w:asciiTheme="minorEastAsia" w:hAnsiTheme="minorEastAsia" w:hint="eastAsia"/>
          <w:sz w:val="24"/>
          <w:szCs w:val="24"/>
        </w:rPr>
        <w:t>いる可能性があると風水的観点で考えられる</w:t>
      </w:r>
      <w:r>
        <w:rPr>
          <w:rFonts w:asciiTheme="minorEastAsia" w:hAnsiTheme="minorEastAsia" w:hint="eastAsia"/>
          <w:sz w:val="24"/>
          <w:szCs w:val="24"/>
        </w:rPr>
        <w:t>が、</w:t>
      </w:r>
      <w:r w:rsidRPr="005827BE">
        <w:rPr>
          <w:rFonts w:asciiTheme="minorEastAsia" w:hAnsiTheme="minorEastAsia"/>
          <w:sz w:val="24"/>
          <w:szCs w:val="24"/>
        </w:rPr>
        <w:t>ここでは風水学的見地から、玄空飛星派風水にて考察して</w:t>
      </w:r>
      <w:r w:rsidRPr="005827BE">
        <w:rPr>
          <w:rFonts w:asciiTheme="minorEastAsia" w:hAnsiTheme="minorEastAsia" w:hint="eastAsia"/>
          <w:sz w:val="24"/>
          <w:szCs w:val="24"/>
        </w:rPr>
        <w:t>いきたいと思う</w:t>
      </w:r>
      <w:r w:rsidRPr="005827BE">
        <w:rPr>
          <w:rFonts w:asciiTheme="minorEastAsia" w:hAnsiTheme="minorEastAsia"/>
          <w:sz w:val="24"/>
          <w:szCs w:val="24"/>
        </w:rPr>
        <w:t>。（下図は六本木ヒルズ周辺の白地図）</w:t>
      </w:r>
    </w:p>
    <w:p w14:paraId="2F1FC6CC" w14:textId="77777777" w:rsidR="00EA011D" w:rsidRDefault="00EA011D" w:rsidP="00EA011D">
      <w:pPr>
        <w:rPr>
          <w:rFonts w:ascii="Century" w:eastAsia="ＭＳ 明朝" w:hAnsi="Century" w:cs="Times New Roman"/>
          <w:color w:val="FF0000"/>
          <w:sz w:val="24"/>
          <w:szCs w:val="24"/>
        </w:rPr>
      </w:pPr>
      <w:r>
        <w:rPr>
          <w:noProof/>
        </w:rPr>
        <w:drawing>
          <wp:inline distT="0" distB="0" distL="0" distR="0" wp14:anchorId="4B787371" wp14:editId="66F1A611">
            <wp:extent cx="5400040" cy="3037840"/>
            <wp:effectExtent l="0" t="0" r="0" b="0"/>
            <wp:docPr id="779743790"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11A493D" w14:textId="77777777" w:rsidR="00EA011D" w:rsidRPr="005827BE" w:rsidRDefault="00EA011D" w:rsidP="00EA011D">
      <w:pPr>
        <w:rPr>
          <w:rFonts w:ascii="Century" w:eastAsia="ＭＳ 明朝" w:hAnsi="Century" w:cs="Times New Roman" w:hint="eastAsia"/>
          <w:color w:val="FF0000"/>
          <w:sz w:val="24"/>
          <w:szCs w:val="24"/>
        </w:rPr>
      </w:pPr>
    </w:p>
    <w:p w14:paraId="18788DCB" w14:textId="77777777" w:rsidR="00EA011D" w:rsidRPr="005827BE" w:rsidRDefault="00EA011D" w:rsidP="00EA011D">
      <w:pPr>
        <w:ind w:firstLineChars="100" w:firstLine="210"/>
        <w:rPr>
          <w:rFonts w:asciiTheme="minorEastAsia" w:hAnsiTheme="minorEastAsia"/>
          <w:sz w:val="24"/>
          <w:szCs w:val="24"/>
        </w:rPr>
      </w:pPr>
      <w:hyperlink r:id="rId11" w:tgtFrame="_blank" w:history="1"/>
      <w:r w:rsidRPr="005827BE">
        <w:rPr>
          <w:rFonts w:asciiTheme="minorEastAsia" w:hAnsiTheme="minorEastAsia"/>
          <w:sz w:val="24"/>
          <w:szCs w:val="24"/>
        </w:rPr>
        <w:t>先ず建設時期とオープン時期</w:t>
      </w:r>
      <w:r w:rsidRPr="005827BE">
        <w:rPr>
          <w:rFonts w:asciiTheme="minorEastAsia" w:hAnsiTheme="minorEastAsia" w:hint="eastAsia"/>
          <w:sz w:val="24"/>
          <w:szCs w:val="24"/>
        </w:rPr>
        <w:t>だが</w:t>
      </w:r>
      <w:r w:rsidRPr="005827BE">
        <w:rPr>
          <w:rFonts w:asciiTheme="minorEastAsia" w:hAnsiTheme="minorEastAsia"/>
          <w:sz w:val="24"/>
          <w:szCs w:val="24"/>
        </w:rPr>
        <w:t>、三元九運説</w:t>
      </w:r>
      <w:r>
        <w:rPr>
          <w:rFonts w:asciiTheme="minorEastAsia" w:hAnsiTheme="minorEastAsia" w:hint="eastAsia"/>
          <w:sz w:val="24"/>
          <w:szCs w:val="24"/>
        </w:rPr>
        <w:t>では、</w:t>
      </w:r>
      <w:r w:rsidRPr="005827BE">
        <w:rPr>
          <w:rFonts w:asciiTheme="minorEastAsia" w:hAnsiTheme="minorEastAsia"/>
          <w:sz w:val="24"/>
          <w:szCs w:val="24"/>
        </w:rPr>
        <w:t>第</w:t>
      </w:r>
      <w:r w:rsidRPr="005827BE">
        <w:rPr>
          <w:rFonts w:asciiTheme="minorEastAsia" w:hAnsiTheme="minorEastAsia" w:hint="eastAsia"/>
          <w:sz w:val="24"/>
          <w:szCs w:val="24"/>
        </w:rPr>
        <w:t>７</w:t>
      </w:r>
      <w:r w:rsidRPr="005827BE">
        <w:rPr>
          <w:rFonts w:asciiTheme="minorEastAsia" w:hAnsiTheme="minorEastAsia"/>
          <w:sz w:val="24"/>
          <w:szCs w:val="24"/>
        </w:rPr>
        <w:t>運（</w:t>
      </w:r>
      <w:r w:rsidRPr="005827BE">
        <w:rPr>
          <w:rFonts w:asciiTheme="minorEastAsia" w:hAnsiTheme="minorEastAsia" w:hint="eastAsia"/>
          <w:sz w:val="24"/>
          <w:szCs w:val="24"/>
        </w:rPr>
        <w:t>１９８４</w:t>
      </w:r>
      <w:r w:rsidRPr="005827BE">
        <w:rPr>
          <w:rFonts w:asciiTheme="minorEastAsia" w:hAnsiTheme="minorEastAsia"/>
          <w:sz w:val="24"/>
          <w:szCs w:val="24"/>
        </w:rPr>
        <w:t>年～</w:t>
      </w:r>
      <w:r w:rsidRPr="005827BE">
        <w:rPr>
          <w:rFonts w:asciiTheme="minorEastAsia" w:hAnsiTheme="minorEastAsia" w:hint="eastAsia"/>
          <w:sz w:val="24"/>
          <w:szCs w:val="24"/>
        </w:rPr>
        <w:t>２００３</w:t>
      </w:r>
      <w:r w:rsidRPr="005827BE">
        <w:rPr>
          <w:rFonts w:asciiTheme="minorEastAsia" w:hAnsiTheme="minorEastAsia"/>
          <w:sz w:val="24"/>
          <w:szCs w:val="24"/>
        </w:rPr>
        <w:t>年）の最後の年に完成し</w:t>
      </w:r>
      <w:r>
        <w:rPr>
          <w:rFonts w:asciiTheme="minorEastAsia" w:hAnsiTheme="minorEastAsia" w:hint="eastAsia"/>
          <w:sz w:val="24"/>
          <w:szCs w:val="24"/>
        </w:rPr>
        <w:t>オープン</w:t>
      </w:r>
      <w:r w:rsidRPr="005827BE">
        <w:rPr>
          <w:rFonts w:asciiTheme="minorEastAsia" w:hAnsiTheme="minorEastAsia"/>
          <w:sz w:val="24"/>
          <w:szCs w:val="24"/>
        </w:rPr>
        <w:t>し</w:t>
      </w:r>
      <w:r w:rsidRPr="005827BE">
        <w:rPr>
          <w:rFonts w:asciiTheme="minorEastAsia" w:hAnsiTheme="minorEastAsia" w:hint="eastAsia"/>
          <w:sz w:val="24"/>
          <w:szCs w:val="24"/>
        </w:rPr>
        <w:t>た</w:t>
      </w:r>
      <w:r>
        <w:rPr>
          <w:rFonts w:asciiTheme="minorEastAsia" w:hAnsiTheme="minorEastAsia" w:hint="eastAsia"/>
          <w:sz w:val="24"/>
          <w:szCs w:val="24"/>
        </w:rPr>
        <w:t>ことになる</w:t>
      </w:r>
      <w:r w:rsidRPr="005827BE">
        <w:rPr>
          <w:rFonts w:asciiTheme="minorEastAsia" w:hAnsiTheme="minorEastAsia"/>
          <w:sz w:val="24"/>
          <w:szCs w:val="24"/>
        </w:rPr>
        <w:t>。要するに第</w:t>
      </w:r>
      <w:r w:rsidRPr="005827BE">
        <w:rPr>
          <w:rFonts w:asciiTheme="minorEastAsia" w:hAnsiTheme="minorEastAsia" w:hint="eastAsia"/>
          <w:sz w:val="24"/>
          <w:szCs w:val="24"/>
        </w:rPr>
        <w:t>７</w:t>
      </w:r>
      <w:r w:rsidRPr="005827BE">
        <w:rPr>
          <w:rFonts w:asciiTheme="minorEastAsia" w:hAnsiTheme="minorEastAsia"/>
          <w:sz w:val="24"/>
          <w:szCs w:val="24"/>
        </w:rPr>
        <w:t>運の</w:t>
      </w:r>
      <w:r w:rsidRPr="005827BE">
        <w:rPr>
          <w:rFonts w:asciiTheme="minorEastAsia" w:hAnsiTheme="minorEastAsia" w:hint="eastAsia"/>
          <w:sz w:val="24"/>
          <w:szCs w:val="24"/>
        </w:rPr>
        <w:t>時期がほとんどなく、</w:t>
      </w:r>
      <w:r w:rsidRPr="005827BE">
        <w:rPr>
          <w:rFonts w:asciiTheme="minorEastAsia" w:hAnsiTheme="minorEastAsia"/>
          <w:sz w:val="24"/>
          <w:szCs w:val="24"/>
        </w:rPr>
        <w:t>恩恵に</w:t>
      </w:r>
      <w:r w:rsidRPr="005827BE">
        <w:rPr>
          <w:rFonts w:asciiTheme="minorEastAsia" w:hAnsiTheme="minorEastAsia" w:hint="eastAsia"/>
          <w:sz w:val="24"/>
          <w:szCs w:val="24"/>
        </w:rPr>
        <w:t>恵まれない</w:t>
      </w:r>
      <w:r w:rsidRPr="005827BE">
        <w:rPr>
          <w:rFonts w:asciiTheme="minorEastAsia" w:hAnsiTheme="minorEastAsia"/>
          <w:sz w:val="24"/>
          <w:szCs w:val="24"/>
        </w:rPr>
        <w:t>建物で</w:t>
      </w:r>
      <w:r w:rsidRPr="005827BE">
        <w:rPr>
          <w:rFonts w:asciiTheme="minorEastAsia" w:hAnsiTheme="minorEastAsia" w:hint="eastAsia"/>
          <w:sz w:val="24"/>
          <w:szCs w:val="24"/>
        </w:rPr>
        <w:t>あると言える。オープン時期を第７運の終わりにしたという</w:t>
      </w:r>
      <w:r w:rsidRPr="005827BE">
        <w:rPr>
          <w:rFonts w:asciiTheme="minorEastAsia" w:hAnsiTheme="minorEastAsia"/>
          <w:sz w:val="24"/>
          <w:szCs w:val="24"/>
        </w:rPr>
        <w:t>視点だけで見れば、</w:t>
      </w:r>
      <w:r>
        <w:rPr>
          <w:rFonts w:asciiTheme="minorEastAsia" w:hAnsiTheme="minorEastAsia" w:hint="eastAsia"/>
          <w:sz w:val="24"/>
          <w:szCs w:val="24"/>
        </w:rPr>
        <w:t>少なくとも玄空飛星派の</w:t>
      </w:r>
      <w:r w:rsidRPr="005827BE">
        <w:rPr>
          <w:rFonts w:asciiTheme="minorEastAsia" w:hAnsiTheme="minorEastAsia"/>
          <w:sz w:val="24"/>
          <w:szCs w:val="24"/>
        </w:rPr>
        <w:t>風水師が係わってはいないだろう。</w:t>
      </w:r>
      <w:r>
        <w:rPr>
          <w:rFonts w:asciiTheme="minorEastAsia" w:hAnsiTheme="minorEastAsia" w:hint="eastAsia"/>
          <w:sz w:val="24"/>
          <w:szCs w:val="24"/>
        </w:rPr>
        <w:t>玄空派の</w:t>
      </w:r>
      <w:r w:rsidRPr="005827BE">
        <w:rPr>
          <w:rFonts w:asciiTheme="minorEastAsia" w:hAnsiTheme="minorEastAsia" w:hint="eastAsia"/>
          <w:sz w:val="24"/>
          <w:szCs w:val="24"/>
        </w:rPr>
        <w:t>風水師であれば、この時期にオープンをすれば慶事よりも凶事を招きやすいと判断するはずだから、第８運となる２００４年立春以降を提案したはずである。</w:t>
      </w:r>
    </w:p>
    <w:p w14:paraId="63E4561F"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lastRenderedPageBreak/>
        <w:t>次に巒頭と理気の観点から見てみ</w:t>
      </w:r>
      <w:r w:rsidRPr="005827BE">
        <w:rPr>
          <w:rFonts w:asciiTheme="minorEastAsia" w:hAnsiTheme="minorEastAsia" w:hint="eastAsia"/>
          <w:sz w:val="24"/>
          <w:szCs w:val="24"/>
        </w:rPr>
        <w:t>よう</w:t>
      </w:r>
      <w:r w:rsidRPr="005827BE">
        <w:rPr>
          <w:rFonts w:asciiTheme="minorEastAsia" w:hAnsiTheme="minorEastAsia"/>
          <w:sz w:val="24"/>
          <w:szCs w:val="24"/>
        </w:rPr>
        <w:t>。巒頭的には、中心となる森タワーがひときわ高層で、いわゆる「露風</w:t>
      </w:r>
      <w:r w:rsidRPr="005827BE">
        <w:rPr>
          <w:rFonts w:asciiTheme="minorEastAsia" w:hAnsiTheme="minorEastAsia" w:hint="eastAsia"/>
          <w:sz w:val="24"/>
          <w:szCs w:val="24"/>
        </w:rPr>
        <w:t>殺（ろふうさつ）</w:t>
      </w:r>
      <w:r w:rsidRPr="005827BE">
        <w:rPr>
          <w:rFonts w:asciiTheme="minorEastAsia" w:hAnsiTheme="minorEastAsia"/>
          <w:sz w:val="24"/>
          <w:szCs w:val="24"/>
        </w:rPr>
        <w:t>」という、妬み嫉妬を買い</w:t>
      </w:r>
      <w:r w:rsidRPr="005827BE">
        <w:rPr>
          <w:rFonts w:asciiTheme="minorEastAsia" w:hAnsiTheme="minorEastAsia" w:hint="eastAsia"/>
          <w:sz w:val="24"/>
          <w:szCs w:val="24"/>
        </w:rPr>
        <w:t>やすい</w:t>
      </w:r>
      <w:r w:rsidRPr="005827BE">
        <w:rPr>
          <w:rFonts w:asciiTheme="minorEastAsia" w:hAnsiTheme="minorEastAsia"/>
          <w:sz w:val="24"/>
          <w:szCs w:val="24"/>
        </w:rPr>
        <w:t>易い凶相で</w:t>
      </w:r>
      <w:r w:rsidRPr="005827BE">
        <w:rPr>
          <w:rFonts w:asciiTheme="minorEastAsia" w:hAnsiTheme="minorEastAsia" w:hint="eastAsia"/>
          <w:sz w:val="24"/>
          <w:szCs w:val="24"/>
        </w:rPr>
        <w:t>ある</w:t>
      </w:r>
      <w:r w:rsidRPr="005827BE">
        <w:rPr>
          <w:rFonts w:asciiTheme="minorEastAsia" w:hAnsiTheme="minorEastAsia"/>
          <w:sz w:val="24"/>
          <w:szCs w:val="24"/>
        </w:rPr>
        <w:t>。六本木ヒルズは、この六本木ヒルズ森タワーを中心とした複合施設</w:t>
      </w:r>
      <w:r w:rsidRPr="005827BE">
        <w:rPr>
          <w:rFonts w:asciiTheme="minorEastAsia" w:hAnsiTheme="minorEastAsia" w:hint="eastAsia"/>
          <w:sz w:val="24"/>
          <w:szCs w:val="24"/>
        </w:rPr>
        <w:t>だ</w:t>
      </w:r>
      <w:r w:rsidRPr="005827BE">
        <w:rPr>
          <w:rFonts w:asciiTheme="minorEastAsia" w:hAnsiTheme="minorEastAsia"/>
          <w:sz w:val="24"/>
          <w:szCs w:val="24"/>
        </w:rPr>
        <w:t>が、この森タワーの坐向は</w:t>
      </w:r>
      <w:r w:rsidRPr="005827BE">
        <w:rPr>
          <w:rFonts w:asciiTheme="minorEastAsia" w:hAnsiTheme="minorEastAsia" w:hint="eastAsia"/>
          <w:sz w:val="24"/>
          <w:szCs w:val="24"/>
        </w:rPr>
        <w:t>エントランスが二方面あることから</w:t>
      </w:r>
      <w:r w:rsidRPr="005827BE">
        <w:rPr>
          <w:rFonts w:asciiTheme="minorEastAsia" w:hAnsiTheme="minorEastAsia"/>
          <w:sz w:val="24"/>
          <w:szCs w:val="24"/>
        </w:rPr>
        <w:t>２通りが考えられ</w:t>
      </w:r>
      <w:r w:rsidRPr="005827BE">
        <w:rPr>
          <w:rFonts w:asciiTheme="minorEastAsia" w:hAnsiTheme="minorEastAsia" w:hint="eastAsia"/>
          <w:sz w:val="24"/>
          <w:szCs w:val="24"/>
        </w:rPr>
        <w:t>る</w:t>
      </w:r>
      <w:r w:rsidRPr="005827BE">
        <w:rPr>
          <w:rFonts w:asciiTheme="minorEastAsia" w:hAnsiTheme="minorEastAsia"/>
          <w:sz w:val="24"/>
          <w:szCs w:val="24"/>
        </w:rPr>
        <w:t>。</w:t>
      </w:r>
    </w:p>
    <w:p w14:paraId="49C8D800"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ひとつは、東北方位にあるオフィスメインエントランスを向きとした「未山丑向」で、もうひとつは東南方位にあり、テレビ朝日や毛利庭園に向かうエントランスを向きにした「戌山辰向」で</w:t>
      </w:r>
      <w:r w:rsidRPr="005827BE">
        <w:rPr>
          <w:rFonts w:asciiTheme="minorEastAsia" w:hAnsiTheme="minorEastAsia" w:hint="eastAsia"/>
          <w:sz w:val="24"/>
          <w:szCs w:val="24"/>
        </w:rPr>
        <w:t>ある</w:t>
      </w:r>
      <w:r w:rsidRPr="005827BE">
        <w:rPr>
          <w:rFonts w:asciiTheme="minorEastAsia" w:hAnsiTheme="minorEastAsia"/>
          <w:sz w:val="24"/>
          <w:szCs w:val="24"/>
        </w:rPr>
        <w:t>。</w:t>
      </w:r>
    </w:p>
    <w:p w14:paraId="391351B1"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どちらの向きにしろ、</w:t>
      </w:r>
      <w:r w:rsidRPr="005827BE">
        <w:rPr>
          <w:rFonts w:asciiTheme="minorEastAsia" w:hAnsiTheme="minorEastAsia" w:hint="eastAsia"/>
          <w:sz w:val="24"/>
          <w:szCs w:val="24"/>
        </w:rPr>
        <w:t>４</w:t>
      </w:r>
      <w:r w:rsidRPr="005827BE">
        <w:rPr>
          <w:rFonts w:asciiTheme="minorEastAsia" w:hAnsiTheme="minorEastAsia"/>
          <w:sz w:val="24"/>
          <w:szCs w:val="24"/>
        </w:rPr>
        <w:t>棟あるレジデンスという高層の住居ビルが、森タワーから見て白虎にあたり、白虎が青龍よりも強く、争いごとの生じやすい凶相</w:t>
      </w:r>
      <w:r w:rsidRPr="005827BE">
        <w:rPr>
          <w:rFonts w:asciiTheme="minorEastAsia" w:hAnsiTheme="minorEastAsia" w:hint="eastAsia"/>
          <w:sz w:val="24"/>
          <w:szCs w:val="24"/>
        </w:rPr>
        <w:t>となる</w:t>
      </w:r>
      <w:r w:rsidRPr="005827BE">
        <w:rPr>
          <w:rFonts w:asciiTheme="minorEastAsia" w:hAnsiTheme="minorEastAsia"/>
          <w:sz w:val="24"/>
          <w:szCs w:val="24"/>
        </w:rPr>
        <w:t>。</w:t>
      </w:r>
    </w:p>
    <w:p w14:paraId="3531B709"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次に理</w:t>
      </w:r>
      <w:r>
        <w:rPr>
          <w:rFonts w:asciiTheme="minorEastAsia" w:hAnsiTheme="minorEastAsia" w:hint="eastAsia"/>
          <w:sz w:val="24"/>
          <w:szCs w:val="24"/>
        </w:rPr>
        <w:t>氣</w:t>
      </w:r>
      <w:r w:rsidRPr="005827BE">
        <w:rPr>
          <w:rFonts w:asciiTheme="minorEastAsia" w:hAnsiTheme="minorEastAsia"/>
          <w:sz w:val="24"/>
          <w:szCs w:val="24"/>
        </w:rPr>
        <w:t>の観点</w:t>
      </w:r>
      <w:r w:rsidRPr="005827BE">
        <w:rPr>
          <w:rFonts w:asciiTheme="minorEastAsia" w:hAnsiTheme="minorEastAsia" w:hint="eastAsia"/>
          <w:sz w:val="24"/>
          <w:szCs w:val="24"/>
        </w:rPr>
        <w:t>で見ることにする</w:t>
      </w:r>
      <w:r w:rsidRPr="005827BE">
        <w:rPr>
          <w:rFonts w:asciiTheme="minorEastAsia" w:hAnsiTheme="minorEastAsia"/>
          <w:sz w:val="24"/>
          <w:szCs w:val="24"/>
        </w:rPr>
        <w:t>。森タワーの坐向を上記２通りのうちのどっちをとるかは、なかなか難しいの</w:t>
      </w:r>
      <w:r w:rsidRPr="005827BE">
        <w:rPr>
          <w:rFonts w:asciiTheme="minorEastAsia" w:hAnsiTheme="minorEastAsia" w:hint="eastAsia"/>
          <w:sz w:val="24"/>
          <w:szCs w:val="24"/>
        </w:rPr>
        <w:t>だ</w:t>
      </w:r>
      <w:r w:rsidRPr="005827BE">
        <w:rPr>
          <w:rFonts w:asciiTheme="minorEastAsia" w:hAnsiTheme="minorEastAsia"/>
          <w:sz w:val="24"/>
          <w:szCs w:val="24"/>
        </w:rPr>
        <w:t>が、この４年間に相次いだ問題から</w:t>
      </w:r>
      <w:r w:rsidRPr="005827BE">
        <w:rPr>
          <w:rFonts w:asciiTheme="minorEastAsia" w:hAnsiTheme="minorEastAsia" w:hint="eastAsia"/>
          <w:sz w:val="24"/>
          <w:szCs w:val="24"/>
        </w:rPr>
        <w:t>推察</w:t>
      </w:r>
      <w:r w:rsidRPr="005827BE">
        <w:rPr>
          <w:rFonts w:asciiTheme="minorEastAsia" w:hAnsiTheme="minorEastAsia"/>
          <w:sz w:val="24"/>
          <w:szCs w:val="24"/>
        </w:rPr>
        <w:t>して、後者の「戌山辰向」で間違いないと思われ</w:t>
      </w:r>
      <w:r w:rsidRPr="005827BE">
        <w:rPr>
          <w:rFonts w:asciiTheme="minorEastAsia" w:hAnsiTheme="minorEastAsia" w:hint="eastAsia"/>
          <w:sz w:val="24"/>
          <w:szCs w:val="24"/>
        </w:rPr>
        <w:t>る</w:t>
      </w:r>
      <w:r w:rsidRPr="005827BE">
        <w:rPr>
          <w:rFonts w:asciiTheme="minorEastAsia" w:hAnsiTheme="minorEastAsia"/>
          <w:sz w:val="24"/>
          <w:szCs w:val="24"/>
        </w:rPr>
        <w:t>。</w:t>
      </w:r>
    </w:p>
    <w:p w14:paraId="4F47B5E7" w14:textId="77777777" w:rsidR="00EA011D" w:rsidRDefault="00EA011D" w:rsidP="00EA011D">
      <w:pPr>
        <w:rPr>
          <w:rFonts w:asciiTheme="minorEastAsia" w:hAnsiTheme="minorEastAsia"/>
          <w:sz w:val="24"/>
          <w:szCs w:val="24"/>
        </w:rPr>
      </w:pPr>
      <w:r>
        <w:rPr>
          <w:noProof/>
        </w:rPr>
        <w:drawing>
          <wp:inline distT="0" distB="0" distL="0" distR="0" wp14:anchorId="5F7CC938" wp14:editId="51404A86">
            <wp:extent cx="5400040" cy="3037840"/>
            <wp:effectExtent l="0" t="0" r="0" b="0"/>
            <wp:docPr id="862910251"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D1A2C66" w14:textId="77777777" w:rsidR="00EA011D" w:rsidRPr="005827BE" w:rsidRDefault="00EA011D" w:rsidP="00EA011D">
      <w:pPr>
        <w:rPr>
          <w:rFonts w:asciiTheme="minorEastAsia" w:hAnsiTheme="minorEastAsia" w:hint="eastAsia"/>
          <w:sz w:val="24"/>
          <w:szCs w:val="24"/>
        </w:rPr>
      </w:pPr>
    </w:p>
    <w:p w14:paraId="4025F17D" w14:textId="77777777" w:rsidR="00EA011D" w:rsidRPr="005827BE" w:rsidRDefault="00EA011D" w:rsidP="00EA011D">
      <w:pPr>
        <w:rPr>
          <w:rFonts w:asciiTheme="minorEastAsia" w:hAnsiTheme="minorEastAsia"/>
          <w:sz w:val="24"/>
          <w:szCs w:val="24"/>
        </w:rPr>
      </w:pPr>
      <w:hyperlink r:id="rId13" w:tgtFrame="_blank" w:history="1"/>
      <w:r w:rsidRPr="005827BE">
        <w:rPr>
          <w:rFonts w:asciiTheme="minorEastAsia" w:hAnsiTheme="minorEastAsia"/>
          <w:sz w:val="24"/>
          <w:szCs w:val="24"/>
        </w:rPr>
        <w:t>第７運完成で「戌山辰向」の</w:t>
      </w:r>
      <w:r>
        <w:rPr>
          <w:rFonts w:asciiTheme="minorEastAsia" w:hAnsiTheme="minorEastAsia" w:hint="eastAsia"/>
          <w:sz w:val="24"/>
          <w:szCs w:val="24"/>
        </w:rPr>
        <w:t>飛星チャート</w:t>
      </w:r>
      <w:r w:rsidRPr="005827BE">
        <w:rPr>
          <w:rFonts w:asciiTheme="minorEastAsia" w:hAnsiTheme="minorEastAsia"/>
          <w:sz w:val="24"/>
          <w:szCs w:val="24"/>
        </w:rPr>
        <w:t>（</w:t>
      </w:r>
      <w:r w:rsidRPr="005827BE">
        <w:rPr>
          <w:rFonts w:asciiTheme="minorEastAsia" w:hAnsiTheme="minorEastAsia" w:hint="eastAsia"/>
          <w:sz w:val="24"/>
          <w:szCs w:val="24"/>
        </w:rPr>
        <w:t>上</w:t>
      </w:r>
      <w:r w:rsidRPr="005827BE">
        <w:rPr>
          <w:rFonts w:asciiTheme="minorEastAsia" w:hAnsiTheme="minorEastAsia"/>
          <w:sz w:val="24"/>
          <w:szCs w:val="24"/>
        </w:rPr>
        <w:t>図）からわかることは、</w:t>
      </w:r>
      <w:r w:rsidRPr="005827BE">
        <w:rPr>
          <w:rFonts w:asciiTheme="minorEastAsia" w:hAnsiTheme="minorEastAsia" w:hint="eastAsia"/>
          <w:sz w:val="24"/>
          <w:szCs w:val="24"/>
        </w:rPr>
        <w:t>２００４</w:t>
      </w:r>
      <w:r w:rsidRPr="005827BE">
        <w:rPr>
          <w:rFonts w:asciiTheme="minorEastAsia" w:hAnsiTheme="minorEastAsia"/>
          <w:sz w:val="24"/>
          <w:szCs w:val="24"/>
        </w:rPr>
        <w:t>年</w:t>
      </w:r>
      <w:r w:rsidRPr="005827BE">
        <w:rPr>
          <w:rFonts w:asciiTheme="minorEastAsia" w:hAnsiTheme="minorEastAsia" w:hint="eastAsia"/>
          <w:sz w:val="24"/>
          <w:szCs w:val="24"/>
        </w:rPr>
        <w:t>２月３日</w:t>
      </w:r>
      <w:r w:rsidRPr="005827BE">
        <w:rPr>
          <w:rFonts w:asciiTheme="minorEastAsia" w:hAnsiTheme="minorEastAsia"/>
          <w:sz w:val="24"/>
          <w:szCs w:val="24"/>
        </w:rPr>
        <w:t>まで</w:t>
      </w:r>
      <w:r w:rsidRPr="005827BE">
        <w:rPr>
          <w:rFonts w:asciiTheme="minorEastAsia" w:hAnsiTheme="minorEastAsia" w:hint="eastAsia"/>
          <w:sz w:val="24"/>
          <w:szCs w:val="24"/>
        </w:rPr>
        <w:t>の２０年間</w:t>
      </w:r>
      <w:r w:rsidRPr="005827BE">
        <w:rPr>
          <w:rFonts w:asciiTheme="minorEastAsia" w:hAnsiTheme="minorEastAsia"/>
          <w:sz w:val="24"/>
          <w:szCs w:val="24"/>
        </w:rPr>
        <w:t>は旺山旺向の大吉格</w:t>
      </w:r>
      <w:r w:rsidRPr="005827BE">
        <w:rPr>
          <w:rFonts w:asciiTheme="minorEastAsia" w:hAnsiTheme="minorEastAsia" w:hint="eastAsia"/>
          <w:sz w:val="24"/>
          <w:szCs w:val="24"/>
        </w:rPr>
        <w:t>だったのだが</w:t>
      </w:r>
      <w:r w:rsidRPr="005827BE">
        <w:rPr>
          <w:rFonts w:asciiTheme="minorEastAsia" w:hAnsiTheme="minorEastAsia"/>
          <w:sz w:val="24"/>
          <w:szCs w:val="24"/>
        </w:rPr>
        <w:t>、</w:t>
      </w:r>
      <w:r w:rsidRPr="005827BE">
        <w:rPr>
          <w:rFonts w:asciiTheme="minorEastAsia" w:hAnsiTheme="minorEastAsia" w:hint="eastAsia"/>
          <w:sz w:val="24"/>
          <w:szCs w:val="24"/>
        </w:rPr>
        <w:t>２００４</w:t>
      </w:r>
      <w:r w:rsidRPr="005827BE">
        <w:rPr>
          <w:rFonts w:asciiTheme="minorEastAsia" w:hAnsiTheme="minorEastAsia"/>
          <w:sz w:val="24"/>
          <w:szCs w:val="24"/>
        </w:rPr>
        <w:t>年</w:t>
      </w:r>
      <w:r w:rsidRPr="005827BE">
        <w:rPr>
          <w:rFonts w:asciiTheme="minorEastAsia" w:hAnsiTheme="minorEastAsia" w:hint="eastAsia"/>
          <w:sz w:val="24"/>
          <w:szCs w:val="24"/>
        </w:rPr>
        <w:t>２月４日</w:t>
      </w:r>
      <w:r w:rsidRPr="005827BE">
        <w:rPr>
          <w:rFonts w:asciiTheme="minorEastAsia" w:hAnsiTheme="minorEastAsia"/>
          <w:sz w:val="24"/>
          <w:szCs w:val="24"/>
        </w:rPr>
        <w:t>以降第８運に入ると衰運となり、７数（七赤）は吉数から凶数に転換してしま</w:t>
      </w:r>
      <w:r w:rsidRPr="005827BE">
        <w:rPr>
          <w:rFonts w:asciiTheme="minorEastAsia" w:hAnsiTheme="minorEastAsia" w:hint="eastAsia"/>
          <w:sz w:val="24"/>
          <w:szCs w:val="24"/>
        </w:rPr>
        <w:t>うことになる</w:t>
      </w:r>
      <w:r w:rsidRPr="005827BE">
        <w:rPr>
          <w:rFonts w:asciiTheme="minorEastAsia" w:hAnsiTheme="minorEastAsia"/>
          <w:sz w:val="24"/>
          <w:szCs w:val="24"/>
        </w:rPr>
        <w:t>。向となる東南方位の</w:t>
      </w:r>
      <w:r w:rsidRPr="005827BE">
        <w:rPr>
          <w:rFonts w:asciiTheme="minorEastAsia" w:hAnsiTheme="minorEastAsia" w:hint="eastAsia"/>
          <w:sz w:val="24"/>
          <w:szCs w:val="24"/>
        </w:rPr>
        <w:t>チャート</w:t>
      </w:r>
      <w:r w:rsidRPr="005827BE">
        <w:rPr>
          <w:rFonts w:asciiTheme="minorEastAsia" w:hAnsiTheme="minorEastAsia"/>
          <w:sz w:val="24"/>
          <w:szCs w:val="24"/>
        </w:rPr>
        <w:t>を見ると、上段に９と７</w:t>
      </w:r>
      <w:r>
        <w:rPr>
          <w:rFonts w:asciiTheme="minorEastAsia" w:hAnsiTheme="minorEastAsia" w:hint="eastAsia"/>
          <w:sz w:val="24"/>
          <w:szCs w:val="24"/>
        </w:rPr>
        <w:t>の</w:t>
      </w:r>
      <w:r w:rsidRPr="005827BE">
        <w:rPr>
          <w:rFonts w:asciiTheme="minorEastAsia" w:hAnsiTheme="minorEastAsia" w:hint="eastAsia"/>
          <w:sz w:val="24"/>
          <w:szCs w:val="24"/>
        </w:rPr>
        <w:t>組み合わせとなっているが</w:t>
      </w:r>
      <w:r w:rsidRPr="005827BE">
        <w:rPr>
          <w:rFonts w:asciiTheme="minorEastAsia" w:hAnsiTheme="minorEastAsia"/>
          <w:sz w:val="24"/>
          <w:szCs w:val="24"/>
        </w:rPr>
        <w:t>、この組み合わせの玄空象意には、“主人が居つかない”という</w:t>
      </w:r>
      <w:r w:rsidRPr="005827BE">
        <w:rPr>
          <w:rFonts w:asciiTheme="minorEastAsia" w:hAnsiTheme="minorEastAsia" w:hint="eastAsia"/>
          <w:sz w:val="24"/>
          <w:szCs w:val="24"/>
        </w:rPr>
        <w:t>意味があり</w:t>
      </w:r>
      <w:r w:rsidRPr="005827BE">
        <w:rPr>
          <w:rFonts w:asciiTheme="minorEastAsia" w:hAnsiTheme="minorEastAsia"/>
          <w:sz w:val="24"/>
          <w:szCs w:val="24"/>
        </w:rPr>
        <w:t>、ライブドアなど、入ったばかりのテナントが問題を起こしたりして出て行ってしまうという、文字通りの現象化となって</w:t>
      </w:r>
      <w:r w:rsidRPr="005827BE">
        <w:rPr>
          <w:rFonts w:asciiTheme="minorEastAsia" w:hAnsiTheme="minorEastAsia" w:hint="eastAsia"/>
          <w:sz w:val="24"/>
          <w:szCs w:val="24"/>
        </w:rPr>
        <w:t>しまったと言える</w:t>
      </w:r>
      <w:r w:rsidRPr="005827BE">
        <w:rPr>
          <w:rFonts w:asciiTheme="minorEastAsia" w:hAnsiTheme="minorEastAsia"/>
          <w:sz w:val="24"/>
          <w:szCs w:val="24"/>
        </w:rPr>
        <w:t>。</w:t>
      </w:r>
    </w:p>
    <w:p w14:paraId="0AAE173D"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また、</w:t>
      </w:r>
      <w:r w:rsidRPr="005827BE">
        <w:rPr>
          <w:rFonts w:asciiTheme="minorEastAsia" w:hAnsiTheme="minorEastAsia" w:hint="eastAsia"/>
          <w:sz w:val="24"/>
          <w:szCs w:val="24"/>
        </w:rPr>
        <w:t>もう一つの出入り口となる</w:t>
      </w:r>
      <w:r w:rsidRPr="005827BE">
        <w:rPr>
          <w:rFonts w:asciiTheme="minorEastAsia" w:hAnsiTheme="minorEastAsia"/>
          <w:sz w:val="24"/>
          <w:szCs w:val="24"/>
        </w:rPr>
        <w:t>東北方位にはオフィスエントランスがあ</w:t>
      </w:r>
      <w:r w:rsidRPr="005827BE">
        <w:rPr>
          <w:rFonts w:asciiTheme="minorEastAsia" w:hAnsiTheme="minorEastAsia" w:hint="eastAsia"/>
          <w:sz w:val="24"/>
          <w:szCs w:val="24"/>
        </w:rPr>
        <w:t>るのだが、</w:t>
      </w:r>
      <w:r w:rsidRPr="005827BE">
        <w:rPr>
          <w:rFonts w:asciiTheme="minorEastAsia" w:hAnsiTheme="minorEastAsia"/>
          <w:sz w:val="24"/>
          <w:szCs w:val="24"/>
        </w:rPr>
        <w:t>５と３の組み合わせ</w:t>
      </w:r>
      <w:r w:rsidRPr="005827BE">
        <w:rPr>
          <w:rFonts w:asciiTheme="minorEastAsia" w:hAnsiTheme="minorEastAsia" w:hint="eastAsia"/>
          <w:sz w:val="24"/>
          <w:szCs w:val="24"/>
        </w:rPr>
        <w:t>の氣が入ってくるエントランスとなっている</w:t>
      </w:r>
      <w:r w:rsidRPr="005827BE">
        <w:rPr>
          <w:rFonts w:asciiTheme="minorEastAsia" w:hAnsiTheme="minorEastAsia"/>
          <w:sz w:val="24"/>
          <w:szCs w:val="24"/>
        </w:rPr>
        <w:t>。これは闘牛</w:t>
      </w:r>
      <w:r w:rsidRPr="005827BE">
        <w:rPr>
          <w:rFonts w:asciiTheme="minorEastAsia" w:hAnsiTheme="minorEastAsia" w:hint="eastAsia"/>
          <w:sz w:val="24"/>
          <w:szCs w:val="24"/>
        </w:rPr>
        <w:t>殺</w:t>
      </w:r>
      <w:r w:rsidRPr="005827BE">
        <w:rPr>
          <w:rFonts w:asciiTheme="minorEastAsia" w:hAnsiTheme="minorEastAsia"/>
          <w:sz w:val="24"/>
          <w:szCs w:val="24"/>
        </w:rPr>
        <w:t>といって、争い事、訴訟問題を暗示</w:t>
      </w:r>
      <w:r w:rsidRPr="005827BE">
        <w:rPr>
          <w:rFonts w:asciiTheme="minorEastAsia" w:hAnsiTheme="minorEastAsia" w:hint="eastAsia"/>
          <w:sz w:val="24"/>
          <w:szCs w:val="24"/>
        </w:rPr>
        <w:t>するのだが</w:t>
      </w:r>
      <w:r w:rsidRPr="005827BE">
        <w:rPr>
          <w:rFonts w:asciiTheme="minorEastAsia" w:hAnsiTheme="minorEastAsia"/>
          <w:sz w:val="24"/>
          <w:szCs w:val="24"/>
        </w:rPr>
        <w:t>、これまた文字通りの現象化となって</w:t>
      </w:r>
      <w:r w:rsidRPr="005827BE">
        <w:rPr>
          <w:rFonts w:asciiTheme="minorEastAsia" w:hAnsiTheme="minorEastAsia" w:hint="eastAsia"/>
          <w:sz w:val="24"/>
          <w:szCs w:val="24"/>
        </w:rPr>
        <w:t>しまっている</w:t>
      </w:r>
      <w:r w:rsidRPr="005827BE">
        <w:rPr>
          <w:rFonts w:asciiTheme="minorEastAsia" w:hAnsiTheme="minorEastAsia"/>
          <w:sz w:val="24"/>
          <w:szCs w:val="24"/>
        </w:rPr>
        <w:t>。</w:t>
      </w:r>
    </w:p>
    <w:p w14:paraId="53BE35EF"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結果論ではあ</w:t>
      </w:r>
      <w:r w:rsidRPr="005827BE">
        <w:rPr>
          <w:rFonts w:asciiTheme="minorEastAsia" w:hAnsiTheme="minorEastAsia" w:hint="eastAsia"/>
          <w:sz w:val="24"/>
          <w:szCs w:val="24"/>
        </w:rPr>
        <w:t>る</w:t>
      </w:r>
      <w:r w:rsidRPr="005827BE">
        <w:rPr>
          <w:rFonts w:asciiTheme="minorEastAsia" w:hAnsiTheme="minorEastAsia"/>
          <w:sz w:val="24"/>
          <w:szCs w:val="24"/>
        </w:rPr>
        <w:t>が、まさに玄空飛星恐るべし！といった感があり、風水師ながら寒気がし</w:t>
      </w:r>
      <w:r w:rsidRPr="005827BE">
        <w:rPr>
          <w:rFonts w:asciiTheme="minorEastAsia" w:hAnsiTheme="minorEastAsia" w:hint="eastAsia"/>
          <w:sz w:val="24"/>
          <w:szCs w:val="24"/>
        </w:rPr>
        <w:t>てくる</w:t>
      </w:r>
      <w:r w:rsidRPr="005827BE">
        <w:rPr>
          <w:rFonts w:asciiTheme="minorEastAsia" w:hAnsiTheme="minorEastAsia"/>
          <w:sz w:val="24"/>
          <w:szCs w:val="24"/>
        </w:rPr>
        <w:t>。</w:t>
      </w:r>
    </w:p>
    <w:p w14:paraId="4327E332"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ここまで</w:t>
      </w:r>
      <w:r w:rsidRPr="005827BE">
        <w:rPr>
          <w:rFonts w:asciiTheme="minorEastAsia" w:hAnsiTheme="minorEastAsia" w:hint="eastAsia"/>
          <w:sz w:val="24"/>
          <w:szCs w:val="24"/>
        </w:rPr>
        <w:t>の説明で終わると</w:t>
      </w:r>
      <w:r w:rsidRPr="005827BE">
        <w:rPr>
          <w:rFonts w:asciiTheme="minorEastAsia" w:hAnsiTheme="minorEastAsia"/>
          <w:sz w:val="24"/>
          <w:szCs w:val="24"/>
        </w:rPr>
        <w:t>六本木ヒルズに未来なしということになってしま</w:t>
      </w:r>
      <w:r w:rsidRPr="005827BE">
        <w:rPr>
          <w:rFonts w:asciiTheme="minorEastAsia" w:hAnsiTheme="minorEastAsia" w:hint="eastAsia"/>
          <w:sz w:val="24"/>
          <w:szCs w:val="24"/>
        </w:rPr>
        <w:t>う</w:t>
      </w:r>
      <w:r w:rsidRPr="005827BE">
        <w:rPr>
          <w:rFonts w:asciiTheme="minorEastAsia" w:hAnsiTheme="minorEastAsia"/>
          <w:sz w:val="24"/>
          <w:szCs w:val="24"/>
        </w:rPr>
        <w:t>ので、補足させていただ</w:t>
      </w:r>
      <w:r w:rsidRPr="005827BE">
        <w:rPr>
          <w:rFonts w:asciiTheme="minorEastAsia" w:hAnsiTheme="minorEastAsia" w:hint="eastAsia"/>
          <w:sz w:val="24"/>
          <w:szCs w:val="24"/>
        </w:rPr>
        <w:t>こう</w:t>
      </w:r>
      <w:r w:rsidRPr="005827BE">
        <w:rPr>
          <w:rFonts w:asciiTheme="minorEastAsia" w:hAnsiTheme="minorEastAsia"/>
          <w:sz w:val="24"/>
          <w:szCs w:val="24"/>
        </w:rPr>
        <w:t>。東方位の</w:t>
      </w:r>
      <w:r w:rsidRPr="005827BE">
        <w:rPr>
          <w:rFonts w:asciiTheme="minorEastAsia" w:hAnsiTheme="minorEastAsia" w:hint="eastAsia"/>
          <w:sz w:val="24"/>
          <w:szCs w:val="24"/>
        </w:rPr>
        <w:t>チャート</w:t>
      </w:r>
      <w:r w:rsidRPr="005827BE">
        <w:rPr>
          <w:rFonts w:asciiTheme="minorEastAsia" w:hAnsiTheme="minorEastAsia"/>
          <w:sz w:val="24"/>
          <w:szCs w:val="24"/>
        </w:rPr>
        <w:t>を見ると、１と８の組み合わせとなっていて、この方位に“動水”（河川や池）があると財運、商売運をアップするの</w:t>
      </w:r>
      <w:r w:rsidRPr="005827BE">
        <w:rPr>
          <w:rFonts w:asciiTheme="minorEastAsia" w:hAnsiTheme="minorEastAsia" w:hint="eastAsia"/>
          <w:sz w:val="24"/>
          <w:szCs w:val="24"/>
        </w:rPr>
        <w:lastRenderedPageBreak/>
        <w:t>だ</w:t>
      </w:r>
      <w:r w:rsidRPr="005827BE">
        <w:rPr>
          <w:rFonts w:asciiTheme="minorEastAsia" w:hAnsiTheme="minorEastAsia"/>
          <w:sz w:val="24"/>
          <w:szCs w:val="24"/>
        </w:rPr>
        <w:t>が、幸い毛利庭園の池があり、波乱万丈ながらも財運には恵まれる暗示</w:t>
      </w:r>
      <w:r w:rsidRPr="005827BE">
        <w:rPr>
          <w:rFonts w:asciiTheme="minorEastAsia" w:hAnsiTheme="minorEastAsia" w:hint="eastAsia"/>
          <w:sz w:val="24"/>
          <w:szCs w:val="24"/>
        </w:rPr>
        <w:t>を意味する</w:t>
      </w:r>
      <w:r w:rsidRPr="005827BE">
        <w:rPr>
          <w:rFonts w:asciiTheme="minorEastAsia" w:hAnsiTheme="minorEastAsia"/>
          <w:sz w:val="24"/>
          <w:szCs w:val="24"/>
        </w:rPr>
        <w:t>。</w:t>
      </w:r>
    </w:p>
    <w:p w14:paraId="6C43D90B"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化</w:t>
      </w:r>
      <w:r w:rsidRPr="005827BE">
        <w:rPr>
          <w:rFonts w:asciiTheme="minorEastAsia" w:hAnsiTheme="minorEastAsia" w:hint="eastAsia"/>
          <w:sz w:val="24"/>
          <w:szCs w:val="24"/>
        </w:rPr>
        <w:t>殺</w:t>
      </w:r>
      <w:r w:rsidRPr="005827BE">
        <w:rPr>
          <w:rFonts w:asciiTheme="minorEastAsia" w:hAnsiTheme="minorEastAsia"/>
          <w:sz w:val="24"/>
          <w:szCs w:val="24"/>
        </w:rPr>
        <w:t>法としては、東南方位のエントランス近くに樹木を３本か８本植樹し、東北方位にあるママン（タランチュラを思わせるような黒いオブジェ）の代わりに、銅製の獅子像一対を設置すると、邪</w:t>
      </w:r>
      <w:r>
        <w:rPr>
          <w:rFonts w:asciiTheme="minorEastAsia" w:hAnsiTheme="minorEastAsia" w:hint="eastAsia"/>
          <w:sz w:val="24"/>
          <w:szCs w:val="24"/>
        </w:rPr>
        <w:t>氣</w:t>
      </w:r>
      <w:r w:rsidRPr="005827BE">
        <w:rPr>
          <w:rFonts w:asciiTheme="minorEastAsia" w:hAnsiTheme="minorEastAsia"/>
          <w:sz w:val="24"/>
          <w:szCs w:val="24"/>
        </w:rPr>
        <w:t>をかなり抑えることができ、再びブランド力をアップできるのではないかと</w:t>
      </w:r>
      <w:r>
        <w:rPr>
          <w:rFonts w:asciiTheme="minorEastAsia" w:hAnsiTheme="minorEastAsia" w:hint="eastAsia"/>
          <w:sz w:val="24"/>
          <w:szCs w:val="24"/>
        </w:rPr>
        <w:t>玄空おっさんず</w:t>
      </w:r>
      <w:r w:rsidRPr="005827BE">
        <w:rPr>
          <w:rFonts w:asciiTheme="minorEastAsia" w:hAnsiTheme="minorEastAsia"/>
          <w:sz w:val="24"/>
          <w:szCs w:val="24"/>
        </w:rPr>
        <w:t>は考え</w:t>
      </w:r>
      <w:r w:rsidRPr="005827BE">
        <w:rPr>
          <w:rFonts w:asciiTheme="minorEastAsia" w:hAnsiTheme="minorEastAsia" w:hint="eastAsia"/>
          <w:sz w:val="24"/>
          <w:szCs w:val="24"/>
        </w:rPr>
        <w:t>る次第である</w:t>
      </w:r>
      <w:r w:rsidRPr="005827BE">
        <w:rPr>
          <w:rFonts w:asciiTheme="minorEastAsia" w:hAnsiTheme="minorEastAsia"/>
          <w:sz w:val="24"/>
          <w:szCs w:val="24"/>
        </w:rPr>
        <w:t>。</w:t>
      </w:r>
    </w:p>
    <w:p w14:paraId="01EA59B6" w14:textId="77777777" w:rsidR="00EA011D" w:rsidRPr="005827BE" w:rsidRDefault="00EA011D" w:rsidP="00EA011D">
      <w:pPr>
        <w:rPr>
          <w:sz w:val="24"/>
          <w:szCs w:val="24"/>
        </w:rPr>
      </w:pPr>
    </w:p>
    <w:p w14:paraId="16803F03" w14:textId="77777777" w:rsidR="00EA011D" w:rsidRPr="005827BE" w:rsidRDefault="00EA011D" w:rsidP="00EA011D">
      <w:pPr>
        <w:rPr>
          <w:rFonts w:asciiTheme="minorEastAsia" w:hAnsiTheme="minorEastAsia"/>
          <w:b/>
          <w:bCs/>
          <w:sz w:val="24"/>
          <w:szCs w:val="24"/>
        </w:rPr>
      </w:pPr>
      <w:r>
        <w:rPr>
          <w:rFonts w:asciiTheme="minorEastAsia" w:hAnsiTheme="minorEastAsia" w:hint="eastAsia"/>
          <w:b/>
          <w:bCs/>
          <w:sz w:val="24"/>
          <w:szCs w:val="24"/>
        </w:rPr>
        <w:t>●</w:t>
      </w:r>
      <w:r w:rsidRPr="005827BE">
        <w:rPr>
          <w:rFonts w:asciiTheme="minorEastAsia" w:hAnsiTheme="minorEastAsia"/>
          <w:b/>
          <w:bCs/>
          <w:sz w:val="24"/>
          <w:szCs w:val="24"/>
        </w:rPr>
        <w:t>押尾学、のりピーの事件を三合派の砂法の観点から風水学的に考察</w:t>
      </w:r>
      <w:r>
        <w:rPr>
          <w:rFonts w:asciiTheme="minorEastAsia" w:hAnsiTheme="minorEastAsia" w:hint="eastAsia"/>
          <w:b/>
          <w:bCs/>
          <w:sz w:val="24"/>
          <w:szCs w:val="24"/>
        </w:rPr>
        <w:t>（敬称は省略する）</w:t>
      </w:r>
    </w:p>
    <w:p w14:paraId="50FE09CB"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hint="eastAsia"/>
          <w:sz w:val="24"/>
          <w:szCs w:val="24"/>
        </w:rPr>
        <w:t>オフィス棟である森タワーの分析と対策を書いてきたが、もう一つ考察をしなければならないことがある。それは４棟のマンション群である六本木ヒルズレジデンスのタワー高層マンションについても触れておきたい。</w:t>
      </w:r>
    </w:p>
    <w:p w14:paraId="3CCA87F7"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hint="eastAsia"/>
          <w:sz w:val="24"/>
          <w:szCs w:val="24"/>
        </w:rPr>
        <w:t>このマンションは、いわゆる六本木ヒルズ族と言われる六本木界隈で事業</w:t>
      </w:r>
      <w:r>
        <w:rPr>
          <w:rFonts w:asciiTheme="minorEastAsia" w:hAnsiTheme="minorEastAsia" w:hint="eastAsia"/>
          <w:sz w:val="24"/>
          <w:szCs w:val="24"/>
        </w:rPr>
        <w:t>で</w:t>
      </w:r>
      <w:r w:rsidRPr="005827BE">
        <w:rPr>
          <w:rFonts w:asciiTheme="minorEastAsia" w:hAnsiTheme="minorEastAsia" w:hint="eastAsia"/>
          <w:sz w:val="24"/>
          <w:szCs w:val="24"/>
        </w:rPr>
        <w:t>成功した富裕層や芸能人、政治家などが居住する高級マンションとして有名なのだが、一方で成功から一気にどん底に落ちる実業家も多く、栄光と挫折がどちらも行き交うマンションでもある。</w:t>
      </w:r>
    </w:p>
    <w:p w14:paraId="40CED2B1"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hint="eastAsia"/>
          <w:sz w:val="24"/>
          <w:szCs w:val="24"/>
        </w:rPr>
        <w:t>以前、</w:t>
      </w:r>
      <w:r w:rsidRPr="005827BE">
        <w:rPr>
          <w:rFonts w:asciiTheme="minorEastAsia" w:hAnsiTheme="minorEastAsia"/>
          <w:sz w:val="24"/>
          <w:szCs w:val="24"/>
        </w:rPr>
        <w:t>押尾学</w:t>
      </w:r>
      <w:r w:rsidRPr="005827BE">
        <w:rPr>
          <w:rFonts w:asciiTheme="minorEastAsia" w:hAnsiTheme="minorEastAsia" w:hint="eastAsia"/>
          <w:sz w:val="24"/>
          <w:szCs w:val="24"/>
        </w:rPr>
        <w:t>や</w:t>
      </w:r>
      <w:r w:rsidRPr="005827BE">
        <w:rPr>
          <w:rFonts w:asciiTheme="minorEastAsia" w:hAnsiTheme="minorEastAsia"/>
          <w:sz w:val="24"/>
          <w:szCs w:val="24"/>
        </w:rPr>
        <w:t>酒井法子</w:t>
      </w:r>
      <w:r w:rsidRPr="005827BE">
        <w:rPr>
          <w:rFonts w:asciiTheme="minorEastAsia" w:hAnsiTheme="minorEastAsia" w:hint="eastAsia"/>
          <w:sz w:val="24"/>
          <w:szCs w:val="24"/>
        </w:rPr>
        <w:t>など</w:t>
      </w:r>
      <w:r w:rsidRPr="005827BE">
        <w:rPr>
          <w:rFonts w:asciiTheme="minorEastAsia" w:hAnsiTheme="minorEastAsia"/>
          <w:sz w:val="24"/>
          <w:szCs w:val="24"/>
        </w:rPr>
        <w:t>ビッグスターの逮捕が相次</w:t>
      </w:r>
      <w:r w:rsidRPr="005827BE">
        <w:rPr>
          <w:rFonts w:asciiTheme="minorEastAsia" w:hAnsiTheme="minorEastAsia" w:hint="eastAsia"/>
          <w:sz w:val="24"/>
          <w:szCs w:val="24"/>
        </w:rPr>
        <w:t>ぐ事件があった</w:t>
      </w:r>
      <w:r w:rsidRPr="005827BE">
        <w:rPr>
          <w:rFonts w:asciiTheme="minorEastAsia" w:hAnsiTheme="minorEastAsia"/>
          <w:sz w:val="24"/>
          <w:szCs w:val="24"/>
        </w:rPr>
        <w:t>が、どちらも東京都港区が事件の現場となってい</w:t>
      </w:r>
      <w:r w:rsidRPr="005827BE">
        <w:rPr>
          <w:rFonts w:asciiTheme="minorEastAsia" w:hAnsiTheme="minorEastAsia" w:hint="eastAsia"/>
          <w:sz w:val="24"/>
          <w:szCs w:val="24"/>
        </w:rPr>
        <w:t>る</w:t>
      </w:r>
      <w:r w:rsidRPr="005827BE">
        <w:rPr>
          <w:rFonts w:asciiTheme="minorEastAsia" w:hAnsiTheme="minorEastAsia"/>
          <w:sz w:val="24"/>
          <w:szCs w:val="24"/>
        </w:rPr>
        <w:t>。押尾学は六本木ヒルズのレジデンス一室が事件現場、酒井法子は自宅が港区南青山の高層の“億ション”で</w:t>
      </w:r>
      <w:r w:rsidRPr="005827BE">
        <w:rPr>
          <w:rFonts w:asciiTheme="minorEastAsia" w:hAnsiTheme="minorEastAsia" w:hint="eastAsia"/>
          <w:sz w:val="24"/>
          <w:szCs w:val="24"/>
        </w:rPr>
        <w:t>あった</w:t>
      </w:r>
      <w:r w:rsidRPr="005827BE">
        <w:rPr>
          <w:rFonts w:asciiTheme="minorEastAsia" w:hAnsiTheme="minorEastAsia"/>
          <w:sz w:val="24"/>
          <w:szCs w:val="24"/>
        </w:rPr>
        <w:t>。</w:t>
      </w:r>
    </w:p>
    <w:p w14:paraId="5975A079"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東京都内、特に最近は、港区、品川区と言った東京湾に近いエリアの高層ビル開発が進んで</w:t>
      </w:r>
      <w:r w:rsidRPr="005827BE">
        <w:rPr>
          <w:rFonts w:asciiTheme="minorEastAsia" w:hAnsiTheme="minorEastAsia" w:hint="eastAsia"/>
          <w:sz w:val="24"/>
          <w:szCs w:val="24"/>
        </w:rPr>
        <w:t>おり、人気エリアとして注目を浴びている</w:t>
      </w:r>
      <w:r w:rsidRPr="005827BE">
        <w:rPr>
          <w:rFonts w:asciiTheme="minorEastAsia" w:hAnsiTheme="minorEastAsia"/>
          <w:sz w:val="24"/>
          <w:szCs w:val="24"/>
        </w:rPr>
        <w:t>。そこで、乱立する高層ビルの影響を、六本木ヒルズを中心として港区内を風水学的に考察してみ</w:t>
      </w:r>
      <w:r w:rsidRPr="005827BE">
        <w:rPr>
          <w:rFonts w:asciiTheme="minorEastAsia" w:hAnsiTheme="minorEastAsia" w:hint="eastAsia"/>
          <w:sz w:val="24"/>
          <w:szCs w:val="24"/>
        </w:rPr>
        <w:t>よう</w:t>
      </w:r>
      <w:r w:rsidRPr="005827BE">
        <w:rPr>
          <w:rFonts w:asciiTheme="minorEastAsia" w:hAnsiTheme="minorEastAsia"/>
          <w:sz w:val="24"/>
          <w:szCs w:val="24"/>
        </w:rPr>
        <w:t>。</w:t>
      </w:r>
    </w:p>
    <w:p w14:paraId="109A2970" w14:textId="77777777" w:rsidR="00EA011D" w:rsidRPr="005827BE" w:rsidRDefault="00EA011D" w:rsidP="00EA011D">
      <w:pPr>
        <w:ind w:firstLineChars="100" w:firstLine="240"/>
        <w:rPr>
          <w:rFonts w:asciiTheme="minorEastAsia" w:hAnsiTheme="minorEastAsia"/>
          <w:sz w:val="24"/>
          <w:szCs w:val="24"/>
        </w:rPr>
      </w:pPr>
      <w:r>
        <w:rPr>
          <w:rFonts w:asciiTheme="minorEastAsia" w:hAnsiTheme="minorEastAsia" w:hint="eastAsia"/>
          <w:sz w:val="24"/>
          <w:szCs w:val="24"/>
        </w:rPr>
        <w:t>玄空おっさんず</w:t>
      </w:r>
      <w:r w:rsidRPr="005827BE">
        <w:rPr>
          <w:rFonts w:asciiTheme="minorEastAsia" w:hAnsiTheme="minorEastAsia"/>
          <w:sz w:val="24"/>
          <w:szCs w:val="24"/>
        </w:rPr>
        <w:t>の陽宅風水鑑定は、巒頭風水から派生した形</w:t>
      </w:r>
      <w:r w:rsidRPr="005827BE">
        <w:rPr>
          <w:rFonts w:asciiTheme="minorEastAsia" w:hAnsiTheme="minorEastAsia" w:hint="eastAsia"/>
          <w:sz w:val="24"/>
          <w:szCs w:val="24"/>
        </w:rPr>
        <w:t>殺</w:t>
      </w:r>
      <w:r w:rsidRPr="005827BE">
        <w:rPr>
          <w:rFonts w:asciiTheme="minorEastAsia" w:hAnsiTheme="minorEastAsia"/>
          <w:sz w:val="24"/>
          <w:szCs w:val="24"/>
        </w:rPr>
        <w:t>の他、屋内に関しては三元玄空地理の三元九星法により理氣を判断</w:t>
      </w:r>
      <w:r w:rsidRPr="005827BE">
        <w:rPr>
          <w:rFonts w:asciiTheme="minorEastAsia" w:hAnsiTheme="minorEastAsia" w:hint="eastAsia"/>
          <w:sz w:val="24"/>
          <w:szCs w:val="24"/>
        </w:rPr>
        <w:t>する</w:t>
      </w:r>
      <w:r w:rsidRPr="005827BE">
        <w:rPr>
          <w:rFonts w:asciiTheme="minorEastAsia" w:hAnsiTheme="minorEastAsia"/>
          <w:sz w:val="24"/>
          <w:szCs w:val="24"/>
        </w:rPr>
        <w:t>が、屋外に関しては、三元九星法はもちろん、三合派における水法と砂法</w:t>
      </w:r>
      <w:r>
        <w:rPr>
          <w:rFonts w:asciiTheme="minorEastAsia" w:hAnsiTheme="minorEastAsia" w:hint="eastAsia"/>
          <w:sz w:val="24"/>
          <w:szCs w:val="24"/>
        </w:rPr>
        <w:t>（さほう）</w:t>
      </w:r>
      <w:r w:rsidRPr="005827BE">
        <w:rPr>
          <w:rFonts w:asciiTheme="minorEastAsia" w:hAnsiTheme="minorEastAsia"/>
          <w:sz w:val="24"/>
          <w:szCs w:val="24"/>
        </w:rPr>
        <w:t>も取り入れてい</w:t>
      </w:r>
      <w:r w:rsidRPr="005827BE">
        <w:rPr>
          <w:rFonts w:asciiTheme="minorEastAsia" w:hAnsiTheme="minorEastAsia" w:hint="eastAsia"/>
          <w:sz w:val="24"/>
          <w:szCs w:val="24"/>
        </w:rPr>
        <w:t>る</w:t>
      </w:r>
      <w:r w:rsidRPr="005827BE">
        <w:rPr>
          <w:rFonts w:asciiTheme="minorEastAsia" w:hAnsiTheme="minorEastAsia"/>
          <w:sz w:val="24"/>
          <w:szCs w:val="24"/>
        </w:rPr>
        <w:t>。取り分け東京のような高層ビルが乱立する都会における、眺望の良いビルの高層階に居住する場合、砂法の吉凶判断はかかせないと実感してい</w:t>
      </w:r>
      <w:r w:rsidRPr="005827BE">
        <w:rPr>
          <w:rFonts w:asciiTheme="minorEastAsia" w:hAnsiTheme="minorEastAsia" w:hint="eastAsia"/>
          <w:sz w:val="24"/>
          <w:szCs w:val="24"/>
        </w:rPr>
        <w:t>る</w:t>
      </w:r>
      <w:r w:rsidRPr="005827BE">
        <w:rPr>
          <w:rFonts w:asciiTheme="minorEastAsia" w:hAnsiTheme="minorEastAsia"/>
          <w:sz w:val="24"/>
          <w:szCs w:val="24"/>
        </w:rPr>
        <w:t>。</w:t>
      </w:r>
    </w:p>
    <w:p w14:paraId="05345B3F" w14:textId="77777777" w:rsidR="00EA011D" w:rsidRPr="005827BE" w:rsidRDefault="00EA011D" w:rsidP="00EA011D">
      <w:pPr>
        <w:ind w:firstLineChars="100" w:firstLine="210"/>
        <w:rPr>
          <w:rFonts w:asciiTheme="minorEastAsia" w:hAnsiTheme="minorEastAsia"/>
          <w:sz w:val="24"/>
          <w:szCs w:val="24"/>
        </w:rPr>
      </w:pPr>
      <w:hyperlink r:id="rId14" w:tgtFrame="_blank" w:history="1"/>
      <w:r w:rsidRPr="005827BE">
        <w:rPr>
          <w:rFonts w:asciiTheme="minorEastAsia" w:hAnsiTheme="minorEastAsia"/>
          <w:sz w:val="24"/>
          <w:szCs w:val="24"/>
        </w:rPr>
        <w:t>三合派羅盤の特徴は、天盤、人盤、地盤という３つの二十四方位層を持つことで、天盤は水法、地盤は坐向測定と龍法、人盤は砂法を看る場合と使い分けされてい</w:t>
      </w:r>
      <w:r w:rsidRPr="005827BE">
        <w:rPr>
          <w:rFonts w:asciiTheme="minorEastAsia" w:hAnsiTheme="minorEastAsia" w:hint="eastAsia"/>
          <w:sz w:val="24"/>
          <w:szCs w:val="24"/>
        </w:rPr>
        <w:t>る</w:t>
      </w:r>
      <w:r w:rsidRPr="005827BE">
        <w:rPr>
          <w:rFonts w:asciiTheme="minorEastAsia" w:hAnsiTheme="minorEastAsia"/>
          <w:sz w:val="24"/>
          <w:szCs w:val="24"/>
        </w:rPr>
        <w:t>。</w:t>
      </w:r>
    </w:p>
    <w:p w14:paraId="449D4425" w14:textId="77777777" w:rsidR="00EA011D" w:rsidRDefault="00EA011D" w:rsidP="00EA011D">
      <w:pPr>
        <w:rPr>
          <w:rFonts w:asciiTheme="minorEastAsia" w:hAnsiTheme="minorEastAsia"/>
          <w:sz w:val="24"/>
          <w:szCs w:val="24"/>
        </w:rPr>
      </w:pPr>
      <w:r>
        <w:rPr>
          <w:noProof/>
        </w:rPr>
        <w:drawing>
          <wp:inline distT="0" distB="0" distL="0" distR="0" wp14:anchorId="2A77E713" wp14:editId="54E8890F">
            <wp:extent cx="5400040" cy="3037840"/>
            <wp:effectExtent l="0" t="0" r="0" b="0"/>
            <wp:docPr id="942852251"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04C2B7D" w14:textId="77777777" w:rsidR="00EA011D" w:rsidRPr="005827BE" w:rsidRDefault="00EA011D" w:rsidP="00EA011D">
      <w:pPr>
        <w:rPr>
          <w:rFonts w:asciiTheme="minorEastAsia" w:hAnsiTheme="minorEastAsia" w:hint="eastAsia"/>
          <w:sz w:val="24"/>
          <w:szCs w:val="24"/>
        </w:rPr>
      </w:pPr>
    </w:p>
    <w:p w14:paraId="652D3166"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砂法の砂</w:t>
      </w:r>
      <w:r>
        <w:rPr>
          <w:rFonts w:asciiTheme="minorEastAsia" w:hAnsiTheme="minorEastAsia" w:hint="eastAsia"/>
          <w:sz w:val="24"/>
          <w:szCs w:val="24"/>
        </w:rPr>
        <w:t>（さ）</w:t>
      </w:r>
      <w:r w:rsidRPr="005827BE">
        <w:rPr>
          <w:rFonts w:asciiTheme="minorEastAsia" w:hAnsiTheme="minorEastAsia"/>
          <w:sz w:val="24"/>
          <w:szCs w:val="24"/>
        </w:rPr>
        <w:t>は、周りにある山や大木などの自然物の他、高層ビルや鉄塔、電信柱などの人工物を指し、これらの影響を、居住する建物の坐と砂のある方位の五行関係から吉凶判断を</w:t>
      </w:r>
      <w:r w:rsidRPr="005827BE">
        <w:rPr>
          <w:rFonts w:asciiTheme="minorEastAsia" w:hAnsiTheme="minorEastAsia" w:hint="eastAsia"/>
          <w:sz w:val="24"/>
          <w:szCs w:val="24"/>
        </w:rPr>
        <w:t>行う</w:t>
      </w:r>
      <w:r w:rsidRPr="005827BE">
        <w:rPr>
          <w:rFonts w:asciiTheme="minorEastAsia" w:hAnsiTheme="minorEastAsia"/>
          <w:sz w:val="24"/>
          <w:szCs w:val="24"/>
        </w:rPr>
        <w:t>。なお砂法で使う五行は、二十八宿を基準としているため、四柱推命等で使用する十干十二支の五行とは異なるので、注意しなくては</w:t>
      </w:r>
      <w:r w:rsidRPr="005827BE">
        <w:rPr>
          <w:rFonts w:asciiTheme="minorEastAsia" w:hAnsiTheme="minorEastAsia" w:hint="eastAsia"/>
          <w:sz w:val="24"/>
          <w:szCs w:val="24"/>
        </w:rPr>
        <w:t>ならない</w:t>
      </w:r>
      <w:r w:rsidRPr="005827BE">
        <w:rPr>
          <w:rFonts w:asciiTheme="minorEastAsia" w:hAnsiTheme="minorEastAsia"/>
          <w:sz w:val="24"/>
          <w:szCs w:val="24"/>
        </w:rPr>
        <w:t>。</w:t>
      </w:r>
    </w:p>
    <w:p w14:paraId="11CD11D7"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六本木ヒルズを中心とした場合、１ｋｍ未満の距離内に、人盤の丑方位に東京ミッドタウンタワーが</w:t>
      </w:r>
      <w:r w:rsidRPr="005827BE">
        <w:rPr>
          <w:rFonts w:asciiTheme="minorEastAsia" w:hAnsiTheme="minorEastAsia" w:hint="eastAsia"/>
          <w:sz w:val="24"/>
          <w:szCs w:val="24"/>
        </w:rPr>
        <w:t>建っている</w:t>
      </w:r>
      <w:r w:rsidRPr="005827BE">
        <w:rPr>
          <w:rFonts w:asciiTheme="minorEastAsia" w:hAnsiTheme="minorEastAsia"/>
          <w:sz w:val="24"/>
          <w:szCs w:val="24"/>
        </w:rPr>
        <w:t>。東京ミッドタウンは２００７年に竣工</w:t>
      </w:r>
      <w:r>
        <w:rPr>
          <w:rFonts w:asciiTheme="minorEastAsia" w:hAnsiTheme="minorEastAsia" w:hint="eastAsia"/>
          <w:sz w:val="24"/>
          <w:szCs w:val="24"/>
        </w:rPr>
        <w:t>オープン</w:t>
      </w:r>
      <w:r w:rsidRPr="005827BE">
        <w:rPr>
          <w:rFonts w:asciiTheme="minorEastAsia" w:hAnsiTheme="minorEastAsia" w:hint="eastAsia"/>
          <w:sz w:val="24"/>
          <w:szCs w:val="24"/>
        </w:rPr>
        <w:t>だ</w:t>
      </w:r>
      <w:r w:rsidRPr="005827BE">
        <w:rPr>
          <w:rFonts w:asciiTheme="minorEastAsia" w:hAnsiTheme="minorEastAsia"/>
          <w:sz w:val="24"/>
          <w:szCs w:val="24"/>
        </w:rPr>
        <w:t>が、２００３年に</w:t>
      </w:r>
      <w:r w:rsidRPr="005827BE">
        <w:rPr>
          <w:rFonts w:asciiTheme="minorEastAsia" w:hAnsiTheme="minorEastAsia" w:hint="eastAsia"/>
          <w:sz w:val="24"/>
          <w:szCs w:val="24"/>
        </w:rPr>
        <w:t>オープン</w:t>
      </w:r>
      <w:r w:rsidRPr="005827BE">
        <w:rPr>
          <w:rFonts w:asciiTheme="minorEastAsia" w:hAnsiTheme="minorEastAsia"/>
          <w:sz w:val="24"/>
          <w:szCs w:val="24"/>
        </w:rPr>
        <w:t>した六本木ヒルズに対抗して造られただけのことはあり、タワーは六本木ヒルズより５ｍ高くなってい</w:t>
      </w:r>
      <w:r w:rsidRPr="005827BE">
        <w:rPr>
          <w:rFonts w:asciiTheme="minorEastAsia" w:hAnsiTheme="minorEastAsia" w:hint="eastAsia"/>
          <w:sz w:val="24"/>
          <w:szCs w:val="24"/>
        </w:rPr>
        <w:t>て</w:t>
      </w:r>
      <w:r w:rsidRPr="005827BE">
        <w:rPr>
          <w:rFonts w:asciiTheme="minorEastAsia" w:hAnsiTheme="minorEastAsia"/>
          <w:sz w:val="24"/>
          <w:szCs w:val="24"/>
        </w:rPr>
        <w:t>、実は砂法の観点で看ても、六本木ヒルズに勝る氣を発していると言え</w:t>
      </w:r>
      <w:r w:rsidRPr="005827BE">
        <w:rPr>
          <w:rFonts w:asciiTheme="minorEastAsia" w:hAnsiTheme="minorEastAsia" w:hint="eastAsia"/>
          <w:sz w:val="24"/>
          <w:szCs w:val="24"/>
        </w:rPr>
        <w:t>る</w:t>
      </w:r>
      <w:r w:rsidRPr="005827BE">
        <w:rPr>
          <w:rFonts w:asciiTheme="minorEastAsia" w:hAnsiTheme="minorEastAsia"/>
          <w:sz w:val="24"/>
          <w:szCs w:val="24"/>
        </w:rPr>
        <w:t>。</w:t>
      </w:r>
    </w:p>
    <w:p w14:paraId="03321B48"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六本木ヒルズの坐は人盤</w:t>
      </w:r>
      <w:r w:rsidRPr="005827BE">
        <w:rPr>
          <w:rFonts w:asciiTheme="minorEastAsia" w:hAnsiTheme="minorEastAsia" w:hint="eastAsia"/>
          <w:sz w:val="24"/>
          <w:szCs w:val="24"/>
        </w:rPr>
        <w:t>で調べると</w:t>
      </w:r>
      <w:r w:rsidRPr="005827BE">
        <w:rPr>
          <w:rFonts w:asciiTheme="minorEastAsia" w:hAnsiTheme="minorEastAsia"/>
          <w:sz w:val="24"/>
          <w:szCs w:val="24"/>
        </w:rPr>
        <w:t>乾</w:t>
      </w:r>
      <w:r w:rsidRPr="005827BE">
        <w:rPr>
          <w:rFonts w:asciiTheme="minorEastAsia" w:hAnsiTheme="minorEastAsia" w:hint="eastAsia"/>
          <w:sz w:val="24"/>
          <w:szCs w:val="24"/>
        </w:rPr>
        <w:t>方位だが</w:t>
      </w:r>
      <w:r w:rsidRPr="005827BE">
        <w:rPr>
          <w:rFonts w:asciiTheme="minorEastAsia" w:hAnsiTheme="minorEastAsia"/>
          <w:sz w:val="24"/>
          <w:szCs w:val="24"/>
        </w:rPr>
        <w:t>、人盤における五行では、丑は金、乾は木となり、金剋木の相剋関係で、ヒルズにとって東京ミッドタウンタワーは</w:t>
      </w:r>
      <w:r w:rsidRPr="005827BE">
        <w:rPr>
          <w:rFonts w:asciiTheme="minorEastAsia" w:hAnsiTheme="minorEastAsia" w:hint="eastAsia"/>
          <w:sz w:val="24"/>
          <w:szCs w:val="24"/>
        </w:rPr>
        <w:t>殺</w:t>
      </w:r>
      <w:r w:rsidRPr="005827BE">
        <w:rPr>
          <w:rFonts w:asciiTheme="minorEastAsia" w:hAnsiTheme="minorEastAsia"/>
          <w:sz w:val="24"/>
          <w:szCs w:val="24"/>
        </w:rPr>
        <w:t>砂となり、東京ミッドタウンタワーが勝</w:t>
      </w:r>
      <w:r w:rsidRPr="005827BE">
        <w:rPr>
          <w:rFonts w:asciiTheme="minorEastAsia" w:hAnsiTheme="minorEastAsia" w:hint="eastAsia"/>
          <w:sz w:val="24"/>
          <w:szCs w:val="24"/>
        </w:rPr>
        <w:t>ることになる</w:t>
      </w:r>
      <w:r w:rsidRPr="005827BE">
        <w:rPr>
          <w:rFonts w:asciiTheme="minorEastAsia" w:hAnsiTheme="minorEastAsia"/>
          <w:sz w:val="24"/>
          <w:szCs w:val="24"/>
        </w:rPr>
        <w:t>。</w:t>
      </w:r>
    </w:p>
    <w:p w14:paraId="344D5925"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逆に東京ミッドタウンタワーから見ると六本木ヒルズは未方位</w:t>
      </w:r>
      <w:r w:rsidRPr="005827BE">
        <w:rPr>
          <w:rFonts w:asciiTheme="minorEastAsia" w:hAnsiTheme="minorEastAsia" w:hint="eastAsia"/>
          <w:sz w:val="24"/>
          <w:szCs w:val="24"/>
        </w:rPr>
        <w:t>となる</w:t>
      </w:r>
      <w:r w:rsidRPr="005827BE">
        <w:rPr>
          <w:rFonts w:asciiTheme="minorEastAsia" w:hAnsiTheme="minorEastAsia"/>
          <w:sz w:val="24"/>
          <w:szCs w:val="24"/>
        </w:rPr>
        <w:t>。東京ミッドタウンタワーの坐は人盤では申</w:t>
      </w:r>
      <w:r w:rsidRPr="005827BE">
        <w:rPr>
          <w:rFonts w:asciiTheme="minorEastAsia" w:hAnsiTheme="minorEastAsia" w:hint="eastAsia"/>
          <w:sz w:val="24"/>
          <w:szCs w:val="24"/>
        </w:rPr>
        <w:t>だ</w:t>
      </w:r>
      <w:r w:rsidRPr="005827BE">
        <w:rPr>
          <w:rFonts w:asciiTheme="minorEastAsia" w:hAnsiTheme="minorEastAsia"/>
          <w:sz w:val="24"/>
          <w:szCs w:val="24"/>
        </w:rPr>
        <w:t>が、人盤における五行は、未は金、申は水で、金生水の相生関係となり、これまた東京ミッドタウンタワーにとって、六本木ヒルズは生砂となり、生氣をもたら</w:t>
      </w:r>
      <w:r w:rsidRPr="005827BE">
        <w:rPr>
          <w:rFonts w:asciiTheme="minorEastAsia" w:hAnsiTheme="minorEastAsia" w:hint="eastAsia"/>
          <w:sz w:val="24"/>
          <w:szCs w:val="24"/>
        </w:rPr>
        <w:t>してくれる</w:t>
      </w:r>
      <w:r w:rsidRPr="005827BE">
        <w:rPr>
          <w:rFonts w:asciiTheme="minorEastAsia" w:hAnsiTheme="minorEastAsia"/>
          <w:sz w:val="24"/>
          <w:szCs w:val="24"/>
        </w:rPr>
        <w:t>砂と言え</w:t>
      </w:r>
      <w:r w:rsidRPr="005827BE">
        <w:rPr>
          <w:rFonts w:asciiTheme="minorEastAsia" w:hAnsiTheme="minorEastAsia" w:hint="eastAsia"/>
          <w:sz w:val="24"/>
          <w:szCs w:val="24"/>
        </w:rPr>
        <w:t>るのである</w:t>
      </w:r>
      <w:r w:rsidRPr="005827BE">
        <w:rPr>
          <w:rFonts w:asciiTheme="minorEastAsia" w:hAnsiTheme="minorEastAsia"/>
          <w:sz w:val="24"/>
          <w:szCs w:val="24"/>
        </w:rPr>
        <w:t>。</w:t>
      </w:r>
    </w:p>
    <w:p w14:paraId="1661BEEE"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東京ミッドタウンは２００４年着工</w:t>
      </w:r>
      <w:r w:rsidRPr="005827BE">
        <w:rPr>
          <w:rFonts w:asciiTheme="minorEastAsia" w:hAnsiTheme="minorEastAsia" w:hint="eastAsia"/>
          <w:sz w:val="24"/>
          <w:szCs w:val="24"/>
        </w:rPr>
        <w:t>だ</w:t>
      </w:r>
      <w:r w:rsidRPr="005827BE">
        <w:rPr>
          <w:rFonts w:asciiTheme="minorEastAsia" w:hAnsiTheme="minorEastAsia"/>
          <w:sz w:val="24"/>
          <w:szCs w:val="24"/>
        </w:rPr>
        <w:t>が、２００３年</w:t>
      </w:r>
      <w:r w:rsidRPr="005827BE">
        <w:rPr>
          <w:rFonts w:asciiTheme="minorEastAsia" w:hAnsiTheme="minorEastAsia" w:hint="eastAsia"/>
          <w:sz w:val="24"/>
          <w:szCs w:val="24"/>
        </w:rPr>
        <w:t>オープン</w:t>
      </w:r>
      <w:r w:rsidRPr="005827BE">
        <w:rPr>
          <w:rFonts w:asciiTheme="minorEastAsia" w:hAnsiTheme="minorEastAsia"/>
          <w:sz w:val="24"/>
          <w:szCs w:val="24"/>
        </w:rPr>
        <w:t>時に賑わいを見せた六本木ヒルズにとって、商業的にも風水的にも、客足と運氣を持って行かれてしまったのだと言えるで</w:t>
      </w:r>
      <w:r w:rsidRPr="005827BE">
        <w:rPr>
          <w:rFonts w:asciiTheme="minorEastAsia" w:hAnsiTheme="minorEastAsia" w:hint="eastAsia"/>
          <w:sz w:val="24"/>
          <w:szCs w:val="24"/>
        </w:rPr>
        <w:t>あろう</w:t>
      </w:r>
      <w:r w:rsidRPr="005827BE">
        <w:rPr>
          <w:rFonts w:asciiTheme="minorEastAsia" w:hAnsiTheme="minorEastAsia"/>
          <w:sz w:val="24"/>
          <w:szCs w:val="24"/>
        </w:rPr>
        <w:t>。</w:t>
      </w:r>
    </w:p>
    <w:p w14:paraId="3EE67CD0"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もちろん砂法の観点における風水的影響が全てでは</w:t>
      </w:r>
      <w:r w:rsidRPr="005827BE">
        <w:rPr>
          <w:rFonts w:asciiTheme="minorEastAsia" w:hAnsiTheme="minorEastAsia" w:hint="eastAsia"/>
          <w:sz w:val="24"/>
          <w:szCs w:val="24"/>
        </w:rPr>
        <w:t>ない</w:t>
      </w:r>
      <w:r w:rsidRPr="005827BE">
        <w:rPr>
          <w:rFonts w:asciiTheme="minorEastAsia" w:hAnsiTheme="minorEastAsia"/>
          <w:sz w:val="24"/>
          <w:szCs w:val="24"/>
        </w:rPr>
        <w:t>が、今回の押尾学事件をはじめとして、“六本木ヒルズの呪い”とまで都市伝説化されるのには、やはり遠因としての風水的影響は否めないと</w:t>
      </w:r>
      <w:r w:rsidRPr="005827BE">
        <w:rPr>
          <w:rFonts w:asciiTheme="minorEastAsia" w:hAnsiTheme="minorEastAsia" w:hint="eastAsia"/>
          <w:sz w:val="24"/>
          <w:szCs w:val="24"/>
        </w:rPr>
        <w:t>思える</w:t>
      </w:r>
      <w:r w:rsidRPr="005827BE">
        <w:rPr>
          <w:rFonts w:asciiTheme="minorEastAsia" w:hAnsiTheme="minorEastAsia"/>
          <w:sz w:val="24"/>
          <w:szCs w:val="24"/>
        </w:rPr>
        <w:t>。</w:t>
      </w:r>
    </w:p>
    <w:p w14:paraId="2B4F14ED"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さて、のりピー</w:t>
      </w:r>
      <w:r>
        <w:rPr>
          <w:rFonts w:asciiTheme="minorEastAsia" w:hAnsiTheme="minorEastAsia" w:hint="eastAsia"/>
          <w:sz w:val="24"/>
          <w:szCs w:val="24"/>
        </w:rPr>
        <w:t>こと酒井法子</w:t>
      </w:r>
      <w:r w:rsidRPr="005827BE">
        <w:rPr>
          <w:rFonts w:asciiTheme="minorEastAsia" w:hAnsiTheme="minorEastAsia"/>
          <w:sz w:val="24"/>
          <w:szCs w:val="24"/>
        </w:rPr>
        <w:t>の</w:t>
      </w:r>
      <w:r w:rsidRPr="005827BE">
        <w:rPr>
          <w:rFonts w:asciiTheme="minorEastAsia" w:hAnsiTheme="minorEastAsia" w:hint="eastAsia"/>
          <w:sz w:val="24"/>
          <w:szCs w:val="24"/>
        </w:rPr>
        <w:t>方</w:t>
      </w:r>
      <w:r w:rsidRPr="005827BE">
        <w:rPr>
          <w:rFonts w:asciiTheme="minorEastAsia" w:hAnsiTheme="minorEastAsia"/>
          <w:sz w:val="24"/>
          <w:szCs w:val="24"/>
        </w:rPr>
        <w:t>に視点を移し</w:t>
      </w:r>
      <w:r w:rsidRPr="005827BE">
        <w:rPr>
          <w:rFonts w:asciiTheme="minorEastAsia" w:hAnsiTheme="minorEastAsia" w:hint="eastAsia"/>
          <w:sz w:val="24"/>
          <w:szCs w:val="24"/>
        </w:rPr>
        <w:t>てみよう</w:t>
      </w:r>
      <w:r w:rsidRPr="005827BE">
        <w:rPr>
          <w:rFonts w:asciiTheme="minorEastAsia" w:hAnsiTheme="minorEastAsia"/>
          <w:sz w:val="24"/>
          <w:szCs w:val="24"/>
        </w:rPr>
        <w:t>。のりピーの自宅は、南青山二丁目にある高層億ション</w:t>
      </w:r>
      <w:r w:rsidRPr="005827BE">
        <w:rPr>
          <w:rFonts w:asciiTheme="minorEastAsia" w:hAnsiTheme="minorEastAsia" w:hint="eastAsia"/>
          <w:sz w:val="24"/>
          <w:szCs w:val="24"/>
        </w:rPr>
        <w:t>だ</w:t>
      </w:r>
      <w:r w:rsidRPr="005827BE">
        <w:rPr>
          <w:rFonts w:asciiTheme="minorEastAsia" w:hAnsiTheme="minorEastAsia"/>
          <w:sz w:val="24"/>
          <w:szCs w:val="24"/>
        </w:rPr>
        <w:t>が、青山霊園はじめ墓地に挟まれるように隣接して</w:t>
      </w:r>
      <w:r w:rsidRPr="005827BE">
        <w:rPr>
          <w:rFonts w:asciiTheme="minorEastAsia" w:hAnsiTheme="minorEastAsia" w:hint="eastAsia"/>
          <w:sz w:val="24"/>
          <w:szCs w:val="24"/>
        </w:rPr>
        <w:t>いる</w:t>
      </w:r>
      <w:r w:rsidRPr="005827BE">
        <w:rPr>
          <w:rFonts w:asciiTheme="minorEastAsia" w:hAnsiTheme="minorEastAsia"/>
          <w:sz w:val="24"/>
          <w:szCs w:val="24"/>
        </w:rPr>
        <w:t>。これだけでも陰の</w:t>
      </w:r>
      <w:r>
        <w:rPr>
          <w:rFonts w:asciiTheme="minorEastAsia" w:hAnsiTheme="minorEastAsia" w:hint="eastAsia"/>
          <w:sz w:val="24"/>
          <w:szCs w:val="24"/>
        </w:rPr>
        <w:t>氣</w:t>
      </w:r>
      <w:r w:rsidRPr="005827BE">
        <w:rPr>
          <w:rFonts w:asciiTheme="minorEastAsia" w:hAnsiTheme="minorEastAsia"/>
          <w:sz w:val="24"/>
          <w:szCs w:val="24"/>
        </w:rPr>
        <w:t>の影響は大きいと言え</w:t>
      </w:r>
      <w:r w:rsidRPr="005827BE">
        <w:rPr>
          <w:rFonts w:asciiTheme="minorEastAsia" w:hAnsiTheme="minorEastAsia" w:hint="eastAsia"/>
          <w:sz w:val="24"/>
          <w:szCs w:val="24"/>
        </w:rPr>
        <w:t>る</w:t>
      </w:r>
      <w:r w:rsidRPr="005827BE">
        <w:rPr>
          <w:rFonts w:asciiTheme="minorEastAsia" w:hAnsiTheme="minorEastAsia"/>
          <w:sz w:val="24"/>
          <w:szCs w:val="24"/>
        </w:rPr>
        <w:t>。霊園に隣接しているから必ずしも凶とは限</w:t>
      </w:r>
      <w:r w:rsidRPr="005827BE">
        <w:rPr>
          <w:rFonts w:asciiTheme="minorEastAsia" w:hAnsiTheme="minorEastAsia" w:hint="eastAsia"/>
          <w:sz w:val="24"/>
          <w:szCs w:val="24"/>
        </w:rPr>
        <w:t>らないのだが</w:t>
      </w:r>
      <w:r w:rsidRPr="005827BE">
        <w:rPr>
          <w:rFonts w:asciiTheme="minorEastAsia" w:hAnsiTheme="minorEastAsia"/>
          <w:sz w:val="24"/>
          <w:szCs w:val="24"/>
        </w:rPr>
        <w:t>、多大なる陰の</w:t>
      </w:r>
      <w:r>
        <w:rPr>
          <w:rFonts w:asciiTheme="minorEastAsia" w:hAnsiTheme="minorEastAsia" w:hint="eastAsia"/>
          <w:sz w:val="24"/>
          <w:szCs w:val="24"/>
        </w:rPr>
        <w:t>氣</w:t>
      </w:r>
      <w:r w:rsidRPr="005827BE">
        <w:rPr>
          <w:rFonts w:asciiTheme="minorEastAsia" w:hAnsiTheme="minorEastAsia"/>
          <w:sz w:val="24"/>
          <w:szCs w:val="24"/>
        </w:rPr>
        <w:t>が存しているのは間違いなく、また霊園に隣接して高層ビルを建設するのは、風水学的にはいかがなものかと思って</w:t>
      </w:r>
      <w:r w:rsidRPr="005827BE">
        <w:rPr>
          <w:rFonts w:asciiTheme="minorEastAsia" w:hAnsiTheme="minorEastAsia" w:hint="eastAsia"/>
          <w:sz w:val="24"/>
          <w:szCs w:val="24"/>
        </w:rPr>
        <w:t>しまう</w:t>
      </w:r>
      <w:r w:rsidRPr="005827BE">
        <w:rPr>
          <w:rFonts w:asciiTheme="minorEastAsia" w:hAnsiTheme="minorEastAsia"/>
          <w:sz w:val="24"/>
          <w:szCs w:val="24"/>
        </w:rPr>
        <w:t>。それは</w:t>
      </w:r>
      <w:r w:rsidRPr="005827BE">
        <w:rPr>
          <w:rFonts w:asciiTheme="minorEastAsia" w:hAnsiTheme="minorEastAsia" w:hint="eastAsia"/>
          <w:sz w:val="24"/>
          <w:szCs w:val="24"/>
        </w:rPr>
        <w:t>なぜかと言うと</w:t>
      </w:r>
      <w:r w:rsidRPr="005827BE">
        <w:rPr>
          <w:rFonts w:asciiTheme="minorEastAsia" w:hAnsiTheme="minorEastAsia"/>
          <w:sz w:val="24"/>
          <w:szCs w:val="24"/>
        </w:rPr>
        <w:t>陰宅上、高層ビルがどの方位にあるかで、大きな凶作用をもたらすからで</w:t>
      </w:r>
      <w:r w:rsidRPr="005827BE">
        <w:rPr>
          <w:rFonts w:asciiTheme="minorEastAsia" w:hAnsiTheme="minorEastAsia" w:hint="eastAsia"/>
          <w:sz w:val="24"/>
          <w:szCs w:val="24"/>
        </w:rPr>
        <w:t>ある</w:t>
      </w:r>
      <w:r w:rsidRPr="005827BE">
        <w:rPr>
          <w:rFonts w:asciiTheme="minorEastAsia" w:hAnsiTheme="minorEastAsia"/>
          <w:sz w:val="24"/>
          <w:szCs w:val="24"/>
        </w:rPr>
        <w:t>。</w:t>
      </w:r>
    </w:p>
    <w:p w14:paraId="13E28804"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ビルの坐向は艮山坤向で第８運完成のビルゆえ、玄空派で言うところの『上山下水』という凶格</w:t>
      </w:r>
      <w:r w:rsidRPr="005827BE">
        <w:rPr>
          <w:rFonts w:asciiTheme="minorEastAsia" w:hAnsiTheme="minorEastAsia" w:hint="eastAsia"/>
          <w:sz w:val="24"/>
          <w:szCs w:val="24"/>
        </w:rPr>
        <w:t>となる</w:t>
      </w:r>
      <w:r w:rsidRPr="005827BE">
        <w:rPr>
          <w:rFonts w:asciiTheme="minorEastAsia" w:hAnsiTheme="minorEastAsia"/>
          <w:sz w:val="24"/>
          <w:szCs w:val="24"/>
        </w:rPr>
        <w:t>。風水学においては、日本家相学のように鬼門をむやみやたらに毛嫌い</w:t>
      </w:r>
      <w:r w:rsidRPr="005827BE">
        <w:rPr>
          <w:rFonts w:asciiTheme="minorEastAsia" w:hAnsiTheme="minorEastAsia" w:hint="eastAsia"/>
          <w:sz w:val="24"/>
          <w:szCs w:val="24"/>
        </w:rPr>
        <w:t>するわけではないが</w:t>
      </w:r>
      <w:r w:rsidRPr="005827BE">
        <w:rPr>
          <w:rFonts w:asciiTheme="minorEastAsia" w:hAnsiTheme="minorEastAsia"/>
          <w:sz w:val="24"/>
          <w:szCs w:val="24"/>
        </w:rPr>
        <w:t>、鬼門は先天八卦において陰陽を分かつ線上であり、三</w:t>
      </w:r>
      <w:r w:rsidRPr="005827BE">
        <w:rPr>
          <w:rFonts w:asciiTheme="minorEastAsia" w:hAnsiTheme="minorEastAsia" w:hint="eastAsia"/>
          <w:sz w:val="24"/>
          <w:szCs w:val="24"/>
        </w:rPr>
        <w:t>殺</w:t>
      </w:r>
      <w:r w:rsidRPr="005827BE">
        <w:rPr>
          <w:rFonts w:asciiTheme="minorEastAsia" w:hAnsiTheme="minorEastAsia"/>
          <w:sz w:val="24"/>
          <w:szCs w:val="24"/>
        </w:rPr>
        <w:t>の凶作用を受ける年が東西南北の坐向建物の２倍になる可能性があるため、『旺山旺向』かつ巒頭上も吉と言えなければ、鬼門方位の坐向は避けるべきとされ</w:t>
      </w:r>
      <w:r w:rsidRPr="005827BE">
        <w:rPr>
          <w:rFonts w:asciiTheme="minorEastAsia" w:hAnsiTheme="minorEastAsia" w:hint="eastAsia"/>
          <w:sz w:val="24"/>
          <w:szCs w:val="24"/>
        </w:rPr>
        <w:t>る</w:t>
      </w:r>
      <w:r w:rsidRPr="005827BE">
        <w:rPr>
          <w:rFonts w:asciiTheme="minorEastAsia" w:hAnsiTheme="minorEastAsia"/>
          <w:sz w:val="24"/>
          <w:szCs w:val="24"/>
        </w:rPr>
        <w:t>。</w:t>
      </w:r>
    </w:p>
    <w:p w14:paraId="7488B29A" w14:textId="77777777" w:rsidR="00EA011D" w:rsidRDefault="00EA011D" w:rsidP="00EA011D">
      <w:pPr>
        <w:ind w:firstLineChars="100" w:firstLine="240"/>
        <w:rPr>
          <w:rFonts w:asciiTheme="minorEastAsia" w:hAnsiTheme="minorEastAsia"/>
          <w:sz w:val="24"/>
          <w:szCs w:val="24"/>
        </w:rPr>
      </w:pPr>
      <w:r>
        <w:rPr>
          <w:rFonts w:asciiTheme="minorEastAsia" w:hAnsiTheme="minorEastAsia" w:hint="eastAsia"/>
          <w:sz w:val="24"/>
          <w:szCs w:val="24"/>
        </w:rPr>
        <w:t>たとえ</w:t>
      </w:r>
      <w:r w:rsidRPr="005827BE">
        <w:rPr>
          <w:rFonts w:asciiTheme="minorEastAsia" w:hAnsiTheme="minorEastAsia"/>
          <w:sz w:val="24"/>
          <w:szCs w:val="24"/>
        </w:rPr>
        <w:t>上山下水だとしても、巒頭上向に山（大きな建物でもよい）があり、坐に水（河川等）があれば凶作用を免れるとされ</w:t>
      </w:r>
      <w:r w:rsidRPr="005827BE">
        <w:rPr>
          <w:rFonts w:asciiTheme="minorEastAsia" w:hAnsiTheme="minorEastAsia" w:hint="eastAsia"/>
          <w:sz w:val="24"/>
          <w:szCs w:val="24"/>
        </w:rPr>
        <w:t>る</w:t>
      </w:r>
      <w:r w:rsidRPr="005827BE">
        <w:rPr>
          <w:rFonts w:asciiTheme="minorEastAsia" w:hAnsiTheme="minorEastAsia"/>
          <w:sz w:val="24"/>
          <w:szCs w:val="24"/>
        </w:rPr>
        <w:t>が、残念ながら巒頭上の条件は満たされていないようで</w:t>
      </w:r>
      <w:r w:rsidRPr="005827BE">
        <w:rPr>
          <w:rFonts w:asciiTheme="minorEastAsia" w:hAnsiTheme="minorEastAsia" w:hint="eastAsia"/>
          <w:sz w:val="24"/>
          <w:szCs w:val="24"/>
        </w:rPr>
        <w:t>ある</w:t>
      </w:r>
      <w:r w:rsidRPr="005827BE">
        <w:rPr>
          <w:rFonts w:asciiTheme="minorEastAsia" w:hAnsiTheme="minorEastAsia"/>
          <w:sz w:val="24"/>
          <w:szCs w:val="24"/>
        </w:rPr>
        <w:t>。</w:t>
      </w:r>
    </w:p>
    <w:p w14:paraId="3B38C424" w14:textId="77777777" w:rsidR="00EA011D" w:rsidRPr="005827BE" w:rsidRDefault="00EA011D" w:rsidP="00EA011D">
      <w:pPr>
        <w:ind w:firstLineChars="100" w:firstLine="240"/>
        <w:rPr>
          <w:rFonts w:asciiTheme="minorEastAsia" w:hAnsiTheme="minorEastAsia"/>
          <w:sz w:val="24"/>
          <w:szCs w:val="24"/>
        </w:rPr>
      </w:pPr>
      <w:r>
        <w:rPr>
          <w:rFonts w:asciiTheme="minorEastAsia" w:hAnsiTheme="minorEastAsia" w:hint="eastAsia"/>
          <w:sz w:val="24"/>
          <w:szCs w:val="24"/>
        </w:rPr>
        <w:t>そして、</w:t>
      </w:r>
      <w:r w:rsidRPr="005827BE">
        <w:rPr>
          <w:rFonts w:asciiTheme="minorEastAsia" w:hAnsiTheme="minorEastAsia"/>
          <w:sz w:val="24"/>
          <w:szCs w:val="24"/>
        </w:rPr>
        <w:t>このマンションから見て、１ｋｍ未満の距離内、人盤で辰方位に東京ミッドタウンタワーが</w:t>
      </w:r>
      <w:r w:rsidRPr="005827BE">
        <w:rPr>
          <w:rFonts w:asciiTheme="minorEastAsia" w:hAnsiTheme="minorEastAsia" w:hint="eastAsia"/>
          <w:sz w:val="24"/>
          <w:szCs w:val="24"/>
        </w:rPr>
        <w:t>建っている</w:t>
      </w:r>
      <w:r w:rsidRPr="005827BE">
        <w:rPr>
          <w:rFonts w:asciiTheme="minorEastAsia" w:hAnsiTheme="minorEastAsia"/>
          <w:sz w:val="24"/>
          <w:szCs w:val="24"/>
        </w:rPr>
        <w:t>。このマンションの坐は人盤で艮、人盤の五行では木、辰は金で、金剋木の相剋関係を築き、このマンションにとって東京ミッドタウンタワーは</w:t>
      </w:r>
      <w:r w:rsidRPr="005827BE">
        <w:rPr>
          <w:rFonts w:asciiTheme="minorEastAsia" w:hAnsiTheme="minorEastAsia" w:hint="eastAsia"/>
          <w:sz w:val="24"/>
          <w:szCs w:val="24"/>
        </w:rPr>
        <w:t>殺</w:t>
      </w:r>
      <w:r w:rsidRPr="005827BE">
        <w:rPr>
          <w:rFonts w:asciiTheme="minorEastAsia" w:hAnsiTheme="minorEastAsia"/>
          <w:sz w:val="24"/>
          <w:szCs w:val="24"/>
        </w:rPr>
        <w:t>砂となり、</w:t>
      </w:r>
      <w:r w:rsidRPr="005827BE">
        <w:rPr>
          <w:rFonts w:asciiTheme="minorEastAsia" w:hAnsiTheme="minorEastAsia" w:hint="eastAsia"/>
          <w:sz w:val="24"/>
          <w:szCs w:val="24"/>
        </w:rPr>
        <w:t>殺</w:t>
      </w:r>
      <w:r w:rsidRPr="005827BE">
        <w:rPr>
          <w:rFonts w:asciiTheme="minorEastAsia" w:hAnsiTheme="minorEastAsia"/>
          <w:sz w:val="24"/>
          <w:szCs w:val="24"/>
        </w:rPr>
        <w:t>氣を受け</w:t>
      </w:r>
      <w:r w:rsidRPr="005827BE">
        <w:rPr>
          <w:rFonts w:asciiTheme="minorEastAsia" w:hAnsiTheme="minorEastAsia" w:hint="eastAsia"/>
          <w:sz w:val="24"/>
          <w:szCs w:val="24"/>
        </w:rPr>
        <w:t>てしまうことになる</w:t>
      </w:r>
      <w:r w:rsidRPr="005827BE">
        <w:rPr>
          <w:rFonts w:asciiTheme="minorEastAsia" w:hAnsiTheme="minorEastAsia"/>
          <w:sz w:val="24"/>
          <w:szCs w:val="24"/>
        </w:rPr>
        <w:t>。</w:t>
      </w:r>
    </w:p>
    <w:p w14:paraId="0BC97F35" w14:textId="77777777" w:rsidR="00EA011D" w:rsidRPr="005827BE" w:rsidRDefault="00EA011D" w:rsidP="00EA011D">
      <w:pPr>
        <w:ind w:firstLineChars="100" w:firstLine="240"/>
        <w:rPr>
          <w:rFonts w:asciiTheme="minorEastAsia" w:hAnsiTheme="minorEastAsia"/>
          <w:sz w:val="24"/>
          <w:szCs w:val="24"/>
        </w:rPr>
      </w:pPr>
      <w:r w:rsidRPr="005827BE">
        <w:rPr>
          <w:rFonts w:asciiTheme="minorEastAsia" w:hAnsiTheme="minorEastAsia"/>
          <w:sz w:val="24"/>
          <w:szCs w:val="24"/>
        </w:rPr>
        <w:t>もちろんこの</w:t>
      </w:r>
      <w:r w:rsidRPr="005827BE">
        <w:rPr>
          <w:rFonts w:asciiTheme="minorEastAsia" w:hAnsiTheme="minorEastAsia" w:hint="eastAsia"/>
          <w:sz w:val="24"/>
          <w:szCs w:val="24"/>
        </w:rPr>
        <w:t>殺</w:t>
      </w:r>
      <w:r w:rsidRPr="005827BE">
        <w:rPr>
          <w:rFonts w:asciiTheme="minorEastAsia" w:hAnsiTheme="minorEastAsia"/>
          <w:sz w:val="24"/>
          <w:szCs w:val="24"/>
        </w:rPr>
        <w:t>砂の凶作用だけが全てではなく、居住ユニットのバルコニー向き</w:t>
      </w:r>
      <w:r w:rsidRPr="005827BE">
        <w:rPr>
          <w:rFonts w:asciiTheme="minorEastAsia" w:hAnsiTheme="minorEastAsia"/>
          <w:sz w:val="24"/>
          <w:szCs w:val="24"/>
        </w:rPr>
        <w:lastRenderedPageBreak/>
        <w:t>による玄空宅運、のりピー自身の運勢（</w:t>
      </w:r>
      <w:r w:rsidRPr="005827BE">
        <w:rPr>
          <w:rFonts w:asciiTheme="minorEastAsia" w:hAnsiTheme="minorEastAsia" w:hint="eastAsia"/>
          <w:sz w:val="24"/>
          <w:szCs w:val="24"/>
        </w:rPr>
        <w:t>事件当時、</w:t>
      </w:r>
      <w:r w:rsidRPr="005827BE">
        <w:rPr>
          <w:rFonts w:asciiTheme="minorEastAsia" w:hAnsiTheme="minorEastAsia"/>
          <w:sz w:val="24"/>
          <w:szCs w:val="24"/>
        </w:rPr>
        <w:t>日支と大運支が刑、</w:t>
      </w:r>
      <w:r w:rsidRPr="005827BE">
        <w:rPr>
          <w:rFonts w:asciiTheme="minorEastAsia" w:hAnsiTheme="minorEastAsia" w:hint="eastAsia"/>
          <w:sz w:val="24"/>
          <w:szCs w:val="24"/>
        </w:rPr>
        <w:t>その年</w:t>
      </w:r>
      <w:r w:rsidRPr="005827BE">
        <w:rPr>
          <w:rFonts w:asciiTheme="minorEastAsia" w:hAnsiTheme="minorEastAsia"/>
          <w:sz w:val="24"/>
          <w:szCs w:val="24"/>
        </w:rPr>
        <w:t>は日支と害の年等）、そして今まで徳を積んだか不徳（覚醒剤をしていた自体はまさに不徳）を積んだか等、いろいろな条件が積み重なって</w:t>
      </w:r>
      <w:r>
        <w:rPr>
          <w:rFonts w:asciiTheme="minorEastAsia" w:hAnsiTheme="minorEastAsia" w:hint="eastAsia"/>
          <w:sz w:val="24"/>
          <w:szCs w:val="24"/>
        </w:rPr>
        <w:t>、</w:t>
      </w:r>
      <w:r w:rsidRPr="005827BE">
        <w:rPr>
          <w:rFonts w:asciiTheme="minorEastAsia" w:hAnsiTheme="minorEastAsia"/>
          <w:sz w:val="24"/>
          <w:szCs w:val="24"/>
        </w:rPr>
        <w:t>今回の事件</w:t>
      </w:r>
      <w:r w:rsidRPr="005827BE">
        <w:rPr>
          <w:rFonts w:asciiTheme="minorEastAsia" w:hAnsiTheme="minorEastAsia" w:hint="eastAsia"/>
          <w:sz w:val="24"/>
          <w:szCs w:val="24"/>
        </w:rPr>
        <w:t>に</w:t>
      </w:r>
      <w:r>
        <w:rPr>
          <w:rFonts w:asciiTheme="minorEastAsia" w:hAnsiTheme="minorEastAsia" w:hint="eastAsia"/>
          <w:sz w:val="24"/>
          <w:szCs w:val="24"/>
        </w:rPr>
        <w:t>つながったと考えられる</w:t>
      </w:r>
      <w:r w:rsidRPr="005827BE">
        <w:rPr>
          <w:rFonts w:asciiTheme="minorEastAsia" w:hAnsiTheme="minorEastAsia"/>
          <w:sz w:val="24"/>
          <w:szCs w:val="24"/>
        </w:rPr>
        <w:t>。</w:t>
      </w:r>
    </w:p>
    <w:p w14:paraId="4C21DDD5" w14:textId="77777777" w:rsidR="00EA011D" w:rsidRPr="005827BE" w:rsidRDefault="00EA011D" w:rsidP="00EA011D">
      <w:pPr>
        <w:ind w:firstLineChars="100" w:firstLine="240"/>
        <w:rPr>
          <w:rFonts w:asciiTheme="minorEastAsia" w:hAnsiTheme="minorEastAsia"/>
          <w:sz w:val="24"/>
          <w:szCs w:val="24"/>
        </w:rPr>
      </w:pPr>
      <w:r>
        <w:rPr>
          <w:rFonts w:asciiTheme="minorEastAsia" w:hAnsiTheme="minorEastAsia" w:hint="eastAsia"/>
          <w:sz w:val="24"/>
          <w:szCs w:val="24"/>
        </w:rPr>
        <w:t>たとえ</w:t>
      </w:r>
      <w:r w:rsidRPr="005827BE">
        <w:rPr>
          <w:rFonts w:asciiTheme="minorEastAsia" w:hAnsiTheme="minorEastAsia"/>
          <w:sz w:val="24"/>
          <w:szCs w:val="24"/>
        </w:rPr>
        <w:t>生まれ変わりがあったとしても、この肉体を持っての人生は一度きり、その人生をいかに充実せしめるか、その一助として、環境的なバックアップを風水は担えるのではないかと思ってい</w:t>
      </w:r>
      <w:r w:rsidRPr="005827BE">
        <w:rPr>
          <w:rFonts w:asciiTheme="minorEastAsia" w:hAnsiTheme="minorEastAsia" w:hint="eastAsia"/>
          <w:sz w:val="24"/>
          <w:szCs w:val="24"/>
        </w:rPr>
        <w:t>る</w:t>
      </w:r>
      <w:r w:rsidRPr="005827BE">
        <w:rPr>
          <w:rFonts w:asciiTheme="minorEastAsia" w:hAnsiTheme="minorEastAsia"/>
          <w:sz w:val="24"/>
          <w:szCs w:val="24"/>
        </w:rPr>
        <w:t>。</w:t>
      </w:r>
    </w:p>
    <w:p w14:paraId="4A481C74" w14:textId="77777777" w:rsidR="00EA011D" w:rsidRDefault="00EA011D" w:rsidP="00EA011D">
      <w:pPr>
        <w:rPr>
          <w:b/>
          <w:sz w:val="24"/>
          <w:szCs w:val="24"/>
        </w:rPr>
      </w:pPr>
    </w:p>
    <w:p w14:paraId="1C01F043" w14:textId="77777777" w:rsidR="00A9204E" w:rsidRPr="00EA011D" w:rsidRDefault="00A9204E">
      <w:pPr>
        <w:rPr>
          <w:rFonts w:eastAsia="Meiryo UI"/>
        </w:rPr>
      </w:pPr>
    </w:p>
    <w:sectPr w:rsidR="00A9204E" w:rsidRPr="00EA011D"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56866" w14:textId="77777777" w:rsidR="0098373F" w:rsidRDefault="0098373F" w:rsidP="001E678E">
      <w:r>
        <w:separator/>
      </w:r>
    </w:p>
  </w:endnote>
  <w:endnote w:type="continuationSeparator" w:id="0">
    <w:p w14:paraId="0A698948" w14:textId="77777777" w:rsidR="0098373F" w:rsidRDefault="0098373F"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253B6" w14:textId="77777777" w:rsidR="0098373F" w:rsidRDefault="0098373F" w:rsidP="001E678E">
      <w:r>
        <w:separator/>
      </w:r>
    </w:p>
  </w:footnote>
  <w:footnote w:type="continuationSeparator" w:id="0">
    <w:p w14:paraId="6E829F99" w14:textId="77777777" w:rsidR="0098373F" w:rsidRDefault="0098373F"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30053330">
    <w:abstractNumId w:val="22"/>
  </w:num>
  <w:num w:numId="2" w16cid:durableId="84887537">
    <w:abstractNumId w:val="14"/>
  </w:num>
  <w:num w:numId="3" w16cid:durableId="1889141684">
    <w:abstractNumId w:val="10"/>
  </w:num>
  <w:num w:numId="4" w16cid:durableId="1207909197">
    <w:abstractNumId w:val="24"/>
  </w:num>
  <w:num w:numId="5" w16cid:durableId="1660308527">
    <w:abstractNumId w:val="15"/>
  </w:num>
  <w:num w:numId="6" w16cid:durableId="1452941627">
    <w:abstractNumId w:val="18"/>
  </w:num>
  <w:num w:numId="7" w16cid:durableId="1402750631">
    <w:abstractNumId w:val="20"/>
  </w:num>
  <w:num w:numId="8" w16cid:durableId="1628001702">
    <w:abstractNumId w:val="9"/>
  </w:num>
  <w:num w:numId="9" w16cid:durableId="1310286270">
    <w:abstractNumId w:val="7"/>
  </w:num>
  <w:num w:numId="10" w16cid:durableId="1097560033">
    <w:abstractNumId w:val="6"/>
  </w:num>
  <w:num w:numId="11" w16cid:durableId="726420212">
    <w:abstractNumId w:val="5"/>
  </w:num>
  <w:num w:numId="12" w16cid:durableId="1858618050">
    <w:abstractNumId w:val="4"/>
  </w:num>
  <w:num w:numId="13" w16cid:durableId="991759347">
    <w:abstractNumId w:val="8"/>
  </w:num>
  <w:num w:numId="14" w16cid:durableId="696933971">
    <w:abstractNumId w:val="3"/>
  </w:num>
  <w:num w:numId="15" w16cid:durableId="1100763478">
    <w:abstractNumId w:val="2"/>
  </w:num>
  <w:num w:numId="16" w16cid:durableId="1464808039">
    <w:abstractNumId w:val="1"/>
  </w:num>
  <w:num w:numId="17" w16cid:durableId="13187846">
    <w:abstractNumId w:val="0"/>
  </w:num>
  <w:num w:numId="18" w16cid:durableId="491070632">
    <w:abstractNumId w:val="16"/>
  </w:num>
  <w:num w:numId="19" w16cid:durableId="782964816">
    <w:abstractNumId w:val="17"/>
  </w:num>
  <w:num w:numId="20" w16cid:durableId="1309017610">
    <w:abstractNumId w:val="23"/>
  </w:num>
  <w:num w:numId="21" w16cid:durableId="917136005">
    <w:abstractNumId w:val="19"/>
  </w:num>
  <w:num w:numId="22" w16cid:durableId="877742375">
    <w:abstractNumId w:val="13"/>
  </w:num>
  <w:num w:numId="23" w16cid:durableId="933854710">
    <w:abstractNumId w:val="25"/>
  </w:num>
  <w:num w:numId="24" w16cid:durableId="1116948483">
    <w:abstractNumId w:val="12"/>
  </w:num>
  <w:num w:numId="25" w16cid:durableId="1171794886">
    <w:abstractNumId w:val="11"/>
  </w:num>
  <w:num w:numId="26" w16cid:durableId="20842599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1D"/>
    <w:rsid w:val="001B664C"/>
    <w:rsid w:val="001E678E"/>
    <w:rsid w:val="00247B89"/>
    <w:rsid w:val="004E108E"/>
    <w:rsid w:val="00645252"/>
    <w:rsid w:val="006D3D74"/>
    <w:rsid w:val="0083569A"/>
    <w:rsid w:val="0098373F"/>
    <w:rsid w:val="00A9204E"/>
    <w:rsid w:val="00B6475C"/>
    <w:rsid w:val="00DC2CC1"/>
    <w:rsid w:val="00EA011D"/>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F2B3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A011D"/>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ivedoor.blogimg.jp/tenshin555555/imgs/0/e/0ee46854.bm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vedoor.blogimg.jp/tenshin555555/imgs/3/f/3f8d6fa3.JPG"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ivedoor.blogimg.jp/tenshin555555/imgs/2/8/289be76c.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5</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2025-07-07T05:33:00Z</dcterms:created>
  <dcterms:modified xsi:type="dcterms:W3CDTF">2025-07-07T05:33:00Z</dcterms:modified>
</cp:coreProperties>
</file>