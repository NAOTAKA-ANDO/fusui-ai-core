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66668" w14:textId="77777777" w:rsidR="00ED4983" w:rsidRPr="00BD01AD" w:rsidRDefault="00ED4983" w:rsidP="00ED4983">
      <w:pPr>
        <w:pStyle w:val="1"/>
        <w:rPr>
          <w:rFonts w:asciiTheme="minorEastAsia" w:hAnsiTheme="minorEastAsia" w:cs="ＭＳ Ｐゴシック"/>
          <w:color w:val="EE0000"/>
        </w:rPr>
      </w:pPr>
      <w:bookmarkStart w:id="0" w:name="_Toc202790300"/>
      <w:r w:rsidRPr="00BD01AD">
        <w:rPr>
          <w:rFonts w:hint="eastAsia"/>
          <w:color w:val="EE0000"/>
        </w:rPr>
        <w:t>第</w:t>
      </w:r>
      <w:r>
        <w:rPr>
          <w:rFonts w:hint="eastAsia"/>
          <w:color w:val="EE0000"/>
        </w:rPr>
        <w:t>８</w:t>
      </w:r>
      <w:r w:rsidRPr="00BD01AD">
        <w:rPr>
          <w:rFonts w:hint="eastAsia"/>
          <w:color w:val="EE0000"/>
        </w:rPr>
        <w:t>章　広島土砂災害を風水学的に考察</w:t>
      </w:r>
      <w:bookmarkEnd w:id="0"/>
    </w:p>
    <w:p w14:paraId="49A399CB" w14:textId="77777777" w:rsidR="00ED4983" w:rsidRPr="005827BE" w:rsidRDefault="00ED4983" w:rsidP="00ED4983">
      <w:pPr>
        <w:rPr>
          <w:rFonts w:ascii="ＭＳ 明朝" w:eastAsia="ＭＳ 明朝" w:hAnsi="ＭＳ 明朝" w:cs="Times New Roman"/>
          <w:sz w:val="24"/>
          <w:szCs w:val="24"/>
        </w:rPr>
      </w:pPr>
    </w:p>
    <w:p w14:paraId="244FDDE2" w14:textId="77777777" w:rsidR="00ED4983" w:rsidRPr="005827BE" w:rsidRDefault="00ED4983" w:rsidP="00ED4983">
      <w:pPr>
        <w:rPr>
          <w:rFonts w:ascii="ＭＳ 明朝" w:eastAsia="ＭＳ 明朝" w:hAnsi="ＭＳ 明朝" w:cs="Times New Roman"/>
          <w:sz w:val="24"/>
          <w:szCs w:val="24"/>
        </w:rPr>
      </w:pPr>
      <w:r w:rsidRPr="005827BE">
        <w:rPr>
          <w:rFonts w:ascii="ＭＳ 明朝" w:eastAsia="ＭＳ 明朝" w:hAnsi="ＭＳ 明朝" w:cs="Times New Roman" w:hint="eastAsia"/>
          <w:sz w:val="24"/>
          <w:szCs w:val="24"/>
        </w:rPr>
        <w:t>概要</w:t>
      </w:r>
    </w:p>
    <w:p w14:paraId="26FFF87A" w14:textId="77777777" w:rsidR="00ED4983" w:rsidRPr="005827BE" w:rsidRDefault="00ED4983" w:rsidP="00ED4983">
      <w:pPr>
        <w:ind w:firstLineChars="100" w:firstLine="240"/>
        <w:rPr>
          <w:rFonts w:ascii="ＭＳ 明朝" w:eastAsia="ＭＳ 明朝" w:hAnsi="ＭＳ 明朝" w:cs="Times New Roman"/>
          <w:sz w:val="24"/>
          <w:szCs w:val="24"/>
        </w:rPr>
      </w:pPr>
      <w:r>
        <w:rPr>
          <w:rFonts w:ascii="ＭＳ 明朝" w:eastAsia="ＭＳ 明朝" w:hAnsi="ＭＳ 明朝" w:cs="Times New Roman" w:hint="eastAsia"/>
          <w:sz w:val="24"/>
          <w:szCs w:val="24"/>
        </w:rPr>
        <w:t>２０１４</w:t>
      </w:r>
      <w:r w:rsidRPr="005827BE">
        <w:rPr>
          <w:rFonts w:ascii="ＭＳ 明朝" w:eastAsia="ＭＳ 明朝" w:hAnsi="ＭＳ 明朝" w:cs="Times New Roman" w:hint="eastAsia"/>
          <w:sz w:val="24"/>
          <w:szCs w:val="24"/>
        </w:rPr>
        <w:t>年</w:t>
      </w:r>
      <w:r>
        <w:rPr>
          <w:rFonts w:ascii="ＭＳ 明朝" w:eastAsia="ＭＳ 明朝" w:hAnsi="ＭＳ 明朝" w:cs="Times New Roman" w:hint="eastAsia"/>
          <w:sz w:val="24"/>
          <w:szCs w:val="24"/>
        </w:rPr>
        <w:t>８</w:t>
      </w:r>
      <w:r w:rsidRPr="005827BE">
        <w:rPr>
          <w:rFonts w:ascii="ＭＳ 明朝" w:eastAsia="ＭＳ 明朝" w:hAnsi="ＭＳ 明朝" w:cs="Times New Roman" w:hint="eastAsia"/>
          <w:sz w:val="24"/>
          <w:szCs w:val="24"/>
        </w:rPr>
        <w:t>月</w:t>
      </w:r>
      <w:r>
        <w:rPr>
          <w:rFonts w:ascii="ＭＳ 明朝" w:eastAsia="ＭＳ 明朝" w:hAnsi="ＭＳ 明朝" w:cs="Times New Roman" w:hint="eastAsia"/>
          <w:sz w:val="24"/>
          <w:szCs w:val="24"/>
        </w:rPr>
        <w:t>１９</w:t>
      </w:r>
      <w:r w:rsidRPr="005827BE">
        <w:rPr>
          <w:rFonts w:ascii="ＭＳ 明朝" w:eastAsia="ＭＳ 明朝" w:hAnsi="ＭＳ 明朝" w:cs="Times New Roman" w:hint="eastAsia"/>
          <w:sz w:val="24"/>
          <w:szCs w:val="24"/>
        </w:rPr>
        <w:t>日夜から</w:t>
      </w:r>
      <w:r>
        <w:rPr>
          <w:rFonts w:ascii="ＭＳ 明朝" w:eastAsia="ＭＳ 明朝" w:hAnsi="ＭＳ 明朝" w:cs="Times New Roman" w:hint="eastAsia"/>
          <w:sz w:val="24"/>
          <w:szCs w:val="24"/>
        </w:rPr>
        <w:t>２０</w:t>
      </w:r>
      <w:r w:rsidRPr="005827BE">
        <w:rPr>
          <w:rFonts w:ascii="ＭＳ 明朝" w:eastAsia="ＭＳ 明朝" w:hAnsi="ＭＳ 明朝" w:cs="Times New Roman" w:hint="eastAsia"/>
          <w:sz w:val="24"/>
          <w:szCs w:val="24"/>
        </w:rPr>
        <w:t>日明け方にかけて、広島市安佐南区八木・緑井・山本および安佐北区可部を中心としたごく狭い範囲に集中豪雨が発生した。「数百年に</w:t>
      </w:r>
      <w:r>
        <w:rPr>
          <w:rFonts w:ascii="ＭＳ 明朝" w:eastAsia="ＭＳ 明朝" w:hAnsi="ＭＳ 明朝" w:cs="Times New Roman" w:hint="eastAsia"/>
          <w:sz w:val="24"/>
          <w:szCs w:val="24"/>
        </w:rPr>
        <w:t>１</w:t>
      </w:r>
      <w:r w:rsidRPr="005827BE">
        <w:rPr>
          <w:rFonts w:ascii="ＭＳ 明朝" w:eastAsia="ＭＳ 明朝" w:hAnsi="ＭＳ 明朝" w:cs="Times New Roman" w:hint="eastAsia"/>
          <w:sz w:val="24"/>
          <w:szCs w:val="24"/>
        </w:rPr>
        <w:t>回程度より遥かに少ない確率」で発生した記録的集中豪雨であった。線状降水帯が発生し、</w:t>
      </w:r>
      <w:r>
        <w:rPr>
          <w:rFonts w:ascii="ＭＳ 明朝" w:eastAsia="ＭＳ 明朝" w:hAnsi="ＭＳ 明朝" w:cs="Times New Roman" w:hint="eastAsia"/>
          <w:sz w:val="24"/>
          <w:szCs w:val="24"/>
        </w:rPr>
        <w:t>３</w:t>
      </w:r>
      <w:r w:rsidRPr="005827BE">
        <w:rPr>
          <w:rFonts w:ascii="ＭＳ 明朝" w:eastAsia="ＭＳ 明朝" w:hAnsi="ＭＳ 明朝" w:cs="Times New Roman" w:hint="eastAsia"/>
          <w:sz w:val="24"/>
          <w:szCs w:val="24"/>
        </w:rPr>
        <w:t>時間降水量は</w:t>
      </w:r>
      <w:r>
        <w:rPr>
          <w:rFonts w:ascii="ＭＳ 明朝" w:eastAsia="ＭＳ 明朝" w:hAnsi="ＭＳ 明朝" w:cs="Times New Roman" w:hint="eastAsia"/>
          <w:sz w:val="24"/>
          <w:szCs w:val="24"/>
        </w:rPr>
        <w:t>２００</w:t>
      </w:r>
      <w:r w:rsidRPr="005827BE">
        <w:rPr>
          <w:rFonts w:ascii="ＭＳ 明朝" w:eastAsia="ＭＳ 明朝" w:hAnsi="ＭＳ 明朝" w:cs="Times New Roman" w:hint="eastAsia"/>
          <w:sz w:val="24"/>
          <w:szCs w:val="24"/>
        </w:rPr>
        <w:t>ミリを超え、同時多発的に大規模な土石流が発生した。広島市災害対策本部のまとめでは、土砂災害</w:t>
      </w:r>
      <w:r>
        <w:rPr>
          <w:rFonts w:ascii="ＭＳ 明朝" w:eastAsia="ＭＳ 明朝" w:hAnsi="ＭＳ 明朝" w:cs="Times New Roman" w:hint="eastAsia"/>
          <w:sz w:val="24"/>
          <w:szCs w:val="24"/>
        </w:rPr>
        <w:t>１６６</w:t>
      </w:r>
      <w:r w:rsidRPr="005827BE">
        <w:rPr>
          <w:rFonts w:ascii="ＭＳ 明朝" w:eastAsia="ＭＳ 明朝" w:hAnsi="ＭＳ 明朝" w:cs="Times New Roman" w:hint="eastAsia"/>
          <w:sz w:val="24"/>
          <w:szCs w:val="24"/>
        </w:rPr>
        <w:t>ヶ所（うち土石流</w:t>
      </w:r>
      <w:r>
        <w:rPr>
          <w:rFonts w:ascii="ＭＳ 明朝" w:eastAsia="ＭＳ 明朝" w:hAnsi="ＭＳ 明朝" w:cs="Times New Roman" w:hint="eastAsia"/>
          <w:sz w:val="24"/>
          <w:szCs w:val="24"/>
        </w:rPr>
        <w:t>１０７</w:t>
      </w:r>
      <w:r w:rsidRPr="005827BE">
        <w:rPr>
          <w:rFonts w:ascii="ＭＳ 明朝" w:eastAsia="ＭＳ 明朝" w:hAnsi="ＭＳ 明朝" w:cs="Times New Roman" w:hint="eastAsia"/>
          <w:sz w:val="24"/>
          <w:szCs w:val="24"/>
        </w:rPr>
        <w:t>ヶ所、がけ崩れ</w:t>
      </w:r>
      <w:r>
        <w:rPr>
          <w:rFonts w:ascii="ＭＳ 明朝" w:eastAsia="ＭＳ 明朝" w:hAnsi="ＭＳ 明朝" w:cs="Times New Roman" w:hint="eastAsia"/>
          <w:sz w:val="24"/>
          <w:szCs w:val="24"/>
        </w:rPr>
        <w:t>５９</w:t>
      </w:r>
      <w:r w:rsidRPr="005827BE">
        <w:rPr>
          <w:rFonts w:ascii="ＭＳ 明朝" w:eastAsia="ＭＳ 明朝" w:hAnsi="ＭＳ 明朝" w:cs="Times New Roman" w:hint="eastAsia"/>
          <w:sz w:val="24"/>
          <w:szCs w:val="24"/>
        </w:rPr>
        <w:t>ヶ所）が発生している。</w:t>
      </w:r>
    </w:p>
    <w:p w14:paraId="44EC1DD6" w14:textId="77777777" w:rsidR="00ED4983" w:rsidRPr="005827BE" w:rsidRDefault="00ED4983" w:rsidP="00ED4983">
      <w:pPr>
        <w:ind w:firstLineChars="100" w:firstLine="240"/>
        <w:rPr>
          <w:rFonts w:ascii="ＭＳ 明朝" w:eastAsia="ＭＳ 明朝" w:hAnsi="ＭＳ 明朝" w:cs="Times New Roman"/>
          <w:sz w:val="24"/>
          <w:szCs w:val="24"/>
        </w:rPr>
      </w:pPr>
      <w:r>
        <w:rPr>
          <w:rFonts w:ascii="ＭＳ 明朝" w:eastAsia="ＭＳ 明朝" w:hAnsi="ＭＳ 明朝" w:cs="Times New Roman" w:hint="eastAsia"/>
          <w:sz w:val="24"/>
          <w:szCs w:val="24"/>
        </w:rPr>
        <w:t>１</w:t>
      </w:r>
      <w:r w:rsidRPr="005827BE">
        <w:rPr>
          <w:rFonts w:ascii="ＭＳ 明朝" w:eastAsia="ＭＳ 明朝" w:hAnsi="ＭＳ 明朝" w:cs="Times New Roman" w:hint="eastAsia"/>
          <w:sz w:val="24"/>
          <w:szCs w:val="24"/>
        </w:rPr>
        <w:t>.記録的集中豪雨が、</w:t>
      </w:r>
      <w:r>
        <w:rPr>
          <w:rFonts w:ascii="ＭＳ 明朝" w:eastAsia="ＭＳ 明朝" w:hAnsi="ＭＳ 明朝" w:cs="Times New Roman" w:hint="eastAsia"/>
          <w:sz w:val="24"/>
          <w:szCs w:val="24"/>
        </w:rPr>
        <w:t>２</w:t>
      </w:r>
      <w:r w:rsidRPr="005827BE">
        <w:rPr>
          <w:rFonts w:ascii="ＭＳ 明朝" w:eastAsia="ＭＳ 明朝" w:hAnsi="ＭＳ 明朝" w:cs="Times New Roman" w:hint="eastAsia"/>
          <w:sz w:val="24"/>
          <w:szCs w:val="24"/>
        </w:rPr>
        <w:t>.午前</w:t>
      </w:r>
      <w:r>
        <w:rPr>
          <w:rFonts w:ascii="ＭＳ 明朝" w:eastAsia="ＭＳ 明朝" w:hAnsi="ＭＳ 明朝" w:cs="Times New Roman" w:hint="eastAsia"/>
          <w:sz w:val="24"/>
          <w:szCs w:val="24"/>
        </w:rPr>
        <w:t>１</w:t>
      </w:r>
      <w:r w:rsidRPr="005827BE">
        <w:rPr>
          <w:rFonts w:ascii="ＭＳ 明朝" w:eastAsia="ＭＳ 明朝" w:hAnsi="ＭＳ 明朝" w:cs="Times New Roman" w:hint="eastAsia"/>
          <w:sz w:val="24"/>
          <w:szCs w:val="24"/>
        </w:rPr>
        <w:t>時半から午前</w:t>
      </w:r>
      <w:r>
        <w:rPr>
          <w:rFonts w:ascii="ＭＳ 明朝" w:eastAsia="ＭＳ 明朝" w:hAnsi="ＭＳ 明朝" w:cs="Times New Roman" w:hint="eastAsia"/>
          <w:sz w:val="24"/>
          <w:szCs w:val="24"/>
        </w:rPr>
        <w:t>４</w:t>
      </w:r>
      <w:r w:rsidRPr="005827BE">
        <w:rPr>
          <w:rFonts w:ascii="ＭＳ 明朝" w:eastAsia="ＭＳ 明朝" w:hAnsi="ＭＳ 明朝" w:cs="Times New Roman" w:hint="eastAsia"/>
          <w:sz w:val="24"/>
          <w:szCs w:val="24"/>
        </w:rPr>
        <w:t>時の真っ暗で対応の難しい時間帯に、</w:t>
      </w:r>
      <w:r>
        <w:rPr>
          <w:rFonts w:ascii="ＭＳ 明朝" w:eastAsia="ＭＳ 明朝" w:hAnsi="ＭＳ 明朝" w:cs="Times New Roman" w:hint="eastAsia"/>
          <w:sz w:val="24"/>
          <w:szCs w:val="24"/>
        </w:rPr>
        <w:t>３</w:t>
      </w:r>
      <w:r w:rsidRPr="005827BE">
        <w:rPr>
          <w:rFonts w:ascii="ＭＳ 明朝" w:eastAsia="ＭＳ 明朝" w:hAnsi="ＭＳ 明朝" w:cs="Times New Roman" w:hint="eastAsia"/>
          <w:sz w:val="24"/>
          <w:szCs w:val="24"/>
        </w:rPr>
        <w:t>.新興住宅地など人家が密集する住宅地後背の山々を襲った、の</w:t>
      </w:r>
      <w:r>
        <w:rPr>
          <w:rFonts w:ascii="ＭＳ 明朝" w:eastAsia="ＭＳ 明朝" w:hAnsi="ＭＳ 明朝" w:cs="Times New Roman" w:hint="eastAsia"/>
          <w:sz w:val="24"/>
          <w:szCs w:val="24"/>
        </w:rPr>
        <w:t>３</w:t>
      </w:r>
      <w:r w:rsidRPr="005827BE">
        <w:rPr>
          <w:rFonts w:ascii="ＭＳ 明朝" w:eastAsia="ＭＳ 明朝" w:hAnsi="ＭＳ 明朝" w:cs="Times New Roman" w:hint="eastAsia"/>
          <w:sz w:val="24"/>
          <w:szCs w:val="24"/>
        </w:rPr>
        <w:t>つの悪条件が重なったことで甚大な被害を出した「都市型土砂災害」。この土砂災害はそれ以前のものと一線を画し、単に砂防だけの問題でなく都市計画・地域計画・防災計画の様々な問題点が浮かび上がった。</w:t>
      </w:r>
    </w:p>
    <w:p w14:paraId="31417974" w14:textId="77777777" w:rsidR="00ED4983" w:rsidRPr="005827BE" w:rsidRDefault="00ED4983" w:rsidP="00ED4983">
      <w:pPr>
        <w:rPr>
          <w:rFonts w:ascii="Century" w:eastAsia="ＭＳ 明朝" w:hAnsi="Century" w:cs="Times New Roman"/>
          <w:sz w:val="24"/>
          <w:szCs w:val="24"/>
        </w:rPr>
      </w:pPr>
      <w:r w:rsidRPr="005827BE">
        <w:rPr>
          <w:rFonts w:ascii="Century" w:eastAsia="ＭＳ 明朝" w:hAnsi="Century" w:cs="Times New Roman" w:hint="eastAsia"/>
          <w:sz w:val="24"/>
          <w:szCs w:val="24"/>
        </w:rPr>
        <w:t>出典</w:t>
      </w:r>
      <w:r w:rsidRPr="005827BE">
        <w:rPr>
          <w:rFonts w:ascii="Century" w:eastAsia="ＭＳ 明朝" w:hAnsi="Century" w:cs="Times New Roman" w:hint="eastAsia"/>
          <w:sz w:val="24"/>
          <w:szCs w:val="24"/>
        </w:rPr>
        <w:t xml:space="preserve">: </w:t>
      </w:r>
      <w:r w:rsidRPr="005827BE">
        <w:rPr>
          <w:rFonts w:ascii="Century" w:eastAsia="ＭＳ 明朝" w:hAnsi="Century" w:cs="Times New Roman" w:hint="eastAsia"/>
          <w:sz w:val="24"/>
          <w:szCs w:val="24"/>
        </w:rPr>
        <w:t>フリー百科事典『ウィキペディア（</w:t>
      </w:r>
      <w:r w:rsidRPr="005827BE">
        <w:rPr>
          <w:rFonts w:ascii="Century" w:eastAsia="ＭＳ 明朝" w:hAnsi="Century" w:cs="Times New Roman" w:hint="eastAsia"/>
          <w:sz w:val="24"/>
          <w:szCs w:val="24"/>
        </w:rPr>
        <w:t>Wikipedia</w:t>
      </w:r>
      <w:r w:rsidRPr="005827BE">
        <w:rPr>
          <w:rFonts w:ascii="Century" w:eastAsia="ＭＳ 明朝" w:hAnsi="Century" w:cs="Times New Roman" w:hint="eastAsia"/>
          <w:sz w:val="24"/>
          <w:szCs w:val="24"/>
        </w:rPr>
        <w:t>）』より一部抜粋</w:t>
      </w:r>
    </w:p>
    <w:p w14:paraId="37DD2165" w14:textId="77777777" w:rsidR="00ED4983" w:rsidRPr="005827BE" w:rsidRDefault="00ED4983" w:rsidP="00ED4983">
      <w:pPr>
        <w:rPr>
          <w:rFonts w:ascii="ＭＳ 明朝" w:eastAsia="ＭＳ 明朝" w:hAnsi="ＭＳ 明朝" w:cs="Times New Roman"/>
          <w:sz w:val="24"/>
          <w:szCs w:val="24"/>
        </w:rPr>
      </w:pPr>
    </w:p>
    <w:p w14:paraId="3956F9C2" w14:textId="77777777" w:rsidR="00ED4983" w:rsidRPr="005827BE" w:rsidRDefault="00ED4983" w:rsidP="00ED4983">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この大惨事は、安佐南区と安佐北区にまたがる山裾にて発生した土砂によるもの</w:t>
      </w:r>
      <w:r w:rsidRPr="005827BE">
        <w:rPr>
          <w:rFonts w:ascii="ＭＳ 明朝" w:eastAsia="ＭＳ 明朝" w:hAnsi="ＭＳ 明朝" w:cs="Times New Roman" w:hint="eastAsia"/>
          <w:sz w:val="24"/>
          <w:szCs w:val="24"/>
        </w:rPr>
        <w:t>だった</w:t>
      </w:r>
      <w:r w:rsidRPr="005827BE">
        <w:rPr>
          <w:rFonts w:ascii="ＭＳ 明朝" w:eastAsia="ＭＳ 明朝" w:hAnsi="ＭＳ 明朝" w:cs="Times New Roman"/>
          <w:sz w:val="24"/>
          <w:szCs w:val="24"/>
        </w:rPr>
        <w:t>が、多くの死者を出した“主犯”は安佐南区の八木地区を襲った「土石流」で</w:t>
      </w:r>
      <w:r w:rsidRPr="005827BE">
        <w:rPr>
          <w:rFonts w:ascii="ＭＳ 明朝" w:eastAsia="ＭＳ 明朝" w:hAnsi="ＭＳ 明朝" w:cs="Times New Roman" w:hint="eastAsia"/>
          <w:sz w:val="24"/>
          <w:szCs w:val="24"/>
        </w:rPr>
        <w:t>ある</w:t>
      </w:r>
      <w:r w:rsidRPr="005827BE">
        <w:rPr>
          <w:rFonts w:ascii="ＭＳ 明朝" w:eastAsia="ＭＳ 明朝" w:hAnsi="ＭＳ 明朝" w:cs="Times New Roman"/>
          <w:sz w:val="24"/>
          <w:szCs w:val="24"/>
        </w:rPr>
        <w:t>。</w:t>
      </w:r>
    </w:p>
    <w:p w14:paraId="58B847B0" w14:textId="77777777" w:rsidR="00ED4983" w:rsidRPr="005827BE" w:rsidRDefault="00ED4983" w:rsidP="00ED4983">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Wikipediaによれば、土石流（どせきりゅう、英語：debris flow）とは、土砂が水（雨水や地下水）と混合して、河川・渓流などを流下する現象のこと。土砂災害の原因の一つ。山津波（やまつなみ）ともいう。</w:t>
      </w:r>
    </w:p>
    <w:p w14:paraId="30A31E54" w14:textId="77777777" w:rsidR="00ED4983" w:rsidRPr="005827BE" w:rsidRDefault="00ED4983" w:rsidP="00ED4983">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なお、日本の法令上は「土石流」について「山腹が崩壊して生じた土石等又は渓流の土石等が水と一体となって流下する自然現象」と定義されている（土砂災害警戒区域等における土砂災害防止対策の推進に関する法律</w:t>
      </w:r>
      <w:r>
        <w:rPr>
          <w:rFonts w:ascii="ＭＳ 明朝" w:eastAsia="ＭＳ 明朝" w:hAnsi="ＭＳ 明朝" w:cs="Times New Roman" w:hint="eastAsia"/>
          <w:sz w:val="24"/>
          <w:szCs w:val="24"/>
        </w:rPr>
        <w:t>２</w:t>
      </w:r>
      <w:r w:rsidRPr="005827BE">
        <w:rPr>
          <w:rFonts w:ascii="ＭＳ 明朝" w:eastAsia="ＭＳ 明朝" w:hAnsi="ＭＳ 明朝" w:cs="Times New Roman"/>
          <w:sz w:val="24"/>
          <w:szCs w:val="24"/>
        </w:rPr>
        <w:t>条）。</w:t>
      </w:r>
    </w:p>
    <w:p w14:paraId="7CCF4BDC" w14:textId="77777777" w:rsidR="00ED4983" w:rsidRPr="005827BE" w:rsidRDefault="00ED4983" w:rsidP="00ED4983">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この土石流はじめ土砂災害が広島県内に多く発生していることに関して、国土交通省の中国地方整備局太田川河川事務所HPには、次のように説明されてい</w:t>
      </w:r>
      <w:r w:rsidRPr="005827BE">
        <w:rPr>
          <w:rFonts w:ascii="ＭＳ 明朝" w:eastAsia="ＭＳ 明朝" w:hAnsi="ＭＳ 明朝" w:cs="Times New Roman" w:hint="eastAsia"/>
          <w:sz w:val="24"/>
          <w:szCs w:val="24"/>
        </w:rPr>
        <w:t>る</w:t>
      </w:r>
      <w:r w:rsidRPr="005827BE">
        <w:rPr>
          <w:rFonts w:ascii="ＭＳ 明朝" w:eastAsia="ＭＳ 明朝" w:hAnsi="ＭＳ 明朝" w:cs="Times New Roman"/>
          <w:sz w:val="24"/>
          <w:szCs w:val="24"/>
        </w:rPr>
        <w:t>。</w:t>
      </w:r>
    </w:p>
    <w:p w14:paraId="379E44D6" w14:textId="77777777" w:rsidR="00ED4983" w:rsidRPr="005827BE" w:rsidRDefault="00ED4983" w:rsidP="00ED4983">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広島県の山地は、主に広島花こう岩といわれている岩石から出来ています。広島花こう岩は、長い間、雨や風にさらされると『マサ土』と呼ばれる砂のような土に変化していきます。この『マサ土』が、水を含むと非常にもろくて崩れやすい性質を持っています。このため、斜面の表面を『マサ土』が広くおおう広島県では、土石流やがけ崩れなどの土砂災害が起こりやすいのです。</w:t>
      </w:r>
      <w:r w:rsidRPr="005827BE">
        <w:rPr>
          <w:rFonts w:ascii="ＭＳ 明朝" w:eastAsia="ＭＳ 明朝" w:hAnsi="ＭＳ 明朝" w:cs="Times New Roman" w:hint="eastAsia"/>
          <w:sz w:val="24"/>
          <w:szCs w:val="24"/>
        </w:rPr>
        <w:t>」</w:t>
      </w:r>
    </w:p>
    <w:p w14:paraId="4DC3A0C8" w14:textId="77777777" w:rsidR="00ED4983" w:rsidRPr="005827BE" w:rsidRDefault="00ED4983" w:rsidP="00ED4983">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w:t>
      </w:r>
      <w:r>
        <w:rPr>
          <w:rFonts w:ascii="ＭＳ 明朝" w:eastAsia="ＭＳ 明朝" w:hAnsi="ＭＳ 明朝" w:cs="Times New Roman" w:hint="eastAsia"/>
          <w:sz w:val="24"/>
          <w:szCs w:val="24"/>
        </w:rPr>
        <w:t>「</w:t>
      </w:r>
      <w:r w:rsidRPr="005827BE">
        <w:rPr>
          <w:rFonts w:ascii="ＭＳ 明朝" w:eastAsia="ＭＳ 明朝" w:hAnsi="ＭＳ 明朝" w:cs="Times New Roman"/>
          <w:sz w:val="24"/>
          <w:szCs w:val="24"/>
        </w:rPr>
        <w:t>人口が集中する広島市周辺では、山を切り開いて斜面の直下や谷の出口付近まで住宅が開発されてきました。　山に住宅が開発されてきたことにより、土石流やがけ崩れなどの被害を受けるおそれのある箇所が増えてきました。」</w:t>
      </w:r>
    </w:p>
    <w:p w14:paraId="64FBE6BB" w14:textId="77777777" w:rsidR="00ED4983" w:rsidRPr="005827BE" w:rsidRDefault="00ED4983" w:rsidP="00ED4983">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また</w:t>
      </w:r>
      <w:r w:rsidRPr="005827BE">
        <w:rPr>
          <w:rFonts w:ascii="ＭＳ 明朝" w:eastAsia="ＭＳ 明朝" w:hAnsi="ＭＳ 明朝" w:cs="Times New Roman" w:hint="eastAsia"/>
          <w:sz w:val="24"/>
          <w:szCs w:val="24"/>
        </w:rPr>
        <w:t>テレビの情報番組では、</w:t>
      </w:r>
      <w:r w:rsidRPr="005827BE">
        <w:rPr>
          <w:rFonts w:ascii="ＭＳ 明朝" w:eastAsia="ＭＳ 明朝" w:hAnsi="ＭＳ 明朝" w:cs="Times New Roman"/>
          <w:sz w:val="24"/>
          <w:szCs w:val="24"/>
        </w:rPr>
        <w:t>被災が甚大だった安佐南区八木地区について、次のような掲題で特集されて</w:t>
      </w:r>
      <w:r w:rsidRPr="005827BE">
        <w:rPr>
          <w:rFonts w:ascii="ＭＳ 明朝" w:eastAsia="ＭＳ 明朝" w:hAnsi="ＭＳ 明朝" w:cs="Times New Roman" w:hint="eastAsia"/>
          <w:sz w:val="24"/>
          <w:szCs w:val="24"/>
        </w:rPr>
        <w:t>いる</w:t>
      </w:r>
      <w:r w:rsidRPr="005827BE">
        <w:rPr>
          <w:rFonts w:ascii="ＭＳ 明朝" w:eastAsia="ＭＳ 明朝" w:hAnsi="ＭＳ 明朝" w:cs="Times New Roman"/>
          <w:sz w:val="24"/>
          <w:szCs w:val="24"/>
        </w:rPr>
        <w:t>。</w:t>
      </w:r>
    </w:p>
    <w:p w14:paraId="2ECF781D" w14:textId="77777777" w:rsidR="00ED4983" w:rsidRPr="005827BE" w:rsidRDefault="00ED4983" w:rsidP="00ED4983">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「蛇落地悪谷」と呼ばれていた広島・土石流被災地…蛇が降るような大雨たびたび…地名が変わり忘れられていった先人の教え</w:t>
      </w:r>
    </w:p>
    <w:p w14:paraId="683FC4C1" w14:textId="77777777" w:rsidR="00ED4983" w:rsidRPr="005827BE" w:rsidRDefault="00ED4983" w:rsidP="00ED4983">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被災を免れたある住人はインタビューに対し、「</w:t>
      </w:r>
      <w:r>
        <w:rPr>
          <w:rFonts w:ascii="ＭＳ 明朝" w:eastAsia="ＭＳ 明朝" w:hAnsi="ＭＳ 明朝" w:cs="Times New Roman" w:hint="eastAsia"/>
          <w:sz w:val="24"/>
          <w:szCs w:val="24"/>
        </w:rPr>
        <w:t>２０</w:t>
      </w:r>
      <w:r w:rsidRPr="005827BE">
        <w:rPr>
          <w:rFonts w:ascii="ＭＳ 明朝" w:eastAsia="ＭＳ 明朝" w:hAnsi="ＭＳ 明朝" w:cs="Times New Roman"/>
          <w:sz w:val="24"/>
          <w:szCs w:val="24"/>
        </w:rPr>
        <w:t>年以上住んでいますが、こんなことが起こるとはとても思わなかった。」と予期せぬ事態に放心しつつ崩れた山肌を指さして、 「あそこが水の通り道だとは以前から聞いていました。」と語ってい</w:t>
      </w:r>
      <w:r w:rsidRPr="005827BE">
        <w:rPr>
          <w:rFonts w:ascii="ＭＳ 明朝" w:eastAsia="ＭＳ 明朝" w:hAnsi="ＭＳ 明朝" w:cs="Times New Roman" w:hint="eastAsia"/>
          <w:sz w:val="24"/>
          <w:szCs w:val="24"/>
        </w:rPr>
        <w:t>たのである</w:t>
      </w:r>
      <w:r w:rsidRPr="005827BE">
        <w:rPr>
          <w:rFonts w:ascii="ＭＳ 明朝" w:eastAsia="ＭＳ 明朝" w:hAnsi="ＭＳ 明朝" w:cs="Times New Roman"/>
          <w:sz w:val="24"/>
          <w:szCs w:val="24"/>
        </w:rPr>
        <w:t>。</w:t>
      </w:r>
    </w:p>
    <w:p w14:paraId="716C003E" w14:textId="77777777" w:rsidR="00ED4983" w:rsidRPr="005827BE" w:rsidRDefault="00ED4983" w:rsidP="00ED4983">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lastRenderedPageBreak/>
        <w:t>八木地区一帯は昔、「蛇落地悪谷」（じゃらくじあしだに）とよばれていたと云う・・・。昔からこの地に代々住んでいたおじいさんは、「昔は蛇が降るような水害が多かったので、 悪い谷・悪谷と名がついたそうです。八木蛇落地悪谷が八木上楽地芦谷と改名され、さらに現在は八木という地名だけが残ったようです。」と説明されていた。</w:t>
      </w:r>
    </w:p>
    <w:p w14:paraId="57524C73" w14:textId="77777777" w:rsidR="00ED4983" w:rsidRPr="005827BE" w:rsidRDefault="00ED4983" w:rsidP="00ED4983">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また、建立後</w:t>
      </w:r>
      <w:r>
        <w:rPr>
          <w:rFonts w:ascii="ＭＳ 明朝" w:eastAsia="ＭＳ 明朝" w:hAnsi="ＭＳ 明朝" w:cs="Times New Roman" w:hint="eastAsia"/>
          <w:sz w:val="24"/>
          <w:szCs w:val="24"/>
        </w:rPr>
        <w:t>１３０</w:t>
      </w:r>
      <w:r w:rsidRPr="005827BE">
        <w:rPr>
          <w:rFonts w:ascii="ＭＳ 明朝" w:eastAsia="ＭＳ 明朝" w:hAnsi="ＭＳ 明朝" w:cs="Times New Roman"/>
          <w:sz w:val="24"/>
          <w:szCs w:val="24"/>
        </w:rPr>
        <w:t>年の歴史を誇る浄楽寺の住職は、「この地には龍がいたが、昔ある武人がその首をはねたところから『蛇落地』という地名がついたという言い伝えがあります。龍は水の神で、その首を落として水害を治めたのだと語り継がれてきました。」 と</w:t>
      </w:r>
      <w:r w:rsidRPr="005827BE">
        <w:rPr>
          <w:rFonts w:ascii="ＭＳ 明朝" w:eastAsia="ＭＳ 明朝" w:hAnsi="ＭＳ 明朝" w:cs="Times New Roman" w:hint="eastAsia"/>
          <w:sz w:val="24"/>
          <w:szCs w:val="24"/>
        </w:rPr>
        <w:t>も語っている場所であった</w:t>
      </w:r>
      <w:r w:rsidRPr="005827BE">
        <w:rPr>
          <w:rFonts w:ascii="ＭＳ 明朝" w:eastAsia="ＭＳ 明朝" w:hAnsi="ＭＳ 明朝" w:cs="Times New Roman"/>
          <w:sz w:val="24"/>
          <w:szCs w:val="24"/>
        </w:rPr>
        <w:t>。</w:t>
      </w:r>
    </w:p>
    <w:p w14:paraId="0B4BB06C" w14:textId="77777777" w:rsidR="00ED4983" w:rsidRPr="005827BE" w:rsidRDefault="00ED4983" w:rsidP="00ED4983">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そして、近くの光廣神社には、「竜を討伐した武将のかたわらを激流が走っている絵図が残っているということで</w:t>
      </w:r>
      <w:r w:rsidRPr="005827BE">
        <w:rPr>
          <w:rFonts w:ascii="ＭＳ 明朝" w:eastAsia="ＭＳ 明朝" w:hAnsi="ＭＳ 明朝" w:cs="Times New Roman" w:hint="eastAsia"/>
          <w:sz w:val="24"/>
          <w:szCs w:val="24"/>
        </w:rPr>
        <w:t>ある</w:t>
      </w:r>
      <w:r w:rsidRPr="005827BE">
        <w:rPr>
          <w:rFonts w:ascii="ＭＳ 明朝" w:eastAsia="ＭＳ 明朝" w:hAnsi="ＭＳ 明朝" w:cs="Times New Roman"/>
          <w:sz w:val="24"/>
          <w:szCs w:val="24"/>
        </w:rPr>
        <w:t>。</w:t>
      </w:r>
    </w:p>
    <w:p w14:paraId="71BBCE23" w14:textId="77777777" w:rsidR="00ED4983" w:rsidRPr="005827BE" w:rsidRDefault="00ED4983" w:rsidP="00ED4983">
      <w:pPr>
        <w:ind w:firstLineChars="100" w:firstLine="240"/>
        <w:rPr>
          <w:rFonts w:ascii="ＭＳ 明朝" w:eastAsia="ＭＳ 明朝" w:hAnsi="ＭＳ 明朝" w:cs="Times New Roman"/>
          <w:noProof/>
          <w:color w:val="0563C1"/>
          <w:sz w:val="24"/>
          <w:szCs w:val="24"/>
          <w:u w:val="single"/>
        </w:rPr>
      </w:pPr>
      <w:r w:rsidRPr="005827BE">
        <w:rPr>
          <w:rFonts w:ascii="ＭＳ 明朝" w:eastAsia="ＭＳ 明朝" w:hAnsi="ＭＳ 明朝" w:cs="Times New Roman"/>
          <w:sz w:val="24"/>
          <w:szCs w:val="24"/>
        </w:rPr>
        <w:t>下の画像は、</w:t>
      </w:r>
      <w:r>
        <w:rPr>
          <w:rFonts w:ascii="ＭＳ 明朝" w:eastAsia="ＭＳ 明朝" w:hAnsi="ＭＳ 明朝" w:cs="Times New Roman" w:hint="eastAsia"/>
          <w:sz w:val="24"/>
          <w:szCs w:val="24"/>
        </w:rPr>
        <w:t>内閣府のホームページから</w:t>
      </w:r>
      <w:r w:rsidRPr="005827BE">
        <w:rPr>
          <w:rFonts w:ascii="ＭＳ 明朝" w:eastAsia="ＭＳ 明朝" w:hAnsi="ＭＳ 明朝" w:cs="Times New Roman"/>
          <w:sz w:val="24"/>
          <w:szCs w:val="24"/>
        </w:rPr>
        <w:t>転載させていただいたもの</w:t>
      </w:r>
      <w:r>
        <w:rPr>
          <w:rFonts w:ascii="ＭＳ 明朝" w:eastAsia="ＭＳ 明朝" w:hAnsi="ＭＳ 明朝" w:cs="Times New Roman" w:hint="eastAsia"/>
          <w:sz w:val="24"/>
          <w:szCs w:val="24"/>
        </w:rPr>
        <w:t>で</w:t>
      </w:r>
      <w:r w:rsidRPr="005827BE">
        <w:rPr>
          <w:rFonts w:ascii="ＭＳ 明朝" w:eastAsia="ＭＳ 明朝" w:hAnsi="ＭＳ 明朝" w:cs="Times New Roman"/>
          <w:sz w:val="24"/>
          <w:szCs w:val="24"/>
        </w:rPr>
        <w:t>被災後の画像で</w:t>
      </w:r>
      <w:r w:rsidRPr="005827BE">
        <w:rPr>
          <w:rFonts w:ascii="ＭＳ 明朝" w:eastAsia="ＭＳ 明朝" w:hAnsi="ＭＳ 明朝" w:cs="Times New Roman" w:hint="eastAsia"/>
          <w:sz w:val="24"/>
          <w:szCs w:val="24"/>
        </w:rPr>
        <w:t>ある</w:t>
      </w:r>
      <w:r w:rsidRPr="005827BE">
        <w:rPr>
          <w:rFonts w:ascii="ＭＳ 明朝" w:eastAsia="ＭＳ 明朝" w:hAnsi="ＭＳ 明朝" w:cs="Times New Roman"/>
          <w:sz w:val="24"/>
          <w:szCs w:val="24"/>
        </w:rPr>
        <w:t>。明らかに山肌を削り、その残土を谷間に埋めて盛り土した宅地造成地を、あの悪魔の土石流が、家屋をなぎ倒しながら走った様子がうかがえ</w:t>
      </w:r>
      <w:r w:rsidRPr="005827BE">
        <w:rPr>
          <w:rFonts w:ascii="ＭＳ 明朝" w:eastAsia="ＭＳ 明朝" w:hAnsi="ＭＳ 明朝" w:cs="Times New Roman" w:hint="eastAsia"/>
          <w:sz w:val="24"/>
          <w:szCs w:val="24"/>
        </w:rPr>
        <w:t>る</w:t>
      </w:r>
      <w:r w:rsidRPr="005827BE">
        <w:rPr>
          <w:rFonts w:ascii="ＭＳ 明朝" w:eastAsia="ＭＳ 明朝" w:hAnsi="ＭＳ 明朝" w:cs="Times New Roman"/>
          <w:sz w:val="24"/>
          <w:szCs w:val="24"/>
        </w:rPr>
        <w:t xml:space="preserve">。 </w:t>
      </w:r>
      <w:hyperlink r:id="rId10" w:tgtFrame="_blank" w:tooltip="8　広島災害前" w:history="1"/>
      <w:hyperlink r:id="rId11" w:tgtFrame="_blank" w:tooltip="8　広島災害" w:history="1"/>
    </w:p>
    <w:p w14:paraId="4CE009AD" w14:textId="77777777" w:rsidR="00ED4983" w:rsidRDefault="00ED4983" w:rsidP="00ED4983">
      <w:pPr>
        <w:rPr>
          <w:noProof/>
        </w:rPr>
      </w:pPr>
    </w:p>
    <w:p w14:paraId="49E02084" w14:textId="77777777" w:rsidR="00ED4983" w:rsidRPr="005827BE" w:rsidRDefault="00ED4983" w:rsidP="00ED4983">
      <w:pPr>
        <w:rPr>
          <w:rFonts w:ascii="Century" w:eastAsia="ＭＳ 明朝" w:hAnsi="Century" w:cs="Times New Roman"/>
          <w:color w:val="FF0000"/>
          <w:sz w:val="24"/>
          <w:szCs w:val="24"/>
        </w:rPr>
      </w:pPr>
      <w:r>
        <w:rPr>
          <w:noProof/>
        </w:rPr>
        <w:drawing>
          <wp:inline distT="0" distB="0" distL="0" distR="0" wp14:anchorId="0E464EE4" wp14:editId="3A4D3069">
            <wp:extent cx="5400040" cy="3037840"/>
            <wp:effectExtent l="0" t="0" r="0" b="0"/>
            <wp:docPr id="1716959522"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364C4CA8" w14:textId="77777777" w:rsidR="00ED4983" w:rsidRPr="005827BE" w:rsidRDefault="00ED4983" w:rsidP="00ED4983">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下記は、</w:t>
      </w:r>
      <w:r w:rsidRPr="005827BE">
        <w:rPr>
          <w:rFonts w:ascii="ＭＳ 明朝" w:eastAsia="ＭＳ 明朝" w:hAnsi="ＭＳ 明朝" w:cs="Times New Roman" w:hint="eastAsia"/>
          <w:sz w:val="24"/>
          <w:szCs w:val="24"/>
        </w:rPr>
        <w:t>楳山天心</w:t>
      </w:r>
      <w:r w:rsidRPr="005827BE">
        <w:rPr>
          <w:rFonts w:ascii="ＭＳ 明朝" w:eastAsia="ＭＳ 明朝" w:hAnsi="ＭＳ 明朝" w:cs="Times New Roman"/>
          <w:sz w:val="24"/>
          <w:szCs w:val="24"/>
        </w:rPr>
        <w:t>著「陽宅風水術実用大全」</w:t>
      </w:r>
      <w:r>
        <w:rPr>
          <w:rFonts w:ascii="ＭＳ 明朝" w:eastAsia="ＭＳ 明朝" w:hAnsi="ＭＳ 明朝" w:cs="Times New Roman" w:hint="eastAsia"/>
          <w:sz w:val="24"/>
          <w:szCs w:val="24"/>
        </w:rPr>
        <w:t>７５</w:t>
      </w:r>
      <w:r w:rsidRPr="005827BE">
        <w:rPr>
          <w:rFonts w:ascii="ＭＳ 明朝" w:eastAsia="ＭＳ 明朝" w:hAnsi="ＭＳ 明朝" w:cs="Times New Roman"/>
          <w:sz w:val="24"/>
          <w:szCs w:val="24"/>
        </w:rPr>
        <w:t>頁からの抜粋で</w:t>
      </w:r>
      <w:r w:rsidRPr="005827BE">
        <w:rPr>
          <w:rFonts w:ascii="ＭＳ 明朝" w:eastAsia="ＭＳ 明朝" w:hAnsi="ＭＳ 明朝" w:cs="Times New Roman" w:hint="eastAsia"/>
          <w:sz w:val="24"/>
          <w:szCs w:val="24"/>
        </w:rPr>
        <w:t>ある</w:t>
      </w:r>
      <w:r w:rsidRPr="005827BE">
        <w:rPr>
          <w:rFonts w:ascii="ＭＳ 明朝" w:eastAsia="ＭＳ 明朝" w:hAnsi="ＭＳ 明朝" w:cs="Times New Roman"/>
          <w:sz w:val="24"/>
          <w:szCs w:val="24"/>
        </w:rPr>
        <w:t>。</w:t>
      </w:r>
    </w:p>
    <w:p w14:paraId="2825A7AB" w14:textId="77777777" w:rsidR="00ED4983" w:rsidRPr="005827BE" w:rsidRDefault="00ED4983" w:rsidP="00ED4983">
      <w:pPr>
        <w:rPr>
          <w:rFonts w:ascii="ＭＳ 明朝" w:eastAsia="ＭＳ 明朝" w:hAnsi="ＭＳ 明朝" w:cs="Times New Roman"/>
          <w:sz w:val="24"/>
          <w:szCs w:val="24"/>
        </w:rPr>
      </w:pPr>
      <w:hyperlink r:id="rId13" w:tgtFrame="_blank" w:tooltip="巒頭風水　献花" w:history="1"/>
      <w:r w:rsidRPr="005827BE">
        <w:rPr>
          <w:rFonts w:ascii="ＭＳ 明朝" w:eastAsia="ＭＳ 明朝" w:hAnsi="ＭＳ 明朝" w:cs="Times New Roman"/>
          <w:sz w:val="24"/>
          <w:szCs w:val="24"/>
        </w:rPr>
        <w:t>「風水学上巒頭風水では、女性が開脚したような形状の山を献花と言い、花は女性器の暗喩である。こうした山を案朝山にとってしまうと、その家系からは、貞操感に欠け、性に開放的となり、果てはふしだらな女性が誕生しやすいとされる。</w:t>
      </w:r>
    </w:p>
    <w:p w14:paraId="479E0E68" w14:textId="77777777" w:rsidR="00ED4983" w:rsidRPr="005827BE" w:rsidRDefault="00ED4983" w:rsidP="00ED4983">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なお、開脚した砂を龍虎砂とし、誤った点穴をなして陰陽宅造営をしてしまった場合も、同じような憂いがある。今日で言えば、山を切り崩して宅地あるいは霊園に造成した地で、もともと谷となっていたところに土を盛って平坦に造成した地は、まさに献花にあたるので、注意を要す。」</w:t>
      </w:r>
    </w:p>
    <w:p w14:paraId="159B89F8" w14:textId="77777777" w:rsidR="00ED4983" w:rsidRDefault="00ED4983" w:rsidP="00ED4983">
      <w:pPr>
        <w:rPr>
          <w:rFonts w:ascii="Century" w:eastAsia="ＭＳ 明朝" w:hAnsi="Century" w:cs="Times New Roman"/>
          <w:color w:val="FF0000"/>
          <w:sz w:val="24"/>
          <w:szCs w:val="24"/>
        </w:rPr>
      </w:pPr>
      <w:r>
        <w:rPr>
          <w:noProof/>
        </w:rPr>
        <w:lastRenderedPageBreak/>
        <w:drawing>
          <wp:inline distT="0" distB="0" distL="0" distR="0" wp14:anchorId="3E46ECBC" wp14:editId="41F4B1CD">
            <wp:extent cx="5400040" cy="3037840"/>
            <wp:effectExtent l="0" t="0" r="0" b="0"/>
            <wp:docPr id="1354983195"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B08AEF0" w14:textId="77777777" w:rsidR="00ED4983" w:rsidRPr="005827BE" w:rsidRDefault="00ED4983" w:rsidP="00ED4983">
      <w:pPr>
        <w:rPr>
          <w:rFonts w:ascii="Century" w:eastAsia="ＭＳ 明朝" w:hAnsi="Century" w:cs="Times New Roman" w:hint="eastAsia"/>
          <w:color w:val="FF0000"/>
          <w:sz w:val="24"/>
          <w:szCs w:val="24"/>
        </w:rPr>
      </w:pPr>
    </w:p>
    <w:p w14:paraId="672BD75F" w14:textId="77777777" w:rsidR="00ED4983" w:rsidRPr="005827BE" w:rsidRDefault="00ED4983" w:rsidP="00ED4983">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上記は比較的山の中腹に墓地造営をなした場合に、その子孫に対する象意の説明で、土石流のことは説明されてい</w:t>
      </w:r>
      <w:r w:rsidRPr="005827BE">
        <w:rPr>
          <w:rFonts w:ascii="ＭＳ 明朝" w:eastAsia="ＭＳ 明朝" w:hAnsi="ＭＳ 明朝" w:cs="Times New Roman" w:hint="eastAsia"/>
          <w:sz w:val="24"/>
          <w:szCs w:val="24"/>
        </w:rPr>
        <w:t>ない</w:t>
      </w:r>
      <w:r w:rsidRPr="005827BE">
        <w:rPr>
          <w:rFonts w:ascii="ＭＳ 明朝" w:eastAsia="ＭＳ 明朝" w:hAnsi="ＭＳ 明朝" w:cs="Times New Roman"/>
          <w:sz w:val="24"/>
          <w:szCs w:val="24"/>
        </w:rPr>
        <w:t>が、当然山の谷合いには、豪雨があれば渓流が集中し、軟弱な土質であれば土石流が発生することは</w:t>
      </w:r>
      <w:r w:rsidRPr="005827BE">
        <w:rPr>
          <w:rFonts w:ascii="ＭＳ 明朝" w:eastAsia="ＭＳ 明朝" w:hAnsi="ＭＳ 明朝" w:cs="Times New Roman" w:hint="eastAsia"/>
          <w:sz w:val="24"/>
          <w:szCs w:val="24"/>
        </w:rPr>
        <w:t>想像するに難くない</w:t>
      </w:r>
      <w:r w:rsidRPr="005827BE">
        <w:rPr>
          <w:rFonts w:ascii="ＭＳ 明朝" w:eastAsia="ＭＳ 明朝" w:hAnsi="ＭＳ 明朝" w:cs="Times New Roman"/>
          <w:sz w:val="24"/>
          <w:szCs w:val="24"/>
        </w:rPr>
        <w:t>。</w:t>
      </w:r>
    </w:p>
    <w:p w14:paraId="17F23B78" w14:textId="77777777" w:rsidR="00ED4983" w:rsidRPr="005827BE" w:rsidRDefault="00ED4983" w:rsidP="00ED4983">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巒頭風水では、山の尾根を山龍、河川を水龍と呼</w:t>
      </w:r>
      <w:r w:rsidRPr="005827BE">
        <w:rPr>
          <w:rFonts w:ascii="ＭＳ 明朝" w:eastAsia="ＭＳ 明朝" w:hAnsi="ＭＳ 明朝" w:cs="Times New Roman" w:hint="eastAsia"/>
          <w:sz w:val="24"/>
          <w:szCs w:val="24"/>
        </w:rPr>
        <w:t>ぶのだが</w:t>
      </w:r>
      <w:r w:rsidRPr="005827BE">
        <w:rPr>
          <w:rFonts w:ascii="ＭＳ 明朝" w:eastAsia="ＭＳ 明朝" w:hAnsi="ＭＳ 明朝" w:cs="Times New Roman"/>
          <w:sz w:val="24"/>
          <w:szCs w:val="24"/>
        </w:rPr>
        <w:t>、山肌を削ることは龍の頭部を傷つけることであり、もともと渓流や地上に現れていなくても地下水としても流れている谷間を、いわば龍の頭部を破壊した土砂で埋めた造成地は、見かけ上風光明媚で龍穴砂水が整っていると見えても、決して風水上吉地</w:t>
      </w:r>
      <w:r w:rsidRPr="005827BE">
        <w:rPr>
          <w:rFonts w:ascii="ＭＳ 明朝" w:eastAsia="ＭＳ 明朝" w:hAnsi="ＭＳ 明朝" w:cs="Times New Roman" w:hint="eastAsia"/>
          <w:sz w:val="24"/>
          <w:szCs w:val="24"/>
        </w:rPr>
        <w:t>とは言えないのである。</w:t>
      </w:r>
    </w:p>
    <w:p w14:paraId="42E029E9" w14:textId="77777777" w:rsidR="00ED4983" w:rsidRPr="005827BE" w:rsidRDefault="00ED4983" w:rsidP="00ED4983">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ましてや土質が軟弱で、過去にも土砂災害があった地なら、谷合いの出口となる扇状地の造成は、風水師としてはお勧めできない地であると言わざるを得ない。</w:t>
      </w:r>
    </w:p>
    <w:p w14:paraId="2CB495C7" w14:textId="77777777" w:rsidR="00ED4983" w:rsidRPr="005827BE" w:rsidRDefault="00ED4983" w:rsidP="00ED4983">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さて、先に紹介した情報番組の中で、「地名にはいわれがありますからね。最近は緑とか幸せとかの明るい地名にします。」 と語っていたが、確かに最近のニュータウン、ベットタウンは、洒落た名称が付けられていることが多い</w:t>
      </w:r>
      <w:r w:rsidRPr="005827BE">
        <w:rPr>
          <w:rFonts w:ascii="ＭＳ 明朝" w:eastAsia="ＭＳ 明朝" w:hAnsi="ＭＳ 明朝" w:cs="Times New Roman" w:hint="eastAsia"/>
          <w:sz w:val="24"/>
          <w:szCs w:val="24"/>
        </w:rPr>
        <w:t>ので、注意を払わなければならない。</w:t>
      </w:r>
      <w:r w:rsidRPr="005827BE">
        <w:rPr>
          <w:rFonts w:ascii="ＭＳ 明朝" w:eastAsia="ＭＳ 明朝" w:hAnsi="ＭＳ 明朝" w:cs="Times New Roman"/>
          <w:sz w:val="24"/>
          <w:szCs w:val="24"/>
        </w:rPr>
        <w:t>しかし今回の被災を通じて、現状の宅地や家宅、周囲の環境を風水鑑定するだけではなく、その地の言い伝えや歴史、特に宅地化前の状態も調べる必要性を痛感させられ</w:t>
      </w:r>
      <w:r w:rsidRPr="005827BE">
        <w:rPr>
          <w:rFonts w:ascii="ＭＳ 明朝" w:eastAsia="ＭＳ 明朝" w:hAnsi="ＭＳ 明朝" w:cs="Times New Roman" w:hint="eastAsia"/>
          <w:sz w:val="24"/>
          <w:szCs w:val="24"/>
        </w:rPr>
        <w:t>た次第である。</w:t>
      </w:r>
      <w:r w:rsidRPr="005827BE">
        <w:rPr>
          <w:rFonts w:ascii="ＭＳ 明朝" w:eastAsia="ＭＳ 明朝" w:hAnsi="ＭＳ 明朝" w:cs="Times New Roman"/>
          <w:sz w:val="24"/>
          <w:szCs w:val="24"/>
        </w:rPr>
        <w:t>ました。特に宅地造成されたニュータウンにおいては・・・。</w:t>
      </w:r>
    </w:p>
    <w:p w14:paraId="26E2CDBC" w14:textId="77777777" w:rsidR="00ED4983" w:rsidRPr="005827BE" w:rsidRDefault="00ED4983" w:rsidP="00ED4983">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最後に、重ねて被災されて犠牲となった方々のご冥福を祈るとともに、情報番組で語られていた コメンテーターのコメントをご紹介して締めることと</w:t>
      </w:r>
      <w:r w:rsidRPr="005827BE">
        <w:rPr>
          <w:rFonts w:ascii="ＭＳ 明朝" w:eastAsia="ＭＳ 明朝" w:hAnsi="ＭＳ 明朝" w:cs="Times New Roman" w:hint="eastAsia"/>
          <w:sz w:val="24"/>
          <w:szCs w:val="24"/>
        </w:rPr>
        <w:t>する</w:t>
      </w:r>
      <w:r w:rsidRPr="005827BE">
        <w:rPr>
          <w:rFonts w:ascii="ＭＳ 明朝" w:eastAsia="ＭＳ 明朝" w:hAnsi="ＭＳ 明朝" w:cs="Times New Roman"/>
          <w:sz w:val="24"/>
          <w:szCs w:val="24"/>
        </w:rPr>
        <w:t>。</w:t>
      </w:r>
    </w:p>
    <w:p w14:paraId="65FB61FD" w14:textId="77777777" w:rsidR="00ED4983" w:rsidRDefault="00ED4983" w:rsidP="00ED4983">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「先人の伝えを実感をもってつないでいくことの難しさを痛感しますが、そこは考えないといけませんね！」</w:t>
      </w:r>
    </w:p>
    <w:p w14:paraId="77EB05B1" w14:textId="77777777" w:rsidR="00ED4983" w:rsidRPr="005827BE" w:rsidRDefault="00ED4983" w:rsidP="00ED4983">
      <w:pPr>
        <w:rPr>
          <w:rFonts w:ascii="ＭＳ 明朝" w:eastAsia="ＭＳ 明朝" w:hAnsi="ＭＳ 明朝" w:cs="Times New Roman" w:hint="eastAsia"/>
          <w:sz w:val="24"/>
          <w:szCs w:val="24"/>
        </w:rPr>
      </w:pPr>
    </w:p>
    <w:p w14:paraId="636613E4" w14:textId="77777777" w:rsidR="00A9204E" w:rsidRPr="00ED4983" w:rsidRDefault="00A9204E">
      <w:pPr>
        <w:rPr>
          <w:rFonts w:eastAsia="Meiryo UI"/>
        </w:rPr>
      </w:pPr>
    </w:p>
    <w:sectPr w:rsidR="00A9204E" w:rsidRPr="00ED4983"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72CBA" w14:textId="77777777" w:rsidR="00B45228" w:rsidRDefault="00B45228" w:rsidP="001E678E">
      <w:r>
        <w:separator/>
      </w:r>
    </w:p>
  </w:endnote>
  <w:endnote w:type="continuationSeparator" w:id="0">
    <w:p w14:paraId="67B0ED73" w14:textId="77777777" w:rsidR="00B45228" w:rsidRDefault="00B45228"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21518" w14:textId="77777777" w:rsidR="00B45228" w:rsidRDefault="00B45228" w:rsidP="001E678E">
      <w:r>
        <w:separator/>
      </w:r>
    </w:p>
  </w:footnote>
  <w:footnote w:type="continuationSeparator" w:id="0">
    <w:p w14:paraId="5259BDC9" w14:textId="77777777" w:rsidR="00B45228" w:rsidRDefault="00B45228"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05850085">
    <w:abstractNumId w:val="22"/>
  </w:num>
  <w:num w:numId="2" w16cid:durableId="1662658550">
    <w:abstractNumId w:val="14"/>
  </w:num>
  <w:num w:numId="3" w16cid:durableId="681736710">
    <w:abstractNumId w:val="10"/>
  </w:num>
  <w:num w:numId="4" w16cid:durableId="1737585576">
    <w:abstractNumId w:val="24"/>
  </w:num>
  <w:num w:numId="5" w16cid:durableId="1045956114">
    <w:abstractNumId w:val="15"/>
  </w:num>
  <w:num w:numId="6" w16cid:durableId="1976981324">
    <w:abstractNumId w:val="18"/>
  </w:num>
  <w:num w:numId="7" w16cid:durableId="283999003">
    <w:abstractNumId w:val="20"/>
  </w:num>
  <w:num w:numId="8" w16cid:durableId="97147121">
    <w:abstractNumId w:val="9"/>
  </w:num>
  <w:num w:numId="9" w16cid:durableId="106001775">
    <w:abstractNumId w:val="7"/>
  </w:num>
  <w:num w:numId="10" w16cid:durableId="1196499923">
    <w:abstractNumId w:val="6"/>
  </w:num>
  <w:num w:numId="11" w16cid:durableId="957445605">
    <w:abstractNumId w:val="5"/>
  </w:num>
  <w:num w:numId="12" w16cid:durableId="1213424727">
    <w:abstractNumId w:val="4"/>
  </w:num>
  <w:num w:numId="13" w16cid:durableId="482158743">
    <w:abstractNumId w:val="8"/>
  </w:num>
  <w:num w:numId="14" w16cid:durableId="798689462">
    <w:abstractNumId w:val="3"/>
  </w:num>
  <w:num w:numId="15" w16cid:durableId="923731807">
    <w:abstractNumId w:val="2"/>
  </w:num>
  <w:num w:numId="16" w16cid:durableId="742487719">
    <w:abstractNumId w:val="1"/>
  </w:num>
  <w:num w:numId="17" w16cid:durableId="433287750">
    <w:abstractNumId w:val="0"/>
  </w:num>
  <w:num w:numId="18" w16cid:durableId="1305161134">
    <w:abstractNumId w:val="16"/>
  </w:num>
  <w:num w:numId="19" w16cid:durableId="1659920469">
    <w:abstractNumId w:val="17"/>
  </w:num>
  <w:num w:numId="20" w16cid:durableId="1455518172">
    <w:abstractNumId w:val="23"/>
  </w:num>
  <w:num w:numId="21" w16cid:durableId="1453817041">
    <w:abstractNumId w:val="19"/>
  </w:num>
  <w:num w:numId="22" w16cid:durableId="718670013">
    <w:abstractNumId w:val="13"/>
  </w:num>
  <w:num w:numId="23" w16cid:durableId="514271137">
    <w:abstractNumId w:val="25"/>
  </w:num>
  <w:num w:numId="24" w16cid:durableId="1904830169">
    <w:abstractNumId w:val="12"/>
  </w:num>
  <w:num w:numId="25" w16cid:durableId="109278331">
    <w:abstractNumId w:val="11"/>
  </w:num>
  <w:num w:numId="26" w16cid:durableId="1403184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83"/>
    <w:rsid w:val="001B664C"/>
    <w:rsid w:val="001E678E"/>
    <w:rsid w:val="00247B89"/>
    <w:rsid w:val="004E108E"/>
    <w:rsid w:val="00645252"/>
    <w:rsid w:val="006D3D74"/>
    <w:rsid w:val="0083569A"/>
    <w:rsid w:val="00A9204E"/>
    <w:rsid w:val="00B45228"/>
    <w:rsid w:val="00B6475C"/>
    <w:rsid w:val="00DC2CC1"/>
    <w:rsid w:val="00ED4983"/>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9F5FF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D4983"/>
    <w:pPr>
      <w:widowControl w:val="0"/>
      <w:jc w:val="both"/>
    </w:pPr>
    <w:rPr>
      <w:rFonts w:eastAsiaTheme="minorEastAsia"/>
      <w:kern w:val="2"/>
      <w:sz w:val="21"/>
    </w:rPr>
  </w:style>
  <w:style w:type="paragraph" w:styleId="1">
    <w:name w:val="heading 1"/>
    <w:basedOn w:val="a2"/>
    <w:next w:val="a2"/>
    <w:link w:val="10"/>
    <w:uiPriority w:val="9"/>
    <w:qFormat/>
    <w:rsid w:val="001E678E"/>
    <w:pPr>
      <w:keepNext/>
      <w:keepLines/>
      <w:widowControl/>
      <w:spacing w:before="240"/>
      <w:jc w:val="left"/>
      <w:outlineLvl w:val="0"/>
    </w:pPr>
    <w:rPr>
      <w:rFonts w:ascii="Meiryo UI" w:eastAsiaTheme="majorEastAsia" w:hAnsi="Meiryo UI" w:cstheme="majorBidi"/>
      <w:color w:val="1F4E79" w:themeColor="accent1" w:themeShade="80"/>
      <w:kern w:val="0"/>
      <w:sz w:val="32"/>
      <w:szCs w:val="32"/>
    </w:rPr>
  </w:style>
  <w:style w:type="paragraph" w:styleId="21">
    <w:name w:val="heading 2"/>
    <w:basedOn w:val="a2"/>
    <w:next w:val="a2"/>
    <w:link w:val="22"/>
    <w:uiPriority w:val="9"/>
    <w:unhideWhenUsed/>
    <w:qFormat/>
    <w:rsid w:val="001E678E"/>
    <w:pPr>
      <w:keepNext/>
      <w:keepLines/>
      <w:widowControl/>
      <w:spacing w:before="40"/>
      <w:jc w:val="left"/>
      <w:outlineLvl w:val="1"/>
    </w:pPr>
    <w:rPr>
      <w:rFonts w:ascii="Meiryo UI" w:eastAsiaTheme="majorEastAsia" w:hAnsi="Meiryo UI" w:cstheme="majorBidi"/>
      <w:color w:val="1F4E79" w:themeColor="accent1" w:themeShade="80"/>
      <w:kern w:val="0"/>
      <w:sz w:val="26"/>
      <w:szCs w:val="26"/>
    </w:rPr>
  </w:style>
  <w:style w:type="paragraph" w:styleId="31">
    <w:name w:val="heading 3"/>
    <w:basedOn w:val="a2"/>
    <w:next w:val="a2"/>
    <w:link w:val="32"/>
    <w:uiPriority w:val="9"/>
    <w:unhideWhenUsed/>
    <w:qFormat/>
    <w:rsid w:val="001E678E"/>
    <w:pPr>
      <w:keepNext/>
      <w:keepLines/>
      <w:widowControl/>
      <w:spacing w:before="40"/>
      <w:jc w:val="left"/>
      <w:outlineLvl w:val="2"/>
    </w:pPr>
    <w:rPr>
      <w:rFonts w:ascii="Meiryo UI" w:eastAsiaTheme="majorEastAsia" w:hAnsi="Meiryo UI" w:cstheme="majorBidi"/>
      <w:color w:val="1F4D78" w:themeColor="accent1" w:themeShade="7F"/>
      <w:kern w:val="0"/>
      <w:sz w:val="24"/>
      <w:szCs w:val="24"/>
    </w:rPr>
  </w:style>
  <w:style w:type="paragraph" w:styleId="41">
    <w:name w:val="heading 4"/>
    <w:basedOn w:val="a2"/>
    <w:next w:val="a2"/>
    <w:link w:val="42"/>
    <w:uiPriority w:val="9"/>
    <w:unhideWhenUsed/>
    <w:qFormat/>
    <w:rsid w:val="001E678E"/>
    <w:pPr>
      <w:keepNext/>
      <w:keepLines/>
      <w:widowControl/>
      <w:spacing w:before="40"/>
      <w:jc w:val="left"/>
      <w:outlineLvl w:val="3"/>
    </w:pPr>
    <w:rPr>
      <w:rFonts w:ascii="Meiryo UI" w:eastAsiaTheme="majorEastAsia" w:hAnsi="Meiryo UI" w:cstheme="majorBidi"/>
      <w:i/>
      <w:iCs/>
      <w:color w:val="1F4E79" w:themeColor="accent1" w:themeShade="80"/>
      <w:kern w:val="0"/>
      <w:sz w:val="22"/>
    </w:rPr>
  </w:style>
  <w:style w:type="paragraph" w:styleId="51">
    <w:name w:val="heading 5"/>
    <w:basedOn w:val="a2"/>
    <w:next w:val="a2"/>
    <w:link w:val="52"/>
    <w:uiPriority w:val="9"/>
    <w:unhideWhenUsed/>
    <w:qFormat/>
    <w:rsid w:val="001E678E"/>
    <w:pPr>
      <w:keepNext/>
      <w:keepLines/>
      <w:widowControl/>
      <w:spacing w:before="40"/>
      <w:jc w:val="left"/>
      <w:outlineLvl w:val="4"/>
    </w:pPr>
    <w:rPr>
      <w:rFonts w:ascii="Meiryo UI" w:eastAsiaTheme="majorEastAsia" w:hAnsi="Meiryo UI" w:cstheme="majorBidi"/>
      <w:color w:val="1F4E79" w:themeColor="accent1" w:themeShade="80"/>
      <w:kern w:val="0"/>
      <w:sz w:val="22"/>
    </w:rPr>
  </w:style>
  <w:style w:type="paragraph" w:styleId="6">
    <w:name w:val="heading 6"/>
    <w:basedOn w:val="a2"/>
    <w:next w:val="a2"/>
    <w:link w:val="60"/>
    <w:uiPriority w:val="9"/>
    <w:unhideWhenUsed/>
    <w:qFormat/>
    <w:rsid w:val="001E678E"/>
    <w:pPr>
      <w:keepNext/>
      <w:keepLines/>
      <w:widowControl/>
      <w:spacing w:before="40"/>
      <w:jc w:val="left"/>
      <w:outlineLvl w:val="5"/>
    </w:pPr>
    <w:rPr>
      <w:rFonts w:ascii="Meiryo UI" w:eastAsiaTheme="majorEastAsia" w:hAnsi="Meiryo UI" w:cstheme="majorBidi"/>
      <w:color w:val="1F4D78" w:themeColor="accent1" w:themeShade="7F"/>
      <w:kern w:val="0"/>
      <w:sz w:val="22"/>
    </w:rPr>
  </w:style>
  <w:style w:type="paragraph" w:styleId="7">
    <w:name w:val="heading 7"/>
    <w:basedOn w:val="a2"/>
    <w:next w:val="a2"/>
    <w:link w:val="70"/>
    <w:uiPriority w:val="9"/>
    <w:unhideWhenUsed/>
    <w:qFormat/>
    <w:rsid w:val="001E678E"/>
    <w:pPr>
      <w:keepNext/>
      <w:keepLines/>
      <w:widowControl/>
      <w:spacing w:before="40"/>
      <w:jc w:val="left"/>
      <w:outlineLvl w:val="6"/>
    </w:pPr>
    <w:rPr>
      <w:rFonts w:ascii="Meiryo UI" w:eastAsiaTheme="majorEastAsia" w:hAnsi="Meiryo UI" w:cstheme="majorBidi"/>
      <w:i/>
      <w:iCs/>
      <w:color w:val="1F4D78" w:themeColor="accent1" w:themeShade="7F"/>
      <w:kern w:val="0"/>
      <w:sz w:val="22"/>
    </w:rPr>
  </w:style>
  <w:style w:type="paragraph" w:styleId="8">
    <w:name w:val="heading 8"/>
    <w:basedOn w:val="a2"/>
    <w:next w:val="a2"/>
    <w:link w:val="80"/>
    <w:uiPriority w:val="9"/>
    <w:unhideWhenUsed/>
    <w:qFormat/>
    <w:rsid w:val="001E678E"/>
    <w:pPr>
      <w:keepNext/>
      <w:keepLines/>
      <w:widowControl/>
      <w:spacing w:before="40"/>
      <w:jc w:val="left"/>
      <w:outlineLvl w:val="7"/>
    </w:pPr>
    <w:rPr>
      <w:rFonts w:ascii="Meiryo UI" w:eastAsiaTheme="majorEastAsia" w:hAnsi="Meiryo UI" w:cstheme="majorBidi"/>
      <w:color w:val="272727" w:themeColor="text1" w:themeTint="D8"/>
      <w:kern w:val="0"/>
      <w:sz w:val="22"/>
      <w:szCs w:val="21"/>
    </w:rPr>
  </w:style>
  <w:style w:type="paragraph" w:styleId="9">
    <w:name w:val="heading 9"/>
    <w:basedOn w:val="a2"/>
    <w:next w:val="a2"/>
    <w:link w:val="90"/>
    <w:uiPriority w:val="9"/>
    <w:unhideWhenUsed/>
    <w:qFormat/>
    <w:rsid w:val="001E678E"/>
    <w:pPr>
      <w:keepNext/>
      <w:keepLines/>
      <w:widowControl/>
      <w:spacing w:before="40"/>
      <w:jc w:val="left"/>
      <w:outlineLvl w:val="8"/>
    </w:pPr>
    <w:rPr>
      <w:rFonts w:ascii="Meiryo UI" w:eastAsiaTheme="majorEastAsia" w:hAnsi="Meiryo UI" w:cstheme="majorBidi"/>
      <w:i/>
      <w:iCs/>
      <w:color w:val="272727" w:themeColor="text1" w:themeTint="D8"/>
      <w:kern w:val="0"/>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widowControl/>
      <w:contextualSpacing/>
      <w:jc w:val="left"/>
    </w:pPr>
    <w:rPr>
      <w:rFonts w:ascii="Meiryo UI" w:eastAsiaTheme="majorEastAsia" w:hAnsi="Meiryo UI"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widowControl/>
      <w:numPr>
        <w:ilvl w:val="1"/>
      </w:numPr>
      <w:jc w:val="left"/>
    </w:pPr>
    <w:rPr>
      <w:rFonts w:ascii="Meiryo UI" w:hAnsi="Meiryo UI"/>
      <w:color w:val="5A5A5A" w:themeColor="text1" w:themeTint="A5"/>
      <w:spacing w:val="15"/>
      <w:kern w:val="0"/>
      <w:sz w:val="22"/>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widowControl/>
      <w:spacing w:before="200"/>
      <w:ind w:left="864" w:right="864"/>
      <w:jc w:val="center"/>
    </w:pPr>
    <w:rPr>
      <w:rFonts w:ascii="Meiryo UI" w:eastAsia="Meiryo UI" w:hAnsi="Meiryo UI"/>
      <w:i/>
      <w:iCs/>
      <w:color w:val="404040" w:themeColor="text1" w:themeTint="BF"/>
      <w:kern w:val="0"/>
      <w:sz w:val="22"/>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widowControl/>
      <w:pBdr>
        <w:top w:val="single" w:sz="4" w:space="10" w:color="1F4E79" w:themeColor="accent1" w:themeShade="80"/>
        <w:bottom w:val="single" w:sz="4" w:space="10" w:color="1F4E79" w:themeColor="accent1" w:themeShade="80"/>
      </w:pBdr>
      <w:spacing w:before="360" w:after="360"/>
      <w:ind w:left="864" w:right="864"/>
      <w:jc w:val="center"/>
    </w:pPr>
    <w:rPr>
      <w:rFonts w:ascii="Meiryo UI" w:eastAsia="Meiryo UI" w:hAnsi="Meiryo UI"/>
      <w:i/>
      <w:iCs/>
      <w:color w:val="1F4E79" w:themeColor="accent1" w:themeShade="80"/>
      <w:kern w:val="0"/>
      <w:sz w:val="22"/>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widowControl/>
      <w:spacing w:after="200"/>
      <w:jc w:val="left"/>
    </w:pPr>
    <w:rPr>
      <w:rFonts w:ascii="Meiryo UI" w:eastAsia="Meiryo UI" w:hAnsi="Meiryo UI"/>
      <w:i/>
      <w:iCs/>
      <w:color w:val="44546A" w:themeColor="text2"/>
      <w:kern w:val="0"/>
      <w:sz w:val="22"/>
      <w:szCs w:val="18"/>
    </w:rPr>
  </w:style>
  <w:style w:type="paragraph" w:styleId="af4">
    <w:name w:val="Balloon Text"/>
    <w:basedOn w:val="a2"/>
    <w:link w:val="af5"/>
    <w:uiPriority w:val="99"/>
    <w:semiHidden/>
    <w:unhideWhenUsed/>
    <w:rsid w:val="001E678E"/>
    <w:pPr>
      <w:widowControl/>
      <w:jc w:val="left"/>
    </w:pPr>
    <w:rPr>
      <w:rFonts w:ascii="Meiryo UI" w:eastAsia="Meiryo UI" w:hAnsi="Meiryo UI" w:cs="Segoe UI"/>
      <w:kern w:val="0"/>
      <w:sz w:val="22"/>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widowControl/>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jc w:val="left"/>
    </w:pPr>
    <w:rPr>
      <w:rFonts w:ascii="Meiryo UI" w:hAnsi="Meiryo UI"/>
      <w:i/>
      <w:iCs/>
      <w:color w:val="1F4E79" w:themeColor="accent1" w:themeShade="80"/>
      <w:kern w:val="0"/>
      <w:sz w:val="22"/>
    </w:rPr>
  </w:style>
  <w:style w:type="paragraph" w:styleId="33">
    <w:name w:val="Body Text 3"/>
    <w:basedOn w:val="a2"/>
    <w:link w:val="34"/>
    <w:uiPriority w:val="99"/>
    <w:semiHidden/>
    <w:unhideWhenUsed/>
    <w:rsid w:val="001E678E"/>
    <w:pPr>
      <w:widowControl/>
      <w:spacing w:after="120"/>
      <w:jc w:val="left"/>
    </w:pPr>
    <w:rPr>
      <w:rFonts w:ascii="Meiryo UI" w:eastAsia="Meiryo UI" w:hAnsi="Meiryo UI"/>
      <w:kern w:val="0"/>
      <w:sz w:val="22"/>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widowControl/>
      <w:spacing w:after="120"/>
      <w:ind w:left="360"/>
      <w:jc w:val="left"/>
    </w:pPr>
    <w:rPr>
      <w:rFonts w:ascii="Meiryo UI" w:eastAsia="Meiryo UI" w:hAnsi="Meiryo UI"/>
      <w:kern w:val="0"/>
      <w:sz w:val="22"/>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pPr>
      <w:widowControl/>
      <w:jc w:val="left"/>
    </w:pPr>
    <w:rPr>
      <w:rFonts w:ascii="Meiryo UI" w:eastAsia="Meiryo UI" w:hAnsi="Meiryo UI"/>
      <w:kern w:val="0"/>
      <w:sz w:val="22"/>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pPr>
      <w:widowControl/>
      <w:jc w:val="left"/>
    </w:pPr>
    <w:rPr>
      <w:rFonts w:ascii="Meiryo UI" w:eastAsia="Meiryo UI" w:hAnsi="Meiryo UI" w:cs="Segoe UI"/>
      <w:kern w:val="0"/>
      <w:sz w:val="22"/>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pPr>
      <w:widowControl/>
      <w:jc w:val="left"/>
    </w:pPr>
    <w:rPr>
      <w:rFonts w:ascii="Meiryo UI" w:eastAsia="Meiryo UI" w:hAnsi="Meiryo UI"/>
      <w:kern w:val="0"/>
      <w:sz w:val="22"/>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pPr>
      <w:widowControl/>
      <w:jc w:val="left"/>
    </w:pPr>
    <w:rPr>
      <w:rFonts w:ascii="Meiryo UI" w:eastAsiaTheme="majorEastAsia" w:hAnsi="Meiryo UI" w:cstheme="majorBidi"/>
      <w:kern w:val="0"/>
      <w:sz w:val="22"/>
      <w:szCs w:val="20"/>
    </w:rPr>
  </w:style>
  <w:style w:type="paragraph" w:styleId="aff1">
    <w:name w:val="footnote text"/>
    <w:basedOn w:val="a2"/>
    <w:link w:val="aff2"/>
    <w:uiPriority w:val="99"/>
    <w:semiHidden/>
    <w:unhideWhenUsed/>
    <w:rsid w:val="001E678E"/>
    <w:pPr>
      <w:widowControl/>
      <w:jc w:val="left"/>
    </w:pPr>
    <w:rPr>
      <w:rFonts w:ascii="Meiryo UI" w:eastAsia="Meiryo UI" w:hAnsi="Meiryo UI"/>
      <w:kern w:val="0"/>
      <w:sz w:val="22"/>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pPr>
      <w:widowControl/>
      <w:jc w:val="left"/>
    </w:pPr>
    <w:rPr>
      <w:rFonts w:ascii="Meiryo UI" w:eastAsia="Meiryo UI" w:hAnsi="Meiryo UI"/>
      <w:kern w:val="0"/>
      <w:sz w:val="22"/>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pPr>
      <w:widowControl/>
      <w:jc w:val="left"/>
    </w:pPr>
    <w:rPr>
      <w:rFonts w:ascii="Meiryo UI" w:eastAsia="Meiryo UI" w:hAnsi="Meiryo UI"/>
      <w:kern w:val="0"/>
      <w:sz w:val="22"/>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pPr>
      <w:widowControl/>
      <w:jc w:val="left"/>
    </w:pPr>
    <w:rPr>
      <w:rFonts w:ascii="Meiryo UI" w:eastAsia="Meiryo UI" w:hAnsi="Meiryo UI"/>
      <w:kern w:val="0"/>
      <w:sz w:val="22"/>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pPr>
      <w:widowControl/>
      <w:jc w:val="left"/>
    </w:pPr>
    <w:rPr>
      <w:rFonts w:ascii="Meiryo UI" w:eastAsia="Meiryo UI" w:hAnsi="Meiryo UI"/>
      <w:kern w:val="0"/>
      <w:sz w:val="22"/>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widowControl/>
      <w:spacing w:after="120"/>
      <w:ind w:left="1757"/>
      <w:jc w:val="left"/>
    </w:pPr>
    <w:rPr>
      <w:rFonts w:ascii="Meiryo UI" w:eastAsia="ＭＳ 明朝" w:hAnsi="Meiryo UI"/>
      <w:kern w:val="0"/>
      <w:sz w:val="22"/>
    </w:r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pPr>
      <w:widowControl/>
      <w:jc w:val="left"/>
    </w:pPr>
    <w:rPr>
      <w:rFonts w:ascii="Meiryo UI" w:eastAsia="Meiryo UI" w:hAnsi="Meiryo UI"/>
      <w:i/>
      <w:iCs/>
      <w:kern w:val="0"/>
      <w:sz w:val="22"/>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widowControl/>
      <w:spacing w:after="100"/>
      <w:jc w:val="left"/>
    </w:pPr>
    <w:rPr>
      <w:rFonts w:ascii="Meiryo UI" w:eastAsia="ＭＳ 明朝" w:hAnsi="Meiryo UI"/>
      <w:kern w:val="0"/>
      <w:sz w:val="22"/>
    </w:rPr>
  </w:style>
  <w:style w:type="paragraph" w:styleId="27">
    <w:name w:val="toc 2"/>
    <w:basedOn w:val="a2"/>
    <w:next w:val="a2"/>
    <w:autoRedefine/>
    <w:uiPriority w:val="39"/>
    <w:semiHidden/>
    <w:unhideWhenUsed/>
    <w:rsid w:val="001E678E"/>
    <w:pPr>
      <w:widowControl/>
      <w:spacing w:after="100"/>
      <w:ind w:left="220"/>
      <w:jc w:val="left"/>
    </w:pPr>
    <w:rPr>
      <w:rFonts w:ascii="Meiryo UI" w:eastAsia="ＭＳ 明朝" w:hAnsi="Meiryo UI"/>
      <w:kern w:val="0"/>
      <w:sz w:val="22"/>
    </w:rPr>
  </w:style>
  <w:style w:type="paragraph" w:styleId="37">
    <w:name w:val="toc 3"/>
    <w:basedOn w:val="a2"/>
    <w:next w:val="a2"/>
    <w:autoRedefine/>
    <w:uiPriority w:val="39"/>
    <w:semiHidden/>
    <w:unhideWhenUsed/>
    <w:rsid w:val="001E678E"/>
    <w:pPr>
      <w:widowControl/>
      <w:spacing w:after="100"/>
      <w:ind w:left="440"/>
      <w:jc w:val="left"/>
    </w:pPr>
    <w:rPr>
      <w:rFonts w:ascii="Meiryo UI" w:eastAsia="ＭＳ 明朝" w:hAnsi="Meiryo UI"/>
      <w:kern w:val="0"/>
      <w:sz w:val="22"/>
    </w:rPr>
  </w:style>
  <w:style w:type="paragraph" w:styleId="43">
    <w:name w:val="toc 4"/>
    <w:basedOn w:val="a2"/>
    <w:next w:val="a2"/>
    <w:autoRedefine/>
    <w:uiPriority w:val="39"/>
    <w:semiHidden/>
    <w:unhideWhenUsed/>
    <w:rsid w:val="001E678E"/>
    <w:pPr>
      <w:widowControl/>
      <w:spacing w:after="100"/>
      <w:ind w:left="660"/>
      <w:jc w:val="left"/>
    </w:pPr>
    <w:rPr>
      <w:rFonts w:ascii="Meiryo UI" w:eastAsia="ＭＳ 明朝" w:hAnsi="Meiryo UI"/>
      <w:kern w:val="0"/>
      <w:sz w:val="22"/>
    </w:rPr>
  </w:style>
  <w:style w:type="paragraph" w:styleId="53">
    <w:name w:val="toc 5"/>
    <w:basedOn w:val="a2"/>
    <w:next w:val="a2"/>
    <w:autoRedefine/>
    <w:uiPriority w:val="39"/>
    <w:semiHidden/>
    <w:unhideWhenUsed/>
    <w:rsid w:val="001E678E"/>
    <w:pPr>
      <w:widowControl/>
      <w:spacing w:after="100"/>
      <w:ind w:left="880"/>
      <w:jc w:val="left"/>
    </w:pPr>
    <w:rPr>
      <w:rFonts w:ascii="Meiryo UI" w:eastAsia="ＭＳ 明朝" w:hAnsi="Meiryo UI"/>
      <w:kern w:val="0"/>
      <w:sz w:val="22"/>
    </w:rPr>
  </w:style>
  <w:style w:type="paragraph" w:styleId="61">
    <w:name w:val="toc 6"/>
    <w:basedOn w:val="a2"/>
    <w:next w:val="a2"/>
    <w:autoRedefine/>
    <w:uiPriority w:val="39"/>
    <w:semiHidden/>
    <w:unhideWhenUsed/>
    <w:rsid w:val="001E678E"/>
    <w:pPr>
      <w:widowControl/>
      <w:spacing w:after="100"/>
      <w:ind w:left="1100"/>
      <w:jc w:val="left"/>
    </w:pPr>
    <w:rPr>
      <w:rFonts w:ascii="Meiryo UI" w:eastAsia="ＭＳ 明朝" w:hAnsi="Meiryo UI"/>
      <w:kern w:val="0"/>
      <w:sz w:val="22"/>
    </w:rPr>
  </w:style>
  <w:style w:type="paragraph" w:styleId="71">
    <w:name w:val="toc 7"/>
    <w:basedOn w:val="a2"/>
    <w:next w:val="a2"/>
    <w:autoRedefine/>
    <w:uiPriority w:val="39"/>
    <w:semiHidden/>
    <w:unhideWhenUsed/>
    <w:rsid w:val="001E678E"/>
    <w:pPr>
      <w:widowControl/>
      <w:spacing w:after="100"/>
      <w:ind w:left="1320"/>
      <w:jc w:val="left"/>
    </w:pPr>
    <w:rPr>
      <w:rFonts w:ascii="Meiryo UI" w:eastAsia="ＭＳ 明朝" w:hAnsi="Meiryo UI"/>
      <w:kern w:val="0"/>
      <w:sz w:val="22"/>
    </w:rPr>
  </w:style>
  <w:style w:type="paragraph" w:styleId="81">
    <w:name w:val="toc 8"/>
    <w:basedOn w:val="a2"/>
    <w:next w:val="a2"/>
    <w:autoRedefine/>
    <w:uiPriority w:val="39"/>
    <w:semiHidden/>
    <w:unhideWhenUsed/>
    <w:rsid w:val="001E678E"/>
    <w:pPr>
      <w:widowControl/>
      <w:spacing w:after="100"/>
      <w:ind w:left="1540"/>
      <w:jc w:val="left"/>
    </w:pPr>
    <w:rPr>
      <w:rFonts w:ascii="Meiryo UI" w:eastAsia="ＭＳ 明朝" w:hAnsi="Meiryo UI"/>
      <w:kern w:val="0"/>
      <w:sz w:val="22"/>
    </w:r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pPr>
      <w:widowControl/>
      <w:jc w:val="left"/>
    </w:pPr>
    <w:rPr>
      <w:rFonts w:ascii="Meiryo UI" w:eastAsia="ＭＳ 明朝" w:hAnsi="Meiryo UI"/>
      <w:kern w:val="0"/>
      <w:sz w:val="22"/>
    </w:rPr>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Meiryo UI" w:eastAsiaTheme="majorEastAsia" w:hAnsi="Meiryo UI" w:cstheme="majorBidi"/>
      <w:kern w:val="0"/>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widowControl/>
      <w:ind w:left="360" w:hanging="360"/>
      <w:contextualSpacing/>
      <w:jc w:val="left"/>
    </w:pPr>
    <w:rPr>
      <w:rFonts w:ascii="Meiryo UI" w:eastAsia="ＭＳ 明朝" w:hAnsi="Meiryo UI"/>
      <w:kern w:val="0"/>
      <w:sz w:val="22"/>
    </w:rPr>
  </w:style>
  <w:style w:type="paragraph" w:styleId="28">
    <w:name w:val="List 2"/>
    <w:basedOn w:val="a2"/>
    <w:uiPriority w:val="99"/>
    <w:semiHidden/>
    <w:unhideWhenUsed/>
    <w:rsid w:val="001E678E"/>
    <w:pPr>
      <w:widowControl/>
      <w:ind w:left="720" w:hanging="360"/>
      <w:contextualSpacing/>
      <w:jc w:val="left"/>
    </w:pPr>
    <w:rPr>
      <w:rFonts w:ascii="Meiryo UI" w:eastAsia="ＭＳ 明朝" w:hAnsi="Meiryo UI"/>
      <w:kern w:val="0"/>
      <w:sz w:val="22"/>
    </w:rPr>
  </w:style>
  <w:style w:type="paragraph" w:styleId="38">
    <w:name w:val="List 3"/>
    <w:basedOn w:val="a2"/>
    <w:uiPriority w:val="99"/>
    <w:semiHidden/>
    <w:unhideWhenUsed/>
    <w:rsid w:val="001E678E"/>
    <w:pPr>
      <w:widowControl/>
      <w:ind w:left="1080" w:hanging="360"/>
      <w:contextualSpacing/>
      <w:jc w:val="left"/>
    </w:pPr>
    <w:rPr>
      <w:rFonts w:ascii="Meiryo UI" w:eastAsia="ＭＳ 明朝" w:hAnsi="Meiryo UI"/>
      <w:kern w:val="0"/>
      <w:sz w:val="22"/>
    </w:rPr>
  </w:style>
  <w:style w:type="paragraph" w:styleId="4b">
    <w:name w:val="List 4"/>
    <w:basedOn w:val="a2"/>
    <w:uiPriority w:val="99"/>
    <w:semiHidden/>
    <w:unhideWhenUsed/>
    <w:rsid w:val="001E678E"/>
    <w:pPr>
      <w:widowControl/>
      <w:ind w:left="1440" w:hanging="360"/>
      <w:contextualSpacing/>
      <w:jc w:val="left"/>
    </w:pPr>
    <w:rPr>
      <w:rFonts w:ascii="Meiryo UI" w:eastAsia="ＭＳ 明朝" w:hAnsi="Meiryo UI"/>
      <w:kern w:val="0"/>
      <w:sz w:val="22"/>
    </w:rPr>
  </w:style>
  <w:style w:type="paragraph" w:styleId="5b">
    <w:name w:val="List 5"/>
    <w:basedOn w:val="a2"/>
    <w:uiPriority w:val="99"/>
    <w:semiHidden/>
    <w:unhideWhenUsed/>
    <w:rsid w:val="001E678E"/>
    <w:pPr>
      <w:widowControl/>
      <w:ind w:left="1800" w:hanging="360"/>
      <w:contextualSpacing/>
      <w:jc w:val="left"/>
    </w:pPr>
    <w:rPr>
      <w:rFonts w:ascii="Meiryo UI" w:eastAsia="ＭＳ 明朝" w:hAnsi="Meiryo UI"/>
      <w:kern w:val="0"/>
      <w:sz w:val="22"/>
    </w:r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widowControl/>
      <w:spacing w:after="120"/>
      <w:ind w:left="360"/>
      <w:contextualSpacing/>
      <w:jc w:val="left"/>
    </w:pPr>
    <w:rPr>
      <w:rFonts w:ascii="Meiryo UI" w:eastAsia="ＭＳ 明朝" w:hAnsi="Meiryo UI"/>
      <w:kern w:val="0"/>
      <w:sz w:val="22"/>
    </w:rPr>
  </w:style>
  <w:style w:type="paragraph" w:styleId="2a">
    <w:name w:val="List Continue 2"/>
    <w:basedOn w:val="a2"/>
    <w:uiPriority w:val="99"/>
    <w:semiHidden/>
    <w:unhideWhenUsed/>
    <w:rsid w:val="001E678E"/>
    <w:pPr>
      <w:widowControl/>
      <w:spacing w:after="120"/>
      <w:ind w:left="720"/>
      <w:contextualSpacing/>
      <w:jc w:val="left"/>
    </w:pPr>
    <w:rPr>
      <w:rFonts w:ascii="Meiryo UI" w:eastAsia="ＭＳ 明朝" w:hAnsi="Meiryo UI"/>
      <w:kern w:val="0"/>
      <w:sz w:val="22"/>
    </w:rPr>
  </w:style>
  <w:style w:type="paragraph" w:styleId="3a">
    <w:name w:val="List Continue 3"/>
    <w:basedOn w:val="a2"/>
    <w:uiPriority w:val="99"/>
    <w:semiHidden/>
    <w:unhideWhenUsed/>
    <w:rsid w:val="001E678E"/>
    <w:pPr>
      <w:widowControl/>
      <w:spacing w:after="120"/>
      <w:ind w:left="1080"/>
      <w:contextualSpacing/>
      <w:jc w:val="left"/>
    </w:pPr>
    <w:rPr>
      <w:rFonts w:ascii="Meiryo UI" w:eastAsia="ＭＳ 明朝" w:hAnsi="Meiryo UI"/>
      <w:kern w:val="0"/>
      <w:sz w:val="22"/>
    </w:rPr>
  </w:style>
  <w:style w:type="paragraph" w:styleId="4d">
    <w:name w:val="List Continue 4"/>
    <w:basedOn w:val="a2"/>
    <w:uiPriority w:val="99"/>
    <w:semiHidden/>
    <w:unhideWhenUsed/>
    <w:rsid w:val="001E678E"/>
    <w:pPr>
      <w:widowControl/>
      <w:spacing w:after="120"/>
      <w:ind w:left="1440"/>
      <w:contextualSpacing/>
      <w:jc w:val="left"/>
    </w:pPr>
    <w:rPr>
      <w:rFonts w:ascii="Meiryo UI" w:eastAsia="ＭＳ 明朝" w:hAnsi="Meiryo UI"/>
      <w:kern w:val="0"/>
      <w:sz w:val="22"/>
    </w:rPr>
  </w:style>
  <w:style w:type="paragraph" w:styleId="5d">
    <w:name w:val="List Continue 5"/>
    <w:basedOn w:val="a2"/>
    <w:uiPriority w:val="99"/>
    <w:semiHidden/>
    <w:unhideWhenUsed/>
    <w:rsid w:val="001E678E"/>
    <w:pPr>
      <w:widowControl/>
      <w:spacing w:after="120"/>
      <w:ind w:left="1800"/>
      <w:contextualSpacing/>
      <w:jc w:val="left"/>
    </w:pPr>
    <w:rPr>
      <w:rFonts w:ascii="Meiryo UI" w:eastAsia="ＭＳ 明朝" w:hAnsi="Meiryo UI"/>
      <w:kern w:val="0"/>
      <w:sz w:val="22"/>
    </w:rPr>
  </w:style>
  <w:style w:type="paragraph" w:styleId="afff6">
    <w:name w:val="List Paragraph"/>
    <w:basedOn w:val="a2"/>
    <w:uiPriority w:val="34"/>
    <w:semiHidden/>
    <w:unhideWhenUsed/>
    <w:qFormat/>
    <w:rsid w:val="001E678E"/>
    <w:pPr>
      <w:widowControl/>
      <w:ind w:left="720"/>
      <w:contextualSpacing/>
      <w:jc w:val="left"/>
    </w:pPr>
    <w:rPr>
      <w:rFonts w:ascii="Meiryo UI" w:eastAsia="ＭＳ 明朝" w:hAnsi="Meiryo UI"/>
      <w:kern w:val="0"/>
      <w:sz w:val="22"/>
    </w:rPr>
  </w:style>
  <w:style w:type="paragraph" w:styleId="a">
    <w:name w:val="List Number"/>
    <w:basedOn w:val="a2"/>
    <w:uiPriority w:val="99"/>
    <w:semiHidden/>
    <w:unhideWhenUsed/>
    <w:rsid w:val="001E678E"/>
    <w:pPr>
      <w:widowControl/>
      <w:numPr>
        <w:numId w:val="13"/>
      </w:numPr>
      <w:contextualSpacing/>
      <w:jc w:val="left"/>
    </w:pPr>
    <w:rPr>
      <w:rFonts w:ascii="Meiryo UI" w:eastAsia="ＭＳ 明朝" w:hAnsi="Meiryo UI"/>
      <w:kern w:val="0"/>
      <w:sz w:val="22"/>
    </w:rPr>
  </w:style>
  <w:style w:type="paragraph" w:styleId="2">
    <w:name w:val="List Number 2"/>
    <w:basedOn w:val="a2"/>
    <w:uiPriority w:val="99"/>
    <w:semiHidden/>
    <w:unhideWhenUsed/>
    <w:rsid w:val="001E678E"/>
    <w:pPr>
      <w:widowControl/>
      <w:numPr>
        <w:numId w:val="14"/>
      </w:numPr>
      <w:contextualSpacing/>
      <w:jc w:val="left"/>
    </w:pPr>
    <w:rPr>
      <w:rFonts w:ascii="Meiryo UI" w:eastAsia="ＭＳ 明朝" w:hAnsi="Meiryo UI"/>
      <w:kern w:val="0"/>
      <w:sz w:val="22"/>
    </w:rPr>
  </w:style>
  <w:style w:type="paragraph" w:styleId="3">
    <w:name w:val="List Number 3"/>
    <w:basedOn w:val="a2"/>
    <w:uiPriority w:val="99"/>
    <w:semiHidden/>
    <w:unhideWhenUsed/>
    <w:rsid w:val="001E678E"/>
    <w:pPr>
      <w:widowControl/>
      <w:numPr>
        <w:numId w:val="15"/>
      </w:numPr>
      <w:contextualSpacing/>
      <w:jc w:val="left"/>
    </w:pPr>
    <w:rPr>
      <w:rFonts w:ascii="Meiryo UI" w:eastAsia="ＭＳ 明朝" w:hAnsi="Meiryo UI"/>
      <w:kern w:val="0"/>
      <w:sz w:val="22"/>
    </w:rPr>
  </w:style>
  <w:style w:type="paragraph" w:styleId="4">
    <w:name w:val="List Number 4"/>
    <w:basedOn w:val="a2"/>
    <w:uiPriority w:val="99"/>
    <w:semiHidden/>
    <w:unhideWhenUsed/>
    <w:rsid w:val="001E678E"/>
    <w:pPr>
      <w:widowControl/>
      <w:numPr>
        <w:numId w:val="16"/>
      </w:numPr>
      <w:contextualSpacing/>
      <w:jc w:val="left"/>
    </w:pPr>
    <w:rPr>
      <w:rFonts w:ascii="Meiryo UI" w:eastAsia="ＭＳ 明朝" w:hAnsi="Meiryo UI"/>
      <w:kern w:val="0"/>
      <w:sz w:val="22"/>
    </w:rPr>
  </w:style>
  <w:style w:type="paragraph" w:styleId="5">
    <w:name w:val="List Number 5"/>
    <w:basedOn w:val="a2"/>
    <w:uiPriority w:val="99"/>
    <w:semiHidden/>
    <w:unhideWhenUsed/>
    <w:rsid w:val="001E678E"/>
    <w:pPr>
      <w:widowControl/>
      <w:numPr>
        <w:numId w:val="17"/>
      </w:numPr>
      <w:contextualSpacing/>
      <w:jc w:val="left"/>
    </w:pPr>
    <w:rPr>
      <w:rFonts w:ascii="Meiryo UI" w:eastAsia="ＭＳ 明朝" w:hAnsi="Meiryo UI"/>
      <w:kern w:val="0"/>
      <w:sz w:val="22"/>
    </w:rPr>
  </w:style>
  <w:style w:type="paragraph" w:styleId="a0">
    <w:name w:val="List Bullet"/>
    <w:basedOn w:val="a2"/>
    <w:uiPriority w:val="99"/>
    <w:semiHidden/>
    <w:unhideWhenUsed/>
    <w:rsid w:val="001E678E"/>
    <w:pPr>
      <w:widowControl/>
      <w:numPr>
        <w:numId w:val="8"/>
      </w:numPr>
      <w:contextualSpacing/>
      <w:jc w:val="left"/>
    </w:pPr>
    <w:rPr>
      <w:rFonts w:ascii="Meiryo UI" w:eastAsia="ＭＳ 明朝" w:hAnsi="Meiryo UI"/>
      <w:kern w:val="0"/>
      <w:sz w:val="22"/>
    </w:rPr>
  </w:style>
  <w:style w:type="paragraph" w:styleId="20">
    <w:name w:val="List Bullet 2"/>
    <w:basedOn w:val="a2"/>
    <w:uiPriority w:val="99"/>
    <w:semiHidden/>
    <w:unhideWhenUsed/>
    <w:rsid w:val="001E678E"/>
    <w:pPr>
      <w:widowControl/>
      <w:numPr>
        <w:numId w:val="9"/>
      </w:numPr>
      <w:contextualSpacing/>
      <w:jc w:val="left"/>
    </w:pPr>
    <w:rPr>
      <w:rFonts w:ascii="Meiryo UI" w:eastAsia="ＭＳ 明朝" w:hAnsi="Meiryo UI"/>
      <w:kern w:val="0"/>
      <w:sz w:val="22"/>
    </w:rPr>
  </w:style>
  <w:style w:type="paragraph" w:styleId="30">
    <w:name w:val="List Bullet 3"/>
    <w:basedOn w:val="a2"/>
    <w:uiPriority w:val="99"/>
    <w:semiHidden/>
    <w:unhideWhenUsed/>
    <w:rsid w:val="001E678E"/>
    <w:pPr>
      <w:widowControl/>
      <w:numPr>
        <w:numId w:val="10"/>
      </w:numPr>
      <w:contextualSpacing/>
      <w:jc w:val="left"/>
    </w:pPr>
    <w:rPr>
      <w:rFonts w:ascii="Meiryo UI" w:eastAsia="ＭＳ 明朝" w:hAnsi="Meiryo UI"/>
      <w:kern w:val="0"/>
      <w:sz w:val="22"/>
    </w:rPr>
  </w:style>
  <w:style w:type="paragraph" w:styleId="40">
    <w:name w:val="List Bullet 4"/>
    <w:basedOn w:val="a2"/>
    <w:uiPriority w:val="99"/>
    <w:semiHidden/>
    <w:unhideWhenUsed/>
    <w:rsid w:val="001E678E"/>
    <w:pPr>
      <w:widowControl/>
      <w:numPr>
        <w:numId w:val="11"/>
      </w:numPr>
      <w:contextualSpacing/>
      <w:jc w:val="left"/>
    </w:pPr>
    <w:rPr>
      <w:rFonts w:ascii="Meiryo UI" w:eastAsia="ＭＳ 明朝" w:hAnsi="Meiryo UI"/>
      <w:kern w:val="0"/>
      <w:sz w:val="22"/>
    </w:rPr>
  </w:style>
  <w:style w:type="paragraph" w:styleId="50">
    <w:name w:val="List Bullet 5"/>
    <w:basedOn w:val="a2"/>
    <w:uiPriority w:val="99"/>
    <w:semiHidden/>
    <w:unhideWhenUsed/>
    <w:rsid w:val="001E678E"/>
    <w:pPr>
      <w:widowControl/>
      <w:numPr>
        <w:numId w:val="12"/>
      </w:numPr>
      <w:contextualSpacing/>
      <w:jc w:val="left"/>
    </w:pPr>
    <w:rPr>
      <w:rFonts w:ascii="Meiryo UI" w:eastAsia="ＭＳ 明朝" w:hAnsi="Meiryo UI"/>
      <w:kern w:val="0"/>
      <w:sz w:val="22"/>
    </w:r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pPr>
      <w:widowControl/>
      <w:jc w:val="left"/>
    </w:pPr>
    <w:rPr>
      <w:rFonts w:ascii="Meiryo UI" w:eastAsia="ＭＳ 明朝" w:hAnsi="Meiryo UI"/>
      <w:kern w:val="0"/>
      <w:sz w:val="22"/>
    </w:rPr>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widowControl/>
      <w:ind w:left="220" w:hanging="220"/>
      <w:jc w:val="left"/>
    </w:pPr>
    <w:rPr>
      <w:rFonts w:ascii="Meiryo UI" w:eastAsia="ＭＳ 明朝" w:hAnsi="Meiryo UI"/>
      <w:kern w:val="0"/>
      <w:sz w:val="22"/>
    </w:rPr>
  </w:style>
  <w:style w:type="paragraph" w:styleId="afffa">
    <w:name w:val="toa heading"/>
    <w:basedOn w:val="a2"/>
    <w:next w:val="a2"/>
    <w:uiPriority w:val="99"/>
    <w:semiHidden/>
    <w:unhideWhenUsed/>
    <w:rsid w:val="001E678E"/>
    <w:pPr>
      <w:widowControl/>
      <w:spacing w:before="120"/>
      <w:jc w:val="left"/>
    </w:pPr>
    <w:rPr>
      <w:rFonts w:ascii="Meiryo UI" w:eastAsiaTheme="majorEastAsia" w:hAnsi="Meiryo UI" w:cstheme="majorBidi"/>
      <w:b/>
      <w:bCs/>
      <w:kern w:val="0"/>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widowControl/>
      <w:ind w:left="2880"/>
      <w:jc w:val="left"/>
    </w:pPr>
    <w:rPr>
      <w:rFonts w:ascii="Meiryo UI" w:eastAsiaTheme="majorEastAsia" w:hAnsi="Meiryo UI" w:cstheme="majorBidi"/>
      <w:kern w:val="0"/>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pPr>
      <w:widowControl/>
      <w:jc w:val="left"/>
    </w:pPr>
    <w:rPr>
      <w:rFonts w:ascii="Meiryo UI" w:eastAsia="Meiryo UI" w:hAnsi="Meiryo UI"/>
      <w:kern w:val="0"/>
      <w:sz w:val="22"/>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pPr>
      <w:widowControl/>
      <w:jc w:val="left"/>
    </w:pPr>
    <w:rPr>
      <w:rFonts w:ascii="Meiryo UI" w:eastAsia="ＭＳ 明朝" w:hAnsi="Meiryo UI" w:cs="Times New Roman"/>
      <w:kern w:val="0"/>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widowControl/>
      <w:spacing w:after="120"/>
      <w:jc w:val="left"/>
    </w:pPr>
    <w:rPr>
      <w:rFonts w:ascii="Meiryo UI" w:eastAsia="Meiryo UI" w:hAnsi="Meiryo UI"/>
      <w:kern w:val="0"/>
      <w:sz w:val="22"/>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widowControl/>
      <w:spacing w:after="120" w:line="480" w:lineRule="auto"/>
      <w:jc w:val="left"/>
    </w:pPr>
    <w:rPr>
      <w:rFonts w:ascii="Meiryo UI" w:eastAsia="Meiryo UI" w:hAnsi="Meiryo UI"/>
      <w:kern w:val="0"/>
      <w:sz w:val="22"/>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widowControl/>
      <w:spacing w:after="120"/>
      <w:ind w:left="360"/>
      <w:jc w:val="left"/>
    </w:pPr>
    <w:rPr>
      <w:rFonts w:ascii="Meiryo UI" w:eastAsia="Meiryo UI" w:hAnsi="Meiryo UI"/>
      <w:kern w:val="0"/>
      <w:sz w:val="22"/>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widowControl/>
      <w:spacing w:after="120" w:line="480" w:lineRule="auto"/>
      <w:ind w:left="360"/>
      <w:jc w:val="left"/>
    </w:pPr>
    <w:rPr>
      <w:rFonts w:ascii="Meiryo UI" w:eastAsia="Meiryo UI" w:hAnsi="Meiryo UI"/>
      <w:kern w:val="0"/>
      <w:sz w:val="22"/>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widowControl/>
      <w:ind w:left="720"/>
      <w:jc w:val="left"/>
    </w:pPr>
    <w:rPr>
      <w:rFonts w:ascii="Meiryo UI" w:eastAsia="ＭＳ 明朝" w:hAnsi="Meiryo UI"/>
      <w:kern w:val="0"/>
      <w:sz w:val="22"/>
    </w:rPr>
  </w:style>
  <w:style w:type="paragraph" w:styleId="affff8">
    <w:name w:val="Note Heading"/>
    <w:basedOn w:val="a2"/>
    <w:next w:val="a2"/>
    <w:link w:val="affff9"/>
    <w:uiPriority w:val="99"/>
    <w:semiHidden/>
    <w:unhideWhenUsed/>
    <w:rsid w:val="001E678E"/>
    <w:pPr>
      <w:widowControl/>
      <w:jc w:val="left"/>
    </w:pPr>
    <w:rPr>
      <w:rFonts w:ascii="Meiryo UI" w:eastAsia="Meiryo UI" w:hAnsi="Meiryo UI"/>
      <w:kern w:val="0"/>
      <w:sz w:val="22"/>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pPr>
      <w:widowControl/>
      <w:jc w:val="left"/>
    </w:pPr>
    <w:rPr>
      <w:rFonts w:ascii="Meiryo UI" w:eastAsia="Meiryo UI" w:hAnsi="Meiryo UI"/>
      <w:kern w:val="0"/>
      <w:sz w:val="22"/>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pPr>
      <w:widowControl/>
      <w:jc w:val="left"/>
    </w:pPr>
    <w:rPr>
      <w:rFonts w:ascii="Meiryo UI" w:eastAsia="Meiryo UI" w:hAnsi="Meiryo UI"/>
      <w:kern w:val="0"/>
      <w:sz w:val="22"/>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widowControl/>
      <w:ind w:left="4320"/>
      <w:jc w:val="left"/>
    </w:pPr>
    <w:rPr>
      <w:rFonts w:ascii="Meiryo UI" w:eastAsia="Meiryo UI" w:hAnsi="Meiryo UI"/>
      <w:kern w:val="0"/>
      <w:sz w:val="22"/>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widowControl/>
      <w:ind w:left="220" w:hanging="220"/>
      <w:jc w:val="left"/>
    </w:pPr>
    <w:rPr>
      <w:rFonts w:ascii="Meiryo UI" w:eastAsia="Meiryo UI" w:hAnsi="Meiryo UI"/>
      <w:kern w:val="0"/>
      <w:sz w:val="22"/>
    </w:rPr>
  </w:style>
  <w:style w:type="paragraph" w:styleId="2ff">
    <w:name w:val="index 2"/>
    <w:basedOn w:val="a2"/>
    <w:next w:val="a2"/>
    <w:autoRedefine/>
    <w:uiPriority w:val="99"/>
    <w:semiHidden/>
    <w:unhideWhenUsed/>
    <w:rsid w:val="001E678E"/>
    <w:pPr>
      <w:widowControl/>
      <w:ind w:left="440" w:hanging="220"/>
      <w:jc w:val="left"/>
    </w:pPr>
    <w:rPr>
      <w:rFonts w:ascii="Meiryo UI" w:eastAsia="Meiryo UI" w:hAnsi="Meiryo UI"/>
      <w:kern w:val="0"/>
      <w:sz w:val="22"/>
    </w:rPr>
  </w:style>
  <w:style w:type="paragraph" w:styleId="3f8">
    <w:name w:val="index 3"/>
    <w:basedOn w:val="a2"/>
    <w:next w:val="a2"/>
    <w:autoRedefine/>
    <w:uiPriority w:val="99"/>
    <w:semiHidden/>
    <w:unhideWhenUsed/>
    <w:rsid w:val="001E678E"/>
    <w:pPr>
      <w:widowControl/>
      <w:ind w:left="660" w:hanging="220"/>
      <w:jc w:val="left"/>
    </w:pPr>
    <w:rPr>
      <w:rFonts w:ascii="Meiryo UI" w:eastAsia="Meiryo UI" w:hAnsi="Meiryo UI"/>
      <w:kern w:val="0"/>
      <w:sz w:val="22"/>
    </w:rPr>
  </w:style>
  <w:style w:type="paragraph" w:styleId="4f2">
    <w:name w:val="index 4"/>
    <w:basedOn w:val="a2"/>
    <w:next w:val="a2"/>
    <w:autoRedefine/>
    <w:uiPriority w:val="99"/>
    <w:semiHidden/>
    <w:unhideWhenUsed/>
    <w:rsid w:val="001E678E"/>
    <w:pPr>
      <w:widowControl/>
      <w:ind w:left="880" w:hanging="220"/>
      <w:jc w:val="left"/>
    </w:pPr>
    <w:rPr>
      <w:rFonts w:ascii="Meiryo UI" w:eastAsia="Meiryo UI" w:hAnsi="Meiryo UI"/>
      <w:kern w:val="0"/>
      <w:sz w:val="22"/>
    </w:rPr>
  </w:style>
  <w:style w:type="paragraph" w:styleId="5f1">
    <w:name w:val="index 5"/>
    <w:basedOn w:val="a2"/>
    <w:next w:val="a2"/>
    <w:autoRedefine/>
    <w:uiPriority w:val="99"/>
    <w:semiHidden/>
    <w:unhideWhenUsed/>
    <w:rsid w:val="001E678E"/>
    <w:pPr>
      <w:widowControl/>
      <w:ind w:left="1100" w:hanging="220"/>
      <w:jc w:val="left"/>
    </w:pPr>
    <w:rPr>
      <w:rFonts w:ascii="Meiryo UI" w:eastAsia="Meiryo UI" w:hAnsi="Meiryo UI"/>
      <w:kern w:val="0"/>
      <w:sz w:val="22"/>
    </w:rPr>
  </w:style>
  <w:style w:type="paragraph" w:styleId="6b">
    <w:name w:val="index 6"/>
    <w:basedOn w:val="a2"/>
    <w:next w:val="a2"/>
    <w:autoRedefine/>
    <w:uiPriority w:val="99"/>
    <w:semiHidden/>
    <w:unhideWhenUsed/>
    <w:rsid w:val="001E678E"/>
    <w:pPr>
      <w:widowControl/>
      <w:ind w:left="1320" w:hanging="220"/>
      <w:jc w:val="left"/>
    </w:pPr>
    <w:rPr>
      <w:rFonts w:ascii="Meiryo UI" w:eastAsia="Meiryo UI" w:hAnsi="Meiryo UI"/>
      <w:kern w:val="0"/>
      <w:sz w:val="22"/>
    </w:rPr>
  </w:style>
  <w:style w:type="paragraph" w:styleId="7b">
    <w:name w:val="index 7"/>
    <w:basedOn w:val="a2"/>
    <w:next w:val="a2"/>
    <w:autoRedefine/>
    <w:uiPriority w:val="99"/>
    <w:semiHidden/>
    <w:unhideWhenUsed/>
    <w:rsid w:val="001E678E"/>
    <w:pPr>
      <w:widowControl/>
      <w:ind w:left="1540" w:hanging="220"/>
      <w:jc w:val="left"/>
    </w:pPr>
    <w:rPr>
      <w:rFonts w:ascii="Meiryo UI" w:eastAsia="Meiryo UI" w:hAnsi="Meiryo UI"/>
      <w:kern w:val="0"/>
      <w:sz w:val="22"/>
    </w:rPr>
  </w:style>
  <w:style w:type="paragraph" w:styleId="8a">
    <w:name w:val="index 8"/>
    <w:basedOn w:val="a2"/>
    <w:next w:val="a2"/>
    <w:autoRedefine/>
    <w:uiPriority w:val="99"/>
    <w:semiHidden/>
    <w:unhideWhenUsed/>
    <w:rsid w:val="001E678E"/>
    <w:pPr>
      <w:widowControl/>
      <w:ind w:left="1760" w:hanging="220"/>
      <w:jc w:val="left"/>
    </w:pPr>
    <w:rPr>
      <w:rFonts w:ascii="Meiryo UI" w:eastAsia="Meiryo UI" w:hAnsi="Meiryo UI"/>
      <w:kern w:val="0"/>
      <w:sz w:val="22"/>
    </w:rPr>
  </w:style>
  <w:style w:type="paragraph" w:styleId="99">
    <w:name w:val="index 9"/>
    <w:basedOn w:val="a2"/>
    <w:next w:val="a2"/>
    <w:autoRedefine/>
    <w:uiPriority w:val="99"/>
    <w:semiHidden/>
    <w:unhideWhenUsed/>
    <w:rsid w:val="001E678E"/>
    <w:pPr>
      <w:widowControl/>
      <w:ind w:left="1980" w:hanging="220"/>
      <w:jc w:val="left"/>
    </w:pPr>
    <w:rPr>
      <w:rFonts w:ascii="Meiryo UI" w:eastAsia="Meiryo UI" w:hAnsi="Meiryo UI"/>
      <w:kern w:val="0"/>
      <w:sz w:val="22"/>
    </w:rPr>
  </w:style>
  <w:style w:type="paragraph" w:styleId="afffff1">
    <w:name w:val="index heading"/>
    <w:basedOn w:val="a2"/>
    <w:next w:val="1f1"/>
    <w:uiPriority w:val="99"/>
    <w:semiHidden/>
    <w:unhideWhenUsed/>
    <w:rsid w:val="001E678E"/>
    <w:pPr>
      <w:widowControl/>
      <w:jc w:val="left"/>
    </w:pPr>
    <w:rPr>
      <w:rFonts w:ascii="Meiryo UI" w:eastAsia="Meiryo UI" w:hAnsi="Meiryo UI" w:cstheme="majorBidi"/>
      <w:b/>
      <w:bCs/>
      <w:kern w:val="0"/>
      <w:sz w:val="22"/>
    </w:rPr>
  </w:style>
  <w:style w:type="paragraph" w:styleId="afffff2">
    <w:name w:val="Closing"/>
    <w:basedOn w:val="a2"/>
    <w:link w:val="afffff3"/>
    <w:uiPriority w:val="99"/>
    <w:semiHidden/>
    <w:unhideWhenUsed/>
    <w:rsid w:val="001E678E"/>
    <w:pPr>
      <w:widowControl/>
      <w:ind w:left="4320"/>
      <w:jc w:val="left"/>
    </w:pPr>
    <w:rPr>
      <w:rFonts w:ascii="Meiryo UI" w:eastAsia="Meiryo UI" w:hAnsi="Meiryo UI"/>
      <w:kern w:val="0"/>
      <w:sz w:val="22"/>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ivedoor.blogimg.jp/tenshin555555/imgs/4/b/4b845fd3.p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vedoor.blogimg.jp/tenshin555555/imgs/b/a/bad28a2a.pn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livedoor.blogimg.jp/tenshin555555/imgs/0/e/0e65f41b.p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3</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2025-07-07T05:28:00Z</dcterms:created>
  <dcterms:modified xsi:type="dcterms:W3CDTF">2025-07-07T05:28:00Z</dcterms:modified>
</cp:coreProperties>
</file>