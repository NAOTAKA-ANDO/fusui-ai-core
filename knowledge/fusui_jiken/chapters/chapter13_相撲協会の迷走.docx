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948CA" w14:textId="77777777" w:rsidR="00806535" w:rsidRPr="00936E5C" w:rsidRDefault="00806535" w:rsidP="00806535">
      <w:pPr>
        <w:rPr>
          <w:rFonts w:ascii="Century" w:eastAsia="ＭＳ 明朝" w:hAnsi="Century" w:cs="Times New Roman"/>
          <w:b/>
          <w:color w:val="EE0000"/>
          <w:sz w:val="24"/>
          <w:szCs w:val="24"/>
        </w:rPr>
      </w:pPr>
      <w:r w:rsidRPr="00936E5C">
        <w:rPr>
          <w:rFonts w:ascii="Century" w:eastAsia="ＭＳ 明朝" w:hAnsi="Century" w:cs="Times New Roman" w:hint="eastAsia"/>
          <w:b/>
          <w:color w:val="EE0000"/>
          <w:sz w:val="24"/>
          <w:szCs w:val="24"/>
        </w:rPr>
        <w:t>第１</w:t>
      </w:r>
      <w:r>
        <w:rPr>
          <w:rFonts w:ascii="Century" w:eastAsia="ＭＳ 明朝" w:hAnsi="Century" w:cs="Times New Roman" w:hint="eastAsia"/>
          <w:b/>
          <w:color w:val="EE0000"/>
          <w:sz w:val="24"/>
          <w:szCs w:val="24"/>
        </w:rPr>
        <w:t>３</w:t>
      </w:r>
      <w:r w:rsidRPr="00936E5C">
        <w:rPr>
          <w:rFonts w:ascii="Century" w:eastAsia="ＭＳ 明朝" w:hAnsi="Century" w:cs="Times New Roman" w:hint="eastAsia"/>
          <w:b/>
          <w:color w:val="EE0000"/>
          <w:sz w:val="24"/>
          <w:szCs w:val="24"/>
        </w:rPr>
        <w:t>章　大空亡となる坐向が暗示している相撲協会の迷走</w:t>
      </w:r>
    </w:p>
    <w:p w14:paraId="3C7A5935" w14:textId="77777777" w:rsidR="00806535" w:rsidRPr="005827BE" w:rsidRDefault="00806535" w:rsidP="00806535">
      <w:pPr>
        <w:rPr>
          <w:rFonts w:ascii="Century" w:eastAsia="ＭＳ 明朝" w:hAnsi="Century" w:cs="Times New Roman"/>
          <w:sz w:val="24"/>
          <w:szCs w:val="24"/>
        </w:rPr>
      </w:pPr>
    </w:p>
    <w:p w14:paraId="3CBD0857" w14:textId="77777777" w:rsidR="00806535" w:rsidRPr="005827BE" w:rsidRDefault="00806535" w:rsidP="00806535">
      <w:pPr>
        <w:ind w:firstLineChars="100" w:firstLine="240"/>
        <w:rPr>
          <w:rFonts w:asciiTheme="minorEastAsia" w:hAnsiTheme="minorEastAsia"/>
          <w:sz w:val="24"/>
          <w:szCs w:val="24"/>
        </w:rPr>
      </w:pPr>
      <w:r w:rsidRPr="005827BE">
        <w:rPr>
          <w:rFonts w:asciiTheme="minorEastAsia" w:hAnsiTheme="minorEastAsia" w:hint="eastAsia"/>
          <w:sz w:val="24"/>
          <w:szCs w:val="24"/>
        </w:rPr>
        <w:t>長年に渡り</w:t>
      </w:r>
      <w:r w:rsidRPr="005827BE">
        <w:rPr>
          <w:rFonts w:asciiTheme="minorEastAsia" w:hAnsiTheme="minorEastAsia"/>
          <w:sz w:val="24"/>
          <w:szCs w:val="24"/>
        </w:rPr>
        <w:t>不祥事</w:t>
      </w:r>
      <w:r w:rsidRPr="005827BE">
        <w:rPr>
          <w:rFonts w:asciiTheme="minorEastAsia" w:hAnsiTheme="minorEastAsia" w:hint="eastAsia"/>
          <w:sz w:val="24"/>
          <w:szCs w:val="24"/>
        </w:rPr>
        <w:t>が起きる</w:t>
      </w:r>
      <w:r w:rsidRPr="005827BE">
        <w:rPr>
          <w:rFonts w:asciiTheme="minorEastAsia" w:hAnsiTheme="minorEastAsia"/>
          <w:sz w:val="24"/>
          <w:szCs w:val="24"/>
        </w:rPr>
        <w:t>大相撲に関して、分析してみたいと思</w:t>
      </w:r>
      <w:r w:rsidRPr="005827BE">
        <w:rPr>
          <w:rFonts w:asciiTheme="minorEastAsia" w:hAnsiTheme="minorEastAsia" w:hint="eastAsia"/>
          <w:sz w:val="24"/>
          <w:szCs w:val="24"/>
        </w:rPr>
        <w:t>う。</w:t>
      </w:r>
    </w:p>
    <w:p w14:paraId="3AF5D363" w14:textId="77777777" w:rsidR="00806535" w:rsidRPr="005827BE" w:rsidRDefault="00806535" w:rsidP="00806535">
      <w:pPr>
        <w:ind w:firstLineChars="100" w:firstLine="240"/>
        <w:rPr>
          <w:rFonts w:asciiTheme="minorEastAsia" w:hAnsiTheme="minorEastAsia"/>
          <w:sz w:val="24"/>
          <w:szCs w:val="24"/>
        </w:rPr>
      </w:pPr>
      <w:r w:rsidRPr="005827BE">
        <w:rPr>
          <w:rFonts w:asciiTheme="minorEastAsia" w:hAnsiTheme="minorEastAsia" w:hint="eastAsia"/>
          <w:sz w:val="24"/>
          <w:szCs w:val="24"/>
        </w:rPr>
        <w:t>現在、国技館は両国にあるが、以前は蔵前という場所にあった。蔵前時代にも相撲界の不祥事はあったのだが、昨今の不祥事は両国に移ってから特に</w:t>
      </w:r>
      <w:r>
        <w:rPr>
          <w:rFonts w:asciiTheme="minorEastAsia" w:hAnsiTheme="minorEastAsia" w:hint="eastAsia"/>
          <w:sz w:val="24"/>
          <w:szCs w:val="24"/>
        </w:rPr>
        <w:t>多く</w:t>
      </w:r>
      <w:r w:rsidRPr="005827BE">
        <w:rPr>
          <w:rFonts w:asciiTheme="minorEastAsia" w:hAnsiTheme="minorEastAsia" w:hint="eastAsia"/>
          <w:sz w:val="24"/>
          <w:szCs w:val="24"/>
        </w:rPr>
        <w:t>発生しているように思われる。</w:t>
      </w:r>
    </w:p>
    <w:p w14:paraId="03BB5862" w14:textId="77777777" w:rsidR="00806535" w:rsidRPr="005827BE" w:rsidRDefault="00806535" w:rsidP="00806535">
      <w:pPr>
        <w:ind w:firstLineChars="100" w:firstLine="240"/>
        <w:rPr>
          <w:rFonts w:asciiTheme="minorEastAsia" w:hAnsiTheme="minorEastAsia"/>
          <w:sz w:val="24"/>
          <w:szCs w:val="24"/>
        </w:rPr>
      </w:pPr>
      <w:r w:rsidRPr="005827BE">
        <w:rPr>
          <w:rFonts w:asciiTheme="minorEastAsia" w:hAnsiTheme="minorEastAsia" w:hint="eastAsia"/>
          <w:sz w:val="24"/>
          <w:szCs w:val="24"/>
        </w:rPr>
        <w:t>蔵前時代と比べて両国時代が次々と問題が起きているのか知るために、時事ドットコムで大相撲事件史という特集が組まれていたので</w:t>
      </w:r>
      <w:r>
        <w:rPr>
          <w:rFonts w:asciiTheme="minorEastAsia" w:hAnsiTheme="minorEastAsia" w:hint="eastAsia"/>
          <w:sz w:val="24"/>
          <w:szCs w:val="24"/>
        </w:rPr>
        <w:t>引用してみよう</w:t>
      </w:r>
      <w:r w:rsidRPr="005827BE">
        <w:rPr>
          <w:rFonts w:asciiTheme="minorEastAsia" w:hAnsiTheme="minorEastAsia" w:hint="eastAsia"/>
          <w:sz w:val="24"/>
          <w:szCs w:val="24"/>
        </w:rPr>
        <w:t>。主な事件だけを取り上げて、蔵前</w:t>
      </w:r>
      <w:r w:rsidRPr="005827BE">
        <w:rPr>
          <w:rFonts w:asciiTheme="minorEastAsia" w:hAnsiTheme="minorEastAsia"/>
          <w:sz w:val="24"/>
          <w:szCs w:val="24"/>
        </w:rPr>
        <w:t>時代と両国時代を比較してみよう。</w:t>
      </w:r>
    </w:p>
    <w:p w14:paraId="453A4BCB" w14:textId="77777777" w:rsidR="00806535" w:rsidRPr="005827BE" w:rsidRDefault="00806535" w:rsidP="00806535">
      <w:pPr>
        <w:rPr>
          <w:rFonts w:asciiTheme="minorEastAsia" w:hAnsiTheme="minorEastAsia"/>
          <w:sz w:val="24"/>
          <w:szCs w:val="24"/>
        </w:rPr>
      </w:pPr>
      <w:r w:rsidRPr="005827BE">
        <w:rPr>
          <w:rFonts w:asciiTheme="minorEastAsia" w:hAnsiTheme="minorEastAsia" w:hint="eastAsia"/>
          <w:sz w:val="24"/>
          <w:szCs w:val="24"/>
        </w:rPr>
        <w:t>蔵前時代（１９５０年～１９８４年）</w:t>
      </w:r>
    </w:p>
    <w:p w14:paraId="687A7A51" w14:textId="77777777" w:rsidR="00806535" w:rsidRPr="005827BE" w:rsidRDefault="00806535" w:rsidP="00806535">
      <w:pPr>
        <w:rPr>
          <w:rFonts w:asciiTheme="minorEastAsia" w:hAnsiTheme="minorEastAsia"/>
          <w:sz w:val="24"/>
          <w:szCs w:val="24"/>
        </w:rPr>
      </w:pPr>
      <w:r w:rsidRPr="005827BE">
        <w:rPr>
          <w:rFonts w:asciiTheme="minorEastAsia" w:hAnsiTheme="minorEastAsia" w:hint="eastAsia"/>
          <w:sz w:val="24"/>
          <w:szCs w:val="24"/>
        </w:rPr>
        <w:t>春秋園事件（１９３２年）改革求め新団体設立</w:t>
      </w:r>
    </w:p>
    <w:p w14:paraId="3DB371E2" w14:textId="77777777" w:rsidR="00806535" w:rsidRPr="005827BE" w:rsidRDefault="00806535" w:rsidP="00806535">
      <w:pPr>
        <w:rPr>
          <w:rFonts w:asciiTheme="minorEastAsia" w:hAnsiTheme="minorEastAsia"/>
          <w:sz w:val="24"/>
          <w:szCs w:val="24"/>
        </w:rPr>
      </w:pPr>
      <w:r w:rsidRPr="005827BE">
        <w:rPr>
          <w:rFonts w:asciiTheme="minorEastAsia" w:hAnsiTheme="minorEastAsia" w:hint="eastAsia"/>
          <w:sz w:val="24"/>
          <w:szCs w:val="24"/>
        </w:rPr>
        <w:t>出羽海理事長割腹（１９５７年）協会トップの「ハラキリ」</w:t>
      </w:r>
    </w:p>
    <w:p w14:paraId="2824B9A1" w14:textId="77777777" w:rsidR="00806535" w:rsidRPr="005827BE" w:rsidRDefault="00806535" w:rsidP="00806535">
      <w:pPr>
        <w:rPr>
          <w:rFonts w:asciiTheme="minorEastAsia" w:hAnsiTheme="minorEastAsia"/>
          <w:sz w:val="24"/>
          <w:szCs w:val="24"/>
        </w:rPr>
      </w:pPr>
      <w:r w:rsidRPr="005827BE">
        <w:rPr>
          <w:rFonts w:asciiTheme="minorEastAsia" w:hAnsiTheme="minorEastAsia" w:hint="eastAsia"/>
          <w:sz w:val="24"/>
          <w:szCs w:val="24"/>
        </w:rPr>
        <w:t>大鵬、柏戸短銃所持事件（１９６５年）</w:t>
      </w:r>
    </w:p>
    <w:p w14:paraId="23F216C1" w14:textId="77777777" w:rsidR="00806535" w:rsidRPr="005827BE" w:rsidRDefault="00806535" w:rsidP="00806535">
      <w:pPr>
        <w:rPr>
          <w:rFonts w:asciiTheme="minorEastAsia" w:hAnsiTheme="minorEastAsia"/>
          <w:sz w:val="24"/>
          <w:szCs w:val="24"/>
        </w:rPr>
      </w:pPr>
    </w:p>
    <w:p w14:paraId="195FA59C" w14:textId="77777777" w:rsidR="00806535" w:rsidRPr="005827BE" w:rsidRDefault="00806535" w:rsidP="00806535">
      <w:pPr>
        <w:rPr>
          <w:rFonts w:asciiTheme="minorEastAsia" w:hAnsiTheme="minorEastAsia"/>
          <w:sz w:val="24"/>
          <w:szCs w:val="24"/>
        </w:rPr>
      </w:pPr>
      <w:r w:rsidRPr="005827BE">
        <w:rPr>
          <w:rFonts w:asciiTheme="minorEastAsia" w:hAnsiTheme="minorEastAsia" w:hint="eastAsia"/>
          <w:sz w:val="24"/>
          <w:szCs w:val="24"/>
        </w:rPr>
        <w:t>両国時代（１９８５年～現在）</w:t>
      </w:r>
    </w:p>
    <w:p w14:paraId="05610DB1" w14:textId="77777777" w:rsidR="00806535" w:rsidRPr="005827BE" w:rsidRDefault="00806535" w:rsidP="00806535">
      <w:pPr>
        <w:rPr>
          <w:rFonts w:asciiTheme="minorEastAsia" w:hAnsiTheme="minorEastAsia"/>
          <w:sz w:val="24"/>
          <w:szCs w:val="24"/>
        </w:rPr>
      </w:pPr>
      <w:r w:rsidRPr="005827BE">
        <w:rPr>
          <w:rFonts w:asciiTheme="minorEastAsia" w:hAnsiTheme="minorEastAsia" w:hint="eastAsia"/>
          <w:sz w:val="24"/>
          <w:szCs w:val="24"/>
        </w:rPr>
        <w:t>元輪島の年寄名跡担保問題（１９８５年）</w:t>
      </w:r>
    </w:p>
    <w:p w14:paraId="775705BB" w14:textId="77777777" w:rsidR="00806535" w:rsidRPr="005827BE" w:rsidRDefault="00806535" w:rsidP="00806535">
      <w:pPr>
        <w:rPr>
          <w:rFonts w:asciiTheme="minorEastAsia" w:hAnsiTheme="minorEastAsia"/>
          <w:sz w:val="24"/>
          <w:szCs w:val="24"/>
        </w:rPr>
      </w:pPr>
      <w:r w:rsidRPr="005827BE">
        <w:rPr>
          <w:rFonts w:asciiTheme="minorEastAsia" w:hAnsiTheme="minorEastAsia" w:hint="eastAsia"/>
          <w:sz w:val="24"/>
          <w:szCs w:val="24"/>
        </w:rPr>
        <w:t>双羽黒失踪・廃業（１９８７年）横綱双羽黒が部屋から失踪し、そのまま廃業</w:t>
      </w:r>
    </w:p>
    <w:p w14:paraId="6083CD3E" w14:textId="77777777" w:rsidR="00806535" w:rsidRPr="005827BE" w:rsidRDefault="00806535" w:rsidP="00806535">
      <w:pPr>
        <w:rPr>
          <w:rFonts w:asciiTheme="minorEastAsia" w:hAnsiTheme="minorEastAsia"/>
          <w:sz w:val="24"/>
          <w:szCs w:val="24"/>
        </w:rPr>
      </w:pPr>
      <w:r w:rsidRPr="005827BE">
        <w:rPr>
          <w:rFonts w:asciiTheme="minorEastAsia" w:hAnsiTheme="minorEastAsia" w:hint="eastAsia"/>
          <w:sz w:val="24"/>
          <w:szCs w:val="24"/>
        </w:rPr>
        <w:t>平成１０年の大乱（１９９８年）史上初のガチンコ選挙</w:t>
      </w:r>
    </w:p>
    <w:p w14:paraId="3B65BC89" w14:textId="77777777" w:rsidR="00806535" w:rsidRPr="005827BE" w:rsidRDefault="00806535" w:rsidP="00806535">
      <w:pPr>
        <w:rPr>
          <w:rFonts w:asciiTheme="minorEastAsia" w:hAnsiTheme="minorEastAsia"/>
          <w:sz w:val="24"/>
          <w:szCs w:val="24"/>
        </w:rPr>
      </w:pPr>
      <w:r w:rsidRPr="005827BE">
        <w:rPr>
          <w:rFonts w:asciiTheme="minorEastAsia" w:hAnsiTheme="minorEastAsia" w:hint="eastAsia"/>
          <w:sz w:val="24"/>
          <w:szCs w:val="24"/>
        </w:rPr>
        <w:t>若貴絶縁騒動（１９９８年）</w:t>
      </w:r>
    </w:p>
    <w:p w14:paraId="48FE94A8" w14:textId="77777777" w:rsidR="00806535" w:rsidRPr="005827BE" w:rsidRDefault="00806535" w:rsidP="00806535">
      <w:pPr>
        <w:rPr>
          <w:rFonts w:asciiTheme="minorEastAsia" w:hAnsiTheme="minorEastAsia"/>
          <w:sz w:val="24"/>
          <w:szCs w:val="24"/>
        </w:rPr>
      </w:pPr>
      <w:r w:rsidRPr="005827BE">
        <w:rPr>
          <w:rFonts w:asciiTheme="minorEastAsia" w:hAnsiTheme="minorEastAsia" w:hint="eastAsia"/>
          <w:sz w:val="24"/>
          <w:szCs w:val="24"/>
        </w:rPr>
        <w:t>朝青龍サッカー騒動（２００７年）</w:t>
      </w:r>
    </w:p>
    <w:p w14:paraId="6999D668" w14:textId="77777777" w:rsidR="00806535" w:rsidRPr="005827BE" w:rsidRDefault="00806535" w:rsidP="00806535">
      <w:pPr>
        <w:rPr>
          <w:rFonts w:asciiTheme="minorEastAsia" w:hAnsiTheme="minorEastAsia"/>
          <w:sz w:val="24"/>
          <w:szCs w:val="24"/>
        </w:rPr>
      </w:pPr>
      <w:r w:rsidRPr="005827BE">
        <w:rPr>
          <w:rFonts w:asciiTheme="minorEastAsia" w:hAnsiTheme="minorEastAsia" w:hint="eastAsia"/>
          <w:sz w:val="24"/>
          <w:szCs w:val="24"/>
        </w:rPr>
        <w:t>時津風部屋傷害致死事件（２００７年）死者を出した「かわいがり」</w:t>
      </w:r>
    </w:p>
    <w:p w14:paraId="4DC34AC4" w14:textId="77777777" w:rsidR="00806535" w:rsidRPr="005827BE" w:rsidRDefault="00806535" w:rsidP="00806535">
      <w:pPr>
        <w:rPr>
          <w:rFonts w:asciiTheme="minorEastAsia" w:hAnsiTheme="minorEastAsia"/>
          <w:sz w:val="24"/>
          <w:szCs w:val="24"/>
        </w:rPr>
      </w:pPr>
      <w:r w:rsidRPr="005827BE">
        <w:rPr>
          <w:rFonts w:asciiTheme="minorEastAsia" w:hAnsiTheme="minorEastAsia" w:hint="eastAsia"/>
          <w:sz w:val="24"/>
          <w:szCs w:val="24"/>
        </w:rPr>
        <w:t>力士大麻事件（２００８年）理事長辞任に発展</w:t>
      </w:r>
    </w:p>
    <w:p w14:paraId="58182C20" w14:textId="77777777" w:rsidR="00806535" w:rsidRPr="005827BE" w:rsidRDefault="00806535" w:rsidP="00806535">
      <w:pPr>
        <w:rPr>
          <w:rFonts w:asciiTheme="minorEastAsia" w:hAnsiTheme="minorEastAsia"/>
          <w:sz w:val="24"/>
          <w:szCs w:val="24"/>
        </w:rPr>
      </w:pPr>
      <w:r w:rsidRPr="005827BE">
        <w:rPr>
          <w:rFonts w:asciiTheme="minorEastAsia" w:hAnsiTheme="minorEastAsia" w:hint="eastAsia"/>
          <w:sz w:val="24"/>
          <w:szCs w:val="24"/>
        </w:rPr>
        <w:t>朝青龍引退（２０１０年）泥酔して一般人に暴力を振るい引退</w:t>
      </w:r>
    </w:p>
    <w:p w14:paraId="3261A92F" w14:textId="77777777" w:rsidR="00806535" w:rsidRPr="005827BE" w:rsidRDefault="00806535" w:rsidP="00806535">
      <w:pPr>
        <w:rPr>
          <w:rFonts w:asciiTheme="minorEastAsia" w:hAnsiTheme="minorEastAsia"/>
          <w:sz w:val="24"/>
          <w:szCs w:val="24"/>
        </w:rPr>
      </w:pPr>
      <w:r w:rsidRPr="005827BE">
        <w:rPr>
          <w:rFonts w:asciiTheme="minorEastAsia" w:hAnsiTheme="minorEastAsia" w:hint="eastAsia"/>
          <w:sz w:val="24"/>
          <w:szCs w:val="24"/>
        </w:rPr>
        <w:t>野球賭博事件（２０１０年）総勢８０人の謝罪会見</w:t>
      </w:r>
    </w:p>
    <w:p w14:paraId="67A43694" w14:textId="77777777" w:rsidR="00806535" w:rsidRPr="005827BE" w:rsidRDefault="00806535" w:rsidP="00806535">
      <w:pPr>
        <w:rPr>
          <w:rFonts w:asciiTheme="minorEastAsia" w:hAnsiTheme="minorEastAsia"/>
          <w:sz w:val="24"/>
          <w:szCs w:val="24"/>
        </w:rPr>
      </w:pPr>
      <w:r w:rsidRPr="005827BE">
        <w:rPr>
          <w:rFonts w:asciiTheme="minorEastAsia" w:hAnsiTheme="minorEastAsia" w:hint="eastAsia"/>
          <w:sz w:val="24"/>
          <w:szCs w:val="24"/>
        </w:rPr>
        <w:t>八百長発覚（２０１１年）八百長の相談メールが発覚</w:t>
      </w:r>
    </w:p>
    <w:p w14:paraId="21CEC90C" w14:textId="77777777" w:rsidR="00806535" w:rsidRPr="005827BE" w:rsidRDefault="00806535" w:rsidP="00806535">
      <w:pPr>
        <w:rPr>
          <w:rFonts w:asciiTheme="minorEastAsia" w:hAnsiTheme="minorEastAsia"/>
          <w:sz w:val="24"/>
          <w:szCs w:val="24"/>
        </w:rPr>
      </w:pPr>
      <w:r w:rsidRPr="005827BE">
        <w:rPr>
          <w:rFonts w:asciiTheme="minorEastAsia" w:hAnsiTheme="minorEastAsia" w:hint="eastAsia"/>
          <w:sz w:val="24"/>
          <w:szCs w:val="24"/>
        </w:rPr>
        <w:t>日馬富士傷害事件（２０１７年）横綱日馬富士が貴ノ岩へ暴力</w:t>
      </w:r>
    </w:p>
    <w:p w14:paraId="15039FD0" w14:textId="77777777" w:rsidR="00806535" w:rsidRPr="005827BE" w:rsidRDefault="00806535" w:rsidP="00806535">
      <w:pPr>
        <w:rPr>
          <w:rFonts w:asciiTheme="minorEastAsia" w:hAnsiTheme="minorEastAsia"/>
          <w:sz w:val="24"/>
          <w:szCs w:val="24"/>
        </w:rPr>
      </w:pPr>
      <w:r w:rsidRPr="005827BE">
        <w:rPr>
          <w:rFonts w:asciiTheme="minorEastAsia" w:hAnsiTheme="minorEastAsia" w:hint="eastAsia"/>
          <w:sz w:val="24"/>
          <w:szCs w:val="24"/>
        </w:rPr>
        <w:t>貴乃花親方退職（２０１８年）</w:t>
      </w:r>
    </w:p>
    <w:p w14:paraId="4716A8DB" w14:textId="77777777" w:rsidR="00806535" w:rsidRPr="005827BE" w:rsidRDefault="00806535" w:rsidP="00806535">
      <w:pPr>
        <w:rPr>
          <w:rFonts w:asciiTheme="minorEastAsia" w:hAnsiTheme="minorEastAsia"/>
          <w:sz w:val="24"/>
          <w:szCs w:val="24"/>
        </w:rPr>
      </w:pPr>
    </w:p>
    <w:p w14:paraId="4B58BF89" w14:textId="77777777" w:rsidR="00806535" w:rsidRPr="005827BE" w:rsidRDefault="00806535" w:rsidP="00806535">
      <w:pPr>
        <w:ind w:firstLineChars="100" w:firstLine="240"/>
        <w:rPr>
          <w:rFonts w:asciiTheme="minorEastAsia" w:hAnsiTheme="minorEastAsia"/>
          <w:sz w:val="24"/>
          <w:szCs w:val="24"/>
        </w:rPr>
      </w:pPr>
      <w:r w:rsidRPr="005827BE">
        <w:rPr>
          <w:rFonts w:asciiTheme="minorEastAsia" w:hAnsiTheme="minorEastAsia" w:hint="eastAsia"/>
          <w:sz w:val="24"/>
          <w:szCs w:val="24"/>
        </w:rPr>
        <w:t>あくまでも代表的な事件を抜粋したが、両国時代になってからの不祥事が極めて多く発生していることがわかる。</w:t>
      </w:r>
      <w:r>
        <w:rPr>
          <w:rFonts w:asciiTheme="minorEastAsia" w:hAnsiTheme="minorEastAsia" w:hint="eastAsia"/>
          <w:sz w:val="24"/>
          <w:szCs w:val="24"/>
        </w:rPr>
        <w:t>玄空おっさんず</w:t>
      </w:r>
      <w:r w:rsidRPr="005827BE">
        <w:rPr>
          <w:rFonts w:asciiTheme="minorEastAsia" w:hAnsiTheme="minorEastAsia"/>
          <w:sz w:val="24"/>
          <w:szCs w:val="24"/>
        </w:rPr>
        <w:t>の少年時代は、「巨人、大鵬、卵焼き」と言われた</w:t>
      </w:r>
      <w:r w:rsidRPr="005827BE">
        <w:rPr>
          <w:rFonts w:asciiTheme="minorEastAsia" w:hAnsiTheme="minorEastAsia" w:hint="eastAsia"/>
          <w:sz w:val="24"/>
          <w:szCs w:val="24"/>
        </w:rPr>
        <w:t>蔵前</w:t>
      </w:r>
      <w:r w:rsidRPr="005827BE">
        <w:rPr>
          <w:rFonts w:asciiTheme="minorEastAsia" w:hAnsiTheme="minorEastAsia"/>
          <w:sz w:val="24"/>
          <w:szCs w:val="24"/>
        </w:rPr>
        <w:t>時代で、柏鵬時代から始まり、</w:t>
      </w:r>
      <w:r w:rsidRPr="005827BE">
        <w:rPr>
          <w:rFonts w:asciiTheme="minorEastAsia" w:hAnsiTheme="minorEastAsia" w:hint="eastAsia"/>
          <w:sz w:val="24"/>
          <w:szCs w:val="24"/>
        </w:rPr>
        <w:t>両国時代になっても</w:t>
      </w:r>
      <w:r w:rsidRPr="005827BE">
        <w:rPr>
          <w:rFonts w:asciiTheme="minorEastAsia" w:hAnsiTheme="minorEastAsia"/>
          <w:sz w:val="24"/>
          <w:szCs w:val="24"/>
        </w:rPr>
        <w:t>貴ノ花時代、千代の富士時代、若貴時代と、大相撲</w:t>
      </w:r>
      <w:r w:rsidRPr="005827BE">
        <w:rPr>
          <w:rFonts w:asciiTheme="minorEastAsia" w:hAnsiTheme="minorEastAsia" w:hint="eastAsia"/>
          <w:sz w:val="24"/>
          <w:szCs w:val="24"/>
        </w:rPr>
        <w:t>ファンのひとりである。</w:t>
      </w:r>
    </w:p>
    <w:p w14:paraId="26B8CCC7" w14:textId="77777777" w:rsidR="00806535" w:rsidRPr="005827BE" w:rsidRDefault="00806535" w:rsidP="00806535">
      <w:pPr>
        <w:ind w:firstLineChars="100" w:firstLine="240"/>
        <w:rPr>
          <w:rFonts w:asciiTheme="minorEastAsia" w:hAnsiTheme="minorEastAsia"/>
          <w:sz w:val="24"/>
          <w:szCs w:val="24"/>
        </w:rPr>
      </w:pPr>
      <w:r w:rsidRPr="005827BE">
        <w:rPr>
          <w:rFonts w:asciiTheme="minorEastAsia" w:hAnsiTheme="minorEastAsia"/>
          <w:sz w:val="24"/>
          <w:szCs w:val="24"/>
        </w:rPr>
        <w:t>しかし若貴引退後、その若貴の確執、朝青龍の不品行や巡業不参加の問題、時津風部屋</w:t>
      </w:r>
      <w:r w:rsidRPr="005827BE">
        <w:rPr>
          <w:rFonts w:asciiTheme="minorEastAsia" w:hAnsiTheme="minorEastAsia" w:hint="eastAsia"/>
          <w:sz w:val="24"/>
          <w:szCs w:val="24"/>
        </w:rPr>
        <w:t>傷害致死</w:t>
      </w:r>
      <w:r w:rsidRPr="005827BE">
        <w:rPr>
          <w:rFonts w:asciiTheme="minorEastAsia" w:hAnsiTheme="minorEastAsia"/>
          <w:sz w:val="24"/>
          <w:szCs w:val="24"/>
        </w:rPr>
        <w:t>事件等、これでもかこれでもかと色々な問題続出の相撲界</w:t>
      </w:r>
      <w:r w:rsidRPr="005827BE">
        <w:rPr>
          <w:rFonts w:asciiTheme="minorEastAsia" w:hAnsiTheme="minorEastAsia" w:hint="eastAsia"/>
          <w:sz w:val="24"/>
          <w:szCs w:val="24"/>
        </w:rPr>
        <w:t>に憂慮する</w:t>
      </w:r>
      <w:r>
        <w:rPr>
          <w:rFonts w:asciiTheme="minorEastAsia" w:hAnsiTheme="minorEastAsia" w:hint="eastAsia"/>
          <w:sz w:val="24"/>
          <w:szCs w:val="24"/>
        </w:rPr>
        <w:t>二人</w:t>
      </w:r>
      <w:r w:rsidRPr="005827BE">
        <w:rPr>
          <w:rFonts w:asciiTheme="minorEastAsia" w:hAnsiTheme="minorEastAsia" w:hint="eastAsia"/>
          <w:sz w:val="24"/>
          <w:szCs w:val="24"/>
        </w:rPr>
        <w:t>でもある</w:t>
      </w:r>
      <w:r w:rsidRPr="005827BE">
        <w:rPr>
          <w:rFonts w:asciiTheme="minorEastAsia" w:hAnsiTheme="minorEastAsia"/>
          <w:sz w:val="24"/>
          <w:szCs w:val="24"/>
        </w:rPr>
        <w:t>。</w:t>
      </w:r>
    </w:p>
    <w:p w14:paraId="1A94B840" w14:textId="77777777" w:rsidR="00806535" w:rsidRPr="005827BE" w:rsidRDefault="00806535" w:rsidP="00806535">
      <w:pPr>
        <w:ind w:firstLineChars="100" w:firstLine="240"/>
        <w:rPr>
          <w:rFonts w:asciiTheme="minorEastAsia" w:hAnsiTheme="minorEastAsia"/>
          <w:sz w:val="24"/>
          <w:szCs w:val="24"/>
        </w:rPr>
      </w:pPr>
      <w:r w:rsidRPr="005827BE">
        <w:rPr>
          <w:rFonts w:asciiTheme="minorEastAsia" w:hAnsiTheme="minorEastAsia" w:hint="eastAsia"/>
          <w:sz w:val="24"/>
          <w:szCs w:val="24"/>
        </w:rPr>
        <w:t>もちろん、勝負事に命を懸けての厳しい相撲界で、また完全な縦社会で絶対服従が当たり前の</w:t>
      </w:r>
      <w:r>
        <w:rPr>
          <w:rFonts w:asciiTheme="minorEastAsia" w:hAnsiTheme="minorEastAsia" w:hint="eastAsia"/>
          <w:sz w:val="24"/>
          <w:szCs w:val="24"/>
        </w:rPr>
        <w:t>環境下</w:t>
      </w:r>
      <w:r w:rsidRPr="005827BE">
        <w:rPr>
          <w:rFonts w:asciiTheme="minorEastAsia" w:hAnsiTheme="minorEastAsia" w:hint="eastAsia"/>
          <w:sz w:val="24"/>
          <w:szCs w:val="24"/>
        </w:rPr>
        <w:t>では、かわいがりと称する暴力やしごきが日常茶飯事のことで、稽古場以外で</w:t>
      </w:r>
      <w:r>
        <w:rPr>
          <w:rFonts w:asciiTheme="minorEastAsia" w:hAnsiTheme="minorEastAsia" w:hint="eastAsia"/>
          <w:sz w:val="24"/>
          <w:szCs w:val="24"/>
        </w:rPr>
        <w:t>、</w:t>
      </w:r>
      <w:r w:rsidRPr="005827BE">
        <w:rPr>
          <w:rFonts w:asciiTheme="minorEastAsia" w:hAnsiTheme="minorEastAsia" w:hint="eastAsia"/>
          <w:sz w:val="24"/>
          <w:szCs w:val="24"/>
        </w:rPr>
        <w:t>兄弟子が弟弟子に</w:t>
      </w:r>
      <w:r>
        <w:rPr>
          <w:rFonts w:asciiTheme="minorEastAsia" w:hAnsiTheme="minorEastAsia" w:hint="eastAsia"/>
          <w:sz w:val="24"/>
          <w:szCs w:val="24"/>
        </w:rPr>
        <w:t>対し、今で言う</w:t>
      </w:r>
      <w:r w:rsidRPr="005827BE">
        <w:rPr>
          <w:rFonts w:asciiTheme="minorEastAsia" w:hAnsiTheme="minorEastAsia" w:hint="eastAsia"/>
          <w:sz w:val="24"/>
          <w:szCs w:val="24"/>
        </w:rPr>
        <w:t>暴力はあったであろうことは推測がつくことである。</w:t>
      </w:r>
    </w:p>
    <w:p w14:paraId="566D2D70" w14:textId="77777777" w:rsidR="00806535" w:rsidRPr="005827BE" w:rsidRDefault="00806535" w:rsidP="00806535">
      <w:pPr>
        <w:ind w:firstLineChars="100" w:firstLine="240"/>
        <w:rPr>
          <w:rFonts w:asciiTheme="minorEastAsia" w:hAnsiTheme="minorEastAsia"/>
          <w:sz w:val="24"/>
          <w:szCs w:val="24"/>
        </w:rPr>
      </w:pPr>
      <w:r w:rsidRPr="005827BE">
        <w:rPr>
          <w:rFonts w:asciiTheme="minorEastAsia" w:hAnsiTheme="minorEastAsia" w:hint="eastAsia"/>
          <w:sz w:val="24"/>
          <w:szCs w:val="24"/>
        </w:rPr>
        <w:t>暴力が常識とも言えた時代であっただろうが、現代の常識では通用しなくなってきている。蔵前時代と両国時代を、同じ物差し基準で善悪</w:t>
      </w:r>
      <w:r>
        <w:rPr>
          <w:rFonts w:asciiTheme="minorEastAsia" w:hAnsiTheme="minorEastAsia" w:hint="eastAsia"/>
          <w:sz w:val="24"/>
          <w:szCs w:val="24"/>
        </w:rPr>
        <w:t>を</w:t>
      </w:r>
      <w:r w:rsidRPr="005827BE">
        <w:rPr>
          <w:rFonts w:asciiTheme="minorEastAsia" w:hAnsiTheme="minorEastAsia" w:hint="eastAsia"/>
          <w:sz w:val="24"/>
          <w:szCs w:val="24"/>
        </w:rPr>
        <w:t>判断することはできないだろう。しかし、そうは言っても</w:t>
      </w:r>
      <w:r>
        <w:rPr>
          <w:rFonts w:asciiTheme="minorEastAsia" w:hAnsiTheme="minorEastAsia" w:hint="eastAsia"/>
          <w:sz w:val="24"/>
          <w:szCs w:val="24"/>
        </w:rPr>
        <w:t>これほど多くの</w:t>
      </w:r>
      <w:r w:rsidRPr="005827BE">
        <w:rPr>
          <w:rFonts w:asciiTheme="minorEastAsia" w:hAnsiTheme="minorEastAsia" w:hint="eastAsia"/>
          <w:sz w:val="24"/>
          <w:szCs w:val="24"/>
        </w:rPr>
        <w:t>不祥事や事件が発生するのかは、やはり見えないものが影響しているのではないかと思</w:t>
      </w:r>
      <w:r>
        <w:rPr>
          <w:rFonts w:asciiTheme="minorEastAsia" w:hAnsiTheme="minorEastAsia" w:hint="eastAsia"/>
          <w:sz w:val="24"/>
          <w:szCs w:val="24"/>
        </w:rPr>
        <w:t>わずにいられない</w:t>
      </w:r>
      <w:r w:rsidRPr="005827BE">
        <w:rPr>
          <w:rFonts w:asciiTheme="minorEastAsia" w:hAnsiTheme="minorEastAsia" w:hint="eastAsia"/>
          <w:sz w:val="24"/>
          <w:szCs w:val="24"/>
        </w:rPr>
        <w:t>。</w:t>
      </w:r>
    </w:p>
    <w:p w14:paraId="357518C0" w14:textId="77777777" w:rsidR="00806535" w:rsidRPr="005827BE" w:rsidRDefault="00806535" w:rsidP="00806535">
      <w:pPr>
        <w:ind w:firstLineChars="100" w:firstLine="240"/>
        <w:rPr>
          <w:rFonts w:asciiTheme="minorEastAsia" w:hAnsiTheme="minorEastAsia"/>
          <w:sz w:val="24"/>
          <w:szCs w:val="24"/>
        </w:rPr>
      </w:pPr>
      <w:r w:rsidRPr="005827BE">
        <w:rPr>
          <w:rFonts w:asciiTheme="minorEastAsia" w:hAnsiTheme="minorEastAsia"/>
          <w:sz w:val="24"/>
          <w:szCs w:val="24"/>
        </w:rPr>
        <w:t>この原因は一体何なのか？風水学的な観点から</w:t>
      </w:r>
      <w:r w:rsidRPr="005827BE">
        <w:rPr>
          <w:rFonts w:asciiTheme="minorEastAsia" w:hAnsiTheme="minorEastAsia" w:hint="eastAsia"/>
          <w:sz w:val="24"/>
          <w:szCs w:val="24"/>
        </w:rPr>
        <w:t>考える</w:t>
      </w:r>
      <w:r w:rsidRPr="005827BE">
        <w:rPr>
          <w:rFonts w:asciiTheme="minorEastAsia" w:hAnsiTheme="minorEastAsia"/>
          <w:sz w:val="24"/>
          <w:szCs w:val="24"/>
        </w:rPr>
        <w:t>と、その原因は、現国技館</w:t>
      </w:r>
      <w:r w:rsidRPr="005827BE">
        <w:rPr>
          <w:rFonts w:asciiTheme="minorEastAsia" w:hAnsiTheme="minorEastAsia"/>
          <w:sz w:val="24"/>
          <w:szCs w:val="24"/>
        </w:rPr>
        <w:lastRenderedPageBreak/>
        <w:t>の建物向きにあると</w:t>
      </w:r>
      <w:r>
        <w:rPr>
          <w:rFonts w:asciiTheme="minorEastAsia" w:hAnsiTheme="minorEastAsia" w:hint="eastAsia"/>
          <w:sz w:val="24"/>
          <w:szCs w:val="24"/>
        </w:rPr>
        <w:t>玄空おっさんず</w:t>
      </w:r>
      <w:r w:rsidRPr="005827BE">
        <w:rPr>
          <w:rFonts w:asciiTheme="minorEastAsia" w:hAnsiTheme="minorEastAsia"/>
          <w:sz w:val="24"/>
          <w:szCs w:val="24"/>
        </w:rPr>
        <w:t>は</w:t>
      </w:r>
      <w:r w:rsidRPr="005827BE">
        <w:rPr>
          <w:rFonts w:asciiTheme="minorEastAsia" w:hAnsiTheme="minorEastAsia" w:hint="eastAsia"/>
          <w:sz w:val="24"/>
          <w:szCs w:val="24"/>
        </w:rPr>
        <w:t>推察</w:t>
      </w:r>
      <w:r>
        <w:rPr>
          <w:rFonts w:asciiTheme="minorEastAsia" w:hAnsiTheme="minorEastAsia" w:hint="eastAsia"/>
          <w:sz w:val="24"/>
          <w:szCs w:val="24"/>
        </w:rPr>
        <w:t>する</w:t>
      </w:r>
      <w:r w:rsidRPr="005827BE">
        <w:rPr>
          <w:rFonts w:asciiTheme="minorEastAsia" w:hAnsiTheme="minorEastAsia"/>
          <w:sz w:val="24"/>
          <w:szCs w:val="24"/>
        </w:rPr>
        <w:t>。</w:t>
      </w:r>
    </w:p>
    <w:p w14:paraId="68434947" w14:textId="77777777" w:rsidR="00806535" w:rsidRPr="005827BE" w:rsidRDefault="00806535" w:rsidP="00806535">
      <w:pPr>
        <w:ind w:firstLineChars="100" w:firstLine="240"/>
        <w:rPr>
          <w:rFonts w:asciiTheme="minorEastAsia" w:hAnsiTheme="minorEastAsia"/>
          <w:sz w:val="24"/>
          <w:szCs w:val="24"/>
        </w:rPr>
      </w:pPr>
      <w:r w:rsidRPr="005827BE">
        <w:rPr>
          <w:rFonts w:asciiTheme="minorEastAsia" w:hAnsiTheme="minorEastAsia"/>
          <w:sz w:val="24"/>
          <w:szCs w:val="24"/>
        </w:rPr>
        <w:t>現両国国技館は、</w:t>
      </w:r>
      <w:r w:rsidRPr="005827BE">
        <w:rPr>
          <w:rFonts w:asciiTheme="minorEastAsia" w:hAnsiTheme="minorEastAsia" w:hint="eastAsia"/>
          <w:sz w:val="24"/>
          <w:szCs w:val="24"/>
        </w:rPr>
        <w:t>１９８４</w:t>
      </w:r>
      <w:r w:rsidRPr="005827BE">
        <w:rPr>
          <w:rFonts w:asciiTheme="minorEastAsia" w:hAnsiTheme="minorEastAsia"/>
          <w:sz w:val="24"/>
          <w:szCs w:val="24"/>
        </w:rPr>
        <w:t>年</w:t>
      </w:r>
      <w:r w:rsidRPr="005827BE">
        <w:rPr>
          <w:rFonts w:asciiTheme="minorEastAsia" w:hAnsiTheme="minorEastAsia" w:hint="eastAsia"/>
          <w:sz w:val="24"/>
          <w:szCs w:val="24"/>
        </w:rPr>
        <w:t>１１</w:t>
      </w:r>
      <w:r w:rsidRPr="005827BE">
        <w:rPr>
          <w:rFonts w:asciiTheme="minorEastAsia" w:hAnsiTheme="minorEastAsia"/>
          <w:sz w:val="24"/>
          <w:szCs w:val="24"/>
        </w:rPr>
        <w:t>月に完成し、</w:t>
      </w:r>
      <w:r w:rsidRPr="005827BE">
        <w:rPr>
          <w:rFonts w:asciiTheme="minorEastAsia" w:hAnsiTheme="minorEastAsia" w:hint="eastAsia"/>
          <w:sz w:val="24"/>
          <w:szCs w:val="24"/>
        </w:rPr>
        <w:t>１９８５</w:t>
      </w:r>
      <w:r w:rsidRPr="005827BE">
        <w:rPr>
          <w:rFonts w:asciiTheme="minorEastAsia" w:hAnsiTheme="minorEastAsia"/>
          <w:sz w:val="24"/>
          <w:szCs w:val="24"/>
        </w:rPr>
        <w:t>年</w:t>
      </w:r>
      <w:r w:rsidRPr="005827BE">
        <w:rPr>
          <w:rFonts w:asciiTheme="minorEastAsia" w:hAnsiTheme="minorEastAsia" w:hint="eastAsia"/>
          <w:sz w:val="24"/>
          <w:szCs w:val="24"/>
        </w:rPr>
        <w:t>１月９日</w:t>
      </w:r>
      <w:r w:rsidRPr="005827BE">
        <w:rPr>
          <w:rFonts w:asciiTheme="minorEastAsia" w:hAnsiTheme="minorEastAsia"/>
          <w:sz w:val="24"/>
          <w:szCs w:val="24"/>
        </w:rPr>
        <w:t>の大安に、盛大な落成式が行われて</w:t>
      </w:r>
      <w:r w:rsidRPr="005827BE">
        <w:rPr>
          <w:rFonts w:asciiTheme="minorEastAsia" w:hAnsiTheme="minorEastAsia" w:hint="eastAsia"/>
          <w:sz w:val="24"/>
          <w:szCs w:val="24"/>
        </w:rPr>
        <w:t>スタートした</w:t>
      </w:r>
      <w:r w:rsidRPr="005827BE">
        <w:rPr>
          <w:rFonts w:asciiTheme="minorEastAsia" w:hAnsiTheme="minorEastAsia"/>
          <w:sz w:val="24"/>
          <w:szCs w:val="24"/>
        </w:rPr>
        <w:t>。前蔵前国技館は、隅田川を挟んでわずか</w:t>
      </w:r>
      <w:r w:rsidRPr="005827BE">
        <w:rPr>
          <w:rFonts w:asciiTheme="minorEastAsia" w:hAnsiTheme="minorEastAsia" w:hint="eastAsia"/>
          <w:sz w:val="24"/>
          <w:szCs w:val="24"/>
        </w:rPr>
        <w:t>７００</w:t>
      </w:r>
      <w:r w:rsidRPr="005827BE">
        <w:rPr>
          <w:rFonts w:asciiTheme="minorEastAsia" w:hAnsiTheme="minorEastAsia"/>
          <w:sz w:val="24"/>
          <w:szCs w:val="24"/>
        </w:rPr>
        <w:t>ｍくらいの近距離で、ほぼ真北に位置してい</w:t>
      </w:r>
      <w:r w:rsidRPr="005827BE">
        <w:rPr>
          <w:rFonts w:asciiTheme="minorEastAsia" w:hAnsiTheme="minorEastAsia" w:hint="eastAsia"/>
          <w:sz w:val="24"/>
          <w:szCs w:val="24"/>
        </w:rPr>
        <w:t>る</w:t>
      </w:r>
      <w:r w:rsidRPr="005827BE">
        <w:rPr>
          <w:rFonts w:asciiTheme="minorEastAsia" w:hAnsiTheme="minorEastAsia"/>
          <w:sz w:val="24"/>
          <w:szCs w:val="24"/>
        </w:rPr>
        <w:t>。（現在は水処理センターになってい</w:t>
      </w:r>
      <w:r w:rsidRPr="005827BE">
        <w:rPr>
          <w:rFonts w:asciiTheme="minorEastAsia" w:hAnsiTheme="minorEastAsia" w:hint="eastAsia"/>
          <w:sz w:val="24"/>
          <w:szCs w:val="24"/>
        </w:rPr>
        <w:t>る</w:t>
      </w:r>
      <w:r w:rsidRPr="005827BE">
        <w:rPr>
          <w:rFonts w:asciiTheme="minorEastAsia" w:hAnsiTheme="minorEastAsia"/>
          <w:sz w:val="24"/>
          <w:szCs w:val="24"/>
        </w:rPr>
        <w:t>。）</w:t>
      </w:r>
    </w:p>
    <w:p w14:paraId="785F063A" w14:textId="77777777" w:rsidR="00806535" w:rsidRDefault="00806535" w:rsidP="00806535">
      <w:pPr>
        <w:rPr>
          <w:rFonts w:asciiTheme="minorEastAsia" w:hAnsiTheme="minorEastAsia"/>
          <w:sz w:val="24"/>
          <w:szCs w:val="24"/>
        </w:rPr>
      </w:pPr>
      <w:r>
        <w:rPr>
          <w:noProof/>
        </w:rPr>
        <w:drawing>
          <wp:inline distT="0" distB="0" distL="0" distR="0" wp14:anchorId="74731000" wp14:editId="7D39CC74">
            <wp:extent cx="5400040" cy="3037840"/>
            <wp:effectExtent l="0" t="0" r="0" b="0"/>
            <wp:docPr id="29716578"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707ECC50" w14:textId="77777777" w:rsidR="00806535" w:rsidRPr="005827BE" w:rsidRDefault="00806535" w:rsidP="00806535">
      <w:pPr>
        <w:rPr>
          <w:rFonts w:asciiTheme="minorEastAsia" w:hAnsiTheme="minorEastAsia" w:hint="eastAsia"/>
          <w:sz w:val="24"/>
          <w:szCs w:val="24"/>
        </w:rPr>
      </w:pPr>
    </w:p>
    <w:p w14:paraId="4B7112F8" w14:textId="77777777" w:rsidR="00806535" w:rsidRPr="005827BE" w:rsidRDefault="00806535" w:rsidP="00806535">
      <w:pPr>
        <w:ind w:firstLineChars="100" w:firstLine="240"/>
        <w:rPr>
          <w:rStyle w:val="af1"/>
          <w:rFonts w:asciiTheme="minorEastAsia" w:hAnsiTheme="minorEastAsia"/>
          <w:noProof/>
          <w:sz w:val="24"/>
          <w:szCs w:val="24"/>
        </w:rPr>
      </w:pPr>
      <w:r w:rsidRPr="005827BE">
        <w:rPr>
          <w:rFonts w:asciiTheme="minorEastAsia" w:hAnsiTheme="minorEastAsia" w:hint="eastAsia"/>
          <w:sz w:val="24"/>
          <w:szCs w:val="24"/>
        </w:rPr>
        <w:t>１９８５</w:t>
      </w:r>
      <w:r w:rsidRPr="005827BE">
        <w:rPr>
          <w:rFonts w:asciiTheme="minorEastAsia" w:hAnsiTheme="minorEastAsia"/>
          <w:sz w:val="24"/>
          <w:szCs w:val="24"/>
        </w:rPr>
        <w:t>年</w:t>
      </w:r>
      <w:r w:rsidRPr="005827BE">
        <w:rPr>
          <w:rFonts w:asciiTheme="minorEastAsia" w:hAnsiTheme="minorEastAsia" w:hint="eastAsia"/>
          <w:sz w:val="24"/>
          <w:szCs w:val="24"/>
        </w:rPr>
        <w:t>１月９日</w:t>
      </w:r>
      <w:r w:rsidRPr="005827BE">
        <w:rPr>
          <w:rFonts w:asciiTheme="minorEastAsia" w:hAnsiTheme="minorEastAsia"/>
          <w:sz w:val="24"/>
          <w:szCs w:val="24"/>
        </w:rPr>
        <w:t>は立春前</w:t>
      </w:r>
      <w:r w:rsidRPr="005827BE">
        <w:rPr>
          <w:rFonts w:asciiTheme="minorEastAsia" w:hAnsiTheme="minorEastAsia" w:hint="eastAsia"/>
          <w:sz w:val="24"/>
          <w:szCs w:val="24"/>
        </w:rPr>
        <w:t>のため</w:t>
      </w:r>
      <w:r w:rsidRPr="005827BE">
        <w:rPr>
          <w:rFonts w:asciiTheme="minorEastAsia" w:hAnsiTheme="minorEastAsia"/>
          <w:sz w:val="24"/>
          <w:szCs w:val="24"/>
        </w:rPr>
        <w:t>、まだ</w:t>
      </w:r>
      <w:r w:rsidRPr="005827BE">
        <w:rPr>
          <w:rFonts w:asciiTheme="minorEastAsia" w:hAnsiTheme="minorEastAsia" w:hint="eastAsia"/>
          <w:sz w:val="24"/>
          <w:szCs w:val="24"/>
        </w:rPr>
        <w:t>１９８４</w:t>
      </w:r>
      <w:r w:rsidRPr="005827BE">
        <w:rPr>
          <w:rFonts w:asciiTheme="minorEastAsia" w:hAnsiTheme="minorEastAsia"/>
          <w:sz w:val="24"/>
          <w:szCs w:val="24"/>
        </w:rPr>
        <w:t>年（七赤金星）の運勢で</w:t>
      </w:r>
      <w:r w:rsidRPr="005827BE">
        <w:rPr>
          <w:rFonts w:asciiTheme="minorEastAsia" w:hAnsiTheme="minorEastAsia" w:hint="eastAsia"/>
          <w:sz w:val="24"/>
          <w:szCs w:val="24"/>
        </w:rPr>
        <w:t>あり</w:t>
      </w:r>
      <w:r w:rsidRPr="005827BE">
        <w:rPr>
          <w:rFonts w:asciiTheme="minorEastAsia" w:hAnsiTheme="minorEastAsia"/>
          <w:sz w:val="24"/>
          <w:szCs w:val="24"/>
        </w:rPr>
        <w:t>、午方位は歳破となり、凶方位で</w:t>
      </w:r>
      <w:r w:rsidRPr="005827BE">
        <w:rPr>
          <w:rFonts w:asciiTheme="minorEastAsia" w:hAnsiTheme="minorEastAsia" w:hint="eastAsia"/>
          <w:sz w:val="24"/>
          <w:szCs w:val="24"/>
        </w:rPr>
        <w:t>あった</w:t>
      </w:r>
      <w:r w:rsidRPr="005827BE">
        <w:rPr>
          <w:rFonts w:asciiTheme="minorEastAsia" w:hAnsiTheme="minorEastAsia"/>
          <w:sz w:val="24"/>
          <w:szCs w:val="24"/>
        </w:rPr>
        <w:t>。</w:t>
      </w:r>
      <w:hyperlink r:id="rId11" w:tgtFrame="_blank" w:history="1"/>
    </w:p>
    <w:p w14:paraId="4BF1A250" w14:textId="77777777" w:rsidR="00806535" w:rsidRPr="005827BE" w:rsidRDefault="00806535" w:rsidP="00806535">
      <w:pPr>
        <w:ind w:firstLineChars="100" w:firstLine="240"/>
        <w:rPr>
          <w:rFonts w:asciiTheme="minorEastAsia" w:hAnsiTheme="minorEastAsia"/>
          <w:sz w:val="24"/>
          <w:szCs w:val="24"/>
        </w:rPr>
      </w:pPr>
      <w:r w:rsidRPr="005827BE">
        <w:rPr>
          <w:rFonts w:asciiTheme="minorEastAsia" w:hAnsiTheme="minorEastAsia" w:hint="eastAsia"/>
          <w:sz w:val="24"/>
          <w:szCs w:val="24"/>
        </w:rPr>
        <w:t>話が少し逸れるが、</w:t>
      </w:r>
      <w:r w:rsidRPr="005827BE">
        <w:rPr>
          <w:rFonts w:asciiTheme="minorEastAsia" w:hAnsiTheme="minorEastAsia"/>
          <w:sz w:val="24"/>
          <w:szCs w:val="24"/>
        </w:rPr>
        <w:t>大相撲と言えば、陰陽道の風習の影響が随所に見られ</w:t>
      </w:r>
      <w:r w:rsidRPr="005827BE">
        <w:rPr>
          <w:rFonts w:asciiTheme="minorEastAsia" w:hAnsiTheme="minorEastAsia" w:hint="eastAsia"/>
          <w:sz w:val="24"/>
          <w:szCs w:val="24"/>
        </w:rPr>
        <w:t>ることは専門家の中では知られたことである</w:t>
      </w:r>
      <w:r w:rsidRPr="005827BE">
        <w:rPr>
          <w:rFonts w:asciiTheme="minorEastAsia" w:hAnsiTheme="minorEastAsia"/>
          <w:sz w:val="24"/>
          <w:szCs w:val="24"/>
        </w:rPr>
        <w:t>。</w:t>
      </w:r>
    </w:p>
    <w:p w14:paraId="0FECB853" w14:textId="77777777" w:rsidR="00806535" w:rsidRPr="005827BE" w:rsidRDefault="00806535" w:rsidP="00806535">
      <w:pPr>
        <w:ind w:firstLineChars="100" w:firstLine="240"/>
        <w:rPr>
          <w:rFonts w:asciiTheme="minorEastAsia" w:hAnsiTheme="minorEastAsia"/>
          <w:sz w:val="24"/>
          <w:szCs w:val="24"/>
        </w:rPr>
      </w:pPr>
      <w:r w:rsidRPr="005827BE">
        <w:rPr>
          <w:rFonts w:asciiTheme="minorEastAsia" w:hAnsiTheme="minorEastAsia"/>
          <w:sz w:val="24"/>
          <w:szCs w:val="24"/>
        </w:rPr>
        <w:t>たとえば行司が言われる「はっけよい」＝「八卦よい」で、「八方位がすべて順調で丸く収まり、天下泰平である。」という意味</w:t>
      </w:r>
      <w:r w:rsidRPr="005827BE">
        <w:rPr>
          <w:rFonts w:asciiTheme="minorEastAsia" w:hAnsiTheme="minorEastAsia" w:hint="eastAsia"/>
          <w:sz w:val="24"/>
          <w:szCs w:val="24"/>
        </w:rPr>
        <w:t>で風水用語である八卦（乾兌離震巽坎艮坤）を使っている。</w:t>
      </w:r>
    </w:p>
    <w:p w14:paraId="0767F2CA" w14:textId="77777777" w:rsidR="00806535" w:rsidRDefault="00806535" w:rsidP="00806535">
      <w:pPr>
        <w:ind w:firstLineChars="100" w:firstLine="240"/>
        <w:rPr>
          <w:rFonts w:asciiTheme="minorEastAsia" w:hAnsiTheme="minorEastAsia"/>
          <w:sz w:val="24"/>
          <w:szCs w:val="24"/>
        </w:rPr>
      </w:pPr>
      <w:r>
        <w:rPr>
          <w:rFonts w:asciiTheme="minorEastAsia" w:hAnsiTheme="minorEastAsia" w:hint="eastAsia"/>
          <w:sz w:val="24"/>
          <w:szCs w:val="24"/>
        </w:rPr>
        <w:t>次に柱の名称だが、</w:t>
      </w:r>
      <w:r w:rsidRPr="005827BE">
        <w:rPr>
          <w:rFonts w:asciiTheme="minorEastAsia" w:hAnsiTheme="minorEastAsia"/>
          <w:sz w:val="24"/>
          <w:szCs w:val="24"/>
        </w:rPr>
        <w:t>東北の柱は丑寅柱、東南は辰巳柱、西南は未申柱、西北は戌亥柱</w:t>
      </w:r>
      <w:r>
        <w:rPr>
          <w:rFonts w:asciiTheme="minorEastAsia" w:hAnsiTheme="minorEastAsia" w:hint="eastAsia"/>
          <w:sz w:val="24"/>
          <w:szCs w:val="24"/>
        </w:rPr>
        <w:t>と称し</w:t>
      </w:r>
      <w:r w:rsidRPr="005827BE">
        <w:rPr>
          <w:rFonts w:asciiTheme="minorEastAsia" w:hAnsiTheme="minorEastAsia" w:hint="eastAsia"/>
          <w:sz w:val="24"/>
          <w:szCs w:val="24"/>
        </w:rPr>
        <w:t>、天井からぶら下がっている房は青（青龍）、赤（朱雀）、白（白虎）、黒（玄武）に分けられ四神相応を表現している。真ん中の土俵は土を現すので、木火土金水の五行関係を形成している。</w:t>
      </w:r>
    </w:p>
    <w:p w14:paraId="39D9F06C" w14:textId="77777777" w:rsidR="00806535" w:rsidRPr="005827BE" w:rsidRDefault="00806535" w:rsidP="00806535">
      <w:pPr>
        <w:ind w:firstLineChars="100" w:firstLine="240"/>
        <w:rPr>
          <w:rFonts w:asciiTheme="minorEastAsia" w:hAnsiTheme="minorEastAsia"/>
          <w:sz w:val="24"/>
          <w:szCs w:val="24"/>
        </w:rPr>
      </w:pPr>
      <w:r w:rsidRPr="005827BE">
        <w:rPr>
          <w:rFonts w:asciiTheme="minorEastAsia" w:hAnsiTheme="minorEastAsia" w:hint="eastAsia"/>
          <w:sz w:val="24"/>
          <w:szCs w:val="24"/>
        </w:rPr>
        <w:t>さらに土俵について言えば四角い形に盛り土をなし、その上に丸い俵を敷き詰めているが、風水では○は天、□は地を意味するため、天地交合をなす神聖な場所となる。</w:t>
      </w:r>
    </w:p>
    <w:p w14:paraId="78E92C2F" w14:textId="77777777" w:rsidR="00806535" w:rsidRPr="005827BE" w:rsidRDefault="00806535" w:rsidP="00806535">
      <w:pPr>
        <w:ind w:firstLineChars="100" w:firstLine="240"/>
        <w:rPr>
          <w:rFonts w:asciiTheme="minorEastAsia" w:hAnsiTheme="minorEastAsia"/>
          <w:sz w:val="24"/>
          <w:szCs w:val="24"/>
        </w:rPr>
      </w:pPr>
      <w:r w:rsidRPr="005827BE">
        <w:rPr>
          <w:rFonts w:asciiTheme="minorEastAsia" w:hAnsiTheme="minorEastAsia"/>
          <w:sz w:val="24"/>
          <w:szCs w:val="24"/>
        </w:rPr>
        <w:t>易経</w:t>
      </w:r>
      <w:r>
        <w:rPr>
          <w:rFonts w:asciiTheme="minorEastAsia" w:hAnsiTheme="minorEastAsia" w:hint="eastAsia"/>
          <w:sz w:val="24"/>
          <w:szCs w:val="24"/>
        </w:rPr>
        <w:t>を</w:t>
      </w:r>
      <w:r w:rsidRPr="005827BE">
        <w:rPr>
          <w:rFonts w:asciiTheme="minorEastAsia" w:hAnsiTheme="minorEastAsia"/>
          <w:sz w:val="24"/>
          <w:szCs w:val="24"/>
        </w:rPr>
        <w:t>ルーツ</w:t>
      </w:r>
      <w:r>
        <w:rPr>
          <w:rFonts w:asciiTheme="minorEastAsia" w:hAnsiTheme="minorEastAsia" w:hint="eastAsia"/>
          <w:sz w:val="24"/>
          <w:szCs w:val="24"/>
        </w:rPr>
        <w:t>とする</w:t>
      </w:r>
      <w:r w:rsidRPr="005827BE">
        <w:rPr>
          <w:rFonts w:asciiTheme="minorEastAsia" w:hAnsiTheme="minorEastAsia"/>
          <w:sz w:val="24"/>
          <w:szCs w:val="24"/>
        </w:rPr>
        <w:t>陰陽道の風習が残ってい</w:t>
      </w:r>
      <w:r w:rsidRPr="005827BE">
        <w:rPr>
          <w:rFonts w:asciiTheme="minorEastAsia" w:hAnsiTheme="minorEastAsia" w:hint="eastAsia"/>
          <w:sz w:val="24"/>
          <w:szCs w:val="24"/>
        </w:rPr>
        <w:t>るのである。このように風水や陰陽道を尊重している相撲界が</w:t>
      </w:r>
      <w:r w:rsidRPr="005827BE">
        <w:rPr>
          <w:rFonts w:asciiTheme="minorEastAsia" w:hAnsiTheme="minorEastAsia"/>
          <w:sz w:val="24"/>
          <w:szCs w:val="24"/>
        </w:rPr>
        <w:t>、歳破となる方位に移転</w:t>
      </w:r>
      <w:r w:rsidRPr="005827BE">
        <w:rPr>
          <w:rFonts w:asciiTheme="minorEastAsia" w:hAnsiTheme="minorEastAsia" w:hint="eastAsia"/>
          <w:sz w:val="24"/>
          <w:szCs w:val="24"/>
        </w:rPr>
        <w:t>を決定した</w:t>
      </w:r>
      <w:r w:rsidRPr="005827BE">
        <w:rPr>
          <w:rFonts w:asciiTheme="minorEastAsia" w:hAnsiTheme="minorEastAsia"/>
          <w:sz w:val="24"/>
          <w:szCs w:val="24"/>
        </w:rPr>
        <w:t>という</w:t>
      </w:r>
      <w:r>
        <w:rPr>
          <w:rFonts w:asciiTheme="minorEastAsia" w:hAnsiTheme="minorEastAsia" w:hint="eastAsia"/>
          <w:sz w:val="24"/>
          <w:szCs w:val="24"/>
        </w:rPr>
        <w:t>こと</w:t>
      </w:r>
      <w:r w:rsidRPr="005827BE">
        <w:rPr>
          <w:rFonts w:asciiTheme="minorEastAsia" w:hAnsiTheme="minorEastAsia"/>
          <w:sz w:val="24"/>
          <w:szCs w:val="24"/>
        </w:rPr>
        <w:t>が、先ず</w:t>
      </w:r>
      <w:r>
        <w:rPr>
          <w:rFonts w:asciiTheme="minorEastAsia" w:hAnsiTheme="minorEastAsia" w:hint="eastAsia"/>
          <w:sz w:val="24"/>
          <w:szCs w:val="24"/>
        </w:rPr>
        <w:t>は</w:t>
      </w:r>
      <w:r w:rsidRPr="005827BE">
        <w:rPr>
          <w:rFonts w:asciiTheme="minorEastAsia" w:hAnsiTheme="minorEastAsia"/>
          <w:sz w:val="24"/>
          <w:szCs w:val="24"/>
        </w:rPr>
        <w:t>理解でき</w:t>
      </w:r>
      <w:r w:rsidRPr="005827BE">
        <w:rPr>
          <w:rFonts w:asciiTheme="minorEastAsia" w:hAnsiTheme="minorEastAsia" w:hint="eastAsia"/>
          <w:sz w:val="24"/>
          <w:szCs w:val="24"/>
        </w:rPr>
        <w:t>ないことである。</w:t>
      </w:r>
    </w:p>
    <w:p w14:paraId="2450F5D2" w14:textId="77777777" w:rsidR="00806535" w:rsidRPr="005827BE" w:rsidRDefault="00806535" w:rsidP="00806535">
      <w:pPr>
        <w:ind w:firstLineChars="100" w:firstLine="240"/>
        <w:rPr>
          <w:rFonts w:asciiTheme="minorEastAsia" w:hAnsiTheme="minorEastAsia"/>
          <w:sz w:val="24"/>
          <w:szCs w:val="24"/>
        </w:rPr>
      </w:pPr>
      <w:r w:rsidRPr="005827BE">
        <w:rPr>
          <w:rFonts w:asciiTheme="minorEastAsia" w:hAnsiTheme="minorEastAsia"/>
          <w:sz w:val="24"/>
          <w:szCs w:val="24"/>
        </w:rPr>
        <w:t>しかし凶方位への移転以上に</w:t>
      </w:r>
      <w:r w:rsidRPr="005827BE">
        <w:rPr>
          <w:rFonts w:asciiTheme="minorEastAsia" w:hAnsiTheme="minorEastAsia" w:hint="eastAsia"/>
          <w:sz w:val="24"/>
          <w:szCs w:val="24"/>
        </w:rPr>
        <w:t>取り上げるべき</w:t>
      </w:r>
      <w:r w:rsidRPr="005827BE">
        <w:rPr>
          <w:rFonts w:asciiTheme="minorEastAsia" w:hAnsiTheme="minorEastAsia"/>
          <w:sz w:val="24"/>
          <w:szCs w:val="24"/>
        </w:rPr>
        <w:t>問題は、両国国技館の建物向きで</w:t>
      </w:r>
      <w:r w:rsidRPr="005827BE">
        <w:rPr>
          <w:rFonts w:asciiTheme="minorEastAsia" w:hAnsiTheme="minorEastAsia" w:hint="eastAsia"/>
          <w:sz w:val="24"/>
          <w:szCs w:val="24"/>
        </w:rPr>
        <w:t>あろう</w:t>
      </w:r>
      <w:r w:rsidRPr="005827BE">
        <w:rPr>
          <w:rFonts w:asciiTheme="minorEastAsia" w:hAnsiTheme="minorEastAsia"/>
          <w:sz w:val="24"/>
          <w:szCs w:val="24"/>
        </w:rPr>
        <w:t>。</w:t>
      </w:r>
    </w:p>
    <w:p w14:paraId="50F33EBF" w14:textId="77777777" w:rsidR="00806535" w:rsidRPr="005827BE" w:rsidRDefault="00806535" w:rsidP="00806535">
      <w:pPr>
        <w:ind w:firstLineChars="100" w:firstLine="240"/>
        <w:rPr>
          <w:rFonts w:asciiTheme="minorEastAsia" w:hAnsiTheme="minorEastAsia"/>
          <w:sz w:val="24"/>
          <w:szCs w:val="24"/>
        </w:rPr>
      </w:pPr>
      <w:r w:rsidRPr="005827BE">
        <w:rPr>
          <w:rFonts w:asciiTheme="minorEastAsia" w:hAnsiTheme="minorEastAsia"/>
          <w:sz w:val="24"/>
          <w:szCs w:val="24"/>
        </w:rPr>
        <w:t>国技館の表玄関は隅田川側に</w:t>
      </w:r>
      <w:r w:rsidRPr="005827BE">
        <w:rPr>
          <w:rFonts w:asciiTheme="minorEastAsia" w:hAnsiTheme="minorEastAsia" w:hint="eastAsia"/>
          <w:sz w:val="24"/>
          <w:szCs w:val="24"/>
        </w:rPr>
        <w:t>なっている</w:t>
      </w:r>
      <w:r w:rsidRPr="005827BE">
        <w:rPr>
          <w:rFonts w:asciiTheme="minorEastAsia" w:hAnsiTheme="minorEastAsia"/>
          <w:sz w:val="24"/>
          <w:szCs w:val="24"/>
        </w:rPr>
        <w:t>が、磁北を基準としたとき、八方位で西と西北の境界線上にほぼ乗る「大空亡」となってい</w:t>
      </w:r>
      <w:r w:rsidRPr="005827BE">
        <w:rPr>
          <w:rFonts w:asciiTheme="minorEastAsia" w:hAnsiTheme="minorEastAsia" w:hint="eastAsia"/>
          <w:sz w:val="24"/>
          <w:szCs w:val="24"/>
        </w:rPr>
        <w:t>る</w:t>
      </w:r>
      <w:r w:rsidRPr="005827BE">
        <w:rPr>
          <w:rFonts w:asciiTheme="minorEastAsia" w:hAnsiTheme="minorEastAsia"/>
          <w:sz w:val="24"/>
          <w:szCs w:val="24"/>
        </w:rPr>
        <w:t>。</w:t>
      </w:r>
      <w:r w:rsidRPr="005827BE">
        <w:rPr>
          <w:rFonts w:asciiTheme="minorEastAsia" w:hAnsiTheme="minorEastAsia" w:hint="eastAsia"/>
          <w:sz w:val="24"/>
          <w:szCs w:val="24"/>
        </w:rPr>
        <w:t>本書には「空亡」という言葉が頻繁に各所で出てくるが、事件が起きる建物には空亡の建物が多いというのは、長年の研究でわかってきている。</w:t>
      </w:r>
    </w:p>
    <w:p w14:paraId="1EBB0DD7" w14:textId="77777777" w:rsidR="00806535" w:rsidRPr="005827BE" w:rsidRDefault="00806535" w:rsidP="00806535">
      <w:pPr>
        <w:ind w:firstLineChars="100" w:firstLine="240"/>
        <w:rPr>
          <w:rFonts w:asciiTheme="minorEastAsia" w:hAnsiTheme="minorEastAsia"/>
          <w:sz w:val="24"/>
          <w:szCs w:val="24"/>
        </w:rPr>
      </w:pPr>
      <w:r w:rsidRPr="005827BE">
        <w:rPr>
          <w:rFonts w:asciiTheme="minorEastAsia" w:hAnsiTheme="minorEastAsia"/>
          <w:sz w:val="24"/>
          <w:szCs w:val="24"/>
        </w:rPr>
        <w:lastRenderedPageBreak/>
        <w:t>玄空飛星派の風水では、２４方位の境界線から３度以内に入る建物向きの場合、「</w:t>
      </w:r>
      <w:r>
        <w:rPr>
          <w:rFonts w:asciiTheme="minorEastAsia" w:hAnsiTheme="minorEastAsia" w:hint="eastAsia"/>
          <w:sz w:val="24"/>
          <w:szCs w:val="24"/>
        </w:rPr>
        <w:t>陰陽差錯</w:t>
      </w:r>
      <w:r w:rsidRPr="005827BE">
        <w:rPr>
          <w:rFonts w:asciiTheme="minorEastAsia" w:hAnsiTheme="minorEastAsia"/>
          <w:sz w:val="24"/>
          <w:szCs w:val="24"/>
        </w:rPr>
        <w:t>」と言って、宅運が不安定になりやすいとされ</w:t>
      </w:r>
      <w:r w:rsidRPr="005827BE">
        <w:rPr>
          <w:rFonts w:asciiTheme="minorEastAsia" w:hAnsiTheme="minorEastAsia" w:hint="eastAsia"/>
          <w:sz w:val="24"/>
          <w:szCs w:val="24"/>
        </w:rPr>
        <w:t>る</w:t>
      </w:r>
      <w:r w:rsidRPr="005827BE">
        <w:rPr>
          <w:rFonts w:asciiTheme="minorEastAsia" w:hAnsiTheme="minorEastAsia"/>
          <w:sz w:val="24"/>
          <w:szCs w:val="24"/>
        </w:rPr>
        <w:t>。しかし境界線でなければ、兼向と言い、通常の挨星法でない特殊な方法で</w:t>
      </w:r>
      <w:r w:rsidRPr="005827BE">
        <w:rPr>
          <w:rFonts w:asciiTheme="minorEastAsia" w:hAnsiTheme="minorEastAsia" w:hint="eastAsia"/>
          <w:sz w:val="24"/>
          <w:szCs w:val="24"/>
        </w:rPr>
        <w:t>チャート</w:t>
      </w:r>
      <w:r w:rsidRPr="005827BE">
        <w:rPr>
          <w:rFonts w:asciiTheme="minorEastAsia" w:hAnsiTheme="minorEastAsia"/>
          <w:sz w:val="24"/>
          <w:szCs w:val="24"/>
        </w:rPr>
        <w:t>を割り出すことができ、まだ化</w:t>
      </w:r>
      <w:r w:rsidRPr="005827BE">
        <w:rPr>
          <w:rFonts w:asciiTheme="minorEastAsia" w:hAnsiTheme="minorEastAsia" w:hint="eastAsia"/>
          <w:sz w:val="24"/>
          <w:szCs w:val="24"/>
        </w:rPr>
        <w:t>殺</w:t>
      </w:r>
      <w:r w:rsidRPr="005827BE">
        <w:rPr>
          <w:rFonts w:asciiTheme="minorEastAsia" w:hAnsiTheme="minorEastAsia"/>
          <w:sz w:val="24"/>
          <w:szCs w:val="24"/>
        </w:rPr>
        <w:t>や化解が可能なの</w:t>
      </w:r>
      <w:r w:rsidRPr="005827BE">
        <w:rPr>
          <w:rFonts w:asciiTheme="minorEastAsia" w:hAnsiTheme="minorEastAsia" w:hint="eastAsia"/>
          <w:sz w:val="24"/>
          <w:szCs w:val="24"/>
        </w:rPr>
        <w:t>だ</w:t>
      </w:r>
      <w:r w:rsidRPr="005827BE">
        <w:rPr>
          <w:rFonts w:asciiTheme="minorEastAsia" w:hAnsiTheme="minorEastAsia"/>
          <w:sz w:val="24"/>
          <w:szCs w:val="24"/>
        </w:rPr>
        <w:t>が、境界線上、それも八方位の境界線上に乗ってしまう場合は、化</w:t>
      </w:r>
      <w:r w:rsidRPr="005827BE">
        <w:rPr>
          <w:rFonts w:asciiTheme="minorEastAsia" w:hAnsiTheme="minorEastAsia" w:hint="eastAsia"/>
          <w:sz w:val="24"/>
          <w:szCs w:val="24"/>
        </w:rPr>
        <w:t>殺</w:t>
      </w:r>
      <w:r w:rsidRPr="005827BE">
        <w:rPr>
          <w:rFonts w:asciiTheme="minorEastAsia" w:hAnsiTheme="minorEastAsia"/>
          <w:sz w:val="24"/>
          <w:szCs w:val="24"/>
        </w:rPr>
        <w:t>や化解の施しようがないとされるほど、宅運が不安定</w:t>
      </w:r>
      <w:r w:rsidRPr="005827BE">
        <w:rPr>
          <w:rFonts w:asciiTheme="minorEastAsia" w:hAnsiTheme="minorEastAsia" w:hint="eastAsia"/>
          <w:sz w:val="24"/>
          <w:szCs w:val="24"/>
        </w:rPr>
        <w:t>になるのである</w:t>
      </w:r>
      <w:r w:rsidRPr="005827BE">
        <w:rPr>
          <w:rFonts w:asciiTheme="minorEastAsia" w:hAnsiTheme="minorEastAsia"/>
          <w:sz w:val="24"/>
          <w:szCs w:val="24"/>
        </w:rPr>
        <w:t>。</w:t>
      </w:r>
    </w:p>
    <w:p w14:paraId="090EAC87" w14:textId="77777777" w:rsidR="00806535" w:rsidRPr="005827BE" w:rsidRDefault="00806535" w:rsidP="00806535">
      <w:pPr>
        <w:ind w:firstLineChars="100" w:firstLine="240"/>
        <w:rPr>
          <w:rFonts w:asciiTheme="minorEastAsia" w:hAnsiTheme="minorEastAsia"/>
          <w:sz w:val="24"/>
          <w:szCs w:val="24"/>
        </w:rPr>
      </w:pPr>
      <w:r w:rsidRPr="005827BE">
        <w:rPr>
          <w:rFonts w:asciiTheme="minorEastAsia" w:hAnsiTheme="minorEastAsia"/>
          <w:sz w:val="24"/>
          <w:szCs w:val="24"/>
        </w:rPr>
        <w:t>強いて</w:t>
      </w:r>
      <w:r w:rsidRPr="005827BE">
        <w:rPr>
          <w:rFonts w:asciiTheme="minorEastAsia" w:hAnsiTheme="minorEastAsia" w:hint="eastAsia"/>
          <w:sz w:val="24"/>
          <w:szCs w:val="24"/>
        </w:rPr>
        <w:t>風水</w:t>
      </w:r>
      <w:r w:rsidRPr="005827BE">
        <w:rPr>
          <w:rFonts w:asciiTheme="minorEastAsia" w:hAnsiTheme="minorEastAsia"/>
          <w:sz w:val="24"/>
          <w:szCs w:val="24"/>
        </w:rPr>
        <w:t>対策として挙げるなら、せめて相撲協会事務局だけでも、今の両国国技館を出て、他所に移転すること</w:t>
      </w:r>
      <w:r w:rsidRPr="005827BE">
        <w:rPr>
          <w:rFonts w:asciiTheme="minorEastAsia" w:hAnsiTheme="minorEastAsia" w:hint="eastAsia"/>
          <w:sz w:val="24"/>
          <w:szCs w:val="24"/>
        </w:rPr>
        <w:t>が必要であろう</w:t>
      </w:r>
      <w:r w:rsidRPr="005827BE">
        <w:rPr>
          <w:rFonts w:asciiTheme="minorEastAsia" w:hAnsiTheme="minorEastAsia"/>
          <w:sz w:val="24"/>
          <w:szCs w:val="24"/>
        </w:rPr>
        <w:t>。</w:t>
      </w:r>
    </w:p>
    <w:p w14:paraId="12FD6C18" w14:textId="77777777" w:rsidR="00806535" w:rsidRPr="005827BE" w:rsidRDefault="00806535" w:rsidP="00806535">
      <w:pPr>
        <w:ind w:firstLineChars="100" w:firstLine="240"/>
        <w:rPr>
          <w:rFonts w:asciiTheme="minorEastAsia" w:hAnsiTheme="minorEastAsia"/>
          <w:sz w:val="24"/>
          <w:szCs w:val="24"/>
        </w:rPr>
      </w:pPr>
      <w:r w:rsidRPr="005827BE">
        <w:rPr>
          <w:rFonts w:asciiTheme="minorEastAsia" w:hAnsiTheme="minorEastAsia"/>
          <w:sz w:val="24"/>
          <w:szCs w:val="24"/>
        </w:rPr>
        <w:t>祖国日本をこよなく愛する</w:t>
      </w:r>
      <w:r>
        <w:rPr>
          <w:rFonts w:asciiTheme="minorEastAsia" w:hAnsiTheme="minorEastAsia" w:hint="eastAsia"/>
          <w:sz w:val="24"/>
          <w:szCs w:val="24"/>
        </w:rPr>
        <w:t>玄空おっさんず</w:t>
      </w:r>
      <w:r w:rsidRPr="005827BE">
        <w:rPr>
          <w:rFonts w:asciiTheme="minorEastAsia" w:hAnsiTheme="minorEastAsia"/>
          <w:sz w:val="24"/>
          <w:szCs w:val="24"/>
        </w:rPr>
        <w:t>にとって、日本の国技である大相撲</w:t>
      </w:r>
      <w:r>
        <w:rPr>
          <w:rFonts w:asciiTheme="minorEastAsia" w:hAnsiTheme="minorEastAsia" w:hint="eastAsia"/>
          <w:sz w:val="24"/>
          <w:szCs w:val="24"/>
        </w:rPr>
        <w:t>ゆえ</w:t>
      </w:r>
      <w:r w:rsidRPr="005827BE">
        <w:rPr>
          <w:rFonts w:asciiTheme="minorEastAsia" w:hAnsiTheme="minorEastAsia"/>
          <w:sz w:val="24"/>
          <w:szCs w:val="24"/>
        </w:rPr>
        <w:t>、膿は出し切り、事務局移転をきっかけとして、再び隆盛の時代を迎えて欲しいと懇願してや</w:t>
      </w:r>
      <w:r w:rsidRPr="005827BE">
        <w:rPr>
          <w:rFonts w:asciiTheme="minorEastAsia" w:hAnsiTheme="minorEastAsia" w:hint="eastAsia"/>
          <w:sz w:val="24"/>
          <w:szCs w:val="24"/>
        </w:rPr>
        <w:t>まない</w:t>
      </w:r>
      <w:r w:rsidRPr="005827BE">
        <w:rPr>
          <w:rFonts w:asciiTheme="minorEastAsia" w:hAnsiTheme="minorEastAsia"/>
          <w:sz w:val="24"/>
          <w:szCs w:val="24"/>
        </w:rPr>
        <w:t>。願わくば相撲協会の方の目に留まり、少しでもご理解いただければ幸甚で</w:t>
      </w:r>
      <w:r w:rsidRPr="005827BE">
        <w:rPr>
          <w:rFonts w:asciiTheme="minorEastAsia" w:hAnsiTheme="minorEastAsia" w:hint="eastAsia"/>
          <w:sz w:val="24"/>
          <w:szCs w:val="24"/>
        </w:rPr>
        <w:t>ある</w:t>
      </w:r>
      <w:r w:rsidRPr="005827BE">
        <w:rPr>
          <w:rFonts w:asciiTheme="minorEastAsia" w:hAnsiTheme="minorEastAsia"/>
          <w:sz w:val="24"/>
          <w:szCs w:val="24"/>
        </w:rPr>
        <w:t>。</w:t>
      </w:r>
    </w:p>
    <w:p w14:paraId="1F289F46" w14:textId="77777777" w:rsidR="00806535" w:rsidRDefault="00806535" w:rsidP="00806535">
      <w:pPr>
        <w:rPr>
          <w:rFonts w:ascii="Century" w:eastAsia="ＭＳ 明朝" w:hAnsi="Century" w:cs="Times New Roman"/>
          <w:b/>
          <w:sz w:val="24"/>
          <w:szCs w:val="24"/>
        </w:rPr>
      </w:pPr>
    </w:p>
    <w:p w14:paraId="61F9E898" w14:textId="77777777" w:rsidR="00A9204E" w:rsidRPr="00806535" w:rsidRDefault="00A9204E">
      <w:pPr>
        <w:rPr>
          <w:rFonts w:eastAsia="Meiryo UI"/>
        </w:rPr>
      </w:pPr>
    </w:p>
    <w:sectPr w:rsidR="00A9204E" w:rsidRPr="00806535"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3FE9D0" w14:textId="77777777" w:rsidR="007F27E6" w:rsidRDefault="007F27E6" w:rsidP="001E678E">
      <w:r>
        <w:separator/>
      </w:r>
    </w:p>
  </w:endnote>
  <w:endnote w:type="continuationSeparator" w:id="0">
    <w:p w14:paraId="1D8B585D" w14:textId="77777777" w:rsidR="007F27E6" w:rsidRDefault="007F27E6"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18AFD1" w14:textId="77777777" w:rsidR="007F27E6" w:rsidRDefault="007F27E6" w:rsidP="001E678E">
      <w:r>
        <w:separator/>
      </w:r>
    </w:p>
  </w:footnote>
  <w:footnote w:type="continuationSeparator" w:id="0">
    <w:p w14:paraId="6D11D582" w14:textId="77777777" w:rsidR="007F27E6" w:rsidRDefault="007F27E6"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09099341">
    <w:abstractNumId w:val="22"/>
  </w:num>
  <w:num w:numId="2" w16cid:durableId="249003011">
    <w:abstractNumId w:val="14"/>
  </w:num>
  <w:num w:numId="3" w16cid:durableId="514878505">
    <w:abstractNumId w:val="10"/>
  </w:num>
  <w:num w:numId="4" w16cid:durableId="1270354608">
    <w:abstractNumId w:val="24"/>
  </w:num>
  <w:num w:numId="5" w16cid:durableId="1107851848">
    <w:abstractNumId w:val="15"/>
  </w:num>
  <w:num w:numId="6" w16cid:durableId="203830745">
    <w:abstractNumId w:val="18"/>
  </w:num>
  <w:num w:numId="7" w16cid:durableId="1139030044">
    <w:abstractNumId w:val="20"/>
  </w:num>
  <w:num w:numId="8" w16cid:durableId="1177888881">
    <w:abstractNumId w:val="9"/>
  </w:num>
  <w:num w:numId="9" w16cid:durableId="428358795">
    <w:abstractNumId w:val="7"/>
  </w:num>
  <w:num w:numId="10" w16cid:durableId="536116715">
    <w:abstractNumId w:val="6"/>
  </w:num>
  <w:num w:numId="11" w16cid:durableId="1203665751">
    <w:abstractNumId w:val="5"/>
  </w:num>
  <w:num w:numId="12" w16cid:durableId="752239342">
    <w:abstractNumId w:val="4"/>
  </w:num>
  <w:num w:numId="13" w16cid:durableId="833187648">
    <w:abstractNumId w:val="8"/>
  </w:num>
  <w:num w:numId="14" w16cid:durableId="232397020">
    <w:abstractNumId w:val="3"/>
  </w:num>
  <w:num w:numId="15" w16cid:durableId="1682732068">
    <w:abstractNumId w:val="2"/>
  </w:num>
  <w:num w:numId="16" w16cid:durableId="1979451662">
    <w:abstractNumId w:val="1"/>
  </w:num>
  <w:num w:numId="17" w16cid:durableId="1587887481">
    <w:abstractNumId w:val="0"/>
  </w:num>
  <w:num w:numId="18" w16cid:durableId="1109736597">
    <w:abstractNumId w:val="16"/>
  </w:num>
  <w:num w:numId="19" w16cid:durableId="1154417646">
    <w:abstractNumId w:val="17"/>
  </w:num>
  <w:num w:numId="20" w16cid:durableId="1076783088">
    <w:abstractNumId w:val="23"/>
  </w:num>
  <w:num w:numId="21" w16cid:durableId="1593977517">
    <w:abstractNumId w:val="19"/>
  </w:num>
  <w:num w:numId="22" w16cid:durableId="706224316">
    <w:abstractNumId w:val="13"/>
  </w:num>
  <w:num w:numId="23" w16cid:durableId="854225545">
    <w:abstractNumId w:val="25"/>
  </w:num>
  <w:num w:numId="24" w16cid:durableId="1227105164">
    <w:abstractNumId w:val="12"/>
  </w:num>
  <w:num w:numId="25" w16cid:durableId="1589849833">
    <w:abstractNumId w:val="11"/>
  </w:num>
  <w:num w:numId="26" w16cid:durableId="18722608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35"/>
    <w:rsid w:val="001B664C"/>
    <w:rsid w:val="001E678E"/>
    <w:rsid w:val="00247B89"/>
    <w:rsid w:val="004E108E"/>
    <w:rsid w:val="00645252"/>
    <w:rsid w:val="006D3D74"/>
    <w:rsid w:val="007F27E6"/>
    <w:rsid w:val="00806535"/>
    <w:rsid w:val="0083569A"/>
    <w:rsid w:val="00A9204E"/>
    <w:rsid w:val="00B6475C"/>
    <w:rsid w:val="00DC2CC1"/>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F1ACA9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806535"/>
    <w:pPr>
      <w:widowControl w:val="0"/>
      <w:jc w:val="both"/>
    </w:pPr>
    <w:rPr>
      <w:rFonts w:eastAsiaTheme="minorEastAsia"/>
      <w:kern w:val="2"/>
      <w:sz w:val="21"/>
    </w:rPr>
  </w:style>
  <w:style w:type="paragraph" w:styleId="1">
    <w:name w:val="heading 1"/>
    <w:basedOn w:val="a2"/>
    <w:next w:val="a2"/>
    <w:link w:val="10"/>
    <w:uiPriority w:val="9"/>
    <w:qFormat/>
    <w:rsid w:val="001E678E"/>
    <w:pPr>
      <w:keepNext/>
      <w:keepLines/>
      <w:widowControl/>
      <w:spacing w:before="240"/>
      <w:jc w:val="left"/>
      <w:outlineLvl w:val="0"/>
    </w:pPr>
    <w:rPr>
      <w:rFonts w:ascii="Meiryo UI" w:eastAsiaTheme="majorEastAsia" w:hAnsi="Meiryo UI" w:cstheme="majorBidi"/>
      <w:color w:val="1F4E79" w:themeColor="accent1" w:themeShade="80"/>
      <w:kern w:val="0"/>
      <w:sz w:val="32"/>
      <w:szCs w:val="32"/>
    </w:rPr>
  </w:style>
  <w:style w:type="paragraph" w:styleId="21">
    <w:name w:val="heading 2"/>
    <w:basedOn w:val="a2"/>
    <w:next w:val="a2"/>
    <w:link w:val="22"/>
    <w:uiPriority w:val="9"/>
    <w:unhideWhenUsed/>
    <w:qFormat/>
    <w:rsid w:val="001E678E"/>
    <w:pPr>
      <w:keepNext/>
      <w:keepLines/>
      <w:widowControl/>
      <w:spacing w:before="40"/>
      <w:jc w:val="left"/>
      <w:outlineLvl w:val="1"/>
    </w:pPr>
    <w:rPr>
      <w:rFonts w:ascii="Meiryo UI" w:eastAsiaTheme="majorEastAsia" w:hAnsi="Meiryo UI" w:cstheme="majorBidi"/>
      <w:color w:val="1F4E79" w:themeColor="accent1" w:themeShade="80"/>
      <w:kern w:val="0"/>
      <w:sz w:val="26"/>
      <w:szCs w:val="26"/>
    </w:rPr>
  </w:style>
  <w:style w:type="paragraph" w:styleId="31">
    <w:name w:val="heading 3"/>
    <w:basedOn w:val="a2"/>
    <w:next w:val="a2"/>
    <w:link w:val="32"/>
    <w:uiPriority w:val="9"/>
    <w:unhideWhenUsed/>
    <w:qFormat/>
    <w:rsid w:val="001E678E"/>
    <w:pPr>
      <w:keepNext/>
      <w:keepLines/>
      <w:widowControl/>
      <w:spacing w:before="40"/>
      <w:jc w:val="left"/>
      <w:outlineLvl w:val="2"/>
    </w:pPr>
    <w:rPr>
      <w:rFonts w:ascii="Meiryo UI" w:eastAsiaTheme="majorEastAsia" w:hAnsi="Meiryo UI" w:cstheme="majorBidi"/>
      <w:color w:val="1F4D78" w:themeColor="accent1" w:themeShade="7F"/>
      <w:kern w:val="0"/>
      <w:sz w:val="24"/>
      <w:szCs w:val="24"/>
    </w:rPr>
  </w:style>
  <w:style w:type="paragraph" w:styleId="41">
    <w:name w:val="heading 4"/>
    <w:basedOn w:val="a2"/>
    <w:next w:val="a2"/>
    <w:link w:val="42"/>
    <w:uiPriority w:val="9"/>
    <w:unhideWhenUsed/>
    <w:qFormat/>
    <w:rsid w:val="001E678E"/>
    <w:pPr>
      <w:keepNext/>
      <w:keepLines/>
      <w:widowControl/>
      <w:spacing w:before="40"/>
      <w:jc w:val="left"/>
      <w:outlineLvl w:val="3"/>
    </w:pPr>
    <w:rPr>
      <w:rFonts w:ascii="Meiryo UI" w:eastAsiaTheme="majorEastAsia" w:hAnsi="Meiryo UI" w:cstheme="majorBidi"/>
      <w:i/>
      <w:iCs/>
      <w:color w:val="1F4E79" w:themeColor="accent1" w:themeShade="80"/>
      <w:kern w:val="0"/>
      <w:sz w:val="22"/>
    </w:rPr>
  </w:style>
  <w:style w:type="paragraph" w:styleId="51">
    <w:name w:val="heading 5"/>
    <w:basedOn w:val="a2"/>
    <w:next w:val="a2"/>
    <w:link w:val="52"/>
    <w:uiPriority w:val="9"/>
    <w:unhideWhenUsed/>
    <w:qFormat/>
    <w:rsid w:val="001E678E"/>
    <w:pPr>
      <w:keepNext/>
      <w:keepLines/>
      <w:widowControl/>
      <w:spacing w:before="40"/>
      <w:jc w:val="left"/>
      <w:outlineLvl w:val="4"/>
    </w:pPr>
    <w:rPr>
      <w:rFonts w:ascii="Meiryo UI" w:eastAsiaTheme="majorEastAsia" w:hAnsi="Meiryo UI" w:cstheme="majorBidi"/>
      <w:color w:val="1F4E79" w:themeColor="accent1" w:themeShade="80"/>
      <w:kern w:val="0"/>
      <w:sz w:val="22"/>
    </w:rPr>
  </w:style>
  <w:style w:type="paragraph" w:styleId="6">
    <w:name w:val="heading 6"/>
    <w:basedOn w:val="a2"/>
    <w:next w:val="a2"/>
    <w:link w:val="60"/>
    <w:uiPriority w:val="9"/>
    <w:unhideWhenUsed/>
    <w:qFormat/>
    <w:rsid w:val="001E678E"/>
    <w:pPr>
      <w:keepNext/>
      <w:keepLines/>
      <w:widowControl/>
      <w:spacing w:before="40"/>
      <w:jc w:val="left"/>
      <w:outlineLvl w:val="5"/>
    </w:pPr>
    <w:rPr>
      <w:rFonts w:ascii="Meiryo UI" w:eastAsiaTheme="majorEastAsia" w:hAnsi="Meiryo UI" w:cstheme="majorBidi"/>
      <w:color w:val="1F4D78" w:themeColor="accent1" w:themeShade="7F"/>
      <w:kern w:val="0"/>
      <w:sz w:val="22"/>
    </w:rPr>
  </w:style>
  <w:style w:type="paragraph" w:styleId="7">
    <w:name w:val="heading 7"/>
    <w:basedOn w:val="a2"/>
    <w:next w:val="a2"/>
    <w:link w:val="70"/>
    <w:uiPriority w:val="9"/>
    <w:unhideWhenUsed/>
    <w:qFormat/>
    <w:rsid w:val="001E678E"/>
    <w:pPr>
      <w:keepNext/>
      <w:keepLines/>
      <w:widowControl/>
      <w:spacing w:before="40"/>
      <w:jc w:val="left"/>
      <w:outlineLvl w:val="6"/>
    </w:pPr>
    <w:rPr>
      <w:rFonts w:ascii="Meiryo UI" w:eastAsiaTheme="majorEastAsia" w:hAnsi="Meiryo UI" w:cstheme="majorBidi"/>
      <w:i/>
      <w:iCs/>
      <w:color w:val="1F4D78" w:themeColor="accent1" w:themeShade="7F"/>
      <w:kern w:val="0"/>
      <w:sz w:val="22"/>
    </w:rPr>
  </w:style>
  <w:style w:type="paragraph" w:styleId="8">
    <w:name w:val="heading 8"/>
    <w:basedOn w:val="a2"/>
    <w:next w:val="a2"/>
    <w:link w:val="80"/>
    <w:uiPriority w:val="9"/>
    <w:unhideWhenUsed/>
    <w:qFormat/>
    <w:rsid w:val="001E678E"/>
    <w:pPr>
      <w:keepNext/>
      <w:keepLines/>
      <w:widowControl/>
      <w:spacing w:before="40"/>
      <w:jc w:val="left"/>
      <w:outlineLvl w:val="7"/>
    </w:pPr>
    <w:rPr>
      <w:rFonts w:ascii="Meiryo UI" w:eastAsiaTheme="majorEastAsia" w:hAnsi="Meiryo UI" w:cstheme="majorBidi"/>
      <w:color w:val="272727" w:themeColor="text1" w:themeTint="D8"/>
      <w:kern w:val="0"/>
      <w:sz w:val="22"/>
      <w:szCs w:val="21"/>
    </w:rPr>
  </w:style>
  <w:style w:type="paragraph" w:styleId="9">
    <w:name w:val="heading 9"/>
    <w:basedOn w:val="a2"/>
    <w:next w:val="a2"/>
    <w:link w:val="90"/>
    <w:uiPriority w:val="9"/>
    <w:unhideWhenUsed/>
    <w:qFormat/>
    <w:rsid w:val="001E678E"/>
    <w:pPr>
      <w:keepNext/>
      <w:keepLines/>
      <w:widowControl/>
      <w:spacing w:before="40"/>
      <w:jc w:val="left"/>
      <w:outlineLvl w:val="8"/>
    </w:pPr>
    <w:rPr>
      <w:rFonts w:ascii="Meiryo UI" w:eastAsiaTheme="majorEastAsia" w:hAnsi="Meiryo UI" w:cstheme="majorBidi"/>
      <w:i/>
      <w:iCs/>
      <w:color w:val="272727" w:themeColor="text1" w:themeTint="D8"/>
      <w:kern w:val="0"/>
      <w:sz w:val="22"/>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widowControl/>
      <w:contextualSpacing/>
      <w:jc w:val="left"/>
    </w:pPr>
    <w:rPr>
      <w:rFonts w:ascii="Meiryo UI" w:eastAsiaTheme="majorEastAsia" w:hAnsi="Meiryo UI"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widowControl/>
      <w:numPr>
        <w:ilvl w:val="1"/>
      </w:numPr>
      <w:jc w:val="left"/>
    </w:pPr>
    <w:rPr>
      <w:rFonts w:ascii="Meiryo UI" w:hAnsi="Meiryo UI"/>
      <w:color w:val="5A5A5A" w:themeColor="text1" w:themeTint="A5"/>
      <w:spacing w:val="15"/>
      <w:kern w:val="0"/>
      <w:sz w:val="22"/>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widowControl/>
      <w:spacing w:before="200"/>
      <w:ind w:left="864" w:right="864"/>
      <w:jc w:val="center"/>
    </w:pPr>
    <w:rPr>
      <w:rFonts w:ascii="Meiryo UI" w:eastAsia="Meiryo UI" w:hAnsi="Meiryo UI"/>
      <w:i/>
      <w:iCs/>
      <w:color w:val="404040" w:themeColor="text1" w:themeTint="BF"/>
      <w:kern w:val="0"/>
      <w:sz w:val="22"/>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widowControl/>
      <w:pBdr>
        <w:top w:val="single" w:sz="4" w:space="10" w:color="1F4E79" w:themeColor="accent1" w:themeShade="80"/>
        <w:bottom w:val="single" w:sz="4" w:space="10" w:color="1F4E79" w:themeColor="accent1" w:themeShade="80"/>
      </w:pBdr>
      <w:spacing w:before="360" w:after="360"/>
      <w:ind w:left="864" w:right="864"/>
      <w:jc w:val="center"/>
    </w:pPr>
    <w:rPr>
      <w:rFonts w:ascii="Meiryo UI" w:eastAsia="Meiryo UI" w:hAnsi="Meiryo UI"/>
      <w:i/>
      <w:iCs/>
      <w:color w:val="1F4E79" w:themeColor="accent1" w:themeShade="80"/>
      <w:kern w:val="0"/>
      <w:sz w:val="22"/>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widowControl/>
      <w:spacing w:after="200"/>
      <w:jc w:val="left"/>
    </w:pPr>
    <w:rPr>
      <w:rFonts w:ascii="Meiryo UI" w:eastAsia="Meiryo UI" w:hAnsi="Meiryo UI"/>
      <w:i/>
      <w:iCs/>
      <w:color w:val="44546A" w:themeColor="text2"/>
      <w:kern w:val="0"/>
      <w:sz w:val="22"/>
      <w:szCs w:val="18"/>
    </w:rPr>
  </w:style>
  <w:style w:type="paragraph" w:styleId="af4">
    <w:name w:val="Balloon Text"/>
    <w:basedOn w:val="a2"/>
    <w:link w:val="af5"/>
    <w:uiPriority w:val="99"/>
    <w:semiHidden/>
    <w:unhideWhenUsed/>
    <w:rsid w:val="001E678E"/>
    <w:pPr>
      <w:widowControl/>
      <w:jc w:val="left"/>
    </w:pPr>
    <w:rPr>
      <w:rFonts w:ascii="Meiryo UI" w:eastAsia="Meiryo UI" w:hAnsi="Meiryo UI" w:cs="Segoe UI"/>
      <w:kern w:val="0"/>
      <w:sz w:val="22"/>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widowControl/>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jc w:val="left"/>
    </w:pPr>
    <w:rPr>
      <w:rFonts w:ascii="Meiryo UI" w:hAnsi="Meiryo UI"/>
      <w:i/>
      <w:iCs/>
      <w:color w:val="1F4E79" w:themeColor="accent1" w:themeShade="80"/>
      <w:kern w:val="0"/>
      <w:sz w:val="22"/>
    </w:rPr>
  </w:style>
  <w:style w:type="paragraph" w:styleId="33">
    <w:name w:val="Body Text 3"/>
    <w:basedOn w:val="a2"/>
    <w:link w:val="34"/>
    <w:uiPriority w:val="99"/>
    <w:semiHidden/>
    <w:unhideWhenUsed/>
    <w:rsid w:val="001E678E"/>
    <w:pPr>
      <w:widowControl/>
      <w:spacing w:after="120"/>
      <w:jc w:val="left"/>
    </w:pPr>
    <w:rPr>
      <w:rFonts w:ascii="Meiryo UI" w:eastAsia="Meiryo UI" w:hAnsi="Meiryo UI"/>
      <w:kern w:val="0"/>
      <w:sz w:val="22"/>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widowControl/>
      <w:spacing w:after="120"/>
      <w:ind w:left="360"/>
      <w:jc w:val="left"/>
    </w:pPr>
    <w:rPr>
      <w:rFonts w:ascii="Meiryo UI" w:eastAsia="Meiryo UI" w:hAnsi="Meiryo UI"/>
      <w:kern w:val="0"/>
      <w:sz w:val="22"/>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pPr>
      <w:widowControl/>
      <w:jc w:val="left"/>
    </w:pPr>
    <w:rPr>
      <w:rFonts w:ascii="Meiryo UI" w:eastAsia="Meiryo UI" w:hAnsi="Meiryo UI"/>
      <w:kern w:val="0"/>
      <w:sz w:val="22"/>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pPr>
      <w:widowControl/>
      <w:jc w:val="left"/>
    </w:pPr>
    <w:rPr>
      <w:rFonts w:ascii="Meiryo UI" w:eastAsia="Meiryo UI" w:hAnsi="Meiryo UI" w:cs="Segoe UI"/>
      <w:kern w:val="0"/>
      <w:sz w:val="22"/>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pPr>
      <w:widowControl/>
      <w:jc w:val="left"/>
    </w:pPr>
    <w:rPr>
      <w:rFonts w:ascii="Meiryo UI" w:eastAsia="Meiryo UI" w:hAnsi="Meiryo UI"/>
      <w:kern w:val="0"/>
      <w:sz w:val="22"/>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pPr>
      <w:widowControl/>
      <w:jc w:val="left"/>
    </w:pPr>
    <w:rPr>
      <w:rFonts w:ascii="Meiryo UI" w:eastAsiaTheme="majorEastAsia" w:hAnsi="Meiryo UI" w:cstheme="majorBidi"/>
      <w:kern w:val="0"/>
      <w:sz w:val="22"/>
      <w:szCs w:val="20"/>
    </w:rPr>
  </w:style>
  <w:style w:type="paragraph" w:styleId="aff1">
    <w:name w:val="footnote text"/>
    <w:basedOn w:val="a2"/>
    <w:link w:val="aff2"/>
    <w:uiPriority w:val="99"/>
    <w:semiHidden/>
    <w:unhideWhenUsed/>
    <w:rsid w:val="001E678E"/>
    <w:pPr>
      <w:widowControl/>
      <w:jc w:val="left"/>
    </w:pPr>
    <w:rPr>
      <w:rFonts w:ascii="Meiryo UI" w:eastAsia="Meiryo UI" w:hAnsi="Meiryo UI"/>
      <w:kern w:val="0"/>
      <w:sz w:val="22"/>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pPr>
      <w:widowControl/>
      <w:jc w:val="left"/>
    </w:pPr>
    <w:rPr>
      <w:rFonts w:ascii="Meiryo UI" w:eastAsia="Meiryo UI" w:hAnsi="Meiryo UI"/>
      <w:kern w:val="0"/>
      <w:sz w:val="22"/>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pPr>
      <w:widowControl/>
      <w:jc w:val="left"/>
    </w:pPr>
    <w:rPr>
      <w:rFonts w:ascii="Meiryo UI" w:eastAsia="Meiryo UI" w:hAnsi="Meiryo UI"/>
      <w:kern w:val="0"/>
      <w:sz w:val="22"/>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pPr>
      <w:widowControl/>
      <w:jc w:val="left"/>
    </w:pPr>
    <w:rPr>
      <w:rFonts w:ascii="Meiryo UI" w:eastAsia="Meiryo UI" w:hAnsi="Meiryo UI"/>
      <w:kern w:val="0"/>
      <w:sz w:val="22"/>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pPr>
      <w:widowControl/>
      <w:jc w:val="left"/>
    </w:pPr>
    <w:rPr>
      <w:rFonts w:ascii="Meiryo UI" w:eastAsia="Meiryo UI" w:hAnsi="Meiryo UI"/>
      <w:kern w:val="0"/>
      <w:sz w:val="22"/>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widowControl/>
      <w:spacing w:after="120"/>
      <w:ind w:left="1757"/>
      <w:jc w:val="left"/>
    </w:pPr>
    <w:rPr>
      <w:rFonts w:ascii="Meiryo UI" w:eastAsia="ＭＳ 明朝" w:hAnsi="Meiryo UI"/>
      <w:kern w:val="0"/>
      <w:sz w:val="22"/>
    </w:r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pPr>
      <w:widowControl/>
      <w:jc w:val="left"/>
    </w:pPr>
    <w:rPr>
      <w:rFonts w:ascii="Meiryo UI" w:eastAsia="Meiryo UI" w:hAnsi="Meiryo UI"/>
      <w:i/>
      <w:iCs/>
      <w:kern w:val="0"/>
      <w:sz w:val="22"/>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widowControl/>
      <w:spacing w:after="100"/>
      <w:jc w:val="left"/>
    </w:pPr>
    <w:rPr>
      <w:rFonts w:ascii="Meiryo UI" w:eastAsia="ＭＳ 明朝" w:hAnsi="Meiryo UI"/>
      <w:kern w:val="0"/>
      <w:sz w:val="22"/>
    </w:rPr>
  </w:style>
  <w:style w:type="paragraph" w:styleId="27">
    <w:name w:val="toc 2"/>
    <w:basedOn w:val="a2"/>
    <w:next w:val="a2"/>
    <w:autoRedefine/>
    <w:uiPriority w:val="39"/>
    <w:semiHidden/>
    <w:unhideWhenUsed/>
    <w:rsid w:val="001E678E"/>
    <w:pPr>
      <w:widowControl/>
      <w:spacing w:after="100"/>
      <w:ind w:left="220"/>
      <w:jc w:val="left"/>
    </w:pPr>
    <w:rPr>
      <w:rFonts w:ascii="Meiryo UI" w:eastAsia="ＭＳ 明朝" w:hAnsi="Meiryo UI"/>
      <w:kern w:val="0"/>
      <w:sz w:val="22"/>
    </w:rPr>
  </w:style>
  <w:style w:type="paragraph" w:styleId="37">
    <w:name w:val="toc 3"/>
    <w:basedOn w:val="a2"/>
    <w:next w:val="a2"/>
    <w:autoRedefine/>
    <w:uiPriority w:val="39"/>
    <w:semiHidden/>
    <w:unhideWhenUsed/>
    <w:rsid w:val="001E678E"/>
    <w:pPr>
      <w:widowControl/>
      <w:spacing w:after="100"/>
      <w:ind w:left="440"/>
      <w:jc w:val="left"/>
    </w:pPr>
    <w:rPr>
      <w:rFonts w:ascii="Meiryo UI" w:eastAsia="ＭＳ 明朝" w:hAnsi="Meiryo UI"/>
      <w:kern w:val="0"/>
      <w:sz w:val="22"/>
    </w:rPr>
  </w:style>
  <w:style w:type="paragraph" w:styleId="43">
    <w:name w:val="toc 4"/>
    <w:basedOn w:val="a2"/>
    <w:next w:val="a2"/>
    <w:autoRedefine/>
    <w:uiPriority w:val="39"/>
    <w:semiHidden/>
    <w:unhideWhenUsed/>
    <w:rsid w:val="001E678E"/>
    <w:pPr>
      <w:widowControl/>
      <w:spacing w:after="100"/>
      <w:ind w:left="660"/>
      <w:jc w:val="left"/>
    </w:pPr>
    <w:rPr>
      <w:rFonts w:ascii="Meiryo UI" w:eastAsia="ＭＳ 明朝" w:hAnsi="Meiryo UI"/>
      <w:kern w:val="0"/>
      <w:sz w:val="22"/>
    </w:rPr>
  </w:style>
  <w:style w:type="paragraph" w:styleId="53">
    <w:name w:val="toc 5"/>
    <w:basedOn w:val="a2"/>
    <w:next w:val="a2"/>
    <w:autoRedefine/>
    <w:uiPriority w:val="39"/>
    <w:semiHidden/>
    <w:unhideWhenUsed/>
    <w:rsid w:val="001E678E"/>
    <w:pPr>
      <w:widowControl/>
      <w:spacing w:after="100"/>
      <w:ind w:left="880"/>
      <w:jc w:val="left"/>
    </w:pPr>
    <w:rPr>
      <w:rFonts w:ascii="Meiryo UI" w:eastAsia="ＭＳ 明朝" w:hAnsi="Meiryo UI"/>
      <w:kern w:val="0"/>
      <w:sz w:val="22"/>
    </w:rPr>
  </w:style>
  <w:style w:type="paragraph" w:styleId="61">
    <w:name w:val="toc 6"/>
    <w:basedOn w:val="a2"/>
    <w:next w:val="a2"/>
    <w:autoRedefine/>
    <w:uiPriority w:val="39"/>
    <w:semiHidden/>
    <w:unhideWhenUsed/>
    <w:rsid w:val="001E678E"/>
    <w:pPr>
      <w:widowControl/>
      <w:spacing w:after="100"/>
      <w:ind w:left="1100"/>
      <w:jc w:val="left"/>
    </w:pPr>
    <w:rPr>
      <w:rFonts w:ascii="Meiryo UI" w:eastAsia="ＭＳ 明朝" w:hAnsi="Meiryo UI"/>
      <w:kern w:val="0"/>
      <w:sz w:val="22"/>
    </w:rPr>
  </w:style>
  <w:style w:type="paragraph" w:styleId="71">
    <w:name w:val="toc 7"/>
    <w:basedOn w:val="a2"/>
    <w:next w:val="a2"/>
    <w:autoRedefine/>
    <w:uiPriority w:val="39"/>
    <w:semiHidden/>
    <w:unhideWhenUsed/>
    <w:rsid w:val="001E678E"/>
    <w:pPr>
      <w:widowControl/>
      <w:spacing w:after="100"/>
      <w:ind w:left="1320"/>
      <w:jc w:val="left"/>
    </w:pPr>
    <w:rPr>
      <w:rFonts w:ascii="Meiryo UI" w:eastAsia="ＭＳ 明朝" w:hAnsi="Meiryo UI"/>
      <w:kern w:val="0"/>
      <w:sz w:val="22"/>
    </w:rPr>
  </w:style>
  <w:style w:type="paragraph" w:styleId="81">
    <w:name w:val="toc 8"/>
    <w:basedOn w:val="a2"/>
    <w:next w:val="a2"/>
    <w:autoRedefine/>
    <w:uiPriority w:val="39"/>
    <w:semiHidden/>
    <w:unhideWhenUsed/>
    <w:rsid w:val="001E678E"/>
    <w:pPr>
      <w:widowControl/>
      <w:spacing w:after="100"/>
      <w:ind w:left="1540"/>
      <w:jc w:val="left"/>
    </w:pPr>
    <w:rPr>
      <w:rFonts w:ascii="Meiryo UI" w:eastAsia="ＭＳ 明朝" w:hAnsi="Meiryo UI"/>
      <w:kern w:val="0"/>
      <w:sz w:val="22"/>
    </w:r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pPr>
      <w:widowControl/>
      <w:jc w:val="left"/>
    </w:pPr>
    <w:rPr>
      <w:rFonts w:ascii="Meiryo UI" w:eastAsia="ＭＳ 明朝" w:hAnsi="Meiryo UI"/>
      <w:kern w:val="0"/>
      <w:sz w:val="22"/>
    </w:rPr>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widowControl/>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Meiryo UI" w:eastAsiaTheme="majorEastAsia" w:hAnsi="Meiryo UI" w:cstheme="majorBidi"/>
      <w:kern w:val="0"/>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widowControl/>
      <w:ind w:left="360" w:hanging="360"/>
      <w:contextualSpacing/>
      <w:jc w:val="left"/>
    </w:pPr>
    <w:rPr>
      <w:rFonts w:ascii="Meiryo UI" w:eastAsia="ＭＳ 明朝" w:hAnsi="Meiryo UI"/>
      <w:kern w:val="0"/>
      <w:sz w:val="22"/>
    </w:rPr>
  </w:style>
  <w:style w:type="paragraph" w:styleId="28">
    <w:name w:val="List 2"/>
    <w:basedOn w:val="a2"/>
    <w:uiPriority w:val="99"/>
    <w:semiHidden/>
    <w:unhideWhenUsed/>
    <w:rsid w:val="001E678E"/>
    <w:pPr>
      <w:widowControl/>
      <w:ind w:left="720" w:hanging="360"/>
      <w:contextualSpacing/>
      <w:jc w:val="left"/>
    </w:pPr>
    <w:rPr>
      <w:rFonts w:ascii="Meiryo UI" w:eastAsia="ＭＳ 明朝" w:hAnsi="Meiryo UI"/>
      <w:kern w:val="0"/>
      <w:sz w:val="22"/>
    </w:rPr>
  </w:style>
  <w:style w:type="paragraph" w:styleId="38">
    <w:name w:val="List 3"/>
    <w:basedOn w:val="a2"/>
    <w:uiPriority w:val="99"/>
    <w:semiHidden/>
    <w:unhideWhenUsed/>
    <w:rsid w:val="001E678E"/>
    <w:pPr>
      <w:widowControl/>
      <w:ind w:left="1080" w:hanging="360"/>
      <w:contextualSpacing/>
      <w:jc w:val="left"/>
    </w:pPr>
    <w:rPr>
      <w:rFonts w:ascii="Meiryo UI" w:eastAsia="ＭＳ 明朝" w:hAnsi="Meiryo UI"/>
      <w:kern w:val="0"/>
      <w:sz w:val="22"/>
    </w:rPr>
  </w:style>
  <w:style w:type="paragraph" w:styleId="4b">
    <w:name w:val="List 4"/>
    <w:basedOn w:val="a2"/>
    <w:uiPriority w:val="99"/>
    <w:semiHidden/>
    <w:unhideWhenUsed/>
    <w:rsid w:val="001E678E"/>
    <w:pPr>
      <w:widowControl/>
      <w:ind w:left="1440" w:hanging="360"/>
      <w:contextualSpacing/>
      <w:jc w:val="left"/>
    </w:pPr>
    <w:rPr>
      <w:rFonts w:ascii="Meiryo UI" w:eastAsia="ＭＳ 明朝" w:hAnsi="Meiryo UI"/>
      <w:kern w:val="0"/>
      <w:sz w:val="22"/>
    </w:rPr>
  </w:style>
  <w:style w:type="paragraph" w:styleId="5b">
    <w:name w:val="List 5"/>
    <w:basedOn w:val="a2"/>
    <w:uiPriority w:val="99"/>
    <w:semiHidden/>
    <w:unhideWhenUsed/>
    <w:rsid w:val="001E678E"/>
    <w:pPr>
      <w:widowControl/>
      <w:ind w:left="1800" w:hanging="360"/>
      <w:contextualSpacing/>
      <w:jc w:val="left"/>
    </w:pPr>
    <w:rPr>
      <w:rFonts w:ascii="Meiryo UI" w:eastAsia="ＭＳ 明朝" w:hAnsi="Meiryo UI"/>
      <w:kern w:val="0"/>
      <w:sz w:val="22"/>
    </w:r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widowControl/>
      <w:spacing w:after="120"/>
      <w:ind w:left="360"/>
      <w:contextualSpacing/>
      <w:jc w:val="left"/>
    </w:pPr>
    <w:rPr>
      <w:rFonts w:ascii="Meiryo UI" w:eastAsia="ＭＳ 明朝" w:hAnsi="Meiryo UI"/>
      <w:kern w:val="0"/>
      <w:sz w:val="22"/>
    </w:rPr>
  </w:style>
  <w:style w:type="paragraph" w:styleId="2a">
    <w:name w:val="List Continue 2"/>
    <w:basedOn w:val="a2"/>
    <w:uiPriority w:val="99"/>
    <w:semiHidden/>
    <w:unhideWhenUsed/>
    <w:rsid w:val="001E678E"/>
    <w:pPr>
      <w:widowControl/>
      <w:spacing w:after="120"/>
      <w:ind w:left="720"/>
      <w:contextualSpacing/>
      <w:jc w:val="left"/>
    </w:pPr>
    <w:rPr>
      <w:rFonts w:ascii="Meiryo UI" w:eastAsia="ＭＳ 明朝" w:hAnsi="Meiryo UI"/>
      <w:kern w:val="0"/>
      <w:sz w:val="22"/>
    </w:rPr>
  </w:style>
  <w:style w:type="paragraph" w:styleId="3a">
    <w:name w:val="List Continue 3"/>
    <w:basedOn w:val="a2"/>
    <w:uiPriority w:val="99"/>
    <w:semiHidden/>
    <w:unhideWhenUsed/>
    <w:rsid w:val="001E678E"/>
    <w:pPr>
      <w:widowControl/>
      <w:spacing w:after="120"/>
      <w:ind w:left="1080"/>
      <w:contextualSpacing/>
      <w:jc w:val="left"/>
    </w:pPr>
    <w:rPr>
      <w:rFonts w:ascii="Meiryo UI" w:eastAsia="ＭＳ 明朝" w:hAnsi="Meiryo UI"/>
      <w:kern w:val="0"/>
      <w:sz w:val="22"/>
    </w:rPr>
  </w:style>
  <w:style w:type="paragraph" w:styleId="4d">
    <w:name w:val="List Continue 4"/>
    <w:basedOn w:val="a2"/>
    <w:uiPriority w:val="99"/>
    <w:semiHidden/>
    <w:unhideWhenUsed/>
    <w:rsid w:val="001E678E"/>
    <w:pPr>
      <w:widowControl/>
      <w:spacing w:after="120"/>
      <w:ind w:left="1440"/>
      <w:contextualSpacing/>
      <w:jc w:val="left"/>
    </w:pPr>
    <w:rPr>
      <w:rFonts w:ascii="Meiryo UI" w:eastAsia="ＭＳ 明朝" w:hAnsi="Meiryo UI"/>
      <w:kern w:val="0"/>
      <w:sz w:val="22"/>
    </w:rPr>
  </w:style>
  <w:style w:type="paragraph" w:styleId="5d">
    <w:name w:val="List Continue 5"/>
    <w:basedOn w:val="a2"/>
    <w:uiPriority w:val="99"/>
    <w:semiHidden/>
    <w:unhideWhenUsed/>
    <w:rsid w:val="001E678E"/>
    <w:pPr>
      <w:widowControl/>
      <w:spacing w:after="120"/>
      <w:ind w:left="1800"/>
      <w:contextualSpacing/>
      <w:jc w:val="left"/>
    </w:pPr>
    <w:rPr>
      <w:rFonts w:ascii="Meiryo UI" w:eastAsia="ＭＳ 明朝" w:hAnsi="Meiryo UI"/>
      <w:kern w:val="0"/>
      <w:sz w:val="22"/>
    </w:rPr>
  </w:style>
  <w:style w:type="paragraph" w:styleId="afff6">
    <w:name w:val="List Paragraph"/>
    <w:basedOn w:val="a2"/>
    <w:uiPriority w:val="34"/>
    <w:semiHidden/>
    <w:unhideWhenUsed/>
    <w:qFormat/>
    <w:rsid w:val="001E678E"/>
    <w:pPr>
      <w:widowControl/>
      <w:ind w:left="720"/>
      <w:contextualSpacing/>
      <w:jc w:val="left"/>
    </w:pPr>
    <w:rPr>
      <w:rFonts w:ascii="Meiryo UI" w:eastAsia="ＭＳ 明朝" w:hAnsi="Meiryo UI"/>
      <w:kern w:val="0"/>
      <w:sz w:val="22"/>
    </w:rPr>
  </w:style>
  <w:style w:type="paragraph" w:styleId="a">
    <w:name w:val="List Number"/>
    <w:basedOn w:val="a2"/>
    <w:uiPriority w:val="99"/>
    <w:semiHidden/>
    <w:unhideWhenUsed/>
    <w:rsid w:val="001E678E"/>
    <w:pPr>
      <w:widowControl/>
      <w:numPr>
        <w:numId w:val="13"/>
      </w:numPr>
      <w:contextualSpacing/>
      <w:jc w:val="left"/>
    </w:pPr>
    <w:rPr>
      <w:rFonts w:ascii="Meiryo UI" w:eastAsia="ＭＳ 明朝" w:hAnsi="Meiryo UI"/>
      <w:kern w:val="0"/>
      <w:sz w:val="22"/>
    </w:rPr>
  </w:style>
  <w:style w:type="paragraph" w:styleId="2">
    <w:name w:val="List Number 2"/>
    <w:basedOn w:val="a2"/>
    <w:uiPriority w:val="99"/>
    <w:semiHidden/>
    <w:unhideWhenUsed/>
    <w:rsid w:val="001E678E"/>
    <w:pPr>
      <w:widowControl/>
      <w:numPr>
        <w:numId w:val="14"/>
      </w:numPr>
      <w:contextualSpacing/>
      <w:jc w:val="left"/>
    </w:pPr>
    <w:rPr>
      <w:rFonts w:ascii="Meiryo UI" w:eastAsia="ＭＳ 明朝" w:hAnsi="Meiryo UI"/>
      <w:kern w:val="0"/>
      <w:sz w:val="22"/>
    </w:rPr>
  </w:style>
  <w:style w:type="paragraph" w:styleId="3">
    <w:name w:val="List Number 3"/>
    <w:basedOn w:val="a2"/>
    <w:uiPriority w:val="99"/>
    <w:semiHidden/>
    <w:unhideWhenUsed/>
    <w:rsid w:val="001E678E"/>
    <w:pPr>
      <w:widowControl/>
      <w:numPr>
        <w:numId w:val="15"/>
      </w:numPr>
      <w:contextualSpacing/>
      <w:jc w:val="left"/>
    </w:pPr>
    <w:rPr>
      <w:rFonts w:ascii="Meiryo UI" w:eastAsia="ＭＳ 明朝" w:hAnsi="Meiryo UI"/>
      <w:kern w:val="0"/>
      <w:sz w:val="22"/>
    </w:rPr>
  </w:style>
  <w:style w:type="paragraph" w:styleId="4">
    <w:name w:val="List Number 4"/>
    <w:basedOn w:val="a2"/>
    <w:uiPriority w:val="99"/>
    <w:semiHidden/>
    <w:unhideWhenUsed/>
    <w:rsid w:val="001E678E"/>
    <w:pPr>
      <w:widowControl/>
      <w:numPr>
        <w:numId w:val="16"/>
      </w:numPr>
      <w:contextualSpacing/>
      <w:jc w:val="left"/>
    </w:pPr>
    <w:rPr>
      <w:rFonts w:ascii="Meiryo UI" w:eastAsia="ＭＳ 明朝" w:hAnsi="Meiryo UI"/>
      <w:kern w:val="0"/>
      <w:sz w:val="22"/>
    </w:rPr>
  </w:style>
  <w:style w:type="paragraph" w:styleId="5">
    <w:name w:val="List Number 5"/>
    <w:basedOn w:val="a2"/>
    <w:uiPriority w:val="99"/>
    <w:semiHidden/>
    <w:unhideWhenUsed/>
    <w:rsid w:val="001E678E"/>
    <w:pPr>
      <w:widowControl/>
      <w:numPr>
        <w:numId w:val="17"/>
      </w:numPr>
      <w:contextualSpacing/>
      <w:jc w:val="left"/>
    </w:pPr>
    <w:rPr>
      <w:rFonts w:ascii="Meiryo UI" w:eastAsia="ＭＳ 明朝" w:hAnsi="Meiryo UI"/>
      <w:kern w:val="0"/>
      <w:sz w:val="22"/>
    </w:rPr>
  </w:style>
  <w:style w:type="paragraph" w:styleId="a0">
    <w:name w:val="List Bullet"/>
    <w:basedOn w:val="a2"/>
    <w:uiPriority w:val="99"/>
    <w:semiHidden/>
    <w:unhideWhenUsed/>
    <w:rsid w:val="001E678E"/>
    <w:pPr>
      <w:widowControl/>
      <w:numPr>
        <w:numId w:val="8"/>
      </w:numPr>
      <w:contextualSpacing/>
      <w:jc w:val="left"/>
    </w:pPr>
    <w:rPr>
      <w:rFonts w:ascii="Meiryo UI" w:eastAsia="ＭＳ 明朝" w:hAnsi="Meiryo UI"/>
      <w:kern w:val="0"/>
      <w:sz w:val="22"/>
    </w:rPr>
  </w:style>
  <w:style w:type="paragraph" w:styleId="20">
    <w:name w:val="List Bullet 2"/>
    <w:basedOn w:val="a2"/>
    <w:uiPriority w:val="99"/>
    <w:semiHidden/>
    <w:unhideWhenUsed/>
    <w:rsid w:val="001E678E"/>
    <w:pPr>
      <w:widowControl/>
      <w:numPr>
        <w:numId w:val="9"/>
      </w:numPr>
      <w:contextualSpacing/>
      <w:jc w:val="left"/>
    </w:pPr>
    <w:rPr>
      <w:rFonts w:ascii="Meiryo UI" w:eastAsia="ＭＳ 明朝" w:hAnsi="Meiryo UI"/>
      <w:kern w:val="0"/>
      <w:sz w:val="22"/>
    </w:rPr>
  </w:style>
  <w:style w:type="paragraph" w:styleId="30">
    <w:name w:val="List Bullet 3"/>
    <w:basedOn w:val="a2"/>
    <w:uiPriority w:val="99"/>
    <w:semiHidden/>
    <w:unhideWhenUsed/>
    <w:rsid w:val="001E678E"/>
    <w:pPr>
      <w:widowControl/>
      <w:numPr>
        <w:numId w:val="10"/>
      </w:numPr>
      <w:contextualSpacing/>
      <w:jc w:val="left"/>
    </w:pPr>
    <w:rPr>
      <w:rFonts w:ascii="Meiryo UI" w:eastAsia="ＭＳ 明朝" w:hAnsi="Meiryo UI"/>
      <w:kern w:val="0"/>
      <w:sz w:val="22"/>
    </w:rPr>
  </w:style>
  <w:style w:type="paragraph" w:styleId="40">
    <w:name w:val="List Bullet 4"/>
    <w:basedOn w:val="a2"/>
    <w:uiPriority w:val="99"/>
    <w:semiHidden/>
    <w:unhideWhenUsed/>
    <w:rsid w:val="001E678E"/>
    <w:pPr>
      <w:widowControl/>
      <w:numPr>
        <w:numId w:val="11"/>
      </w:numPr>
      <w:contextualSpacing/>
      <w:jc w:val="left"/>
    </w:pPr>
    <w:rPr>
      <w:rFonts w:ascii="Meiryo UI" w:eastAsia="ＭＳ 明朝" w:hAnsi="Meiryo UI"/>
      <w:kern w:val="0"/>
      <w:sz w:val="22"/>
    </w:rPr>
  </w:style>
  <w:style w:type="paragraph" w:styleId="50">
    <w:name w:val="List Bullet 5"/>
    <w:basedOn w:val="a2"/>
    <w:uiPriority w:val="99"/>
    <w:semiHidden/>
    <w:unhideWhenUsed/>
    <w:rsid w:val="001E678E"/>
    <w:pPr>
      <w:widowControl/>
      <w:numPr>
        <w:numId w:val="12"/>
      </w:numPr>
      <w:contextualSpacing/>
      <w:jc w:val="left"/>
    </w:pPr>
    <w:rPr>
      <w:rFonts w:ascii="Meiryo UI" w:eastAsia="ＭＳ 明朝" w:hAnsi="Meiryo UI"/>
      <w:kern w:val="0"/>
      <w:sz w:val="22"/>
    </w:r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pPr>
      <w:widowControl/>
      <w:jc w:val="left"/>
    </w:pPr>
    <w:rPr>
      <w:rFonts w:ascii="Meiryo UI" w:eastAsia="ＭＳ 明朝" w:hAnsi="Meiryo UI"/>
      <w:kern w:val="0"/>
      <w:sz w:val="22"/>
    </w:rPr>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widowControl/>
      <w:ind w:left="220" w:hanging="220"/>
      <w:jc w:val="left"/>
    </w:pPr>
    <w:rPr>
      <w:rFonts w:ascii="Meiryo UI" w:eastAsia="ＭＳ 明朝" w:hAnsi="Meiryo UI"/>
      <w:kern w:val="0"/>
      <w:sz w:val="22"/>
    </w:rPr>
  </w:style>
  <w:style w:type="paragraph" w:styleId="afffa">
    <w:name w:val="toa heading"/>
    <w:basedOn w:val="a2"/>
    <w:next w:val="a2"/>
    <w:uiPriority w:val="99"/>
    <w:semiHidden/>
    <w:unhideWhenUsed/>
    <w:rsid w:val="001E678E"/>
    <w:pPr>
      <w:widowControl/>
      <w:spacing w:before="120"/>
      <w:jc w:val="left"/>
    </w:pPr>
    <w:rPr>
      <w:rFonts w:ascii="Meiryo UI" w:eastAsiaTheme="majorEastAsia" w:hAnsi="Meiryo UI" w:cstheme="majorBidi"/>
      <w:b/>
      <w:bCs/>
      <w:kern w:val="0"/>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widowControl/>
      <w:ind w:left="2880"/>
      <w:jc w:val="left"/>
    </w:pPr>
    <w:rPr>
      <w:rFonts w:ascii="Meiryo UI" w:eastAsiaTheme="majorEastAsia" w:hAnsi="Meiryo UI" w:cstheme="majorBidi"/>
      <w:kern w:val="0"/>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pPr>
      <w:widowControl/>
      <w:jc w:val="left"/>
    </w:pPr>
    <w:rPr>
      <w:rFonts w:ascii="Meiryo UI" w:eastAsia="Meiryo UI" w:hAnsi="Meiryo UI"/>
      <w:kern w:val="0"/>
      <w:sz w:val="22"/>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pPr>
      <w:widowControl/>
      <w:jc w:val="left"/>
    </w:pPr>
    <w:rPr>
      <w:rFonts w:ascii="Meiryo UI" w:eastAsia="ＭＳ 明朝" w:hAnsi="Meiryo UI" w:cs="Times New Roman"/>
      <w:kern w:val="0"/>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widowControl/>
      <w:spacing w:after="120"/>
      <w:jc w:val="left"/>
    </w:pPr>
    <w:rPr>
      <w:rFonts w:ascii="Meiryo UI" w:eastAsia="Meiryo UI" w:hAnsi="Meiryo UI"/>
      <w:kern w:val="0"/>
      <w:sz w:val="22"/>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widowControl/>
      <w:spacing w:after="120" w:line="480" w:lineRule="auto"/>
      <w:jc w:val="left"/>
    </w:pPr>
    <w:rPr>
      <w:rFonts w:ascii="Meiryo UI" w:eastAsia="Meiryo UI" w:hAnsi="Meiryo UI"/>
      <w:kern w:val="0"/>
      <w:sz w:val="22"/>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widowControl/>
      <w:spacing w:after="120"/>
      <w:ind w:left="360"/>
      <w:jc w:val="left"/>
    </w:pPr>
    <w:rPr>
      <w:rFonts w:ascii="Meiryo UI" w:eastAsia="Meiryo UI" w:hAnsi="Meiryo UI"/>
      <w:kern w:val="0"/>
      <w:sz w:val="22"/>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widowControl/>
      <w:spacing w:after="120" w:line="480" w:lineRule="auto"/>
      <w:ind w:left="360"/>
      <w:jc w:val="left"/>
    </w:pPr>
    <w:rPr>
      <w:rFonts w:ascii="Meiryo UI" w:eastAsia="Meiryo UI" w:hAnsi="Meiryo UI"/>
      <w:kern w:val="0"/>
      <w:sz w:val="22"/>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widowControl/>
      <w:ind w:left="720"/>
      <w:jc w:val="left"/>
    </w:pPr>
    <w:rPr>
      <w:rFonts w:ascii="Meiryo UI" w:eastAsia="ＭＳ 明朝" w:hAnsi="Meiryo UI"/>
      <w:kern w:val="0"/>
      <w:sz w:val="22"/>
    </w:rPr>
  </w:style>
  <w:style w:type="paragraph" w:styleId="affff8">
    <w:name w:val="Note Heading"/>
    <w:basedOn w:val="a2"/>
    <w:next w:val="a2"/>
    <w:link w:val="affff9"/>
    <w:uiPriority w:val="99"/>
    <w:semiHidden/>
    <w:unhideWhenUsed/>
    <w:rsid w:val="001E678E"/>
    <w:pPr>
      <w:widowControl/>
      <w:jc w:val="left"/>
    </w:pPr>
    <w:rPr>
      <w:rFonts w:ascii="Meiryo UI" w:eastAsia="Meiryo UI" w:hAnsi="Meiryo UI"/>
      <w:kern w:val="0"/>
      <w:sz w:val="22"/>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pPr>
      <w:widowControl/>
      <w:jc w:val="left"/>
    </w:pPr>
    <w:rPr>
      <w:rFonts w:ascii="Meiryo UI" w:eastAsia="Meiryo UI" w:hAnsi="Meiryo UI"/>
      <w:kern w:val="0"/>
      <w:sz w:val="22"/>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pPr>
      <w:widowControl/>
      <w:jc w:val="left"/>
    </w:pPr>
    <w:rPr>
      <w:rFonts w:ascii="Meiryo UI" w:eastAsia="Meiryo UI" w:hAnsi="Meiryo UI"/>
      <w:kern w:val="0"/>
      <w:sz w:val="22"/>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widowControl/>
      <w:ind w:left="4320"/>
      <w:jc w:val="left"/>
    </w:pPr>
    <w:rPr>
      <w:rFonts w:ascii="Meiryo UI" w:eastAsia="Meiryo UI" w:hAnsi="Meiryo UI"/>
      <w:kern w:val="0"/>
      <w:sz w:val="22"/>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widowControl/>
      <w:ind w:left="220" w:hanging="220"/>
      <w:jc w:val="left"/>
    </w:pPr>
    <w:rPr>
      <w:rFonts w:ascii="Meiryo UI" w:eastAsia="Meiryo UI" w:hAnsi="Meiryo UI"/>
      <w:kern w:val="0"/>
      <w:sz w:val="22"/>
    </w:rPr>
  </w:style>
  <w:style w:type="paragraph" w:styleId="2ff">
    <w:name w:val="index 2"/>
    <w:basedOn w:val="a2"/>
    <w:next w:val="a2"/>
    <w:autoRedefine/>
    <w:uiPriority w:val="99"/>
    <w:semiHidden/>
    <w:unhideWhenUsed/>
    <w:rsid w:val="001E678E"/>
    <w:pPr>
      <w:widowControl/>
      <w:ind w:left="440" w:hanging="220"/>
      <w:jc w:val="left"/>
    </w:pPr>
    <w:rPr>
      <w:rFonts w:ascii="Meiryo UI" w:eastAsia="Meiryo UI" w:hAnsi="Meiryo UI"/>
      <w:kern w:val="0"/>
      <w:sz w:val="22"/>
    </w:rPr>
  </w:style>
  <w:style w:type="paragraph" w:styleId="3f8">
    <w:name w:val="index 3"/>
    <w:basedOn w:val="a2"/>
    <w:next w:val="a2"/>
    <w:autoRedefine/>
    <w:uiPriority w:val="99"/>
    <w:semiHidden/>
    <w:unhideWhenUsed/>
    <w:rsid w:val="001E678E"/>
    <w:pPr>
      <w:widowControl/>
      <w:ind w:left="660" w:hanging="220"/>
      <w:jc w:val="left"/>
    </w:pPr>
    <w:rPr>
      <w:rFonts w:ascii="Meiryo UI" w:eastAsia="Meiryo UI" w:hAnsi="Meiryo UI"/>
      <w:kern w:val="0"/>
      <w:sz w:val="22"/>
    </w:rPr>
  </w:style>
  <w:style w:type="paragraph" w:styleId="4f2">
    <w:name w:val="index 4"/>
    <w:basedOn w:val="a2"/>
    <w:next w:val="a2"/>
    <w:autoRedefine/>
    <w:uiPriority w:val="99"/>
    <w:semiHidden/>
    <w:unhideWhenUsed/>
    <w:rsid w:val="001E678E"/>
    <w:pPr>
      <w:widowControl/>
      <w:ind w:left="880" w:hanging="220"/>
      <w:jc w:val="left"/>
    </w:pPr>
    <w:rPr>
      <w:rFonts w:ascii="Meiryo UI" w:eastAsia="Meiryo UI" w:hAnsi="Meiryo UI"/>
      <w:kern w:val="0"/>
      <w:sz w:val="22"/>
    </w:rPr>
  </w:style>
  <w:style w:type="paragraph" w:styleId="5f1">
    <w:name w:val="index 5"/>
    <w:basedOn w:val="a2"/>
    <w:next w:val="a2"/>
    <w:autoRedefine/>
    <w:uiPriority w:val="99"/>
    <w:semiHidden/>
    <w:unhideWhenUsed/>
    <w:rsid w:val="001E678E"/>
    <w:pPr>
      <w:widowControl/>
      <w:ind w:left="1100" w:hanging="220"/>
      <w:jc w:val="left"/>
    </w:pPr>
    <w:rPr>
      <w:rFonts w:ascii="Meiryo UI" w:eastAsia="Meiryo UI" w:hAnsi="Meiryo UI"/>
      <w:kern w:val="0"/>
      <w:sz w:val="22"/>
    </w:rPr>
  </w:style>
  <w:style w:type="paragraph" w:styleId="6b">
    <w:name w:val="index 6"/>
    <w:basedOn w:val="a2"/>
    <w:next w:val="a2"/>
    <w:autoRedefine/>
    <w:uiPriority w:val="99"/>
    <w:semiHidden/>
    <w:unhideWhenUsed/>
    <w:rsid w:val="001E678E"/>
    <w:pPr>
      <w:widowControl/>
      <w:ind w:left="1320" w:hanging="220"/>
      <w:jc w:val="left"/>
    </w:pPr>
    <w:rPr>
      <w:rFonts w:ascii="Meiryo UI" w:eastAsia="Meiryo UI" w:hAnsi="Meiryo UI"/>
      <w:kern w:val="0"/>
      <w:sz w:val="22"/>
    </w:rPr>
  </w:style>
  <w:style w:type="paragraph" w:styleId="7b">
    <w:name w:val="index 7"/>
    <w:basedOn w:val="a2"/>
    <w:next w:val="a2"/>
    <w:autoRedefine/>
    <w:uiPriority w:val="99"/>
    <w:semiHidden/>
    <w:unhideWhenUsed/>
    <w:rsid w:val="001E678E"/>
    <w:pPr>
      <w:widowControl/>
      <w:ind w:left="1540" w:hanging="220"/>
      <w:jc w:val="left"/>
    </w:pPr>
    <w:rPr>
      <w:rFonts w:ascii="Meiryo UI" w:eastAsia="Meiryo UI" w:hAnsi="Meiryo UI"/>
      <w:kern w:val="0"/>
      <w:sz w:val="22"/>
    </w:rPr>
  </w:style>
  <w:style w:type="paragraph" w:styleId="8a">
    <w:name w:val="index 8"/>
    <w:basedOn w:val="a2"/>
    <w:next w:val="a2"/>
    <w:autoRedefine/>
    <w:uiPriority w:val="99"/>
    <w:semiHidden/>
    <w:unhideWhenUsed/>
    <w:rsid w:val="001E678E"/>
    <w:pPr>
      <w:widowControl/>
      <w:ind w:left="1760" w:hanging="220"/>
      <w:jc w:val="left"/>
    </w:pPr>
    <w:rPr>
      <w:rFonts w:ascii="Meiryo UI" w:eastAsia="Meiryo UI" w:hAnsi="Meiryo UI"/>
      <w:kern w:val="0"/>
      <w:sz w:val="22"/>
    </w:rPr>
  </w:style>
  <w:style w:type="paragraph" w:styleId="99">
    <w:name w:val="index 9"/>
    <w:basedOn w:val="a2"/>
    <w:next w:val="a2"/>
    <w:autoRedefine/>
    <w:uiPriority w:val="99"/>
    <w:semiHidden/>
    <w:unhideWhenUsed/>
    <w:rsid w:val="001E678E"/>
    <w:pPr>
      <w:widowControl/>
      <w:ind w:left="1980" w:hanging="220"/>
      <w:jc w:val="left"/>
    </w:pPr>
    <w:rPr>
      <w:rFonts w:ascii="Meiryo UI" w:eastAsia="Meiryo UI" w:hAnsi="Meiryo UI"/>
      <w:kern w:val="0"/>
      <w:sz w:val="22"/>
    </w:rPr>
  </w:style>
  <w:style w:type="paragraph" w:styleId="afffff1">
    <w:name w:val="index heading"/>
    <w:basedOn w:val="a2"/>
    <w:next w:val="1f1"/>
    <w:uiPriority w:val="99"/>
    <w:semiHidden/>
    <w:unhideWhenUsed/>
    <w:rsid w:val="001E678E"/>
    <w:pPr>
      <w:widowControl/>
      <w:jc w:val="left"/>
    </w:pPr>
    <w:rPr>
      <w:rFonts w:ascii="Meiryo UI" w:eastAsia="Meiryo UI" w:hAnsi="Meiryo UI" w:cstheme="majorBidi"/>
      <w:b/>
      <w:bCs/>
      <w:kern w:val="0"/>
      <w:sz w:val="22"/>
    </w:rPr>
  </w:style>
  <w:style w:type="paragraph" w:styleId="afffff2">
    <w:name w:val="Closing"/>
    <w:basedOn w:val="a2"/>
    <w:link w:val="afffff3"/>
    <w:uiPriority w:val="99"/>
    <w:semiHidden/>
    <w:unhideWhenUsed/>
    <w:rsid w:val="001E678E"/>
    <w:pPr>
      <w:widowControl/>
      <w:ind w:left="4320"/>
      <w:jc w:val="left"/>
    </w:pPr>
    <w:rPr>
      <w:rFonts w:ascii="Meiryo UI" w:eastAsia="Meiryo UI" w:hAnsi="Meiryo UI"/>
      <w:kern w:val="0"/>
      <w:sz w:val="22"/>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ivedoor.blogimg.jp/tenshin555555/imgs/c/a/cafb1f22.gif" TargetMode="Externa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ja-JP%7bC4814371-0363-4EFF-967D-C1A1959145AD%7d\%7bE8A4589D-9F00-49F1-BD04-3DAA88499F1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{E8A4589D-9F00-49F1-BD04-3DAA88499F16}tf02786999_win32.dotx</Template>
  <TotalTime>0</TotalTime>
  <Pages>3</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2025-07-07T05:32:00Z</dcterms:created>
  <dcterms:modified xsi:type="dcterms:W3CDTF">2025-07-07T05:32:00Z</dcterms:modified>
</cp:coreProperties>
</file>