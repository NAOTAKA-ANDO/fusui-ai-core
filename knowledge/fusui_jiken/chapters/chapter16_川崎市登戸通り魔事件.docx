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F5C58" w14:textId="77777777" w:rsidR="00402AFE" w:rsidRPr="00644271" w:rsidRDefault="00402AFE" w:rsidP="00402AFE">
      <w:pPr>
        <w:pStyle w:val="1"/>
        <w:rPr>
          <w:color w:val="EE0000"/>
        </w:rPr>
      </w:pPr>
      <w:bookmarkStart w:id="0" w:name="_Toc202790306"/>
      <w:r w:rsidRPr="00644271">
        <w:rPr>
          <w:rFonts w:hint="eastAsia"/>
          <w:color w:val="EE0000"/>
        </w:rPr>
        <w:t>第１</w:t>
      </w:r>
      <w:r>
        <w:rPr>
          <w:rFonts w:hint="eastAsia"/>
          <w:color w:val="EE0000"/>
        </w:rPr>
        <w:t>４</w:t>
      </w:r>
      <w:r w:rsidRPr="00644271">
        <w:rPr>
          <w:rFonts w:hint="eastAsia"/>
          <w:color w:val="EE0000"/>
        </w:rPr>
        <w:t>章　２０１９年を象徴した</w:t>
      </w:r>
      <w:r w:rsidRPr="00644271">
        <w:rPr>
          <w:bCs/>
          <w:color w:val="EE0000"/>
        </w:rPr>
        <w:t>川崎</w:t>
      </w:r>
      <w:r w:rsidRPr="00644271">
        <w:rPr>
          <w:color w:val="EE0000"/>
        </w:rPr>
        <w:t>市</w:t>
      </w:r>
      <w:r w:rsidRPr="00644271">
        <w:rPr>
          <w:bCs/>
          <w:color w:val="EE0000"/>
        </w:rPr>
        <w:t>登戸</w:t>
      </w:r>
      <w:r w:rsidRPr="00644271">
        <w:rPr>
          <w:color w:val="EE0000"/>
        </w:rPr>
        <w:t>通り魔事件</w:t>
      </w:r>
      <w:bookmarkEnd w:id="0"/>
    </w:p>
    <w:p w14:paraId="40D65776" w14:textId="77777777" w:rsidR="00402AFE" w:rsidRPr="005827BE" w:rsidRDefault="00402AFE" w:rsidP="00402AFE">
      <w:pPr>
        <w:rPr>
          <w:rFonts w:ascii="Century" w:eastAsia="ＭＳ 明朝" w:hAnsi="Century" w:cs="Times New Roman"/>
          <w:b/>
          <w:sz w:val="24"/>
          <w:szCs w:val="24"/>
        </w:rPr>
      </w:pPr>
    </w:p>
    <w:p w14:paraId="79E62C3F" w14:textId="77777777" w:rsidR="00402AFE" w:rsidRPr="005827BE" w:rsidRDefault="00402AFE" w:rsidP="00402AFE">
      <w:pPr>
        <w:ind w:firstLineChars="100" w:firstLine="240"/>
        <w:rPr>
          <w:sz w:val="24"/>
          <w:szCs w:val="24"/>
        </w:rPr>
      </w:pPr>
      <w:r w:rsidRPr="005827BE">
        <w:rPr>
          <w:rFonts w:hint="eastAsia"/>
          <w:sz w:val="24"/>
          <w:szCs w:val="24"/>
        </w:rPr>
        <w:t>令和の時代が始まり、お祝いムードでいっぱいだったゴールデンウイーク。しかし、ここのところのニュースは悲惨な事件・事故が取り上げられている。</w:t>
      </w:r>
    </w:p>
    <w:p w14:paraId="0E3C59B0" w14:textId="77777777" w:rsidR="00402AFE" w:rsidRPr="005827BE" w:rsidRDefault="00402AFE" w:rsidP="00402AFE">
      <w:pPr>
        <w:rPr>
          <w:sz w:val="24"/>
          <w:szCs w:val="24"/>
        </w:rPr>
      </w:pPr>
      <w:r w:rsidRPr="005827BE">
        <w:rPr>
          <w:rFonts w:hint="eastAsia"/>
          <w:sz w:val="24"/>
          <w:szCs w:val="24"/>
        </w:rPr>
        <w:t>・保育園児が交差点事故に巻き込まれる悲惨な事故</w:t>
      </w:r>
    </w:p>
    <w:p w14:paraId="3C495E86" w14:textId="77777777" w:rsidR="00402AFE" w:rsidRPr="005827BE" w:rsidRDefault="00402AFE" w:rsidP="00402AFE">
      <w:pPr>
        <w:rPr>
          <w:sz w:val="24"/>
          <w:szCs w:val="24"/>
        </w:rPr>
      </w:pPr>
      <w:r w:rsidRPr="005827BE">
        <w:rPr>
          <w:rFonts w:hint="eastAsia"/>
          <w:sz w:val="24"/>
          <w:szCs w:val="24"/>
        </w:rPr>
        <w:t>・次々と自動車事故を起こす高齢者</w:t>
      </w:r>
    </w:p>
    <w:p w14:paraId="65BC0D40" w14:textId="77777777" w:rsidR="00402AFE" w:rsidRPr="005827BE" w:rsidRDefault="00402AFE" w:rsidP="00402AFE">
      <w:pPr>
        <w:rPr>
          <w:sz w:val="24"/>
          <w:szCs w:val="24"/>
        </w:rPr>
      </w:pPr>
      <w:r w:rsidRPr="005827BE">
        <w:rPr>
          <w:rFonts w:hint="eastAsia"/>
          <w:sz w:val="24"/>
          <w:szCs w:val="24"/>
        </w:rPr>
        <w:t>・引きこもり５０代男性が登戸で学生たちへ無差別殺傷事件</w:t>
      </w:r>
    </w:p>
    <w:p w14:paraId="7A553088" w14:textId="77777777" w:rsidR="00402AFE" w:rsidRDefault="00402AFE" w:rsidP="00402AFE">
      <w:pPr>
        <w:rPr>
          <w:sz w:val="24"/>
          <w:szCs w:val="24"/>
        </w:rPr>
      </w:pPr>
      <w:r w:rsidRPr="005827BE">
        <w:rPr>
          <w:rFonts w:hint="eastAsia"/>
          <w:sz w:val="24"/>
          <w:szCs w:val="24"/>
        </w:rPr>
        <w:t>・農林水産省の元事務次官が引きこもりの４０代の長男刺殺事件</w:t>
      </w:r>
    </w:p>
    <w:p w14:paraId="3133BAE8" w14:textId="77777777" w:rsidR="00402AFE" w:rsidRPr="005827BE" w:rsidRDefault="00402AFE" w:rsidP="00402AFE">
      <w:pPr>
        <w:rPr>
          <w:sz w:val="24"/>
          <w:szCs w:val="24"/>
        </w:rPr>
      </w:pPr>
      <w:r>
        <w:rPr>
          <w:rFonts w:hint="eastAsia"/>
          <w:sz w:val="24"/>
          <w:szCs w:val="24"/>
        </w:rPr>
        <w:t>・大型トラックによる</w:t>
      </w:r>
      <w:r w:rsidRPr="00BE76CC">
        <w:rPr>
          <w:rFonts w:hint="eastAsia"/>
          <w:sz w:val="24"/>
          <w:szCs w:val="24"/>
        </w:rPr>
        <w:t>京急衝突事故</w:t>
      </w:r>
      <w:r>
        <w:rPr>
          <w:rFonts w:hint="eastAsia"/>
          <w:sz w:val="24"/>
          <w:szCs w:val="24"/>
        </w:rPr>
        <w:t>で高齢運転手死亡</w:t>
      </w:r>
    </w:p>
    <w:p w14:paraId="28962688" w14:textId="77777777" w:rsidR="00402AFE" w:rsidRPr="005827BE" w:rsidRDefault="00402AFE" w:rsidP="00402AFE">
      <w:pPr>
        <w:rPr>
          <w:sz w:val="24"/>
          <w:szCs w:val="24"/>
        </w:rPr>
      </w:pPr>
    </w:p>
    <w:p w14:paraId="2350F77D" w14:textId="77777777" w:rsidR="00402AFE" w:rsidRPr="00BE76CC" w:rsidRDefault="00402AFE" w:rsidP="00402AFE">
      <w:pPr>
        <w:rPr>
          <w:sz w:val="24"/>
          <w:szCs w:val="24"/>
        </w:rPr>
      </w:pPr>
      <w:r w:rsidRPr="005827BE">
        <w:rPr>
          <w:rFonts w:hint="eastAsia"/>
          <w:sz w:val="24"/>
          <w:szCs w:val="24"/>
        </w:rPr>
        <w:t>こういった事件事故に焦点があてられるのは、やはり風水的な時間や象意が影響しているのである。今年はどういう年なのかと言うと、八白土星が中宮する年なのである。八白が中心にあることから、八白の象意が強く出る年と言えよう。</w:t>
      </w:r>
    </w:p>
    <w:p w14:paraId="74334635" w14:textId="77777777" w:rsidR="00402AFE" w:rsidRPr="005827BE" w:rsidRDefault="00402AFE" w:rsidP="00402AFE">
      <w:pPr>
        <w:rPr>
          <w:rFonts w:ascii="Century" w:eastAsia="ＭＳ 明朝" w:hAnsi="Century" w:cs="Times New Roman"/>
          <w:color w:val="FF0000"/>
          <w:sz w:val="24"/>
          <w:szCs w:val="24"/>
        </w:rPr>
      </w:pPr>
    </w:p>
    <w:p w14:paraId="6E194A40" w14:textId="77777777" w:rsidR="00402AFE" w:rsidRDefault="00402AFE" w:rsidP="00402AFE">
      <w:pPr>
        <w:rPr>
          <w:sz w:val="24"/>
          <w:szCs w:val="24"/>
        </w:rPr>
      </w:pPr>
      <w:r>
        <w:rPr>
          <w:noProof/>
        </w:rPr>
        <w:drawing>
          <wp:inline distT="0" distB="0" distL="0" distR="0" wp14:anchorId="173D21C1" wp14:editId="1F44AF66">
            <wp:extent cx="5400040" cy="3037840"/>
            <wp:effectExtent l="0" t="0" r="0" b="0"/>
            <wp:docPr id="901774607" name="図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5B4261C6" w14:textId="77777777" w:rsidR="00402AFE" w:rsidRPr="005827BE" w:rsidRDefault="00402AFE" w:rsidP="00402AFE">
      <w:pPr>
        <w:rPr>
          <w:rFonts w:hint="eastAsia"/>
          <w:sz w:val="24"/>
          <w:szCs w:val="24"/>
        </w:rPr>
      </w:pPr>
    </w:p>
    <w:p w14:paraId="1CADD1C2" w14:textId="77777777" w:rsidR="00402AFE" w:rsidRPr="005827BE" w:rsidRDefault="00402AFE" w:rsidP="00402AFE">
      <w:pPr>
        <w:rPr>
          <w:sz w:val="24"/>
          <w:szCs w:val="24"/>
        </w:rPr>
      </w:pPr>
      <w:r w:rsidRPr="005827BE">
        <w:rPr>
          <w:rFonts w:hint="eastAsia"/>
          <w:sz w:val="24"/>
          <w:szCs w:val="24"/>
        </w:rPr>
        <w:t>八白・・若い子供</w:t>
      </w:r>
    </w:p>
    <w:p w14:paraId="5354B75F" w14:textId="77777777" w:rsidR="00402AFE" w:rsidRPr="005827BE" w:rsidRDefault="00402AFE" w:rsidP="00402AFE">
      <w:pPr>
        <w:rPr>
          <w:sz w:val="24"/>
          <w:szCs w:val="24"/>
        </w:rPr>
      </w:pPr>
    </w:p>
    <w:p w14:paraId="740BA4AE" w14:textId="77777777" w:rsidR="00402AFE" w:rsidRPr="005827BE" w:rsidRDefault="00402AFE" w:rsidP="00402AFE">
      <w:pPr>
        <w:rPr>
          <w:sz w:val="24"/>
          <w:szCs w:val="24"/>
        </w:rPr>
      </w:pPr>
      <w:r w:rsidRPr="005827BE">
        <w:rPr>
          <w:rFonts w:hint="eastAsia"/>
          <w:sz w:val="24"/>
          <w:szCs w:val="24"/>
        </w:rPr>
        <w:t>滋賀県大津市で６２歳女性、運転操作の誤りが原因で、保育園児に突っ込む死亡事故</w:t>
      </w:r>
    </w:p>
    <w:p w14:paraId="7DB999FF" w14:textId="77777777" w:rsidR="00402AFE" w:rsidRPr="005827BE" w:rsidRDefault="00402AFE" w:rsidP="00402AFE">
      <w:pPr>
        <w:rPr>
          <w:sz w:val="24"/>
          <w:szCs w:val="24"/>
        </w:rPr>
      </w:pPr>
      <w:r w:rsidRPr="005827BE">
        <w:rPr>
          <w:rFonts w:hint="eastAsia"/>
          <w:sz w:val="24"/>
          <w:szCs w:val="24"/>
        </w:rPr>
        <w:t>川崎市登戸で小学生が次々と攻撃される</w:t>
      </w:r>
      <w:r w:rsidRPr="00BE76CC">
        <w:rPr>
          <w:rFonts w:hint="eastAsia"/>
          <w:sz w:val="24"/>
          <w:szCs w:val="24"/>
        </w:rPr>
        <w:t>通り魔事件</w:t>
      </w:r>
    </w:p>
    <w:p w14:paraId="5455D654" w14:textId="77777777" w:rsidR="00402AFE" w:rsidRPr="005827BE" w:rsidRDefault="00402AFE" w:rsidP="00402AFE">
      <w:pPr>
        <w:rPr>
          <w:sz w:val="24"/>
          <w:szCs w:val="24"/>
        </w:rPr>
      </w:pPr>
      <w:r w:rsidRPr="005827BE">
        <w:rPr>
          <w:rFonts w:hint="eastAsia"/>
          <w:sz w:val="24"/>
          <w:szCs w:val="24"/>
        </w:rPr>
        <w:t>これら罪のない被害者の多くは、若い子供になっている。</w:t>
      </w:r>
    </w:p>
    <w:p w14:paraId="7C0C36BE" w14:textId="77777777" w:rsidR="00402AFE" w:rsidRPr="005827BE" w:rsidRDefault="00402AFE" w:rsidP="00402AFE">
      <w:pPr>
        <w:ind w:firstLineChars="100" w:firstLine="240"/>
        <w:rPr>
          <w:sz w:val="24"/>
          <w:szCs w:val="24"/>
        </w:rPr>
      </w:pPr>
      <w:r w:rsidRPr="005827BE">
        <w:rPr>
          <w:rFonts w:hint="eastAsia"/>
          <w:sz w:val="24"/>
          <w:szCs w:val="24"/>
        </w:rPr>
        <w:t>また、農林水産省元事務次官が長男を刺殺した原因は、隣の小学校の運動会がうるさいと親子で言い争いになったとのこと。これも若い子供が原因となっている。やはり八白が意味する出来事が各地で起こり、ニュースに取り上げられているのである。</w:t>
      </w:r>
    </w:p>
    <w:p w14:paraId="7B9D1C3E" w14:textId="77777777" w:rsidR="00402AFE" w:rsidRPr="005827BE" w:rsidRDefault="00402AFE" w:rsidP="00402AFE">
      <w:pPr>
        <w:ind w:firstLineChars="100" w:firstLine="240"/>
        <w:rPr>
          <w:sz w:val="24"/>
          <w:szCs w:val="24"/>
        </w:rPr>
      </w:pPr>
      <w:r w:rsidRPr="005827BE">
        <w:rPr>
          <w:rFonts w:hint="eastAsia"/>
          <w:sz w:val="24"/>
          <w:szCs w:val="24"/>
        </w:rPr>
        <w:t>もうひとつ、象徴的なこととして「役所」「官僚・政府」「自動車」「父親・高齢者」「長男」のキーワードが上げられる。「役所」「官僚・政府」「自動車」「父親・高齢者」を現す九星は六白金星。六白は「右足」という意味もある。</w:t>
      </w:r>
    </w:p>
    <w:p w14:paraId="5551753A" w14:textId="77777777" w:rsidR="00402AFE" w:rsidRPr="005827BE" w:rsidRDefault="00402AFE" w:rsidP="00402AFE">
      <w:pPr>
        <w:ind w:firstLineChars="100" w:firstLine="240"/>
        <w:rPr>
          <w:sz w:val="24"/>
          <w:szCs w:val="24"/>
        </w:rPr>
      </w:pPr>
      <w:r w:rsidRPr="005827BE">
        <w:rPr>
          <w:rFonts w:hint="eastAsia"/>
          <w:sz w:val="24"/>
          <w:szCs w:val="24"/>
        </w:rPr>
        <w:lastRenderedPageBreak/>
        <w:t>つまり、</w:t>
      </w:r>
      <w:r>
        <w:rPr>
          <w:rFonts w:hint="eastAsia"/>
          <w:sz w:val="24"/>
          <w:szCs w:val="24"/>
        </w:rPr>
        <w:t>母子が被害に遭った</w:t>
      </w:r>
      <w:r w:rsidRPr="00AC21AD">
        <w:rPr>
          <w:rFonts w:hint="eastAsia"/>
          <w:sz w:val="24"/>
          <w:szCs w:val="24"/>
        </w:rPr>
        <w:t>東池袋自動車暴走死傷事故</w:t>
      </w:r>
      <w:r>
        <w:rPr>
          <w:rFonts w:hint="eastAsia"/>
          <w:sz w:val="24"/>
          <w:szCs w:val="24"/>
        </w:rPr>
        <w:t>で言えば、</w:t>
      </w:r>
      <w:r w:rsidRPr="005827BE">
        <w:rPr>
          <w:rFonts w:hint="eastAsia"/>
          <w:sz w:val="24"/>
          <w:szCs w:val="24"/>
        </w:rPr>
        <w:t>「元官僚」で「右足」</w:t>
      </w:r>
      <w:r>
        <w:rPr>
          <w:rFonts w:hint="eastAsia"/>
          <w:sz w:val="24"/>
          <w:szCs w:val="24"/>
        </w:rPr>
        <w:t>が悪い</w:t>
      </w:r>
      <w:r w:rsidRPr="005827BE">
        <w:rPr>
          <w:rFonts w:hint="eastAsia"/>
          <w:sz w:val="24"/>
          <w:szCs w:val="24"/>
        </w:rPr>
        <w:t>「高齢者」が</w:t>
      </w:r>
      <w:r>
        <w:rPr>
          <w:rFonts w:hint="eastAsia"/>
          <w:sz w:val="24"/>
          <w:szCs w:val="24"/>
        </w:rPr>
        <w:t>、</w:t>
      </w:r>
      <w:r w:rsidRPr="005827BE">
        <w:rPr>
          <w:rFonts w:hint="eastAsia"/>
          <w:sz w:val="24"/>
          <w:szCs w:val="24"/>
        </w:rPr>
        <w:t>ブレーキとアクセルを踏み間違え</w:t>
      </w:r>
      <w:r>
        <w:rPr>
          <w:rFonts w:hint="eastAsia"/>
          <w:sz w:val="24"/>
          <w:szCs w:val="24"/>
        </w:rPr>
        <w:t>て事故に至ったということである</w:t>
      </w:r>
      <w:r w:rsidRPr="005827BE">
        <w:rPr>
          <w:rFonts w:hint="eastAsia"/>
          <w:sz w:val="24"/>
          <w:szCs w:val="24"/>
        </w:rPr>
        <w:t>。</w:t>
      </w:r>
    </w:p>
    <w:p w14:paraId="310B11E8" w14:textId="77777777" w:rsidR="00402AFE" w:rsidRPr="005827BE" w:rsidRDefault="00402AFE" w:rsidP="00402AFE">
      <w:pPr>
        <w:ind w:firstLineChars="100" w:firstLine="240"/>
        <w:rPr>
          <w:sz w:val="24"/>
          <w:szCs w:val="24"/>
        </w:rPr>
      </w:pPr>
      <w:r>
        <w:rPr>
          <w:rFonts w:hint="eastAsia"/>
          <w:sz w:val="24"/>
          <w:szCs w:val="24"/>
        </w:rPr>
        <w:t>前の表を見てほしい。２０１９年は、</w:t>
      </w:r>
      <w:r w:rsidRPr="005827BE">
        <w:rPr>
          <w:rFonts w:hint="eastAsia"/>
          <w:sz w:val="24"/>
          <w:szCs w:val="24"/>
        </w:rPr>
        <w:t>六白の定位である西北には九紫火星が回座しており、火剋金の関係で六白は争いの中で荒々しい不安定な状況になっているのである。</w:t>
      </w:r>
    </w:p>
    <w:p w14:paraId="10BAB0F9" w14:textId="77777777" w:rsidR="00402AFE" w:rsidRPr="005827BE" w:rsidRDefault="00402AFE" w:rsidP="00402AFE">
      <w:pPr>
        <w:ind w:firstLineChars="100" w:firstLine="240"/>
        <w:rPr>
          <w:sz w:val="24"/>
          <w:szCs w:val="24"/>
        </w:rPr>
      </w:pPr>
      <w:r w:rsidRPr="005827BE">
        <w:rPr>
          <w:rFonts w:hint="eastAsia"/>
          <w:sz w:val="24"/>
          <w:szCs w:val="24"/>
        </w:rPr>
        <w:t>その六白は今年どこに回座しているかと言うと、三碧木星の東に位置している。三碧は木行のため、六白とは相剋の関係（金剋木）となり、ここでも攻撃しあう関係となっているのである。</w:t>
      </w:r>
    </w:p>
    <w:p w14:paraId="65240311" w14:textId="77777777" w:rsidR="00402AFE" w:rsidRPr="005827BE" w:rsidRDefault="00402AFE" w:rsidP="00402AFE">
      <w:pPr>
        <w:ind w:firstLineChars="100" w:firstLine="240"/>
        <w:rPr>
          <w:sz w:val="24"/>
          <w:szCs w:val="24"/>
        </w:rPr>
      </w:pPr>
      <w:r w:rsidRPr="005827BE">
        <w:rPr>
          <w:rFonts w:hint="eastAsia"/>
          <w:sz w:val="24"/>
          <w:szCs w:val="24"/>
        </w:rPr>
        <w:t>六白の象意である「自動車」「父親・高齢者」が攻撃している先は三碧</w:t>
      </w:r>
      <w:r>
        <w:rPr>
          <w:rFonts w:hint="eastAsia"/>
          <w:sz w:val="24"/>
          <w:szCs w:val="24"/>
        </w:rPr>
        <w:t>であり、この三碧の象意は「長男」「電気」という意味を持っている。</w:t>
      </w:r>
      <w:r w:rsidRPr="005827BE">
        <w:rPr>
          <w:rFonts w:hint="eastAsia"/>
          <w:sz w:val="24"/>
          <w:szCs w:val="24"/>
        </w:rPr>
        <w:t>だんだんと点と点が結び合って、辻褄があってくる。</w:t>
      </w:r>
    </w:p>
    <w:p w14:paraId="31968F60" w14:textId="77777777" w:rsidR="00402AFE" w:rsidRDefault="00402AFE" w:rsidP="00402AFE">
      <w:pPr>
        <w:ind w:firstLineChars="100" w:firstLine="240"/>
        <w:rPr>
          <w:sz w:val="24"/>
          <w:szCs w:val="24"/>
        </w:rPr>
      </w:pPr>
      <w:r w:rsidRPr="005827BE">
        <w:rPr>
          <w:rFonts w:hint="eastAsia"/>
          <w:sz w:val="24"/>
          <w:szCs w:val="24"/>
        </w:rPr>
        <w:t>今回の事故を起こした自動車をニュースで見る限り、電気自動車プリウスが多いようで、「元官僚の足の悪い高齢者」が、「電気自動車」を運転して、ブレーキとアクセルを踏み間違えて大事故を起こしてしまったと読み解くことにつながってくるのである。</w:t>
      </w:r>
    </w:p>
    <w:p w14:paraId="78071470" w14:textId="77777777" w:rsidR="00402AFE" w:rsidRPr="005827BE" w:rsidRDefault="00402AFE" w:rsidP="00402AFE">
      <w:pPr>
        <w:ind w:firstLineChars="100" w:firstLine="240"/>
        <w:rPr>
          <w:sz w:val="24"/>
          <w:szCs w:val="24"/>
        </w:rPr>
      </w:pPr>
      <w:r>
        <w:rPr>
          <w:rFonts w:hint="eastAsia"/>
          <w:sz w:val="24"/>
          <w:szCs w:val="24"/>
        </w:rPr>
        <w:t>他の事例で言うと、９月５日に起きた高齢者運転手の大型トラックによる</w:t>
      </w:r>
      <w:r w:rsidRPr="00BE76CC">
        <w:rPr>
          <w:rFonts w:hint="eastAsia"/>
          <w:sz w:val="24"/>
          <w:szCs w:val="24"/>
        </w:rPr>
        <w:t>京急衝突事故</w:t>
      </w:r>
      <w:r>
        <w:rPr>
          <w:rFonts w:hint="eastAsia"/>
          <w:sz w:val="24"/>
          <w:szCs w:val="24"/>
        </w:rPr>
        <w:t>も分析してみると、キーワードになる「自動車＝大型トラック」「高齢者＝６７歳の運転手」「電気＝電車」と今年の象意と一致する。しかも、この事故が起きた９月５日は天戦地冲日という最凶日でもあった。</w:t>
      </w:r>
    </w:p>
    <w:p w14:paraId="42A8003A" w14:textId="77777777" w:rsidR="00402AFE" w:rsidRPr="005827BE" w:rsidRDefault="00402AFE" w:rsidP="00402AFE">
      <w:pPr>
        <w:ind w:firstLineChars="100" w:firstLine="240"/>
        <w:rPr>
          <w:sz w:val="24"/>
          <w:szCs w:val="24"/>
        </w:rPr>
      </w:pPr>
      <w:r>
        <w:rPr>
          <w:rFonts w:hint="eastAsia"/>
          <w:sz w:val="24"/>
          <w:szCs w:val="24"/>
        </w:rPr>
        <w:t>次に</w:t>
      </w:r>
      <w:r w:rsidRPr="005827BE">
        <w:rPr>
          <w:rFonts w:hint="eastAsia"/>
          <w:sz w:val="24"/>
          <w:szCs w:val="24"/>
        </w:rPr>
        <w:t>、次の引きこもりの男性に関する二つの事件を説明しよう。</w:t>
      </w:r>
    </w:p>
    <w:p w14:paraId="421D8E82" w14:textId="77777777" w:rsidR="00402AFE" w:rsidRPr="005827BE" w:rsidRDefault="00402AFE" w:rsidP="00402AFE">
      <w:pPr>
        <w:rPr>
          <w:sz w:val="24"/>
          <w:szCs w:val="24"/>
        </w:rPr>
      </w:pPr>
      <w:r w:rsidRPr="00616299">
        <w:rPr>
          <w:rFonts w:hint="eastAsia"/>
          <w:sz w:val="24"/>
          <w:szCs w:val="24"/>
        </w:rPr>
        <w:t>川崎市登戸</w:t>
      </w:r>
      <w:r>
        <w:rPr>
          <w:rFonts w:hint="eastAsia"/>
          <w:sz w:val="24"/>
          <w:szCs w:val="24"/>
        </w:rPr>
        <w:t>の通り魔</w:t>
      </w:r>
      <w:r w:rsidRPr="005827BE">
        <w:rPr>
          <w:rFonts w:hint="eastAsia"/>
          <w:sz w:val="24"/>
          <w:szCs w:val="24"/>
        </w:rPr>
        <w:t>犯人、</w:t>
      </w:r>
      <w:r w:rsidRPr="00616299">
        <w:rPr>
          <w:rFonts w:hint="eastAsia"/>
          <w:sz w:val="24"/>
          <w:szCs w:val="24"/>
        </w:rPr>
        <w:t>農林水産省</w:t>
      </w:r>
      <w:r w:rsidRPr="005827BE">
        <w:rPr>
          <w:rFonts w:hint="eastAsia"/>
          <w:sz w:val="24"/>
          <w:szCs w:val="24"/>
        </w:rPr>
        <w:t>元事務次官の父親に刺殺された息子どちらも「長男」であった。その長男を六白が攻撃してくる図式が描くことができる。</w:t>
      </w:r>
    </w:p>
    <w:p w14:paraId="02F0D81D" w14:textId="77777777" w:rsidR="00402AFE" w:rsidRPr="005827BE" w:rsidRDefault="00402AFE" w:rsidP="00402AFE">
      <w:pPr>
        <w:rPr>
          <w:sz w:val="24"/>
          <w:szCs w:val="24"/>
        </w:rPr>
      </w:pPr>
      <w:r>
        <w:rPr>
          <w:rFonts w:hint="eastAsia"/>
          <w:sz w:val="24"/>
          <w:szCs w:val="24"/>
        </w:rPr>
        <w:t>ここで、</w:t>
      </w:r>
      <w:r w:rsidRPr="005827BE">
        <w:rPr>
          <w:rFonts w:hint="eastAsia"/>
          <w:sz w:val="24"/>
          <w:szCs w:val="24"/>
        </w:rPr>
        <w:t>もう一度キーワードを並べてみよう。</w:t>
      </w:r>
    </w:p>
    <w:p w14:paraId="6C9F7D91" w14:textId="77777777" w:rsidR="00402AFE" w:rsidRPr="005827BE" w:rsidRDefault="00402AFE" w:rsidP="00402AFE">
      <w:pPr>
        <w:rPr>
          <w:sz w:val="24"/>
          <w:szCs w:val="24"/>
        </w:rPr>
      </w:pPr>
      <w:r w:rsidRPr="005827BE">
        <w:rPr>
          <w:rFonts w:hint="eastAsia"/>
          <w:sz w:val="24"/>
          <w:szCs w:val="24"/>
        </w:rPr>
        <w:t>「父親・高齢者」「役所」「官僚・政府」⇒「長男」⇒「若い子供」</w:t>
      </w:r>
    </w:p>
    <w:p w14:paraId="3DA103E3" w14:textId="77777777" w:rsidR="00402AFE" w:rsidRPr="005827BE" w:rsidRDefault="00402AFE" w:rsidP="00402AFE">
      <w:pPr>
        <w:rPr>
          <w:sz w:val="24"/>
          <w:szCs w:val="24"/>
        </w:rPr>
      </w:pPr>
      <w:r>
        <w:rPr>
          <w:rFonts w:hint="eastAsia"/>
          <w:sz w:val="24"/>
          <w:szCs w:val="24"/>
        </w:rPr>
        <w:t>●</w:t>
      </w:r>
      <w:r w:rsidRPr="008D485E">
        <w:rPr>
          <w:rFonts w:hint="eastAsia"/>
          <w:sz w:val="24"/>
          <w:szCs w:val="24"/>
        </w:rPr>
        <w:t>川崎市登戸通り魔事件</w:t>
      </w:r>
    </w:p>
    <w:p w14:paraId="651EEEB5" w14:textId="77777777" w:rsidR="00402AFE" w:rsidRPr="005827BE" w:rsidRDefault="00402AFE" w:rsidP="00402AFE">
      <w:pPr>
        <w:rPr>
          <w:sz w:val="24"/>
          <w:szCs w:val="24"/>
        </w:rPr>
      </w:pPr>
      <w:r w:rsidRPr="005827BE">
        <w:rPr>
          <w:rFonts w:hint="eastAsia"/>
          <w:sz w:val="24"/>
          <w:szCs w:val="24"/>
        </w:rPr>
        <w:t>離婚した兄弟夫婦の「長男」が引きこもりになっていることを悩んだ叔父・叔母が、「川崎市役所」に相談していた。「川崎市役所＝六白の役所」これがきっかけになり、犯人は敵愾心を一層強くする。</w:t>
      </w:r>
    </w:p>
    <w:p w14:paraId="6EB88E63" w14:textId="77777777" w:rsidR="00402AFE" w:rsidRPr="005827BE" w:rsidRDefault="00402AFE" w:rsidP="00402AFE">
      <w:pPr>
        <w:rPr>
          <w:sz w:val="24"/>
          <w:szCs w:val="24"/>
        </w:rPr>
      </w:pPr>
      <w:r w:rsidRPr="005827BE">
        <w:rPr>
          <w:rFonts w:hint="eastAsia"/>
          <w:sz w:val="24"/>
          <w:szCs w:val="24"/>
        </w:rPr>
        <w:t>長男は「木」で、子供たちは「土」</w:t>
      </w:r>
    </w:p>
    <w:p w14:paraId="393B56BD" w14:textId="77777777" w:rsidR="00402AFE" w:rsidRPr="005827BE" w:rsidRDefault="00402AFE" w:rsidP="00402AFE">
      <w:pPr>
        <w:rPr>
          <w:sz w:val="24"/>
          <w:szCs w:val="24"/>
        </w:rPr>
      </w:pPr>
      <w:r w:rsidRPr="005827BE">
        <w:rPr>
          <w:rFonts w:hint="eastAsia"/>
          <w:sz w:val="24"/>
          <w:szCs w:val="24"/>
        </w:rPr>
        <w:t>木剋土という相剋の関係で、「長男」が「子供たち」を攻撃する関係となってしまう。その結果、小学校の「子供たち」へ次々と攻撃する事件とつながった。</w:t>
      </w:r>
    </w:p>
    <w:p w14:paraId="347B645B" w14:textId="77777777" w:rsidR="00402AFE" w:rsidRPr="005827BE" w:rsidRDefault="00402AFE" w:rsidP="00402AFE">
      <w:pPr>
        <w:rPr>
          <w:sz w:val="24"/>
          <w:szCs w:val="24"/>
        </w:rPr>
      </w:pPr>
    </w:p>
    <w:p w14:paraId="7CC5CCC6" w14:textId="77777777" w:rsidR="00402AFE" w:rsidRPr="005827BE" w:rsidRDefault="00402AFE" w:rsidP="00402AFE">
      <w:pPr>
        <w:rPr>
          <w:sz w:val="24"/>
          <w:szCs w:val="24"/>
        </w:rPr>
      </w:pPr>
      <w:r>
        <w:rPr>
          <w:rFonts w:hint="eastAsia"/>
          <w:sz w:val="24"/>
          <w:szCs w:val="24"/>
        </w:rPr>
        <w:t>●</w:t>
      </w:r>
      <w:r w:rsidRPr="005827BE">
        <w:rPr>
          <w:rFonts w:hint="eastAsia"/>
          <w:sz w:val="24"/>
          <w:szCs w:val="24"/>
        </w:rPr>
        <w:t>元事務次官の長男刺殺事件</w:t>
      </w:r>
    </w:p>
    <w:p w14:paraId="4B4DC057" w14:textId="77777777" w:rsidR="00402AFE" w:rsidRPr="005827BE" w:rsidRDefault="00402AFE" w:rsidP="00402AFE">
      <w:pPr>
        <w:ind w:firstLineChars="100" w:firstLine="240"/>
        <w:rPr>
          <w:sz w:val="24"/>
          <w:szCs w:val="24"/>
        </w:rPr>
      </w:pPr>
      <w:r w:rsidRPr="005827BE">
        <w:rPr>
          <w:rFonts w:hint="eastAsia"/>
          <w:sz w:val="24"/>
          <w:szCs w:val="24"/>
        </w:rPr>
        <w:t>「政府機関」の農林水産省にいた「父親」が、「子供たち」がいる小学校の運動会の音がうるさいと騒ぐ「長男」と言い争いになる。このままだと、登戸事件と同様の事件が起きる可能性があると思い、未然に防ぐために意を決して「父親」が「長男」を刺殺する。</w:t>
      </w:r>
    </w:p>
    <w:p w14:paraId="00D89F8D" w14:textId="77777777" w:rsidR="00402AFE" w:rsidRPr="005827BE" w:rsidRDefault="00402AFE" w:rsidP="00402AFE">
      <w:pPr>
        <w:ind w:firstLineChars="100" w:firstLine="240"/>
        <w:rPr>
          <w:sz w:val="24"/>
          <w:szCs w:val="24"/>
        </w:rPr>
      </w:pPr>
      <w:r w:rsidRPr="005827BE">
        <w:rPr>
          <w:rFonts w:hint="eastAsia"/>
          <w:sz w:val="24"/>
          <w:szCs w:val="24"/>
        </w:rPr>
        <w:t>風水で読み解くと</w:t>
      </w:r>
      <w:r>
        <w:rPr>
          <w:rFonts w:hint="eastAsia"/>
          <w:sz w:val="24"/>
          <w:szCs w:val="24"/>
        </w:rPr>
        <w:t>、</w:t>
      </w:r>
      <w:r w:rsidRPr="005827BE">
        <w:rPr>
          <w:rFonts w:hint="eastAsia"/>
          <w:sz w:val="24"/>
          <w:szCs w:val="24"/>
        </w:rPr>
        <w:t>このようにつながってくるのである。九星の配置は、時代を反映すると言われるのだが、キーワードとなる事柄が不思議なことに一致してくる。このようなことが一致することは、正直喜ばしいことではないのだが、今回は登戸事件について、更に深掘りして風水と四柱推命で読み解いていくことにしよう。</w:t>
      </w:r>
    </w:p>
    <w:p w14:paraId="116DA4D0" w14:textId="77777777" w:rsidR="00402AFE" w:rsidRPr="005827BE" w:rsidRDefault="00402AFE" w:rsidP="00402AFE">
      <w:pPr>
        <w:rPr>
          <w:b/>
          <w:bCs/>
          <w:sz w:val="24"/>
          <w:szCs w:val="24"/>
        </w:rPr>
      </w:pPr>
    </w:p>
    <w:p w14:paraId="36588912" w14:textId="77777777" w:rsidR="00402AFE" w:rsidRPr="005827BE" w:rsidRDefault="00402AFE" w:rsidP="00402AFE">
      <w:pPr>
        <w:rPr>
          <w:b/>
          <w:bCs/>
          <w:sz w:val="24"/>
          <w:szCs w:val="24"/>
        </w:rPr>
      </w:pPr>
      <w:r>
        <w:rPr>
          <w:rFonts w:hint="eastAsia"/>
          <w:b/>
          <w:bCs/>
          <w:sz w:val="24"/>
          <w:szCs w:val="24"/>
        </w:rPr>
        <w:t>●</w:t>
      </w:r>
      <w:r w:rsidRPr="008D485E">
        <w:rPr>
          <w:rFonts w:hint="eastAsia"/>
          <w:b/>
          <w:bCs/>
          <w:sz w:val="24"/>
          <w:szCs w:val="24"/>
        </w:rPr>
        <w:t>川崎市登戸通り魔事件</w:t>
      </w:r>
      <w:r w:rsidRPr="005827BE">
        <w:rPr>
          <w:rFonts w:hint="eastAsia"/>
          <w:b/>
          <w:bCs/>
          <w:sz w:val="24"/>
          <w:szCs w:val="24"/>
        </w:rPr>
        <w:t>の概要</w:t>
      </w:r>
    </w:p>
    <w:p w14:paraId="7D8F3DC8" w14:textId="77777777" w:rsidR="00402AFE" w:rsidRPr="005827BE" w:rsidRDefault="00402AFE" w:rsidP="00402AFE">
      <w:pPr>
        <w:ind w:firstLineChars="100" w:firstLine="240"/>
        <w:rPr>
          <w:bCs/>
          <w:sz w:val="24"/>
          <w:szCs w:val="24"/>
        </w:rPr>
      </w:pPr>
      <w:r>
        <w:rPr>
          <w:rFonts w:hint="eastAsia"/>
          <w:bCs/>
          <w:sz w:val="24"/>
          <w:szCs w:val="24"/>
        </w:rPr>
        <w:lastRenderedPageBreak/>
        <w:t>２０１９</w:t>
      </w:r>
      <w:r w:rsidRPr="005827BE">
        <w:rPr>
          <w:rFonts w:hint="eastAsia"/>
          <w:bCs/>
          <w:sz w:val="24"/>
          <w:szCs w:val="24"/>
        </w:rPr>
        <w:t>年</w:t>
      </w:r>
      <w:r>
        <w:rPr>
          <w:rFonts w:hint="eastAsia"/>
          <w:bCs/>
          <w:sz w:val="24"/>
          <w:szCs w:val="24"/>
        </w:rPr>
        <w:t>５</w:t>
      </w:r>
      <w:r w:rsidRPr="005827BE">
        <w:rPr>
          <w:rFonts w:hint="eastAsia"/>
          <w:bCs/>
          <w:sz w:val="24"/>
          <w:szCs w:val="24"/>
        </w:rPr>
        <w:t>月</w:t>
      </w:r>
      <w:r>
        <w:rPr>
          <w:rFonts w:hint="eastAsia"/>
          <w:bCs/>
          <w:sz w:val="24"/>
          <w:szCs w:val="24"/>
        </w:rPr>
        <w:t>２８</w:t>
      </w:r>
      <w:r w:rsidRPr="005827BE">
        <w:rPr>
          <w:rFonts w:hint="eastAsia"/>
          <w:bCs/>
          <w:sz w:val="24"/>
          <w:szCs w:val="24"/>
        </w:rPr>
        <w:t>日</w:t>
      </w:r>
      <w:r>
        <w:rPr>
          <w:rFonts w:hint="eastAsia"/>
          <w:bCs/>
          <w:sz w:val="24"/>
          <w:szCs w:val="24"/>
        </w:rPr>
        <w:t>７</w:t>
      </w:r>
      <w:r w:rsidRPr="005827BE">
        <w:rPr>
          <w:rFonts w:hint="eastAsia"/>
          <w:bCs/>
          <w:sz w:val="24"/>
          <w:szCs w:val="24"/>
        </w:rPr>
        <w:t>時</w:t>
      </w:r>
      <w:r>
        <w:rPr>
          <w:rFonts w:hint="eastAsia"/>
          <w:bCs/>
          <w:sz w:val="24"/>
          <w:szCs w:val="24"/>
        </w:rPr>
        <w:t>４５</w:t>
      </w:r>
      <w:r w:rsidRPr="005827BE">
        <w:rPr>
          <w:rFonts w:hint="eastAsia"/>
          <w:bCs/>
          <w:sz w:val="24"/>
          <w:szCs w:val="24"/>
        </w:rPr>
        <w:t>分頃、川崎市の登戸駅付近の路上で、私立カリタス小学校のスクールバスを待っていた小学生の児童や保護者らが近づいてきた男性に相次いで刺された。加害者は、終始無言のまま待機列の後方から駆け足で襲撃した。</w:t>
      </w:r>
    </w:p>
    <w:p w14:paraId="7B4219B0" w14:textId="77777777" w:rsidR="00402AFE" w:rsidRPr="005827BE" w:rsidRDefault="00402AFE" w:rsidP="00402AFE">
      <w:pPr>
        <w:ind w:firstLineChars="100" w:firstLine="240"/>
        <w:rPr>
          <w:bCs/>
          <w:sz w:val="24"/>
          <w:szCs w:val="24"/>
        </w:rPr>
      </w:pPr>
      <w:r w:rsidRPr="005827BE">
        <w:rPr>
          <w:rFonts w:hint="eastAsia"/>
          <w:bCs/>
          <w:sz w:val="24"/>
          <w:szCs w:val="24"/>
        </w:rPr>
        <w:t>最初の襲撃はファミリーマート付近で始まり、加害者は保護者の男性（後に死亡を確認）を背後から刺した。その後、約</w:t>
      </w:r>
      <w:r>
        <w:rPr>
          <w:rFonts w:hint="eastAsia"/>
          <w:bCs/>
          <w:sz w:val="24"/>
          <w:szCs w:val="24"/>
        </w:rPr>
        <w:t>５０</w:t>
      </w:r>
      <w:r w:rsidRPr="005827BE">
        <w:rPr>
          <w:rFonts w:hint="eastAsia"/>
          <w:bCs/>
          <w:sz w:val="24"/>
          <w:szCs w:val="24"/>
        </w:rPr>
        <w:t>メートルを無言で走って移動しながら保護者の女性と児童</w:t>
      </w:r>
      <w:r>
        <w:rPr>
          <w:rFonts w:hint="eastAsia"/>
          <w:bCs/>
          <w:sz w:val="24"/>
          <w:szCs w:val="24"/>
        </w:rPr>
        <w:t>１７</w:t>
      </w:r>
      <w:r w:rsidRPr="005827BE">
        <w:rPr>
          <w:rFonts w:hint="eastAsia"/>
          <w:bCs/>
          <w:sz w:val="24"/>
          <w:szCs w:val="24"/>
        </w:rPr>
        <w:t>人（後に死亡を確認された女児</w:t>
      </w:r>
      <w:r>
        <w:rPr>
          <w:rFonts w:hint="eastAsia"/>
          <w:bCs/>
          <w:sz w:val="24"/>
          <w:szCs w:val="24"/>
        </w:rPr>
        <w:t>１</w:t>
      </w:r>
      <w:r w:rsidRPr="005827BE">
        <w:rPr>
          <w:rFonts w:hint="eastAsia"/>
          <w:bCs/>
          <w:sz w:val="24"/>
          <w:szCs w:val="24"/>
        </w:rPr>
        <w:t>人を含む）を立て続けに襲撃した。加害者はスクールバスの運転手から「何をやっているんだ」と叫ばれた後</w:t>
      </w:r>
      <w:r w:rsidRPr="005827BE">
        <w:rPr>
          <w:rFonts w:hint="eastAsia"/>
          <w:bCs/>
          <w:sz w:val="24"/>
          <w:szCs w:val="24"/>
        </w:rPr>
        <w:t xml:space="preserve"> </w:t>
      </w:r>
      <w:r w:rsidRPr="005827BE">
        <w:rPr>
          <w:rFonts w:hint="eastAsia"/>
          <w:bCs/>
          <w:sz w:val="24"/>
          <w:szCs w:val="24"/>
        </w:rPr>
        <w:t>、さらに数十メートル移動して自剄</w:t>
      </w:r>
      <w:r>
        <w:rPr>
          <w:rFonts w:hint="eastAsia"/>
          <w:bCs/>
          <w:sz w:val="24"/>
          <w:szCs w:val="24"/>
        </w:rPr>
        <w:t>（じけい）</w:t>
      </w:r>
      <w:r w:rsidRPr="005827BE">
        <w:rPr>
          <w:rFonts w:hint="eastAsia"/>
          <w:bCs/>
          <w:sz w:val="24"/>
          <w:szCs w:val="24"/>
        </w:rPr>
        <w:t>に及んだ。襲撃開始から加害者が自ら首を切るまで十数秒程度だった。</w:t>
      </w:r>
    </w:p>
    <w:p w14:paraId="31E074D7" w14:textId="77777777" w:rsidR="00402AFE" w:rsidRPr="005827BE" w:rsidRDefault="00402AFE" w:rsidP="00402AFE">
      <w:pPr>
        <w:rPr>
          <w:sz w:val="24"/>
          <w:szCs w:val="24"/>
        </w:rPr>
      </w:pPr>
      <w:r w:rsidRPr="005827BE">
        <w:rPr>
          <w:rFonts w:hint="eastAsia"/>
          <w:sz w:val="24"/>
          <w:szCs w:val="24"/>
        </w:rPr>
        <w:t>出典</w:t>
      </w:r>
      <w:r w:rsidRPr="005827BE">
        <w:rPr>
          <w:rFonts w:hint="eastAsia"/>
          <w:sz w:val="24"/>
          <w:szCs w:val="24"/>
        </w:rPr>
        <w:t xml:space="preserve">: </w:t>
      </w:r>
      <w:r w:rsidRPr="005827BE">
        <w:rPr>
          <w:rFonts w:hint="eastAsia"/>
          <w:sz w:val="24"/>
          <w:szCs w:val="24"/>
        </w:rPr>
        <w:t>フリー百科事典『ウィキペディア（</w:t>
      </w:r>
      <w:r w:rsidRPr="005827BE">
        <w:rPr>
          <w:rFonts w:hint="eastAsia"/>
          <w:sz w:val="24"/>
          <w:szCs w:val="24"/>
        </w:rPr>
        <w:t>Wikipedia</w:t>
      </w:r>
      <w:r w:rsidRPr="005827BE">
        <w:rPr>
          <w:rFonts w:hint="eastAsia"/>
          <w:sz w:val="24"/>
          <w:szCs w:val="24"/>
        </w:rPr>
        <w:t>）』より一部抜粋</w:t>
      </w:r>
    </w:p>
    <w:p w14:paraId="0AEF3859" w14:textId="77777777" w:rsidR="00402AFE" w:rsidRPr="005827BE" w:rsidRDefault="00402AFE" w:rsidP="00402AFE">
      <w:pPr>
        <w:rPr>
          <w:bCs/>
          <w:sz w:val="24"/>
          <w:szCs w:val="24"/>
        </w:rPr>
      </w:pPr>
    </w:p>
    <w:p w14:paraId="16515273" w14:textId="77777777" w:rsidR="00402AFE" w:rsidRPr="005827BE" w:rsidRDefault="00402AFE" w:rsidP="00402AFE">
      <w:pPr>
        <w:ind w:firstLineChars="100" w:firstLine="240"/>
        <w:rPr>
          <w:sz w:val="24"/>
          <w:szCs w:val="24"/>
        </w:rPr>
      </w:pPr>
      <w:r w:rsidRPr="005827BE">
        <w:rPr>
          <w:rFonts w:hint="eastAsia"/>
          <w:sz w:val="24"/>
          <w:szCs w:val="24"/>
        </w:rPr>
        <w:t>凄惨な無差別殺傷事件である。</w:t>
      </w:r>
      <w:r>
        <w:rPr>
          <w:rFonts w:hint="eastAsia"/>
          <w:sz w:val="24"/>
          <w:szCs w:val="24"/>
        </w:rPr>
        <w:t>５１</w:t>
      </w:r>
      <w:r w:rsidRPr="005827BE">
        <w:rPr>
          <w:rFonts w:hint="eastAsia"/>
          <w:sz w:val="24"/>
          <w:szCs w:val="24"/>
        </w:rPr>
        <w:t>歳の男性が犯人による白昼堂々の犯行であったが、未来ある純真無垢な小学生を巻き込んだあまりにも悲惨な事件ゆえ、</w:t>
      </w:r>
      <w:r>
        <w:rPr>
          <w:rFonts w:hint="eastAsia"/>
          <w:sz w:val="24"/>
          <w:szCs w:val="24"/>
        </w:rPr>
        <w:t>考察</w:t>
      </w:r>
      <w:r w:rsidRPr="005827BE">
        <w:rPr>
          <w:rFonts w:hint="eastAsia"/>
          <w:sz w:val="24"/>
          <w:szCs w:val="24"/>
        </w:rPr>
        <w:t>することを躊躇もしたのであるが、マスコミとは異なった視点から事件の遠因を探ることで、少しでもこうした残忍な事件発生の予防に繋がればと思い、犠牲</w:t>
      </w:r>
      <w:r>
        <w:rPr>
          <w:rFonts w:hint="eastAsia"/>
          <w:sz w:val="24"/>
          <w:szCs w:val="24"/>
        </w:rPr>
        <w:t>に</w:t>
      </w:r>
      <w:r w:rsidRPr="005827BE">
        <w:rPr>
          <w:rFonts w:hint="eastAsia"/>
          <w:sz w:val="24"/>
          <w:szCs w:val="24"/>
        </w:rPr>
        <w:t>なられたお二人のご冥福を祈りつつ、調書にすること</w:t>
      </w:r>
      <w:r>
        <w:rPr>
          <w:rFonts w:hint="eastAsia"/>
          <w:sz w:val="24"/>
          <w:szCs w:val="24"/>
        </w:rPr>
        <w:t>と</w:t>
      </w:r>
      <w:r w:rsidRPr="005827BE">
        <w:rPr>
          <w:rFonts w:hint="eastAsia"/>
          <w:sz w:val="24"/>
          <w:szCs w:val="24"/>
        </w:rPr>
        <w:t>する。</w:t>
      </w:r>
    </w:p>
    <w:p w14:paraId="48D4CE62" w14:textId="77777777" w:rsidR="00402AFE" w:rsidRPr="005827BE" w:rsidRDefault="00402AFE" w:rsidP="00402AFE">
      <w:pPr>
        <w:ind w:firstLineChars="100" w:firstLine="240"/>
        <w:rPr>
          <w:sz w:val="24"/>
          <w:szCs w:val="24"/>
        </w:rPr>
      </w:pPr>
      <w:r w:rsidRPr="005827BE">
        <w:rPr>
          <w:rFonts w:hint="eastAsia"/>
          <w:sz w:val="24"/>
          <w:szCs w:val="24"/>
        </w:rPr>
        <w:t>風水での</w:t>
      </w:r>
      <w:r>
        <w:rPr>
          <w:rFonts w:hint="eastAsia"/>
          <w:sz w:val="24"/>
          <w:szCs w:val="24"/>
        </w:rPr>
        <w:t>考察</w:t>
      </w:r>
      <w:r w:rsidRPr="005827BE">
        <w:rPr>
          <w:rFonts w:hint="eastAsia"/>
          <w:sz w:val="24"/>
          <w:szCs w:val="24"/>
        </w:rPr>
        <w:t>の前に犯人の運気を調べることが重要であろう。犯人の運気がどうであったかを四柱推命で調べることは大変重要である。</w:t>
      </w:r>
    </w:p>
    <w:p w14:paraId="26FE5FD1" w14:textId="77777777" w:rsidR="00402AFE" w:rsidRPr="005827BE" w:rsidRDefault="00402AFE" w:rsidP="00402AFE">
      <w:pPr>
        <w:ind w:firstLineChars="100" w:firstLine="240"/>
        <w:rPr>
          <w:sz w:val="24"/>
          <w:szCs w:val="24"/>
        </w:rPr>
      </w:pPr>
      <w:r w:rsidRPr="005827BE">
        <w:rPr>
          <w:rFonts w:hint="eastAsia"/>
          <w:sz w:val="24"/>
          <w:szCs w:val="24"/>
        </w:rPr>
        <w:t>こういった事件を多く研究してきたが、事件や事故の原因を探ると、風水だけでは結論を出すことは早計であろうし、逆に運気だけで結論を出すことも早計である。幸・不幸は複雑な要因が絡み合って事が進み、最終的に現象化していくので、各方面から見つめていかなければ真実は見えてこないのだ。</w:t>
      </w:r>
    </w:p>
    <w:p w14:paraId="07AEA314" w14:textId="77777777" w:rsidR="00402AFE" w:rsidRPr="005827BE" w:rsidRDefault="00402AFE" w:rsidP="00402AFE">
      <w:pPr>
        <w:ind w:firstLineChars="100" w:firstLine="240"/>
        <w:rPr>
          <w:sz w:val="24"/>
          <w:szCs w:val="24"/>
        </w:rPr>
      </w:pPr>
      <w:r w:rsidRPr="005827BE">
        <w:rPr>
          <w:rFonts w:hint="eastAsia"/>
          <w:sz w:val="24"/>
          <w:szCs w:val="24"/>
        </w:rPr>
        <w:t>風水が悪いから全員不幸になるのか、運気が悪いから全員不幸な事件を起こしたり、巻き込まれるのかと聞かれれば、そんなことはないと断言するのだが、良いも悪いも複雑にリンクしあって、ある瞬間に突然起きてしまう。その爆発が起きるまでに静かに少しずつ進行していき、限界点を超えたときに爆発するのである。</w:t>
      </w:r>
    </w:p>
    <w:p w14:paraId="51B2FB0D" w14:textId="77777777" w:rsidR="00402AFE" w:rsidRPr="005827BE" w:rsidRDefault="00402AFE" w:rsidP="00402AFE">
      <w:pPr>
        <w:ind w:firstLineChars="100" w:firstLine="240"/>
        <w:rPr>
          <w:sz w:val="24"/>
          <w:szCs w:val="24"/>
        </w:rPr>
      </w:pPr>
      <w:r w:rsidRPr="005827BE">
        <w:rPr>
          <w:rFonts w:hint="eastAsia"/>
          <w:sz w:val="24"/>
          <w:szCs w:val="24"/>
        </w:rPr>
        <w:t>そういった理由から、分析方法のひとつとして</w:t>
      </w:r>
      <w:r>
        <w:rPr>
          <w:rFonts w:hint="eastAsia"/>
          <w:sz w:val="24"/>
          <w:szCs w:val="24"/>
        </w:rPr>
        <w:t>運勢</w:t>
      </w:r>
      <w:r w:rsidRPr="005827BE">
        <w:rPr>
          <w:rFonts w:hint="eastAsia"/>
          <w:sz w:val="24"/>
          <w:szCs w:val="24"/>
        </w:rPr>
        <w:t>を見ていくことは有効で大変参考になることが多いのである。</w:t>
      </w:r>
    </w:p>
    <w:p w14:paraId="5A55F1D2" w14:textId="77777777" w:rsidR="00402AFE" w:rsidRDefault="00402AFE" w:rsidP="00402AFE">
      <w:pPr>
        <w:ind w:firstLineChars="100" w:firstLine="240"/>
        <w:rPr>
          <w:sz w:val="24"/>
          <w:szCs w:val="24"/>
        </w:rPr>
      </w:pPr>
      <w:r w:rsidRPr="005827BE">
        <w:rPr>
          <w:rFonts w:hint="eastAsia"/>
          <w:sz w:val="24"/>
          <w:szCs w:val="24"/>
        </w:rPr>
        <w:t>それでは、犯人の宿命と</w:t>
      </w:r>
      <w:r>
        <w:rPr>
          <w:rFonts w:hint="eastAsia"/>
          <w:sz w:val="24"/>
          <w:szCs w:val="24"/>
        </w:rPr>
        <w:t>運勢</w:t>
      </w:r>
      <w:r w:rsidRPr="005827BE">
        <w:rPr>
          <w:rFonts w:hint="eastAsia"/>
          <w:sz w:val="24"/>
          <w:szCs w:val="24"/>
        </w:rPr>
        <w:t>を見てみることにしよう。犯人の生年月日は、週刊誌報道によると、昭和</w:t>
      </w:r>
      <w:r>
        <w:rPr>
          <w:rFonts w:hint="eastAsia"/>
          <w:sz w:val="24"/>
          <w:szCs w:val="24"/>
        </w:rPr>
        <w:t>４２</w:t>
      </w:r>
      <w:r w:rsidRPr="005827BE">
        <w:rPr>
          <w:rFonts w:hint="eastAsia"/>
          <w:sz w:val="24"/>
          <w:szCs w:val="24"/>
        </w:rPr>
        <w:t>年</w:t>
      </w:r>
      <w:r>
        <w:rPr>
          <w:rFonts w:hint="eastAsia"/>
          <w:sz w:val="24"/>
          <w:szCs w:val="24"/>
        </w:rPr>
        <w:t>１２</w:t>
      </w:r>
      <w:r w:rsidRPr="005827BE">
        <w:rPr>
          <w:rFonts w:hint="eastAsia"/>
          <w:sz w:val="24"/>
          <w:szCs w:val="24"/>
        </w:rPr>
        <w:t>月</w:t>
      </w:r>
      <w:r>
        <w:rPr>
          <w:rFonts w:hint="eastAsia"/>
          <w:sz w:val="24"/>
          <w:szCs w:val="24"/>
        </w:rPr>
        <w:t>２８</w:t>
      </w:r>
      <w:r w:rsidRPr="005827BE">
        <w:rPr>
          <w:rFonts w:hint="eastAsia"/>
          <w:sz w:val="24"/>
          <w:szCs w:val="24"/>
        </w:rPr>
        <w:t>日生まれとなっている。</w:t>
      </w:r>
      <w:r w:rsidRPr="005827BE">
        <w:rPr>
          <w:rFonts w:hint="eastAsia"/>
          <w:sz w:val="24"/>
          <w:szCs w:val="24"/>
        </w:rPr>
        <w:br/>
      </w:r>
      <w:r w:rsidRPr="005827BE">
        <w:rPr>
          <w:rFonts w:hint="eastAsia"/>
          <w:sz w:val="24"/>
          <w:szCs w:val="24"/>
        </w:rPr>
        <w:t>四柱推命における命式原局は下記のとおり。</w:t>
      </w:r>
    </w:p>
    <w:p w14:paraId="2E2AE5CC" w14:textId="77777777" w:rsidR="00402AFE" w:rsidRDefault="00402AFE" w:rsidP="00402AFE">
      <w:pPr>
        <w:rPr>
          <w:sz w:val="24"/>
          <w:szCs w:val="24"/>
        </w:rPr>
      </w:pPr>
      <w:r>
        <w:rPr>
          <w:noProof/>
        </w:rPr>
        <w:lastRenderedPageBreak/>
        <w:drawing>
          <wp:inline distT="0" distB="0" distL="0" distR="0" wp14:anchorId="29099E11" wp14:editId="7101CCFC">
            <wp:extent cx="5400040" cy="3037840"/>
            <wp:effectExtent l="0" t="0" r="0" b="0"/>
            <wp:docPr id="195958825" name="図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3EBE9B27" w14:textId="77777777" w:rsidR="00402AFE" w:rsidRPr="005827BE" w:rsidRDefault="00402AFE" w:rsidP="00402AFE">
      <w:pPr>
        <w:rPr>
          <w:rFonts w:hint="eastAsia"/>
          <w:sz w:val="24"/>
          <w:szCs w:val="24"/>
        </w:rPr>
      </w:pPr>
    </w:p>
    <w:p w14:paraId="3152EB0E" w14:textId="77777777" w:rsidR="00402AFE" w:rsidRDefault="00402AFE" w:rsidP="00402AFE">
      <w:pPr>
        <w:rPr>
          <w:sz w:val="24"/>
          <w:szCs w:val="24"/>
        </w:rPr>
      </w:pPr>
      <w:r w:rsidRPr="005827BE">
        <w:rPr>
          <w:rFonts w:hint="eastAsia"/>
          <w:sz w:val="24"/>
          <w:szCs w:val="24"/>
        </w:rPr>
        <w:t xml:space="preserve">　命式原局の特徴は、通変星で最も貴氣とされる「正官」を月支元命に持ちながらも、日干「丙」に対し、子月生まれで月令を得ておらず、さらに傷官が隣接して剋を受け、せっかくの貴氣が発揮されない「正官破格」である。男性にとって正官は職業をも意味し、人間関係のトラブル等で、なかなか定職にはつけず、転々とする憂いがある。また家系や親の場である生年柱における傷官からの剋ゆえ、実家や親との疎遠の憂いもある。ましてや子‐未の「害」関係からの正官</w:t>
      </w:r>
      <w:r w:rsidRPr="005827BE">
        <w:rPr>
          <w:rFonts w:hint="eastAsia"/>
          <w:sz w:val="24"/>
          <w:szCs w:val="24"/>
        </w:rPr>
        <w:t>-</w:t>
      </w:r>
      <w:r w:rsidRPr="005827BE">
        <w:rPr>
          <w:rFonts w:hint="eastAsia"/>
          <w:sz w:val="24"/>
          <w:szCs w:val="24"/>
        </w:rPr>
        <w:t>傷官ゆえに、その憂いは強烈なものと言えよう。実際に、詳細の理由はわからないが、犯人が幼少の頃に両親は離婚し、なぜか父親の兄である伯父の家で育てられている。</w:t>
      </w:r>
    </w:p>
    <w:p w14:paraId="5510414A" w14:textId="77777777" w:rsidR="00402AFE" w:rsidRPr="005827BE" w:rsidRDefault="00402AFE" w:rsidP="00402AFE">
      <w:pPr>
        <w:rPr>
          <w:sz w:val="24"/>
          <w:szCs w:val="24"/>
        </w:rPr>
      </w:pPr>
      <w:r w:rsidRPr="005827BE">
        <w:rPr>
          <w:rFonts w:hint="eastAsia"/>
          <w:sz w:val="24"/>
          <w:szCs w:val="24"/>
        </w:rPr>
        <w:t xml:space="preserve">　もうひとつの特徴は、生年柱と生月柱が、丁</w:t>
      </w:r>
      <w:r w:rsidRPr="005827BE">
        <w:rPr>
          <w:rFonts w:hint="eastAsia"/>
          <w:sz w:val="24"/>
          <w:szCs w:val="24"/>
        </w:rPr>
        <w:t>-</w:t>
      </w:r>
      <w:r w:rsidRPr="005827BE">
        <w:rPr>
          <w:rFonts w:hint="eastAsia"/>
          <w:sz w:val="24"/>
          <w:szCs w:val="24"/>
        </w:rPr>
        <w:t>壬かつ未</w:t>
      </w:r>
      <w:r w:rsidRPr="005827BE">
        <w:rPr>
          <w:rFonts w:hint="eastAsia"/>
          <w:sz w:val="24"/>
          <w:szCs w:val="24"/>
        </w:rPr>
        <w:t>-</w:t>
      </w:r>
      <w:r w:rsidRPr="005827BE">
        <w:rPr>
          <w:rFonts w:hint="eastAsia"/>
          <w:sz w:val="24"/>
          <w:szCs w:val="24"/>
        </w:rPr>
        <w:t>子の「干合支害」となっており、この組み合わせは、精神と肉身の不一致を意味し、思いと現実が一致しない、つまり思った通りの現実にならないという傾向になりやすい。犯人の場合、その最たる表れが肉親と幼少期に離れ離れになったという家庭環境だったのであろう。</w:t>
      </w:r>
    </w:p>
    <w:p w14:paraId="6BA59F7A" w14:textId="77777777" w:rsidR="00402AFE" w:rsidRPr="005827BE" w:rsidRDefault="00402AFE" w:rsidP="00402AFE">
      <w:pPr>
        <w:ind w:firstLineChars="100" w:firstLine="240"/>
        <w:rPr>
          <w:sz w:val="24"/>
          <w:szCs w:val="24"/>
        </w:rPr>
      </w:pPr>
      <w:r w:rsidRPr="005827BE">
        <w:rPr>
          <w:rFonts w:hint="eastAsia"/>
          <w:sz w:val="24"/>
          <w:szCs w:val="24"/>
        </w:rPr>
        <w:t>さきほど書いた「正官」は本来、正義感溢れる社会的にも活躍できる星なのだが、悲しいことに正官が傷ついてしまい、正官の貴氣は心の奥底まで深く隠れてしまったのであろう。本心は社会的にも活躍したい、人のために何かしたいと思っていたのであろうが、長き不遇により、その生きたい心の灯が消えてしまったと推測するのである。</w:t>
      </w:r>
    </w:p>
    <w:p w14:paraId="4BE4053A" w14:textId="77777777" w:rsidR="00402AFE" w:rsidRDefault="00402AFE" w:rsidP="00402AFE">
      <w:pPr>
        <w:rPr>
          <w:sz w:val="24"/>
          <w:szCs w:val="24"/>
        </w:rPr>
      </w:pPr>
      <w:r w:rsidRPr="005827BE">
        <w:rPr>
          <w:rFonts w:hint="eastAsia"/>
          <w:sz w:val="24"/>
          <w:szCs w:val="24"/>
        </w:rPr>
        <w:t>下記は犯人の大運（十年運）を示した表である。</w:t>
      </w:r>
    </w:p>
    <w:p w14:paraId="05A9704B" w14:textId="77777777" w:rsidR="00402AFE" w:rsidRDefault="00402AFE" w:rsidP="00402AFE">
      <w:pPr>
        <w:rPr>
          <w:sz w:val="24"/>
          <w:szCs w:val="24"/>
        </w:rPr>
      </w:pPr>
      <w:r>
        <w:rPr>
          <w:noProof/>
        </w:rPr>
        <w:lastRenderedPageBreak/>
        <w:drawing>
          <wp:inline distT="0" distB="0" distL="0" distR="0" wp14:anchorId="6D21E571" wp14:editId="486C10AB">
            <wp:extent cx="5400040" cy="3037840"/>
            <wp:effectExtent l="0" t="0" r="0" b="0"/>
            <wp:docPr id="59280703"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5045A824" w14:textId="77777777" w:rsidR="00402AFE" w:rsidRPr="005827BE" w:rsidRDefault="00402AFE" w:rsidP="00402AFE">
      <w:pPr>
        <w:rPr>
          <w:rFonts w:hint="eastAsia"/>
          <w:sz w:val="24"/>
          <w:szCs w:val="24"/>
        </w:rPr>
      </w:pPr>
    </w:p>
    <w:p w14:paraId="1B503E14" w14:textId="77777777" w:rsidR="00402AFE" w:rsidRPr="005827BE" w:rsidRDefault="00402AFE" w:rsidP="00402AFE">
      <w:pPr>
        <w:rPr>
          <w:sz w:val="24"/>
          <w:szCs w:val="24"/>
        </w:rPr>
      </w:pPr>
      <w:r w:rsidRPr="005827BE">
        <w:rPr>
          <w:rFonts w:hint="eastAsia"/>
          <w:sz w:val="24"/>
          <w:szCs w:val="24"/>
        </w:rPr>
        <w:t xml:space="preserve">　犯人は事件当時</w:t>
      </w:r>
      <w:r>
        <w:rPr>
          <w:rFonts w:hint="eastAsia"/>
          <w:sz w:val="24"/>
          <w:szCs w:val="24"/>
        </w:rPr>
        <w:t>５１</w:t>
      </w:r>
      <w:r w:rsidRPr="005827BE">
        <w:rPr>
          <w:rFonts w:hint="eastAsia"/>
          <w:sz w:val="24"/>
          <w:szCs w:val="24"/>
        </w:rPr>
        <w:t>歳なので、</w:t>
      </w:r>
      <w:r>
        <w:rPr>
          <w:rFonts w:hint="eastAsia"/>
          <w:sz w:val="24"/>
          <w:szCs w:val="24"/>
        </w:rPr>
        <w:t>４７</w:t>
      </w:r>
      <w:r w:rsidRPr="005827BE">
        <w:rPr>
          <w:rFonts w:hint="eastAsia"/>
          <w:sz w:val="24"/>
          <w:szCs w:val="24"/>
        </w:rPr>
        <w:t>歳～</w:t>
      </w:r>
      <w:r>
        <w:rPr>
          <w:rFonts w:hint="eastAsia"/>
          <w:sz w:val="24"/>
          <w:szCs w:val="24"/>
        </w:rPr>
        <w:t>５６</w:t>
      </w:r>
      <w:r w:rsidRPr="005827BE">
        <w:rPr>
          <w:rFonts w:hint="eastAsia"/>
          <w:sz w:val="24"/>
          <w:szCs w:val="24"/>
        </w:rPr>
        <w:t>歳の十年運にいたわけだが、この大運干支は「丁未」で、生年干支と同じとなり、生月干支「壬子」との干合が重なってしまい、精神と肉身の不一致度は、大変なのもであったと思われる。干合が重なる場合、『妬みの合』と称し、妬みの感情が強くなってしまう。一説によれば、同居していた従姉が学生時代に、カリタス学園で就学されていたとのことで、自分は通えなかった恨み妬みがあり、学園児童を襲ったのではとの報道があったが、確かにその頃の恨みや妬みが増幅された可能性があるだろう。</w:t>
      </w:r>
    </w:p>
    <w:p w14:paraId="706A464D" w14:textId="77777777" w:rsidR="00402AFE" w:rsidRPr="005827BE" w:rsidRDefault="00402AFE" w:rsidP="00402AFE">
      <w:pPr>
        <w:ind w:firstLineChars="100" w:firstLine="240"/>
        <w:rPr>
          <w:sz w:val="24"/>
          <w:szCs w:val="24"/>
        </w:rPr>
      </w:pPr>
      <w:r w:rsidRPr="005827BE">
        <w:rPr>
          <w:rFonts w:hint="eastAsia"/>
          <w:sz w:val="24"/>
          <w:szCs w:val="24"/>
        </w:rPr>
        <w:t>もう一つ注目すべき点は、生年干支と大運干支が同じということは、「律音（りっちん）」と称され、新たなスタートができる十年間でもあった。しかし残念ながら、大試練に押しつぶされた精神状態が引き起こす最悪の運気にいたと言えるであろう。</w:t>
      </w:r>
    </w:p>
    <w:p w14:paraId="3817EB4A" w14:textId="77777777" w:rsidR="00402AFE" w:rsidRPr="005827BE" w:rsidRDefault="00402AFE" w:rsidP="00402AFE">
      <w:pPr>
        <w:ind w:firstLineChars="100" w:firstLine="240"/>
        <w:rPr>
          <w:sz w:val="24"/>
          <w:szCs w:val="24"/>
        </w:rPr>
      </w:pPr>
      <w:r w:rsidRPr="005827BE">
        <w:rPr>
          <w:rFonts w:hint="eastAsia"/>
          <w:sz w:val="24"/>
          <w:szCs w:val="24"/>
        </w:rPr>
        <w:t>しかし同じ生年月日であれば、同様な事件を引き起こすかと言うと、もちろんそんなことはない。日本国内だけでも、同じ生年月日の人は</w:t>
      </w:r>
      <w:r>
        <w:rPr>
          <w:rFonts w:hint="eastAsia"/>
          <w:sz w:val="24"/>
          <w:szCs w:val="24"/>
        </w:rPr>
        <w:t>３，５００</w:t>
      </w:r>
      <w:r w:rsidRPr="005827BE">
        <w:rPr>
          <w:rFonts w:hint="eastAsia"/>
          <w:sz w:val="24"/>
          <w:szCs w:val="24"/>
        </w:rPr>
        <w:t>人以上いるとされており、四柱推命学では生時も重要視するが、子刻から亥刻まで</w:t>
      </w:r>
      <w:r>
        <w:rPr>
          <w:rFonts w:hint="eastAsia"/>
          <w:sz w:val="24"/>
          <w:szCs w:val="24"/>
        </w:rPr>
        <w:t>２</w:t>
      </w:r>
      <w:r w:rsidRPr="005827BE">
        <w:rPr>
          <w:rFonts w:hint="eastAsia"/>
          <w:sz w:val="24"/>
          <w:szCs w:val="24"/>
        </w:rPr>
        <w:t>時間毎の</w:t>
      </w:r>
      <w:r>
        <w:rPr>
          <w:rFonts w:hint="eastAsia"/>
          <w:sz w:val="24"/>
          <w:szCs w:val="24"/>
        </w:rPr>
        <w:t>１２</w:t>
      </w:r>
      <w:r w:rsidRPr="005827BE">
        <w:rPr>
          <w:rFonts w:hint="eastAsia"/>
          <w:sz w:val="24"/>
          <w:szCs w:val="24"/>
        </w:rPr>
        <w:t>通りあり、犯人と同じ生時の人は、それでも</w:t>
      </w:r>
      <w:r>
        <w:rPr>
          <w:rFonts w:hint="eastAsia"/>
          <w:sz w:val="24"/>
          <w:szCs w:val="24"/>
        </w:rPr>
        <w:t>３００</w:t>
      </w:r>
      <w:r w:rsidRPr="005827BE">
        <w:rPr>
          <w:rFonts w:hint="eastAsia"/>
          <w:sz w:val="24"/>
          <w:szCs w:val="24"/>
        </w:rPr>
        <w:t>人近くいることになる。同じ生年月日時の場合、性格や心身の特徴は似ており、人生のバイオリズムが概ね同じと言えるのだが、育った環境（風水）や生き方の選択により、違いが出てくるのである。</w:t>
      </w:r>
    </w:p>
    <w:p w14:paraId="08AA3E58" w14:textId="77777777" w:rsidR="00402AFE" w:rsidRDefault="00402AFE" w:rsidP="00402AFE">
      <w:pPr>
        <w:ind w:firstLineChars="100" w:firstLine="240"/>
        <w:rPr>
          <w:sz w:val="24"/>
          <w:szCs w:val="24"/>
        </w:rPr>
      </w:pPr>
      <w:r w:rsidRPr="005827BE">
        <w:rPr>
          <w:rFonts w:hint="eastAsia"/>
          <w:sz w:val="24"/>
          <w:szCs w:val="24"/>
        </w:rPr>
        <w:t>以上</w:t>
      </w:r>
      <w:r>
        <w:rPr>
          <w:rFonts w:hint="eastAsia"/>
          <w:sz w:val="24"/>
          <w:szCs w:val="24"/>
        </w:rPr>
        <w:t>、大凶の</w:t>
      </w:r>
      <w:r w:rsidRPr="005827BE">
        <w:rPr>
          <w:rFonts w:hint="eastAsia"/>
          <w:sz w:val="24"/>
          <w:szCs w:val="24"/>
        </w:rPr>
        <w:t>運気にいた犯人である</w:t>
      </w:r>
      <w:r>
        <w:rPr>
          <w:rFonts w:hint="eastAsia"/>
          <w:sz w:val="24"/>
          <w:szCs w:val="24"/>
        </w:rPr>
        <w:t>ことがわかった</w:t>
      </w:r>
      <w:r w:rsidRPr="005827BE">
        <w:rPr>
          <w:rFonts w:hint="eastAsia"/>
          <w:sz w:val="24"/>
          <w:szCs w:val="24"/>
        </w:rPr>
        <w:t>が、次に風水学の観点から考察をしていこう。</w:t>
      </w:r>
    </w:p>
    <w:p w14:paraId="06265BE3" w14:textId="77777777" w:rsidR="00402AFE" w:rsidRPr="005827BE" w:rsidRDefault="00402AFE" w:rsidP="00402AFE">
      <w:pPr>
        <w:ind w:firstLineChars="100" w:firstLine="240"/>
        <w:rPr>
          <w:sz w:val="24"/>
          <w:szCs w:val="24"/>
        </w:rPr>
      </w:pPr>
      <w:r w:rsidRPr="005827BE">
        <w:rPr>
          <w:rFonts w:hint="eastAsia"/>
          <w:sz w:val="24"/>
          <w:szCs w:val="24"/>
        </w:rPr>
        <w:t>犯人の情報をインターネットで調べてみると以下の情報が入手できる。</w:t>
      </w:r>
    </w:p>
    <w:p w14:paraId="089FC37F" w14:textId="77777777" w:rsidR="00402AFE" w:rsidRDefault="00402AFE" w:rsidP="00402AFE">
      <w:pPr>
        <w:rPr>
          <w:sz w:val="24"/>
          <w:szCs w:val="24"/>
        </w:rPr>
      </w:pPr>
      <w:r w:rsidRPr="005827BE">
        <w:rPr>
          <w:rFonts w:hint="eastAsia"/>
          <w:sz w:val="24"/>
          <w:szCs w:val="24"/>
        </w:rPr>
        <w:t>生年月日　昭和</w:t>
      </w:r>
      <w:r>
        <w:rPr>
          <w:rFonts w:hint="eastAsia"/>
          <w:sz w:val="24"/>
          <w:szCs w:val="24"/>
        </w:rPr>
        <w:t>４２</w:t>
      </w:r>
      <w:r w:rsidRPr="005827BE">
        <w:rPr>
          <w:rFonts w:hint="eastAsia"/>
          <w:sz w:val="24"/>
          <w:szCs w:val="24"/>
        </w:rPr>
        <w:t>年</w:t>
      </w:r>
      <w:r>
        <w:rPr>
          <w:rFonts w:hint="eastAsia"/>
          <w:sz w:val="24"/>
          <w:szCs w:val="24"/>
        </w:rPr>
        <w:t>１２</w:t>
      </w:r>
      <w:r w:rsidRPr="005827BE">
        <w:rPr>
          <w:rFonts w:hint="eastAsia"/>
          <w:sz w:val="24"/>
          <w:szCs w:val="24"/>
        </w:rPr>
        <w:t>月</w:t>
      </w:r>
      <w:r>
        <w:rPr>
          <w:rFonts w:hint="eastAsia"/>
          <w:sz w:val="24"/>
          <w:szCs w:val="24"/>
        </w:rPr>
        <w:t>２８</w:t>
      </w:r>
      <w:r w:rsidRPr="005827BE">
        <w:rPr>
          <w:rFonts w:hint="eastAsia"/>
          <w:sz w:val="24"/>
          <w:szCs w:val="24"/>
        </w:rPr>
        <w:t>日生まれ</w:t>
      </w:r>
    </w:p>
    <w:p w14:paraId="741BA32B" w14:textId="77777777" w:rsidR="00402AFE" w:rsidRDefault="00402AFE" w:rsidP="00402AFE">
      <w:pPr>
        <w:rPr>
          <w:sz w:val="24"/>
          <w:szCs w:val="24"/>
        </w:rPr>
      </w:pPr>
      <w:r w:rsidRPr="005827BE">
        <w:rPr>
          <w:rFonts w:hint="eastAsia"/>
          <w:sz w:val="24"/>
          <w:szCs w:val="24"/>
        </w:rPr>
        <w:t>住所　川崎市麻生区多摩美</w:t>
      </w:r>
      <w:r>
        <w:rPr>
          <w:rFonts w:hint="eastAsia"/>
          <w:sz w:val="24"/>
          <w:szCs w:val="24"/>
        </w:rPr>
        <w:t>１</w:t>
      </w:r>
      <w:r w:rsidRPr="005827BE">
        <w:rPr>
          <w:rFonts w:hint="eastAsia"/>
          <w:sz w:val="24"/>
          <w:szCs w:val="24"/>
        </w:rPr>
        <w:t>丁目　（番地と番号省略）</w:t>
      </w:r>
    </w:p>
    <w:p w14:paraId="634FA620" w14:textId="77777777" w:rsidR="00402AFE" w:rsidRDefault="00402AFE" w:rsidP="00402AFE">
      <w:pPr>
        <w:rPr>
          <w:sz w:val="24"/>
          <w:szCs w:val="24"/>
        </w:rPr>
      </w:pPr>
      <w:r w:rsidRPr="005827BE">
        <w:rPr>
          <w:rFonts w:hint="eastAsia"/>
          <w:sz w:val="24"/>
          <w:szCs w:val="24"/>
        </w:rPr>
        <w:t xml:space="preserve">新築入居年　</w:t>
      </w:r>
      <w:r>
        <w:rPr>
          <w:rFonts w:hint="eastAsia"/>
          <w:sz w:val="24"/>
          <w:szCs w:val="24"/>
        </w:rPr>
        <w:t>１９６２</w:t>
      </w:r>
      <w:r w:rsidRPr="005827BE">
        <w:rPr>
          <w:rFonts w:hint="eastAsia"/>
          <w:sz w:val="24"/>
          <w:szCs w:val="24"/>
        </w:rPr>
        <w:t>年</w:t>
      </w:r>
    </w:p>
    <w:p w14:paraId="01A4FD0F" w14:textId="77777777" w:rsidR="00402AFE" w:rsidRDefault="00402AFE" w:rsidP="00402AFE">
      <w:pPr>
        <w:ind w:firstLineChars="100" w:firstLine="240"/>
        <w:rPr>
          <w:sz w:val="24"/>
          <w:szCs w:val="24"/>
        </w:rPr>
      </w:pPr>
      <w:r w:rsidRPr="005827BE">
        <w:rPr>
          <w:rFonts w:hint="eastAsia"/>
          <w:sz w:val="24"/>
          <w:szCs w:val="24"/>
        </w:rPr>
        <w:t>下画像は</w:t>
      </w:r>
      <w:r w:rsidRPr="005827BE">
        <w:rPr>
          <w:rFonts w:hint="eastAsia"/>
          <w:sz w:val="24"/>
          <w:szCs w:val="24"/>
        </w:rPr>
        <w:t>Google Map</w:t>
      </w:r>
      <w:r w:rsidRPr="005827BE">
        <w:rPr>
          <w:rFonts w:hint="eastAsia"/>
          <w:sz w:val="24"/>
          <w:szCs w:val="24"/>
        </w:rPr>
        <w:t>より転載した。道路の左側にある二階建ての白い外壁の家が犯人の住んでいた家である。（赤線内）</w:t>
      </w:r>
    </w:p>
    <w:p w14:paraId="318CDD5A" w14:textId="77777777" w:rsidR="00402AFE" w:rsidRDefault="00402AFE" w:rsidP="00402AFE">
      <w:pPr>
        <w:rPr>
          <w:sz w:val="24"/>
          <w:szCs w:val="24"/>
        </w:rPr>
      </w:pPr>
      <w:r>
        <w:rPr>
          <w:noProof/>
        </w:rPr>
        <w:lastRenderedPageBreak/>
        <w:drawing>
          <wp:inline distT="0" distB="0" distL="0" distR="0" wp14:anchorId="74C84A42" wp14:editId="42D5B386">
            <wp:extent cx="5400040" cy="3037840"/>
            <wp:effectExtent l="0" t="0" r="0" b="0"/>
            <wp:docPr id="1758887922" name="図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04148251" w14:textId="77777777" w:rsidR="00402AFE" w:rsidRPr="005827BE" w:rsidRDefault="00402AFE" w:rsidP="00402AFE">
      <w:pPr>
        <w:rPr>
          <w:rFonts w:hint="eastAsia"/>
          <w:sz w:val="24"/>
          <w:szCs w:val="24"/>
        </w:rPr>
      </w:pPr>
    </w:p>
    <w:p w14:paraId="21D81A62" w14:textId="77777777" w:rsidR="00402AFE" w:rsidRDefault="00402AFE" w:rsidP="00402AFE">
      <w:pPr>
        <w:rPr>
          <w:sz w:val="24"/>
          <w:szCs w:val="24"/>
        </w:rPr>
      </w:pPr>
      <w:r w:rsidRPr="005827BE">
        <w:rPr>
          <w:rFonts w:hint="eastAsia"/>
          <w:sz w:val="24"/>
          <w:szCs w:val="24"/>
        </w:rPr>
        <w:t xml:space="preserve">　電信柱に隠れて見づらいが、玄関ポーチ部分が欠けとなっており、その上に二階が半分乗っているという、見た目にとても不安定さを感じざるを得ない構造になっており、犯人はその不安定さを感じる二階に住んでいたようである。なお、玄関は道路と平行に向いている。</w:t>
      </w:r>
      <w:r w:rsidRPr="005827BE">
        <w:rPr>
          <w:rFonts w:hint="eastAsia"/>
          <w:sz w:val="24"/>
          <w:szCs w:val="24"/>
        </w:rPr>
        <w:br/>
      </w:r>
      <w:r w:rsidRPr="005827BE">
        <w:rPr>
          <w:rFonts w:hint="eastAsia"/>
          <w:sz w:val="24"/>
          <w:szCs w:val="24"/>
        </w:rPr>
        <w:t xml:space="preserve">　下画像は</w:t>
      </w:r>
      <w:r w:rsidRPr="005827BE">
        <w:rPr>
          <w:rFonts w:hint="eastAsia"/>
          <w:sz w:val="24"/>
          <w:szCs w:val="24"/>
        </w:rPr>
        <w:t>Google Map</w:t>
      </w:r>
      <w:r w:rsidRPr="005827BE">
        <w:rPr>
          <w:rFonts w:hint="eastAsia"/>
          <w:sz w:val="24"/>
          <w:szCs w:val="24"/>
        </w:rPr>
        <w:t>の衛星画像に二十四山方位などを加工したもので、太極部分が犯人宅である。</w:t>
      </w:r>
    </w:p>
    <w:p w14:paraId="7A78DF3A" w14:textId="77777777" w:rsidR="00402AFE" w:rsidRDefault="00402AFE" w:rsidP="00402AFE">
      <w:pPr>
        <w:rPr>
          <w:sz w:val="24"/>
          <w:szCs w:val="24"/>
        </w:rPr>
      </w:pPr>
      <w:r>
        <w:rPr>
          <w:noProof/>
        </w:rPr>
        <w:drawing>
          <wp:inline distT="0" distB="0" distL="0" distR="0" wp14:anchorId="1B54E4BD" wp14:editId="22D7DDF6">
            <wp:extent cx="5400040" cy="3037840"/>
            <wp:effectExtent l="0" t="0" r="0" b="0"/>
            <wp:docPr id="2114842007"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0A18B06B" w14:textId="77777777" w:rsidR="00402AFE" w:rsidRPr="005827BE" w:rsidRDefault="00402AFE" w:rsidP="00402AFE">
      <w:pPr>
        <w:rPr>
          <w:rFonts w:hint="eastAsia"/>
          <w:sz w:val="24"/>
          <w:szCs w:val="24"/>
        </w:rPr>
      </w:pPr>
    </w:p>
    <w:p w14:paraId="7034A9CC" w14:textId="77777777" w:rsidR="00402AFE" w:rsidRDefault="00402AFE" w:rsidP="00402AFE">
      <w:pPr>
        <w:rPr>
          <w:sz w:val="24"/>
          <w:szCs w:val="24"/>
        </w:rPr>
      </w:pPr>
      <w:r w:rsidRPr="005827BE">
        <w:rPr>
          <w:rFonts w:hint="eastAsia"/>
          <w:sz w:val="24"/>
          <w:szCs w:val="24"/>
        </w:rPr>
        <w:t xml:space="preserve">　玄関向きはかなり東南に近い東向き、二十四山では乙向きであるが、画像に記載した坐向線でわかるとおり、東南と東（二十四山では辰と乙）の境界線にかなり近く、もし境界線上に乗っていると大空亡と称され、何事も無に帰す大凶となるのである。しかしこの地域の平均磁場どおりなら、かろうじて乙向き（坐は辛）で、辛山乙向の家宅として判断して考察を続けよう。（</w:t>
      </w:r>
      <w:r>
        <w:rPr>
          <w:rFonts w:hint="eastAsia"/>
          <w:sz w:val="24"/>
          <w:szCs w:val="24"/>
        </w:rPr>
        <w:t>なお</w:t>
      </w:r>
      <w:r w:rsidRPr="005827BE">
        <w:rPr>
          <w:rFonts w:hint="eastAsia"/>
          <w:sz w:val="24"/>
          <w:szCs w:val="24"/>
        </w:rPr>
        <w:t>、大空亡ではないとしても、境界線に近い場合は陰陽差錯と言い、事件が起きるような建物は、非常に陰陽差錯の</w:t>
      </w:r>
      <w:r w:rsidRPr="005827BE">
        <w:rPr>
          <w:rFonts w:hint="eastAsia"/>
          <w:sz w:val="24"/>
          <w:szCs w:val="24"/>
        </w:rPr>
        <w:lastRenderedPageBreak/>
        <w:t>建物が多いことは確認されている）</w:t>
      </w:r>
    </w:p>
    <w:p w14:paraId="2F62E867" w14:textId="77777777" w:rsidR="00402AFE" w:rsidRPr="005827BE" w:rsidRDefault="00402AFE" w:rsidP="00402AFE">
      <w:pPr>
        <w:ind w:firstLineChars="100" w:firstLine="240"/>
        <w:rPr>
          <w:sz w:val="24"/>
          <w:szCs w:val="24"/>
        </w:rPr>
      </w:pPr>
      <w:r>
        <w:rPr>
          <w:rFonts w:hint="eastAsia"/>
          <w:sz w:val="24"/>
          <w:szCs w:val="24"/>
        </w:rPr>
        <w:t>１９６２</w:t>
      </w:r>
      <w:r w:rsidRPr="005827BE">
        <w:rPr>
          <w:rFonts w:hint="eastAsia"/>
          <w:sz w:val="24"/>
          <w:szCs w:val="24"/>
        </w:rPr>
        <w:t>年新築入居なので、三元九運は第</w:t>
      </w:r>
      <w:r>
        <w:rPr>
          <w:rFonts w:hint="eastAsia"/>
          <w:sz w:val="24"/>
          <w:szCs w:val="24"/>
        </w:rPr>
        <w:t>５</w:t>
      </w:r>
      <w:r w:rsidRPr="005827BE">
        <w:rPr>
          <w:rFonts w:hint="eastAsia"/>
          <w:sz w:val="24"/>
          <w:szCs w:val="24"/>
        </w:rPr>
        <w:t>運（</w:t>
      </w:r>
      <w:r>
        <w:rPr>
          <w:rFonts w:hint="eastAsia"/>
          <w:sz w:val="24"/>
          <w:szCs w:val="24"/>
        </w:rPr>
        <w:t>１９４４</w:t>
      </w:r>
      <w:r w:rsidRPr="005827BE">
        <w:rPr>
          <w:rFonts w:hint="eastAsia"/>
          <w:sz w:val="24"/>
          <w:szCs w:val="24"/>
        </w:rPr>
        <w:t>年～</w:t>
      </w:r>
      <w:r>
        <w:rPr>
          <w:rFonts w:hint="eastAsia"/>
          <w:sz w:val="24"/>
          <w:szCs w:val="24"/>
        </w:rPr>
        <w:t>１９６３</w:t>
      </w:r>
      <w:r w:rsidRPr="005827BE">
        <w:rPr>
          <w:rFonts w:hint="eastAsia"/>
          <w:sz w:val="24"/>
          <w:szCs w:val="24"/>
        </w:rPr>
        <w:t>年）となる。第</w:t>
      </w:r>
      <w:r>
        <w:rPr>
          <w:rFonts w:hint="eastAsia"/>
          <w:sz w:val="24"/>
          <w:szCs w:val="24"/>
        </w:rPr>
        <w:t>５</w:t>
      </w:r>
      <w:r w:rsidRPr="005827BE">
        <w:rPr>
          <w:rFonts w:hint="eastAsia"/>
          <w:sz w:val="24"/>
          <w:szCs w:val="24"/>
        </w:rPr>
        <w:t>運の辛山乙向における飛星チャートは、下図のとおりである。</w:t>
      </w:r>
    </w:p>
    <w:p w14:paraId="007A8379" w14:textId="77777777" w:rsidR="00402AFE" w:rsidRDefault="00402AFE" w:rsidP="00402AFE">
      <w:pPr>
        <w:ind w:firstLineChars="100" w:firstLine="240"/>
        <w:rPr>
          <w:sz w:val="24"/>
          <w:szCs w:val="24"/>
        </w:rPr>
      </w:pPr>
      <w:r w:rsidRPr="005827BE">
        <w:rPr>
          <w:rFonts w:hint="eastAsia"/>
          <w:sz w:val="24"/>
          <w:szCs w:val="24"/>
        </w:rPr>
        <w:t>残念ながら間取り図はさすがに不明であるが、居宅画像と方位図入り衛星画像から、居宅形状と方位の関係は、下図のように推測できる。間取りの黒線は一階の輪郭で、赤点線は二階の輪郭を表している。</w:t>
      </w:r>
    </w:p>
    <w:p w14:paraId="77127A71" w14:textId="77777777" w:rsidR="00402AFE" w:rsidRDefault="00402AFE" w:rsidP="00402AFE">
      <w:pPr>
        <w:rPr>
          <w:sz w:val="24"/>
          <w:szCs w:val="24"/>
        </w:rPr>
      </w:pPr>
      <w:r>
        <w:rPr>
          <w:noProof/>
        </w:rPr>
        <w:drawing>
          <wp:inline distT="0" distB="0" distL="0" distR="0" wp14:anchorId="4E6ADBCA" wp14:editId="747EC1C6">
            <wp:extent cx="5400040" cy="3037840"/>
            <wp:effectExtent l="0" t="0" r="0" b="0"/>
            <wp:docPr id="436123662"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1AF037D1" w14:textId="77777777" w:rsidR="00402AFE" w:rsidRPr="005827BE" w:rsidRDefault="00402AFE" w:rsidP="00402AFE">
      <w:pPr>
        <w:rPr>
          <w:rFonts w:hint="eastAsia"/>
          <w:sz w:val="24"/>
          <w:szCs w:val="24"/>
        </w:rPr>
      </w:pPr>
    </w:p>
    <w:p w14:paraId="0C9A0833" w14:textId="77777777" w:rsidR="00402AFE" w:rsidRDefault="00402AFE" w:rsidP="00402AFE">
      <w:pPr>
        <w:ind w:firstLineChars="100" w:firstLine="240"/>
        <w:rPr>
          <w:sz w:val="24"/>
          <w:szCs w:val="24"/>
        </w:rPr>
      </w:pPr>
      <w:r w:rsidRPr="005827BE">
        <w:rPr>
          <w:rFonts w:hint="eastAsia"/>
          <w:sz w:val="24"/>
          <w:szCs w:val="24"/>
        </w:rPr>
        <w:t>玄関は太極から見て東方位の欠けとなっており、東方位の象意でもある長男運にダメージを与えてしまう住宅だと見ることができる。犯人の両親は、幼少時代に離婚しており、その後なぜか伯父（父親の兄）の養子となって伯父家族とこの家に同居していた。伯父には二人の娘さんがおられるとのことだが、男の子はおらず、養子の容疑者が長男になる。</w:t>
      </w:r>
    </w:p>
    <w:p w14:paraId="0C3933A5" w14:textId="77777777" w:rsidR="00402AFE" w:rsidRDefault="00402AFE" w:rsidP="00402AFE">
      <w:pPr>
        <w:ind w:firstLineChars="100" w:firstLine="240"/>
        <w:rPr>
          <w:sz w:val="24"/>
          <w:szCs w:val="24"/>
        </w:rPr>
      </w:pPr>
      <w:r w:rsidRPr="005827BE">
        <w:rPr>
          <w:rFonts w:hint="eastAsia"/>
          <w:sz w:val="24"/>
          <w:szCs w:val="24"/>
        </w:rPr>
        <w:t>欠けの玄関ゆえ、玄関に進入する向星は５（五黄）ではなく、</w:t>
      </w:r>
      <w:r>
        <w:rPr>
          <w:rFonts w:hint="eastAsia"/>
          <w:sz w:val="24"/>
          <w:szCs w:val="24"/>
        </w:rPr>
        <w:t>７</w:t>
      </w:r>
      <w:r w:rsidRPr="005827BE">
        <w:rPr>
          <w:rFonts w:hint="eastAsia"/>
          <w:sz w:val="24"/>
          <w:szCs w:val="24"/>
        </w:rPr>
        <w:t>（七赤）と判断すべきであろう。</w:t>
      </w:r>
    </w:p>
    <w:p w14:paraId="097EED61" w14:textId="77777777" w:rsidR="00402AFE" w:rsidRDefault="00402AFE" w:rsidP="00402AFE">
      <w:pPr>
        <w:ind w:firstLineChars="100" w:firstLine="240"/>
        <w:rPr>
          <w:sz w:val="24"/>
          <w:szCs w:val="24"/>
        </w:rPr>
      </w:pPr>
      <w:r w:rsidRPr="005827BE">
        <w:rPr>
          <w:rFonts w:hint="eastAsia"/>
          <w:sz w:val="24"/>
          <w:szCs w:val="24"/>
        </w:rPr>
        <w:t>情報によると、犯人の部屋は二階であったらしく、そうなると９５の</w:t>
      </w:r>
      <w:r>
        <w:rPr>
          <w:rFonts w:hint="eastAsia"/>
          <w:sz w:val="24"/>
          <w:szCs w:val="24"/>
        </w:rPr>
        <w:t>凶の</w:t>
      </w:r>
      <w:r w:rsidRPr="005827BE">
        <w:rPr>
          <w:rFonts w:hint="eastAsia"/>
          <w:sz w:val="24"/>
          <w:szCs w:val="24"/>
        </w:rPr>
        <w:t>部屋で寝ていたことになってくる。</w:t>
      </w:r>
    </w:p>
    <w:p w14:paraId="65654AB3" w14:textId="77777777" w:rsidR="00402AFE" w:rsidRPr="005827BE" w:rsidRDefault="00402AFE" w:rsidP="00402AFE">
      <w:pPr>
        <w:rPr>
          <w:sz w:val="24"/>
          <w:szCs w:val="24"/>
        </w:rPr>
      </w:pPr>
      <w:r w:rsidRPr="005827BE">
        <w:rPr>
          <w:rFonts w:hint="eastAsia"/>
          <w:sz w:val="24"/>
          <w:szCs w:val="24"/>
        </w:rPr>
        <w:t xml:space="preserve">　この調書の最初に書いた通り、今年は東方位に六白が巡り、東にある玄関にこの一年間、とどまることになる。玄空飛星派風水では６は小吉とされ、決して凶であるとは見ないのだが、組み合わさる九星次第では凶意を持ち、同じ五行で金性の７と交合すると、『交剣殺』と言って、まるで刃物と刃物がぶつかり合うような殺氣となってしまうのである。</w:t>
      </w:r>
    </w:p>
    <w:p w14:paraId="79EF9229" w14:textId="77777777" w:rsidR="00402AFE" w:rsidRPr="005827BE" w:rsidRDefault="00402AFE" w:rsidP="00402AFE">
      <w:pPr>
        <w:ind w:firstLineChars="100" w:firstLine="240"/>
        <w:rPr>
          <w:sz w:val="24"/>
          <w:szCs w:val="24"/>
        </w:rPr>
      </w:pPr>
      <w:r w:rsidRPr="005827BE">
        <w:rPr>
          <w:rFonts w:hint="eastAsia"/>
          <w:sz w:val="24"/>
          <w:szCs w:val="24"/>
        </w:rPr>
        <w:t>つまり、２０１９年は、長男にとっては、厳しい年巡りであるわけだが、それだけで事件が起きるわけではない。どういった家に住んでいたか、どの部屋で寝ていたかなど様々な</w:t>
      </w:r>
      <w:r>
        <w:rPr>
          <w:rFonts w:hint="eastAsia"/>
          <w:sz w:val="24"/>
          <w:szCs w:val="24"/>
        </w:rPr>
        <w:t>要因</w:t>
      </w:r>
      <w:r w:rsidRPr="005827BE">
        <w:rPr>
          <w:rFonts w:hint="eastAsia"/>
          <w:sz w:val="24"/>
          <w:szCs w:val="24"/>
        </w:rPr>
        <w:t>が重なり合</w:t>
      </w:r>
      <w:r>
        <w:rPr>
          <w:rFonts w:hint="eastAsia"/>
          <w:sz w:val="24"/>
          <w:szCs w:val="24"/>
        </w:rPr>
        <w:t>うだけでなく、</w:t>
      </w:r>
      <w:r w:rsidRPr="005827BE">
        <w:rPr>
          <w:rFonts w:hint="eastAsia"/>
          <w:sz w:val="24"/>
          <w:szCs w:val="24"/>
        </w:rPr>
        <w:t>更に時間の吉凶も絡み合</w:t>
      </w:r>
      <w:r>
        <w:rPr>
          <w:rFonts w:hint="eastAsia"/>
          <w:sz w:val="24"/>
          <w:szCs w:val="24"/>
        </w:rPr>
        <w:t>わせることにより、</w:t>
      </w:r>
      <w:r w:rsidRPr="005827BE">
        <w:rPr>
          <w:rFonts w:hint="eastAsia"/>
          <w:sz w:val="24"/>
          <w:szCs w:val="24"/>
        </w:rPr>
        <w:t>何故事件が起きたかを推理できてくるのである。</w:t>
      </w:r>
    </w:p>
    <w:p w14:paraId="76C726A0" w14:textId="77777777" w:rsidR="00402AFE" w:rsidRDefault="00402AFE" w:rsidP="00402AFE">
      <w:pPr>
        <w:ind w:firstLineChars="100" w:firstLine="240"/>
        <w:rPr>
          <w:sz w:val="24"/>
          <w:szCs w:val="24"/>
        </w:rPr>
      </w:pPr>
      <w:r w:rsidRPr="005827BE">
        <w:rPr>
          <w:rFonts w:hint="eastAsia"/>
          <w:sz w:val="24"/>
          <w:szCs w:val="24"/>
        </w:rPr>
        <w:t>それでは、事件が起きた日がどういう日であったかも知る必要も出てくるので、調べてみよう。下記は事件のあった年月日時の九星位置である。</w:t>
      </w:r>
    </w:p>
    <w:p w14:paraId="5121D284" w14:textId="77777777" w:rsidR="00402AFE" w:rsidRDefault="00402AFE" w:rsidP="00402AFE">
      <w:pPr>
        <w:rPr>
          <w:sz w:val="24"/>
          <w:szCs w:val="24"/>
        </w:rPr>
      </w:pPr>
      <w:r>
        <w:rPr>
          <w:noProof/>
        </w:rPr>
        <w:lastRenderedPageBreak/>
        <w:drawing>
          <wp:inline distT="0" distB="0" distL="0" distR="0" wp14:anchorId="3DDCD0A0" wp14:editId="5B3C622A">
            <wp:extent cx="5400040" cy="3037840"/>
            <wp:effectExtent l="0" t="0" r="0" b="0"/>
            <wp:docPr id="1571303074"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1995FEAD" w14:textId="77777777" w:rsidR="00402AFE" w:rsidRPr="005827BE" w:rsidRDefault="00402AFE" w:rsidP="00402AFE">
      <w:pPr>
        <w:rPr>
          <w:rFonts w:hint="eastAsia"/>
          <w:sz w:val="24"/>
          <w:szCs w:val="24"/>
        </w:rPr>
      </w:pPr>
    </w:p>
    <w:p w14:paraId="2A57FBD4" w14:textId="77777777" w:rsidR="00402AFE" w:rsidRPr="005827BE" w:rsidRDefault="00402AFE" w:rsidP="00402AFE">
      <w:pPr>
        <w:ind w:firstLineChars="100" w:firstLine="240"/>
        <w:rPr>
          <w:sz w:val="24"/>
          <w:szCs w:val="24"/>
        </w:rPr>
      </w:pPr>
      <w:r w:rsidRPr="005827BE">
        <w:rPr>
          <w:rFonts w:hint="eastAsia"/>
          <w:sz w:val="24"/>
          <w:szCs w:val="24"/>
        </w:rPr>
        <w:t>この九星配置は驚くべき</w:t>
      </w:r>
      <w:r>
        <w:rPr>
          <w:rFonts w:hint="eastAsia"/>
          <w:sz w:val="24"/>
          <w:szCs w:val="24"/>
        </w:rPr>
        <w:t>瞬間</w:t>
      </w:r>
      <w:r w:rsidRPr="005827BE">
        <w:rPr>
          <w:rFonts w:hint="eastAsia"/>
          <w:sz w:val="24"/>
          <w:szCs w:val="24"/>
        </w:rPr>
        <w:t>を現わしている。何度も書いている通り、</w:t>
      </w:r>
      <w:r>
        <w:rPr>
          <w:rFonts w:hint="eastAsia"/>
          <w:sz w:val="24"/>
          <w:szCs w:val="24"/>
        </w:rPr>
        <w:t>２０１９</w:t>
      </w:r>
      <w:r w:rsidRPr="005827BE">
        <w:rPr>
          <w:rFonts w:hint="eastAsia"/>
          <w:sz w:val="24"/>
          <w:szCs w:val="24"/>
        </w:rPr>
        <w:t>年は八白が中宮に位置する年である。それに加えて時間の運行によって、月日時すべて八白中宮となった瞬間であった！</w:t>
      </w:r>
    </w:p>
    <w:p w14:paraId="0C64CAB6" w14:textId="77777777" w:rsidR="00402AFE" w:rsidRPr="005827BE" w:rsidRDefault="00402AFE" w:rsidP="00402AFE">
      <w:pPr>
        <w:ind w:firstLineChars="100" w:firstLine="240"/>
        <w:rPr>
          <w:sz w:val="24"/>
          <w:szCs w:val="24"/>
        </w:rPr>
      </w:pPr>
      <w:r w:rsidRPr="005827BE">
        <w:rPr>
          <w:rFonts w:hint="eastAsia"/>
          <w:sz w:val="24"/>
          <w:szCs w:val="24"/>
        </w:rPr>
        <w:t>長男を表す東方位には年月日時とも６（六白）が重なり、交剣殺の殺</w:t>
      </w:r>
      <w:r>
        <w:rPr>
          <w:rFonts w:hint="eastAsia"/>
          <w:sz w:val="24"/>
          <w:szCs w:val="24"/>
        </w:rPr>
        <w:t>氣</w:t>
      </w:r>
      <w:r w:rsidRPr="005827BE">
        <w:rPr>
          <w:rFonts w:hint="eastAsia"/>
          <w:sz w:val="24"/>
          <w:szCs w:val="24"/>
        </w:rPr>
        <w:t>はかなり強烈だったと思われる。ただでさえ、今年の六白は不安定で荒々しい状態で危ない状況なのに、月も日も時刻も全て揃ってしまう瞬間だったのである。その瞬間に今年の中心の八白の象徴「子供たち」を犯人は狙いを定めてしまったと推理ができてくる。</w:t>
      </w:r>
    </w:p>
    <w:p w14:paraId="11C161AA" w14:textId="77777777" w:rsidR="00402AFE" w:rsidRDefault="00402AFE" w:rsidP="00402AFE">
      <w:pPr>
        <w:ind w:firstLineChars="100" w:firstLine="240"/>
        <w:rPr>
          <w:sz w:val="24"/>
          <w:szCs w:val="24"/>
        </w:rPr>
      </w:pPr>
      <w:r w:rsidRPr="005827BE">
        <w:rPr>
          <w:rFonts w:hint="eastAsia"/>
          <w:sz w:val="24"/>
          <w:szCs w:val="24"/>
        </w:rPr>
        <w:t>そして犯人は昭和</w:t>
      </w:r>
      <w:r>
        <w:rPr>
          <w:rFonts w:hint="eastAsia"/>
          <w:sz w:val="24"/>
          <w:szCs w:val="24"/>
        </w:rPr>
        <w:t>４２</w:t>
      </w:r>
      <w:r w:rsidRPr="005827BE">
        <w:rPr>
          <w:rFonts w:hint="eastAsia"/>
          <w:sz w:val="24"/>
          <w:szCs w:val="24"/>
        </w:rPr>
        <w:t>年生まれゆえ、本命卦は乾で、九星では六白となり、彼への交剣殺の影響は計り知れなく甚大だったと思われる。</w:t>
      </w:r>
    </w:p>
    <w:p w14:paraId="42CC7D6A" w14:textId="77777777" w:rsidR="00402AFE" w:rsidRPr="005827BE" w:rsidRDefault="00402AFE" w:rsidP="00402AFE">
      <w:pPr>
        <w:rPr>
          <w:sz w:val="24"/>
          <w:szCs w:val="24"/>
        </w:rPr>
      </w:pPr>
      <w:r w:rsidRPr="005827BE">
        <w:rPr>
          <w:rFonts w:hint="eastAsia"/>
          <w:sz w:val="24"/>
          <w:szCs w:val="24"/>
        </w:rPr>
        <w:t xml:space="preserve">　さらに容疑者の二階の部屋は９５の部屋で、災厄を招きやすい凶意を持ち、これだけでも凶なのだが、もし階段あがって部屋の出入り口が小太極（部屋の中心）から見て西南方位にあるなら、今年は年五黄が西南に回座しており、さらに月日時も西南に五黄が重なる為、狂暴性を高めてしまったと言える。</w:t>
      </w:r>
    </w:p>
    <w:p w14:paraId="39F4305D" w14:textId="77777777" w:rsidR="00402AFE" w:rsidRPr="005827BE" w:rsidRDefault="00402AFE" w:rsidP="00402AFE">
      <w:pPr>
        <w:ind w:firstLineChars="100" w:firstLine="240"/>
        <w:rPr>
          <w:sz w:val="24"/>
          <w:szCs w:val="24"/>
        </w:rPr>
      </w:pPr>
      <w:r w:rsidRPr="005827BE">
        <w:rPr>
          <w:rFonts w:hint="eastAsia"/>
          <w:sz w:val="24"/>
          <w:szCs w:val="24"/>
        </w:rPr>
        <w:t>悪い運気と悪い環境が重なりあって起きてしまった悲しい事件である</w:t>
      </w:r>
      <w:r>
        <w:rPr>
          <w:rFonts w:hint="eastAsia"/>
          <w:sz w:val="24"/>
          <w:szCs w:val="24"/>
        </w:rPr>
        <w:t>こと</w:t>
      </w:r>
      <w:r w:rsidRPr="005827BE">
        <w:rPr>
          <w:rFonts w:hint="eastAsia"/>
          <w:sz w:val="24"/>
          <w:szCs w:val="24"/>
        </w:rPr>
        <w:t>が、風水的に解読すると見えてきたのである。</w:t>
      </w:r>
    </w:p>
    <w:p w14:paraId="67F025FE" w14:textId="77777777" w:rsidR="00402AFE" w:rsidRPr="005827BE" w:rsidRDefault="00402AFE" w:rsidP="00402AFE">
      <w:pPr>
        <w:rPr>
          <w:sz w:val="24"/>
          <w:szCs w:val="24"/>
        </w:rPr>
      </w:pPr>
      <w:r w:rsidRPr="005827BE">
        <w:rPr>
          <w:rFonts w:hint="eastAsia"/>
          <w:sz w:val="24"/>
          <w:szCs w:val="24"/>
        </w:rPr>
        <w:t>被害</w:t>
      </w:r>
      <w:r>
        <w:rPr>
          <w:rFonts w:hint="eastAsia"/>
          <w:sz w:val="24"/>
          <w:szCs w:val="24"/>
        </w:rPr>
        <w:t>に</w:t>
      </w:r>
      <w:r w:rsidRPr="005827BE">
        <w:rPr>
          <w:rFonts w:hint="eastAsia"/>
          <w:sz w:val="24"/>
          <w:szCs w:val="24"/>
        </w:rPr>
        <w:t>遭われた方や家族の皆様には、心からお見舞い申し上げ</w:t>
      </w:r>
      <w:r>
        <w:rPr>
          <w:rFonts w:hint="eastAsia"/>
          <w:sz w:val="24"/>
          <w:szCs w:val="24"/>
        </w:rPr>
        <w:t>たい</w:t>
      </w:r>
      <w:r w:rsidRPr="005827BE">
        <w:rPr>
          <w:rFonts w:hint="eastAsia"/>
          <w:sz w:val="24"/>
          <w:szCs w:val="24"/>
        </w:rPr>
        <w:t>。</w:t>
      </w:r>
    </w:p>
    <w:p w14:paraId="02EE62AF" w14:textId="77777777" w:rsidR="00402AFE" w:rsidRPr="005827BE" w:rsidRDefault="00402AFE" w:rsidP="00402AFE">
      <w:pPr>
        <w:rPr>
          <w:sz w:val="24"/>
          <w:szCs w:val="24"/>
        </w:rPr>
      </w:pPr>
    </w:p>
    <w:p w14:paraId="0E4C8C26" w14:textId="77777777" w:rsidR="00402AFE" w:rsidRPr="005827BE" w:rsidRDefault="00402AFE" w:rsidP="00402AFE">
      <w:pPr>
        <w:ind w:firstLineChars="100" w:firstLine="240"/>
        <w:rPr>
          <w:sz w:val="24"/>
          <w:szCs w:val="24"/>
        </w:rPr>
      </w:pPr>
      <w:r w:rsidRPr="005827BE">
        <w:rPr>
          <w:rFonts w:hint="eastAsia"/>
          <w:sz w:val="24"/>
          <w:szCs w:val="24"/>
        </w:rPr>
        <w:t>私の個人的な見解も書いておきたいと思う。「試練の後に恵みあり！」とよく言われるが、正確には、「試練のときにそれを恨まず甘受し忍耐して、努力を継続できれば、その後に恩恵がある！」ということだと思う。</w:t>
      </w:r>
    </w:p>
    <w:p w14:paraId="29A9469B" w14:textId="77777777" w:rsidR="00402AFE" w:rsidRPr="005827BE" w:rsidRDefault="00402AFE" w:rsidP="00402AFE">
      <w:pPr>
        <w:ind w:firstLineChars="100" w:firstLine="240"/>
        <w:rPr>
          <w:sz w:val="24"/>
          <w:szCs w:val="24"/>
        </w:rPr>
      </w:pPr>
      <w:r w:rsidRPr="005827BE">
        <w:rPr>
          <w:rFonts w:hint="eastAsia"/>
          <w:sz w:val="24"/>
          <w:szCs w:val="24"/>
        </w:rPr>
        <w:t>人生の成否を分かつのは、誰しも訪れる試練のときをどう生きるか、そこにかかっていると言えるのではないだろうか。同じ時に生まれた人間は宿命として同じような傾向が見られるが、人生の中で遭遇するチャンスや不遇時に、どのような行動を取るかで変わってくる。その時その時の状況に対して善の行動を取るためには、善の心の状態でいなくては</w:t>
      </w:r>
      <w:r>
        <w:rPr>
          <w:rFonts w:hint="eastAsia"/>
          <w:sz w:val="24"/>
          <w:szCs w:val="24"/>
        </w:rPr>
        <w:t>、</w:t>
      </w:r>
      <w:r w:rsidRPr="005827BE">
        <w:rPr>
          <w:rFonts w:hint="eastAsia"/>
          <w:sz w:val="24"/>
          <w:szCs w:val="24"/>
        </w:rPr>
        <w:t>正しい判断や我慢ができない。善の状態を保つためには、善の風水環境を作り出し、善の人間関係を保つことで、善の心の状態でいられる。善の心を持つ人は、いつかは天からの恩恵を授かるようになっているのである。</w:t>
      </w:r>
    </w:p>
    <w:p w14:paraId="5E0666A6" w14:textId="77777777" w:rsidR="00402AFE" w:rsidRPr="005827BE" w:rsidRDefault="00402AFE" w:rsidP="00402AFE">
      <w:pPr>
        <w:ind w:firstLineChars="100" w:firstLine="240"/>
        <w:rPr>
          <w:sz w:val="24"/>
          <w:szCs w:val="24"/>
        </w:rPr>
      </w:pPr>
      <w:r w:rsidRPr="005827BE">
        <w:rPr>
          <w:rFonts w:hint="eastAsia"/>
          <w:sz w:val="24"/>
          <w:szCs w:val="24"/>
        </w:rPr>
        <w:lastRenderedPageBreak/>
        <w:t>犯人も生まれつきの悪人ではなかったであろう。むしろ社会で貢献したい、生きがいのある仕事をしたいと強く願っている心の持ち主であったのではないか。しかし残念なことに活かせない環境にあって、引きこもりという生活を送らざるを得ないことになり、決して満足をすることはなかっただろう。</w:t>
      </w:r>
    </w:p>
    <w:p w14:paraId="369CCCF1" w14:textId="77777777" w:rsidR="00402AFE" w:rsidRPr="005827BE" w:rsidRDefault="00402AFE" w:rsidP="00402AFE">
      <w:pPr>
        <w:ind w:firstLineChars="100" w:firstLine="240"/>
        <w:rPr>
          <w:sz w:val="24"/>
          <w:szCs w:val="24"/>
        </w:rPr>
      </w:pPr>
      <w:r w:rsidRPr="005827BE">
        <w:rPr>
          <w:rFonts w:hint="eastAsia"/>
          <w:sz w:val="24"/>
          <w:szCs w:val="24"/>
        </w:rPr>
        <w:t>今の日本には、</w:t>
      </w:r>
      <w:r>
        <w:rPr>
          <w:rFonts w:hint="eastAsia"/>
          <w:sz w:val="24"/>
          <w:szCs w:val="24"/>
        </w:rPr>
        <w:t>４０</w:t>
      </w:r>
      <w:r w:rsidRPr="005827BE">
        <w:rPr>
          <w:rFonts w:hint="eastAsia"/>
          <w:sz w:val="24"/>
          <w:szCs w:val="24"/>
        </w:rPr>
        <w:t>～</w:t>
      </w:r>
      <w:r>
        <w:rPr>
          <w:rFonts w:hint="eastAsia"/>
          <w:sz w:val="24"/>
          <w:szCs w:val="24"/>
        </w:rPr>
        <w:t>６４</w:t>
      </w:r>
      <w:r w:rsidRPr="005827BE">
        <w:rPr>
          <w:rFonts w:hint="eastAsia"/>
          <w:sz w:val="24"/>
          <w:szCs w:val="24"/>
        </w:rPr>
        <w:t>歳の中高年の引きこもりが</w:t>
      </w:r>
      <w:r>
        <w:rPr>
          <w:rFonts w:hint="eastAsia"/>
          <w:sz w:val="24"/>
          <w:szCs w:val="24"/>
        </w:rPr>
        <w:t>６０</w:t>
      </w:r>
      <w:r w:rsidRPr="005827BE">
        <w:rPr>
          <w:rFonts w:hint="eastAsia"/>
          <w:sz w:val="24"/>
          <w:szCs w:val="24"/>
        </w:rPr>
        <w:t>万人以上いるという。彼らは</w:t>
      </w:r>
      <w:r>
        <w:rPr>
          <w:rFonts w:hint="eastAsia"/>
          <w:sz w:val="24"/>
          <w:szCs w:val="24"/>
        </w:rPr>
        <w:t>、好き好んで</w:t>
      </w:r>
      <w:r w:rsidRPr="005827BE">
        <w:rPr>
          <w:rFonts w:hint="eastAsia"/>
          <w:sz w:val="24"/>
          <w:szCs w:val="24"/>
        </w:rPr>
        <w:t>引きこもりになったわけではない。ほとんどの人たちは、社会に役立って生きがいを感じたいと思っていることであろう。しかし社会は、役に立たない引きこもりのレッテルを貼ってしまう。一度でも社会の道から外れてしまうと、なかなか社会復帰ができない仕組みになっている。そういう人たちへ手を差し伸べて、一緒に生きていこうと声を掛けることはほとんどない。</w:t>
      </w:r>
    </w:p>
    <w:p w14:paraId="386EFCD6" w14:textId="77777777" w:rsidR="00402AFE" w:rsidRPr="005827BE" w:rsidRDefault="00402AFE" w:rsidP="00402AFE">
      <w:pPr>
        <w:ind w:firstLineChars="100" w:firstLine="240"/>
        <w:rPr>
          <w:sz w:val="24"/>
          <w:szCs w:val="24"/>
        </w:rPr>
      </w:pPr>
      <w:r>
        <w:rPr>
          <w:rFonts w:hint="eastAsia"/>
          <w:sz w:val="24"/>
          <w:szCs w:val="24"/>
        </w:rPr>
        <w:t>事件直後、</w:t>
      </w:r>
      <w:r w:rsidRPr="005827BE">
        <w:rPr>
          <w:rFonts w:hint="eastAsia"/>
          <w:sz w:val="24"/>
          <w:szCs w:val="24"/>
        </w:rPr>
        <w:t>「死にたいなら一人で死ぬべき」という</w:t>
      </w:r>
      <w:r>
        <w:rPr>
          <w:rFonts w:hint="eastAsia"/>
          <w:sz w:val="24"/>
          <w:szCs w:val="24"/>
        </w:rPr>
        <w:t>論評が目立った</w:t>
      </w:r>
      <w:r w:rsidRPr="005827BE">
        <w:rPr>
          <w:rFonts w:hint="eastAsia"/>
          <w:sz w:val="24"/>
          <w:szCs w:val="24"/>
        </w:rPr>
        <w:t>。</w:t>
      </w:r>
    </w:p>
    <w:p w14:paraId="14E67BEE" w14:textId="77777777" w:rsidR="00402AFE" w:rsidRPr="005827BE" w:rsidRDefault="00402AFE" w:rsidP="00402AFE">
      <w:pPr>
        <w:ind w:firstLineChars="100" w:firstLine="240"/>
        <w:rPr>
          <w:sz w:val="24"/>
          <w:szCs w:val="24"/>
        </w:rPr>
      </w:pPr>
      <w:r w:rsidRPr="005827BE">
        <w:rPr>
          <w:rFonts w:hint="eastAsia"/>
          <w:sz w:val="24"/>
          <w:szCs w:val="24"/>
        </w:rPr>
        <w:t>「死にたいなら一人で死ぬべき」という言葉は、被害者感情から考えると確かに同意することである。</w:t>
      </w:r>
      <w:r>
        <w:rPr>
          <w:rFonts w:hint="eastAsia"/>
          <w:sz w:val="24"/>
          <w:szCs w:val="24"/>
        </w:rPr>
        <w:t>玄空おっさんず</w:t>
      </w:r>
      <w:r w:rsidRPr="005827BE">
        <w:rPr>
          <w:rFonts w:hint="eastAsia"/>
          <w:sz w:val="24"/>
          <w:szCs w:val="24"/>
        </w:rPr>
        <w:t>も家族がこのような事件に巻き込まれたら、間違いなくそう思うことであろうし、許</w:t>
      </w:r>
      <w:r>
        <w:rPr>
          <w:rFonts w:hint="eastAsia"/>
          <w:sz w:val="24"/>
          <w:szCs w:val="24"/>
        </w:rPr>
        <w:t>すことは出来ない</w:t>
      </w:r>
      <w:r w:rsidRPr="005827BE">
        <w:rPr>
          <w:rFonts w:hint="eastAsia"/>
          <w:sz w:val="24"/>
          <w:szCs w:val="24"/>
        </w:rPr>
        <w:t>だろう。しかし、事件になにも関係のない人がこのような発言をすると、それは少し違うでしょう？と感じるのである。</w:t>
      </w:r>
    </w:p>
    <w:p w14:paraId="692D194C" w14:textId="77777777" w:rsidR="00402AFE" w:rsidRPr="005827BE" w:rsidRDefault="00402AFE" w:rsidP="00402AFE">
      <w:pPr>
        <w:ind w:firstLineChars="100" w:firstLine="240"/>
        <w:rPr>
          <w:sz w:val="24"/>
          <w:szCs w:val="24"/>
        </w:rPr>
      </w:pPr>
      <w:r w:rsidRPr="005827BE">
        <w:rPr>
          <w:rFonts w:hint="eastAsia"/>
          <w:sz w:val="24"/>
          <w:szCs w:val="24"/>
        </w:rPr>
        <w:t>たまたま運よく勝ち組になれている人間が、たまたま社会になじめなかった人達へ、内心勝ち誇った心が見え隠れしているようで、なにか気分が悪くなってしまうのである。</w:t>
      </w:r>
    </w:p>
    <w:p w14:paraId="02306F86" w14:textId="77777777" w:rsidR="00402AFE" w:rsidRPr="005827BE" w:rsidRDefault="00402AFE" w:rsidP="00402AFE">
      <w:pPr>
        <w:ind w:firstLineChars="100" w:firstLine="240"/>
        <w:rPr>
          <w:sz w:val="24"/>
          <w:szCs w:val="24"/>
        </w:rPr>
      </w:pPr>
      <w:r w:rsidRPr="005827BE">
        <w:rPr>
          <w:rFonts w:hint="eastAsia"/>
          <w:sz w:val="24"/>
          <w:szCs w:val="24"/>
        </w:rPr>
        <w:t>被害者や家族が「死にたいなら一人で死ぬべき」という思いは痛いほどわかるのだが、関係のない人が言うと腹立たしく思うのは私だけであろうか。</w:t>
      </w:r>
    </w:p>
    <w:p w14:paraId="17332546" w14:textId="77777777" w:rsidR="00402AFE" w:rsidRPr="005827BE" w:rsidRDefault="00402AFE" w:rsidP="00402AFE">
      <w:pPr>
        <w:ind w:firstLineChars="100" w:firstLine="240"/>
        <w:rPr>
          <w:sz w:val="24"/>
          <w:szCs w:val="24"/>
        </w:rPr>
      </w:pPr>
      <w:r w:rsidRPr="005827BE">
        <w:rPr>
          <w:rFonts w:hint="eastAsia"/>
          <w:sz w:val="24"/>
          <w:szCs w:val="24"/>
        </w:rPr>
        <w:t>たまたま運よく勝ち組になれた人は、もっと勝ち組になれなかった人達へ関心を向けて、共生できる社会を作る行動をするべきであろう。（そもそも勝ち組だとか負け組だと</w:t>
      </w:r>
      <w:r>
        <w:rPr>
          <w:rFonts w:hint="eastAsia"/>
          <w:sz w:val="24"/>
          <w:szCs w:val="24"/>
        </w:rPr>
        <w:t>か</w:t>
      </w:r>
      <w:r w:rsidRPr="005827BE">
        <w:rPr>
          <w:rFonts w:hint="eastAsia"/>
          <w:sz w:val="24"/>
          <w:szCs w:val="24"/>
        </w:rPr>
        <w:t>区分することが、差別や優越感を増長しているので不快なことである。）</w:t>
      </w:r>
    </w:p>
    <w:p w14:paraId="2029ADC0" w14:textId="77777777" w:rsidR="00402AFE" w:rsidRDefault="00402AFE" w:rsidP="00402AFE">
      <w:pPr>
        <w:ind w:firstLineChars="100" w:firstLine="240"/>
        <w:rPr>
          <w:sz w:val="24"/>
          <w:szCs w:val="24"/>
        </w:rPr>
      </w:pPr>
      <w:r>
        <w:rPr>
          <w:rFonts w:hint="eastAsia"/>
          <w:sz w:val="24"/>
          <w:szCs w:val="24"/>
        </w:rPr>
        <w:t>客観的に見れば、</w:t>
      </w:r>
      <w:r w:rsidRPr="005827BE">
        <w:rPr>
          <w:rFonts w:hint="eastAsia"/>
          <w:sz w:val="24"/>
          <w:szCs w:val="24"/>
        </w:rPr>
        <w:t>時代を反映</w:t>
      </w:r>
      <w:r>
        <w:rPr>
          <w:rFonts w:hint="eastAsia"/>
          <w:sz w:val="24"/>
          <w:szCs w:val="24"/>
        </w:rPr>
        <w:t>していると言えるが</w:t>
      </w:r>
      <w:r w:rsidRPr="005827BE">
        <w:rPr>
          <w:rFonts w:hint="eastAsia"/>
          <w:sz w:val="24"/>
          <w:szCs w:val="24"/>
        </w:rPr>
        <w:t>、もし、日陰で悩み苦しむ人達に手を差し伸べる社会に</w:t>
      </w:r>
      <w:r>
        <w:rPr>
          <w:rFonts w:hint="eastAsia"/>
          <w:sz w:val="24"/>
          <w:szCs w:val="24"/>
        </w:rPr>
        <w:t>なって</w:t>
      </w:r>
      <w:r w:rsidRPr="005827BE">
        <w:rPr>
          <w:rFonts w:hint="eastAsia"/>
          <w:sz w:val="24"/>
          <w:szCs w:val="24"/>
        </w:rPr>
        <w:t>いれば、このようなことにならなかったであろう。</w:t>
      </w:r>
    </w:p>
    <w:p w14:paraId="79FB5585" w14:textId="77777777" w:rsidR="00402AFE" w:rsidRDefault="00402AFE" w:rsidP="00402AFE">
      <w:pPr>
        <w:ind w:firstLineChars="100" w:firstLine="240"/>
        <w:rPr>
          <w:sz w:val="24"/>
          <w:szCs w:val="24"/>
        </w:rPr>
      </w:pPr>
      <w:r>
        <w:rPr>
          <w:rFonts w:hint="eastAsia"/>
          <w:sz w:val="24"/>
          <w:szCs w:val="24"/>
        </w:rPr>
        <w:t>そうした共生社会を目指し、微々たる存在ではあるが、風水と運命学を通して、玄空おっさんずも貢献したいと思う。</w:t>
      </w:r>
    </w:p>
    <w:p w14:paraId="3A0CC70D" w14:textId="77777777" w:rsidR="00402AFE" w:rsidRDefault="00402AFE" w:rsidP="00402AFE">
      <w:pPr>
        <w:ind w:firstLineChars="100" w:firstLine="240"/>
        <w:rPr>
          <w:sz w:val="24"/>
          <w:szCs w:val="24"/>
        </w:rPr>
      </w:pPr>
    </w:p>
    <w:p w14:paraId="7D3F7935" w14:textId="77777777" w:rsidR="00A9204E" w:rsidRPr="00402AFE" w:rsidRDefault="00A9204E">
      <w:pPr>
        <w:rPr>
          <w:rFonts w:eastAsia="Meiryo UI"/>
        </w:rPr>
      </w:pPr>
    </w:p>
    <w:sectPr w:rsidR="00A9204E" w:rsidRPr="00402AFE"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60AA11" w14:textId="77777777" w:rsidR="009870E0" w:rsidRDefault="009870E0" w:rsidP="001E678E">
      <w:r>
        <w:separator/>
      </w:r>
    </w:p>
  </w:endnote>
  <w:endnote w:type="continuationSeparator" w:id="0">
    <w:p w14:paraId="0E45C043" w14:textId="77777777" w:rsidR="009870E0" w:rsidRDefault="009870E0"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E33A0C" w14:textId="77777777" w:rsidR="009870E0" w:rsidRDefault="009870E0" w:rsidP="001E678E">
      <w:r>
        <w:separator/>
      </w:r>
    </w:p>
  </w:footnote>
  <w:footnote w:type="continuationSeparator" w:id="0">
    <w:p w14:paraId="13ABC490" w14:textId="77777777" w:rsidR="009870E0" w:rsidRDefault="009870E0"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533493846">
    <w:abstractNumId w:val="22"/>
  </w:num>
  <w:num w:numId="2" w16cid:durableId="1126655660">
    <w:abstractNumId w:val="14"/>
  </w:num>
  <w:num w:numId="3" w16cid:durableId="9066599">
    <w:abstractNumId w:val="10"/>
  </w:num>
  <w:num w:numId="4" w16cid:durableId="1840003584">
    <w:abstractNumId w:val="24"/>
  </w:num>
  <w:num w:numId="5" w16cid:durableId="476846528">
    <w:abstractNumId w:val="15"/>
  </w:num>
  <w:num w:numId="6" w16cid:durableId="1070694021">
    <w:abstractNumId w:val="18"/>
  </w:num>
  <w:num w:numId="7" w16cid:durableId="223491874">
    <w:abstractNumId w:val="20"/>
  </w:num>
  <w:num w:numId="8" w16cid:durableId="1842894605">
    <w:abstractNumId w:val="9"/>
  </w:num>
  <w:num w:numId="9" w16cid:durableId="1924409230">
    <w:abstractNumId w:val="7"/>
  </w:num>
  <w:num w:numId="10" w16cid:durableId="948245502">
    <w:abstractNumId w:val="6"/>
  </w:num>
  <w:num w:numId="11" w16cid:durableId="1347250169">
    <w:abstractNumId w:val="5"/>
  </w:num>
  <w:num w:numId="12" w16cid:durableId="1225524809">
    <w:abstractNumId w:val="4"/>
  </w:num>
  <w:num w:numId="13" w16cid:durableId="100539707">
    <w:abstractNumId w:val="8"/>
  </w:num>
  <w:num w:numId="14" w16cid:durableId="1406033992">
    <w:abstractNumId w:val="3"/>
  </w:num>
  <w:num w:numId="15" w16cid:durableId="1053432474">
    <w:abstractNumId w:val="2"/>
  </w:num>
  <w:num w:numId="16" w16cid:durableId="306520250">
    <w:abstractNumId w:val="1"/>
  </w:num>
  <w:num w:numId="17" w16cid:durableId="1566866856">
    <w:abstractNumId w:val="0"/>
  </w:num>
  <w:num w:numId="18" w16cid:durableId="1520851106">
    <w:abstractNumId w:val="16"/>
  </w:num>
  <w:num w:numId="19" w16cid:durableId="1111511519">
    <w:abstractNumId w:val="17"/>
  </w:num>
  <w:num w:numId="20" w16cid:durableId="1265334798">
    <w:abstractNumId w:val="23"/>
  </w:num>
  <w:num w:numId="21" w16cid:durableId="851146762">
    <w:abstractNumId w:val="19"/>
  </w:num>
  <w:num w:numId="22" w16cid:durableId="810177156">
    <w:abstractNumId w:val="13"/>
  </w:num>
  <w:num w:numId="23" w16cid:durableId="1044867371">
    <w:abstractNumId w:val="25"/>
  </w:num>
  <w:num w:numId="24" w16cid:durableId="1385833792">
    <w:abstractNumId w:val="12"/>
  </w:num>
  <w:num w:numId="25" w16cid:durableId="411438422">
    <w:abstractNumId w:val="11"/>
  </w:num>
  <w:num w:numId="26" w16cid:durableId="8713107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AFE"/>
    <w:rsid w:val="001B664C"/>
    <w:rsid w:val="001E678E"/>
    <w:rsid w:val="00247B89"/>
    <w:rsid w:val="00402AFE"/>
    <w:rsid w:val="004E108E"/>
    <w:rsid w:val="00645252"/>
    <w:rsid w:val="006D3D74"/>
    <w:rsid w:val="0083569A"/>
    <w:rsid w:val="009870E0"/>
    <w:rsid w:val="00A9204E"/>
    <w:rsid w:val="00B6475C"/>
    <w:rsid w:val="00DC2CC1"/>
    <w:rsid w:val="00EE596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2DB74B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402AFE"/>
    <w:pPr>
      <w:widowControl w:val="0"/>
      <w:jc w:val="both"/>
    </w:pPr>
    <w:rPr>
      <w:rFonts w:eastAsiaTheme="minorEastAsia"/>
      <w:kern w:val="2"/>
      <w:sz w:val="21"/>
    </w:rPr>
  </w:style>
  <w:style w:type="paragraph" w:styleId="1">
    <w:name w:val="heading 1"/>
    <w:basedOn w:val="a2"/>
    <w:next w:val="a2"/>
    <w:link w:val="10"/>
    <w:uiPriority w:val="9"/>
    <w:qFormat/>
    <w:rsid w:val="001E678E"/>
    <w:pPr>
      <w:keepNext/>
      <w:keepLines/>
      <w:widowControl/>
      <w:spacing w:before="240"/>
      <w:jc w:val="left"/>
      <w:outlineLvl w:val="0"/>
    </w:pPr>
    <w:rPr>
      <w:rFonts w:ascii="Meiryo UI" w:eastAsiaTheme="majorEastAsia" w:hAnsi="Meiryo UI" w:cstheme="majorBidi"/>
      <w:color w:val="1F4E79" w:themeColor="accent1" w:themeShade="80"/>
      <w:kern w:val="0"/>
      <w:sz w:val="32"/>
      <w:szCs w:val="32"/>
    </w:rPr>
  </w:style>
  <w:style w:type="paragraph" w:styleId="21">
    <w:name w:val="heading 2"/>
    <w:basedOn w:val="a2"/>
    <w:next w:val="a2"/>
    <w:link w:val="22"/>
    <w:uiPriority w:val="9"/>
    <w:unhideWhenUsed/>
    <w:qFormat/>
    <w:rsid w:val="001E678E"/>
    <w:pPr>
      <w:keepNext/>
      <w:keepLines/>
      <w:widowControl/>
      <w:spacing w:before="40"/>
      <w:jc w:val="left"/>
      <w:outlineLvl w:val="1"/>
    </w:pPr>
    <w:rPr>
      <w:rFonts w:ascii="Meiryo UI" w:eastAsiaTheme="majorEastAsia" w:hAnsi="Meiryo UI" w:cstheme="majorBidi"/>
      <w:color w:val="1F4E79" w:themeColor="accent1" w:themeShade="80"/>
      <w:kern w:val="0"/>
      <w:sz w:val="26"/>
      <w:szCs w:val="26"/>
    </w:rPr>
  </w:style>
  <w:style w:type="paragraph" w:styleId="31">
    <w:name w:val="heading 3"/>
    <w:basedOn w:val="a2"/>
    <w:next w:val="a2"/>
    <w:link w:val="32"/>
    <w:uiPriority w:val="9"/>
    <w:unhideWhenUsed/>
    <w:qFormat/>
    <w:rsid w:val="001E678E"/>
    <w:pPr>
      <w:keepNext/>
      <w:keepLines/>
      <w:widowControl/>
      <w:spacing w:before="40"/>
      <w:jc w:val="left"/>
      <w:outlineLvl w:val="2"/>
    </w:pPr>
    <w:rPr>
      <w:rFonts w:ascii="Meiryo UI" w:eastAsiaTheme="majorEastAsia" w:hAnsi="Meiryo UI" w:cstheme="majorBidi"/>
      <w:color w:val="1F4D78" w:themeColor="accent1" w:themeShade="7F"/>
      <w:kern w:val="0"/>
      <w:sz w:val="24"/>
      <w:szCs w:val="24"/>
    </w:rPr>
  </w:style>
  <w:style w:type="paragraph" w:styleId="41">
    <w:name w:val="heading 4"/>
    <w:basedOn w:val="a2"/>
    <w:next w:val="a2"/>
    <w:link w:val="42"/>
    <w:uiPriority w:val="9"/>
    <w:unhideWhenUsed/>
    <w:qFormat/>
    <w:rsid w:val="001E678E"/>
    <w:pPr>
      <w:keepNext/>
      <w:keepLines/>
      <w:widowControl/>
      <w:spacing w:before="40"/>
      <w:jc w:val="left"/>
      <w:outlineLvl w:val="3"/>
    </w:pPr>
    <w:rPr>
      <w:rFonts w:ascii="Meiryo UI" w:eastAsiaTheme="majorEastAsia" w:hAnsi="Meiryo UI" w:cstheme="majorBidi"/>
      <w:i/>
      <w:iCs/>
      <w:color w:val="1F4E79" w:themeColor="accent1" w:themeShade="80"/>
      <w:kern w:val="0"/>
      <w:sz w:val="22"/>
    </w:rPr>
  </w:style>
  <w:style w:type="paragraph" w:styleId="51">
    <w:name w:val="heading 5"/>
    <w:basedOn w:val="a2"/>
    <w:next w:val="a2"/>
    <w:link w:val="52"/>
    <w:uiPriority w:val="9"/>
    <w:unhideWhenUsed/>
    <w:qFormat/>
    <w:rsid w:val="001E678E"/>
    <w:pPr>
      <w:keepNext/>
      <w:keepLines/>
      <w:widowControl/>
      <w:spacing w:before="40"/>
      <w:jc w:val="left"/>
      <w:outlineLvl w:val="4"/>
    </w:pPr>
    <w:rPr>
      <w:rFonts w:ascii="Meiryo UI" w:eastAsiaTheme="majorEastAsia" w:hAnsi="Meiryo UI" w:cstheme="majorBidi"/>
      <w:color w:val="1F4E79" w:themeColor="accent1" w:themeShade="80"/>
      <w:kern w:val="0"/>
      <w:sz w:val="22"/>
    </w:rPr>
  </w:style>
  <w:style w:type="paragraph" w:styleId="6">
    <w:name w:val="heading 6"/>
    <w:basedOn w:val="a2"/>
    <w:next w:val="a2"/>
    <w:link w:val="60"/>
    <w:uiPriority w:val="9"/>
    <w:unhideWhenUsed/>
    <w:qFormat/>
    <w:rsid w:val="001E678E"/>
    <w:pPr>
      <w:keepNext/>
      <w:keepLines/>
      <w:widowControl/>
      <w:spacing w:before="40"/>
      <w:jc w:val="left"/>
      <w:outlineLvl w:val="5"/>
    </w:pPr>
    <w:rPr>
      <w:rFonts w:ascii="Meiryo UI" w:eastAsiaTheme="majorEastAsia" w:hAnsi="Meiryo UI" w:cstheme="majorBidi"/>
      <w:color w:val="1F4D78" w:themeColor="accent1" w:themeShade="7F"/>
      <w:kern w:val="0"/>
      <w:sz w:val="22"/>
    </w:rPr>
  </w:style>
  <w:style w:type="paragraph" w:styleId="7">
    <w:name w:val="heading 7"/>
    <w:basedOn w:val="a2"/>
    <w:next w:val="a2"/>
    <w:link w:val="70"/>
    <w:uiPriority w:val="9"/>
    <w:unhideWhenUsed/>
    <w:qFormat/>
    <w:rsid w:val="001E678E"/>
    <w:pPr>
      <w:keepNext/>
      <w:keepLines/>
      <w:widowControl/>
      <w:spacing w:before="40"/>
      <w:jc w:val="left"/>
      <w:outlineLvl w:val="6"/>
    </w:pPr>
    <w:rPr>
      <w:rFonts w:ascii="Meiryo UI" w:eastAsiaTheme="majorEastAsia" w:hAnsi="Meiryo UI" w:cstheme="majorBidi"/>
      <w:i/>
      <w:iCs/>
      <w:color w:val="1F4D78" w:themeColor="accent1" w:themeShade="7F"/>
      <w:kern w:val="0"/>
      <w:sz w:val="22"/>
    </w:rPr>
  </w:style>
  <w:style w:type="paragraph" w:styleId="8">
    <w:name w:val="heading 8"/>
    <w:basedOn w:val="a2"/>
    <w:next w:val="a2"/>
    <w:link w:val="80"/>
    <w:uiPriority w:val="9"/>
    <w:unhideWhenUsed/>
    <w:qFormat/>
    <w:rsid w:val="001E678E"/>
    <w:pPr>
      <w:keepNext/>
      <w:keepLines/>
      <w:widowControl/>
      <w:spacing w:before="40"/>
      <w:jc w:val="left"/>
      <w:outlineLvl w:val="7"/>
    </w:pPr>
    <w:rPr>
      <w:rFonts w:ascii="Meiryo UI" w:eastAsiaTheme="majorEastAsia" w:hAnsi="Meiryo UI" w:cstheme="majorBidi"/>
      <w:color w:val="272727" w:themeColor="text1" w:themeTint="D8"/>
      <w:kern w:val="0"/>
      <w:sz w:val="22"/>
      <w:szCs w:val="21"/>
    </w:rPr>
  </w:style>
  <w:style w:type="paragraph" w:styleId="9">
    <w:name w:val="heading 9"/>
    <w:basedOn w:val="a2"/>
    <w:next w:val="a2"/>
    <w:link w:val="90"/>
    <w:uiPriority w:val="9"/>
    <w:unhideWhenUsed/>
    <w:qFormat/>
    <w:rsid w:val="001E678E"/>
    <w:pPr>
      <w:keepNext/>
      <w:keepLines/>
      <w:widowControl/>
      <w:spacing w:before="40"/>
      <w:jc w:val="left"/>
      <w:outlineLvl w:val="8"/>
    </w:pPr>
    <w:rPr>
      <w:rFonts w:ascii="Meiryo UI" w:eastAsiaTheme="majorEastAsia" w:hAnsi="Meiryo UI" w:cstheme="majorBidi"/>
      <w:i/>
      <w:iCs/>
      <w:color w:val="272727" w:themeColor="text1" w:themeTint="D8"/>
      <w:kern w:val="0"/>
      <w:sz w:val="22"/>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widowControl/>
      <w:contextualSpacing/>
      <w:jc w:val="left"/>
    </w:pPr>
    <w:rPr>
      <w:rFonts w:ascii="Meiryo UI" w:eastAsiaTheme="majorEastAsia" w:hAnsi="Meiryo UI"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widowControl/>
      <w:numPr>
        <w:ilvl w:val="1"/>
      </w:numPr>
      <w:jc w:val="left"/>
    </w:pPr>
    <w:rPr>
      <w:rFonts w:ascii="Meiryo UI" w:hAnsi="Meiryo UI"/>
      <w:color w:val="5A5A5A" w:themeColor="text1" w:themeTint="A5"/>
      <w:spacing w:val="15"/>
      <w:kern w:val="0"/>
      <w:sz w:val="22"/>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widowControl/>
      <w:spacing w:before="200"/>
      <w:ind w:left="864" w:right="864"/>
      <w:jc w:val="center"/>
    </w:pPr>
    <w:rPr>
      <w:rFonts w:ascii="Meiryo UI" w:eastAsia="Meiryo UI" w:hAnsi="Meiryo UI"/>
      <w:i/>
      <w:iCs/>
      <w:color w:val="404040" w:themeColor="text1" w:themeTint="BF"/>
      <w:kern w:val="0"/>
      <w:sz w:val="22"/>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widowControl/>
      <w:pBdr>
        <w:top w:val="single" w:sz="4" w:space="10" w:color="1F4E79" w:themeColor="accent1" w:themeShade="80"/>
        <w:bottom w:val="single" w:sz="4" w:space="10" w:color="1F4E79" w:themeColor="accent1" w:themeShade="80"/>
      </w:pBdr>
      <w:spacing w:before="360" w:after="360"/>
      <w:ind w:left="864" w:right="864"/>
      <w:jc w:val="center"/>
    </w:pPr>
    <w:rPr>
      <w:rFonts w:ascii="Meiryo UI" w:eastAsia="Meiryo UI" w:hAnsi="Meiryo UI"/>
      <w:i/>
      <w:iCs/>
      <w:color w:val="1F4E79" w:themeColor="accent1" w:themeShade="80"/>
      <w:kern w:val="0"/>
      <w:sz w:val="22"/>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widowControl/>
      <w:spacing w:after="200"/>
      <w:jc w:val="left"/>
    </w:pPr>
    <w:rPr>
      <w:rFonts w:ascii="Meiryo UI" w:eastAsia="Meiryo UI" w:hAnsi="Meiryo UI"/>
      <w:i/>
      <w:iCs/>
      <w:color w:val="44546A" w:themeColor="text2"/>
      <w:kern w:val="0"/>
      <w:sz w:val="22"/>
      <w:szCs w:val="18"/>
    </w:rPr>
  </w:style>
  <w:style w:type="paragraph" w:styleId="af4">
    <w:name w:val="Balloon Text"/>
    <w:basedOn w:val="a2"/>
    <w:link w:val="af5"/>
    <w:uiPriority w:val="99"/>
    <w:semiHidden/>
    <w:unhideWhenUsed/>
    <w:rsid w:val="001E678E"/>
    <w:pPr>
      <w:widowControl/>
      <w:jc w:val="left"/>
    </w:pPr>
    <w:rPr>
      <w:rFonts w:ascii="Meiryo UI" w:eastAsia="Meiryo UI" w:hAnsi="Meiryo UI" w:cs="Segoe UI"/>
      <w:kern w:val="0"/>
      <w:sz w:val="22"/>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widowControl/>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jc w:val="left"/>
    </w:pPr>
    <w:rPr>
      <w:rFonts w:ascii="Meiryo UI" w:hAnsi="Meiryo UI"/>
      <w:i/>
      <w:iCs/>
      <w:color w:val="1F4E79" w:themeColor="accent1" w:themeShade="80"/>
      <w:kern w:val="0"/>
      <w:sz w:val="22"/>
    </w:rPr>
  </w:style>
  <w:style w:type="paragraph" w:styleId="33">
    <w:name w:val="Body Text 3"/>
    <w:basedOn w:val="a2"/>
    <w:link w:val="34"/>
    <w:uiPriority w:val="99"/>
    <w:semiHidden/>
    <w:unhideWhenUsed/>
    <w:rsid w:val="001E678E"/>
    <w:pPr>
      <w:widowControl/>
      <w:spacing w:after="120"/>
      <w:jc w:val="left"/>
    </w:pPr>
    <w:rPr>
      <w:rFonts w:ascii="Meiryo UI" w:eastAsia="Meiryo UI" w:hAnsi="Meiryo UI"/>
      <w:kern w:val="0"/>
      <w:sz w:val="22"/>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widowControl/>
      <w:spacing w:after="120"/>
      <w:ind w:left="360"/>
      <w:jc w:val="left"/>
    </w:pPr>
    <w:rPr>
      <w:rFonts w:ascii="Meiryo UI" w:eastAsia="Meiryo UI" w:hAnsi="Meiryo UI"/>
      <w:kern w:val="0"/>
      <w:sz w:val="22"/>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pPr>
      <w:widowControl/>
      <w:jc w:val="left"/>
    </w:pPr>
    <w:rPr>
      <w:rFonts w:ascii="Meiryo UI" w:eastAsia="Meiryo UI" w:hAnsi="Meiryo UI"/>
      <w:kern w:val="0"/>
      <w:sz w:val="22"/>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pPr>
      <w:widowControl/>
      <w:jc w:val="left"/>
    </w:pPr>
    <w:rPr>
      <w:rFonts w:ascii="Meiryo UI" w:eastAsia="Meiryo UI" w:hAnsi="Meiryo UI" w:cs="Segoe UI"/>
      <w:kern w:val="0"/>
      <w:sz w:val="22"/>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pPr>
      <w:widowControl/>
      <w:jc w:val="left"/>
    </w:pPr>
    <w:rPr>
      <w:rFonts w:ascii="Meiryo UI" w:eastAsia="Meiryo UI" w:hAnsi="Meiryo UI"/>
      <w:kern w:val="0"/>
      <w:sz w:val="22"/>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pPr>
      <w:widowControl/>
      <w:jc w:val="left"/>
    </w:pPr>
    <w:rPr>
      <w:rFonts w:ascii="Meiryo UI" w:eastAsiaTheme="majorEastAsia" w:hAnsi="Meiryo UI" w:cstheme="majorBidi"/>
      <w:kern w:val="0"/>
      <w:sz w:val="22"/>
      <w:szCs w:val="20"/>
    </w:rPr>
  </w:style>
  <w:style w:type="paragraph" w:styleId="aff1">
    <w:name w:val="footnote text"/>
    <w:basedOn w:val="a2"/>
    <w:link w:val="aff2"/>
    <w:uiPriority w:val="99"/>
    <w:semiHidden/>
    <w:unhideWhenUsed/>
    <w:rsid w:val="001E678E"/>
    <w:pPr>
      <w:widowControl/>
      <w:jc w:val="left"/>
    </w:pPr>
    <w:rPr>
      <w:rFonts w:ascii="Meiryo UI" w:eastAsia="Meiryo UI" w:hAnsi="Meiryo UI"/>
      <w:kern w:val="0"/>
      <w:sz w:val="22"/>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pPr>
      <w:widowControl/>
      <w:jc w:val="left"/>
    </w:pPr>
    <w:rPr>
      <w:rFonts w:ascii="Meiryo UI" w:eastAsia="Meiryo UI" w:hAnsi="Meiryo UI"/>
      <w:kern w:val="0"/>
      <w:sz w:val="22"/>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pPr>
      <w:widowControl/>
      <w:jc w:val="left"/>
    </w:pPr>
    <w:rPr>
      <w:rFonts w:ascii="Meiryo UI" w:eastAsia="Meiryo UI" w:hAnsi="Meiryo UI"/>
      <w:kern w:val="0"/>
      <w:sz w:val="22"/>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pPr>
      <w:widowControl/>
      <w:jc w:val="left"/>
    </w:pPr>
    <w:rPr>
      <w:rFonts w:ascii="Meiryo UI" w:eastAsia="Meiryo UI" w:hAnsi="Meiryo UI"/>
      <w:kern w:val="0"/>
      <w:sz w:val="22"/>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pPr>
      <w:widowControl/>
      <w:jc w:val="left"/>
    </w:pPr>
    <w:rPr>
      <w:rFonts w:ascii="Meiryo UI" w:eastAsia="Meiryo UI" w:hAnsi="Meiryo UI"/>
      <w:kern w:val="0"/>
      <w:sz w:val="22"/>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widowControl/>
      <w:spacing w:after="120"/>
      <w:ind w:left="1757"/>
      <w:jc w:val="left"/>
    </w:pPr>
    <w:rPr>
      <w:rFonts w:ascii="Meiryo UI" w:eastAsia="ＭＳ 明朝" w:hAnsi="Meiryo UI"/>
      <w:kern w:val="0"/>
      <w:sz w:val="22"/>
    </w:r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pPr>
      <w:widowControl/>
      <w:jc w:val="left"/>
    </w:pPr>
    <w:rPr>
      <w:rFonts w:ascii="Meiryo UI" w:eastAsia="Meiryo UI" w:hAnsi="Meiryo UI"/>
      <w:i/>
      <w:iCs/>
      <w:kern w:val="0"/>
      <w:sz w:val="22"/>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widowControl/>
      <w:spacing w:after="100"/>
      <w:jc w:val="left"/>
    </w:pPr>
    <w:rPr>
      <w:rFonts w:ascii="Meiryo UI" w:eastAsia="ＭＳ 明朝" w:hAnsi="Meiryo UI"/>
      <w:kern w:val="0"/>
      <w:sz w:val="22"/>
    </w:rPr>
  </w:style>
  <w:style w:type="paragraph" w:styleId="27">
    <w:name w:val="toc 2"/>
    <w:basedOn w:val="a2"/>
    <w:next w:val="a2"/>
    <w:autoRedefine/>
    <w:uiPriority w:val="39"/>
    <w:semiHidden/>
    <w:unhideWhenUsed/>
    <w:rsid w:val="001E678E"/>
    <w:pPr>
      <w:widowControl/>
      <w:spacing w:after="100"/>
      <w:ind w:left="220"/>
      <w:jc w:val="left"/>
    </w:pPr>
    <w:rPr>
      <w:rFonts w:ascii="Meiryo UI" w:eastAsia="ＭＳ 明朝" w:hAnsi="Meiryo UI"/>
      <w:kern w:val="0"/>
      <w:sz w:val="22"/>
    </w:rPr>
  </w:style>
  <w:style w:type="paragraph" w:styleId="37">
    <w:name w:val="toc 3"/>
    <w:basedOn w:val="a2"/>
    <w:next w:val="a2"/>
    <w:autoRedefine/>
    <w:uiPriority w:val="39"/>
    <w:semiHidden/>
    <w:unhideWhenUsed/>
    <w:rsid w:val="001E678E"/>
    <w:pPr>
      <w:widowControl/>
      <w:spacing w:after="100"/>
      <w:ind w:left="440"/>
      <w:jc w:val="left"/>
    </w:pPr>
    <w:rPr>
      <w:rFonts w:ascii="Meiryo UI" w:eastAsia="ＭＳ 明朝" w:hAnsi="Meiryo UI"/>
      <w:kern w:val="0"/>
      <w:sz w:val="22"/>
    </w:rPr>
  </w:style>
  <w:style w:type="paragraph" w:styleId="43">
    <w:name w:val="toc 4"/>
    <w:basedOn w:val="a2"/>
    <w:next w:val="a2"/>
    <w:autoRedefine/>
    <w:uiPriority w:val="39"/>
    <w:semiHidden/>
    <w:unhideWhenUsed/>
    <w:rsid w:val="001E678E"/>
    <w:pPr>
      <w:widowControl/>
      <w:spacing w:after="100"/>
      <w:ind w:left="660"/>
      <w:jc w:val="left"/>
    </w:pPr>
    <w:rPr>
      <w:rFonts w:ascii="Meiryo UI" w:eastAsia="ＭＳ 明朝" w:hAnsi="Meiryo UI"/>
      <w:kern w:val="0"/>
      <w:sz w:val="22"/>
    </w:rPr>
  </w:style>
  <w:style w:type="paragraph" w:styleId="53">
    <w:name w:val="toc 5"/>
    <w:basedOn w:val="a2"/>
    <w:next w:val="a2"/>
    <w:autoRedefine/>
    <w:uiPriority w:val="39"/>
    <w:semiHidden/>
    <w:unhideWhenUsed/>
    <w:rsid w:val="001E678E"/>
    <w:pPr>
      <w:widowControl/>
      <w:spacing w:after="100"/>
      <w:ind w:left="880"/>
      <w:jc w:val="left"/>
    </w:pPr>
    <w:rPr>
      <w:rFonts w:ascii="Meiryo UI" w:eastAsia="ＭＳ 明朝" w:hAnsi="Meiryo UI"/>
      <w:kern w:val="0"/>
      <w:sz w:val="22"/>
    </w:rPr>
  </w:style>
  <w:style w:type="paragraph" w:styleId="61">
    <w:name w:val="toc 6"/>
    <w:basedOn w:val="a2"/>
    <w:next w:val="a2"/>
    <w:autoRedefine/>
    <w:uiPriority w:val="39"/>
    <w:semiHidden/>
    <w:unhideWhenUsed/>
    <w:rsid w:val="001E678E"/>
    <w:pPr>
      <w:widowControl/>
      <w:spacing w:after="100"/>
      <w:ind w:left="1100"/>
      <w:jc w:val="left"/>
    </w:pPr>
    <w:rPr>
      <w:rFonts w:ascii="Meiryo UI" w:eastAsia="ＭＳ 明朝" w:hAnsi="Meiryo UI"/>
      <w:kern w:val="0"/>
      <w:sz w:val="22"/>
    </w:rPr>
  </w:style>
  <w:style w:type="paragraph" w:styleId="71">
    <w:name w:val="toc 7"/>
    <w:basedOn w:val="a2"/>
    <w:next w:val="a2"/>
    <w:autoRedefine/>
    <w:uiPriority w:val="39"/>
    <w:semiHidden/>
    <w:unhideWhenUsed/>
    <w:rsid w:val="001E678E"/>
    <w:pPr>
      <w:widowControl/>
      <w:spacing w:after="100"/>
      <w:ind w:left="1320"/>
      <w:jc w:val="left"/>
    </w:pPr>
    <w:rPr>
      <w:rFonts w:ascii="Meiryo UI" w:eastAsia="ＭＳ 明朝" w:hAnsi="Meiryo UI"/>
      <w:kern w:val="0"/>
      <w:sz w:val="22"/>
    </w:rPr>
  </w:style>
  <w:style w:type="paragraph" w:styleId="81">
    <w:name w:val="toc 8"/>
    <w:basedOn w:val="a2"/>
    <w:next w:val="a2"/>
    <w:autoRedefine/>
    <w:uiPriority w:val="39"/>
    <w:semiHidden/>
    <w:unhideWhenUsed/>
    <w:rsid w:val="001E678E"/>
    <w:pPr>
      <w:widowControl/>
      <w:spacing w:after="100"/>
      <w:ind w:left="1540"/>
      <w:jc w:val="left"/>
    </w:pPr>
    <w:rPr>
      <w:rFonts w:ascii="Meiryo UI" w:eastAsia="ＭＳ 明朝" w:hAnsi="Meiryo UI"/>
      <w:kern w:val="0"/>
      <w:sz w:val="22"/>
    </w:r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pPr>
      <w:widowControl/>
      <w:jc w:val="left"/>
    </w:pPr>
    <w:rPr>
      <w:rFonts w:ascii="Meiryo UI" w:eastAsia="ＭＳ 明朝" w:hAnsi="Meiryo UI"/>
      <w:kern w:val="0"/>
      <w:sz w:val="22"/>
    </w:rPr>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widowControl/>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Meiryo UI" w:eastAsiaTheme="majorEastAsia" w:hAnsi="Meiryo UI" w:cstheme="majorBidi"/>
      <w:kern w:val="0"/>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widowControl/>
      <w:ind w:left="360" w:hanging="360"/>
      <w:contextualSpacing/>
      <w:jc w:val="left"/>
    </w:pPr>
    <w:rPr>
      <w:rFonts w:ascii="Meiryo UI" w:eastAsia="ＭＳ 明朝" w:hAnsi="Meiryo UI"/>
      <w:kern w:val="0"/>
      <w:sz w:val="22"/>
    </w:rPr>
  </w:style>
  <w:style w:type="paragraph" w:styleId="28">
    <w:name w:val="List 2"/>
    <w:basedOn w:val="a2"/>
    <w:uiPriority w:val="99"/>
    <w:semiHidden/>
    <w:unhideWhenUsed/>
    <w:rsid w:val="001E678E"/>
    <w:pPr>
      <w:widowControl/>
      <w:ind w:left="720" w:hanging="360"/>
      <w:contextualSpacing/>
      <w:jc w:val="left"/>
    </w:pPr>
    <w:rPr>
      <w:rFonts w:ascii="Meiryo UI" w:eastAsia="ＭＳ 明朝" w:hAnsi="Meiryo UI"/>
      <w:kern w:val="0"/>
      <w:sz w:val="22"/>
    </w:rPr>
  </w:style>
  <w:style w:type="paragraph" w:styleId="38">
    <w:name w:val="List 3"/>
    <w:basedOn w:val="a2"/>
    <w:uiPriority w:val="99"/>
    <w:semiHidden/>
    <w:unhideWhenUsed/>
    <w:rsid w:val="001E678E"/>
    <w:pPr>
      <w:widowControl/>
      <w:ind w:left="1080" w:hanging="360"/>
      <w:contextualSpacing/>
      <w:jc w:val="left"/>
    </w:pPr>
    <w:rPr>
      <w:rFonts w:ascii="Meiryo UI" w:eastAsia="ＭＳ 明朝" w:hAnsi="Meiryo UI"/>
      <w:kern w:val="0"/>
      <w:sz w:val="22"/>
    </w:rPr>
  </w:style>
  <w:style w:type="paragraph" w:styleId="4b">
    <w:name w:val="List 4"/>
    <w:basedOn w:val="a2"/>
    <w:uiPriority w:val="99"/>
    <w:semiHidden/>
    <w:unhideWhenUsed/>
    <w:rsid w:val="001E678E"/>
    <w:pPr>
      <w:widowControl/>
      <w:ind w:left="1440" w:hanging="360"/>
      <w:contextualSpacing/>
      <w:jc w:val="left"/>
    </w:pPr>
    <w:rPr>
      <w:rFonts w:ascii="Meiryo UI" w:eastAsia="ＭＳ 明朝" w:hAnsi="Meiryo UI"/>
      <w:kern w:val="0"/>
      <w:sz w:val="22"/>
    </w:rPr>
  </w:style>
  <w:style w:type="paragraph" w:styleId="5b">
    <w:name w:val="List 5"/>
    <w:basedOn w:val="a2"/>
    <w:uiPriority w:val="99"/>
    <w:semiHidden/>
    <w:unhideWhenUsed/>
    <w:rsid w:val="001E678E"/>
    <w:pPr>
      <w:widowControl/>
      <w:ind w:left="1800" w:hanging="360"/>
      <w:contextualSpacing/>
      <w:jc w:val="left"/>
    </w:pPr>
    <w:rPr>
      <w:rFonts w:ascii="Meiryo UI" w:eastAsia="ＭＳ 明朝" w:hAnsi="Meiryo UI"/>
      <w:kern w:val="0"/>
      <w:sz w:val="22"/>
    </w:r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widowControl/>
      <w:spacing w:after="120"/>
      <w:ind w:left="360"/>
      <w:contextualSpacing/>
      <w:jc w:val="left"/>
    </w:pPr>
    <w:rPr>
      <w:rFonts w:ascii="Meiryo UI" w:eastAsia="ＭＳ 明朝" w:hAnsi="Meiryo UI"/>
      <w:kern w:val="0"/>
      <w:sz w:val="22"/>
    </w:rPr>
  </w:style>
  <w:style w:type="paragraph" w:styleId="2a">
    <w:name w:val="List Continue 2"/>
    <w:basedOn w:val="a2"/>
    <w:uiPriority w:val="99"/>
    <w:semiHidden/>
    <w:unhideWhenUsed/>
    <w:rsid w:val="001E678E"/>
    <w:pPr>
      <w:widowControl/>
      <w:spacing w:after="120"/>
      <w:ind w:left="720"/>
      <w:contextualSpacing/>
      <w:jc w:val="left"/>
    </w:pPr>
    <w:rPr>
      <w:rFonts w:ascii="Meiryo UI" w:eastAsia="ＭＳ 明朝" w:hAnsi="Meiryo UI"/>
      <w:kern w:val="0"/>
      <w:sz w:val="22"/>
    </w:rPr>
  </w:style>
  <w:style w:type="paragraph" w:styleId="3a">
    <w:name w:val="List Continue 3"/>
    <w:basedOn w:val="a2"/>
    <w:uiPriority w:val="99"/>
    <w:semiHidden/>
    <w:unhideWhenUsed/>
    <w:rsid w:val="001E678E"/>
    <w:pPr>
      <w:widowControl/>
      <w:spacing w:after="120"/>
      <w:ind w:left="1080"/>
      <w:contextualSpacing/>
      <w:jc w:val="left"/>
    </w:pPr>
    <w:rPr>
      <w:rFonts w:ascii="Meiryo UI" w:eastAsia="ＭＳ 明朝" w:hAnsi="Meiryo UI"/>
      <w:kern w:val="0"/>
      <w:sz w:val="22"/>
    </w:rPr>
  </w:style>
  <w:style w:type="paragraph" w:styleId="4d">
    <w:name w:val="List Continue 4"/>
    <w:basedOn w:val="a2"/>
    <w:uiPriority w:val="99"/>
    <w:semiHidden/>
    <w:unhideWhenUsed/>
    <w:rsid w:val="001E678E"/>
    <w:pPr>
      <w:widowControl/>
      <w:spacing w:after="120"/>
      <w:ind w:left="1440"/>
      <w:contextualSpacing/>
      <w:jc w:val="left"/>
    </w:pPr>
    <w:rPr>
      <w:rFonts w:ascii="Meiryo UI" w:eastAsia="ＭＳ 明朝" w:hAnsi="Meiryo UI"/>
      <w:kern w:val="0"/>
      <w:sz w:val="22"/>
    </w:rPr>
  </w:style>
  <w:style w:type="paragraph" w:styleId="5d">
    <w:name w:val="List Continue 5"/>
    <w:basedOn w:val="a2"/>
    <w:uiPriority w:val="99"/>
    <w:semiHidden/>
    <w:unhideWhenUsed/>
    <w:rsid w:val="001E678E"/>
    <w:pPr>
      <w:widowControl/>
      <w:spacing w:after="120"/>
      <w:ind w:left="1800"/>
      <w:contextualSpacing/>
      <w:jc w:val="left"/>
    </w:pPr>
    <w:rPr>
      <w:rFonts w:ascii="Meiryo UI" w:eastAsia="ＭＳ 明朝" w:hAnsi="Meiryo UI"/>
      <w:kern w:val="0"/>
      <w:sz w:val="22"/>
    </w:rPr>
  </w:style>
  <w:style w:type="paragraph" w:styleId="afff6">
    <w:name w:val="List Paragraph"/>
    <w:basedOn w:val="a2"/>
    <w:uiPriority w:val="34"/>
    <w:semiHidden/>
    <w:unhideWhenUsed/>
    <w:qFormat/>
    <w:rsid w:val="001E678E"/>
    <w:pPr>
      <w:widowControl/>
      <w:ind w:left="720"/>
      <w:contextualSpacing/>
      <w:jc w:val="left"/>
    </w:pPr>
    <w:rPr>
      <w:rFonts w:ascii="Meiryo UI" w:eastAsia="ＭＳ 明朝" w:hAnsi="Meiryo UI"/>
      <w:kern w:val="0"/>
      <w:sz w:val="22"/>
    </w:rPr>
  </w:style>
  <w:style w:type="paragraph" w:styleId="a">
    <w:name w:val="List Number"/>
    <w:basedOn w:val="a2"/>
    <w:uiPriority w:val="99"/>
    <w:semiHidden/>
    <w:unhideWhenUsed/>
    <w:rsid w:val="001E678E"/>
    <w:pPr>
      <w:widowControl/>
      <w:numPr>
        <w:numId w:val="13"/>
      </w:numPr>
      <w:contextualSpacing/>
      <w:jc w:val="left"/>
    </w:pPr>
    <w:rPr>
      <w:rFonts w:ascii="Meiryo UI" w:eastAsia="ＭＳ 明朝" w:hAnsi="Meiryo UI"/>
      <w:kern w:val="0"/>
      <w:sz w:val="22"/>
    </w:rPr>
  </w:style>
  <w:style w:type="paragraph" w:styleId="2">
    <w:name w:val="List Number 2"/>
    <w:basedOn w:val="a2"/>
    <w:uiPriority w:val="99"/>
    <w:semiHidden/>
    <w:unhideWhenUsed/>
    <w:rsid w:val="001E678E"/>
    <w:pPr>
      <w:widowControl/>
      <w:numPr>
        <w:numId w:val="14"/>
      </w:numPr>
      <w:contextualSpacing/>
      <w:jc w:val="left"/>
    </w:pPr>
    <w:rPr>
      <w:rFonts w:ascii="Meiryo UI" w:eastAsia="ＭＳ 明朝" w:hAnsi="Meiryo UI"/>
      <w:kern w:val="0"/>
      <w:sz w:val="22"/>
    </w:rPr>
  </w:style>
  <w:style w:type="paragraph" w:styleId="3">
    <w:name w:val="List Number 3"/>
    <w:basedOn w:val="a2"/>
    <w:uiPriority w:val="99"/>
    <w:semiHidden/>
    <w:unhideWhenUsed/>
    <w:rsid w:val="001E678E"/>
    <w:pPr>
      <w:widowControl/>
      <w:numPr>
        <w:numId w:val="15"/>
      </w:numPr>
      <w:contextualSpacing/>
      <w:jc w:val="left"/>
    </w:pPr>
    <w:rPr>
      <w:rFonts w:ascii="Meiryo UI" w:eastAsia="ＭＳ 明朝" w:hAnsi="Meiryo UI"/>
      <w:kern w:val="0"/>
      <w:sz w:val="22"/>
    </w:rPr>
  </w:style>
  <w:style w:type="paragraph" w:styleId="4">
    <w:name w:val="List Number 4"/>
    <w:basedOn w:val="a2"/>
    <w:uiPriority w:val="99"/>
    <w:semiHidden/>
    <w:unhideWhenUsed/>
    <w:rsid w:val="001E678E"/>
    <w:pPr>
      <w:widowControl/>
      <w:numPr>
        <w:numId w:val="16"/>
      </w:numPr>
      <w:contextualSpacing/>
      <w:jc w:val="left"/>
    </w:pPr>
    <w:rPr>
      <w:rFonts w:ascii="Meiryo UI" w:eastAsia="ＭＳ 明朝" w:hAnsi="Meiryo UI"/>
      <w:kern w:val="0"/>
      <w:sz w:val="22"/>
    </w:rPr>
  </w:style>
  <w:style w:type="paragraph" w:styleId="5">
    <w:name w:val="List Number 5"/>
    <w:basedOn w:val="a2"/>
    <w:uiPriority w:val="99"/>
    <w:semiHidden/>
    <w:unhideWhenUsed/>
    <w:rsid w:val="001E678E"/>
    <w:pPr>
      <w:widowControl/>
      <w:numPr>
        <w:numId w:val="17"/>
      </w:numPr>
      <w:contextualSpacing/>
      <w:jc w:val="left"/>
    </w:pPr>
    <w:rPr>
      <w:rFonts w:ascii="Meiryo UI" w:eastAsia="ＭＳ 明朝" w:hAnsi="Meiryo UI"/>
      <w:kern w:val="0"/>
      <w:sz w:val="22"/>
    </w:rPr>
  </w:style>
  <w:style w:type="paragraph" w:styleId="a0">
    <w:name w:val="List Bullet"/>
    <w:basedOn w:val="a2"/>
    <w:uiPriority w:val="99"/>
    <w:semiHidden/>
    <w:unhideWhenUsed/>
    <w:rsid w:val="001E678E"/>
    <w:pPr>
      <w:widowControl/>
      <w:numPr>
        <w:numId w:val="8"/>
      </w:numPr>
      <w:contextualSpacing/>
      <w:jc w:val="left"/>
    </w:pPr>
    <w:rPr>
      <w:rFonts w:ascii="Meiryo UI" w:eastAsia="ＭＳ 明朝" w:hAnsi="Meiryo UI"/>
      <w:kern w:val="0"/>
      <w:sz w:val="22"/>
    </w:rPr>
  </w:style>
  <w:style w:type="paragraph" w:styleId="20">
    <w:name w:val="List Bullet 2"/>
    <w:basedOn w:val="a2"/>
    <w:uiPriority w:val="99"/>
    <w:semiHidden/>
    <w:unhideWhenUsed/>
    <w:rsid w:val="001E678E"/>
    <w:pPr>
      <w:widowControl/>
      <w:numPr>
        <w:numId w:val="9"/>
      </w:numPr>
      <w:contextualSpacing/>
      <w:jc w:val="left"/>
    </w:pPr>
    <w:rPr>
      <w:rFonts w:ascii="Meiryo UI" w:eastAsia="ＭＳ 明朝" w:hAnsi="Meiryo UI"/>
      <w:kern w:val="0"/>
      <w:sz w:val="22"/>
    </w:rPr>
  </w:style>
  <w:style w:type="paragraph" w:styleId="30">
    <w:name w:val="List Bullet 3"/>
    <w:basedOn w:val="a2"/>
    <w:uiPriority w:val="99"/>
    <w:semiHidden/>
    <w:unhideWhenUsed/>
    <w:rsid w:val="001E678E"/>
    <w:pPr>
      <w:widowControl/>
      <w:numPr>
        <w:numId w:val="10"/>
      </w:numPr>
      <w:contextualSpacing/>
      <w:jc w:val="left"/>
    </w:pPr>
    <w:rPr>
      <w:rFonts w:ascii="Meiryo UI" w:eastAsia="ＭＳ 明朝" w:hAnsi="Meiryo UI"/>
      <w:kern w:val="0"/>
      <w:sz w:val="22"/>
    </w:rPr>
  </w:style>
  <w:style w:type="paragraph" w:styleId="40">
    <w:name w:val="List Bullet 4"/>
    <w:basedOn w:val="a2"/>
    <w:uiPriority w:val="99"/>
    <w:semiHidden/>
    <w:unhideWhenUsed/>
    <w:rsid w:val="001E678E"/>
    <w:pPr>
      <w:widowControl/>
      <w:numPr>
        <w:numId w:val="11"/>
      </w:numPr>
      <w:contextualSpacing/>
      <w:jc w:val="left"/>
    </w:pPr>
    <w:rPr>
      <w:rFonts w:ascii="Meiryo UI" w:eastAsia="ＭＳ 明朝" w:hAnsi="Meiryo UI"/>
      <w:kern w:val="0"/>
      <w:sz w:val="22"/>
    </w:rPr>
  </w:style>
  <w:style w:type="paragraph" w:styleId="50">
    <w:name w:val="List Bullet 5"/>
    <w:basedOn w:val="a2"/>
    <w:uiPriority w:val="99"/>
    <w:semiHidden/>
    <w:unhideWhenUsed/>
    <w:rsid w:val="001E678E"/>
    <w:pPr>
      <w:widowControl/>
      <w:numPr>
        <w:numId w:val="12"/>
      </w:numPr>
      <w:contextualSpacing/>
      <w:jc w:val="left"/>
    </w:pPr>
    <w:rPr>
      <w:rFonts w:ascii="Meiryo UI" w:eastAsia="ＭＳ 明朝" w:hAnsi="Meiryo UI"/>
      <w:kern w:val="0"/>
      <w:sz w:val="22"/>
    </w:r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pPr>
      <w:widowControl/>
      <w:jc w:val="left"/>
    </w:pPr>
    <w:rPr>
      <w:rFonts w:ascii="Meiryo UI" w:eastAsia="ＭＳ 明朝" w:hAnsi="Meiryo UI"/>
      <w:kern w:val="0"/>
      <w:sz w:val="22"/>
    </w:rPr>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widowControl/>
      <w:ind w:left="220" w:hanging="220"/>
      <w:jc w:val="left"/>
    </w:pPr>
    <w:rPr>
      <w:rFonts w:ascii="Meiryo UI" w:eastAsia="ＭＳ 明朝" w:hAnsi="Meiryo UI"/>
      <w:kern w:val="0"/>
      <w:sz w:val="22"/>
    </w:rPr>
  </w:style>
  <w:style w:type="paragraph" w:styleId="afffa">
    <w:name w:val="toa heading"/>
    <w:basedOn w:val="a2"/>
    <w:next w:val="a2"/>
    <w:uiPriority w:val="99"/>
    <w:semiHidden/>
    <w:unhideWhenUsed/>
    <w:rsid w:val="001E678E"/>
    <w:pPr>
      <w:widowControl/>
      <w:spacing w:before="120"/>
      <w:jc w:val="left"/>
    </w:pPr>
    <w:rPr>
      <w:rFonts w:ascii="Meiryo UI" w:eastAsiaTheme="majorEastAsia" w:hAnsi="Meiryo UI" w:cstheme="majorBidi"/>
      <w:b/>
      <w:bCs/>
      <w:kern w:val="0"/>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widowControl/>
      <w:ind w:left="2880"/>
      <w:jc w:val="left"/>
    </w:pPr>
    <w:rPr>
      <w:rFonts w:ascii="Meiryo UI" w:eastAsiaTheme="majorEastAsia" w:hAnsi="Meiryo UI" w:cstheme="majorBidi"/>
      <w:kern w:val="0"/>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pPr>
      <w:widowControl/>
      <w:jc w:val="left"/>
    </w:pPr>
    <w:rPr>
      <w:rFonts w:ascii="Meiryo UI" w:eastAsia="Meiryo UI" w:hAnsi="Meiryo UI"/>
      <w:kern w:val="0"/>
      <w:sz w:val="22"/>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pPr>
      <w:widowControl/>
      <w:jc w:val="left"/>
    </w:pPr>
    <w:rPr>
      <w:rFonts w:ascii="Meiryo UI" w:eastAsia="ＭＳ 明朝" w:hAnsi="Meiryo UI" w:cs="Times New Roman"/>
      <w:kern w:val="0"/>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widowControl/>
      <w:spacing w:after="120"/>
      <w:jc w:val="left"/>
    </w:pPr>
    <w:rPr>
      <w:rFonts w:ascii="Meiryo UI" w:eastAsia="Meiryo UI" w:hAnsi="Meiryo UI"/>
      <w:kern w:val="0"/>
      <w:sz w:val="22"/>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widowControl/>
      <w:spacing w:after="120" w:line="480" w:lineRule="auto"/>
      <w:jc w:val="left"/>
    </w:pPr>
    <w:rPr>
      <w:rFonts w:ascii="Meiryo UI" w:eastAsia="Meiryo UI" w:hAnsi="Meiryo UI"/>
      <w:kern w:val="0"/>
      <w:sz w:val="22"/>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widowControl/>
      <w:spacing w:after="120"/>
      <w:ind w:left="360"/>
      <w:jc w:val="left"/>
    </w:pPr>
    <w:rPr>
      <w:rFonts w:ascii="Meiryo UI" w:eastAsia="Meiryo UI" w:hAnsi="Meiryo UI"/>
      <w:kern w:val="0"/>
      <w:sz w:val="22"/>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widowControl/>
      <w:spacing w:after="120" w:line="480" w:lineRule="auto"/>
      <w:ind w:left="360"/>
      <w:jc w:val="left"/>
    </w:pPr>
    <w:rPr>
      <w:rFonts w:ascii="Meiryo UI" w:eastAsia="Meiryo UI" w:hAnsi="Meiryo UI"/>
      <w:kern w:val="0"/>
      <w:sz w:val="22"/>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widowControl/>
      <w:ind w:left="720"/>
      <w:jc w:val="left"/>
    </w:pPr>
    <w:rPr>
      <w:rFonts w:ascii="Meiryo UI" w:eastAsia="ＭＳ 明朝" w:hAnsi="Meiryo UI"/>
      <w:kern w:val="0"/>
      <w:sz w:val="22"/>
    </w:rPr>
  </w:style>
  <w:style w:type="paragraph" w:styleId="affff8">
    <w:name w:val="Note Heading"/>
    <w:basedOn w:val="a2"/>
    <w:next w:val="a2"/>
    <w:link w:val="affff9"/>
    <w:uiPriority w:val="99"/>
    <w:semiHidden/>
    <w:unhideWhenUsed/>
    <w:rsid w:val="001E678E"/>
    <w:pPr>
      <w:widowControl/>
      <w:jc w:val="left"/>
    </w:pPr>
    <w:rPr>
      <w:rFonts w:ascii="Meiryo UI" w:eastAsia="Meiryo UI" w:hAnsi="Meiryo UI"/>
      <w:kern w:val="0"/>
      <w:sz w:val="22"/>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pPr>
      <w:widowControl/>
      <w:jc w:val="left"/>
    </w:pPr>
    <w:rPr>
      <w:rFonts w:ascii="Meiryo UI" w:eastAsia="Meiryo UI" w:hAnsi="Meiryo UI"/>
      <w:kern w:val="0"/>
      <w:sz w:val="22"/>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pPr>
      <w:widowControl/>
      <w:jc w:val="left"/>
    </w:pPr>
    <w:rPr>
      <w:rFonts w:ascii="Meiryo UI" w:eastAsia="Meiryo UI" w:hAnsi="Meiryo UI"/>
      <w:kern w:val="0"/>
      <w:sz w:val="22"/>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widowControl/>
      <w:ind w:left="4320"/>
      <w:jc w:val="left"/>
    </w:pPr>
    <w:rPr>
      <w:rFonts w:ascii="Meiryo UI" w:eastAsia="Meiryo UI" w:hAnsi="Meiryo UI"/>
      <w:kern w:val="0"/>
      <w:sz w:val="22"/>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widowControl/>
      <w:ind w:left="220" w:hanging="220"/>
      <w:jc w:val="left"/>
    </w:pPr>
    <w:rPr>
      <w:rFonts w:ascii="Meiryo UI" w:eastAsia="Meiryo UI" w:hAnsi="Meiryo UI"/>
      <w:kern w:val="0"/>
      <w:sz w:val="22"/>
    </w:rPr>
  </w:style>
  <w:style w:type="paragraph" w:styleId="2ff">
    <w:name w:val="index 2"/>
    <w:basedOn w:val="a2"/>
    <w:next w:val="a2"/>
    <w:autoRedefine/>
    <w:uiPriority w:val="99"/>
    <w:semiHidden/>
    <w:unhideWhenUsed/>
    <w:rsid w:val="001E678E"/>
    <w:pPr>
      <w:widowControl/>
      <w:ind w:left="440" w:hanging="220"/>
      <w:jc w:val="left"/>
    </w:pPr>
    <w:rPr>
      <w:rFonts w:ascii="Meiryo UI" w:eastAsia="Meiryo UI" w:hAnsi="Meiryo UI"/>
      <w:kern w:val="0"/>
      <w:sz w:val="22"/>
    </w:rPr>
  </w:style>
  <w:style w:type="paragraph" w:styleId="3f8">
    <w:name w:val="index 3"/>
    <w:basedOn w:val="a2"/>
    <w:next w:val="a2"/>
    <w:autoRedefine/>
    <w:uiPriority w:val="99"/>
    <w:semiHidden/>
    <w:unhideWhenUsed/>
    <w:rsid w:val="001E678E"/>
    <w:pPr>
      <w:widowControl/>
      <w:ind w:left="660" w:hanging="220"/>
      <w:jc w:val="left"/>
    </w:pPr>
    <w:rPr>
      <w:rFonts w:ascii="Meiryo UI" w:eastAsia="Meiryo UI" w:hAnsi="Meiryo UI"/>
      <w:kern w:val="0"/>
      <w:sz w:val="22"/>
    </w:rPr>
  </w:style>
  <w:style w:type="paragraph" w:styleId="4f2">
    <w:name w:val="index 4"/>
    <w:basedOn w:val="a2"/>
    <w:next w:val="a2"/>
    <w:autoRedefine/>
    <w:uiPriority w:val="99"/>
    <w:semiHidden/>
    <w:unhideWhenUsed/>
    <w:rsid w:val="001E678E"/>
    <w:pPr>
      <w:widowControl/>
      <w:ind w:left="880" w:hanging="220"/>
      <w:jc w:val="left"/>
    </w:pPr>
    <w:rPr>
      <w:rFonts w:ascii="Meiryo UI" w:eastAsia="Meiryo UI" w:hAnsi="Meiryo UI"/>
      <w:kern w:val="0"/>
      <w:sz w:val="22"/>
    </w:rPr>
  </w:style>
  <w:style w:type="paragraph" w:styleId="5f1">
    <w:name w:val="index 5"/>
    <w:basedOn w:val="a2"/>
    <w:next w:val="a2"/>
    <w:autoRedefine/>
    <w:uiPriority w:val="99"/>
    <w:semiHidden/>
    <w:unhideWhenUsed/>
    <w:rsid w:val="001E678E"/>
    <w:pPr>
      <w:widowControl/>
      <w:ind w:left="1100" w:hanging="220"/>
      <w:jc w:val="left"/>
    </w:pPr>
    <w:rPr>
      <w:rFonts w:ascii="Meiryo UI" w:eastAsia="Meiryo UI" w:hAnsi="Meiryo UI"/>
      <w:kern w:val="0"/>
      <w:sz w:val="22"/>
    </w:rPr>
  </w:style>
  <w:style w:type="paragraph" w:styleId="6b">
    <w:name w:val="index 6"/>
    <w:basedOn w:val="a2"/>
    <w:next w:val="a2"/>
    <w:autoRedefine/>
    <w:uiPriority w:val="99"/>
    <w:semiHidden/>
    <w:unhideWhenUsed/>
    <w:rsid w:val="001E678E"/>
    <w:pPr>
      <w:widowControl/>
      <w:ind w:left="1320" w:hanging="220"/>
      <w:jc w:val="left"/>
    </w:pPr>
    <w:rPr>
      <w:rFonts w:ascii="Meiryo UI" w:eastAsia="Meiryo UI" w:hAnsi="Meiryo UI"/>
      <w:kern w:val="0"/>
      <w:sz w:val="22"/>
    </w:rPr>
  </w:style>
  <w:style w:type="paragraph" w:styleId="7b">
    <w:name w:val="index 7"/>
    <w:basedOn w:val="a2"/>
    <w:next w:val="a2"/>
    <w:autoRedefine/>
    <w:uiPriority w:val="99"/>
    <w:semiHidden/>
    <w:unhideWhenUsed/>
    <w:rsid w:val="001E678E"/>
    <w:pPr>
      <w:widowControl/>
      <w:ind w:left="1540" w:hanging="220"/>
      <w:jc w:val="left"/>
    </w:pPr>
    <w:rPr>
      <w:rFonts w:ascii="Meiryo UI" w:eastAsia="Meiryo UI" w:hAnsi="Meiryo UI"/>
      <w:kern w:val="0"/>
      <w:sz w:val="22"/>
    </w:rPr>
  </w:style>
  <w:style w:type="paragraph" w:styleId="8a">
    <w:name w:val="index 8"/>
    <w:basedOn w:val="a2"/>
    <w:next w:val="a2"/>
    <w:autoRedefine/>
    <w:uiPriority w:val="99"/>
    <w:semiHidden/>
    <w:unhideWhenUsed/>
    <w:rsid w:val="001E678E"/>
    <w:pPr>
      <w:widowControl/>
      <w:ind w:left="1760" w:hanging="220"/>
      <w:jc w:val="left"/>
    </w:pPr>
    <w:rPr>
      <w:rFonts w:ascii="Meiryo UI" w:eastAsia="Meiryo UI" w:hAnsi="Meiryo UI"/>
      <w:kern w:val="0"/>
      <w:sz w:val="22"/>
    </w:rPr>
  </w:style>
  <w:style w:type="paragraph" w:styleId="99">
    <w:name w:val="index 9"/>
    <w:basedOn w:val="a2"/>
    <w:next w:val="a2"/>
    <w:autoRedefine/>
    <w:uiPriority w:val="99"/>
    <w:semiHidden/>
    <w:unhideWhenUsed/>
    <w:rsid w:val="001E678E"/>
    <w:pPr>
      <w:widowControl/>
      <w:ind w:left="1980" w:hanging="220"/>
      <w:jc w:val="left"/>
    </w:pPr>
    <w:rPr>
      <w:rFonts w:ascii="Meiryo UI" w:eastAsia="Meiryo UI" w:hAnsi="Meiryo UI"/>
      <w:kern w:val="0"/>
      <w:sz w:val="22"/>
    </w:rPr>
  </w:style>
  <w:style w:type="paragraph" w:styleId="afffff1">
    <w:name w:val="index heading"/>
    <w:basedOn w:val="a2"/>
    <w:next w:val="1f1"/>
    <w:uiPriority w:val="99"/>
    <w:semiHidden/>
    <w:unhideWhenUsed/>
    <w:rsid w:val="001E678E"/>
    <w:pPr>
      <w:widowControl/>
      <w:jc w:val="left"/>
    </w:pPr>
    <w:rPr>
      <w:rFonts w:ascii="Meiryo UI" w:eastAsia="Meiryo UI" w:hAnsi="Meiryo UI" w:cstheme="majorBidi"/>
      <w:b/>
      <w:bCs/>
      <w:kern w:val="0"/>
      <w:sz w:val="22"/>
    </w:rPr>
  </w:style>
  <w:style w:type="paragraph" w:styleId="afffff2">
    <w:name w:val="Closing"/>
    <w:basedOn w:val="a2"/>
    <w:link w:val="afffff3"/>
    <w:uiPriority w:val="99"/>
    <w:semiHidden/>
    <w:unhideWhenUsed/>
    <w:rsid w:val="001E678E"/>
    <w:pPr>
      <w:widowControl/>
      <w:ind w:left="4320"/>
      <w:jc w:val="left"/>
    </w:pPr>
    <w:rPr>
      <w:rFonts w:ascii="Meiryo UI" w:eastAsia="Meiryo UI" w:hAnsi="Meiryo UI"/>
      <w:kern w:val="0"/>
      <w:sz w:val="22"/>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Local\Microsoft\Office\16.0\DTS\ja-JP%7bC4814371-0363-4EFF-967D-C1A1959145AD%7d\%7bE8A4589D-9F00-49F1-BD04-3DAA88499F1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{E8A4589D-9F00-49F1-BD04-3DAA88499F16}tf02786999_win32.dotx</Template>
  <TotalTime>0</TotalTime>
  <Pages>9</Pages>
  <Words>1095</Words>
  <Characters>6245</Characters>
  <Application>Microsoft Office Word</Application>
  <DocSecurity>0</DocSecurity>
  <Lines>52</Lines>
  <Paragraphs>14</Paragraphs>
  <ScaleCrop>false</ScaleCrop>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2025-07-07T05:35:00Z</dcterms:created>
  <dcterms:modified xsi:type="dcterms:W3CDTF">2025-07-07T05:36:00Z</dcterms:modified>
</cp:coreProperties>
</file>