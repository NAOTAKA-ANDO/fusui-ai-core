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218509" w14:textId="77777777" w:rsidR="00864ACB" w:rsidRPr="00102124" w:rsidRDefault="00864ACB" w:rsidP="00864ACB">
      <w:pPr>
        <w:pStyle w:val="1"/>
        <w:rPr>
          <w:color w:val="EE0000"/>
        </w:rPr>
      </w:pPr>
      <w:bookmarkStart w:id="0" w:name="_Toc202790297"/>
      <w:r w:rsidRPr="00102124">
        <w:rPr>
          <w:color w:val="EE0000"/>
        </w:rPr>
        <w:t>第</w:t>
      </w:r>
      <w:r w:rsidRPr="00102124">
        <w:rPr>
          <w:rFonts w:hint="eastAsia"/>
          <w:color w:val="EE0000"/>
        </w:rPr>
        <w:t>５</w:t>
      </w:r>
      <w:r w:rsidRPr="00102124">
        <w:rPr>
          <w:color w:val="EE0000"/>
        </w:rPr>
        <w:t>章、玄空飛星派風水</w:t>
      </w:r>
      <w:bookmarkEnd w:id="0"/>
    </w:p>
    <w:p w14:paraId="6AF989E0" w14:textId="77777777" w:rsidR="00864ACB" w:rsidRPr="00903A25" w:rsidRDefault="00864ACB" w:rsidP="00864ACB">
      <w:pPr>
        <w:rPr>
          <w:rFonts w:ascii="Century" w:eastAsia="ＭＳ 明朝" w:hAnsi="Century" w:cs="Times New Roman"/>
          <w:sz w:val="24"/>
          <w:szCs w:val="24"/>
        </w:rPr>
      </w:pPr>
    </w:p>
    <w:p w14:paraId="022B4DE4" w14:textId="77777777" w:rsidR="00864ACB" w:rsidRPr="00903A25" w:rsidRDefault="00864ACB" w:rsidP="00864ACB">
      <w:pPr>
        <w:rPr>
          <w:rFonts w:ascii="Century" w:eastAsia="ＭＳ 明朝" w:hAnsi="Century" w:cs="Times New Roman"/>
          <w:sz w:val="24"/>
          <w:szCs w:val="24"/>
        </w:rPr>
      </w:pPr>
      <w:r w:rsidRPr="00903A25">
        <w:rPr>
          <w:rFonts w:ascii="Century" w:eastAsia="ＭＳ 明朝" w:hAnsi="Century" w:cs="Times New Roman"/>
          <w:sz w:val="24"/>
          <w:szCs w:val="24"/>
        </w:rPr>
        <w:t xml:space="preserve">（一）玄空飛星派風水とは？　</w:t>
      </w:r>
    </w:p>
    <w:p w14:paraId="5257CC83" w14:textId="77777777" w:rsidR="00864ACB" w:rsidRPr="00903A25" w:rsidRDefault="00864ACB" w:rsidP="00864ACB">
      <w:pPr>
        <w:ind w:firstLineChars="100" w:firstLine="240"/>
        <w:rPr>
          <w:rFonts w:ascii="Century" w:eastAsia="ＭＳ 明朝" w:hAnsi="Century" w:cs="Times New Roman"/>
          <w:sz w:val="24"/>
          <w:szCs w:val="24"/>
        </w:rPr>
      </w:pPr>
      <w:r w:rsidRPr="00903A25">
        <w:rPr>
          <w:rFonts w:ascii="Century" w:eastAsia="ＭＳ 明朝" w:hAnsi="Century" w:cs="Times New Roman"/>
          <w:sz w:val="24"/>
          <w:szCs w:val="24"/>
        </w:rPr>
        <w:t>玄空飛星派風水は、</w:t>
      </w:r>
      <w:r w:rsidRPr="00903A25">
        <w:rPr>
          <w:rFonts w:ascii="Century" w:eastAsia="ＭＳ 明朝" w:hAnsi="Century" w:cs="Times New Roman" w:hint="eastAsia"/>
          <w:sz w:val="24"/>
          <w:szCs w:val="24"/>
        </w:rPr>
        <w:t>下図</w:t>
      </w:r>
      <w:r w:rsidRPr="00903A25">
        <w:rPr>
          <w:rFonts w:ascii="Century" w:eastAsia="ＭＳ 明朝" w:hAnsi="Century" w:cs="Times New Roman"/>
          <w:sz w:val="24"/>
          <w:szCs w:val="24"/>
        </w:rPr>
        <w:t>のような</w:t>
      </w:r>
      <w:r w:rsidRPr="00903A25">
        <w:rPr>
          <w:rFonts w:ascii="Century" w:eastAsia="ＭＳ 明朝" w:hAnsi="Century" w:cs="Times New Roman" w:hint="eastAsia"/>
          <w:color w:val="FF0000"/>
          <w:sz w:val="24"/>
          <w:szCs w:val="24"/>
        </w:rPr>
        <w:t>チャート</w:t>
      </w:r>
      <w:r w:rsidRPr="00903A25">
        <w:rPr>
          <w:rFonts w:ascii="Century" w:eastAsia="ＭＳ 明朝" w:hAnsi="Century" w:cs="Times New Roman" w:hint="eastAsia"/>
          <w:sz w:val="24"/>
          <w:szCs w:val="24"/>
        </w:rPr>
        <w:t>（</w:t>
      </w:r>
      <w:r w:rsidRPr="00903A25">
        <w:rPr>
          <w:rFonts w:ascii="Century" w:eastAsia="ＭＳ 明朝" w:hAnsi="Century" w:cs="Times New Roman"/>
          <w:sz w:val="24"/>
          <w:szCs w:val="24"/>
        </w:rPr>
        <w:t>宅運盤</w:t>
      </w:r>
      <w:r w:rsidRPr="00903A25">
        <w:rPr>
          <w:rFonts w:ascii="Century" w:eastAsia="ＭＳ 明朝" w:hAnsi="Century" w:cs="Times New Roman" w:hint="eastAsia"/>
          <w:sz w:val="24"/>
          <w:szCs w:val="24"/>
        </w:rPr>
        <w:t>）</w:t>
      </w:r>
      <w:r w:rsidRPr="00903A25">
        <w:rPr>
          <w:rFonts w:ascii="Century" w:eastAsia="ＭＳ 明朝" w:hAnsi="Century" w:cs="Times New Roman"/>
          <w:sz w:val="24"/>
          <w:szCs w:val="24"/>
        </w:rPr>
        <w:t>を作成して、</w:t>
      </w:r>
      <w:r w:rsidRPr="00903A25">
        <w:rPr>
          <w:rFonts w:ascii="Century" w:eastAsia="ＭＳ 明朝" w:hAnsi="Century" w:cs="Times New Roman" w:hint="eastAsia"/>
          <w:sz w:val="24"/>
          <w:szCs w:val="24"/>
        </w:rPr>
        <w:t>屋外の八方位と</w:t>
      </w:r>
      <w:r w:rsidRPr="00903A25">
        <w:rPr>
          <w:rFonts w:ascii="Century" w:eastAsia="ＭＳ 明朝" w:hAnsi="Century" w:cs="Times New Roman"/>
          <w:sz w:val="24"/>
          <w:szCs w:val="24"/>
        </w:rPr>
        <w:t>屋内</w:t>
      </w:r>
      <w:r w:rsidRPr="00903A25">
        <w:rPr>
          <w:rFonts w:ascii="Century" w:eastAsia="ＭＳ 明朝" w:hAnsi="Century" w:cs="Times New Roman" w:hint="eastAsia"/>
          <w:sz w:val="24"/>
          <w:szCs w:val="24"/>
        </w:rPr>
        <w:t>の各部屋</w:t>
      </w:r>
      <w:r w:rsidRPr="00903A25">
        <w:rPr>
          <w:rFonts w:ascii="Century" w:eastAsia="ＭＳ 明朝" w:hAnsi="Century" w:cs="Times New Roman"/>
          <w:sz w:val="24"/>
          <w:szCs w:val="24"/>
        </w:rPr>
        <w:t>に及ぶ氣（エネルギー）の吉凶を判断した上で、吉</w:t>
      </w:r>
      <w:r w:rsidRPr="00903A25">
        <w:rPr>
          <w:rFonts w:ascii="Century" w:eastAsia="ＭＳ 明朝" w:hAnsi="Century" w:cs="Times New Roman" w:hint="eastAsia"/>
          <w:sz w:val="24"/>
          <w:szCs w:val="24"/>
        </w:rPr>
        <w:t>であれば</w:t>
      </w:r>
      <w:r w:rsidRPr="00903A25">
        <w:rPr>
          <w:rFonts w:ascii="Century" w:eastAsia="ＭＳ 明朝" w:hAnsi="Century" w:cs="Times New Roman"/>
          <w:sz w:val="24"/>
          <w:szCs w:val="24"/>
        </w:rPr>
        <w:t>その生氣を有効に利用する化解法を提案し、凶</w:t>
      </w:r>
      <w:r w:rsidRPr="00903A25">
        <w:rPr>
          <w:rFonts w:ascii="Century" w:eastAsia="ＭＳ 明朝" w:hAnsi="Century" w:cs="Times New Roman" w:hint="eastAsia"/>
          <w:sz w:val="24"/>
          <w:szCs w:val="24"/>
        </w:rPr>
        <w:t>であれば</w:t>
      </w:r>
      <w:r w:rsidRPr="00903A25">
        <w:rPr>
          <w:rFonts w:ascii="Century" w:eastAsia="ＭＳ 明朝" w:hAnsi="Century" w:cs="Times New Roman"/>
          <w:sz w:val="24"/>
          <w:szCs w:val="24"/>
        </w:rPr>
        <w:t>その邪気の化</w:t>
      </w:r>
      <w:r w:rsidRPr="00903A25">
        <w:rPr>
          <w:rFonts w:ascii="Century" w:eastAsia="ＭＳ 明朝" w:hAnsi="Century" w:cs="Times New Roman" w:hint="eastAsia"/>
          <w:sz w:val="24"/>
          <w:szCs w:val="24"/>
        </w:rPr>
        <w:t>殺</w:t>
      </w:r>
      <w:r w:rsidRPr="00903A25">
        <w:rPr>
          <w:rFonts w:ascii="Century" w:eastAsia="ＭＳ 明朝" w:hAnsi="Century" w:cs="Times New Roman"/>
          <w:sz w:val="24"/>
          <w:szCs w:val="24"/>
        </w:rPr>
        <w:t>法を提案</w:t>
      </w:r>
      <w:r w:rsidRPr="00903A25">
        <w:rPr>
          <w:rFonts w:ascii="Century" w:eastAsia="ＭＳ 明朝" w:hAnsi="Century" w:cs="Times New Roman" w:hint="eastAsia"/>
          <w:sz w:val="24"/>
          <w:szCs w:val="24"/>
        </w:rPr>
        <w:t>します。</w:t>
      </w:r>
    </w:p>
    <w:p w14:paraId="0D4DAFA3" w14:textId="77777777" w:rsidR="00864ACB" w:rsidRDefault="00864ACB" w:rsidP="00864ACB">
      <w:pPr>
        <w:rPr>
          <w:noProof/>
        </w:rPr>
      </w:pPr>
    </w:p>
    <w:p w14:paraId="7857B5DC" w14:textId="77777777" w:rsidR="00864ACB" w:rsidRPr="00903A25" w:rsidRDefault="00864ACB" w:rsidP="00864ACB">
      <w:pPr>
        <w:rPr>
          <w:rFonts w:ascii="Century" w:eastAsia="ＭＳ 明朝" w:hAnsi="Century" w:cs="Times New Roman"/>
          <w:color w:val="FF0000"/>
          <w:sz w:val="24"/>
          <w:szCs w:val="24"/>
        </w:rPr>
      </w:pPr>
      <w:r>
        <w:rPr>
          <w:noProof/>
        </w:rPr>
        <w:drawing>
          <wp:inline distT="0" distB="0" distL="0" distR="0" wp14:anchorId="0B790DF3" wp14:editId="3E18E657">
            <wp:extent cx="5400040" cy="3037840"/>
            <wp:effectExtent l="0" t="0" r="0" b="0"/>
            <wp:docPr id="283490915" name="図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3037840"/>
                    </a:xfrm>
                    <a:prstGeom prst="rect">
                      <a:avLst/>
                    </a:prstGeom>
                    <a:noFill/>
                    <a:ln>
                      <a:noFill/>
                    </a:ln>
                  </pic:spPr>
                </pic:pic>
              </a:graphicData>
            </a:graphic>
          </wp:inline>
        </w:drawing>
      </w:r>
    </w:p>
    <w:p w14:paraId="57E8BB39" w14:textId="77777777" w:rsidR="00864ACB" w:rsidRPr="00903A25" w:rsidRDefault="00864ACB" w:rsidP="00864ACB">
      <w:pPr>
        <w:ind w:firstLineChars="100" w:firstLine="240"/>
        <w:rPr>
          <w:rFonts w:ascii="Century" w:eastAsia="ＭＳ 明朝" w:hAnsi="Century" w:cs="Times New Roman"/>
          <w:sz w:val="24"/>
          <w:szCs w:val="24"/>
        </w:rPr>
      </w:pPr>
      <w:r w:rsidRPr="00903A25">
        <w:rPr>
          <w:rFonts w:ascii="Century" w:eastAsia="ＭＳ 明朝" w:hAnsi="Century" w:cs="Times New Roman" w:hint="eastAsia"/>
          <w:color w:val="FF0000"/>
          <w:sz w:val="24"/>
          <w:szCs w:val="24"/>
        </w:rPr>
        <w:t>このチャート</w:t>
      </w:r>
      <w:r w:rsidRPr="00903A25">
        <w:rPr>
          <w:rFonts w:ascii="Century" w:eastAsia="ＭＳ 明朝" w:hAnsi="Century" w:cs="Times New Roman"/>
          <w:sz w:val="24"/>
          <w:szCs w:val="24"/>
        </w:rPr>
        <w:t>は、</w:t>
      </w:r>
      <w:r w:rsidRPr="00903A25">
        <w:rPr>
          <w:rFonts w:ascii="Century" w:eastAsia="ＭＳ 明朝" w:hAnsi="Century" w:cs="Times New Roman" w:hint="eastAsia"/>
          <w:sz w:val="24"/>
          <w:szCs w:val="24"/>
        </w:rPr>
        <w:t>第</w:t>
      </w:r>
      <w:r w:rsidRPr="00903A25">
        <w:rPr>
          <w:rFonts w:ascii="Century" w:eastAsia="ＭＳ 明朝" w:hAnsi="Century" w:cs="Times New Roman" w:hint="eastAsia"/>
          <w:color w:val="FF0000"/>
          <w:sz w:val="24"/>
          <w:szCs w:val="24"/>
        </w:rPr>
        <w:t>四</w:t>
      </w:r>
      <w:r w:rsidRPr="00903A25">
        <w:rPr>
          <w:rFonts w:ascii="Century" w:eastAsia="ＭＳ 明朝" w:hAnsi="Century" w:cs="Times New Roman" w:hint="eastAsia"/>
          <w:sz w:val="24"/>
          <w:szCs w:val="24"/>
        </w:rPr>
        <w:t>章（三）で取り上げた坤宅の家屋における</w:t>
      </w:r>
      <w:r>
        <w:rPr>
          <w:rFonts w:ascii="Century" w:eastAsia="ＭＳ 明朝" w:hAnsi="Century" w:cs="Times New Roman" w:hint="eastAsia"/>
          <w:sz w:val="24"/>
          <w:szCs w:val="24"/>
        </w:rPr>
        <w:t>飛星チャート</w:t>
      </w:r>
      <w:r w:rsidRPr="00903A25">
        <w:rPr>
          <w:rFonts w:ascii="Century" w:eastAsia="ＭＳ 明朝" w:hAnsi="Century" w:cs="Times New Roman" w:hint="eastAsia"/>
          <w:sz w:val="24"/>
          <w:szCs w:val="24"/>
        </w:rPr>
        <w:t>ですが、中央のマス（中宮）の</w:t>
      </w:r>
      <w:r w:rsidRPr="00903A25">
        <w:rPr>
          <w:rFonts w:ascii="Century" w:eastAsia="ＭＳ 明朝" w:hAnsi="Century" w:cs="Times New Roman" w:hint="eastAsia"/>
          <w:color w:val="FF0000"/>
          <w:sz w:val="24"/>
          <w:szCs w:val="24"/>
        </w:rPr>
        <w:t>下段</w:t>
      </w:r>
      <w:r w:rsidRPr="00903A25">
        <w:rPr>
          <w:rFonts w:ascii="Century" w:eastAsia="ＭＳ 明朝" w:hAnsi="Century" w:cs="Times New Roman" w:hint="eastAsia"/>
          <w:sz w:val="24"/>
          <w:szCs w:val="24"/>
        </w:rPr>
        <w:t>にある数字８は、三元九運の第８運に入居した家屋であることを示しています。この三元九運に関しては、</w:t>
      </w:r>
      <w:r w:rsidRPr="00903A25">
        <w:rPr>
          <w:rFonts w:ascii="Century" w:eastAsia="ＭＳ 明朝" w:hAnsi="Century" w:cs="Times New Roman" w:hint="eastAsia"/>
          <w:color w:val="FF0000"/>
          <w:sz w:val="24"/>
          <w:szCs w:val="24"/>
        </w:rPr>
        <w:t>次の</w:t>
      </w:r>
      <w:r w:rsidRPr="00903A25">
        <w:rPr>
          <w:rFonts w:ascii="Century" w:eastAsia="ＭＳ 明朝" w:hAnsi="Century" w:cs="Times New Roman" w:hint="eastAsia"/>
          <w:sz w:val="24"/>
          <w:szCs w:val="24"/>
        </w:rPr>
        <w:t>（二）で詳述しますが、八宅派にはなかった時間により変化する運氣「時運」という概念が加わっています。</w:t>
      </w:r>
    </w:p>
    <w:p w14:paraId="16634EC1" w14:textId="77777777" w:rsidR="00864ACB" w:rsidRPr="00903A25" w:rsidRDefault="00864ACB" w:rsidP="00864ACB">
      <w:pPr>
        <w:ind w:firstLineChars="100" w:firstLine="240"/>
        <w:rPr>
          <w:rFonts w:ascii="Century" w:eastAsia="ＭＳ 明朝" w:hAnsi="Century" w:cs="Times New Roman"/>
          <w:sz w:val="24"/>
          <w:szCs w:val="24"/>
        </w:rPr>
      </w:pPr>
      <w:r w:rsidRPr="00903A25">
        <w:rPr>
          <w:rFonts w:ascii="Century" w:eastAsia="ＭＳ 明朝" w:hAnsi="Century" w:cs="Times New Roman" w:hint="eastAsia"/>
          <w:sz w:val="24"/>
          <w:szCs w:val="24"/>
        </w:rPr>
        <w:t>そして</w:t>
      </w:r>
      <w:r w:rsidRPr="00903A25">
        <w:rPr>
          <w:rFonts w:ascii="Century" w:eastAsia="ＭＳ 明朝" w:hAnsi="Century" w:cs="Times New Roman" w:hint="eastAsia"/>
          <w:color w:val="FF0000"/>
          <w:sz w:val="24"/>
          <w:szCs w:val="24"/>
        </w:rPr>
        <w:t>チャート</w:t>
      </w:r>
      <w:r w:rsidRPr="00903A25">
        <w:rPr>
          <w:rFonts w:ascii="Century" w:eastAsia="ＭＳ 明朝" w:hAnsi="Century" w:cs="Times New Roman" w:hint="eastAsia"/>
          <w:sz w:val="24"/>
          <w:szCs w:val="24"/>
        </w:rPr>
        <w:t>の下にある四文字「未山丑向」は、屋向が丑向き</w:t>
      </w:r>
      <w:r w:rsidRPr="00903A25">
        <w:rPr>
          <w:rFonts w:ascii="Century" w:eastAsia="ＭＳ 明朝" w:hAnsi="Century" w:cs="Times New Roman" w:hint="eastAsia"/>
          <w:color w:val="FF0000"/>
          <w:sz w:val="24"/>
          <w:szCs w:val="24"/>
        </w:rPr>
        <w:t>（</w:t>
      </w:r>
      <w:r>
        <w:rPr>
          <w:rFonts w:ascii="Century" w:eastAsia="ＭＳ 明朝" w:hAnsi="Century" w:cs="Times New Roman" w:hint="eastAsia"/>
          <w:color w:val="FF0000"/>
          <w:sz w:val="24"/>
          <w:szCs w:val="24"/>
        </w:rPr>
        <w:t>北寄りの</w:t>
      </w:r>
      <w:r w:rsidRPr="00903A25">
        <w:rPr>
          <w:rFonts w:ascii="Century" w:eastAsia="ＭＳ 明朝" w:hAnsi="Century" w:cs="Times New Roman" w:hint="eastAsia"/>
          <w:color w:val="FF0000"/>
          <w:sz w:val="24"/>
          <w:szCs w:val="24"/>
        </w:rPr>
        <w:t>東北）</w:t>
      </w:r>
      <w:r w:rsidRPr="00903A25">
        <w:rPr>
          <w:rFonts w:ascii="Century" w:eastAsia="ＭＳ 明朝" w:hAnsi="Century" w:cs="Times New Roman" w:hint="eastAsia"/>
          <w:sz w:val="24"/>
          <w:szCs w:val="24"/>
        </w:rPr>
        <w:t>で、坐が未</w:t>
      </w:r>
      <w:r w:rsidRPr="00903A25">
        <w:rPr>
          <w:rFonts w:ascii="Century" w:eastAsia="ＭＳ 明朝" w:hAnsi="Century" w:cs="Times New Roman" w:hint="eastAsia"/>
          <w:color w:val="FF0000"/>
          <w:sz w:val="24"/>
          <w:szCs w:val="24"/>
        </w:rPr>
        <w:t>（</w:t>
      </w:r>
      <w:r>
        <w:rPr>
          <w:rFonts w:ascii="Century" w:eastAsia="ＭＳ 明朝" w:hAnsi="Century" w:cs="Times New Roman" w:hint="eastAsia"/>
          <w:color w:val="FF0000"/>
          <w:sz w:val="24"/>
          <w:szCs w:val="24"/>
        </w:rPr>
        <w:t>西寄りの</w:t>
      </w:r>
      <w:r w:rsidRPr="00903A25">
        <w:rPr>
          <w:rFonts w:ascii="Century" w:eastAsia="ＭＳ 明朝" w:hAnsi="Century" w:cs="Times New Roman" w:hint="eastAsia"/>
          <w:color w:val="FF0000"/>
          <w:sz w:val="24"/>
          <w:szCs w:val="24"/>
        </w:rPr>
        <w:t>西南）</w:t>
      </w:r>
      <w:r w:rsidRPr="00903A25">
        <w:rPr>
          <w:rFonts w:ascii="Century" w:eastAsia="ＭＳ 明朝" w:hAnsi="Century" w:cs="Times New Roman" w:hint="eastAsia"/>
          <w:sz w:val="24"/>
          <w:szCs w:val="24"/>
        </w:rPr>
        <w:t>であるという意味です。この丑も未も、八宅派で用いる八方位各々を１５度ずつ三等分に区切った二十四方位のひとつで、二十四方位を使用するというのも玄空飛星派風水の特徴です。</w:t>
      </w:r>
    </w:p>
    <w:p w14:paraId="7AD0FBCE" w14:textId="77777777" w:rsidR="00864ACB" w:rsidRPr="00903A25" w:rsidRDefault="00864ACB" w:rsidP="00864ACB">
      <w:pPr>
        <w:ind w:firstLineChars="100" w:firstLine="240"/>
        <w:rPr>
          <w:rFonts w:ascii="Century" w:eastAsia="ＭＳ 明朝" w:hAnsi="Century" w:cs="Times New Roman"/>
          <w:color w:val="FF0000"/>
          <w:sz w:val="24"/>
          <w:szCs w:val="24"/>
        </w:rPr>
      </w:pPr>
      <w:r w:rsidRPr="00903A25">
        <w:rPr>
          <w:rFonts w:ascii="Century" w:eastAsia="ＭＳ 明朝" w:hAnsi="Century" w:cs="Times New Roman" w:hint="eastAsia"/>
          <w:color w:val="FF0000"/>
          <w:sz w:val="24"/>
          <w:szCs w:val="24"/>
        </w:rPr>
        <w:t>玄空飛星派風水では、吉凶を鑑定するうえで重要なポイントがあり、そのポイントを知ることが必要です。</w:t>
      </w:r>
    </w:p>
    <w:p w14:paraId="3E5908CB" w14:textId="77777777" w:rsidR="00864ACB" w:rsidRPr="00903A25" w:rsidRDefault="00864ACB" w:rsidP="00864ACB">
      <w:pPr>
        <w:rPr>
          <w:rFonts w:ascii="Century" w:eastAsia="ＭＳ 明朝" w:hAnsi="Century" w:cs="Times New Roman"/>
          <w:sz w:val="24"/>
          <w:szCs w:val="24"/>
        </w:rPr>
      </w:pPr>
      <w:r w:rsidRPr="00903A25">
        <w:rPr>
          <w:rFonts w:ascii="Century" w:eastAsia="ＭＳ 明朝" w:hAnsi="Century" w:cs="Times New Roman" w:hint="eastAsia"/>
          <w:sz w:val="24"/>
          <w:szCs w:val="24"/>
        </w:rPr>
        <w:t>・何運に入居したのか</w:t>
      </w:r>
    </w:p>
    <w:p w14:paraId="78B3306E" w14:textId="77777777" w:rsidR="00864ACB" w:rsidRPr="00903A25" w:rsidRDefault="00864ACB" w:rsidP="00864ACB">
      <w:pPr>
        <w:rPr>
          <w:rFonts w:ascii="Century" w:eastAsia="ＭＳ 明朝" w:hAnsi="Century" w:cs="Times New Roman"/>
          <w:sz w:val="24"/>
          <w:szCs w:val="24"/>
        </w:rPr>
      </w:pPr>
      <w:r w:rsidRPr="00903A25">
        <w:rPr>
          <w:rFonts w:ascii="Century" w:eastAsia="ＭＳ 明朝" w:hAnsi="Century" w:cs="Times New Roman" w:hint="eastAsia"/>
          <w:sz w:val="24"/>
          <w:szCs w:val="24"/>
        </w:rPr>
        <w:t>・建物の坐向は二十四方位でどうなるのか</w:t>
      </w:r>
    </w:p>
    <w:p w14:paraId="0D55E041" w14:textId="77777777" w:rsidR="00864ACB" w:rsidRPr="00903A25" w:rsidRDefault="00864ACB" w:rsidP="00864ACB">
      <w:pPr>
        <w:rPr>
          <w:rFonts w:ascii="Century" w:eastAsia="ＭＳ 明朝" w:hAnsi="Century" w:cs="Times New Roman"/>
          <w:sz w:val="24"/>
          <w:szCs w:val="24"/>
        </w:rPr>
      </w:pPr>
      <w:r w:rsidRPr="00903A25">
        <w:rPr>
          <w:rFonts w:ascii="Century" w:eastAsia="ＭＳ 明朝" w:hAnsi="Century" w:cs="Times New Roman" w:hint="eastAsia"/>
          <w:sz w:val="24"/>
          <w:szCs w:val="24"/>
        </w:rPr>
        <w:t>という</w:t>
      </w:r>
      <w:r>
        <w:rPr>
          <w:rFonts w:ascii="Century" w:eastAsia="ＭＳ 明朝" w:hAnsi="Century" w:cs="Times New Roman" w:hint="eastAsia"/>
          <w:sz w:val="24"/>
          <w:szCs w:val="24"/>
        </w:rPr>
        <w:t>２</w:t>
      </w:r>
      <w:r w:rsidRPr="00903A25">
        <w:rPr>
          <w:rFonts w:ascii="Century" w:eastAsia="ＭＳ 明朝" w:hAnsi="Century" w:cs="Times New Roman" w:hint="eastAsia"/>
          <w:sz w:val="24"/>
          <w:szCs w:val="24"/>
        </w:rPr>
        <w:t>つのキーポイントより、</w:t>
      </w:r>
      <w:r w:rsidRPr="00903A25">
        <w:rPr>
          <w:rFonts w:ascii="Century" w:eastAsia="ＭＳ 明朝" w:hAnsi="Century" w:cs="Times New Roman" w:hint="eastAsia"/>
          <w:color w:val="FF0000"/>
          <w:sz w:val="24"/>
          <w:szCs w:val="24"/>
        </w:rPr>
        <w:t>チャート</w:t>
      </w:r>
      <w:r w:rsidRPr="00903A25">
        <w:rPr>
          <w:rFonts w:ascii="Century" w:eastAsia="ＭＳ 明朝" w:hAnsi="Century" w:cs="Times New Roman" w:hint="eastAsia"/>
          <w:sz w:val="24"/>
          <w:szCs w:val="24"/>
        </w:rPr>
        <w:t>が作成されて、各々のマス（宮）にある数字（九星を意味し、一白なら１）により、屋内のどの方位（宮）にどんなエネルギー（氣）があるかを分析し、そこから吉凶を判断して、吉すなわち生氣を生かし、凶すなわち邪氣は防いだり弱めるための風水対策を施していきます。各宮にある３つの数字の分析法に関しては、（三）にて詳述します。</w:t>
      </w:r>
    </w:p>
    <w:p w14:paraId="3288CD7E" w14:textId="77777777" w:rsidR="00864ACB" w:rsidRPr="00903A25" w:rsidRDefault="00864ACB" w:rsidP="00864ACB">
      <w:pPr>
        <w:rPr>
          <w:rFonts w:ascii="Century" w:eastAsia="ＭＳ 明朝" w:hAnsi="Century" w:cs="Times New Roman"/>
          <w:sz w:val="24"/>
          <w:szCs w:val="24"/>
        </w:rPr>
      </w:pPr>
    </w:p>
    <w:p w14:paraId="4540373C" w14:textId="77777777" w:rsidR="00864ACB" w:rsidRPr="00903A25" w:rsidRDefault="00864ACB" w:rsidP="00864ACB">
      <w:pPr>
        <w:rPr>
          <w:rFonts w:ascii="Century" w:eastAsia="ＭＳ 明朝" w:hAnsi="Century" w:cs="Times New Roman"/>
          <w:sz w:val="24"/>
          <w:szCs w:val="24"/>
        </w:rPr>
      </w:pPr>
      <w:r w:rsidRPr="00903A25">
        <w:rPr>
          <w:rFonts w:ascii="Century" w:eastAsia="ＭＳ 明朝" w:hAnsi="Century" w:cs="Times New Roman" w:hint="eastAsia"/>
          <w:sz w:val="24"/>
          <w:szCs w:val="24"/>
        </w:rPr>
        <w:t>（二）三元九運説</w:t>
      </w:r>
    </w:p>
    <w:p w14:paraId="4B93D82E" w14:textId="77777777" w:rsidR="00864ACB" w:rsidRDefault="00864ACB" w:rsidP="00864ACB">
      <w:pPr>
        <w:ind w:firstLineChars="100" w:firstLine="240"/>
        <w:rPr>
          <w:rFonts w:ascii="Century" w:eastAsia="ＭＳ 明朝" w:hAnsi="Century" w:cs="Times New Roman"/>
          <w:sz w:val="24"/>
          <w:szCs w:val="24"/>
        </w:rPr>
      </w:pPr>
      <w:r w:rsidRPr="00903A25">
        <w:rPr>
          <w:rFonts w:ascii="Century" w:eastAsia="ＭＳ 明朝" w:hAnsi="Century" w:cs="Times New Roman"/>
          <w:sz w:val="24"/>
          <w:szCs w:val="24"/>
        </w:rPr>
        <w:t>三元九運は、１８０年を１つの周期とします。先ずは三元に関してですが、中国</w:t>
      </w:r>
      <w:r w:rsidRPr="00903A25">
        <w:rPr>
          <w:rFonts w:ascii="Century" w:eastAsia="ＭＳ 明朝" w:hAnsi="Century" w:cs="Times New Roman"/>
          <w:sz w:val="24"/>
          <w:szCs w:val="24"/>
        </w:rPr>
        <w:lastRenderedPageBreak/>
        <w:t>占術では干支暦という暦を使用しますが、甲子からはじまり、癸亥までの６０干支６０年を一元とし、最初の６０年を上元、次の６０年を中元、その次の６０年を下元と名付け、６０年</w:t>
      </w:r>
      <w:r w:rsidRPr="00903A25">
        <w:rPr>
          <w:rFonts w:ascii="Century" w:eastAsia="ＭＳ 明朝" w:hAnsi="Century" w:cs="Times New Roman"/>
          <w:sz w:val="24"/>
          <w:szCs w:val="24"/>
        </w:rPr>
        <w:t>×</w:t>
      </w:r>
      <w:r w:rsidRPr="00903A25">
        <w:rPr>
          <w:rFonts w:ascii="Century" w:eastAsia="ＭＳ 明朝" w:hAnsi="Century" w:cs="Times New Roman"/>
          <w:sz w:val="24"/>
          <w:szCs w:val="24"/>
        </w:rPr>
        <w:t>３＝１８０年を１周期とします。</w:t>
      </w:r>
    </w:p>
    <w:p w14:paraId="01D93F52" w14:textId="77777777" w:rsidR="00864ACB" w:rsidRPr="00903A25" w:rsidRDefault="00864ACB" w:rsidP="00864ACB">
      <w:pPr>
        <w:ind w:firstLineChars="100" w:firstLine="240"/>
        <w:rPr>
          <w:rFonts w:ascii="Century" w:eastAsia="ＭＳ 明朝" w:hAnsi="Century" w:cs="Times New Roman"/>
          <w:sz w:val="24"/>
          <w:szCs w:val="24"/>
        </w:rPr>
      </w:pPr>
      <w:r w:rsidRPr="00903A25">
        <w:rPr>
          <w:rFonts w:ascii="Century" w:eastAsia="ＭＳ 明朝" w:hAnsi="Century" w:cs="Times New Roman"/>
          <w:sz w:val="24"/>
          <w:szCs w:val="24"/>
        </w:rPr>
        <w:t>次に九運に関してです</w:t>
      </w:r>
      <w:r w:rsidRPr="00903A25">
        <w:rPr>
          <w:rFonts w:ascii="Century" w:eastAsia="ＭＳ 明朝" w:hAnsi="Century" w:cs="Times New Roman" w:hint="eastAsia"/>
          <w:color w:val="FF0000"/>
          <w:sz w:val="24"/>
          <w:szCs w:val="24"/>
        </w:rPr>
        <w:t>が、</w:t>
      </w:r>
      <w:r w:rsidRPr="00903A25">
        <w:rPr>
          <w:rFonts w:ascii="Century" w:eastAsia="ＭＳ 明朝" w:hAnsi="Century" w:cs="Times New Roman"/>
          <w:sz w:val="24"/>
          <w:szCs w:val="24"/>
        </w:rPr>
        <w:t>九運は前述した一白～九紫の九星が、各々２０年周期で運気を司ります。</w:t>
      </w:r>
      <w:r w:rsidRPr="00903A25">
        <w:rPr>
          <w:rFonts w:ascii="Century" w:eastAsia="ＭＳ 明朝" w:hAnsi="Century" w:cs="Times New Roman" w:hint="eastAsia"/>
          <w:sz w:val="24"/>
          <w:szCs w:val="24"/>
        </w:rPr>
        <w:t>右は</w:t>
      </w:r>
      <w:r w:rsidRPr="00903A25">
        <w:rPr>
          <w:rFonts w:ascii="Century" w:eastAsia="ＭＳ 明朝" w:hAnsi="Century" w:cs="Times New Roman"/>
          <w:sz w:val="24"/>
          <w:szCs w:val="24"/>
        </w:rPr>
        <w:t>三元と</w:t>
      </w:r>
      <w:r w:rsidRPr="00903A25">
        <w:rPr>
          <w:rFonts w:ascii="Century" w:eastAsia="ＭＳ 明朝" w:hAnsi="Century" w:cs="Times New Roman" w:hint="eastAsia"/>
          <w:sz w:val="24"/>
          <w:szCs w:val="24"/>
        </w:rPr>
        <w:t>九運を</w:t>
      </w:r>
      <w:r w:rsidRPr="00903A25">
        <w:rPr>
          <w:rFonts w:ascii="Century" w:eastAsia="ＭＳ 明朝" w:hAnsi="Century" w:cs="Times New Roman"/>
          <w:sz w:val="24"/>
          <w:szCs w:val="24"/>
        </w:rPr>
        <w:t>まとめ</w:t>
      </w:r>
      <w:r w:rsidRPr="00903A25">
        <w:rPr>
          <w:rFonts w:ascii="Century" w:eastAsia="ＭＳ 明朝" w:hAnsi="Century" w:cs="Times New Roman" w:hint="eastAsia"/>
          <w:sz w:val="24"/>
          <w:szCs w:val="24"/>
        </w:rPr>
        <w:t>た表です</w:t>
      </w:r>
      <w:r w:rsidRPr="00903A25">
        <w:rPr>
          <w:rFonts w:ascii="Century" w:eastAsia="ＭＳ 明朝" w:hAnsi="Century" w:cs="Times New Roman"/>
          <w:sz w:val="24"/>
          <w:szCs w:val="24"/>
        </w:rPr>
        <w:t>。</w:t>
      </w:r>
    </w:p>
    <w:p w14:paraId="065EE1C4" w14:textId="77777777" w:rsidR="00864ACB" w:rsidRPr="00903A25" w:rsidRDefault="00864ACB" w:rsidP="00864ACB">
      <w:pPr>
        <w:ind w:firstLineChars="100" w:firstLine="240"/>
        <w:rPr>
          <w:rFonts w:ascii="Century" w:eastAsia="ＭＳ 明朝" w:hAnsi="Century" w:cs="Times New Roman"/>
          <w:color w:val="FF0000"/>
          <w:sz w:val="24"/>
          <w:szCs w:val="24"/>
        </w:rPr>
      </w:pPr>
      <w:r w:rsidRPr="00903A25">
        <w:rPr>
          <w:rFonts w:ascii="Century" w:eastAsia="ＭＳ 明朝" w:hAnsi="Century" w:cs="Times New Roman" w:hint="eastAsia"/>
          <w:sz w:val="24"/>
          <w:szCs w:val="24"/>
        </w:rPr>
        <w:t>第８運は、２００４年～２０２３年までの２０年間です。</w:t>
      </w:r>
      <w:r w:rsidRPr="00903A25">
        <w:rPr>
          <w:rFonts w:ascii="Century" w:eastAsia="ＭＳ 明朝" w:hAnsi="Century" w:cs="Times New Roman" w:hint="eastAsia"/>
          <w:color w:val="FF0000"/>
          <w:sz w:val="24"/>
          <w:szCs w:val="24"/>
        </w:rPr>
        <w:t>２０２４年２月４日立春から２０年間は第９運となります。</w:t>
      </w:r>
    </w:p>
    <w:p w14:paraId="0107DFCC" w14:textId="77777777" w:rsidR="00864ACB" w:rsidRDefault="00864ACB" w:rsidP="00864ACB">
      <w:pPr>
        <w:rPr>
          <w:noProof/>
        </w:rPr>
      </w:pPr>
    </w:p>
    <w:p w14:paraId="26213313" w14:textId="77777777" w:rsidR="00864ACB" w:rsidRDefault="00864ACB" w:rsidP="00864ACB">
      <w:pPr>
        <w:rPr>
          <w:rFonts w:ascii="Century" w:eastAsia="ＭＳ 明朝" w:hAnsi="Century" w:cs="Times New Roman"/>
          <w:sz w:val="24"/>
          <w:szCs w:val="24"/>
        </w:rPr>
      </w:pPr>
      <w:r>
        <w:rPr>
          <w:noProof/>
        </w:rPr>
        <w:drawing>
          <wp:inline distT="0" distB="0" distL="0" distR="0" wp14:anchorId="5C4960E2" wp14:editId="0616B0AC">
            <wp:extent cx="5400040" cy="3037840"/>
            <wp:effectExtent l="0" t="0" r="0" b="0"/>
            <wp:docPr id="1552684551" name="図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3037840"/>
                    </a:xfrm>
                    <a:prstGeom prst="rect">
                      <a:avLst/>
                    </a:prstGeom>
                    <a:noFill/>
                    <a:ln>
                      <a:noFill/>
                    </a:ln>
                  </pic:spPr>
                </pic:pic>
              </a:graphicData>
            </a:graphic>
          </wp:inline>
        </w:drawing>
      </w:r>
    </w:p>
    <w:p w14:paraId="62B11D4C" w14:textId="77777777" w:rsidR="00864ACB" w:rsidRPr="00903A25" w:rsidRDefault="00864ACB" w:rsidP="00864ACB">
      <w:pPr>
        <w:rPr>
          <w:rFonts w:ascii="Century" w:eastAsia="ＭＳ 明朝" w:hAnsi="Century" w:cs="Times New Roman" w:hint="eastAsia"/>
          <w:sz w:val="24"/>
          <w:szCs w:val="24"/>
        </w:rPr>
      </w:pPr>
    </w:p>
    <w:p w14:paraId="3FBDD04D" w14:textId="77777777" w:rsidR="00864ACB" w:rsidRPr="00903A25" w:rsidRDefault="00864ACB" w:rsidP="00864ACB">
      <w:pPr>
        <w:rPr>
          <w:rFonts w:ascii="Century" w:eastAsia="ＭＳ 明朝" w:hAnsi="Century" w:cs="Times New Roman"/>
          <w:sz w:val="24"/>
          <w:szCs w:val="24"/>
        </w:rPr>
      </w:pPr>
      <w:r w:rsidRPr="00903A25">
        <w:rPr>
          <w:rFonts w:ascii="Century" w:eastAsia="ＭＳ 明朝" w:hAnsi="Century" w:cs="Times New Roman" w:hint="eastAsia"/>
          <w:sz w:val="24"/>
          <w:szCs w:val="24"/>
        </w:rPr>
        <w:t>（三）二十四方位</w:t>
      </w:r>
    </w:p>
    <w:p w14:paraId="6FECFA7A" w14:textId="77777777" w:rsidR="00864ACB" w:rsidRPr="00903A25" w:rsidRDefault="00864ACB" w:rsidP="00864ACB">
      <w:pPr>
        <w:ind w:firstLineChars="100" w:firstLine="240"/>
        <w:rPr>
          <w:rFonts w:ascii="Century" w:eastAsia="ＭＳ 明朝" w:hAnsi="Century" w:cs="Times New Roman"/>
          <w:sz w:val="24"/>
          <w:szCs w:val="24"/>
        </w:rPr>
      </w:pPr>
      <w:r w:rsidRPr="00903A25">
        <w:rPr>
          <w:rFonts w:ascii="Century" w:eastAsia="ＭＳ 明朝" w:hAnsi="Century" w:cs="Times New Roman"/>
          <w:sz w:val="24"/>
          <w:szCs w:val="24"/>
        </w:rPr>
        <w:t>さっそく、二十四方位盤を見てみましょう。</w:t>
      </w:r>
    </w:p>
    <w:p w14:paraId="715218B9" w14:textId="77777777" w:rsidR="00864ACB" w:rsidRDefault="00864ACB" w:rsidP="00864ACB">
      <w:pPr>
        <w:rPr>
          <w:rFonts w:ascii="Century" w:eastAsia="ＭＳ 明朝" w:hAnsi="Century" w:cs="Times New Roman"/>
          <w:sz w:val="24"/>
          <w:szCs w:val="24"/>
        </w:rPr>
      </w:pPr>
      <w:r>
        <w:rPr>
          <w:noProof/>
        </w:rPr>
        <w:drawing>
          <wp:inline distT="0" distB="0" distL="0" distR="0" wp14:anchorId="2F845F8C" wp14:editId="04524605">
            <wp:extent cx="5400040" cy="3037840"/>
            <wp:effectExtent l="0" t="0" r="0" b="0"/>
            <wp:docPr id="642672729" name="図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3037840"/>
                    </a:xfrm>
                    <a:prstGeom prst="rect">
                      <a:avLst/>
                    </a:prstGeom>
                    <a:noFill/>
                    <a:ln>
                      <a:noFill/>
                    </a:ln>
                  </pic:spPr>
                </pic:pic>
              </a:graphicData>
            </a:graphic>
          </wp:inline>
        </w:drawing>
      </w:r>
    </w:p>
    <w:p w14:paraId="758B5B87" w14:textId="77777777" w:rsidR="00864ACB" w:rsidRPr="00903A25" w:rsidRDefault="00864ACB" w:rsidP="00864ACB">
      <w:pPr>
        <w:rPr>
          <w:rFonts w:ascii="Century" w:eastAsia="ＭＳ 明朝" w:hAnsi="Century" w:cs="Times New Roman" w:hint="eastAsia"/>
          <w:sz w:val="24"/>
          <w:szCs w:val="24"/>
        </w:rPr>
      </w:pPr>
    </w:p>
    <w:p w14:paraId="7E4340A7" w14:textId="77777777" w:rsidR="00864ACB" w:rsidRPr="00903A25" w:rsidRDefault="00864ACB" w:rsidP="00864ACB">
      <w:pPr>
        <w:rPr>
          <w:rFonts w:ascii="Century" w:eastAsia="ＭＳ 明朝" w:hAnsi="Century" w:cs="Times New Roman"/>
          <w:sz w:val="24"/>
          <w:szCs w:val="24"/>
        </w:rPr>
      </w:pPr>
      <w:r w:rsidRPr="00903A25">
        <w:rPr>
          <w:rFonts w:ascii="Century" w:eastAsia="ＭＳ 明朝" w:hAnsi="Century" w:cs="Times New Roman" w:hint="eastAsia"/>
          <w:sz w:val="24"/>
          <w:szCs w:val="24"/>
        </w:rPr>
        <w:t>上の図</w:t>
      </w:r>
      <w:r w:rsidRPr="00903A25">
        <w:rPr>
          <w:rFonts w:ascii="Century" w:eastAsia="ＭＳ 明朝" w:hAnsi="Century" w:cs="Times New Roman"/>
          <w:sz w:val="24"/>
          <w:szCs w:val="24"/>
        </w:rPr>
        <w:t>からわかるように、二十四山方位は、</w:t>
      </w:r>
    </w:p>
    <w:p w14:paraId="7514352F" w14:textId="77777777" w:rsidR="00864ACB" w:rsidRPr="00903A25" w:rsidRDefault="00864ACB" w:rsidP="00864ACB">
      <w:pPr>
        <w:rPr>
          <w:rFonts w:ascii="Century" w:eastAsia="ＭＳ 明朝" w:hAnsi="Century" w:cs="Times New Roman"/>
          <w:sz w:val="24"/>
          <w:szCs w:val="24"/>
        </w:rPr>
      </w:pPr>
      <w:r w:rsidRPr="00903A25">
        <w:rPr>
          <w:rFonts w:ascii="Century" w:eastAsia="ＭＳ 明朝" w:hAnsi="Century" w:cs="Times New Roman"/>
          <w:sz w:val="24"/>
          <w:szCs w:val="24"/>
        </w:rPr>
        <w:t>北は易卦で「坎」、五行で水ですが、壬・子・癸の水行の干支で構成されています。</w:t>
      </w:r>
    </w:p>
    <w:p w14:paraId="23494948" w14:textId="77777777" w:rsidR="00864ACB" w:rsidRPr="00903A25" w:rsidRDefault="00864ACB" w:rsidP="00864ACB">
      <w:pPr>
        <w:rPr>
          <w:rFonts w:ascii="Century" w:eastAsia="ＭＳ 明朝" w:hAnsi="Century" w:cs="Times New Roman"/>
          <w:sz w:val="24"/>
          <w:szCs w:val="24"/>
        </w:rPr>
      </w:pPr>
      <w:r w:rsidRPr="00903A25">
        <w:rPr>
          <w:rFonts w:ascii="Century" w:eastAsia="ＭＳ 明朝" w:hAnsi="Century" w:cs="Times New Roman"/>
          <w:sz w:val="24"/>
          <w:szCs w:val="24"/>
        </w:rPr>
        <w:lastRenderedPageBreak/>
        <w:t>東は易卦で「震」、五行で木ですが、甲・卯・乙の木行の干支で構成されています。</w:t>
      </w:r>
    </w:p>
    <w:p w14:paraId="4D8D16B6" w14:textId="77777777" w:rsidR="00864ACB" w:rsidRPr="00903A25" w:rsidRDefault="00864ACB" w:rsidP="00864ACB">
      <w:pPr>
        <w:rPr>
          <w:rFonts w:ascii="Century" w:eastAsia="ＭＳ 明朝" w:hAnsi="Century" w:cs="Times New Roman"/>
          <w:sz w:val="24"/>
          <w:szCs w:val="24"/>
        </w:rPr>
      </w:pPr>
      <w:r w:rsidRPr="00903A25">
        <w:rPr>
          <w:rFonts w:ascii="Century" w:eastAsia="ＭＳ 明朝" w:hAnsi="Century" w:cs="Times New Roman"/>
          <w:sz w:val="24"/>
          <w:szCs w:val="24"/>
        </w:rPr>
        <w:t>南は易卦で「離」、五行で火ですが、丙・午・丁の火行の干支で構成されています。</w:t>
      </w:r>
    </w:p>
    <w:p w14:paraId="38AD2FDD" w14:textId="77777777" w:rsidR="00864ACB" w:rsidRPr="00903A25" w:rsidRDefault="00864ACB" w:rsidP="00864ACB">
      <w:pPr>
        <w:rPr>
          <w:rFonts w:ascii="Century" w:eastAsia="ＭＳ 明朝" w:hAnsi="Century" w:cs="Times New Roman"/>
          <w:sz w:val="24"/>
          <w:szCs w:val="24"/>
        </w:rPr>
      </w:pPr>
      <w:r w:rsidRPr="00903A25">
        <w:rPr>
          <w:rFonts w:ascii="Century" w:eastAsia="ＭＳ 明朝" w:hAnsi="Century" w:cs="Times New Roman"/>
          <w:sz w:val="24"/>
          <w:szCs w:val="24"/>
        </w:rPr>
        <w:t>西は易卦で「兌」、五行で金ですが、庚・酉・辛の金行の干支で構成されています。</w:t>
      </w:r>
    </w:p>
    <w:p w14:paraId="671212C4" w14:textId="77777777" w:rsidR="00864ACB" w:rsidRPr="00903A25" w:rsidRDefault="00864ACB" w:rsidP="00864ACB">
      <w:pPr>
        <w:rPr>
          <w:rFonts w:ascii="Century" w:eastAsia="ＭＳ 明朝" w:hAnsi="Century" w:cs="Times New Roman"/>
          <w:sz w:val="24"/>
          <w:szCs w:val="24"/>
        </w:rPr>
      </w:pPr>
      <w:r w:rsidRPr="00903A25">
        <w:rPr>
          <w:rFonts w:ascii="Century" w:eastAsia="ＭＳ 明朝" w:hAnsi="Century" w:cs="Times New Roman"/>
          <w:sz w:val="24"/>
          <w:szCs w:val="24"/>
        </w:rPr>
        <w:t>西北は易卦で「乾」、五行で金ですが、戌・乾・亥と中央に八方位と</w:t>
      </w:r>
      <w:r w:rsidRPr="00903A25">
        <w:rPr>
          <w:rFonts w:ascii="Century" w:eastAsia="ＭＳ 明朝" w:hAnsi="Century" w:cs="Times New Roman"/>
          <w:color w:val="FF0000"/>
          <w:sz w:val="24"/>
          <w:szCs w:val="24"/>
        </w:rPr>
        <w:t>同じ</w:t>
      </w:r>
      <w:r w:rsidRPr="00903A25">
        <w:rPr>
          <w:rFonts w:ascii="Century" w:eastAsia="ＭＳ 明朝" w:hAnsi="Century" w:cs="Times New Roman" w:hint="eastAsia"/>
          <w:color w:val="FF0000"/>
          <w:sz w:val="24"/>
          <w:szCs w:val="24"/>
        </w:rPr>
        <w:t>である乾</w:t>
      </w:r>
      <w:r w:rsidRPr="00903A25">
        <w:rPr>
          <w:rFonts w:ascii="Century" w:eastAsia="ＭＳ 明朝" w:hAnsi="Century" w:cs="Times New Roman"/>
          <w:color w:val="FF0000"/>
          <w:sz w:val="24"/>
          <w:szCs w:val="24"/>
        </w:rPr>
        <w:t>があり、</w:t>
      </w:r>
      <w:r w:rsidRPr="00903A25">
        <w:rPr>
          <w:rFonts w:ascii="Century" w:eastAsia="ＭＳ 明朝" w:hAnsi="Century" w:cs="Times New Roman"/>
          <w:sz w:val="24"/>
          <w:szCs w:val="24"/>
        </w:rPr>
        <w:t>二つの支が挟んでいます。</w:t>
      </w:r>
    </w:p>
    <w:p w14:paraId="3B66CF1B" w14:textId="77777777" w:rsidR="00864ACB" w:rsidRPr="00903A25" w:rsidRDefault="00864ACB" w:rsidP="00864ACB">
      <w:pPr>
        <w:rPr>
          <w:rFonts w:ascii="Century" w:eastAsia="ＭＳ 明朝" w:hAnsi="Century" w:cs="Times New Roman"/>
          <w:sz w:val="24"/>
          <w:szCs w:val="24"/>
        </w:rPr>
      </w:pPr>
      <w:r w:rsidRPr="00903A25">
        <w:rPr>
          <w:rFonts w:ascii="Century" w:eastAsia="ＭＳ 明朝" w:hAnsi="Century" w:cs="Times New Roman"/>
          <w:sz w:val="24"/>
          <w:szCs w:val="24"/>
        </w:rPr>
        <w:t>北東は易卦で「艮」、五行で土ですが、丑・艮・寅と中央に八方位と</w:t>
      </w:r>
      <w:r w:rsidRPr="00903A25">
        <w:rPr>
          <w:rFonts w:ascii="Century" w:eastAsia="ＭＳ 明朝" w:hAnsi="Century" w:cs="Times New Roman"/>
          <w:color w:val="FF0000"/>
          <w:sz w:val="24"/>
          <w:szCs w:val="24"/>
        </w:rPr>
        <w:t>同じ</w:t>
      </w:r>
      <w:r w:rsidRPr="00903A25">
        <w:rPr>
          <w:rFonts w:ascii="Century" w:eastAsia="ＭＳ 明朝" w:hAnsi="Century" w:cs="Times New Roman" w:hint="eastAsia"/>
          <w:color w:val="FF0000"/>
          <w:sz w:val="24"/>
          <w:szCs w:val="24"/>
        </w:rPr>
        <w:t>である艮</w:t>
      </w:r>
      <w:r w:rsidRPr="00903A25">
        <w:rPr>
          <w:rFonts w:ascii="Century" w:eastAsia="ＭＳ 明朝" w:hAnsi="Century" w:cs="Times New Roman"/>
          <w:color w:val="FF0000"/>
          <w:sz w:val="24"/>
          <w:szCs w:val="24"/>
        </w:rPr>
        <w:t>があり、</w:t>
      </w:r>
      <w:r w:rsidRPr="00903A25">
        <w:rPr>
          <w:rFonts w:ascii="Century" w:eastAsia="ＭＳ 明朝" w:hAnsi="Century" w:cs="Times New Roman"/>
          <w:sz w:val="24"/>
          <w:szCs w:val="24"/>
        </w:rPr>
        <w:t>二つの支が挟んでいます。</w:t>
      </w:r>
    </w:p>
    <w:p w14:paraId="722419D8" w14:textId="77777777" w:rsidR="00864ACB" w:rsidRPr="00903A25" w:rsidRDefault="00864ACB" w:rsidP="00864ACB">
      <w:pPr>
        <w:rPr>
          <w:rFonts w:ascii="Century" w:eastAsia="ＭＳ 明朝" w:hAnsi="Century" w:cs="Times New Roman"/>
          <w:sz w:val="24"/>
          <w:szCs w:val="24"/>
        </w:rPr>
      </w:pPr>
      <w:r w:rsidRPr="00903A25">
        <w:rPr>
          <w:rFonts w:ascii="Century" w:eastAsia="ＭＳ 明朝" w:hAnsi="Century" w:cs="Times New Roman"/>
          <w:sz w:val="24"/>
          <w:szCs w:val="24"/>
        </w:rPr>
        <w:t>東南は易卦で「巽」、五行で木ですが、辰・巽・巳と中央に八方位と</w:t>
      </w:r>
      <w:r w:rsidRPr="00903A25">
        <w:rPr>
          <w:rFonts w:ascii="Century" w:eastAsia="ＭＳ 明朝" w:hAnsi="Century" w:cs="Times New Roman"/>
          <w:color w:val="FF0000"/>
          <w:sz w:val="24"/>
          <w:szCs w:val="24"/>
        </w:rPr>
        <w:t>同じ</w:t>
      </w:r>
      <w:r w:rsidRPr="00903A25">
        <w:rPr>
          <w:rFonts w:ascii="Century" w:eastAsia="ＭＳ 明朝" w:hAnsi="Century" w:cs="Times New Roman" w:hint="eastAsia"/>
          <w:color w:val="FF0000"/>
          <w:sz w:val="24"/>
          <w:szCs w:val="24"/>
        </w:rPr>
        <w:t>である巽</w:t>
      </w:r>
      <w:r w:rsidRPr="00903A25">
        <w:rPr>
          <w:rFonts w:ascii="Century" w:eastAsia="ＭＳ 明朝" w:hAnsi="Century" w:cs="Times New Roman"/>
          <w:color w:val="FF0000"/>
          <w:sz w:val="24"/>
          <w:szCs w:val="24"/>
        </w:rPr>
        <w:t>があり、</w:t>
      </w:r>
      <w:r w:rsidRPr="00903A25">
        <w:rPr>
          <w:rFonts w:ascii="Century" w:eastAsia="ＭＳ 明朝" w:hAnsi="Century" w:cs="Times New Roman"/>
          <w:sz w:val="24"/>
          <w:szCs w:val="24"/>
        </w:rPr>
        <w:t>二つの支が挟んでいます。</w:t>
      </w:r>
    </w:p>
    <w:p w14:paraId="6E0067E8" w14:textId="77777777" w:rsidR="00864ACB" w:rsidRPr="00903A25" w:rsidRDefault="00864ACB" w:rsidP="00864ACB">
      <w:pPr>
        <w:rPr>
          <w:rFonts w:ascii="Century" w:eastAsia="ＭＳ 明朝" w:hAnsi="Century" w:cs="Times New Roman"/>
          <w:sz w:val="24"/>
          <w:szCs w:val="24"/>
        </w:rPr>
      </w:pPr>
      <w:r w:rsidRPr="00903A25">
        <w:rPr>
          <w:rFonts w:ascii="Century" w:eastAsia="ＭＳ 明朝" w:hAnsi="Century" w:cs="Times New Roman"/>
          <w:sz w:val="24"/>
          <w:szCs w:val="24"/>
        </w:rPr>
        <w:t>南西は易卦で「坤」、五行で土ですが、未・坤・申と中央に八方位と</w:t>
      </w:r>
      <w:r w:rsidRPr="00903A25">
        <w:rPr>
          <w:rFonts w:ascii="Century" w:eastAsia="ＭＳ 明朝" w:hAnsi="Century" w:cs="Times New Roman"/>
          <w:color w:val="FF0000"/>
          <w:sz w:val="24"/>
          <w:szCs w:val="24"/>
        </w:rPr>
        <w:t>同じ</w:t>
      </w:r>
      <w:r w:rsidRPr="00903A25">
        <w:rPr>
          <w:rFonts w:ascii="Century" w:eastAsia="ＭＳ 明朝" w:hAnsi="Century" w:cs="Times New Roman" w:hint="eastAsia"/>
          <w:color w:val="FF0000"/>
          <w:sz w:val="24"/>
          <w:szCs w:val="24"/>
        </w:rPr>
        <w:t>である坤</w:t>
      </w:r>
      <w:r w:rsidRPr="00903A25">
        <w:rPr>
          <w:rFonts w:ascii="Century" w:eastAsia="ＭＳ 明朝" w:hAnsi="Century" w:cs="Times New Roman"/>
          <w:color w:val="FF0000"/>
          <w:sz w:val="24"/>
          <w:szCs w:val="24"/>
        </w:rPr>
        <w:t>があり、</w:t>
      </w:r>
      <w:r w:rsidRPr="00903A25">
        <w:rPr>
          <w:rFonts w:ascii="Century" w:eastAsia="ＭＳ 明朝" w:hAnsi="Century" w:cs="Times New Roman"/>
          <w:sz w:val="24"/>
          <w:szCs w:val="24"/>
        </w:rPr>
        <w:t>二つの支が挟んでいます。</w:t>
      </w:r>
    </w:p>
    <w:p w14:paraId="209F139D" w14:textId="77777777" w:rsidR="00864ACB" w:rsidRPr="00903A25" w:rsidRDefault="00864ACB" w:rsidP="00864ACB">
      <w:pPr>
        <w:ind w:firstLineChars="100" w:firstLine="240"/>
        <w:rPr>
          <w:rFonts w:ascii="Century" w:eastAsia="ＭＳ 明朝" w:hAnsi="Century" w:cs="Times New Roman"/>
          <w:sz w:val="24"/>
          <w:szCs w:val="24"/>
        </w:rPr>
      </w:pPr>
      <w:r w:rsidRPr="00903A25">
        <w:rPr>
          <w:rFonts w:ascii="Century" w:eastAsia="ＭＳ 明朝" w:hAnsi="Century" w:cs="Times New Roman"/>
          <w:sz w:val="24"/>
          <w:szCs w:val="24"/>
        </w:rPr>
        <w:t>東西南北を四正方位、西北・北東・東南・南西を四隅方位といいますが、四正方位は中央に支、それを同じ五行で陽陰の干が挟み、四隅方位は中央に</w:t>
      </w:r>
      <w:r w:rsidRPr="00903A25">
        <w:rPr>
          <w:rFonts w:ascii="Century" w:eastAsia="ＭＳ 明朝" w:hAnsi="Century" w:cs="Times New Roman" w:hint="eastAsia"/>
          <w:color w:val="FF0000"/>
          <w:sz w:val="24"/>
          <w:szCs w:val="24"/>
        </w:rPr>
        <w:t>各方位の八</w:t>
      </w:r>
      <w:r w:rsidRPr="00903A25">
        <w:rPr>
          <w:rFonts w:ascii="Century" w:eastAsia="ＭＳ 明朝" w:hAnsi="Century" w:cs="Times New Roman"/>
          <w:color w:val="FF0000"/>
          <w:sz w:val="24"/>
          <w:szCs w:val="24"/>
        </w:rPr>
        <w:t>卦</w:t>
      </w:r>
      <w:r w:rsidRPr="00903A25">
        <w:rPr>
          <w:rFonts w:ascii="Century" w:eastAsia="ＭＳ 明朝" w:hAnsi="Century" w:cs="Times New Roman"/>
          <w:sz w:val="24"/>
          <w:szCs w:val="24"/>
        </w:rPr>
        <w:t>、それを二つの支が挟むという、神秘的な法則性を持って配列されていることがわかります。</w:t>
      </w:r>
    </w:p>
    <w:p w14:paraId="11C029E8" w14:textId="77777777" w:rsidR="00864ACB" w:rsidRPr="00903A25" w:rsidRDefault="00864ACB" w:rsidP="00864ACB">
      <w:pPr>
        <w:ind w:firstLineChars="100" w:firstLine="240"/>
        <w:rPr>
          <w:rFonts w:ascii="Century" w:eastAsia="ＭＳ 明朝" w:hAnsi="Century" w:cs="Times New Roman"/>
          <w:sz w:val="24"/>
          <w:szCs w:val="24"/>
        </w:rPr>
      </w:pPr>
      <w:r w:rsidRPr="00903A25">
        <w:rPr>
          <w:rFonts w:ascii="Century" w:eastAsia="ＭＳ 明朝" w:hAnsi="Century" w:cs="Times New Roman"/>
          <w:sz w:val="24"/>
          <w:szCs w:val="24"/>
        </w:rPr>
        <w:t>なお、二十四山方位には陰陽がありますが、玄空飛星派における</w:t>
      </w:r>
      <w:r w:rsidRPr="00903A25">
        <w:rPr>
          <w:rFonts w:ascii="Century" w:eastAsia="ＭＳ 明朝" w:hAnsi="Century" w:cs="Times New Roman" w:hint="eastAsia"/>
          <w:color w:val="FF0000"/>
          <w:sz w:val="24"/>
          <w:szCs w:val="24"/>
        </w:rPr>
        <w:t>チャート</w:t>
      </w:r>
      <w:r w:rsidRPr="00903A25">
        <w:rPr>
          <w:rFonts w:ascii="Century" w:eastAsia="ＭＳ 明朝" w:hAnsi="Century" w:cs="Times New Roman"/>
          <w:sz w:val="24"/>
          <w:szCs w:val="24"/>
        </w:rPr>
        <w:t>作成上、とても重要です</w:t>
      </w:r>
      <w:r w:rsidRPr="00903A25">
        <w:rPr>
          <w:rFonts w:ascii="Century" w:eastAsia="ＭＳ 明朝" w:hAnsi="Century" w:cs="Times New Roman" w:hint="eastAsia"/>
          <w:sz w:val="24"/>
          <w:szCs w:val="24"/>
        </w:rPr>
        <w:t>が、本書では作成法については割愛させていただきます</w:t>
      </w:r>
      <w:r w:rsidRPr="00903A25">
        <w:rPr>
          <w:rFonts w:ascii="Century" w:eastAsia="ＭＳ 明朝" w:hAnsi="Century" w:cs="Times New Roman"/>
          <w:sz w:val="24"/>
          <w:szCs w:val="24"/>
        </w:rPr>
        <w:t>。</w:t>
      </w:r>
    </w:p>
    <w:p w14:paraId="141461C8" w14:textId="77777777" w:rsidR="00864ACB" w:rsidRPr="00903A25" w:rsidRDefault="00864ACB" w:rsidP="00864ACB">
      <w:pPr>
        <w:ind w:firstLineChars="100" w:firstLine="240"/>
        <w:rPr>
          <w:rFonts w:ascii="Century" w:eastAsia="ＭＳ 明朝" w:hAnsi="Century" w:cs="Times New Roman"/>
          <w:sz w:val="24"/>
          <w:szCs w:val="24"/>
        </w:rPr>
      </w:pPr>
      <w:r w:rsidRPr="00903A25">
        <w:rPr>
          <w:rFonts w:ascii="Century" w:eastAsia="ＭＳ 明朝" w:hAnsi="Century" w:cs="Times New Roman" w:hint="eastAsia"/>
          <w:sz w:val="24"/>
          <w:szCs w:val="24"/>
        </w:rPr>
        <w:t>それでは次に、この二十四方位を用いて、建物の坐向をどう測定するか、簡潔に説明します。</w:t>
      </w:r>
    </w:p>
    <w:p w14:paraId="6CF7E77B" w14:textId="77777777" w:rsidR="00864ACB" w:rsidRPr="00903A25" w:rsidRDefault="00864ACB" w:rsidP="00864ACB">
      <w:pPr>
        <w:ind w:firstLineChars="100" w:firstLine="240"/>
        <w:rPr>
          <w:rFonts w:ascii="Century" w:eastAsia="ＭＳ 明朝" w:hAnsi="Century" w:cs="Times New Roman"/>
          <w:sz w:val="24"/>
          <w:szCs w:val="24"/>
        </w:rPr>
      </w:pPr>
    </w:p>
    <w:p w14:paraId="7D7851DD" w14:textId="77777777" w:rsidR="00864ACB" w:rsidRPr="00903A25" w:rsidRDefault="00864ACB" w:rsidP="00864ACB">
      <w:pPr>
        <w:rPr>
          <w:rFonts w:ascii="Century" w:eastAsia="ＭＳ 明朝" w:hAnsi="Century" w:cs="Times New Roman"/>
          <w:sz w:val="24"/>
          <w:szCs w:val="24"/>
        </w:rPr>
      </w:pPr>
      <w:r w:rsidRPr="00903A25">
        <w:rPr>
          <w:rFonts w:ascii="Century" w:eastAsia="ＭＳ 明朝" w:hAnsi="Century" w:cs="Times New Roman" w:hint="eastAsia"/>
          <w:sz w:val="24"/>
          <w:szCs w:val="24"/>
        </w:rPr>
        <w:t>（四）坐向の測定法</w:t>
      </w:r>
    </w:p>
    <w:p w14:paraId="0BE998FA" w14:textId="77777777" w:rsidR="00864ACB" w:rsidRPr="00903A25" w:rsidRDefault="00864ACB" w:rsidP="00864ACB">
      <w:pPr>
        <w:ind w:firstLineChars="100" w:firstLine="240"/>
        <w:rPr>
          <w:rFonts w:ascii="Century" w:eastAsia="ＭＳ 明朝" w:hAnsi="Century" w:cs="Times New Roman"/>
          <w:sz w:val="24"/>
          <w:szCs w:val="24"/>
        </w:rPr>
      </w:pPr>
      <w:r w:rsidRPr="00903A25">
        <w:rPr>
          <w:rFonts w:ascii="Century" w:eastAsia="ＭＳ 明朝" w:hAnsi="Century" w:cs="Times New Roman" w:hint="eastAsia"/>
          <w:sz w:val="24"/>
          <w:szCs w:val="24"/>
        </w:rPr>
        <w:t>坐向の測定法ですが、羅経盤により測定します。測定場所に関しては、次の２通りがあります。</w:t>
      </w:r>
    </w:p>
    <w:p w14:paraId="1B9E74E1" w14:textId="77777777" w:rsidR="00864ACB" w:rsidRPr="00903A25" w:rsidRDefault="00864ACB" w:rsidP="00864ACB">
      <w:pPr>
        <w:ind w:firstLineChars="100" w:firstLine="240"/>
        <w:rPr>
          <w:rFonts w:ascii="Century" w:eastAsia="ＭＳ 明朝" w:hAnsi="Century" w:cs="Times New Roman"/>
          <w:sz w:val="24"/>
          <w:szCs w:val="24"/>
        </w:rPr>
      </w:pPr>
      <w:r w:rsidRPr="00903A25">
        <w:rPr>
          <w:rFonts w:ascii="Century" w:eastAsia="ＭＳ 明朝" w:hAnsi="Century" w:cs="Times New Roman" w:hint="eastAsia"/>
          <w:sz w:val="24"/>
          <w:szCs w:val="24"/>
        </w:rPr>
        <w:t>（１）建物正面より２ｍほど離れて、建物の壁線を基準に測定する。</w:t>
      </w:r>
    </w:p>
    <w:p w14:paraId="28F6AF36" w14:textId="77777777" w:rsidR="00864ACB" w:rsidRPr="00903A25" w:rsidRDefault="00864ACB" w:rsidP="00864ACB">
      <w:pPr>
        <w:ind w:firstLineChars="100" w:firstLine="240"/>
        <w:rPr>
          <w:rFonts w:ascii="Century" w:eastAsia="ＭＳ 明朝" w:hAnsi="Century" w:cs="Times New Roman"/>
          <w:color w:val="FF0000"/>
          <w:sz w:val="24"/>
          <w:szCs w:val="24"/>
        </w:rPr>
      </w:pPr>
      <w:r w:rsidRPr="00903A25">
        <w:rPr>
          <w:rFonts w:ascii="Century" w:eastAsia="ＭＳ 明朝" w:hAnsi="Century" w:cs="Times New Roman" w:hint="eastAsia"/>
          <w:color w:val="FF0000"/>
          <w:sz w:val="24"/>
          <w:szCs w:val="24"/>
        </w:rPr>
        <w:t>（２）玄関の扉を開けた状態にし、ドア下枠の線に合わせて測定する。</w:t>
      </w:r>
    </w:p>
    <w:p w14:paraId="1AAC6B6F" w14:textId="77777777" w:rsidR="00864ACB" w:rsidRDefault="00864ACB" w:rsidP="00864ACB">
      <w:pPr>
        <w:ind w:firstLineChars="100" w:firstLine="240"/>
        <w:rPr>
          <w:rFonts w:ascii="Century" w:eastAsia="ＭＳ 明朝" w:hAnsi="Century" w:cs="Times New Roman"/>
          <w:color w:val="FF0000"/>
          <w:sz w:val="24"/>
          <w:szCs w:val="24"/>
        </w:rPr>
      </w:pPr>
      <w:r>
        <w:rPr>
          <w:rFonts w:ascii="Century" w:eastAsia="ＭＳ 明朝" w:hAnsi="Century" w:cs="Times New Roman" w:hint="eastAsia"/>
          <w:color w:val="FF0000"/>
          <w:sz w:val="24"/>
          <w:szCs w:val="24"/>
        </w:rPr>
        <w:t>なお、マンションなど集合住宅では、バルコニー側が向きとなりことが多く、その場合は掃き出し窓の下枠線上で測定します。</w:t>
      </w:r>
    </w:p>
    <w:p w14:paraId="63A2395E" w14:textId="77777777" w:rsidR="00864ACB" w:rsidRPr="00903A25" w:rsidRDefault="00864ACB" w:rsidP="00864ACB">
      <w:pPr>
        <w:ind w:firstLineChars="100" w:firstLine="240"/>
        <w:rPr>
          <w:rFonts w:ascii="Century" w:eastAsia="ＭＳ 明朝" w:hAnsi="Century" w:cs="Times New Roman"/>
          <w:color w:val="FF0000"/>
          <w:sz w:val="24"/>
          <w:szCs w:val="24"/>
        </w:rPr>
      </w:pPr>
      <w:r w:rsidRPr="00903A25">
        <w:rPr>
          <w:rFonts w:ascii="Century" w:eastAsia="ＭＳ 明朝" w:hAnsi="Century" w:cs="Times New Roman" w:hint="eastAsia"/>
          <w:color w:val="FF0000"/>
          <w:sz w:val="24"/>
          <w:szCs w:val="24"/>
        </w:rPr>
        <w:t>２通りの坐向は、建物にある鉄骨鉄筋、スチールドア・枠に帯びる磁気の影響を可能な限り少なくすることが重要ですが、磁気の影響で風水羅盤の磁針が廻りの周辺と違う</w:t>
      </w:r>
      <w:r>
        <w:rPr>
          <w:rFonts w:ascii="Century" w:eastAsia="ＭＳ 明朝" w:hAnsi="Century" w:cs="Times New Roman" w:hint="eastAsia"/>
          <w:color w:val="FF0000"/>
          <w:sz w:val="24"/>
          <w:szCs w:val="24"/>
        </w:rPr>
        <w:t>方位</w:t>
      </w:r>
      <w:r w:rsidRPr="00903A25">
        <w:rPr>
          <w:rFonts w:ascii="Century" w:eastAsia="ＭＳ 明朝" w:hAnsi="Century" w:cs="Times New Roman" w:hint="eastAsia"/>
          <w:color w:val="FF0000"/>
          <w:sz w:val="24"/>
          <w:szCs w:val="24"/>
        </w:rPr>
        <w:t>を示すことがあります。</w:t>
      </w:r>
    </w:p>
    <w:p w14:paraId="617FC641" w14:textId="77777777" w:rsidR="00864ACB" w:rsidRDefault="00864ACB" w:rsidP="00864ACB">
      <w:pPr>
        <w:ind w:firstLineChars="100" w:firstLine="240"/>
        <w:rPr>
          <w:rFonts w:ascii="Century" w:eastAsia="ＭＳ 明朝" w:hAnsi="Century" w:cs="Times New Roman"/>
          <w:sz w:val="24"/>
          <w:szCs w:val="24"/>
        </w:rPr>
      </w:pPr>
      <w:r>
        <w:rPr>
          <w:rFonts w:ascii="Century" w:eastAsia="ＭＳ 明朝" w:hAnsi="Century" w:cs="Times New Roman" w:hint="eastAsia"/>
          <w:sz w:val="24"/>
          <w:szCs w:val="24"/>
        </w:rPr>
        <w:t>（１）と（２）の測定結果は、木造一戸建ての場合、ほぼ一致しますが、ＲＣ構造の集合住宅の場合は、異なることが多く、そのときは（２）を優先します。</w:t>
      </w:r>
    </w:p>
    <w:p w14:paraId="7DE59628" w14:textId="77777777" w:rsidR="00864ACB" w:rsidRPr="00903A25" w:rsidRDefault="00864ACB" w:rsidP="00864ACB">
      <w:pPr>
        <w:ind w:firstLineChars="100" w:firstLine="240"/>
        <w:rPr>
          <w:rFonts w:ascii="Century" w:eastAsia="ＭＳ 明朝" w:hAnsi="Century" w:cs="Times New Roman"/>
          <w:sz w:val="24"/>
          <w:szCs w:val="24"/>
        </w:rPr>
      </w:pPr>
      <w:r w:rsidRPr="00903A25">
        <w:rPr>
          <w:rFonts w:ascii="Century" w:eastAsia="ＭＳ 明朝" w:hAnsi="Century" w:cs="Times New Roman" w:hint="eastAsia"/>
          <w:sz w:val="24"/>
          <w:szCs w:val="24"/>
        </w:rPr>
        <w:t>次に、方位をどのように取るかについて説明します。</w:t>
      </w:r>
    </w:p>
    <w:p w14:paraId="6BBE87F8" w14:textId="77777777" w:rsidR="00864ACB" w:rsidRPr="00E665A2" w:rsidRDefault="00864ACB" w:rsidP="00864ACB">
      <w:pPr>
        <w:ind w:firstLineChars="100" w:firstLine="240"/>
        <w:rPr>
          <w:rFonts w:ascii="Century" w:eastAsia="ＭＳ 明朝" w:hAnsi="Century" w:cs="Times New Roman"/>
          <w:sz w:val="24"/>
          <w:szCs w:val="24"/>
        </w:rPr>
      </w:pPr>
    </w:p>
    <w:p w14:paraId="077336A6" w14:textId="77777777" w:rsidR="00864ACB" w:rsidRPr="00903A25" w:rsidRDefault="00864ACB" w:rsidP="00864ACB">
      <w:pPr>
        <w:rPr>
          <w:rFonts w:ascii="Century" w:eastAsia="ＭＳ 明朝" w:hAnsi="Century" w:cs="Times New Roman"/>
          <w:sz w:val="24"/>
          <w:szCs w:val="24"/>
        </w:rPr>
      </w:pPr>
      <w:r w:rsidRPr="00903A25">
        <w:rPr>
          <w:rFonts w:ascii="Century" w:eastAsia="ＭＳ 明朝" w:hAnsi="Century" w:cs="Times New Roman" w:hint="eastAsia"/>
          <w:sz w:val="24"/>
          <w:szCs w:val="24"/>
        </w:rPr>
        <w:t>（五）八方位の取り方</w:t>
      </w:r>
    </w:p>
    <w:p w14:paraId="6A043407" w14:textId="77777777" w:rsidR="00864ACB" w:rsidRPr="00903A25" w:rsidRDefault="00864ACB" w:rsidP="00864ACB">
      <w:pPr>
        <w:rPr>
          <w:rFonts w:ascii="Century" w:eastAsia="ＭＳ 明朝" w:hAnsi="Century" w:cs="Times New Roman"/>
          <w:sz w:val="24"/>
          <w:szCs w:val="24"/>
        </w:rPr>
      </w:pPr>
      <w:r w:rsidRPr="00903A25">
        <w:rPr>
          <w:rFonts w:ascii="Century" w:eastAsia="ＭＳ 明朝" w:hAnsi="Century" w:cs="Times New Roman" w:hint="eastAsia"/>
          <w:sz w:val="24"/>
          <w:szCs w:val="24"/>
        </w:rPr>
        <w:t xml:space="preserve">　八方位（屋内の場合は八ゾーン）の取り方は、屋外と屋内で異なります。</w:t>
      </w:r>
    </w:p>
    <w:p w14:paraId="3E4CD373" w14:textId="77777777" w:rsidR="00864ACB" w:rsidRPr="00903A25" w:rsidRDefault="00864ACB" w:rsidP="00864ACB">
      <w:pPr>
        <w:rPr>
          <w:rFonts w:ascii="Century" w:eastAsia="ＭＳ 明朝" w:hAnsi="Century" w:cs="Times New Roman"/>
          <w:sz w:val="24"/>
          <w:szCs w:val="24"/>
        </w:rPr>
      </w:pPr>
      <w:r w:rsidRPr="00903A25">
        <w:rPr>
          <w:rFonts w:ascii="Century" w:eastAsia="ＭＳ 明朝" w:hAnsi="Century" w:cs="Times New Roman" w:hint="eastAsia"/>
          <w:sz w:val="24"/>
          <w:szCs w:val="24"/>
        </w:rPr>
        <w:t>（１）屋外・・・家屋の太極から、放射状に取る。</w:t>
      </w:r>
    </w:p>
    <w:p w14:paraId="2458B3A1" w14:textId="77777777" w:rsidR="00864ACB" w:rsidRPr="00903A25" w:rsidRDefault="00864ACB" w:rsidP="00864ACB">
      <w:pPr>
        <w:ind w:left="1920" w:hangingChars="800" w:hanging="1920"/>
        <w:rPr>
          <w:rFonts w:ascii="Century" w:eastAsia="ＭＳ 明朝" w:hAnsi="Century" w:cs="Times New Roman"/>
          <w:sz w:val="24"/>
          <w:szCs w:val="24"/>
        </w:rPr>
      </w:pPr>
      <w:r w:rsidRPr="00903A25">
        <w:rPr>
          <w:rFonts w:ascii="Century" w:eastAsia="ＭＳ 明朝" w:hAnsi="Century" w:cs="Times New Roman" w:hint="eastAsia"/>
          <w:sz w:val="24"/>
          <w:szCs w:val="24"/>
        </w:rPr>
        <w:t>（２）屋内・・・氣口（通常は玄関、マンションはバルコニーの</w:t>
      </w:r>
      <w:r w:rsidRPr="00903A25">
        <w:rPr>
          <w:rFonts w:ascii="Century" w:eastAsia="ＭＳ 明朝" w:hAnsi="Century" w:cs="Times New Roman" w:hint="eastAsia"/>
          <w:color w:val="FF0000"/>
          <w:sz w:val="24"/>
          <w:szCs w:val="24"/>
        </w:rPr>
        <w:t>掃き出し窓が氣口になることがある</w:t>
      </w:r>
      <w:r w:rsidRPr="00903A25">
        <w:rPr>
          <w:rFonts w:ascii="Century" w:eastAsia="ＭＳ 明朝" w:hAnsi="Century" w:cs="Times New Roman" w:hint="eastAsia"/>
          <w:sz w:val="24"/>
          <w:szCs w:val="24"/>
        </w:rPr>
        <w:t>）を基準として、各部屋に宮（ゾーン）を割り振る。これを分宮法という。このとき、部屋の間取りによっては、欠ける宮もでてくる。</w:t>
      </w:r>
    </w:p>
    <w:p w14:paraId="79EFDA96" w14:textId="77777777" w:rsidR="00864ACB" w:rsidRPr="00903A25" w:rsidRDefault="00864ACB" w:rsidP="00864ACB">
      <w:pPr>
        <w:ind w:left="1920" w:hangingChars="800" w:hanging="1920"/>
        <w:rPr>
          <w:rFonts w:ascii="Century" w:eastAsia="ＭＳ 明朝" w:hAnsi="Century" w:cs="Times New Roman"/>
          <w:sz w:val="24"/>
          <w:szCs w:val="24"/>
        </w:rPr>
      </w:pPr>
      <w:r w:rsidRPr="00903A25">
        <w:rPr>
          <w:rFonts w:ascii="Century" w:eastAsia="ＭＳ 明朝" w:hAnsi="Century" w:cs="Times New Roman" w:hint="eastAsia"/>
          <w:sz w:val="24"/>
          <w:szCs w:val="24"/>
        </w:rPr>
        <w:t>（３）屋内の各部屋・・・グリッド線により、部屋を均等に９ゾーンに分割する。</w:t>
      </w:r>
    </w:p>
    <w:p w14:paraId="01A1A80E" w14:textId="77777777" w:rsidR="00864ACB" w:rsidRPr="00903A25" w:rsidRDefault="00864ACB" w:rsidP="00864ACB">
      <w:pPr>
        <w:rPr>
          <w:rFonts w:ascii="Century" w:eastAsia="ＭＳ 明朝" w:hAnsi="Century" w:cs="Times New Roman"/>
          <w:sz w:val="24"/>
          <w:szCs w:val="24"/>
        </w:rPr>
      </w:pPr>
    </w:p>
    <w:p w14:paraId="31B8C26E" w14:textId="77777777" w:rsidR="00864ACB" w:rsidRPr="00903A25" w:rsidRDefault="00864ACB" w:rsidP="00864ACB">
      <w:pPr>
        <w:rPr>
          <w:rFonts w:ascii="Century" w:eastAsia="ＭＳ 明朝" w:hAnsi="Century" w:cs="Times New Roman"/>
          <w:sz w:val="24"/>
          <w:szCs w:val="24"/>
        </w:rPr>
      </w:pPr>
      <w:r w:rsidRPr="00903A25">
        <w:rPr>
          <w:rFonts w:ascii="Century" w:eastAsia="ＭＳ 明朝" w:hAnsi="Century" w:cs="Times New Roman" w:hint="eastAsia"/>
          <w:sz w:val="24"/>
          <w:szCs w:val="24"/>
        </w:rPr>
        <w:t>（六）玄空飛星</w:t>
      </w:r>
      <w:r w:rsidRPr="00903A25">
        <w:rPr>
          <w:rFonts w:ascii="Century" w:eastAsia="ＭＳ 明朝" w:hAnsi="Century" w:cs="Times New Roman" w:hint="eastAsia"/>
          <w:color w:val="FF0000"/>
          <w:sz w:val="24"/>
          <w:szCs w:val="24"/>
        </w:rPr>
        <w:t>チャート</w:t>
      </w:r>
      <w:r w:rsidRPr="00903A25">
        <w:rPr>
          <w:rFonts w:ascii="Century" w:eastAsia="ＭＳ 明朝" w:hAnsi="Century" w:cs="Times New Roman" w:hint="eastAsia"/>
          <w:sz w:val="24"/>
          <w:szCs w:val="24"/>
        </w:rPr>
        <w:t>の解読法</w:t>
      </w:r>
    </w:p>
    <w:p w14:paraId="1807C949" w14:textId="77777777" w:rsidR="00864ACB" w:rsidRPr="00903A25" w:rsidRDefault="00864ACB" w:rsidP="00864ACB">
      <w:pPr>
        <w:ind w:firstLineChars="100" w:firstLine="240"/>
        <w:rPr>
          <w:rFonts w:ascii="Century" w:eastAsia="ＭＳ 明朝" w:hAnsi="Century" w:cs="Times New Roman"/>
          <w:sz w:val="24"/>
          <w:szCs w:val="24"/>
        </w:rPr>
      </w:pPr>
      <w:r>
        <w:rPr>
          <w:rFonts w:ascii="Century" w:eastAsia="ＭＳ 明朝" w:hAnsi="Century" w:cs="Times New Roman" w:hint="eastAsia"/>
          <w:sz w:val="24"/>
          <w:szCs w:val="24"/>
        </w:rPr>
        <w:t>下</w:t>
      </w:r>
      <w:r w:rsidRPr="00903A25">
        <w:rPr>
          <w:rFonts w:ascii="Century" w:eastAsia="ＭＳ 明朝" w:hAnsi="Century" w:cs="Times New Roman" w:hint="eastAsia"/>
          <w:sz w:val="24"/>
          <w:szCs w:val="24"/>
        </w:rPr>
        <w:t>図は、（一）でとりあげた「未山丑向」の家屋ですが、第７運の場合の</w:t>
      </w:r>
      <w:r w:rsidRPr="00903A25">
        <w:rPr>
          <w:rFonts w:ascii="Century" w:eastAsia="ＭＳ 明朝" w:hAnsi="Century" w:cs="Times New Roman" w:hint="eastAsia"/>
          <w:color w:val="FF0000"/>
          <w:sz w:val="24"/>
          <w:szCs w:val="24"/>
        </w:rPr>
        <w:t>チャート</w:t>
      </w:r>
      <w:r w:rsidRPr="00903A25">
        <w:rPr>
          <w:rFonts w:ascii="Century" w:eastAsia="ＭＳ 明朝" w:hAnsi="Century" w:cs="Times New Roman" w:hint="eastAsia"/>
          <w:sz w:val="24"/>
          <w:szCs w:val="24"/>
        </w:rPr>
        <w:lastRenderedPageBreak/>
        <w:t>です。第７運は１９８４年から２００３年までの２０年間です。</w:t>
      </w:r>
    </w:p>
    <w:p w14:paraId="7DC1B3E5" w14:textId="77777777" w:rsidR="00864ACB" w:rsidRDefault="00864ACB" w:rsidP="00864ACB">
      <w:pPr>
        <w:rPr>
          <w:rFonts w:ascii="Century" w:eastAsia="ＭＳ 明朝" w:hAnsi="Century" w:cs="Times New Roman"/>
          <w:sz w:val="24"/>
          <w:szCs w:val="24"/>
        </w:rPr>
      </w:pPr>
      <w:r>
        <w:rPr>
          <w:noProof/>
        </w:rPr>
        <w:drawing>
          <wp:inline distT="0" distB="0" distL="0" distR="0" wp14:anchorId="6354DE38" wp14:editId="49DDF138">
            <wp:extent cx="5400040" cy="3037840"/>
            <wp:effectExtent l="0" t="0" r="0" b="0"/>
            <wp:docPr id="215368968" name="図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3037840"/>
                    </a:xfrm>
                    <a:prstGeom prst="rect">
                      <a:avLst/>
                    </a:prstGeom>
                    <a:noFill/>
                    <a:ln>
                      <a:noFill/>
                    </a:ln>
                  </pic:spPr>
                </pic:pic>
              </a:graphicData>
            </a:graphic>
          </wp:inline>
        </w:drawing>
      </w:r>
    </w:p>
    <w:p w14:paraId="0B1F4D7F" w14:textId="77777777" w:rsidR="00864ACB" w:rsidRPr="00903A25" w:rsidRDefault="00864ACB" w:rsidP="00864ACB">
      <w:pPr>
        <w:rPr>
          <w:rFonts w:ascii="Century" w:eastAsia="ＭＳ 明朝" w:hAnsi="Century" w:cs="Times New Roman" w:hint="eastAsia"/>
          <w:sz w:val="24"/>
          <w:szCs w:val="24"/>
        </w:rPr>
      </w:pPr>
    </w:p>
    <w:p w14:paraId="4AECAF38" w14:textId="77777777" w:rsidR="00864ACB" w:rsidRPr="00903A25" w:rsidRDefault="00864ACB" w:rsidP="00864ACB">
      <w:pPr>
        <w:ind w:firstLineChars="100" w:firstLine="240"/>
        <w:rPr>
          <w:rFonts w:ascii="Century" w:eastAsia="ＭＳ 明朝" w:hAnsi="Century" w:cs="Times New Roman"/>
          <w:sz w:val="24"/>
          <w:szCs w:val="24"/>
        </w:rPr>
      </w:pPr>
      <w:r w:rsidRPr="00903A25">
        <w:rPr>
          <w:rFonts w:ascii="Century" w:eastAsia="ＭＳ 明朝" w:hAnsi="Century" w:cs="Times New Roman" w:hint="eastAsia"/>
          <w:sz w:val="24"/>
          <w:szCs w:val="24"/>
        </w:rPr>
        <w:t>各宮には３つの数字が入っていますが、下段の数字は『運星』と呼ばれ、この下段だけをピックアップすると、建物入居時の</w:t>
      </w:r>
      <w:r w:rsidRPr="00903A25">
        <w:rPr>
          <w:rFonts w:ascii="Century" w:eastAsia="ＭＳ 明朝" w:hAnsi="Century" w:cs="Times New Roman" w:hint="eastAsia"/>
          <w:color w:val="FF0000"/>
          <w:sz w:val="24"/>
          <w:szCs w:val="24"/>
        </w:rPr>
        <w:t>三元九運</w:t>
      </w:r>
      <w:r w:rsidRPr="00903A25">
        <w:rPr>
          <w:rFonts w:ascii="Century" w:eastAsia="ＭＳ 明朝" w:hAnsi="Century" w:cs="Times New Roman" w:hint="eastAsia"/>
          <w:sz w:val="24"/>
          <w:szCs w:val="24"/>
        </w:rPr>
        <w:t>である七赤（７）を中宮とした九星飛星盤となりますが、これを運星盤といいます。</w:t>
      </w:r>
    </w:p>
    <w:p w14:paraId="750AC604" w14:textId="77777777" w:rsidR="00864ACB" w:rsidRPr="00903A25" w:rsidRDefault="00864ACB" w:rsidP="00864ACB">
      <w:pPr>
        <w:ind w:firstLineChars="100" w:firstLine="240"/>
        <w:rPr>
          <w:rFonts w:ascii="Century" w:eastAsia="ＭＳ 明朝" w:hAnsi="Century" w:cs="Times New Roman"/>
          <w:sz w:val="24"/>
          <w:szCs w:val="24"/>
        </w:rPr>
      </w:pPr>
      <w:r w:rsidRPr="00903A25">
        <w:rPr>
          <w:rFonts w:ascii="Century" w:eastAsia="ＭＳ 明朝" w:hAnsi="Century" w:cs="Times New Roman" w:hint="eastAsia"/>
          <w:sz w:val="24"/>
          <w:szCs w:val="24"/>
        </w:rPr>
        <w:t>この運星盤をもとにして、上段にある２つの数字の組み合わせが決定するのですが、この原理と作成法に関しては省略させていただきます。</w:t>
      </w:r>
    </w:p>
    <w:p w14:paraId="395B7D04" w14:textId="77777777" w:rsidR="00864ACB" w:rsidRPr="00903A25" w:rsidRDefault="00864ACB" w:rsidP="00864ACB">
      <w:pPr>
        <w:ind w:firstLineChars="100" w:firstLine="240"/>
        <w:rPr>
          <w:rFonts w:ascii="Century" w:eastAsia="ＭＳ 明朝" w:hAnsi="Century" w:cs="Times New Roman"/>
          <w:sz w:val="24"/>
          <w:szCs w:val="24"/>
        </w:rPr>
      </w:pPr>
      <w:r w:rsidRPr="00903A25">
        <w:rPr>
          <w:rFonts w:ascii="Century" w:eastAsia="ＭＳ 明朝" w:hAnsi="Century" w:cs="Times New Roman" w:hint="eastAsia"/>
          <w:sz w:val="24"/>
          <w:szCs w:val="24"/>
        </w:rPr>
        <w:t>コンビを組んでいる数字のうち、右側を『向星』、左側を『坐星』と呼びます。向星は水星とも呼ばれ、財運や仕事運を司り、坐星は山星とも呼ばれ、健康運や人間関係運を司っています。</w:t>
      </w:r>
    </w:p>
    <w:p w14:paraId="05D7DC25" w14:textId="77777777" w:rsidR="00864ACB" w:rsidRPr="00903A25" w:rsidRDefault="00864ACB" w:rsidP="00864ACB">
      <w:pPr>
        <w:ind w:firstLineChars="100" w:firstLine="240"/>
        <w:rPr>
          <w:rFonts w:ascii="Century" w:eastAsia="ＭＳ 明朝" w:hAnsi="Century" w:cs="Times New Roman"/>
          <w:sz w:val="24"/>
          <w:szCs w:val="24"/>
        </w:rPr>
      </w:pPr>
      <w:r w:rsidRPr="00903A25">
        <w:rPr>
          <w:rFonts w:ascii="Century" w:eastAsia="ＭＳ 明朝" w:hAnsi="Century" w:cs="Times New Roman" w:hint="eastAsia"/>
          <w:sz w:val="24"/>
          <w:szCs w:val="24"/>
        </w:rPr>
        <w:t>次に数字（九星）の意味について、簡潔にまとめてみましょう。</w:t>
      </w:r>
    </w:p>
    <w:p w14:paraId="45253B2D" w14:textId="77777777" w:rsidR="00864ACB" w:rsidRPr="00903A25" w:rsidRDefault="00864ACB" w:rsidP="00864ACB">
      <w:pPr>
        <w:rPr>
          <w:rFonts w:ascii="Century" w:eastAsia="ＭＳ 明朝" w:hAnsi="Century" w:cs="Times New Roman"/>
          <w:sz w:val="24"/>
          <w:szCs w:val="24"/>
        </w:rPr>
      </w:pPr>
      <w:r w:rsidRPr="00903A25">
        <w:rPr>
          <w:rFonts w:ascii="Century" w:eastAsia="ＭＳ 明朝" w:hAnsi="Century" w:cs="Times New Roman" w:hint="eastAsia"/>
          <w:sz w:val="24"/>
          <w:szCs w:val="24"/>
        </w:rPr>
        <w:t>（１）九星（数字）の意味</w:t>
      </w:r>
    </w:p>
    <w:p w14:paraId="405C0EFB" w14:textId="77777777" w:rsidR="00864ACB" w:rsidRPr="00903A25" w:rsidRDefault="00864ACB" w:rsidP="00864ACB">
      <w:pPr>
        <w:ind w:firstLineChars="100" w:firstLine="240"/>
        <w:rPr>
          <w:rFonts w:ascii="Century" w:eastAsia="ＭＳ 明朝" w:hAnsi="Century" w:cs="Times New Roman"/>
          <w:sz w:val="24"/>
          <w:szCs w:val="24"/>
        </w:rPr>
      </w:pPr>
      <w:r w:rsidRPr="00903A25">
        <w:rPr>
          <w:rFonts w:ascii="Century" w:eastAsia="ＭＳ 明朝" w:hAnsi="Century" w:cs="Times New Roman" w:hint="eastAsia"/>
          <w:sz w:val="24"/>
          <w:szCs w:val="24"/>
        </w:rPr>
        <w:t>１～９の数字が九星を意味していることは前述しましたが、吉凶に分けますと、</w:t>
      </w:r>
    </w:p>
    <w:p w14:paraId="26B780A9" w14:textId="77777777" w:rsidR="00864ACB" w:rsidRPr="00903A25" w:rsidRDefault="00864ACB" w:rsidP="00864ACB">
      <w:pPr>
        <w:rPr>
          <w:rFonts w:ascii="Century" w:eastAsia="ＭＳ 明朝" w:hAnsi="Century" w:cs="Times New Roman"/>
          <w:sz w:val="24"/>
          <w:szCs w:val="24"/>
        </w:rPr>
      </w:pPr>
      <w:r w:rsidRPr="00903A25">
        <w:rPr>
          <w:rFonts w:ascii="Century" w:eastAsia="ＭＳ 明朝" w:hAnsi="Century" w:cs="Times New Roman" w:hint="eastAsia"/>
          <w:sz w:val="24"/>
          <w:szCs w:val="24"/>
        </w:rPr>
        <w:t xml:space="preserve">　吉・・・１　４　６　８　９</w:t>
      </w:r>
    </w:p>
    <w:p w14:paraId="68CFA630" w14:textId="77777777" w:rsidR="00864ACB" w:rsidRPr="00903A25" w:rsidRDefault="00864ACB" w:rsidP="00864ACB">
      <w:pPr>
        <w:rPr>
          <w:rFonts w:ascii="Century" w:eastAsia="ＭＳ 明朝" w:hAnsi="Century" w:cs="Times New Roman"/>
          <w:sz w:val="24"/>
          <w:szCs w:val="24"/>
        </w:rPr>
      </w:pPr>
      <w:r w:rsidRPr="00903A25">
        <w:rPr>
          <w:rFonts w:ascii="Century" w:eastAsia="ＭＳ 明朝" w:hAnsi="Century" w:cs="Times New Roman" w:hint="eastAsia"/>
          <w:sz w:val="24"/>
          <w:szCs w:val="24"/>
        </w:rPr>
        <w:t xml:space="preserve">　凶・・・２　３　５　７</w:t>
      </w:r>
    </w:p>
    <w:p w14:paraId="012774A1" w14:textId="77777777" w:rsidR="00864ACB" w:rsidRPr="00903A25" w:rsidRDefault="00864ACB" w:rsidP="00864ACB">
      <w:pPr>
        <w:rPr>
          <w:rFonts w:ascii="Century" w:eastAsia="ＭＳ 明朝" w:hAnsi="Century" w:cs="Times New Roman"/>
          <w:sz w:val="24"/>
          <w:szCs w:val="24"/>
        </w:rPr>
      </w:pPr>
      <w:r w:rsidRPr="00903A25">
        <w:rPr>
          <w:rFonts w:ascii="Century" w:eastAsia="ＭＳ 明朝" w:hAnsi="Century" w:cs="Times New Roman" w:hint="eastAsia"/>
          <w:sz w:val="24"/>
          <w:szCs w:val="24"/>
        </w:rPr>
        <w:t xml:space="preserve">　となります。なおこの吉凶は、第８運（２００４年～２０２３年）におけるもので、</w:t>
      </w:r>
      <w:r w:rsidRPr="00903A25">
        <w:rPr>
          <w:rFonts w:ascii="Century" w:eastAsia="ＭＳ 明朝" w:hAnsi="Century" w:cs="Times New Roman" w:hint="eastAsia"/>
          <w:color w:val="FF0000"/>
          <w:sz w:val="24"/>
          <w:szCs w:val="24"/>
        </w:rPr>
        <w:t>三元九運の時期</w:t>
      </w:r>
      <w:r w:rsidRPr="00903A25">
        <w:rPr>
          <w:rFonts w:ascii="Century" w:eastAsia="ＭＳ 明朝" w:hAnsi="Century" w:cs="Times New Roman" w:hint="eastAsia"/>
          <w:sz w:val="24"/>
          <w:szCs w:val="24"/>
        </w:rPr>
        <w:t>により吉凶星は変化します。</w:t>
      </w:r>
    </w:p>
    <w:p w14:paraId="61B1FB42" w14:textId="77777777" w:rsidR="00864ACB" w:rsidRPr="00903A25" w:rsidRDefault="00864ACB" w:rsidP="00864ACB">
      <w:pPr>
        <w:rPr>
          <w:rFonts w:ascii="Century" w:eastAsia="ＭＳ 明朝" w:hAnsi="Century" w:cs="Times New Roman"/>
          <w:sz w:val="24"/>
          <w:szCs w:val="24"/>
        </w:rPr>
      </w:pPr>
      <w:r w:rsidRPr="00903A25">
        <w:rPr>
          <w:rFonts w:ascii="Century" w:eastAsia="ＭＳ 明朝" w:hAnsi="Century" w:cs="Times New Roman" w:hint="eastAsia"/>
          <w:sz w:val="24"/>
          <w:szCs w:val="24"/>
        </w:rPr>
        <w:t xml:space="preserve">　第８運においては、８（八白）が最大吉で、９（九紫）が次に続きます。</w:t>
      </w:r>
    </w:p>
    <w:p w14:paraId="04010AB8" w14:textId="77777777" w:rsidR="00864ACB" w:rsidRPr="00903A25" w:rsidRDefault="00864ACB" w:rsidP="00864ACB">
      <w:pPr>
        <w:rPr>
          <w:rFonts w:ascii="Century" w:eastAsia="ＭＳ 明朝" w:hAnsi="Century" w:cs="Times New Roman"/>
          <w:sz w:val="24"/>
          <w:szCs w:val="24"/>
        </w:rPr>
      </w:pPr>
      <w:r w:rsidRPr="00903A25">
        <w:rPr>
          <w:rFonts w:ascii="Century" w:eastAsia="ＭＳ 明朝" w:hAnsi="Century" w:cs="Times New Roman" w:hint="eastAsia"/>
          <w:sz w:val="24"/>
          <w:szCs w:val="24"/>
        </w:rPr>
        <w:t xml:space="preserve">　凶星のうち、２（二黒）は病気、３（三碧）は闘争、５（五黄）は暴力、災厄、７（七赤）は火事や盗難や訴訟を意味します。特に凶星がコンビを組んだ方位は、凶意を増しますので、寝室などの住人が長く居る部屋や玄関、各部屋の出入り口が来ないようにしないといけません。もし来ている場合は、早急の化殺（風水対策）を要します。</w:t>
      </w:r>
    </w:p>
    <w:p w14:paraId="3704D776" w14:textId="77777777" w:rsidR="00864ACB" w:rsidRPr="00903A25" w:rsidRDefault="00864ACB" w:rsidP="00864ACB">
      <w:pPr>
        <w:ind w:firstLineChars="100" w:firstLine="240"/>
        <w:rPr>
          <w:rFonts w:ascii="Century" w:eastAsia="ＭＳ 明朝" w:hAnsi="Century" w:cs="Times New Roman"/>
          <w:sz w:val="24"/>
          <w:szCs w:val="24"/>
        </w:rPr>
      </w:pPr>
      <w:r w:rsidRPr="00903A25">
        <w:rPr>
          <w:rFonts w:ascii="Century" w:eastAsia="ＭＳ 明朝" w:hAnsi="Century" w:cs="Times New Roman" w:hint="eastAsia"/>
          <w:sz w:val="24"/>
          <w:szCs w:val="24"/>
        </w:rPr>
        <w:t>それでは、どのように吉凶判断をなし、吉は高め凶は防ぐかを、向星、坐星ごとに簡潔に説明します。</w:t>
      </w:r>
    </w:p>
    <w:p w14:paraId="4FCAA08F" w14:textId="77777777" w:rsidR="00864ACB" w:rsidRPr="00903A25" w:rsidRDefault="00864ACB" w:rsidP="00864ACB">
      <w:pPr>
        <w:ind w:firstLineChars="100" w:firstLine="240"/>
        <w:rPr>
          <w:rFonts w:ascii="Century" w:eastAsia="ＭＳ 明朝" w:hAnsi="Century" w:cs="Times New Roman"/>
          <w:sz w:val="24"/>
          <w:szCs w:val="24"/>
        </w:rPr>
      </w:pPr>
    </w:p>
    <w:p w14:paraId="2B7E6DDC" w14:textId="77777777" w:rsidR="00864ACB" w:rsidRPr="00903A25" w:rsidRDefault="00864ACB" w:rsidP="00864ACB">
      <w:pPr>
        <w:rPr>
          <w:rFonts w:ascii="Century" w:eastAsia="ＭＳ 明朝" w:hAnsi="Century" w:cs="Times New Roman"/>
          <w:sz w:val="24"/>
          <w:szCs w:val="24"/>
        </w:rPr>
      </w:pPr>
      <w:r w:rsidRPr="00903A25">
        <w:rPr>
          <w:rFonts w:ascii="Century" w:eastAsia="ＭＳ 明朝" w:hAnsi="Century" w:cs="Times New Roman" w:hint="eastAsia"/>
          <w:sz w:val="24"/>
          <w:szCs w:val="24"/>
        </w:rPr>
        <w:t>（２）向星</w:t>
      </w:r>
    </w:p>
    <w:p w14:paraId="2C495795" w14:textId="77777777" w:rsidR="00864ACB" w:rsidRPr="00903A25" w:rsidRDefault="00864ACB" w:rsidP="00864ACB">
      <w:pPr>
        <w:ind w:firstLineChars="100" w:firstLine="240"/>
        <w:rPr>
          <w:rFonts w:ascii="Century" w:eastAsia="ＭＳ 明朝" w:hAnsi="Century" w:cs="Times New Roman"/>
          <w:sz w:val="24"/>
          <w:szCs w:val="24"/>
        </w:rPr>
      </w:pPr>
      <w:r w:rsidRPr="00903A25">
        <w:rPr>
          <w:rFonts w:ascii="Century" w:eastAsia="ＭＳ 明朝" w:hAnsi="Century" w:cs="Times New Roman" w:hint="eastAsia"/>
          <w:sz w:val="24"/>
          <w:szCs w:val="24"/>
        </w:rPr>
        <w:t>別名水星と呼ばれるように、吉星がくる方位に河川や池があることを良しとし、財運や仕事運が高まります。河川や池の代わりに噴水でもいいですし、そうした</w:t>
      </w:r>
      <w:r w:rsidRPr="00903A25">
        <w:rPr>
          <w:rFonts w:ascii="Century" w:eastAsia="ＭＳ 明朝" w:hAnsi="Century" w:cs="Times New Roman" w:hint="eastAsia"/>
          <w:sz w:val="24"/>
          <w:szCs w:val="24"/>
        </w:rPr>
        <w:lastRenderedPageBreak/>
        <w:t>“動水”ではなく、道路（特に交差点）やエレベーター、公園など、不特定多数の人が行き交ったり、集まったりするスペースでも良いのです。要するに、活動的な場があると、財運や仕事運をアップしてくれるということです。</w:t>
      </w:r>
    </w:p>
    <w:p w14:paraId="14B1AD9F" w14:textId="77777777" w:rsidR="00864ACB" w:rsidRPr="00903A25" w:rsidRDefault="00864ACB" w:rsidP="00864ACB">
      <w:pPr>
        <w:ind w:firstLineChars="100" w:firstLine="240"/>
        <w:rPr>
          <w:rFonts w:ascii="Century" w:eastAsia="ＭＳ 明朝" w:hAnsi="Century" w:cs="Times New Roman"/>
          <w:sz w:val="24"/>
          <w:szCs w:val="24"/>
        </w:rPr>
      </w:pPr>
      <w:r w:rsidRPr="00903A25">
        <w:rPr>
          <w:rFonts w:ascii="Century" w:eastAsia="ＭＳ 明朝" w:hAnsi="Century" w:cs="Times New Roman" w:hint="eastAsia"/>
          <w:color w:val="FF0000"/>
          <w:sz w:val="24"/>
          <w:szCs w:val="24"/>
        </w:rPr>
        <w:t>屋内</w:t>
      </w:r>
      <w:r>
        <w:rPr>
          <w:rFonts w:ascii="Century" w:eastAsia="ＭＳ 明朝" w:hAnsi="Century" w:cs="Times New Roman" w:hint="eastAsia"/>
          <w:color w:val="FF0000"/>
          <w:sz w:val="24"/>
          <w:szCs w:val="24"/>
        </w:rPr>
        <w:t>だと</w:t>
      </w:r>
      <w:r w:rsidRPr="00903A25">
        <w:rPr>
          <w:rFonts w:ascii="Century" w:eastAsia="ＭＳ 明朝" w:hAnsi="Century" w:cs="Times New Roman" w:hint="eastAsia"/>
          <w:color w:val="FF0000"/>
          <w:sz w:val="24"/>
          <w:szCs w:val="24"/>
        </w:rPr>
        <w:t>、家屋全体から見て玄関に吉星がくること、各部屋の場合はその部屋をグリッド線で分けて、室内ドアに吉星がくることを良しとします。</w:t>
      </w:r>
      <w:r w:rsidRPr="00903A25">
        <w:rPr>
          <w:rFonts w:ascii="Century" w:eastAsia="ＭＳ 明朝" w:hAnsi="Century" w:cs="Times New Roman" w:hint="eastAsia"/>
          <w:sz w:val="24"/>
          <w:szCs w:val="24"/>
        </w:rPr>
        <w:t>また、吉星（特に八白）がくる部屋には、水槽や噴水インテリアなどの動水を設置するか、動くインテリア（インテリアライトなど）を設置すると、財運を高めるとされます。</w:t>
      </w:r>
    </w:p>
    <w:p w14:paraId="7F5E72F7" w14:textId="77777777" w:rsidR="00864ACB" w:rsidRPr="00903A25" w:rsidRDefault="00864ACB" w:rsidP="00864ACB">
      <w:pPr>
        <w:rPr>
          <w:rFonts w:ascii="Century" w:eastAsia="ＭＳ 明朝" w:hAnsi="Century" w:cs="Times New Roman"/>
          <w:sz w:val="24"/>
          <w:szCs w:val="24"/>
        </w:rPr>
      </w:pPr>
      <w:r>
        <w:rPr>
          <w:noProof/>
        </w:rPr>
        <w:drawing>
          <wp:inline distT="0" distB="0" distL="0" distR="0" wp14:anchorId="627BDA3E" wp14:editId="447061C0">
            <wp:extent cx="5400040" cy="3037840"/>
            <wp:effectExtent l="0" t="0" r="0" b="0"/>
            <wp:docPr id="239369508" name="図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3037840"/>
                    </a:xfrm>
                    <a:prstGeom prst="rect">
                      <a:avLst/>
                    </a:prstGeom>
                    <a:noFill/>
                    <a:ln>
                      <a:noFill/>
                    </a:ln>
                  </pic:spPr>
                </pic:pic>
              </a:graphicData>
            </a:graphic>
          </wp:inline>
        </w:drawing>
      </w:r>
    </w:p>
    <w:p w14:paraId="656D7580" w14:textId="77777777" w:rsidR="00864ACB" w:rsidRPr="00903A25" w:rsidRDefault="00864ACB" w:rsidP="00864ACB">
      <w:pPr>
        <w:rPr>
          <w:rFonts w:ascii="Century" w:eastAsia="ＭＳ 明朝" w:hAnsi="Century" w:cs="Times New Roman"/>
          <w:sz w:val="24"/>
          <w:szCs w:val="24"/>
        </w:rPr>
      </w:pPr>
      <w:r w:rsidRPr="00903A25">
        <w:rPr>
          <w:rFonts w:ascii="Century" w:eastAsia="ＭＳ 明朝" w:hAnsi="Century" w:cs="Times New Roman" w:hint="eastAsia"/>
          <w:sz w:val="24"/>
          <w:szCs w:val="24"/>
        </w:rPr>
        <w:t>（３）坐星</w:t>
      </w:r>
    </w:p>
    <w:p w14:paraId="33418E6F" w14:textId="77777777" w:rsidR="00864ACB" w:rsidRPr="00903A25" w:rsidRDefault="00864ACB" w:rsidP="00864ACB">
      <w:pPr>
        <w:ind w:firstLineChars="100" w:firstLine="240"/>
        <w:rPr>
          <w:rFonts w:ascii="Century" w:eastAsia="ＭＳ 明朝" w:hAnsi="Century" w:cs="Times New Roman"/>
          <w:sz w:val="24"/>
          <w:szCs w:val="24"/>
        </w:rPr>
      </w:pPr>
      <w:r w:rsidRPr="00903A25">
        <w:rPr>
          <w:rFonts w:ascii="Century" w:eastAsia="ＭＳ 明朝" w:hAnsi="Century" w:cs="Times New Roman" w:hint="eastAsia"/>
          <w:sz w:val="24"/>
          <w:szCs w:val="24"/>
        </w:rPr>
        <w:t>別名山星と呼ばれているように、吉星がくる方位には山や林、都会では高層ビルや大きな建物があることを良しとし、健康運や人間関係運が高まります。広い庭があるなら、吉星がくる方位に、築山を築いたり、大木を植樹してもよいでしょう。</w:t>
      </w:r>
    </w:p>
    <w:p w14:paraId="7502177B" w14:textId="77777777" w:rsidR="00864ACB" w:rsidRPr="00903A25" w:rsidRDefault="00864ACB" w:rsidP="00864ACB">
      <w:pPr>
        <w:ind w:firstLineChars="100" w:firstLine="240"/>
        <w:rPr>
          <w:rFonts w:ascii="Century" w:eastAsia="ＭＳ 明朝" w:hAnsi="Century" w:cs="Times New Roman"/>
          <w:sz w:val="24"/>
          <w:szCs w:val="24"/>
        </w:rPr>
      </w:pPr>
      <w:r w:rsidRPr="00903A25">
        <w:rPr>
          <w:rFonts w:ascii="Century" w:eastAsia="ＭＳ 明朝" w:hAnsi="Century" w:cs="Times New Roman" w:hint="eastAsia"/>
          <w:sz w:val="24"/>
          <w:szCs w:val="24"/>
        </w:rPr>
        <w:t>屋内</w:t>
      </w:r>
      <w:r>
        <w:rPr>
          <w:rFonts w:ascii="Century" w:eastAsia="ＭＳ 明朝" w:hAnsi="Century" w:cs="Times New Roman" w:hint="eastAsia"/>
          <w:sz w:val="24"/>
          <w:szCs w:val="24"/>
        </w:rPr>
        <w:t>だ</w:t>
      </w:r>
      <w:r w:rsidRPr="00903A25">
        <w:rPr>
          <w:rFonts w:ascii="Century" w:eastAsia="ＭＳ 明朝" w:hAnsi="Century" w:cs="Times New Roman" w:hint="eastAsia"/>
          <w:sz w:val="24"/>
          <w:szCs w:val="24"/>
        </w:rPr>
        <w:t>と、静的な部屋となる寝室がくることを良しとします。そしてベッドは、寝室を９宮に</w:t>
      </w:r>
      <w:r w:rsidRPr="00903A25">
        <w:rPr>
          <w:rFonts w:ascii="Century" w:eastAsia="ＭＳ 明朝" w:hAnsi="Century" w:cs="Times New Roman" w:hint="eastAsia"/>
          <w:color w:val="FF0000"/>
          <w:sz w:val="24"/>
          <w:szCs w:val="24"/>
        </w:rPr>
        <w:t>グリッド線で</w:t>
      </w:r>
      <w:r w:rsidRPr="00903A25">
        <w:rPr>
          <w:rFonts w:ascii="Century" w:eastAsia="ＭＳ 明朝" w:hAnsi="Century" w:cs="Times New Roman" w:hint="eastAsia"/>
          <w:sz w:val="24"/>
          <w:szCs w:val="24"/>
        </w:rPr>
        <w:t>分割したとき、吉星の坐星がくる宮に頭がきて、足の向きは吉星の向星になるようにすると、健康運や人間関係運だけでなく、財運や仕事運もアップします。</w:t>
      </w:r>
    </w:p>
    <w:p w14:paraId="6C4BBDBF" w14:textId="77777777" w:rsidR="00864ACB" w:rsidRDefault="00864ACB" w:rsidP="00864ACB">
      <w:pPr>
        <w:rPr>
          <w:rFonts w:ascii="Century" w:eastAsia="ＭＳ 明朝" w:hAnsi="Century" w:cs="Times New Roman"/>
          <w:sz w:val="24"/>
          <w:szCs w:val="24"/>
        </w:rPr>
      </w:pPr>
    </w:p>
    <w:p w14:paraId="30BB302A" w14:textId="77777777" w:rsidR="00864ACB" w:rsidRDefault="00864ACB" w:rsidP="00864ACB">
      <w:pPr>
        <w:rPr>
          <w:rFonts w:ascii="Century" w:eastAsia="ＭＳ 明朝" w:hAnsi="Century" w:cs="Times New Roman"/>
          <w:sz w:val="24"/>
          <w:szCs w:val="24"/>
        </w:rPr>
      </w:pPr>
      <w:r>
        <w:rPr>
          <w:noProof/>
        </w:rPr>
        <w:lastRenderedPageBreak/>
        <w:drawing>
          <wp:inline distT="0" distB="0" distL="0" distR="0" wp14:anchorId="2662EBCD" wp14:editId="3BFCE446">
            <wp:extent cx="5400040" cy="3037840"/>
            <wp:effectExtent l="0" t="0" r="0" b="0"/>
            <wp:docPr id="1370470751" name="図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3037840"/>
                    </a:xfrm>
                    <a:prstGeom prst="rect">
                      <a:avLst/>
                    </a:prstGeom>
                    <a:noFill/>
                    <a:ln>
                      <a:noFill/>
                    </a:ln>
                  </pic:spPr>
                </pic:pic>
              </a:graphicData>
            </a:graphic>
          </wp:inline>
        </w:drawing>
      </w:r>
    </w:p>
    <w:p w14:paraId="183384C4" w14:textId="77777777" w:rsidR="00864ACB" w:rsidRDefault="00864ACB" w:rsidP="00864ACB">
      <w:pPr>
        <w:rPr>
          <w:rFonts w:ascii="Century" w:eastAsia="ＭＳ 明朝" w:hAnsi="Century" w:cs="Times New Roman"/>
          <w:sz w:val="24"/>
          <w:szCs w:val="24"/>
        </w:rPr>
      </w:pPr>
    </w:p>
    <w:p w14:paraId="2155CE32" w14:textId="77777777" w:rsidR="00A9204E" w:rsidRPr="001E678E" w:rsidRDefault="00A9204E">
      <w:pPr>
        <w:rPr>
          <w:rFonts w:eastAsia="Meiryo UI"/>
        </w:rPr>
      </w:pPr>
    </w:p>
    <w:sectPr w:rsidR="00A9204E" w:rsidRPr="001E678E" w:rsidSect="001B664C">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2E0547" w14:textId="77777777" w:rsidR="00124890" w:rsidRDefault="00124890" w:rsidP="001E678E">
      <w:r>
        <w:separator/>
      </w:r>
    </w:p>
  </w:endnote>
  <w:endnote w:type="continuationSeparator" w:id="0">
    <w:p w14:paraId="61C8EF18" w14:textId="77777777" w:rsidR="00124890" w:rsidRDefault="00124890" w:rsidP="001E67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eiryo UI">
    <w:altName w:val="Meiryo UI"/>
    <w:panose1 w:val="020B0604030504040204"/>
    <w:charset w:val="80"/>
    <w:family w:val="modern"/>
    <w:pitch w:val="variable"/>
    <w:sig w:usb0="E00002FF" w:usb1="6AC7FFFF" w:usb2="08000012" w:usb3="00000000" w:csb0="0002009F" w:csb1="00000000"/>
  </w:font>
  <w:font w:name="Calibri">
    <w:panose1 w:val="020F0502020204030204"/>
    <w:charset w:val="00"/>
    <w:family w:val="swiss"/>
    <w:pitch w:val="variable"/>
    <w:sig w:usb0="E4002EFF" w:usb1="C2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058C34" w14:textId="77777777" w:rsidR="00124890" w:rsidRDefault="00124890" w:rsidP="001E678E">
      <w:r>
        <w:separator/>
      </w:r>
    </w:p>
  </w:footnote>
  <w:footnote w:type="continuationSeparator" w:id="0">
    <w:p w14:paraId="1C84CA81" w14:textId="77777777" w:rsidR="00124890" w:rsidRDefault="00124890" w:rsidP="001E67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8BE6749C"/>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7EB8E096"/>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A0101F5C"/>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1646BAB0"/>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5FE0B028"/>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7A2F5EE"/>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9E2B710"/>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232AD78"/>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4DC8D9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0658E078"/>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6290B43"/>
    <w:multiLevelType w:val="multilevel"/>
    <w:tmpl w:val="0409001D"/>
    <w:styleLink w:val="1ai"/>
    <w:lvl w:ilvl="0">
      <w:start w:val="1"/>
      <w:numFmt w:val="decimal"/>
      <w:lvlText w:val="%1)"/>
      <w:lvlJc w:val="left"/>
      <w:pPr>
        <w:ind w:left="360" w:hanging="360"/>
      </w:pPr>
      <w:rPr>
        <w:rFonts w:ascii="Meiryo UI" w:hAnsi="Meiryo UI"/>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6E07C65"/>
    <w:multiLevelType w:val="multilevel"/>
    <w:tmpl w:val="0409001F"/>
    <w:styleLink w:val="111111"/>
    <w:lvl w:ilvl="0">
      <w:start w:val="1"/>
      <w:numFmt w:val="decimal"/>
      <w:lvlText w:val="%1."/>
      <w:lvlJc w:val="left"/>
      <w:pPr>
        <w:ind w:left="360" w:hanging="360"/>
      </w:pPr>
      <w:rPr>
        <w:rFonts w:ascii="Meiryo UI" w:hAnsi="Meiryo U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AEB0273"/>
    <w:multiLevelType w:val="multilevel"/>
    <w:tmpl w:val="526206A0"/>
    <w:lvl w:ilvl="0">
      <w:start w:val="1"/>
      <w:numFmt w:val="upperRoman"/>
      <w:lvlText w:val="記事 %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84C4F29"/>
    <w:multiLevelType w:val="multilevel"/>
    <w:tmpl w:val="D8061F64"/>
    <w:lvl w:ilvl="0">
      <w:start w:val="1"/>
      <w:numFmt w:val="upperRoman"/>
      <w:lvlText w:val="記事%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494D4917"/>
    <w:multiLevelType w:val="multilevel"/>
    <w:tmpl w:val="04090023"/>
    <w:styleLink w:val="a1"/>
    <w:lvl w:ilvl="0">
      <w:start w:val="1"/>
      <w:numFmt w:val="upperRoman"/>
      <w:lvlText w:val="文章 %1."/>
      <w:lvlJc w:val="left"/>
      <w:pPr>
        <w:ind w:left="0" w:firstLine="0"/>
      </w:pPr>
      <w:rPr>
        <w:rFonts w:ascii="Meiryo UI" w:hAnsi="Meiryo UI"/>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9350CFB"/>
    <w:multiLevelType w:val="multilevel"/>
    <w:tmpl w:val="9DF09F08"/>
    <w:lvl w:ilvl="0">
      <w:start w:val="1"/>
      <w:numFmt w:val="upperRoman"/>
      <w:lvlText w:val="記事%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DEC6B47"/>
    <w:multiLevelType w:val="multilevel"/>
    <w:tmpl w:val="604E1C0A"/>
    <w:lvl w:ilvl="0">
      <w:start w:val="1"/>
      <w:numFmt w:val="upperRoman"/>
      <w:lvlText w:val="記事%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D8C2C6D"/>
    <w:multiLevelType w:val="multilevel"/>
    <w:tmpl w:val="04090023"/>
    <w:lvl w:ilvl="0">
      <w:start w:val="1"/>
      <w:numFmt w:val="upperRoman"/>
      <w:lvlText w:val="記事%1。"/>
      <w:lvlJc w:val="left"/>
      <w:pPr>
        <w:ind w:left="0" w:firstLine="0"/>
      </w:pPr>
    </w:lvl>
    <w:lvl w:ilvl="1">
      <w:start w:val="1"/>
      <w:numFmt w:val="decimalZero"/>
      <w:isLgl/>
      <w:lvlText w:val="セクション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912734930">
    <w:abstractNumId w:val="22"/>
  </w:num>
  <w:num w:numId="2" w16cid:durableId="1869562453">
    <w:abstractNumId w:val="14"/>
  </w:num>
  <w:num w:numId="3" w16cid:durableId="124396439">
    <w:abstractNumId w:val="10"/>
  </w:num>
  <w:num w:numId="4" w16cid:durableId="1214266847">
    <w:abstractNumId w:val="24"/>
  </w:num>
  <w:num w:numId="5" w16cid:durableId="1662928351">
    <w:abstractNumId w:val="15"/>
  </w:num>
  <w:num w:numId="6" w16cid:durableId="651829973">
    <w:abstractNumId w:val="18"/>
  </w:num>
  <w:num w:numId="7" w16cid:durableId="1845436785">
    <w:abstractNumId w:val="20"/>
  </w:num>
  <w:num w:numId="8" w16cid:durableId="340936256">
    <w:abstractNumId w:val="9"/>
  </w:num>
  <w:num w:numId="9" w16cid:durableId="1434277468">
    <w:abstractNumId w:val="7"/>
  </w:num>
  <w:num w:numId="10" w16cid:durableId="1158573428">
    <w:abstractNumId w:val="6"/>
  </w:num>
  <w:num w:numId="11" w16cid:durableId="179470223">
    <w:abstractNumId w:val="5"/>
  </w:num>
  <w:num w:numId="12" w16cid:durableId="48770640">
    <w:abstractNumId w:val="4"/>
  </w:num>
  <w:num w:numId="13" w16cid:durableId="1834225074">
    <w:abstractNumId w:val="8"/>
  </w:num>
  <w:num w:numId="14" w16cid:durableId="2108768284">
    <w:abstractNumId w:val="3"/>
  </w:num>
  <w:num w:numId="15" w16cid:durableId="265159796">
    <w:abstractNumId w:val="2"/>
  </w:num>
  <w:num w:numId="16" w16cid:durableId="652366804">
    <w:abstractNumId w:val="1"/>
  </w:num>
  <w:num w:numId="17" w16cid:durableId="1662073951">
    <w:abstractNumId w:val="0"/>
  </w:num>
  <w:num w:numId="18" w16cid:durableId="1023674604">
    <w:abstractNumId w:val="16"/>
  </w:num>
  <w:num w:numId="19" w16cid:durableId="1108310554">
    <w:abstractNumId w:val="17"/>
  </w:num>
  <w:num w:numId="20" w16cid:durableId="1754664261">
    <w:abstractNumId w:val="23"/>
  </w:num>
  <w:num w:numId="21" w16cid:durableId="234359252">
    <w:abstractNumId w:val="19"/>
  </w:num>
  <w:num w:numId="22" w16cid:durableId="1331644121">
    <w:abstractNumId w:val="13"/>
  </w:num>
  <w:num w:numId="23" w16cid:durableId="346642202">
    <w:abstractNumId w:val="25"/>
  </w:num>
  <w:num w:numId="24" w16cid:durableId="872117319">
    <w:abstractNumId w:val="12"/>
  </w:num>
  <w:num w:numId="25" w16cid:durableId="1097364621">
    <w:abstractNumId w:val="11"/>
  </w:num>
  <w:num w:numId="26" w16cid:durableId="62412424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bordersDoNotSurroundHeader/>
  <w:bordersDoNotSurroundFooter/>
  <w:proofState w:spelling="clean" w:grammar="dirty"/>
  <w:attachedTemplate r:id="rId1"/>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ACB"/>
    <w:rsid w:val="00124890"/>
    <w:rsid w:val="001B664C"/>
    <w:rsid w:val="001E678E"/>
    <w:rsid w:val="00247B89"/>
    <w:rsid w:val="004E108E"/>
    <w:rsid w:val="00645252"/>
    <w:rsid w:val="006D3D74"/>
    <w:rsid w:val="0083569A"/>
    <w:rsid w:val="00864ACB"/>
    <w:rsid w:val="00A9204E"/>
    <w:rsid w:val="00B6475C"/>
    <w:rsid w:val="00DC2CC1"/>
    <w:rsid w:val="00EE596A"/>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E5231C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ＭＳ 明朝" w:hAnsiTheme="minorHAnsi" w:cstheme="minorBidi"/>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864ACB"/>
    <w:pPr>
      <w:widowControl w:val="0"/>
      <w:jc w:val="both"/>
    </w:pPr>
    <w:rPr>
      <w:rFonts w:eastAsiaTheme="minorEastAsia"/>
      <w:kern w:val="2"/>
      <w:sz w:val="21"/>
    </w:rPr>
  </w:style>
  <w:style w:type="paragraph" w:styleId="1">
    <w:name w:val="heading 1"/>
    <w:basedOn w:val="a2"/>
    <w:next w:val="a2"/>
    <w:link w:val="10"/>
    <w:uiPriority w:val="9"/>
    <w:qFormat/>
    <w:rsid w:val="001E678E"/>
    <w:pPr>
      <w:keepNext/>
      <w:keepLines/>
      <w:widowControl/>
      <w:spacing w:before="240"/>
      <w:jc w:val="left"/>
      <w:outlineLvl w:val="0"/>
    </w:pPr>
    <w:rPr>
      <w:rFonts w:ascii="Meiryo UI" w:eastAsiaTheme="majorEastAsia" w:hAnsi="Meiryo UI" w:cstheme="majorBidi"/>
      <w:color w:val="1F4E79" w:themeColor="accent1" w:themeShade="80"/>
      <w:kern w:val="0"/>
      <w:sz w:val="32"/>
      <w:szCs w:val="32"/>
    </w:rPr>
  </w:style>
  <w:style w:type="paragraph" w:styleId="21">
    <w:name w:val="heading 2"/>
    <w:basedOn w:val="a2"/>
    <w:next w:val="a2"/>
    <w:link w:val="22"/>
    <w:uiPriority w:val="9"/>
    <w:unhideWhenUsed/>
    <w:qFormat/>
    <w:rsid w:val="001E678E"/>
    <w:pPr>
      <w:keepNext/>
      <w:keepLines/>
      <w:widowControl/>
      <w:spacing w:before="40"/>
      <w:jc w:val="left"/>
      <w:outlineLvl w:val="1"/>
    </w:pPr>
    <w:rPr>
      <w:rFonts w:ascii="Meiryo UI" w:eastAsiaTheme="majorEastAsia" w:hAnsi="Meiryo UI" w:cstheme="majorBidi"/>
      <w:color w:val="1F4E79" w:themeColor="accent1" w:themeShade="80"/>
      <w:kern w:val="0"/>
      <w:sz w:val="26"/>
      <w:szCs w:val="26"/>
    </w:rPr>
  </w:style>
  <w:style w:type="paragraph" w:styleId="31">
    <w:name w:val="heading 3"/>
    <w:basedOn w:val="a2"/>
    <w:next w:val="a2"/>
    <w:link w:val="32"/>
    <w:uiPriority w:val="9"/>
    <w:unhideWhenUsed/>
    <w:qFormat/>
    <w:rsid w:val="001E678E"/>
    <w:pPr>
      <w:keepNext/>
      <w:keepLines/>
      <w:widowControl/>
      <w:spacing w:before="40"/>
      <w:jc w:val="left"/>
      <w:outlineLvl w:val="2"/>
    </w:pPr>
    <w:rPr>
      <w:rFonts w:ascii="Meiryo UI" w:eastAsiaTheme="majorEastAsia" w:hAnsi="Meiryo UI" w:cstheme="majorBidi"/>
      <w:color w:val="1F4D78" w:themeColor="accent1" w:themeShade="7F"/>
      <w:kern w:val="0"/>
      <w:sz w:val="24"/>
      <w:szCs w:val="24"/>
    </w:rPr>
  </w:style>
  <w:style w:type="paragraph" w:styleId="41">
    <w:name w:val="heading 4"/>
    <w:basedOn w:val="a2"/>
    <w:next w:val="a2"/>
    <w:link w:val="42"/>
    <w:uiPriority w:val="9"/>
    <w:unhideWhenUsed/>
    <w:qFormat/>
    <w:rsid w:val="001E678E"/>
    <w:pPr>
      <w:keepNext/>
      <w:keepLines/>
      <w:widowControl/>
      <w:spacing w:before="40"/>
      <w:jc w:val="left"/>
      <w:outlineLvl w:val="3"/>
    </w:pPr>
    <w:rPr>
      <w:rFonts w:ascii="Meiryo UI" w:eastAsiaTheme="majorEastAsia" w:hAnsi="Meiryo UI" w:cstheme="majorBidi"/>
      <w:i/>
      <w:iCs/>
      <w:color w:val="1F4E79" w:themeColor="accent1" w:themeShade="80"/>
      <w:kern w:val="0"/>
      <w:sz w:val="22"/>
    </w:rPr>
  </w:style>
  <w:style w:type="paragraph" w:styleId="51">
    <w:name w:val="heading 5"/>
    <w:basedOn w:val="a2"/>
    <w:next w:val="a2"/>
    <w:link w:val="52"/>
    <w:uiPriority w:val="9"/>
    <w:unhideWhenUsed/>
    <w:qFormat/>
    <w:rsid w:val="001E678E"/>
    <w:pPr>
      <w:keepNext/>
      <w:keepLines/>
      <w:widowControl/>
      <w:spacing w:before="40"/>
      <w:jc w:val="left"/>
      <w:outlineLvl w:val="4"/>
    </w:pPr>
    <w:rPr>
      <w:rFonts w:ascii="Meiryo UI" w:eastAsiaTheme="majorEastAsia" w:hAnsi="Meiryo UI" w:cstheme="majorBidi"/>
      <w:color w:val="1F4E79" w:themeColor="accent1" w:themeShade="80"/>
      <w:kern w:val="0"/>
      <w:sz w:val="22"/>
    </w:rPr>
  </w:style>
  <w:style w:type="paragraph" w:styleId="6">
    <w:name w:val="heading 6"/>
    <w:basedOn w:val="a2"/>
    <w:next w:val="a2"/>
    <w:link w:val="60"/>
    <w:uiPriority w:val="9"/>
    <w:unhideWhenUsed/>
    <w:qFormat/>
    <w:rsid w:val="001E678E"/>
    <w:pPr>
      <w:keepNext/>
      <w:keepLines/>
      <w:widowControl/>
      <w:spacing w:before="40"/>
      <w:jc w:val="left"/>
      <w:outlineLvl w:val="5"/>
    </w:pPr>
    <w:rPr>
      <w:rFonts w:ascii="Meiryo UI" w:eastAsiaTheme="majorEastAsia" w:hAnsi="Meiryo UI" w:cstheme="majorBidi"/>
      <w:color w:val="1F4D78" w:themeColor="accent1" w:themeShade="7F"/>
      <w:kern w:val="0"/>
      <w:sz w:val="22"/>
    </w:rPr>
  </w:style>
  <w:style w:type="paragraph" w:styleId="7">
    <w:name w:val="heading 7"/>
    <w:basedOn w:val="a2"/>
    <w:next w:val="a2"/>
    <w:link w:val="70"/>
    <w:uiPriority w:val="9"/>
    <w:unhideWhenUsed/>
    <w:qFormat/>
    <w:rsid w:val="001E678E"/>
    <w:pPr>
      <w:keepNext/>
      <w:keepLines/>
      <w:widowControl/>
      <w:spacing w:before="40"/>
      <w:jc w:val="left"/>
      <w:outlineLvl w:val="6"/>
    </w:pPr>
    <w:rPr>
      <w:rFonts w:ascii="Meiryo UI" w:eastAsiaTheme="majorEastAsia" w:hAnsi="Meiryo UI" w:cstheme="majorBidi"/>
      <w:i/>
      <w:iCs/>
      <w:color w:val="1F4D78" w:themeColor="accent1" w:themeShade="7F"/>
      <w:kern w:val="0"/>
      <w:sz w:val="22"/>
    </w:rPr>
  </w:style>
  <w:style w:type="paragraph" w:styleId="8">
    <w:name w:val="heading 8"/>
    <w:basedOn w:val="a2"/>
    <w:next w:val="a2"/>
    <w:link w:val="80"/>
    <w:uiPriority w:val="9"/>
    <w:unhideWhenUsed/>
    <w:qFormat/>
    <w:rsid w:val="001E678E"/>
    <w:pPr>
      <w:keepNext/>
      <w:keepLines/>
      <w:widowControl/>
      <w:spacing w:before="40"/>
      <w:jc w:val="left"/>
      <w:outlineLvl w:val="7"/>
    </w:pPr>
    <w:rPr>
      <w:rFonts w:ascii="Meiryo UI" w:eastAsiaTheme="majorEastAsia" w:hAnsi="Meiryo UI" w:cstheme="majorBidi"/>
      <w:color w:val="272727" w:themeColor="text1" w:themeTint="D8"/>
      <w:kern w:val="0"/>
      <w:sz w:val="22"/>
      <w:szCs w:val="21"/>
    </w:rPr>
  </w:style>
  <w:style w:type="paragraph" w:styleId="9">
    <w:name w:val="heading 9"/>
    <w:basedOn w:val="a2"/>
    <w:next w:val="a2"/>
    <w:link w:val="90"/>
    <w:uiPriority w:val="9"/>
    <w:unhideWhenUsed/>
    <w:qFormat/>
    <w:rsid w:val="001E678E"/>
    <w:pPr>
      <w:keepNext/>
      <w:keepLines/>
      <w:widowControl/>
      <w:spacing w:before="40"/>
      <w:jc w:val="left"/>
      <w:outlineLvl w:val="8"/>
    </w:pPr>
    <w:rPr>
      <w:rFonts w:ascii="Meiryo UI" w:eastAsiaTheme="majorEastAsia" w:hAnsi="Meiryo UI" w:cstheme="majorBidi"/>
      <w:i/>
      <w:iCs/>
      <w:color w:val="272727" w:themeColor="text1" w:themeTint="D8"/>
      <w:kern w:val="0"/>
      <w:sz w:val="22"/>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見出し 1 (文字)"/>
    <w:basedOn w:val="a3"/>
    <w:link w:val="1"/>
    <w:uiPriority w:val="9"/>
    <w:rsid w:val="001E678E"/>
    <w:rPr>
      <w:rFonts w:ascii="Meiryo UI" w:eastAsiaTheme="majorEastAsia" w:hAnsi="Meiryo UI" w:cstheme="majorBidi"/>
      <w:color w:val="1F4E79" w:themeColor="accent1" w:themeShade="80"/>
      <w:sz w:val="32"/>
      <w:szCs w:val="32"/>
    </w:rPr>
  </w:style>
  <w:style w:type="character" w:customStyle="1" w:styleId="22">
    <w:name w:val="見出し 2 (文字)"/>
    <w:basedOn w:val="a3"/>
    <w:link w:val="21"/>
    <w:uiPriority w:val="9"/>
    <w:rsid w:val="001E678E"/>
    <w:rPr>
      <w:rFonts w:ascii="Meiryo UI" w:eastAsiaTheme="majorEastAsia" w:hAnsi="Meiryo UI" w:cstheme="majorBidi"/>
      <w:color w:val="1F4E79" w:themeColor="accent1" w:themeShade="80"/>
      <w:sz w:val="26"/>
      <w:szCs w:val="26"/>
    </w:rPr>
  </w:style>
  <w:style w:type="character" w:customStyle="1" w:styleId="32">
    <w:name w:val="見出し 3 (文字)"/>
    <w:basedOn w:val="a3"/>
    <w:link w:val="31"/>
    <w:uiPriority w:val="9"/>
    <w:rsid w:val="001E678E"/>
    <w:rPr>
      <w:rFonts w:ascii="Meiryo UI" w:eastAsiaTheme="majorEastAsia" w:hAnsi="Meiryo UI" w:cstheme="majorBidi"/>
      <w:color w:val="1F4D78" w:themeColor="accent1" w:themeShade="7F"/>
      <w:sz w:val="24"/>
      <w:szCs w:val="24"/>
    </w:rPr>
  </w:style>
  <w:style w:type="character" w:customStyle="1" w:styleId="42">
    <w:name w:val="見出し 4 (文字)"/>
    <w:basedOn w:val="a3"/>
    <w:link w:val="41"/>
    <w:uiPriority w:val="9"/>
    <w:rsid w:val="001E678E"/>
    <w:rPr>
      <w:rFonts w:ascii="Meiryo UI" w:eastAsiaTheme="majorEastAsia" w:hAnsi="Meiryo UI" w:cstheme="majorBidi"/>
      <w:i/>
      <w:iCs/>
      <w:color w:val="1F4E79" w:themeColor="accent1" w:themeShade="80"/>
    </w:rPr>
  </w:style>
  <w:style w:type="character" w:customStyle="1" w:styleId="52">
    <w:name w:val="見出し 5 (文字)"/>
    <w:basedOn w:val="a3"/>
    <w:link w:val="51"/>
    <w:uiPriority w:val="9"/>
    <w:rsid w:val="001E678E"/>
    <w:rPr>
      <w:rFonts w:ascii="Meiryo UI" w:eastAsiaTheme="majorEastAsia" w:hAnsi="Meiryo UI" w:cstheme="majorBidi"/>
      <w:color w:val="1F4E79" w:themeColor="accent1" w:themeShade="80"/>
    </w:rPr>
  </w:style>
  <w:style w:type="character" w:customStyle="1" w:styleId="60">
    <w:name w:val="見出し 6 (文字)"/>
    <w:basedOn w:val="a3"/>
    <w:link w:val="6"/>
    <w:uiPriority w:val="9"/>
    <w:rsid w:val="001E678E"/>
    <w:rPr>
      <w:rFonts w:ascii="Meiryo UI" w:eastAsiaTheme="majorEastAsia" w:hAnsi="Meiryo UI" w:cstheme="majorBidi"/>
      <w:color w:val="1F4D78" w:themeColor="accent1" w:themeShade="7F"/>
    </w:rPr>
  </w:style>
  <w:style w:type="character" w:customStyle="1" w:styleId="70">
    <w:name w:val="見出し 7 (文字)"/>
    <w:basedOn w:val="a3"/>
    <w:link w:val="7"/>
    <w:uiPriority w:val="9"/>
    <w:rsid w:val="001E678E"/>
    <w:rPr>
      <w:rFonts w:ascii="Meiryo UI" w:eastAsiaTheme="majorEastAsia" w:hAnsi="Meiryo UI" w:cstheme="majorBidi"/>
      <w:i/>
      <w:iCs/>
      <w:color w:val="1F4D78" w:themeColor="accent1" w:themeShade="7F"/>
    </w:rPr>
  </w:style>
  <w:style w:type="character" w:customStyle="1" w:styleId="80">
    <w:name w:val="見出し 8 (文字)"/>
    <w:basedOn w:val="a3"/>
    <w:link w:val="8"/>
    <w:uiPriority w:val="9"/>
    <w:rsid w:val="001E678E"/>
    <w:rPr>
      <w:rFonts w:ascii="Meiryo UI" w:eastAsiaTheme="majorEastAsia" w:hAnsi="Meiryo UI" w:cstheme="majorBidi"/>
      <w:color w:val="272727" w:themeColor="text1" w:themeTint="D8"/>
      <w:szCs w:val="21"/>
    </w:rPr>
  </w:style>
  <w:style w:type="character" w:customStyle="1" w:styleId="90">
    <w:name w:val="見出し 9 (文字)"/>
    <w:basedOn w:val="a3"/>
    <w:link w:val="9"/>
    <w:uiPriority w:val="9"/>
    <w:rsid w:val="001E678E"/>
    <w:rPr>
      <w:rFonts w:ascii="Meiryo UI" w:eastAsiaTheme="majorEastAsia" w:hAnsi="Meiryo UI" w:cstheme="majorBidi"/>
      <w:i/>
      <w:iCs/>
      <w:color w:val="272727" w:themeColor="text1" w:themeTint="D8"/>
      <w:szCs w:val="21"/>
    </w:rPr>
  </w:style>
  <w:style w:type="paragraph" w:styleId="a6">
    <w:name w:val="Title"/>
    <w:basedOn w:val="a2"/>
    <w:next w:val="a2"/>
    <w:link w:val="a7"/>
    <w:uiPriority w:val="10"/>
    <w:qFormat/>
    <w:rsid w:val="001E678E"/>
    <w:pPr>
      <w:widowControl/>
      <w:contextualSpacing/>
      <w:jc w:val="left"/>
    </w:pPr>
    <w:rPr>
      <w:rFonts w:ascii="Meiryo UI" w:eastAsiaTheme="majorEastAsia" w:hAnsi="Meiryo UI" w:cstheme="majorBidi"/>
      <w:spacing w:val="-10"/>
      <w:kern w:val="28"/>
      <w:sz w:val="56"/>
      <w:szCs w:val="56"/>
    </w:rPr>
  </w:style>
  <w:style w:type="character" w:customStyle="1" w:styleId="a7">
    <w:name w:val="表題 (文字)"/>
    <w:basedOn w:val="a3"/>
    <w:link w:val="a6"/>
    <w:uiPriority w:val="10"/>
    <w:rsid w:val="001E678E"/>
    <w:rPr>
      <w:rFonts w:ascii="Meiryo UI" w:eastAsiaTheme="majorEastAsia" w:hAnsi="Meiryo UI" w:cstheme="majorBidi"/>
      <w:spacing w:val="-10"/>
      <w:kern w:val="28"/>
      <w:sz w:val="56"/>
      <w:szCs w:val="56"/>
    </w:rPr>
  </w:style>
  <w:style w:type="paragraph" w:styleId="a8">
    <w:name w:val="Subtitle"/>
    <w:basedOn w:val="a2"/>
    <w:next w:val="a2"/>
    <w:link w:val="a9"/>
    <w:uiPriority w:val="11"/>
    <w:qFormat/>
    <w:rsid w:val="001E678E"/>
    <w:pPr>
      <w:widowControl/>
      <w:numPr>
        <w:ilvl w:val="1"/>
      </w:numPr>
      <w:jc w:val="left"/>
    </w:pPr>
    <w:rPr>
      <w:rFonts w:ascii="Meiryo UI" w:hAnsi="Meiryo UI"/>
      <w:color w:val="5A5A5A" w:themeColor="text1" w:themeTint="A5"/>
      <w:spacing w:val="15"/>
      <w:kern w:val="0"/>
      <w:sz w:val="22"/>
    </w:rPr>
  </w:style>
  <w:style w:type="character" w:customStyle="1" w:styleId="a9">
    <w:name w:val="副題 (文字)"/>
    <w:basedOn w:val="a3"/>
    <w:link w:val="a8"/>
    <w:uiPriority w:val="11"/>
    <w:rsid w:val="001E678E"/>
    <w:rPr>
      <w:rFonts w:ascii="Meiryo UI" w:eastAsiaTheme="minorEastAsia" w:hAnsi="Meiryo UI"/>
      <w:color w:val="5A5A5A" w:themeColor="text1" w:themeTint="A5"/>
      <w:spacing w:val="15"/>
    </w:rPr>
  </w:style>
  <w:style w:type="character" w:styleId="aa">
    <w:name w:val="Subtle Emphasis"/>
    <w:basedOn w:val="a3"/>
    <w:uiPriority w:val="19"/>
    <w:qFormat/>
    <w:rsid w:val="001E678E"/>
    <w:rPr>
      <w:rFonts w:ascii="Meiryo UI" w:eastAsia="Meiryo UI" w:hAnsi="Meiryo UI"/>
      <w:i/>
      <w:iCs/>
      <w:color w:val="404040" w:themeColor="text1" w:themeTint="BF"/>
    </w:rPr>
  </w:style>
  <w:style w:type="character" w:styleId="ab">
    <w:name w:val="Emphasis"/>
    <w:basedOn w:val="a3"/>
    <w:uiPriority w:val="20"/>
    <w:qFormat/>
    <w:rsid w:val="001E678E"/>
    <w:rPr>
      <w:rFonts w:ascii="Meiryo UI" w:eastAsia="Meiryo UI" w:hAnsi="Meiryo UI"/>
      <w:i/>
      <w:iCs/>
    </w:rPr>
  </w:style>
  <w:style w:type="character" w:styleId="23">
    <w:name w:val="Intense Emphasis"/>
    <w:basedOn w:val="a3"/>
    <w:uiPriority w:val="21"/>
    <w:qFormat/>
    <w:rsid w:val="001E678E"/>
    <w:rPr>
      <w:rFonts w:ascii="Meiryo UI" w:eastAsia="Meiryo UI" w:hAnsi="Meiryo UI"/>
      <w:i/>
      <w:iCs/>
      <w:color w:val="1F4E79" w:themeColor="accent1" w:themeShade="80"/>
    </w:rPr>
  </w:style>
  <w:style w:type="character" w:styleId="ac">
    <w:name w:val="Strong"/>
    <w:basedOn w:val="a3"/>
    <w:uiPriority w:val="22"/>
    <w:qFormat/>
    <w:rsid w:val="001E678E"/>
    <w:rPr>
      <w:rFonts w:ascii="Meiryo UI" w:eastAsia="Meiryo UI" w:hAnsi="Meiryo UI"/>
      <w:b/>
      <w:bCs/>
    </w:rPr>
  </w:style>
  <w:style w:type="paragraph" w:styleId="ad">
    <w:name w:val="Quote"/>
    <w:basedOn w:val="a2"/>
    <w:next w:val="a2"/>
    <w:link w:val="ae"/>
    <w:uiPriority w:val="29"/>
    <w:qFormat/>
    <w:rsid w:val="001E678E"/>
    <w:pPr>
      <w:widowControl/>
      <w:spacing w:before="200"/>
      <w:ind w:left="864" w:right="864"/>
      <w:jc w:val="center"/>
    </w:pPr>
    <w:rPr>
      <w:rFonts w:ascii="Meiryo UI" w:eastAsia="Meiryo UI" w:hAnsi="Meiryo UI"/>
      <w:i/>
      <w:iCs/>
      <w:color w:val="404040" w:themeColor="text1" w:themeTint="BF"/>
      <w:kern w:val="0"/>
      <w:sz w:val="22"/>
    </w:rPr>
  </w:style>
  <w:style w:type="character" w:customStyle="1" w:styleId="ae">
    <w:name w:val="引用文 (文字)"/>
    <w:basedOn w:val="a3"/>
    <w:link w:val="ad"/>
    <w:uiPriority w:val="29"/>
    <w:rsid w:val="001E678E"/>
    <w:rPr>
      <w:rFonts w:ascii="Meiryo UI" w:eastAsia="Meiryo UI" w:hAnsi="Meiryo UI"/>
      <w:i/>
      <w:iCs/>
      <w:color w:val="404040" w:themeColor="text1" w:themeTint="BF"/>
    </w:rPr>
  </w:style>
  <w:style w:type="paragraph" w:styleId="24">
    <w:name w:val="Intense Quote"/>
    <w:basedOn w:val="a2"/>
    <w:next w:val="a2"/>
    <w:link w:val="25"/>
    <w:uiPriority w:val="30"/>
    <w:qFormat/>
    <w:rsid w:val="001E678E"/>
    <w:pPr>
      <w:widowControl/>
      <w:pBdr>
        <w:top w:val="single" w:sz="4" w:space="10" w:color="1F4E79" w:themeColor="accent1" w:themeShade="80"/>
        <w:bottom w:val="single" w:sz="4" w:space="10" w:color="1F4E79" w:themeColor="accent1" w:themeShade="80"/>
      </w:pBdr>
      <w:spacing w:before="360" w:after="360"/>
      <w:ind w:left="864" w:right="864"/>
      <w:jc w:val="center"/>
    </w:pPr>
    <w:rPr>
      <w:rFonts w:ascii="Meiryo UI" w:eastAsia="Meiryo UI" w:hAnsi="Meiryo UI"/>
      <w:i/>
      <w:iCs/>
      <w:color w:val="1F4E79" w:themeColor="accent1" w:themeShade="80"/>
      <w:kern w:val="0"/>
      <w:sz w:val="22"/>
    </w:rPr>
  </w:style>
  <w:style w:type="character" w:customStyle="1" w:styleId="25">
    <w:name w:val="引用文 2 (文字)"/>
    <w:basedOn w:val="a3"/>
    <w:link w:val="24"/>
    <w:uiPriority w:val="30"/>
    <w:rsid w:val="001E678E"/>
    <w:rPr>
      <w:rFonts w:ascii="Meiryo UI" w:eastAsia="Meiryo UI" w:hAnsi="Meiryo UI"/>
      <w:i/>
      <w:iCs/>
      <w:color w:val="1F4E79" w:themeColor="accent1" w:themeShade="80"/>
    </w:rPr>
  </w:style>
  <w:style w:type="character" w:styleId="af">
    <w:name w:val="Subtle Reference"/>
    <w:basedOn w:val="a3"/>
    <w:uiPriority w:val="31"/>
    <w:qFormat/>
    <w:rsid w:val="001E678E"/>
    <w:rPr>
      <w:rFonts w:ascii="Meiryo UI" w:eastAsia="Meiryo UI" w:hAnsi="Meiryo UI"/>
      <w:smallCaps/>
      <w:color w:val="5A5A5A" w:themeColor="text1" w:themeTint="A5"/>
    </w:rPr>
  </w:style>
  <w:style w:type="character" w:styleId="26">
    <w:name w:val="Intense Reference"/>
    <w:basedOn w:val="a3"/>
    <w:uiPriority w:val="32"/>
    <w:qFormat/>
    <w:rsid w:val="001E678E"/>
    <w:rPr>
      <w:rFonts w:ascii="Meiryo UI" w:eastAsia="Meiryo UI" w:hAnsi="Meiryo UI"/>
      <w:b/>
      <w:bCs/>
      <w:caps w:val="0"/>
      <w:smallCaps/>
      <w:color w:val="1F4E79" w:themeColor="accent1" w:themeShade="80"/>
      <w:spacing w:val="5"/>
    </w:rPr>
  </w:style>
  <w:style w:type="character" w:styleId="af0">
    <w:name w:val="Book Title"/>
    <w:basedOn w:val="a3"/>
    <w:uiPriority w:val="33"/>
    <w:qFormat/>
    <w:rsid w:val="001E678E"/>
    <w:rPr>
      <w:rFonts w:ascii="Meiryo UI" w:eastAsia="Meiryo UI" w:hAnsi="Meiryo UI"/>
      <w:b/>
      <w:bCs/>
      <w:i/>
      <w:iCs/>
      <w:spacing w:val="5"/>
    </w:rPr>
  </w:style>
  <w:style w:type="character" w:styleId="af1">
    <w:name w:val="Hyperlink"/>
    <w:basedOn w:val="a3"/>
    <w:uiPriority w:val="99"/>
    <w:unhideWhenUsed/>
    <w:rsid w:val="001E678E"/>
    <w:rPr>
      <w:rFonts w:ascii="Meiryo UI" w:eastAsia="Meiryo UI" w:hAnsi="Meiryo UI"/>
      <w:color w:val="1F4E79" w:themeColor="accent1" w:themeShade="80"/>
      <w:u w:val="single"/>
    </w:rPr>
  </w:style>
  <w:style w:type="character" w:styleId="af2">
    <w:name w:val="FollowedHyperlink"/>
    <w:basedOn w:val="a3"/>
    <w:uiPriority w:val="99"/>
    <w:unhideWhenUsed/>
    <w:rsid w:val="001E678E"/>
    <w:rPr>
      <w:rFonts w:ascii="Meiryo UI" w:eastAsia="Meiryo UI" w:hAnsi="Meiryo UI"/>
      <w:color w:val="954F72" w:themeColor="followedHyperlink"/>
      <w:u w:val="single"/>
    </w:rPr>
  </w:style>
  <w:style w:type="paragraph" w:styleId="af3">
    <w:name w:val="caption"/>
    <w:basedOn w:val="a2"/>
    <w:next w:val="a2"/>
    <w:uiPriority w:val="35"/>
    <w:unhideWhenUsed/>
    <w:qFormat/>
    <w:rsid w:val="001E678E"/>
    <w:pPr>
      <w:widowControl/>
      <w:spacing w:after="200"/>
      <w:jc w:val="left"/>
    </w:pPr>
    <w:rPr>
      <w:rFonts w:ascii="Meiryo UI" w:eastAsia="Meiryo UI" w:hAnsi="Meiryo UI"/>
      <w:i/>
      <w:iCs/>
      <w:color w:val="44546A" w:themeColor="text2"/>
      <w:kern w:val="0"/>
      <w:sz w:val="22"/>
      <w:szCs w:val="18"/>
    </w:rPr>
  </w:style>
  <w:style w:type="paragraph" w:styleId="af4">
    <w:name w:val="Balloon Text"/>
    <w:basedOn w:val="a2"/>
    <w:link w:val="af5"/>
    <w:uiPriority w:val="99"/>
    <w:semiHidden/>
    <w:unhideWhenUsed/>
    <w:rsid w:val="001E678E"/>
    <w:pPr>
      <w:widowControl/>
      <w:jc w:val="left"/>
    </w:pPr>
    <w:rPr>
      <w:rFonts w:ascii="Meiryo UI" w:eastAsia="Meiryo UI" w:hAnsi="Meiryo UI" w:cs="Segoe UI"/>
      <w:kern w:val="0"/>
      <w:sz w:val="22"/>
      <w:szCs w:val="18"/>
    </w:rPr>
  </w:style>
  <w:style w:type="character" w:customStyle="1" w:styleId="af5">
    <w:name w:val="吹き出し (文字)"/>
    <w:basedOn w:val="a3"/>
    <w:link w:val="af4"/>
    <w:uiPriority w:val="99"/>
    <w:semiHidden/>
    <w:rsid w:val="001E678E"/>
    <w:rPr>
      <w:rFonts w:ascii="Meiryo UI" w:eastAsia="Meiryo UI" w:hAnsi="Meiryo UI" w:cs="Segoe UI"/>
      <w:szCs w:val="18"/>
    </w:rPr>
  </w:style>
  <w:style w:type="paragraph" w:styleId="af6">
    <w:name w:val="Block Text"/>
    <w:basedOn w:val="a2"/>
    <w:uiPriority w:val="99"/>
    <w:semiHidden/>
    <w:unhideWhenUsed/>
    <w:rsid w:val="001E678E"/>
    <w:pPr>
      <w:widowControl/>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jc w:val="left"/>
    </w:pPr>
    <w:rPr>
      <w:rFonts w:ascii="Meiryo UI" w:hAnsi="Meiryo UI"/>
      <w:i/>
      <w:iCs/>
      <w:color w:val="1F4E79" w:themeColor="accent1" w:themeShade="80"/>
      <w:kern w:val="0"/>
      <w:sz w:val="22"/>
    </w:rPr>
  </w:style>
  <w:style w:type="paragraph" w:styleId="33">
    <w:name w:val="Body Text 3"/>
    <w:basedOn w:val="a2"/>
    <w:link w:val="34"/>
    <w:uiPriority w:val="99"/>
    <w:semiHidden/>
    <w:unhideWhenUsed/>
    <w:rsid w:val="001E678E"/>
    <w:pPr>
      <w:widowControl/>
      <w:spacing w:after="120"/>
      <w:jc w:val="left"/>
    </w:pPr>
    <w:rPr>
      <w:rFonts w:ascii="Meiryo UI" w:eastAsia="Meiryo UI" w:hAnsi="Meiryo UI"/>
      <w:kern w:val="0"/>
      <w:sz w:val="22"/>
      <w:szCs w:val="16"/>
    </w:rPr>
  </w:style>
  <w:style w:type="character" w:customStyle="1" w:styleId="34">
    <w:name w:val="本文 3 (文字)"/>
    <w:basedOn w:val="a3"/>
    <w:link w:val="33"/>
    <w:uiPriority w:val="99"/>
    <w:semiHidden/>
    <w:rsid w:val="001E678E"/>
    <w:rPr>
      <w:rFonts w:ascii="Meiryo UI" w:eastAsia="Meiryo UI" w:hAnsi="Meiryo UI"/>
      <w:szCs w:val="16"/>
    </w:rPr>
  </w:style>
  <w:style w:type="paragraph" w:styleId="35">
    <w:name w:val="Body Text Indent 3"/>
    <w:basedOn w:val="a2"/>
    <w:link w:val="36"/>
    <w:uiPriority w:val="99"/>
    <w:semiHidden/>
    <w:unhideWhenUsed/>
    <w:rsid w:val="001E678E"/>
    <w:pPr>
      <w:widowControl/>
      <w:spacing w:after="120"/>
      <w:ind w:left="360"/>
      <w:jc w:val="left"/>
    </w:pPr>
    <w:rPr>
      <w:rFonts w:ascii="Meiryo UI" w:eastAsia="Meiryo UI" w:hAnsi="Meiryo UI"/>
      <w:kern w:val="0"/>
      <w:sz w:val="22"/>
      <w:szCs w:val="16"/>
    </w:rPr>
  </w:style>
  <w:style w:type="character" w:customStyle="1" w:styleId="36">
    <w:name w:val="本文インデント 3 (文字)"/>
    <w:basedOn w:val="a3"/>
    <w:link w:val="35"/>
    <w:uiPriority w:val="99"/>
    <w:semiHidden/>
    <w:rsid w:val="001E678E"/>
    <w:rPr>
      <w:rFonts w:ascii="Meiryo UI" w:eastAsia="Meiryo UI" w:hAnsi="Meiryo UI"/>
      <w:szCs w:val="16"/>
    </w:rPr>
  </w:style>
  <w:style w:type="character" w:styleId="af7">
    <w:name w:val="annotation reference"/>
    <w:basedOn w:val="a3"/>
    <w:uiPriority w:val="99"/>
    <w:semiHidden/>
    <w:unhideWhenUsed/>
    <w:rsid w:val="001E678E"/>
    <w:rPr>
      <w:rFonts w:ascii="Meiryo UI" w:eastAsia="Meiryo UI" w:hAnsi="Meiryo UI"/>
      <w:sz w:val="22"/>
      <w:szCs w:val="16"/>
    </w:rPr>
  </w:style>
  <w:style w:type="paragraph" w:styleId="af8">
    <w:name w:val="annotation text"/>
    <w:basedOn w:val="a2"/>
    <w:link w:val="af9"/>
    <w:uiPriority w:val="99"/>
    <w:semiHidden/>
    <w:unhideWhenUsed/>
    <w:rsid w:val="001E678E"/>
    <w:pPr>
      <w:widowControl/>
      <w:jc w:val="left"/>
    </w:pPr>
    <w:rPr>
      <w:rFonts w:ascii="Meiryo UI" w:eastAsia="Meiryo UI" w:hAnsi="Meiryo UI"/>
      <w:kern w:val="0"/>
      <w:sz w:val="22"/>
      <w:szCs w:val="20"/>
    </w:rPr>
  </w:style>
  <w:style w:type="character" w:customStyle="1" w:styleId="af9">
    <w:name w:val="コメント文字列 (文字)"/>
    <w:basedOn w:val="a3"/>
    <w:link w:val="af8"/>
    <w:uiPriority w:val="99"/>
    <w:semiHidden/>
    <w:rsid w:val="001E678E"/>
    <w:rPr>
      <w:rFonts w:ascii="Meiryo UI" w:eastAsia="Meiryo UI" w:hAnsi="Meiryo UI"/>
      <w:szCs w:val="20"/>
    </w:rPr>
  </w:style>
  <w:style w:type="paragraph" w:styleId="afa">
    <w:name w:val="annotation subject"/>
    <w:basedOn w:val="af8"/>
    <w:next w:val="af8"/>
    <w:link w:val="afb"/>
    <w:uiPriority w:val="99"/>
    <w:semiHidden/>
    <w:unhideWhenUsed/>
    <w:rsid w:val="001E678E"/>
    <w:rPr>
      <w:b/>
      <w:bCs/>
    </w:rPr>
  </w:style>
  <w:style w:type="character" w:customStyle="1" w:styleId="afb">
    <w:name w:val="コメント内容 (文字)"/>
    <w:basedOn w:val="af9"/>
    <w:link w:val="afa"/>
    <w:uiPriority w:val="99"/>
    <w:semiHidden/>
    <w:rsid w:val="001E678E"/>
    <w:rPr>
      <w:rFonts w:ascii="Meiryo UI" w:eastAsia="Meiryo UI" w:hAnsi="Meiryo UI"/>
      <w:b/>
      <w:bCs/>
      <w:szCs w:val="20"/>
    </w:rPr>
  </w:style>
  <w:style w:type="paragraph" w:styleId="afc">
    <w:name w:val="Document Map"/>
    <w:basedOn w:val="a2"/>
    <w:link w:val="afd"/>
    <w:uiPriority w:val="99"/>
    <w:semiHidden/>
    <w:unhideWhenUsed/>
    <w:rsid w:val="001E678E"/>
    <w:pPr>
      <w:widowControl/>
      <w:jc w:val="left"/>
    </w:pPr>
    <w:rPr>
      <w:rFonts w:ascii="Meiryo UI" w:eastAsia="Meiryo UI" w:hAnsi="Meiryo UI" w:cs="Segoe UI"/>
      <w:kern w:val="0"/>
      <w:sz w:val="22"/>
      <w:szCs w:val="16"/>
    </w:rPr>
  </w:style>
  <w:style w:type="character" w:customStyle="1" w:styleId="afd">
    <w:name w:val="見出しマップ (文字)"/>
    <w:basedOn w:val="a3"/>
    <w:link w:val="afc"/>
    <w:uiPriority w:val="99"/>
    <w:semiHidden/>
    <w:rsid w:val="001E678E"/>
    <w:rPr>
      <w:rFonts w:ascii="Meiryo UI" w:eastAsia="Meiryo UI" w:hAnsi="Meiryo UI" w:cs="Segoe UI"/>
      <w:szCs w:val="16"/>
    </w:rPr>
  </w:style>
  <w:style w:type="paragraph" w:styleId="afe">
    <w:name w:val="endnote text"/>
    <w:basedOn w:val="a2"/>
    <w:link w:val="aff"/>
    <w:uiPriority w:val="99"/>
    <w:semiHidden/>
    <w:unhideWhenUsed/>
    <w:rsid w:val="001E678E"/>
    <w:pPr>
      <w:widowControl/>
      <w:jc w:val="left"/>
    </w:pPr>
    <w:rPr>
      <w:rFonts w:ascii="Meiryo UI" w:eastAsia="Meiryo UI" w:hAnsi="Meiryo UI"/>
      <w:kern w:val="0"/>
      <w:sz w:val="22"/>
      <w:szCs w:val="20"/>
    </w:rPr>
  </w:style>
  <w:style w:type="character" w:customStyle="1" w:styleId="aff">
    <w:name w:val="文末脚注文字列 (文字)"/>
    <w:basedOn w:val="a3"/>
    <w:link w:val="afe"/>
    <w:uiPriority w:val="99"/>
    <w:semiHidden/>
    <w:rsid w:val="001E678E"/>
    <w:rPr>
      <w:rFonts w:ascii="Meiryo UI" w:eastAsia="Meiryo UI" w:hAnsi="Meiryo UI"/>
      <w:szCs w:val="20"/>
    </w:rPr>
  </w:style>
  <w:style w:type="paragraph" w:styleId="aff0">
    <w:name w:val="envelope return"/>
    <w:basedOn w:val="a2"/>
    <w:uiPriority w:val="99"/>
    <w:semiHidden/>
    <w:unhideWhenUsed/>
    <w:rsid w:val="001E678E"/>
    <w:pPr>
      <w:widowControl/>
      <w:jc w:val="left"/>
    </w:pPr>
    <w:rPr>
      <w:rFonts w:ascii="Meiryo UI" w:eastAsiaTheme="majorEastAsia" w:hAnsi="Meiryo UI" w:cstheme="majorBidi"/>
      <w:kern w:val="0"/>
      <w:sz w:val="22"/>
      <w:szCs w:val="20"/>
    </w:rPr>
  </w:style>
  <w:style w:type="paragraph" w:styleId="aff1">
    <w:name w:val="footnote text"/>
    <w:basedOn w:val="a2"/>
    <w:link w:val="aff2"/>
    <w:uiPriority w:val="99"/>
    <w:semiHidden/>
    <w:unhideWhenUsed/>
    <w:rsid w:val="001E678E"/>
    <w:pPr>
      <w:widowControl/>
      <w:jc w:val="left"/>
    </w:pPr>
    <w:rPr>
      <w:rFonts w:ascii="Meiryo UI" w:eastAsia="Meiryo UI" w:hAnsi="Meiryo UI"/>
      <w:kern w:val="0"/>
      <w:sz w:val="22"/>
      <w:szCs w:val="20"/>
    </w:rPr>
  </w:style>
  <w:style w:type="character" w:customStyle="1" w:styleId="aff2">
    <w:name w:val="脚注文字列 (文字)"/>
    <w:basedOn w:val="a3"/>
    <w:link w:val="aff1"/>
    <w:uiPriority w:val="99"/>
    <w:semiHidden/>
    <w:rsid w:val="001E678E"/>
    <w:rPr>
      <w:rFonts w:ascii="Meiryo UI" w:eastAsia="Meiryo UI" w:hAnsi="Meiryo UI"/>
      <w:szCs w:val="20"/>
    </w:rPr>
  </w:style>
  <w:style w:type="character" w:styleId="HTML">
    <w:name w:val="HTML Code"/>
    <w:basedOn w:val="a3"/>
    <w:uiPriority w:val="99"/>
    <w:semiHidden/>
    <w:unhideWhenUsed/>
    <w:rsid w:val="001E678E"/>
    <w:rPr>
      <w:rFonts w:ascii="Meiryo UI" w:eastAsia="Meiryo UI" w:hAnsi="Meiryo UI"/>
      <w:sz w:val="22"/>
      <w:szCs w:val="20"/>
    </w:rPr>
  </w:style>
  <w:style w:type="character" w:styleId="HTML0">
    <w:name w:val="HTML Keyboard"/>
    <w:basedOn w:val="a3"/>
    <w:uiPriority w:val="99"/>
    <w:semiHidden/>
    <w:unhideWhenUsed/>
    <w:rsid w:val="001E678E"/>
    <w:rPr>
      <w:rFonts w:ascii="Meiryo UI" w:eastAsia="Meiryo UI" w:hAnsi="Meiryo UI"/>
      <w:sz w:val="22"/>
      <w:szCs w:val="20"/>
    </w:rPr>
  </w:style>
  <w:style w:type="paragraph" w:styleId="HTML1">
    <w:name w:val="HTML Preformatted"/>
    <w:basedOn w:val="a2"/>
    <w:link w:val="HTML2"/>
    <w:uiPriority w:val="99"/>
    <w:semiHidden/>
    <w:unhideWhenUsed/>
    <w:rsid w:val="001E678E"/>
    <w:pPr>
      <w:widowControl/>
      <w:jc w:val="left"/>
    </w:pPr>
    <w:rPr>
      <w:rFonts w:ascii="Meiryo UI" w:eastAsia="Meiryo UI" w:hAnsi="Meiryo UI"/>
      <w:kern w:val="0"/>
      <w:sz w:val="22"/>
      <w:szCs w:val="20"/>
    </w:rPr>
  </w:style>
  <w:style w:type="character" w:customStyle="1" w:styleId="HTML2">
    <w:name w:val="HTML 書式付き (文字)"/>
    <w:basedOn w:val="a3"/>
    <w:link w:val="HTML1"/>
    <w:uiPriority w:val="99"/>
    <w:semiHidden/>
    <w:rsid w:val="001E678E"/>
    <w:rPr>
      <w:rFonts w:ascii="Meiryo UI" w:eastAsia="Meiryo UI" w:hAnsi="Meiryo UI"/>
      <w:szCs w:val="20"/>
    </w:rPr>
  </w:style>
  <w:style w:type="character" w:styleId="HTML3">
    <w:name w:val="HTML Typewriter"/>
    <w:basedOn w:val="a3"/>
    <w:uiPriority w:val="99"/>
    <w:semiHidden/>
    <w:unhideWhenUsed/>
    <w:rsid w:val="001E678E"/>
    <w:rPr>
      <w:rFonts w:ascii="Meiryo UI" w:eastAsia="Meiryo UI" w:hAnsi="Meiryo UI"/>
      <w:sz w:val="22"/>
      <w:szCs w:val="20"/>
    </w:rPr>
  </w:style>
  <w:style w:type="paragraph" w:styleId="aff3">
    <w:name w:val="macro"/>
    <w:link w:val="aff4"/>
    <w:uiPriority w:val="99"/>
    <w:semiHidden/>
    <w:unhideWhenUsed/>
    <w:rsid w:val="001E678E"/>
    <w:pPr>
      <w:tabs>
        <w:tab w:val="left" w:pos="480"/>
        <w:tab w:val="left" w:pos="960"/>
        <w:tab w:val="left" w:pos="1440"/>
        <w:tab w:val="left" w:pos="1920"/>
        <w:tab w:val="left" w:pos="2400"/>
        <w:tab w:val="left" w:pos="2880"/>
        <w:tab w:val="left" w:pos="3360"/>
        <w:tab w:val="left" w:pos="3840"/>
        <w:tab w:val="left" w:pos="4320"/>
      </w:tabs>
    </w:pPr>
    <w:rPr>
      <w:rFonts w:ascii="Meiryo UI" w:eastAsia="Meiryo UI" w:hAnsi="Meiryo UI"/>
      <w:szCs w:val="20"/>
    </w:rPr>
  </w:style>
  <w:style w:type="character" w:customStyle="1" w:styleId="aff4">
    <w:name w:val="マクロ文字列 (文字)"/>
    <w:basedOn w:val="a3"/>
    <w:link w:val="aff3"/>
    <w:uiPriority w:val="99"/>
    <w:semiHidden/>
    <w:rsid w:val="001E678E"/>
    <w:rPr>
      <w:rFonts w:ascii="Meiryo UI" w:eastAsia="Meiryo UI" w:hAnsi="Meiryo UI"/>
      <w:szCs w:val="20"/>
    </w:rPr>
  </w:style>
  <w:style w:type="paragraph" w:styleId="aff5">
    <w:name w:val="Plain Text"/>
    <w:basedOn w:val="a2"/>
    <w:link w:val="aff6"/>
    <w:uiPriority w:val="99"/>
    <w:semiHidden/>
    <w:unhideWhenUsed/>
    <w:rsid w:val="001E678E"/>
    <w:pPr>
      <w:widowControl/>
      <w:jc w:val="left"/>
    </w:pPr>
    <w:rPr>
      <w:rFonts w:ascii="Meiryo UI" w:eastAsia="Meiryo UI" w:hAnsi="Meiryo UI"/>
      <w:kern w:val="0"/>
      <w:sz w:val="22"/>
      <w:szCs w:val="21"/>
    </w:rPr>
  </w:style>
  <w:style w:type="character" w:customStyle="1" w:styleId="aff6">
    <w:name w:val="書式なし (文字)"/>
    <w:basedOn w:val="a3"/>
    <w:link w:val="aff5"/>
    <w:uiPriority w:val="99"/>
    <w:semiHidden/>
    <w:rsid w:val="001E678E"/>
    <w:rPr>
      <w:rFonts w:ascii="Meiryo UI" w:eastAsia="Meiryo UI" w:hAnsi="Meiryo UI"/>
      <w:szCs w:val="21"/>
    </w:rPr>
  </w:style>
  <w:style w:type="character" w:styleId="aff7">
    <w:name w:val="Placeholder Text"/>
    <w:basedOn w:val="a3"/>
    <w:uiPriority w:val="99"/>
    <w:semiHidden/>
    <w:rsid w:val="001E678E"/>
    <w:rPr>
      <w:rFonts w:ascii="Meiryo UI" w:eastAsia="Meiryo UI" w:hAnsi="Meiryo UI"/>
      <w:color w:val="3B3838" w:themeColor="background2" w:themeShade="40"/>
    </w:rPr>
  </w:style>
  <w:style w:type="paragraph" w:styleId="aff8">
    <w:name w:val="header"/>
    <w:basedOn w:val="a2"/>
    <w:link w:val="aff9"/>
    <w:uiPriority w:val="99"/>
    <w:unhideWhenUsed/>
    <w:rsid w:val="001E678E"/>
    <w:pPr>
      <w:widowControl/>
      <w:jc w:val="left"/>
    </w:pPr>
    <w:rPr>
      <w:rFonts w:ascii="Meiryo UI" w:eastAsia="Meiryo UI" w:hAnsi="Meiryo UI"/>
      <w:kern w:val="0"/>
      <w:sz w:val="22"/>
    </w:rPr>
  </w:style>
  <w:style w:type="character" w:customStyle="1" w:styleId="aff9">
    <w:name w:val="ヘッダー (文字)"/>
    <w:basedOn w:val="a3"/>
    <w:link w:val="aff8"/>
    <w:uiPriority w:val="99"/>
    <w:rsid w:val="001E678E"/>
    <w:rPr>
      <w:rFonts w:ascii="Meiryo UI" w:eastAsia="Meiryo UI" w:hAnsi="Meiryo UI"/>
    </w:rPr>
  </w:style>
  <w:style w:type="paragraph" w:styleId="affa">
    <w:name w:val="footer"/>
    <w:basedOn w:val="a2"/>
    <w:link w:val="affb"/>
    <w:uiPriority w:val="99"/>
    <w:unhideWhenUsed/>
    <w:rsid w:val="001E678E"/>
    <w:pPr>
      <w:widowControl/>
      <w:jc w:val="left"/>
    </w:pPr>
    <w:rPr>
      <w:rFonts w:ascii="Meiryo UI" w:eastAsia="Meiryo UI" w:hAnsi="Meiryo UI"/>
      <w:kern w:val="0"/>
      <w:sz w:val="22"/>
    </w:rPr>
  </w:style>
  <w:style w:type="character" w:customStyle="1" w:styleId="affb">
    <w:name w:val="フッター (文字)"/>
    <w:basedOn w:val="a3"/>
    <w:link w:val="affa"/>
    <w:uiPriority w:val="99"/>
    <w:rsid w:val="001E678E"/>
    <w:rPr>
      <w:rFonts w:ascii="Meiryo UI" w:eastAsia="Meiryo UI" w:hAnsi="Meiryo UI"/>
    </w:rPr>
  </w:style>
  <w:style w:type="paragraph" w:styleId="91">
    <w:name w:val="toc 9"/>
    <w:basedOn w:val="a2"/>
    <w:next w:val="a2"/>
    <w:autoRedefine/>
    <w:uiPriority w:val="39"/>
    <w:semiHidden/>
    <w:unhideWhenUsed/>
    <w:rsid w:val="001E678E"/>
    <w:pPr>
      <w:widowControl/>
      <w:spacing w:after="120"/>
      <w:ind w:left="1757"/>
      <w:jc w:val="left"/>
    </w:pPr>
    <w:rPr>
      <w:rFonts w:ascii="Meiryo UI" w:eastAsia="ＭＳ 明朝" w:hAnsi="Meiryo UI"/>
      <w:kern w:val="0"/>
      <w:sz w:val="22"/>
    </w:rPr>
  </w:style>
  <w:style w:type="character" w:styleId="affc">
    <w:name w:val="Mention"/>
    <w:basedOn w:val="a3"/>
    <w:uiPriority w:val="99"/>
    <w:semiHidden/>
    <w:unhideWhenUsed/>
    <w:rsid w:val="001E678E"/>
    <w:rPr>
      <w:rFonts w:ascii="Meiryo UI" w:eastAsia="Meiryo UI" w:hAnsi="Meiryo UI"/>
      <w:color w:val="2B579A"/>
      <w:shd w:val="clear" w:color="auto" w:fill="E1DFDD"/>
    </w:rPr>
  </w:style>
  <w:style w:type="numbering" w:styleId="111111">
    <w:name w:val="Outline List 2"/>
    <w:basedOn w:val="a5"/>
    <w:uiPriority w:val="99"/>
    <w:semiHidden/>
    <w:unhideWhenUsed/>
    <w:rsid w:val="001E678E"/>
    <w:pPr>
      <w:numPr>
        <w:numId w:val="24"/>
      </w:numPr>
    </w:pPr>
  </w:style>
  <w:style w:type="numbering" w:styleId="1ai">
    <w:name w:val="Outline List 1"/>
    <w:basedOn w:val="a5"/>
    <w:uiPriority w:val="99"/>
    <w:semiHidden/>
    <w:unhideWhenUsed/>
    <w:rsid w:val="001E678E"/>
    <w:pPr>
      <w:numPr>
        <w:numId w:val="25"/>
      </w:numPr>
    </w:pPr>
  </w:style>
  <w:style w:type="character" w:styleId="HTML4">
    <w:name w:val="HTML Variable"/>
    <w:basedOn w:val="a3"/>
    <w:uiPriority w:val="99"/>
    <w:semiHidden/>
    <w:unhideWhenUsed/>
    <w:rsid w:val="001E678E"/>
    <w:rPr>
      <w:rFonts w:ascii="Meiryo UI" w:eastAsia="Meiryo UI" w:hAnsi="Meiryo UI"/>
      <w:i/>
      <w:iCs/>
    </w:rPr>
  </w:style>
  <w:style w:type="paragraph" w:styleId="HTML5">
    <w:name w:val="HTML Address"/>
    <w:basedOn w:val="a2"/>
    <w:link w:val="HTML6"/>
    <w:uiPriority w:val="99"/>
    <w:semiHidden/>
    <w:unhideWhenUsed/>
    <w:rsid w:val="001E678E"/>
    <w:pPr>
      <w:widowControl/>
      <w:jc w:val="left"/>
    </w:pPr>
    <w:rPr>
      <w:rFonts w:ascii="Meiryo UI" w:eastAsia="Meiryo UI" w:hAnsi="Meiryo UI"/>
      <w:i/>
      <w:iCs/>
      <w:kern w:val="0"/>
      <w:sz w:val="22"/>
    </w:rPr>
  </w:style>
  <w:style w:type="character" w:customStyle="1" w:styleId="HTML6">
    <w:name w:val="HTML アドレス (文字)"/>
    <w:basedOn w:val="a3"/>
    <w:link w:val="HTML5"/>
    <w:uiPriority w:val="99"/>
    <w:semiHidden/>
    <w:rsid w:val="001E678E"/>
    <w:rPr>
      <w:rFonts w:ascii="Meiryo UI" w:eastAsia="Meiryo UI" w:hAnsi="Meiryo UI"/>
      <w:i/>
      <w:iCs/>
    </w:rPr>
  </w:style>
  <w:style w:type="character" w:styleId="HTML7">
    <w:name w:val="HTML Definition"/>
    <w:basedOn w:val="a3"/>
    <w:uiPriority w:val="99"/>
    <w:semiHidden/>
    <w:unhideWhenUsed/>
    <w:rsid w:val="001E678E"/>
    <w:rPr>
      <w:rFonts w:ascii="Meiryo UI" w:eastAsia="Meiryo UI" w:hAnsi="Meiryo UI"/>
      <w:i/>
      <w:iCs/>
    </w:rPr>
  </w:style>
  <w:style w:type="character" w:styleId="HTML8">
    <w:name w:val="HTML Cite"/>
    <w:basedOn w:val="a3"/>
    <w:uiPriority w:val="99"/>
    <w:semiHidden/>
    <w:unhideWhenUsed/>
    <w:rsid w:val="001E678E"/>
    <w:rPr>
      <w:rFonts w:ascii="Meiryo UI" w:eastAsia="Meiryo UI" w:hAnsi="Meiryo UI"/>
      <w:i/>
      <w:iCs/>
    </w:rPr>
  </w:style>
  <w:style w:type="character" w:styleId="HTML9">
    <w:name w:val="HTML Sample"/>
    <w:basedOn w:val="a3"/>
    <w:uiPriority w:val="99"/>
    <w:semiHidden/>
    <w:unhideWhenUsed/>
    <w:rsid w:val="001E678E"/>
    <w:rPr>
      <w:rFonts w:ascii="Meiryo UI" w:eastAsia="Meiryo UI" w:hAnsi="Meiryo UI"/>
      <w:sz w:val="24"/>
      <w:szCs w:val="24"/>
    </w:rPr>
  </w:style>
  <w:style w:type="character" w:styleId="HTMLa">
    <w:name w:val="HTML Acronym"/>
    <w:basedOn w:val="a3"/>
    <w:uiPriority w:val="99"/>
    <w:semiHidden/>
    <w:unhideWhenUsed/>
    <w:rsid w:val="001E678E"/>
    <w:rPr>
      <w:rFonts w:ascii="Meiryo UI" w:eastAsia="Meiryo UI" w:hAnsi="Meiryo UI"/>
    </w:rPr>
  </w:style>
  <w:style w:type="paragraph" w:styleId="11">
    <w:name w:val="toc 1"/>
    <w:basedOn w:val="a2"/>
    <w:next w:val="a2"/>
    <w:autoRedefine/>
    <w:uiPriority w:val="39"/>
    <w:semiHidden/>
    <w:unhideWhenUsed/>
    <w:rsid w:val="001E678E"/>
    <w:pPr>
      <w:widowControl/>
      <w:spacing w:after="100"/>
      <w:jc w:val="left"/>
    </w:pPr>
    <w:rPr>
      <w:rFonts w:ascii="Meiryo UI" w:eastAsia="ＭＳ 明朝" w:hAnsi="Meiryo UI"/>
      <w:kern w:val="0"/>
      <w:sz w:val="22"/>
    </w:rPr>
  </w:style>
  <w:style w:type="paragraph" w:styleId="27">
    <w:name w:val="toc 2"/>
    <w:basedOn w:val="a2"/>
    <w:next w:val="a2"/>
    <w:autoRedefine/>
    <w:uiPriority w:val="39"/>
    <w:semiHidden/>
    <w:unhideWhenUsed/>
    <w:rsid w:val="001E678E"/>
    <w:pPr>
      <w:widowControl/>
      <w:spacing w:after="100"/>
      <w:ind w:left="220"/>
      <w:jc w:val="left"/>
    </w:pPr>
    <w:rPr>
      <w:rFonts w:ascii="Meiryo UI" w:eastAsia="ＭＳ 明朝" w:hAnsi="Meiryo UI"/>
      <w:kern w:val="0"/>
      <w:sz w:val="22"/>
    </w:rPr>
  </w:style>
  <w:style w:type="paragraph" w:styleId="37">
    <w:name w:val="toc 3"/>
    <w:basedOn w:val="a2"/>
    <w:next w:val="a2"/>
    <w:autoRedefine/>
    <w:uiPriority w:val="39"/>
    <w:semiHidden/>
    <w:unhideWhenUsed/>
    <w:rsid w:val="001E678E"/>
    <w:pPr>
      <w:widowControl/>
      <w:spacing w:after="100"/>
      <w:ind w:left="440"/>
      <w:jc w:val="left"/>
    </w:pPr>
    <w:rPr>
      <w:rFonts w:ascii="Meiryo UI" w:eastAsia="ＭＳ 明朝" w:hAnsi="Meiryo UI"/>
      <w:kern w:val="0"/>
      <w:sz w:val="22"/>
    </w:rPr>
  </w:style>
  <w:style w:type="paragraph" w:styleId="43">
    <w:name w:val="toc 4"/>
    <w:basedOn w:val="a2"/>
    <w:next w:val="a2"/>
    <w:autoRedefine/>
    <w:uiPriority w:val="39"/>
    <w:semiHidden/>
    <w:unhideWhenUsed/>
    <w:rsid w:val="001E678E"/>
    <w:pPr>
      <w:widowControl/>
      <w:spacing w:after="100"/>
      <w:ind w:left="660"/>
      <w:jc w:val="left"/>
    </w:pPr>
    <w:rPr>
      <w:rFonts w:ascii="Meiryo UI" w:eastAsia="ＭＳ 明朝" w:hAnsi="Meiryo UI"/>
      <w:kern w:val="0"/>
      <w:sz w:val="22"/>
    </w:rPr>
  </w:style>
  <w:style w:type="paragraph" w:styleId="53">
    <w:name w:val="toc 5"/>
    <w:basedOn w:val="a2"/>
    <w:next w:val="a2"/>
    <w:autoRedefine/>
    <w:uiPriority w:val="39"/>
    <w:semiHidden/>
    <w:unhideWhenUsed/>
    <w:rsid w:val="001E678E"/>
    <w:pPr>
      <w:widowControl/>
      <w:spacing w:after="100"/>
      <w:ind w:left="880"/>
      <w:jc w:val="left"/>
    </w:pPr>
    <w:rPr>
      <w:rFonts w:ascii="Meiryo UI" w:eastAsia="ＭＳ 明朝" w:hAnsi="Meiryo UI"/>
      <w:kern w:val="0"/>
      <w:sz w:val="22"/>
    </w:rPr>
  </w:style>
  <w:style w:type="paragraph" w:styleId="61">
    <w:name w:val="toc 6"/>
    <w:basedOn w:val="a2"/>
    <w:next w:val="a2"/>
    <w:autoRedefine/>
    <w:uiPriority w:val="39"/>
    <w:semiHidden/>
    <w:unhideWhenUsed/>
    <w:rsid w:val="001E678E"/>
    <w:pPr>
      <w:widowControl/>
      <w:spacing w:after="100"/>
      <w:ind w:left="1100"/>
      <w:jc w:val="left"/>
    </w:pPr>
    <w:rPr>
      <w:rFonts w:ascii="Meiryo UI" w:eastAsia="ＭＳ 明朝" w:hAnsi="Meiryo UI"/>
      <w:kern w:val="0"/>
      <w:sz w:val="22"/>
    </w:rPr>
  </w:style>
  <w:style w:type="paragraph" w:styleId="71">
    <w:name w:val="toc 7"/>
    <w:basedOn w:val="a2"/>
    <w:next w:val="a2"/>
    <w:autoRedefine/>
    <w:uiPriority w:val="39"/>
    <w:semiHidden/>
    <w:unhideWhenUsed/>
    <w:rsid w:val="001E678E"/>
    <w:pPr>
      <w:widowControl/>
      <w:spacing w:after="100"/>
      <w:ind w:left="1320"/>
      <w:jc w:val="left"/>
    </w:pPr>
    <w:rPr>
      <w:rFonts w:ascii="Meiryo UI" w:eastAsia="ＭＳ 明朝" w:hAnsi="Meiryo UI"/>
      <w:kern w:val="0"/>
      <w:sz w:val="22"/>
    </w:rPr>
  </w:style>
  <w:style w:type="paragraph" w:styleId="81">
    <w:name w:val="toc 8"/>
    <w:basedOn w:val="a2"/>
    <w:next w:val="a2"/>
    <w:autoRedefine/>
    <w:uiPriority w:val="39"/>
    <w:semiHidden/>
    <w:unhideWhenUsed/>
    <w:rsid w:val="001E678E"/>
    <w:pPr>
      <w:widowControl/>
      <w:spacing w:after="100"/>
      <w:ind w:left="1540"/>
      <w:jc w:val="left"/>
    </w:pPr>
    <w:rPr>
      <w:rFonts w:ascii="Meiryo UI" w:eastAsia="ＭＳ 明朝" w:hAnsi="Meiryo UI"/>
      <w:kern w:val="0"/>
      <w:sz w:val="22"/>
    </w:rPr>
  </w:style>
  <w:style w:type="paragraph" w:styleId="affd">
    <w:name w:val="TOC Heading"/>
    <w:basedOn w:val="1"/>
    <w:next w:val="a2"/>
    <w:uiPriority w:val="39"/>
    <w:semiHidden/>
    <w:unhideWhenUsed/>
    <w:qFormat/>
    <w:rsid w:val="001E678E"/>
    <w:pPr>
      <w:outlineLvl w:val="9"/>
    </w:pPr>
    <w:rPr>
      <w:color w:val="2E74B5" w:themeColor="accent1" w:themeShade="BF"/>
    </w:rPr>
  </w:style>
  <w:style w:type="table" w:styleId="affe">
    <w:name w:val="Table Professional"/>
    <w:basedOn w:val="a4"/>
    <w:uiPriority w:val="99"/>
    <w:semiHidden/>
    <w:unhideWhenUsed/>
    <w:rsid w:val="001E678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62">
    <w:name w:val="Medium List 1"/>
    <w:basedOn w:val="a4"/>
    <w:uiPriority w:val="65"/>
    <w:semiHidden/>
    <w:unhideWhenUsed/>
    <w:rsid w:val="001E678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63">
    <w:name w:val="Medium List 1 Accent 1"/>
    <w:basedOn w:val="a4"/>
    <w:uiPriority w:val="65"/>
    <w:rsid w:val="001E678E"/>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64">
    <w:name w:val="Medium List 1 Accent 2"/>
    <w:basedOn w:val="a4"/>
    <w:uiPriority w:val="65"/>
    <w:semiHidden/>
    <w:unhideWhenUsed/>
    <w:rsid w:val="001E678E"/>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65">
    <w:name w:val="Medium List 1 Accent 3"/>
    <w:basedOn w:val="a4"/>
    <w:uiPriority w:val="65"/>
    <w:semiHidden/>
    <w:unhideWhenUsed/>
    <w:rsid w:val="001E678E"/>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66">
    <w:name w:val="Medium List 1 Accent 4"/>
    <w:basedOn w:val="a4"/>
    <w:uiPriority w:val="65"/>
    <w:semiHidden/>
    <w:unhideWhenUsed/>
    <w:rsid w:val="001E678E"/>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67">
    <w:name w:val="Medium List 1 Accent 5"/>
    <w:basedOn w:val="a4"/>
    <w:uiPriority w:val="65"/>
    <w:semiHidden/>
    <w:unhideWhenUsed/>
    <w:rsid w:val="001E678E"/>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68">
    <w:name w:val="Medium List 1 Accent 6"/>
    <w:basedOn w:val="a4"/>
    <w:uiPriority w:val="65"/>
    <w:semiHidden/>
    <w:unhideWhenUsed/>
    <w:rsid w:val="001E678E"/>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72">
    <w:name w:val="Medium List 2"/>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3">
    <w:name w:val="Medium List 2 Accent 1"/>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4">
    <w:name w:val="Medium List 2 Accent 2"/>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5">
    <w:name w:val="Medium List 2 Accent 3"/>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76">
    <w:name w:val="Medium List 2 Accent 4"/>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5"/>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6"/>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44">
    <w:name w:val="Medium Shading 1"/>
    <w:basedOn w:val="a4"/>
    <w:uiPriority w:val="63"/>
    <w:semiHidden/>
    <w:unhideWhenUsed/>
    <w:rsid w:val="001E678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45">
    <w:name w:val="Medium Shading 1 Accent 1"/>
    <w:basedOn w:val="a4"/>
    <w:uiPriority w:val="63"/>
    <w:rsid w:val="001E678E"/>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46">
    <w:name w:val="Medium Shading 1 Accent 2"/>
    <w:basedOn w:val="a4"/>
    <w:uiPriority w:val="63"/>
    <w:semiHidden/>
    <w:unhideWhenUsed/>
    <w:rsid w:val="001E678E"/>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47">
    <w:name w:val="Medium Shading 1 Accent 3"/>
    <w:basedOn w:val="a4"/>
    <w:uiPriority w:val="63"/>
    <w:semiHidden/>
    <w:unhideWhenUsed/>
    <w:rsid w:val="001E678E"/>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48">
    <w:name w:val="Medium Shading 1 Accent 4"/>
    <w:basedOn w:val="a4"/>
    <w:uiPriority w:val="63"/>
    <w:semiHidden/>
    <w:unhideWhenUsed/>
    <w:rsid w:val="001E678E"/>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49">
    <w:name w:val="Medium Shading 1 Accent 5"/>
    <w:basedOn w:val="a4"/>
    <w:uiPriority w:val="63"/>
    <w:semiHidden/>
    <w:unhideWhenUsed/>
    <w:rsid w:val="001E678E"/>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4a">
    <w:name w:val="Medium Shading 1 Accent 6"/>
    <w:basedOn w:val="a4"/>
    <w:uiPriority w:val="63"/>
    <w:semiHidden/>
    <w:unhideWhenUsed/>
    <w:rsid w:val="001E678E"/>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54">
    <w:name w:val="Medium Shading 2"/>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5">
    <w:name w:val="Medium Shading 2 Accent 1"/>
    <w:basedOn w:val="a4"/>
    <w:uiPriority w:val="64"/>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6">
    <w:name w:val="Medium Shading 2 Accent 2"/>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7">
    <w:name w:val="Medium Shading 2 Accent 3"/>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8">
    <w:name w:val="Medium Shading 2 Accent 4"/>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9">
    <w:name w:val="Medium Shading 2 Accent 5"/>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a">
    <w:name w:val="Medium Shading 2 Accent 6"/>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82">
    <w:name w:val="Medium Grid 1"/>
    <w:basedOn w:val="a4"/>
    <w:uiPriority w:val="67"/>
    <w:semiHidden/>
    <w:unhideWhenUsed/>
    <w:rsid w:val="001E678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83">
    <w:name w:val="Medium Grid 1 Accent 1"/>
    <w:basedOn w:val="a4"/>
    <w:uiPriority w:val="67"/>
    <w:semiHidden/>
    <w:unhideWhenUsed/>
    <w:rsid w:val="001E678E"/>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84">
    <w:name w:val="Medium Grid 1 Accent 2"/>
    <w:basedOn w:val="a4"/>
    <w:uiPriority w:val="67"/>
    <w:semiHidden/>
    <w:unhideWhenUsed/>
    <w:rsid w:val="001E678E"/>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85">
    <w:name w:val="Medium Grid 1 Accent 3"/>
    <w:basedOn w:val="a4"/>
    <w:uiPriority w:val="67"/>
    <w:semiHidden/>
    <w:unhideWhenUsed/>
    <w:rsid w:val="001E678E"/>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86">
    <w:name w:val="Medium Grid 1 Accent 4"/>
    <w:basedOn w:val="a4"/>
    <w:uiPriority w:val="67"/>
    <w:semiHidden/>
    <w:unhideWhenUsed/>
    <w:rsid w:val="001E678E"/>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87">
    <w:name w:val="Medium Grid 1 Accent 5"/>
    <w:basedOn w:val="a4"/>
    <w:uiPriority w:val="67"/>
    <w:semiHidden/>
    <w:unhideWhenUsed/>
    <w:rsid w:val="001E678E"/>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88">
    <w:name w:val="Medium Grid 1 Accent 6"/>
    <w:basedOn w:val="a4"/>
    <w:uiPriority w:val="67"/>
    <w:semiHidden/>
    <w:unhideWhenUsed/>
    <w:rsid w:val="001E678E"/>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92">
    <w:name w:val="Medium Grid 2"/>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93">
    <w:name w:val="Medium Grid 2 Accent 1"/>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94">
    <w:name w:val="Medium Grid 2 Accent 2"/>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95">
    <w:name w:val="Medium Grid 2 Accent 3"/>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96">
    <w:name w:val="Medium Grid 2 Accent 4"/>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97">
    <w:name w:val="Medium Grid 2 Accent 5"/>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98">
    <w:name w:val="Medium Grid 2 Accent 6"/>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100">
    <w:name w:val="Medium Grid 3"/>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101">
    <w:name w:val="Medium Grid 3 Accent 1"/>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102">
    <w:name w:val="Medium Grid 3 Accent 2"/>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103">
    <w:name w:val="Medium Grid 3 Accent 3"/>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104">
    <w:name w:val="Medium Grid 3 Accent 4"/>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105">
    <w:name w:val="Medium Grid 3 Accent 5"/>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106">
    <w:name w:val="Medium Grid 3 Accent 6"/>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paragraph" w:styleId="afff">
    <w:name w:val="Bibliography"/>
    <w:basedOn w:val="a2"/>
    <w:next w:val="a2"/>
    <w:uiPriority w:val="37"/>
    <w:semiHidden/>
    <w:unhideWhenUsed/>
    <w:rsid w:val="001E678E"/>
    <w:pPr>
      <w:widowControl/>
      <w:jc w:val="left"/>
    </w:pPr>
    <w:rPr>
      <w:rFonts w:ascii="Meiryo UI" w:eastAsia="ＭＳ 明朝" w:hAnsi="Meiryo UI"/>
      <w:kern w:val="0"/>
      <w:sz w:val="22"/>
    </w:rPr>
  </w:style>
  <w:style w:type="character" w:styleId="afff0">
    <w:name w:val="Hashtag"/>
    <w:basedOn w:val="a3"/>
    <w:uiPriority w:val="99"/>
    <w:semiHidden/>
    <w:unhideWhenUsed/>
    <w:rsid w:val="001E678E"/>
    <w:rPr>
      <w:rFonts w:ascii="Meiryo UI" w:eastAsia="Meiryo UI" w:hAnsi="Meiryo UI"/>
      <w:color w:val="2B579A"/>
      <w:shd w:val="clear" w:color="auto" w:fill="E1DFDD"/>
    </w:rPr>
  </w:style>
  <w:style w:type="paragraph" w:styleId="afff1">
    <w:name w:val="Message Header"/>
    <w:basedOn w:val="a2"/>
    <w:link w:val="afff2"/>
    <w:uiPriority w:val="99"/>
    <w:semiHidden/>
    <w:unhideWhenUsed/>
    <w:rsid w:val="001E678E"/>
    <w:pPr>
      <w:widowControl/>
      <w:pBdr>
        <w:top w:val="single" w:sz="6" w:space="1" w:color="auto"/>
        <w:left w:val="single" w:sz="6" w:space="1" w:color="auto"/>
        <w:bottom w:val="single" w:sz="6" w:space="1" w:color="auto"/>
        <w:right w:val="single" w:sz="6" w:space="1" w:color="auto"/>
      </w:pBdr>
      <w:shd w:val="pct20" w:color="auto" w:fill="auto"/>
      <w:ind w:left="1080" w:hanging="1080"/>
      <w:jc w:val="left"/>
    </w:pPr>
    <w:rPr>
      <w:rFonts w:ascii="Meiryo UI" w:eastAsiaTheme="majorEastAsia" w:hAnsi="Meiryo UI" w:cstheme="majorBidi"/>
      <w:kern w:val="0"/>
      <w:sz w:val="24"/>
      <w:szCs w:val="24"/>
    </w:rPr>
  </w:style>
  <w:style w:type="character" w:customStyle="1" w:styleId="afff2">
    <w:name w:val="メッセージ見出し (文字)"/>
    <w:basedOn w:val="a3"/>
    <w:link w:val="afff1"/>
    <w:uiPriority w:val="99"/>
    <w:semiHidden/>
    <w:rsid w:val="001E678E"/>
    <w:rPr>
      <w:rFonts w:ascii="Meiryo UI" w:eastAsiaTheme="majorEastAsia" w:hAnsi="Meiryo UI" w:cstheme="majorBidi"/>
      <w:sz w:val="24"/>
      <w:szCs w:val="24"/>
      <w:shd w:val="pct20" w:color="auto" w:fill="auto"/>
    </w:rPr>
  </w:style>
  <w:style w:type="table" w:styleId="afff3">
    <w:name w:val="Table Elegant"/>
    <w:basedOn w:val="a4"/>
    <w:uiPriority w:val="99"/>
    <w:semiHidden/>
    <w:unhideWhenUsed/>
    <w:rsid w:val="001E678E"/>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f4">
    <w:name w:val="List"/>
    <w:basedOn w:val="a2"/>
    <w:uiPriority w:val="99"/>
    <w:semiHidden/>
    <w:unhideWhenUsed/>
    <w:rsid w:val="001E678E"/>
    <w:pPr>
      <w:widowControl/>
      <w:ind w:left="360" w:hanging="360"/>
      <w:contextualSpacing/>
      <w:jc w:val="left"/>
    </w:pPr>
    <w:rPr>
      <w:rFonts w:ascii="Meiryo UI" w:eastAsia="ＭＳ 明朝" w:hAnsi="Meiryo UI"/>
      <w:kern w:val="0"/>
      <w:sz w:val="22"/>
    </w:rPr>
  </w:style>
  <w:style w:type="paragraph" w:styleId="28">
    <w:name w:val="List 2"/>
    <w:basedOn w:val="a2"/>
    <w:uiPriority w:val="99"/>
    <w:semiHidden/>
    <w:unhideWhenUsed/>
    <w:rsid w:val="001E678E"/>
    <w:pPr>
      <w:widowControl/>
      <w:ind w:left="720" w:hanging="360"/>
      <w:contextualSpacing/>
      <w:jc w:val="left"/>
    </w:pPr>
    <w:rPr>
      <w:rFonts w:ascii="Meiryo UI" w:eastAsia="ＭＳ 明朝" w:hAnsi="Meiryo UI"/>
      <w:kern w:val="0"/>
      <w:sz w:val="22"/>
    </w:rPr>
  </w:style>
  <w:style w:type="paragraph" w:styleId="38">
    <w:name w:val="List 3"/>
    <w:basedOn w:val="a2"/>
    <w:uiPriority w:val="99"/>
    <w:semiHidden/>
    <w:unhideWhenUsed/>
    <w:rsid w:val="001E678E"/>
    <w:pPr>
      <w:widowControl/>
      <w:ind w:left="1080" w:hanging="360"/>
      <w:contextualSpacing/>
      <w:jc w:val="left"/>
    </w:pPr>
    <w:rPr>
      <w:rFonts w:ascii="Meiryo UI" w:eastAsia="ＭＳ 明朝" w:hAnsi="Meiryo UI"/>
      <w:kern w:val="0"/>
      <w:sz w:val="22"/>
    </w:rPr>
  </w:style>
  <w:style w:type="paragraph" w:styleId="4b">
    <w:name w:val="List 4"/>
    <w:basedOn w:val="a2"/>
    <w:uiPriority w:val="99"/>
    <w:semiHidden/>
    <w:unhideWhenUsed/>
    <w:rsid w:val="001E678E"/>
    <w:pPr>
      <w:widowControl/>
      <w:ind w:left="1440" w:hanging="360"/>
      <w:contextualSpacing/>
      <w:jc w:val="left"/>
    </w:pPr>
    <w:rPr>
      <w:rFonts w:ascii="Meiryo UI" w:eastAsia="ＭＳ 明朝" w:hAnsi="Meiryo UI"/>
      <w:kern w:val="0"/>
      <w:sz w:val="22"/>
    </w:rPr>
  </w:style>
  <w:style w:type="paragraph" w:styleId="5b">
    <w:name w:val="List 5"/>
    <w:basedOn w:val="a2"/>
    <w:uiPriority w:val="99"/>
    <w:semiHidden/>
    <w:unhideWhenUsed/>
    <w:rsid w:val="001E678E"/>
    <w:pPr>
      <w:widowControl/>
      <w:ind w:left="1800" w:hanging="360"/>
      <w:contextualSpacing/>
      <w:jc w:val="left"/>
    </w:pPr>
    <w:rPr>
      <w:rFonts w:ascii="Meiryo UI" w:eastAsia="ＭＳ 明朝" w:hAnsi="Meiryo UI"/>
      <w:kern w:val="0"/>
      <w:sz w:val="22"/>
    </w:rPr>
  </w:style>
  <w:style w:type="table" w:styleId="12">
    <w:name w:val="Table List 1"/>
    <w:basedOn w:val="a4"/>
    <w:uiPriority w:val="99"/>
    <w:semiHidden/>
    <w:unhideWhenUsed/>
    <w:rsid w:val="001E678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9">
    <w:name w:val="Table List 2"/>
    <w:basedOn w:val="a4"/>
    <w:uiPriority w:val="99"/>
    <w:semiHidden/>
    <w:unhideWhenUsed/>
    <w:rsid w:val="001E678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9">
    <w:name w:val="Table List 3"/>
    <w:basedOn w:val="a4"/>
    <w:uiPriority w:val="99"/>
    <w:semiHidden/>
    <w:unhideWhenUsed/>
    <w:rsid w:val="001E678E"/>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c">
    <w:name w:val="Table List 4"/>
    <w:basedOn w:val="a4"/>
    <w:uiPriority w:val="99"/>
    <w:semiHidden/>
    <w:unhideWhenUsed/>
    <w:rsid w:val="001E678E"/>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c">
    <w:name w:val="Table List 5"/>
    <w:basedOn w:val="a4"/>
    <w:uiPriority w:val="99"/>
    <w:semiHidden/>
    <w:unhideWhenUsed/>
    <w:rsid w:val="001E678E"/>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9">
    <w:name w:val="Table List 6"/>
    <w:basedOn w:val="a4"/>
    <w:uiPriority w:val="99"/>
    <w:semiHidden/>
    <w:unhideWhenUsed/>
    <w:rsid w:val="001E678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9">
    <w:name w:val="Table List 7"/>
    <w:basedOn w:val="a4"/>
    <w:uiPriority w:val="99"/>
    <w:semiHidden/>
    <w:unhideWhenUsed/>
    <w:rsid w:val="001E678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9">
    <w:name w:val="Table List 8"/>
    <w:basedOn w:val="a4"/>
    <w:uiPriority w:val="99"/>
    <w:semiHidden/>
    <w:unhideWhenUsed/>
    <w:rsid w:val="001E678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f5">
    <w:name w:val="List Continue"/>
    <w:basedOn w:val="a2"/>
    <w:uiPriority w:val="99"/>
    <w:semiHidden/>
    <w:unhideWhenUsed/>
    <w:rsid w:val="001E678E"/>
    <w:pPr>
      <w:widowControl/>
      <w:spacing w:after="120"/>
      <w:ind w:left="360"/>
      <w:contextualSpacing/>
      <w:jc w:val="left"/>
    </w:pPr>
    <w:rPr>
      <w:rFonts w:ascii="Meiryo UI" w:eastAsia="ＭＳ 明朝" w:hAnsi="Meiryo UI"/>
      <w:kern w:val="0"/>
      <w:sz w:val="22"/>
    </w:rPr>
  </w:style>
  <w:style w:type="paragraph" w:styleId="2a">
    <w:name w:val="List Continue 2"/>
    <w:basedOn w:val="a2"/>
    <w:uiPriority w:val="99"/>
    <w:semiHidden/>
    <w:unhideWhenUsed/>
    <w:rsid w:val="001E678E"/>
    <w:pPr>
      <w:widowControl/>
      <w:spacing w:after="120"/>
      <w:ind w:left="720"/>
      <w:contextualSpacing/>
      <w:jc w:val="left"/>
    </w:pPr>
    <w:rPr>
      <w:rFonts w:ascii="Meiryo UI" w:eastAsia="ＭＳ 明朝" w:hAnsi="Meiryo UI"/>
      <w:kern w:val="0"/>
      <w:sz w:val="22"/>
    </w:rPr>
  </w:style>
  <w:style w:type="paragraph" w:styleId="3a">
    <w:name w:val="List Continue 3"/>
    <w:basedOn w:val="a2"/>
    <w:uiPriority w:val="99"/>
    <w:semiHidden/>
    <w:unhideWhenUsed/>
    <w:rsid w:val="001E678E"/>
    <w:pPr>
      <w:widowControl/>
      <w:spacing w:after="120"/>
      <w:ind w:left="1080"/>
      <w:contextualSpacing/>
      <w:jc w:val="left"/>
    </w:pPr>
    <w:rPr>
      <w:rFonts w:ascii="Meiryo UI" w:eastAsia="ＭＳ 明朝" w:hAnsi="Meiryo UI"/>
      <w:kern w:val="0"/>
      <w:sz w:val="22"/>
    </w:rPr>
  </w:style>
  <w:style w:type="paragraph" w:styleId="4d">
    <w:name w:val="List Continue 4"/>
    <w:basedOn w:val="a2"/>
    <w:uiPriority w:val="99"/>
    <w:semiHidden/>
    <w:unhideWhenUsed/>
    <w:rsid w:val="001E678E"/>
    <w:pPr>
      <w:widowControl/>
      <w:spacing w:after="120"/>
      <w:ind w:left="1440"/>
      <w:contextualSpacing/>
      <w:jc w:val="left"/>
    </w:pPr>
    <w:rPr>
      <w:rFonts w:ascii="Meiryo UI" w:eastAsia="ＭＳ 明朝" w:hAnsi="Meiryo UI"/>
      <w:kern w:val="0"/>
      <w:sz w:val="22"/>
    </w:rPr>
  </w:style>
  <w:style w:type="paragraph" w:styleId="5d">
    <w:name w:val="List Continue 5"/>
    <w:basedOn w:val="a2"/>
    <w:uiPriority w:val="99"/>
    <w:semiHidden/>
    <w:unhideWhenUsed/>
    <w:rsid w:val="001E678E"/>
    <w:pPr>
      <w:widowControl/>
      <w:spacing w:after="120"/>
      <w:ind w:left="1800"/>
      <w:contextualSpacing/>
      <w:jc w:val="left"/>
    </w:pPr>
    <w:rPr>
      <w:rFonts w:ascii="Meiryo UI" w:eastAsia="ＭＳ 明朝" w:hAnsi="Meiryo UI"/>
      <w:kern w:val="0"/>
      <w:sz w:val="22"/>
    </w:rPr>
  </w:style>
  <w:style w:type="paragraph" w:styleId="afff6">
    <w:name w:val="List Paragraph"/>
    <w:basedOn w:val="a2"/>
    <w:uiPriority w:val="34"/>
    <w:semiHidden/>
    <w:unhideWhenUsed/>
    <w:qFormat/>
    <w:rsid w:val="001E678E"/>
    <w:pPr>
      <w:widowControl/>
      <w:ind w:left="720"/>
      <w:contextualSpacing/>
      <w:jc w:val="left"/>
    </w:pPr>
    <w:rPr>
      <w:rFonts w:ascii="Meiryo UI" w:eastAsia="ＭＳ 明朝" w:hAnsi="Meiryo UI"/>
      <w:kern w:val="0"/>
      <w:sz w:val="22"/>
    </w:rPr>
  </w:style>
  <w:style w:type="paragraph" w:styleId="a">
    <w:name w:val="List Number"/>
    <w:basedOn w:val="a2"/>
    <w:uiPriority w:val="99"/>
    <w:semiHidden/>
    <w:unhideWhenUsed/>
    <w:rsid w:val="001E678E"/>
    <w:pPr>
      <w:widowControl/>
      <w:numPr>
        <w:numId w:val="13"/>
      </w:numPr>
      <w:contextualSpacing/>
      <w:jc w:val="left"/>
    </w:pPr>
    <w:rPr>
      <w:rFonts w:ascii="Meiryo UI" w:eastAsia="ＭＳ 明朝" w:hAnsi="Meiryo UI"/>
      <w:kern w:val="0"/>
      <w:sz w:val="22"/>
    </w:rPr>
  </w:style>
  <w:style w:type="paragraph" w:styleId="2">
    <w:name w:val="List Number 2"/>
    <w:basedOn w:val="a2"/>
    <w:uiPriority w:val="99"/>
    <w:semiHidden/>
    <w:unhideWhenUsed/>
    <w:rsid w:val="001E678E"/>
    <w:pPr>
      <w:widowControl/>
      <w:numPr>
        <w:numId w:val="14"/>
      </w:numPr>
      <w:contextualSpacing/>
      <w:jc w:val="left"/>
    </w:pPr>
    <w:rPr>
      <w:rFonts w:ascii="Meiryo UI" w:eastAsia="ＭＳ 明朝" w:hAnsi="Meiryo UI"/>
      <w:kern w:val="0"/>
      <w:sz w:val="22"/>
    </w:rPr>
  </w:style>
  <w:style w:type="paragraph" w:styleId="3">
    <w:name w:val="List Number 3"/>
    <w:basedOn w:val="a2"/>
    <w:uiPriority w:val="99"/>
    <w:semiHidden/>
    <w:unhideWhenUsed/>
    <w:rsid w:val="001E678E"/>
    <w:pPr>
      <w:widowControl/>
      <w:numPr>
        <w:numId w:val="15"/>
      </w:numPr>
      <w:contextualSpacing/>
      <w:jc w:val="left"/>
    </w:pPr>
    <w:rPr>
      <w:rFonts w:ascii="Meiryo UI" w:eastAsia="ＭＳ 明朝" w:hAnsi="Meiryo UI"/>
      <w:kern w:val="0"/>
      <w:sz w:val="22"/>
    </w:rPr>
  </w:style>
  <w:style w:type="paragraph" w:styleId="4">
    <w:name w:val="List Number 4"/>
    <w:basedOn w:val="a2"/>
    <w:uiPriority w:val="99"/>
    <w:semiHidden/>
    <w:unhideWhenUsed/>
    <w:rsid w:val="001E678E"/>
    <w:pPr>
      <w:widowControl/>
      <w:numPr>
        <w:numId w:val="16"/>
      </w:numPr>
      <w:contextualSpacing/>
      <w:jc w:val="left"/>
    </w:pPr>
    <w:rPr>
      <w:rFonts w:ascii="Meiryo UI" w:eastAsia="ＭＳ 明朝" w:hAnsi="Meiryo UI"/>
      <w:kern w:val="0"/>
      <w:sz w:val="22"/>
    </w:rPr>
  </w:style>
  <w:style w:type="paragraph" w:styleId="5">
    <w:name w:val="List Number 5"/>
    <w:basedOn w:val="a2"/>
    <w:uiPriority w:val="99"/>
    <w:semiHidden/>
    <w:unhideWhenUsed/>
    <w:rsid w:val="001E678E"/>
    <w:pPr>
      <w:widowControl/>
      <w:numPr>
        <w:numId w:val="17"/>
      </w:numPr>
      <w:contextualSpacing/>
      <w:jc w:val="left"/>
    </w:pPr>
    <w:rPr>
      <w:rFonts w:ascii="Meiryo UI" w:eastAsia="ＭＳ 明朝" w:hAnsi="Meiryo UI"/>
      <w:kern w:val="0"/>
      <w:sz w:val="22"/>
    </w:rPr>
  </w:style>
  <w:style w:type="paragraph" w:styleId="a0">
    <w:name w:val="List Bullet"/>
    <w:basedOn w:val="a2"/>
    <w:uiPriority w:val="99"/>
    <w:semiHidden/>
    <w:unhideWhenUsed/>
    <w:rsid w:val="001E678E"/>
    <w:pPr>
      <w:widowControl/>
      <w:numPr>
        <w:numId w:val="8"/>
      </w:numPr>
      <w:contextualSpacing/>
      <w:jc w:val="left"/>
    </w:pPr>
    <w:rPr>
      <w:rFonts w:ascii="Meiryo UI" w:eastAsia="ＭＳ 明朝" w:hAnsi="Meiryo UI"/>
      <w:kern w:val="0"/>
      <w:sz w:val="22"/>
    </w:rPr>
  </w:style>
  <w:style w:type="paragraph" w:styleId="20">
    <w:name w:val="List Bullet 2"/>
    <w:basedOn w:val="a2"/>
    <w:uiPriority w:val="99"/>
    <w:semiHidden/>
    <w:unhideWhenUsed/>
    <w:rsid w:val="001E678E"/>
    <w:pPr>
      <w:widowControl/>
      <w:numPr>
        <w:numId w:val="9"/>
      </w:numPr>
      <w:contextualSpacing/>
      <w:jc w:val="left"/>
    </w:pPr>
    <w:rPr>
      <w:rFonts w:ascii="Meiryo UI" w:eastAsia="ＭＳ 明朝" w:hAnsi="Meiryo UI"/>
      <w:kern w:val="0"/>
      <w:sz w:val="22"/>
    </w:rPr>
  </w:style>
  <w:style w:type="paragraph" w:styleId="30">
    <w:name w:val="List Bullet 3"/>
    <w:basedOn w:val="a2"/>
    <w:uiPriority w:val="99"/>
    <w:semiHidden/>
    <w:unhideWhenUsed/>
    <w:rsid w:val="001E678E"/>
    <w:pPr>
      <w:widowControl/>
      <w:numPr>
        <w:numId w:val="10"/>
      </w:numPr>
      <w:contextualSpacing/>
      <w:jc w:val="left"/>
    </w:pPr>
    <w:rPr>
      <w:rFonts w:ascii="Meiryo UI" w:eastAsia="ＭＳ 明朝" w:hAnsi="Meiryo UI"/>
      <w:kern w:val="0"/>
      <w:sz w:val="22"/>
    </w:rPr>
  </w:style>
  <w:style w:type="paragraph" w:styleId="40">
    <w:name w:val="List Bullet 4"/>
    <w:basedOn w:val="a2"/>
    <w:uiPriority w:val="99"/>
    <w:semiHidden/>
    <w:unhideWhenUsed/>
    <w:rsid w:val="001E678E"/>
    <w:pPr>
      <w:widowControl/>
      <w:numPr>
        <w:numId w:val="11"/>
      </w:numPr>
      <w:contextualSpacing/>
      <w:jc w:val="left"/>
    </w:pPr>
    <w:rPr>
      <w:rFonts w:ascii="Meiryo UI" w:eastAsia="ＭＳ 明朝" w:hAnsi="Meiryo UI"/>
      <w:kern w:val="0"/>
      <w:sz w:val="22"/>
    </w:rPr>
  </w:style>
  <w:style w:type="paragraph" w:styleId="50">
    <w:name w:val="List Bullet 5"/>
    <w:basedOn w:val="a2"/>
    <w:uiPriority w:val="99"/>
    <w:semiHidden/>
    <w:unhideWhenUsed/>
    <w:rsid w:val="001E678E"/>
    <w:pPr>
      <w:widowControl/>
      <w:numPr>
        <w:numId w:val="12"/>
      </w:numPr>
      <w:contextualSpacing/>
      <w:jc w:val="left"/>
    </w:pPr>
    <w:rPr>
      <w:rFonts w:ascii="Meiryo UI" w:eastAsia="ＭＳ 明朝" w:hAnsi="Meiryo UI"/>
      <w:kern w:val="0"/>
      <w:sz w:val="22"/>
    </w:rPr>
  </w:style>
  <w:style w:type="table" w:styleId="13">
    <w:name w:val="Table Classic 1"/>
    <w:basedOn w:val="a4"/>
    <w:uiPriority w:val="99"/>
    <w:semiHidden/>
    <w:unhideWhenUsed/>
    <w:rsid w:val="001E678E"/>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Classic 2"/>
    <w:basedOn w:val="a4"/>
    <w:uiPriority w:val="99"/>
    <w:semiHidden/>
    <w:unhideWhenUsed/>
    <w:rsid w:val="001E678E"/>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b">
    <w:name w:val="Table Classic 3"/>
    <w:basedOn w:val="a4"/>
    <w:uiPriority w:val="99"/>
    <w:semiHidden/>
    <w:unhideWhenUsed/>
    <w:rsid w:val="001E678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e">
    <w:name w:val="Table Classic 4"/>
    <w:basedOn w:val="a4"/>
    <w:uiPriority w:val="99"/>
    <w:semiHidden/>
    <w:unhideWhenUsed/>
    <w:rsid w:val="001E678E"/>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f7">
    <w:name w:val="table of figures"/>
    <w:basedOn w:val="a2"/>
    <w:next w:val="a2"/>
    <w:uiPriority w:val="99"/>
    <w:semiHidden/>
    <w:unhideWhenUsed/>
    <w:rsid w:val="001E678E"/>
    <w:pPr>
      <w:widowControl/>
      <w:jc w:val="left"/>
    </w:pPr>
    <w:rPr>
      <w:rFonts w:ascii="Meiryo UI" w:eastAsia="ＭＳ 明朝" w:hAnsi="Meiryo UI"/>
      <w:kern w:val="0"/>
      <w:sz w:val="22"/>
    </w:rPr>
  </w:style>
  <w:style w:type="character" w:styleId="afff8">
    <w:name w:val="endnote reference"/>
    <w:basedOn w:val="a3"/>
    <w:uiPriority w:val="99"/>
    <w:semiHidden/>
    <w:unhideWhenUsed/>
    <w:rsid w:val="001E678E"/>
    <w:rPr>
      <w:rFonts w:ascii="Meiryo UI" w:eastAsia="Meiryo UI" w:hAnsi="Meiryo UI"/>
      <w:vertAlign w:val="superscript"/>
    </w:rPr>
  </w:style>
  <w:style w:type="paragraph" w:styleId="afff9">
    <w:name w:val="table of authorities"/>
    <w:basedOn w:val="a2"/>
    <w:next w:val="a2"/>
    <w:uiPriority w:val="99"/>
    <w:semiHidden/>
    <w:unhideWhenUsed/>
    <w:rsid w:val="001E678E"/>
    <w:pPr>
      <w:widowControl/>
      <w:ind w:left="220" w:hanging="220"/>
      <w:jc w:val="left"/>
    </w:pPr>
    <w:rPr>
      <w:rFonts w:ascii="Meiryo UI" w:eastAsia="ＭＳ 明朝" w:hAnsi="Meiryo UI"/>
      <w:kern w:val="0"/>
      <w:sz w:val="22"/>
    </w:rPr>
  </w:style>
  <w:style w:type="paragraph" w:styleId="afffa">
    <w:name w:val="toa heading"/>
    <w:basedOn w:val="a2"/>
    <w:next w:val="a2"/>
    <w:uiPriority w:val="99"/>
    <w:semiHidden/>
    <w:unhideWhenUsed/>
    <w:rsid w:val="001E678E"/>
    <w:pPr>
      <w:widowControl/>
      <w:spacing w:before="120"/>
      <w:jc w:val="left"/>
    </w:pPr>
    <w:rPr>
      <w:rFonts w:ascii="Meiryo UI" w:eastAsiaTheme="majorEastAsia" w:hAnsi="Meiryo UI" w:cstheme="majorBidi"/>
      <w:b/>
      <w:bCs/>
      <w:kern w:val="0"/>
      <w:sz w:val="24"/>
      <w:szCs w:val="24"/>
    </w:rPr>
  </w:style>
  <w:style w:type="table" w:styleId="130">
    <w:name w:val="Colorful List"/>
    <w:basedOn w:val="a4"/>
    <w:uiPriority w:val="72"/>
    <w:semiHidden/>
    <w:unhideWhenUsed/>
    <w:rsid w:val="001E678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31">
    <w:name w:val="Colorful List Accent 1"/>
    <w:basedOn w:val="a4"/>
    <w:uiPriority w:val="72"/>
    <w:semiHidden/>
    <w:unhideWhenUsed/>
    <w:rsid w:val="001E678E"/>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132">
    <w:name w:val="Colorful List Accent 2"/>
    <w:basedOn w:val="a4"/>
    <w:uiPriority w:val="72"/>
    <w:semiHidden/>
    <w:unhideWhenUsed/>
    <w:rsid w:val="001E678E"/>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133">
    <w:name w:val="Colorful List Accent 3"/>
    <w:basedOn w:val="a4"/>
    <w:uiPriority w:val="72"/>
    <w:semiHidden/>
    <w:unhideWhenUsed/>
    <w:rsid w:val="001E678E"/>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134">
    <w:name w:val="Colorful List Accent 4"/>
    <w:basedOn w:val="a4"/>
    <w:uiPriority w:val="72"/>
    <w:semiHidden/>
    <w:unhideWhenUsed/>
    <w:rsid w:val="001E678E"/>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135">
    <w:name w:val="Colorful List Accent 5"/>
    <w:basedOn w:val="a4"/>
    <w:uiPriority w:val="72"/>
    <w:semiHidden/>
    <w:unhideWhenUsed/>
    <w:rsid w:val="001E678E"/>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136">
    <w:name w:val="Colorful List Accent 6"/>
    <w:basedOn w:val="a4"/>
    <w:uiPriority w:val="72"/>
    <w:rsid w:val="001E678E"/>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14">
    <w:name w:val="Table Colorful 1"/>
    <w:basedOn w:val="a4"/>
    <w:uiPriority w:val="99"/>
    <w:semiHidden/>
    <w:unhideWhenUsed/>
    <w:rsid w:val="001E678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c">
    <w:name w:val="Table Colorful 2"/>
    <w:basedOn w:val="a4"/>
    <w:uiPriority w:val="99"/>
    <w:semiHidden/>
    <w:unhideWhenUsed/>
    <w:rsid w:val="001E678E"/>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c">
    <w:name w:val="Table Colorful 3"/>
    <w:basedOn w:val="a4"/>
    <w:uiPriority w:val="99"/>
    <w:semiHidden/>
    <w:unhideWhenUsed/>
    <w:rsid w:val="001E678E"/>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20">
    <w:name w:val="Colorful Shading"/>
    <w:basedOn w:val="a4"/>
    <w:uiPriority w:val="71"/>
    <w:semiHidden/>
    <w:unhideWhenUsed/>
    <w:rsid w:val="001E678E"/>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21">
    <w:name w:val="Colorful Shading Accent 1"/>
    <w:basedOn w:val="a4"/>
    <w:uiPriority w:val="71"/>
    <w:semiHidden/>
    <w:unhideWhenUsed/>
    <w:rsid w:val="001E678E"/>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122">
    <w:name w:val="Colorful Shading Accent 2"/>
    <w:basedOn w:val="a4"/>
    <w:uiPriority w:val="71"/>
    <w:semiHidden/>
    <w:unhideWhenUsed/>
    <w:rsid w:val="001E678E"/>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123">
    <w:name w:val="Colorful Shading Accent 3"/>
    <w:basedOn w:val="a4"/>
    <w:uiPriority w:val="71"/>
    <w:semiHidden/>
    <w:unhideWhenUsed/>
    <w:rsid w:val="001E678E"/>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124">
    <w:name w:val="Colorful Shading Accent 4"/>
    <w:basedOn w:val="a4"/>
    <w:uiPriority w:val="71"/>
    <w:semiHidden/>
    <w:unhideWhenUsed/>
    <w:rsid w:val="001E678E"/>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125">
    <w:name w:val="Colorful Shading Accent 5"/>
    <w:basedOn w:val="a4"/>
    <w:uiPriority w:val="71"/>
    <w:semiHidden/>
    <w:unhideWhenUsed/>
    <w:rsid w:val="001E678E"/>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126">
    <w:name w:val="Colorful Shading Accent 6"/>
    <w:basedOn w:val="a4"/>
    <w:uiPriority w:val="71"/>
    <w:rsid w:val="001E678E"/>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140">
    <w:name w:val="Colorful Grid"/>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41">
    <w:name w:val="Colorful Grid Accent 1"/>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142">
    <w:name w:val="Colorful Grid Accent 2"/>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143">
    <w:name w:val="Colorful Grid Accent 3"/>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144">
    <w:name w:val="Colorful Grid Accent 4"/>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145">
    <w:name w:val="Colorful Grid Accent 5"/>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146">
    <w:name w:val="Colorful Grid Accent 6"/>
    <w:basedOn w:val="a4"/>
    <w:uiPriority w:val="73"/>
    <w:rsid w:val="001E678E"/>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paragraph" w:styleId="afffb">
    <w:name w:val="envelope address"/>
    <w:basedOn w:val="a2"/>
    <w:uiPriority w:val="99"/>
    <w:semiHidden/>
    <w:unhideWhenUsed/>
    <w:rsid w:val="001E678E"/>
    <w:pPr>
      <w:framePr w:w="7920" w:h="1980" w:hRule="exact" w:hSpace="180" w:wrap="auto" w:hAnchor="page" w:xAlign="center" w:yAlign="bottom"/>
      <w:widowControl/>
      <w:ind w:left="2880"/>
      <w:jc w:val="left"/>
    </w:pPr>
    <w:rPr>
      <w:rFonts w:ascii="Meiryo UI" w:eastAsiaTheme="majorEastAsia" w:hAnsi="Meiryo UI" w:cstheme="majorBidi"/>
      <w:kern w:val="0"/>
      <w:sz w:val="24"/>
      <w:szCs w:val="24"/>
    </w:rPr>
  </w:style>
  <w:style w:type="numbering" w:styleId="a1">
    <w:name w:val="Outline List 3"/>
    <w:basedOn w:val="a5"/>
    <w:uiPriority w:val="99"/>
    <w:semiHidden/>
    <w:unhideWhenUsed/>
    <w:rsid w:val="001E678E"/>
    <w:pPr>
      <w:numPr>
        <w:numId w:val="26"/>
      </w:numPr>
    </w:pPr>
  </w:style>
  <w:style w:type="table" w:styleId="15">
    <w:name w:val="Plain Table 1"/>
    <w:basedOn w:val="a4"/>
    <w:uiPriority w:val="41"/>
    <w:rsid w:val="001E678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d">
    <w:name w:val="Plain Table 2"/>
    <w:basedOn w:val="a4"/>
    <w:uiPriority w:val="42"/>
    <w:rsid w:val="001E678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d">
    <w:name w:val="Plain Table 3"/>
    <w:basedOn w:val="a4"/>
    <w:uiPriority w:val="43"/>
    <w:rsid w:val="001E678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f">
    <w:name w:val="Plain Table 4"/>
    <w:basedOn w:val="a4"/>
    <w:uiPriority w:val="44"/>
    <w:rsid w:val="001E678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e">
    <w:name w:val="Plain Table 5"/>
    <w:basedOn w:val="a4"/>
    <w:uiPriority w:val="45"/>
    <w:rsid w:val="001E678E"/>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c">
    <w:name w:val="No Spacing"/>
    <w:uiPriority w:val="1"/>
    <w:qFormat/>
    <w:rsid w:val="001E678E"/>
    <w:rPr>
      <w:rFonts w:ascii="Meiryo UI" w:hAnsi="Meiryo UI"/>
    </w:rPr>
  </w:style>
  <w:style w:type="paragraph" w:styleId="afffd">
    <w:name w:val="Date"/>
    <w:basedOn w:val="a2"/>
    <w:next w:val="a2"/>
    <w:link w:val="afffe"/>
    <w:uiPriority w:val="99"/>
    <w:semiHidden/>
    <w:unhideWhenUsed/>
    <w:rsid w:val="001E678E"/>
    <w:pPr>
      <w:widowControl/>
      <w:jc w:val="left"/>
    </w:pPr>
    <w:rPr>
      <w:rFonts w:ascii="Meiryo UI" w:eastAsia="Meiryo UI" w:hAnsi="Meiryo UI"/>
      <w:kern w:val="0"/>
      <w:sz w:val="22"/>
    </w:rPr>
  </w:style>
  <w:style w:type="character" w:customStyle="1" w:styleId="afffe">
    <w:name w:val="日付 (文字)"/>
    <w:basedOn w:val="a3"/>
    <w:link w:val="afffd"/>
    <w:uiPriority w:val="99"/>
    <w:semiHidden/>
    <w:rsid w:val="001E678E"/>
    <w:rPr>
      <w:rFonts w:ascii="Meiryo UI" w:eastAsia="Meiryo UI" w:hAnsi="Meiryo UI"/>
    </w:rPr>
  </w:style>
  <w:style w:type="paragraph" w:styleId="Web">
    <w:name w:val="Normal (Web)"/>
    <w:basedOn w:val="a2"/>
    <w:uiPriority w:val="99"/>
    <w:semiHidden/>
    <w:unhideWhenUsed/>
    <w:rsid w:val="001E678E"/>
    <w:pPr>
      <w:widowControl/>
      <w:jc w:val="left"/>
    </w:pPr>
    <w:rPr>
      <w:rFonts w:ascii="Meiryo UI" w:eastAsia="ＭＳ 明朝" w:hAnsi="Meiryo UI" w:cs="Times New Roman"/>
      <w:kern w:val="0"/>
      <w:sz w:val="24"/>
      <w:szCs w:val="24"/>
    </w:rPr>
  </w:style>
  <w:style w:type="character" w:styleId="affff">
    <w:name w:val="Smart Hyperlink"/>
    <w:basedOn w:val="a3"/>
    <w:uiPriority w:val="99"/>
    <w:semiHidden/>
    <w:unhideWhenUsed/>
    <w:rsid w:val="001E678E"/>
    <w:rPr>
      <w:rFonts w:ascii="Meiryo UI" w:eastAsia="Meiryo UI" w:hAnsi="Meiryo UI"/>
      <w:u w:val="dotted"/>
    </w:rPr>
  </w:style>
  <w:style w:type="character" w:styleId="affff0">
    <w:name w:val="Unresolved Mention"/>
    <w:basedOn w:val="a3"/>
    <w:uiPriority w:val="99"/>
    <w:semiHidden/>
    <w:unhideWhenUsed/>
    <w:rsid w:val="001E678E"/>
    <w:rPr>
      <w:rFonts w:ascii="Meiryo UI" w:eastAsia="Meiryo UI" w:hAnsi="Meiryo UI"/>
      <w:color w:val="605E5C"/>
      <w:shd w:val="clear" w:color="auto" w:fill="E1DFDD"/>
    </w:rPr>
  </w:style>
  <w:style w:type="paragraph" w:styleId="affff1">
    <w:name w:val="Body Text"/>
    <w:basedOn w:val="a2"/>
    <w:link w:val="affff2"/>
    <w:uiPriority w:val="99"/>
    <w:semiHidden/>
    <w:unhideWhenUsed/>
    <w:rsid w:val="001E678E"/>
    <w:pPr>
      <w:widowControl/>
      <w:spacing w:after="120"/>
      <w:jc w:val="left"/>
    </w:pPr>
    <w:rPr>
      <w:rFonts w:ascii="Meiryo UI" w:eastAsia="Meiryo UI" w:hAnsi="Meiryo UI"/>
      <w:kern w:val="0"/>
      <w:sz w:val="22"/>
    </w:rPr>
  </w:style>
  <w:style w:type="character" w:customStyle="1" w:styleId="affff2">
    <w:name w:val="本文 (文字)"/>
    <w:basedOn w:val="a3"/>
    <w:link w:val="affff1"/>
    <w:uiPriority w:val="99"/>
    <w:semiHidden/>
    <w:rsid w:val="001E678E"/>
    <w:rPr>
      <w:rFonts w:ascii="Meiryo UI" w:eastAsia="Meiryo UI" w:hAnsi="Meiryo UI"/>
    </w:rPr>
  </w:style>
  <w:style w:type="paragraph" w:styleId="2e">
    <w:name w:val="Body Text 2"/>
    <w:basedOn w:val="a2"/>
    <w:link w:val="2f"/>
    <w:uiPriority w:val="99"/>
    <w:semiHidden/>
    <w:unhideWhenUsed/>
    <w:rsid w:val="001E678E"/>
    <w:pPr>
      <w:widowControl/>
      <w:spacing w:after="120" w:line="480" w:lineRule="auto"/>
      <w:jc w:val="left"/>
    </w:pPr>
    <w:rPr>
      <w:rFonts w:ascii="Meiryo UI" w:eastAsia="Meiryo UI" w:hAnsi="Meiryo UI"/>
      <w:kern w:val="0"/>
      <w:sz w:val="22"/>
    </w:rPr>
  </w:style>
  <w:style w:type="character" w:customStyle="1" w:styleId="2f">
    <w:name w:val="本文 2 (文字)"/>
    <w:basedOn w:val="a3"/>
    <w:link w:val="2e"/>
    <w:uiPriority w:val="99"/>
    <w:semiHidden/>
    <w:rsid w:val="001E678E"/>
    <w:rPr>
      <w:rFonts w:ascii="Meiryo UI" w:eastAsia="Meiryo UI" w:hAnsi="Meiryo UI"/>
    </w:rPr>
  </w:style>
  <w:style w:type="paragraph" w:styleId="affff3">
    <w:name w:val="Body Text Indent"/>
    <w:basedOn w:val="a2"/>
    <w:link w:val="affff4"/>
    <w:uiPriority w:val="99"/>
    <w:semiHidden/>
    <w:unhideWhenUsed/>
    <w:rsid w:val="001E678E"/>
    <w:pPr>
      <w:widowControl/>
      <w:spacing w:after="120"/>
      <w:ind w:left="360"/>
      <w:jc w:val="left"/>
    </w:pPr>
    <w:rPr>
      <w:rFonts w:ascii="Meiryo UI" w:eastAsia="Meiryo UI" w:hAnsi="Meiryo UI"/>
      <w:kern w:val="0"/>
      <w:sz w:val="22"/>
    </w:rPr>
  </w:style>
  <w:style w:type="character" w:customStyle="1" w:styleId="affff4">
    <w:name w:val="本文インデント (文字)"/>
    <w:basedOn w:val="a3"/>
    <w:link w:val="affff3"/>
    <w:uiPriority w:val="99"/>
    <w:semiHidden/>
    <w:rsid w:val="001E678E"/>
    <w:rPr>
      <w:rFonts w:ascii="Meiryo UI" w:eastAsia="Meiryo UI" w:hAnsi="Meiryo UI"/>
    </w:rPr>
  </w:style>
  <w:style w:type="paragraph" w:styleId="2f0">
    <w:name w:val="Body Text Indent 2"/>
    <w:basedOn w:val="a2"/>
    <w:link w:val="2f1"/>
    <w:uiPriority w:val="99"/>
    <w:semiHidden/>
    <w:unhideWhenUsed/>
    <w:rsid w:val="001E678E"/>
    <w:pPr>
      <w:widowControl/>
      <w:spacing w:after="120" w:line="480" w:lineRule="auto"/>
      <w:ind w:left="360"/>
      <w:jc w:val="left"/>
    </w:pPr>
    <w:rPr>
      <w:rFonts w:ascii="Meiryo UI" w:eastAsia="Meiryo UI" w:hAnsi="Meiryo UI"/>
      <w:kern w:val="0"/>
      <w:sz w:val="22"/>
    </w:rPr>
  </w:style>
  <w:style w:type="character" w:customStyle="1" w:styleId="2f1">
    <w:name w:val="本文インデント 2 (文字)"/>
    <w:basedOn w:val="a3"/>
    <w:link w:val="2f0"/>
    <w:uiPriority w:val="99"/>
    <w:semiHidden/>
    <w:rsid w:val="001E678E"/>
    <w:rPr>
      <w:rFonts w:ascii="Meiryo UI" w:eastAsia="Meiryo UI" w:hAnsi="Meiryo UI"/>
    </w:rPr>
  </w:style>
  <w:style w:type="paragraph" w:styleId="affff5">
    <w:name w:val="Body Text First Indent"/>
    <w:basedOn w:val="affff1"/>
    <w:link w:val="affff6"/>
    <w:uiPriority w:val="99"/>
    <w:semiHidden/>
    <w:unhideWhenUsed/>
    <w:rsid w:val="001E678E"/>
    <w:pPr>
      <w:spacing w:after="0"/>
      <w:ind w:firstLine="360"/>
    </w:pPr>
  </w:style>
  <w:style w:type="character" w:customStyle="1" w:styleId="affff6">
    <w:name w:val="本文字下げ (文字)"/>
    <w:basedOn w:val="affff2"/>
    <w:link w:val="affff5"/>
    <w:uiPriority w:val="99"/>
    <w:semiHidden/>
    <w:rsid w:val="001E678E"/>
    <w:rPr>
      <w:rFonts w:ascii="Meiryo UI" w:eastAsia="Meiryo UI" w:hAnsi="Meiryo UI"/>
    </w:rPr>
  </w:style>
  <w:style w:type="paragraph" w:styleId="2f2">
    <w:name w:val="Body Text First Indent 2"/>
    <w:basedOn w:val="affff3"/>
    <w:link w:val="2f3"/>
    <w:uiPriority w:val="99"/>
    <w:semiHidden/>
    <w:unhideWhenUsed/>
    <w:rsid w:val="001E678E"/>
    <w:pPr>
      <w:spacing w:after="0"/>
      <w:ind w:firstLine="360"/>
    </w:pPr>
  </w:style>
  <w:style w:type="character" w:customStyle="1" w:styleId="2f3">
    <w:name w:val="本文字下げ 2 (文字)"/>
    <w:basedOn w:val="affff4"/>
    <w:link w:val="2f2"/>
    <w:uiPriority w:val="99"/>
    <w:semiHidden/>
    <w:rsid w:val="001E678E"/>
    <w:rPr>
      <w:rFonts w:ascii="Meiryo UI" w:eastAsia="Meiryo UI" w:hAnsi="Meiryo UI"/>
    </w:rPr>
  </w:style>
  <w:style w:type="paragraph" w:styleId="affff7">
    <w:name w:val="Normal Indent"/>
    <w:basedOn w:val="a2"/>
    <w:uiPriority w:val="99"/>
    <w:semiHidden/>
    <w:unhideWhenUsed/>
    <w:rsid w:val="001E678E"/>
    <w:pPr>
      <w:widowControl/>
      <w:ind w:left="720"/>
      <w:jc w:val="left"/>
    </w:pPr>
    <w:rPr>
      <w:rFonts w:ascii="Meiryo UI" w:eastAsia="ＭＳ 明朝" w:hAnsi="Meiryo UI"/>
      <w:kern w:val="0"/>
      <w:sz w:val="22"/>
    </w:rPr>
  </w:style>
  <w:style w:type="paragraph" w:styleId="affff8">
    <w:name w:val="Note Heading"/>
    <w:basedOn w:val="a2"/>
    <w:next w:val="a2"/>
    <w:link w:val="affff9"/>
    <w:uiPriority w:val="99"/>
    <w:semiHidden/>
    <w:unhideWhenUsed/>
    <w:rsid w:val="001E678E"/>
    <w:pPr>
      <w:widowControl/>
      <w:jc w:val="left"/>
    </w:pPr>
    <w:rPr>
      <w:rFonts w:ascii="Meiryo UI" w:eastAsia="Meiryo UI" w:hAnsi="Meiryo UI"/>
      <w:kern w:val="0"/>
      <w:sz w:val="22"/>
    </w:rPr>
  </w:style>
  <w:style w:type="character" w:customStyle="1" w:styleId="affff9">
    <w:name w:val="記 (文字)"/>
    <w:basedOn w:val="a3"/>
    <w:link w:val="affff8"/>
    <w:uiPriority w:val="99"/>
    <w:semiHidden/>
    <w:rsid w:val="001E678E"/>
    <w:rPr>
      <w:rFonts w:ascii="Meiryo UI" w:eastAsia="Meiryo UI" w:hAnsi="Meiryo UI"/>
    </w:rPr>
  </w:style>
  <w:style w:type="table" w:styleId="affffa">
    <w:name w:val="Table Contemporary"/>
    <w:basedOn w:val="a4"/>
    <w:uiPriority w:val="99"/>
    <w:semiHidden/>
    <w:unhideWhenUsed/>
    <w:rsid w:val="001E678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2f4">
    <w:name w:val="Light List"/>
    <w:basedOn w:val="a4"/>
    <w:uiPriority w:val="61"/>
    <w:semiHidden/>
    <w:unhideWhenUsed/>
    <w:rsid w:val="001E678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2f5">
    <w:name w:val="Light List Accent 1"/>
    <w:basedOn w:val="a4"/>
    <w:uiPriority w:val="61"/>
    <w:semiHidden/>
    <w:unhideWhenUsed/>
    <w:rsid w:val="001E678E"/>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2f6">
    <w:name w:val="Light List Accent 2"/>
    <w:basedOn w:val="a4"/>
    <w:uiPriority w:val="61"/>
    <w:semiHidden/>
    <w:unhideWhenUsed/>
    <w:rsid w:val="001E678E"/>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2f7">
    <w:name w:val="Light List Accent 3"/>
    <w:basedOn w:val="a4"/>
    <w:uiPriority w:val="61"/>
    <w:semiHidden/>
    <w:unhideWhenUsed/>
    <w:rsid w:val="001E678E"/>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2f8">
    <w:name w:val="Light List Accent 4"/>
    <w:basedOn w:val="a4"/>
    <w:uiPriority w:val="61"/>
    <w:semiHidden/>
    <w:unhideWhenUsed/>
    <w:rsid w:val="001E678E"/>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2f9">
    <w:name w:val="Light List Accent 5"/>
    <w:basedOn w:val="a4"/>
    <w:uiPriority w:val="61"/>
    <w:semiHidden/>
    <w:unhideWhenUsed/>
    <w:rsid w:val="001E678E"/>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2fa">
    <w:name w:val="Light List Accent 6"/>
    <w:basedOn w:val="a4"/>
    <w:uiPriority w:val="61"/>
    <w:semiHidden/>
    <w:unhideWhenUsed/>
    <w:rsid w:val="001E678E"/>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16">
    <w:name w:val="Light Shading"/>
    <w:basedOn w:val="a4"/>
    <w:uiPriority w:val="60"/>
    <w:semiHidden/>
    <w:unhideWhenUsed/>
    <w:rsid w:val="001E678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7">
    <w:name w:val="Light Shading Accent 1"/>
    <w:basedOn w:val="a4"/>
    <w:uiPriority w:val="60"/>
    <w:semiHidden/>
    <w:unhideWhenUsed/>
    <w:rsid w:val="001E678E"/>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18">
    <w:name w:val="Light Shading Accent 2"/>
    <w:basedOn w:val="a4"/>
    <w:uiPriority w:val="60"/>
    <w:semiHidden/>
    <w:unhideWhenUsed/>
    <w:rsid w:val="001E678E"/>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19">
    <w:name w:val="Light Shading Accent 3"/>
    <w:basedOn w:val="a4"/>
    <w:uiPriority w:val="60"/>
    <w:semiHidden/>
    <w:unhideWhenUsed/>
    <w:rsid w:val="001E678E"/>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1a">
    <w:name w:val="Light Shading Accent 4"/>
    <w:basedOn w:val="a4"/>
    <w:uiPriority w:val="60"/>
    <w:semiHidden/>
    <w:unhideWhenUsed/>
    <w:rsid w:val="001E678E"/>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1b">
    <w:name w:val="Light Shading Accent 5"/>
    <w:basedOn w:val="a4"/>
    <w:uiPriority w:val="60"/>
    <w:semiHidden/>
    <w:unhideWhenUsed/>
    <w:rsid w:val="001E678E"/>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1c">
    <w:name w:val="Light Shading Accent 6"/>
    <w:basedOn w:val="a4"/>
    <w:uiPriority w:val="60"/>
    <w:semiHidden/>
    <w:unhideWhenUsed/>
    <w:rsid w:val="001E678E"/>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3e">
    <w:name w:val="Light Grid"/>
    <w:basedOn w:val="a4"/>
    <w:uiPriority w:val="62"/>
    <w:semiHidden/>
    <w:unhideWhenUsed/>
    <w:rsid w:val="001E678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3f">
    <w:name w:val="Light Grid Accent 1"/>
    <w:basedOn w:val="a4"/>
    <w:uiPriority w:val="62"/>
    <w:rsid w:val="001E678E"/>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3f0">
    <w:name w:val="Light Grid Accent 2"/>
    <w:basedOn w:val="a4"/>
    <w:uiPriority w:val="62"/>
    <w:semiHidden/>
    <w:unhideWhenUsed/>
    <w:rsid w:val="001E678E"/>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3f1">
    <w:name w:val="Light Grid Accent 3"/>
    <w:basedOn w:val="a4"/>
    <w:uiPriority w:val="62"/>
    <w:semiHidden/>
    <w:unhideWhenUsed/>
    <w:rsid w:val="001E678E"/>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3f2">
    <w:name w:val="Light Grid Accent 4"/>
    <w:basedOn w:val="a4"/>
    <w:uiPriority w:val="62"/>
    <w:semiHidden/>
    <w:unhideWhenUsed/>
    <w:rsid w:val="001E678E"/>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3f3">
    <w:name w:val="Light Grid Accent 5"/>
    <w:basedOn w:val="a4"/>
    <w:uiPriority w:val="62"/>
    <w:semiHidden/>
    <w:unhideWhenUsed/>
    <w:rsid w:val="001E678E"/>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3f4">
    <w:name w:val="Light Grid Accent 6"/>
    <w:basedOn w:val="a4"/>
    <w:uiPriority w:val="62"/>
    <w:semiHidden/>
    <w:unhideWhenUsed/>
    <w:rsid w:val="001E678E"/>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110">
    <w:name w:val="Dark List"/>
    <w:basedOn w:val="a4"/>
    <w:uiPriority w:val="70"/>
    <w:semiHidden/>
    <w:unhideWhenUsed/>
    <w:rsid w:val="001E678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11">
    <w:name w:val="Dark List Accent 1"/>
    <w:basedOn w:val="a4"/>
    <w:uiPriority w:val="70"/>
    <w:semiHidden/>
    <w:unhideWhenUsed/>
    <w:rsid w:val="001E678E"/>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112">
    <w:name w:val="Dark List Accent 2"/>
    <w:basedOn w:val="a4"/>
    <w:uiPriority w:val="70"/>
    <w:semiHidden/>
    <w:unhideWhenUsed/>
    <w:rsid w:val="001E678E"/>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113">
    <w:name w:val="Dark List Accent 3"/>
    <w:basedOn w:val="a4"/>
    <w:uiPriority w:val="70"/>
    <w:semiHidden/>
    <w:unhideWhenUsed/>
    <w:rsid w:val="001E678E"/>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114">
    <w:name w:val="Dark List Accent 4"/>
    <w:basedOn w:val="a4"/>
    <w:uiPriority w:val="70"/>
    <w:semiHidden/>
    <w:unhideWhenUsed/>
    <w:rsid w:val="001E678E"/>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115">
    <w:name w:val="Dark List Accent 5"/>
    <w:basedOn w:val="a4"/>
    <w:uiPriority w:val="70"/>
    <w:semiHidden/>
    <w:unhideWhenUsed/>
    <w:rsid w:val="001E678E"/>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116">
    <w:name w:val="Dark List Accent 6"/>
    <w:basedOn w:val="a4"/>
    <w:uiPriority w:val="70"/>
    <w:rsid w:val="001E678E"/>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1d">
    <w:name w:val="List Table 1 Light"/>
    <w:basedOn w:val="a4"/>
    <w:uiPriority w:val="46"/>
    <w:rsid w:val="001E678E"/>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
    <w:name w:val="List Table 1 Light Accent 1"/>
    <w:basedOn w:val="a4"/>
    <w:uiPriority w:val="46"/>
    <w:rsid w:val="001E678E"/>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2">
    <w:name w:val="List Table 1 Light Accent 2"/>
    <w:basedOn w:val="a4"/>
    <w:uiPriority w:val="46"/>
    <w:rsid w:val="001E678E"/>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1-3">
    <w:name w:val="List Table 1 Light Accent 3"/>
    <w:basedOn w:val="a4"/>
    <w:uiPriority w:val="46"/>
    <w:rsid w:val="001E678E"/>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1-4">
    <w:name w:val="List Table 1 Light Accent 4"/>
    <w:basedOn w:val="a4"/>
    <w:uiPriority w:val="46"/>
    <w:rsid w:val="001E678E"/>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1-5">
    <w:name w:val="List Table 1 Light Accent 5"/>
    <w:basedOn w:val="a4"/>
    <w:uiPriority w:val="46"/>
    <w:rsid w:val="001E678E"/>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1-6">
    <w:name w:val="List Table 1 Light Accent 6"/>
    <w:basedOn w:val="a4"/>
    <w:uiPriority w:val="46"/>
    <w:rsid w:val="001E678E"/>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2fb">
    <w:name w:val="List Table 2"/>
    <w:basedOn w:val="a4"/>
    <w:uiPriority w:val="47"/>
    <w:rsid w:val="001E678E"/>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
    <w:name w:val="List Table 2 Accent 1"/>
    <w:basedOn w:val="a4"/>
    <w:uiPriority w:val="47"/>
    <w:rsid w:val="001E678E"/>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2">
    <w:name w:val="List Table 2 Accent 2"/>
    <w:basedOn w:val="a4"/>
    <w:uiPriority w:val="47"/>
    <w:rsid w:val="001E678E"/>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2-3">
    <w:name w:val="List Table 2 Accent 3"/>
    <w:basedOn w:val="a4"/>
    <w:uiPriority w:val="47"/>
    <w:rsid w:val="001E678E"/>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4">
    <w:name w:val="List Table 2 Accent 4"/>
    <w:basedOn w:val="a4"/>
    <w:uiPriority w:val="47"/>
    <w:rsid w:val="001E678E"/>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5">
    <w:name w:val="List Table 2 Accent 5"/>
    <w:basedOn w:val="a4"/>
    <w:uiPriority w:val="47"/>
    <w:rsid w:val="001E678E"/>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2-6">
    <w:name w:val="List Table 2 Accent 6"/>
    <w:basedOn w:val="a4"/>
    <w:uiPriority w:val="47"/>
    <w:rsid w:val="001E678E"/>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3f5">
    <w:name w:val="List Table 3"/>
    <w:basedOn w:val="a4"/>
    <w:uiPriority w:val="48"/>
    <w:rsid w:val="001E678E"/>
    <w:rPr>
      <w:rFonts w:eastAsia="Meiryo UI"/>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4"/>
    <w:uiPriority w:val="48"/>
    <w:rsid w:val="001E678E"/>
    <w:rPr>
      <w:rFonts w:eastAsia="Meiryo UI"/>
    </w:r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3-2">
    <w:name w:val="List Table 3 Accent 2"/>
    <w:basedOn w:val="a4"/>
    <w:uiPriority w:val="48"/>
    <w:rsid w:val="001E678E"/>
    <w:rPr>
      <w:rFonts w:eastAsia="Meiryo UI"/>
    </w:r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3-3">
    <w:name w:val="List Table 3 Accent 3"/>
    <w:basedOn w:val="a4"/>
    <w:uiPriority w:val="48"/>
    <w:rsid w:val="001E678E"/>
    <w:rPr>
      <w:rFonts w:eastAsia="Meiryo UI"/>
    </w:r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3-4">
    <w:name w:val="List Table 3 Accent 4"/>
    <w:basedOn w:val="a4"/>
    <w:uiPriority w:val="48"/>
    <w:rsid w:val="001E678E"/>
    <w:rPr>
      <w:rFonts w:eastAsia="Meiryo UI"/>
    </w:r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3-5">
    <w:name w:val="List Table 3 Accent 5"/>
    <w:basedOn w:val="a4"/>
    <w:uiPriority w:val="48"/>
    <w:rsid w:val="001E678E"/>
    <w:rPr>
      <w:rFonts w:eastAsia="Meiryo UI"/>
    </w:r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3-6">
    <w:name w:val="List Table 3 Accent 6"/>
    <w:basedOn w:val="a4"/>
    <w:uiPriority w:val="48"/>
    <w:rsid w:val="001E678E"/>
    <w:rPr>
      <w:rFonts w:eastAsia="Meiryo UI"/>
    </w:r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4f0">
    <w:name w:val="List Table 4"/>
    <w:basedOn w:val="a4"/>
    <w:uiPriority w:val="49"/>
    <w:rsid w:val="001E678E"/>
    <w:rPr>
      <w:rFonts w:eastAsia="Meiryo U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4"/>
    <w:uiPriority w:val="49"/>
    <w:rsid w:val="001E678E"/>
    <w:rPr>
      <w:rFonts w:eastAsia="Meiryo UI"/>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2">
    <w:name w:val="List Table 4 Accent 2"/>
    <w:basedOn w:val="a4"/>
    <w:uiPriority w:val="49"/>
    <w:rsid w:val="001E678E"/>
    <w:rPr>
      <w:rFonts w:eastAsia="Meiryo UI"/>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4-3">
    <w:name w:val="List Table 4 Accent 3"/>
    <w:basedOn w:val="a4"/>
    <w:uiPriority w:val="49"/>
    <w:rsid w:val="001E678E"/>
    <w:rPr>
      <w:rFonts w:eastAsia="Meiryo UI"/>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4">
    <w:name w:val="List Table 4 Accent 4"/>
    <w:basedOn w:val="a4"/>
    <w:uiPriority w:val="49"/>
    <w:rsid w:val="001E678E"/>
    <w:rPr>
      <w:rFonts w:eastAsia="Meiryo UI"/>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5">
    <w:name w:val="List Table 4 Accent 5"/>
    <w:basedOn w:val="a4"/>
    <w:uiPriority w:val="49"/>
    <w:rsid w:val="001E678E"/>
    <w:rPr>
      <w:rFonts w:eastAsia="Meiryo UI"/>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4-6">
    <w:name w:val="List Table 4 Accent 6"/>
    <w:basedOn w:val="a4"/>
    <w:uiPriority w:val="49"/>
    <w:rsid w:val="001E678E"/>
    <w:rPr>
      <w:rFonts w:eastAsia="Meiryo UI"/>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f">
    <w:name w:val="List Table 5 Dark"/>
    <w:basedOn w:val="a4"/>
    <w:uiPriority w:val="50"/>
    <w:rsid w:val="001E678E"/>
    <w:rPr>
      <w:rFonts w:eastAsia="Meiryo UI"/>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4"/>
    <w:uiPriority w:val="50"/>
    <w:rsid w:val="001E678E"/>
    <w:rPr>
      <w:rFonts w:eastAsia="Meiryo UI"/>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4"/>
    <w:uiPriority w:val="50"/>
    <w:rsid w:val="001E678E"/>
    <w:rPr>
      <w:rFonts w:eastAsia="Meiryo UI"/>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4"/>
    <w:uiPriority w:val="50"/>
    <w:rsid w:val="001E678E"/>
    <w:rPr>
      <w:rFonts w:eastAsia="Meiryo UI"/>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4"/>
    <w:uiPriority w:val="50"/>
    <w:rsid w:val="001E678E"/>
    <w:rPr>
      <w:rFonts w:eastAsia="Meiryo UI"/>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4"/>
    <w:uiPriority w:val="50"/>
    <w:rsid w:val="001E678E"/>
    <w:rPr>
      <w:rFonts w:eastAsia="Meiryo UI"/>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4"/>
    <w:uiPriority w:val="50"/>
    <w:rsid w:val="001E678E"/>
    <w:rPr>
      <w:rFonts w:eastAsia="Meiryo UI"/>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a">
    <w:name w:val="List Table 6 Colorful"/>
    <w:basedOn w:val="a4"/>
    <w:uiPriority w:val="51"/>
    <w:rsid w:val="001E678E"/>
    <w:rPr>
      <w:rFonts w:eastAsia="Meiryo UI"/>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4"/>
    <w:uiPriority w:val="51"/>
    <w:rsid w:val="001E678E"/>
    <w:rPr>
      <w:rFonts w:eastAsia="Meiryo UI"/>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6-2">
    <w:name w:val="List Table 6 Colorful Accent 2"/>
    <w:basedOn w:val="a4"/>
    <w:uiPriority w:val="51"/>
    <w:rsid w:val="001E678E"/>
    <w:rPr>
      <w:rFonts w:eastAsia="Meiryo UI"/>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6-3">
    <w:name w:val="List Table 6 Colorful Accent 3"/>
    <w:basedOn w:val="a4"/>
    <w:uiPriority w:val="51"/>
    <w:rsid w:val="001E678E"/>
    <w:rPr>
      <w:rFonts w:eastAsia="Meiryo UI"/>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4">
    <w:name w:val="List Table 6 Colorful Accent 4"/>
    <w:basedOn w:val="a4"/>
    <w:uiPriority w:val="51"/>
    <w:rsid w:val="001E678E"/>
    <w:rPr>
      <w:rFonts w:eastAsia="Meiryo UI"/>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6-5">
    <w:name w:val="List Table 6 Colorful Accent 5"/>
    <w:basedOn w:val="a4"/>
    <w:uiPriority w:val="51"/>
    <w:rsid w:val="001E678E"/>
    <w:rPr>
      <w:rFonts w:eastAsia="Meiryo UI"/>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6-6">
    <w:name w:val="List Table 6 Colorful Accent 6"/>
    <w:basedOn w:val="a4"/>
    <w:uiPriority w:val="51"/>
    <w:rsid w:val="001E678E"/>
    <w:rPr>
      <w:rFonts w:eastAsia="Meiryo UI"/>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7a">
    <w:name w:val="List Table 7 Colorful"/>
    <w:basedOn w:val="a4"/>
    <w:uiPriority w:val="52"/>
    <w:rsid w:val="001E678E"/>
    <w:rPr>
      <w:rFonts w:eastAsia="Meiryo UI"/>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4"/>
    <w:uiPriority w:val="52"/>
    <w:rsid w:val="001E678E"/>
    <w:rPr>
      <w:rFonts w:eastAsia="Meiryo UI"/>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4"/>
    <w:uiPriority w:val="52"/>
    <w:rsid w:val="001E678E"/>
    <w:rPr>
      <w:rFonts w:eastAsia="Meiryo UI"/>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4"/>
    <w:uiPriority w:val="52"/>
    <w:rsid w:val="001E678E"/>
    <w:rPr>
      <w:rFonts w:eastAsia="Meiryo UI"/>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4"/>
    <w:uiPriority w:val="52"/>
    <w:rsid w:val="001E678E"/>
    <w:rPr>
      <w:rFonts w:eastAsia="Meiryo UI"/>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4"/>
    <w:uiPriority w:val="52"/>
    <w:rsid w:val="001E678E"/>
    <w:rPr>
      <w:rFonts w:eastAsia="Meiryo UI"/>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4"/>
    <w:uiPriority w:val="52"/>
    <w:rsid w:val="001E678E"/>
    <w:rPr>
      <w:rFonts w:eastAsia="Meiryo UI"/>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b">
    <w:name w:val="E-mail Signature"/>
    <w:basedOn w:val="a2"/>
    <w:link w:val="affffc"/>
    <w:uiPriority w:val="99"/>
    <w:semiHidden/>
    <w:unhideWhenUsed/>
    <w:rsid w:val="001E678E"/>
    <w:pPr>
      <w:widowControl/>
      <w:jc w:val="left"/>
    </w:pPr>
    <w:rPr>
      <w:rFonts w:ascii="Meiryo UI" w:eastAsia="Meiryo UI" w:hAnsi="Meiryo UI"/>
      <w:kern w:val="0"/>
      <w:sz w:val="22"/>
    </w:rPr>
  </w:style>
  <w:style w:type="character" w:customStyle="1" w:styleId="affffc">
    <w:name w:val="電子メール署名 (文字)"/>
    <w:basedOn w:val="a3"/>
    <w:link w:val="affffb"/>
    <w:uiPriority w:val="99"/>
    <w:semiHidden/>
    <w:rsid w:val="001E678E"/>
    <w:rPr>
      <w:rFonts w:ascii="Meiryo UI" w:eastAsia="Meiryo UI" w:hAnsi="Meiryo UI"/>
    </w:rPr>
  </w:style>
  <w:style w:type="paragraph" w:styleId="affffd">
    <w:name w:val="Salutation"/>
    <w:basedOn w:val="a2"/>
    <w:next w:val="a2"/>
    <w:link w:val="affffe"/>
    <w:uiPriority w:val="99"/>
    <w:semiHidden/>
    <w:unhideWhenUsed/>
    <w:rsid w:val="001E678E"/>
    <w:pPr>
      <w:widowControl/>
      <w:jc w:val="left"/>
    </w:pPr>
    <w:rPr>
      <w:rFonts w:ascii="Meiryo UI" w:eastAsia="Meiryo UI" w:hAnsi="Meiryo UI"/>
      <w:kern w:val="0"/>
      <w:sz w:val="22"/>
    </w:rPr>
  </w:style>
  <w:style w:type="character" w:customStyle="1" w:styleId="affffe">
    <w:name w:val="挨拶文 (文字)"/>
    <w:basedOn w:val="a3"/>
    <w:link w:val="affffd"/>
    <w:uiPriority w:val="99"/>
    <w:semiHidden/>
    <w:rsid w:val="001E678E"/>
    <w:rPr>
      <w:rFonts w:ascii="Meiryo UI" w:eastAsia="Meiryo UI" w:hAnsi="Meiryo UI"/>
    </w:rPr>
  </w:style>
  <w:style w:type="table" w:styleId="1e">
    <w:name w:val="Table Columns 1"/>
    <w:basedOn w:val="a4"/>
    <w:uiPriority w:val="99"/>
    <w:semiHidden/>
    <w:unhideWhenUsed/>
    <w:rsid w:val="001E678E"/>
    <w:rPr>
      <w:rFonts w:eastAsia="Meiryo UI"/>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c">
    <w:name w:val="Table Columns 2"/>
    <w:basedOn w:val="a4"/>
    <w:uiPriority w:val="99"/>
    <w:semiHidden/>
    <w:unhideWhenUsed/>
    <w:rsid w:val="001E678E"/>
    <w:rPr>
      <w:rFonts w:eastAsia="Meiryo UI"/>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6">
    <w:name w:val="Table Columns 3"/>
    <w:basedOn w:val="a4"/>
    <w:uiPriority w:val="99"/>
    <w:semiHidden/>
    <w:unhideWhenUsed/>
    <w:rsid w:val="001E678E"/>
    <w:rPr>
      <w:rFonts w:eastAsia="Meiryo UI"/>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f1">
    <w:name w:val="Table Columns 4"/>
    <w:basedOn w:val="a4"/>
    <w:uiPriority w:val="99"/>
    <w:semiHidden/>
    <w:unhideWhenUsed/>
    <w:rsid w:val="001E678E"/>
    <w:rPr>
      <w:rFonts w:eastAsia="Meiryo UI"/>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f0">
    <w:name w:val="Table Columns 5"/>
    <w:basedOn w:val="a4"/>
    <w:uiPriority w:val="99"/>
    <w:semiHidden/>
    <w:unhideWhenUsed/>
    <w:rsid w:val="001E678E"/>
    <w:rPr>
      <w:rFonts w:eastAsia="Meiryo UI"/>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f">
    <w:name w:val="Signature"/>
    <w:basedOn w:val="a2"/>
    <w:link w:val="afffff0"/>
    <w:uiPriority w:val="99"/>
    <w:semiHidden/>
    <w:unhideWhenUsed/>
    <w:rsid w:val="001E678E"/>
    <w:pPr>
      <w:widowControl/>
      <w:ind w:left="4320"/>
      <w:jc w:val="left"/>
    </w:pPr>
    <w:rPr>
      <w:rFonts w:ascii="Meiryo UI" w:eastAsia="Meiryo UI" w:hAnsi="Meiryo UI"/>
      <w:kern w:val="0"/>
      <w:sz w:val="22"/>
    </w:rPr>
  </w:style>
  <w:style w:type="character" w:customStyle="1" w:styleId="afffff0">
    <w:name w:val="署名 (文字)"/>
    <w:basedOn w:val="a3"/>
    <w:link w:val="afffff"/>
    <w:uiPriority w:val="99"/>
    <w:semiHidden/>
    <w:rsid w:val="001E678E"/>
    <w:rPr>
      <w:rFonts w:ascii="Meiryo UI" w:eastAsia="Meiryo UI" w:hAnsi="Meiryo UI"/>
    </w:rPr>
  </w:style>
  <w:style w:type="table" w:styleId="1f">
    <w:name w:val="Table Simple 1"/>
    <w:basedOn w:val="a4"/>
    <w:uiPriority w:val="99"/>
    <w:semiHidden/>
    <w:unhideWhenUsed/>
    <w:rsid w:val="001E678E"/>
    <w:rPr>
      <w:rFonts w:eastAsia="Meiryo UI"/>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d">
    <w:name w:val="Table Simple 2"/>
    <w:basedOn w:val="a4"/>
    <w:uiPriority w:val="99"/>
    <w:semiHidden/>
    <w:unhideWhenUsed/>
    <w:rsid w:val="001E678E"/>
    <w:rPr>
      <w:rFonts w:eastAsia="Meiryo UI"/>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f7">
    <w:name w:val="Table Simple 3"/>
    <w:basedOn w:val="a4"/>
    <w:uiPriority w:val="99"/>
    <w:semiHidden/>
    <w:unhideWhenUsed/>
    <w:rsid w:val="001E678E"/>
    <w:rPr>
      <w:rFonts w:eastAsia="Meiryo UI"/>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f0">
    <w:name w:val="Table Subtle 1"/>
    <w:basedOn w:val="a4"/>
    <w:uiPriority w:val="99"/>
    <w:semiHidden/>
    <w:unhideWhenUsed/>
    <w:rsid w:val="001E678E"/>
    <w:rPr>
      <w:rFonts w:eastAsia="Meiryo UI"/>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e">
    <w:name w:val="Table Subtle 2"/>
    <w:basedOn w:val="a4"/>
    <w:uiPriority w:val="99"/>
    <w:rsid w:val="001E678E"/>
    <w:rPr>
      <w:rFonts w:eastAsia="Meiryo UI"/>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1f1">
    <w:name w:val="index 1"/>
    <w:basedOn w:val="a2"/>
    <w:next w:val="a2"/>
    <w:autoRedefine/>
    <w:uiPriority w:val="99"/>
    <w:semiHidden/>
    <w:unhideWhenUsed/>
    <w:rsid w:val="001E678E"/>
    <w:pPr>
      <w:widowControl/>
      <w:ind w:left="220" w:hanging="220"/>
      <w:jc w:val="left"/>
    </w:pPr>
    <w:rPr>
      <w:rFonts w:ascii="Meiryo UI" w:eastAsia="Meiryo UI" w:hAnsi="Meiryo UI"/>
      <w:kern w:val="0"/>
      <w:sz w:val="22"/>
    </w:rPr>
  </w:style>
  <w:style w:type="paragraph" w:styleId="2ff">
    <w:name w:val="index 2"/>
    <w:basedOn w:val="a2"/>
    <w:next w:val="a2"/>
    <w:autoRedefine/>
    <w:uiPriority w:val="99"/>
    <w:semiHidden/>
    <w:unhideWhenUsed/>
    <w:rsid w:val="001E678E"/>
    <w:pPr>
      <w:widowControl/>
      <w:ind w:left="440" w:hanging="220"/>
      <w:jc w:val="left"/>
    </w:pPr>
    <w:rPr>
      <w:rFonts w:ascii="Meiryo UI" w:eastAsia="Meiryo UI" w:hAnsi="Meiryo UI"/>
      <w:kern w:val="0"/>
      <w:sz w:val="22"/>
    </w:rPr>
  </w:style>
  <w:style w:type="paragraph" w:styleId="3f8">
    <w:name w:val="index 3"/>
    <w:basedOn w:val="a2"/>
    <w:next w:val="a2"/>
    <w:autoRedefine/>
    <w:uiPriority w:val="99"/>
    <w:semiHidden/>
    <w:unhideWhenUsed/>
    <w:rsid w:val="001E678E"/>
    <w:pPr>
      <w:widowControl/>
      <w:ind w:left="660" w:hanging="220"/>
      <w:jc w:val="left"/>
    </w:pPr>
    <w:rPr>
      <w:rFonts w:ascii="Meiryo UI" w:eastAsia="Meiryo UI" w:hAnsi="Meiryo UI"/>
      <w:kern w:val="0"/>
      <w:sz w:val="22"/>
    </w:rPr>
  </w:style>
  <w:style w:type="paragraph" w:styleId="4f2">
    <w:name w:val="index 4"/>
    <w:basedOn w:val="a2"/>
    <w:next w:val="a2"/>
    <w:autoRedefine/>
    <w:uiPriority w:val="99"/>
    <w:semiHidden/>
    <w:unhideWhenUsed/>
    <w:rsid w:val="001E678E"/>
    <w:pPr>
      <w:widowControl/>
      <w:ind w:left="880" w:hanging="220"/>
      <w:jc w:val="left"/>
    </w:pPr>
    <w:rPr>
      <w:rFonts w:ascii="Meiryo UI" w:eastAsia="Meiryo UI" w:hAnsi="Meiryo UI"/>
      <w:kern w:val="0"/>
      <w:sz w:val="22"/>
    </w:rPr>
  </w:style>
  <w:style w:type="paragraph" w:styleId="5f1">
    <w:name w:val="index 5"/>
    <w:basedOn w:val="a2"/>
    <w:next w:val="a2"/>
    <w:autoRedefine/>
    <w:uiPriority w:val="99"/>
    <w:semiHidden/>
    <w:unhideWhenUsed/>
    <w:rsid w:val="001E678E"/>
    <w:pPr>
      <w:widowControl/>
      <w:ind w:left="1100" w:hanging="220"/>
      <w:jc w:val="left"/>
    </w:pPr>
    <w:rPr>
      <w:rFonts w:ascii="Meiryo UI" w:eastAsia="Meiryo UI" w:hAnsi="Meiryo UI"/>
      <w:kern w:val="0"/>
      <w:sz w:val="22"/>
    </w:rPr>
  </w:style>
  <w:style w:type="paragraph" w:styleId="6b">
    <w:name w:val="index 6"/>
    <w:basedOn w:val="a2"/>
    <w:next w:val="a2"/>
    <w:autoRedefine/>
    <w:uiPriority w:val="99"/>
    <w:semiHidden/>
    <w:unhideWhenUsed/>
    <w:rsid w:val="001E678E"/>
    <w:pPr>
      <w:widowControl/>
      <w:ind w:left="1320" w:hanging="220"/>
      <w:jc w:val="left"/>
    </w:pPr>
    <w:rPr>
      <w:rFonts w:ascii="Meiryo UI" w:eastAsia="Meiryo UI" w:hAnsi="Meiryo UI"/>
      <w:kern w:val="0"/>
      <w:sz w:val="22"/>
    </w:rPr>
  </w:style>
  <w:style w:type="paragraph" w:styleId="7b">
    <w:name w:val="index 7"/>
    <w:basedOn w:val="a2"/>
    <w:next w:val="a2"/>
    <w:autoRedefine/>
    <w:uiPriority w:val="99"/>
    <w:semiHidden/>
    <w:unhideWhenUsed/>
    <w:rsid w:val="001E678E"/>
    <w:pPr>
      <w:widowControl/>
      <w:ind w:left="1540" w:hanging="220"/>
      <w:jc w:val="left"/>
    </w:pPr>
    <w:rPr>
      <w:rFonts w:ascii="Meiryo UI" w:eastAsia="Meiryo UI" w:hAnsi="Meiryo UI"/>
      <w:kern w:val="0"/>
      <w:sz w:val="22"/>
    </w:rPr>
  </w:style>
  <w:style w:type="paragraph" w:styleId="8a">
    <w:name w:val="index 8"/>
    <w:basedOn w:val="a2"/>
    <w:next w:val="a2"/>
    <w:autoRedefine/>
    <w:uiPriority w:val="99"/>
    <w:semiHidden/>
    <w:unhideWhenUsed/>
    <w:rsid w:val="001E678E"/>
    <w:pPr>
      <w:widowControl/>
      <w:ind w:left="1760" w:hanging="220"/>
      <w:jc w:val="left"/>
    </w:pPr>
    <w:rPr>
      <w:rFonts w:ascii="Meiryo UI" w:eastAsia="Meiryo UI" w:hAnsi="Meiryo UI"/>
      <w:kern w:val="0"/>
      <w:sz w:val="22"/>
    </w:rPr>
  </w:style>
  <w:style w:type="paragraph" w:styleId="99">
    <w:name w:val="index 9"/>
    <w:basedOn w:val="a2"/>
    <w:next w:val="a2"/>
    <w:autoRedefine/>
    <w:uiPriority w:val="99"/>
    <w:semiHidden/>
    <w:unhideWhenUsed/>
    <w:rsid w:val="001E678E"/>
    <w:pPr>
      <w:widowControl/>
      <w:ind w:left="1980" w:hanging="220"/>
      <w:jc w:val="left"/>
    </w:pPr>
    <w:rPr>
      <w:rFonts w:ascii="Meiryo UI" w:eastAsia="Meiryo UI" w:hAnsi="Meiryo UI"/>
      <w:kern w:val="0"/>
      <w:sz w:val="22"/>
    </w:rPr>
  </w:style>
  <w:style w:type="paragraph" w:styleId="afffff1">
    <w:name w:val="index heading"/>
    <w:basedOn w:val="a2"/>
    <w:next w:val="1f1"/>
    <w:uiPriority w:val="99"/>
    <w:semiHidden/>
    <w:unhideWhenUsed/>
    <w:rsid w:val="001E678E"/>
    <w:pPr>
      <w:widowControl/>
      <w:jc w:val="left"/>
    </w:pPr>
    <w:rPr>
      <w:rFonts w:ascii="Meiryo UI" w:eastAsia="Meiryo UI" w:hAnsi="Meiryo UI" w:cstheme="majorBidi"/>
      <w:b/>
      <w:bCs/>
      <w:kern w:val="0"/>
      <w:sz w:val="22"/>
    </w:rPr>
  </w:style>
  <w:style w:type="paragraph" w:styleId="afffff2">
    <w:name w:val="Closing"/>
    <w:basedOn w:val="a2"/>
    <w:link w:val="afffff3"/>
    <w:uiPriority w:val="99"/>
    <w:semiHidden/>
    <w:unhideWhenUsed/>
    <w:rsid w:val="001E678E"/>
    <w:pPr>
      <w:widowControl/>
      <w:ind w:left="4320"/>
      <w:jc w:val="left"/>
    </w:pPr>
    <w:rPr>
      <w:rFonts w:ascii="Meiryo UI" w:eastAsia="Meiryo UI" w:hAnsi="Meiryo UI"/>
      <w:kern w:val="0"/>
      <w:sz w:val="22"/>
    </w:rPr>
  </w:style>
  <w:style w:type="character" w:customStyle="1" w:styleId="afffff3">
    <w:name w:val="結語 (文字)"/>
    <w:basedOn w:val="a3"/>
    <w:link w:val="afffff2"/>
    <w:uiPriority w:val="99"/>
    <w:semiHidden/>
    <w:rsid w:val="001E678E"/>
    <w:rPr>
      <w:rFonts w:ascii="Meiryo UI" w:eastAsia="Meiryo UI" w:hAnsi="Meiryo UI"/>
    </w:rPr>
  </w:style>
  <w:style w:type="table" w:styleId="afffff4">
    <w:name w:val="Table Grid"/>
    <w:basedOn w:val="a4"/>
    <w:uiPriority w:val="39"/>
    <w:rsid w:val="001E678E"/>
    <w:rPr>
      <w:rFonts w:eastAsia="Meiryo U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f2">
    <w:name w:val="Table Grid 1"/>
    <w:basedOn w:val="a4"/>
    <w:uiPriority w:val="99"/>
    <w:semiHidden/>
    <w:unhideWhenUsed/>
    <w:rsid w:val="001E678E"/>
    <w:rPr>
      <w:rFonts w:eastAsia="Meiryo UI"/>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f0">
    <w:name w:val="Table Grid 2"/>
    <w:basedOn w:val="a4"/>
    <w:uiPriority w:val="99"/>
    <w:semiHidden/>
    <w:unhideWhenUsed/>
    <w:rsid w:val="001E678E"/>
    <w:rPr>
      <w:rFonts w:eastAsia="Meiryo UI"/>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9">
    <w:name w:val="Table Grid 3"/>
    <w:basedOn w:val="a4"/>
    <w:uiPriority w:val="99"/>
    <w:semiHidden/>
    <w:unhideWhenUsed/>
    <w:rsid w:val="001E678E"/>
    <w:rPr>
      <w:rFonts w:eastAsia="Meiryo UI"/>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f3">
    <w:name w:val="Table Grid 4"/>
    <w:basedOn w:val="a4"/>
    <w:uiPriority w:val="99"/>
    <w:semiHidden/>
    <w:unhideWhenUsed/>
    <w:rsid w:val="001E678E"/>
    <w:rPr>
      <w:rFonts w:eastAsia="Meiryo UI"/>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f2">
    <w:name w:val="Table Grid 5"/>
    <w:basedOn w:val="a4"/>
    <w:uiPriority w:val="99"/>
    <w:semiHidden/>
    <w:unhideWhenUsed/>
    <w:rsid w:val="001E678E"/>
    <w:rPr>
      <w:rFonts w:eastAsia="Meiryo UI"/>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c">
    <w:name w:val="Table Grid 6"/>
    <w:basedOn w:val="a4"/>
    <w:uiPriority w:val="99"/>
    <w:semiHidden/>
    <w:unhideWhenUsed/>
    <w:rsid w:val="001E678E"/>
    <w:rPr>
      <w:rFonts w:eastAsia="Meiryo UI"/>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c">
    <w:name w:val="Table Grid 7"/>
    <w:basedOn w:val="a4"/>
    <w:uiPriority w:val="99"/>
    <w:semiHidden/>
    <w:unhideWhenUsed/>
    <w:rsid w:val="001E678E"/>
    <w:rPr>
      <w:rFonts w:eastAsia="Meiryo UI"/>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b">
    <w:name w:val="Table Grid 8"/>
    <w:basedOn w:val="a4"/>
    <w:uiPriority w:val="99"/>
    <w:semiHidden/>
    <w:unhideWhenUsed/>
    <w:rsid w:val="001E678E"/>
    <w:rPr>
      <w:rFonts w:eastAsia="Meiryo UI"/>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5">
    <w:name w:val="Grid Table Light"/>
    <w:basedOn w:val="a4"/>
    <w:uiPriority w:val="40"/>
    <w:rsid w:val="001E678E"/>
    <w:rPr>
      <w:rFonts w:eastAsia="Meiryo U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f3">
    <w:name w:val="Grid Table 1 Light"/>
    <w:basedOn w:val="a4"/>
    <w:uiPriority w:val="46"/>
    <w:rsid w:val="001E678E"/>
    <w:rPr>
      <w:rFonts w:eastAsia="Meiryo UI"/>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0">
    <w:name w:val="Grid Table 1 Light Accent 1"/>
    <w:basedOn w:val="a4"/>
    <w:uiPriority w:val="46"/>
    <w:rsid w:val="001E678E"/>
    <w:rPr>
      <w:rFonts w:eastAsia="Meiryo UI"/>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1-20">
    <w:name w:val="Grid Table 1 Light Accent 2"/>
    <w:basedOn w:val="a4"/>
    <w:uiPriority w:val="46"/>
    <w:rsid w:val="001E678E"/>
    <w:rPr>
      <w:rFonts w:eastAsia="Meiryo UI"/>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1-30">
    <w:name w:val="Grid Table 1 Light Accent 3"/>
    <w:basedOn w:val="a4"/>
    <w:uiPriority w:val="46"/>
    <w:rsid w:val="001E678E"/>
    <w:rPr>
      <w:rFonts w:eastAsia="Meiryo UI"/>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1-40">
    <w:name w:val="Grid Table 1 Light Accent 4"/>
    <w:basedOn w:val="a4"/>
    <w:uiPriority w:val="46"/>
    <w:rsid w:val="001E678E"/>
    <w:rPr>
      <w:rFonts w:eastAsia="Meiryo UI"/>
    </w:r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1-50">
    <w:name w:val="Grid Table 1 Light Accent 5"/>
    <w:basedOn w:val="a4"/>
    <w:uiPriority w:val="46"/>
    <w:rsid w:val="001E678E"/>
    <w:rPr>
      <w:rFonts w:eastAsia="Meiryo UI"/>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1-60">
    <w:name w:val="Grid Table 1 Light Accent 6"/>
    <w:basedOn w:val="a4"/>
    <w:uiPriority w:val="46"/>
    <w:rsid w:val="001E678E"/>
    <w:rPr>
      <w:rFonts w:eastAsia="Meiryo UI"/>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2ff1">
    <w:name w:val="Grid Table 2"/>
    <w:basedOn w:val="a4"/>
    <w:uiPriority w:val="47"/>
    <w:rsid w:val="001E678E"/>
    <w:rPr>
      <w:rFonts w:eastAsia="Meiryo UI"/>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Grid Table 2 Accent 1"/>
    <w:basedOn w:val="a4"/>
    <w:uiPriority w:val="47"/>
    <w:rsid w:val="001E678E"/>
    <w:rPr>
      <w:rFonts w:eastAsia="Meiryo UI"/>
    </w:r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20">
    <w:name w:val="Grid Table 2 Accent 2"/>
    <w:basedOn w:val="a4"/>
    <w:uiPriority w:val="47"/>
    <w:rsid w:val="001E678E"/>
    <w:rPr>
      <w:rFonts w:eastAsia="Meiryo UI"/>
    </w:r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2-30">
    <w:name w:val="Grid Table 2 Accent 3"/>
    <w:basedOn w:val="a4"/>
    <w:uiPriority w:val="47"/>
    <w:rsid w:val="001E678E"/>
    <w:rPr>
      <w:rFonts w:eastAsia="Meiryo UI"/>
    </w:r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40">
    <w:name w:val="Grid Table 2 Accent 4"/>
    <w:basedOn w:val="a4"/>
    <w:uiPriority w:val="47"/>
    <w:rsid w:val="001E678E"/>
    <w:rPr>
      <w:rFonts w:eastAsia="Meiryo UI"/>
    </w:r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50">
    <w:name w:val="Grid Table 2 Accent 5"/>
    <w:basedOn w:val="a4"/>
    <w:uiPriority w:val="47"/>
    <w:rsid w:val="001E678E"/>
    <w:rPr>
      <w:rFonts w:eastAsia="Meiryo UI"/>
    </w:r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2-60">
    <w:name w:val="Grid Table 2 Accent 6"/>
    <w:basedOn w:val="a4"/>
    <w:uiPriority w:val="47"/>
    <w:rsid w:val="001E678E"/>
    <w:rPr>
      <w:rFonts w:eastAsia="Meiryo UI"/>
    </w:r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3fa">
    <w:name w:val="Grid Table 3"/>
    <w:basedOn w:val="a4"/>
    <w:uiPriority w:val="48"/>
    <w:rsid w:val="001E678E"/>
    <w:rPr>
      <w:rFonts w:eastAsia="Meiryo U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4"/>
    <w:uiPriority w:val="48"/>
    <w:rsid w:val="001E678E"/>
    <w:rPr>
      <w:rFonts w:eastAsia="Meiryo UI"/>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3-20">
    <w:name w:val="Grid Table 3 Accent 2"/>
    <w:basedOn w:val="a4"/>
    <w:uiPriority w:val="48"/>
    <w:rsid w:val="001E678E"/>
    <w:rPr>
      <w:rFonts w:eastAsia="Meiryo UI"/>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3-30">
    <w:name w:val="Grid Table 3 Accent 3"/>
    <w:basedOn w:val="a4"/>
    <w:uiPriority w:val="48"/>
    <w:rsid w:val="001E678E"/>
    <w:rPr>
      <w:rFonts w:eastAsia="Meiryo UI"/>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3-40">
    <w:name w:val="Grid Table 3 Accent 4"/>
    <w:basedOn w:val="a4"/>
    <w:uiPriority w:val="48"/>
    <w:rsid w:val="001E678E"/>
    <w:rPr>
      <w:rFonts w:eastAsia="Meiryo UI"/>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3-50">
    <w:name w:val="Grid Table 3 Accent 5"/>
    <w:basedOn w:val="a4"/>
    <w:uiPriority w:val="48"/>
    <w:rsid w:val="001E678E"/>
    <w:rPr>
      <w:rFonts w:eastAsia="Meiryo UI"/>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3-60">
    <w:name w:val="Grid Table 3 Accent 6"/>
    <w:basedOn w:val="a4"/>
    <w:uiPriority w:val="48"/>
    <w:rsid w:val="001E678E"/>
    <w:rPr>
      <w:rFonts w:eastAsia="Meiryo UI"/>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4f4">
    <w:name w:val="Grid Table 4"/>
    <w:basedOn w:val="a4"/>
    <w:uiPriority w:val="49"/>
    <w:rsid w:val="001E678E"/>
    <w:rPr>
      <w:rFonts w:eastAsia="Meiryo U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4"/>
    <w:uiPriority w:val="49"/>
    <w:rsid w:val="001E678E"/>
    <w:rPr>
      <w:rFonts w:eastAsia="Meiryo UI"/>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20">
    <w:name w:val="Grid Table 4 Accent 2"/>
    <w:basedOn w:val="a4"/>
    <w:uiPriority w:val="49"/>
    <w:rsid w:val="001E678E"/>
    <w:rPr>
      <w:rFonts w:eastAsia="Meiryo UI"/>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4-30">
    <w:name w:val="Grid Table 4 Accent 3"/>
    <w:basedOn w:val="a4"/>
    <w:uiPriority w:val="49"/>
    <w:rsid w:val="001E678E"/>
    <w:rPr>
      <w:rFonts w:eastAsia="Meiryo UI"/>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40">
    <w:name w:val="Grid Table 4 Accent 4"/>
    <w:basedOn w:val="a4"/>
    <w:uiPriority w:val="49"/>
    <w:rsid w:val="001E678E"/>
    <w:rPr>
      <w:rFonts w:eastAsia="Meiryo UI"/>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50">
    <w:name w:val="Grid Table 4 Accent 5"/>
    <w:basedOn w:val="a4"/>
    <w:uiPriority w:val="49"/>
    <w:rsid w:val="001E678E"/>
    <w:rPr>
      <w:rFonts w:eastAsia="Meiryo UI"/>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4-60">
    <w:name w:val="Grid Table 4 Accent 6"/>
    <w:basedOn w:val="a4"/>
    <w:uiPriority w:val="49"/>
    <w:rsid w:val="001E678E"/>
    <w:rPr>
      <w:rFonts w:eastAsia="Meiryo UI"/>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f3">
    <w:name w:val="Grid Table 5 Dark"/>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5-20">
    <w:name w:val="Grid Table 5 Dark Accent 2"/>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5-30">
    <w:name w:val="Grid Table 5 Dark Accent 3"/>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5-40">
    <w:name w:val="Grid Table 5 Dark Accent 4"/>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5-50">
    <w:name w:val="Grid Table 5 Dark Accent 5"/>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5-60">
    <w:name w:val="Grid Table 5 Dark Accent 6"/>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6d">
    <w:name w:val="Grid Table 6 Colorful"/>
    <w:basedOn w:val="a4"/>
    <w:uiPriority w:val="51"/>
    <w:rsid w:val="001E678E"/>
    <w:rPr>
      <w:rFonts w:eastAsia="Meiryo UI"/>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4"/>
    <w:uiPriority w:val="51"/>
    <w:rsid w:val="001E678E"/>
    <w:rPr>
      <w:rFonts w:eastAsia="Meiryo UI"/>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6-20">
    <w:name w:val="Grid Table 6 Colorful Accent 2"/>
    <w:basedOn w:val="a4"/>
    <w:uiPriority w:val="51"/>
    <w:rsid w:val="001E678E"/>
    <w:rPr>
      <w:rFonts w:eastAsia="Meiryo UI"/>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6-30">
    <w:name w:val="Grid Table 6 Colorful Accent 3"/>
    <w:basedOn w:val="a4"/>
    <w:uiPriority w:val="51"/>
    <w:rsid w:val="001E678E"/>
    <w:rPr>
      <w:rFonts w:eastAsia="Meiryo UI"/>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40">
    <w:name w:val="Grid Table 6 Colorful Accent 4"/>
    <w:basedOn w:val="a4"/>
    <w:uiPriority w:val="51"/>
    <w:rsid w:val="001E678E"/>
    <w:rPr>
      <w:rFonts w:eastAsia="Meiryo UI"/>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6-50">
    <w:name w:val="Grid Table 6 Colorful Accent 5"/>
    <w:basedOn w:val="a4"/>
    <w:uiPriority w:val="51"/>
    <w:rsid w:val="001E678E"/>
    <w:rPr>
      <w:rFonts w:eastAsia="Meiryo UI"/>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6-60">
    <w:name w:val="Grid Table 6 Colorful Accent 6"/>
    <w:basedOn w:val="a4"/>
    <w:uiPriority w:val="51"/>
    <w:rsid w:val="001E678E"/>
    <w:rPr>
      <w:rFonts w:eastAsia="Meiryo UI"/>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7d">
    <w:name w:val="Grid Table 7 Colorful"/>
    <w:basedOn w:val="a4"/>
    <w:uiPriority w:val="52"/>
    <w:rsid w:val="001E678E"/>
    <w:rPr>
      <w:rFonts w:eastAsia="Meiryo UI"/>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4"/>
    <w:uiPriority w:val="52"/>
    <w:rsid w:val="001E678E"/>
    <w:rPr>
      <w:rFonts w:eastAsia="Meiryo UI"/>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7-20">
    <w:name w:val="Grid Table 7 Colorful Accent 2"/>
    <w:basedOn w:val="a4"/>
    <w:uiPriority w:val="52"/>
    <w:rsid w:val="001E678E"/>
    <w:rPr>
      <w:rFonts w:eastAsia="Meiryo UI"/>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7-30">
    <w:name w:val="Grid Table 7 Colorful Accent 3"/>
    <w:basedOn w:val="a4"/>
    <w:uiPriority w:val="52"/>
    <w:rsid w:val="001E678E"/>
    <w:rPr>
      <w:rFonts w:eastAsia="Meiryo UI"/>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7-40">
    <w:name w:val="Grid Table 7 Colorful Accent 4"/>
    <w:basedOn w:val="a4"/>
    <w:uiPriority w:val="52"/>
    <w:rsid w:val="001E678E"/>
    <w:rPr>
      <w:rFonts w:eastAsia="Meiryo UI"/>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7-50">
    <w:name w:val="Grid Table 7 Colorful Accent 5"/>
    <w:basedOn w:val="a4"/>
    <w:uiPriority w:val="52"/>
    <w:rsid w:val="001E678E"/>
    <w:rPr>
      <w:rFonts w:eastAsia="Meiryo UI"/>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7-60">
    <w:name w:val="Grid Table 7 Colorful Accent 6"/>
    <w:basedOn w:val="a4"/>
    <w:uiPriority w:val="52"/>
    <w:rsid w:val="001E678E"/>
    <w:rPr>
      <w:rFonts w:eastAsia="Meiryo UI"/>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Web1">
    <w:name w:val="Table Web 1"/>
    <w:basedOn w:val="a4"/>
    <w:uiPriority w:val="99"/>
    <w:semiHidden/>
    <w:unhideWhenUsed/>
    <w:rsid w:val="001E678E"/>
    <w:rPr>
      <w:rFonts w:eastAsia="Meiryo UI"/>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2">
    <w:name w:val="Table Web 2"/>
    <w:basedOn w:val="a4"/>
    <w:uiPriority w:val="99"/>
    <w:semiHidden/>
    <w:unhideWhenUsed/>
    <w:rsid w:val="001E678E"/>
    <w:rPr>
      <w:rFonts w:eastAsia="Meiryo UI"/>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3">
    <w:name w:val="Table Web 3"/>
    <w:basedOn w:val="a4"/>
    <w:uiPriority w:val="99"/>
    <w:rsid w:val="001E678E"/>
    <w:rPr>
      <w:rFonts w:eastAsia="Meiryo UI"/>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afffff6">
    <w:name w:val="footnote reference"/>
    <w:basedOn w:val="a3"/>
    <w:uiPriority w:val="99"/>
    <w:semiHidden/>
    <w:unhideWhenUsed/>
    <w:rsid w:val="001E678E"/>
    <w:rPr>
      <w:rFonts w:ascii="Meiryo UI" w:eastAsia="Meiryo UI" w:hAnsi="Meiryo UI"/>
      <w:vertAlign w:val="superscript"/>
    </w:rPr>
  </w:style>
  <w:style w:type="character" w:styleId="afffff7">
    <w:name w:val="line number"/>
    <w:basedOn w:val="a3"/>
    <w:uiPriority w:val="99"/>
    <w:semiHidden/>
    <w:unhideWhenUsed/>
    <w:rsid w:val="001E678E"/>
    <w:rPr>
      <w:rFonts w:ascii="Meiryo UI" w:eastAsia="Meiryo UI" w:hAnsi="Meiryo UI"/>
    </w:rPr>
  </w:style>
  <w:style w:type="table" w:styleId="3-D1">
    <w:name w:val="Table 3D effects 1"/>
    <w:basedOn w:val="a4"/>
    <w:uiPriority w:val="99"/>
    <w:semiHidden/>
    <w:unhideWhenUsed/>
    <w:rsid w:val="001E678E"/>
    <w:rPr>
      <w:rFonts w:eastAsia="Meiryo UI"/>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2">
    <w:name w:val="Table 3D effects 2"/>
    <w:basedOn w:val="a4"/>
    <w:uiPriority w:val="99"/>
    <w:semiHidden/>
    <w:unhideWhenUsed/>
    <w:rsid w:val="001E678E"/>
    <w:rPr>
      <w:rFonts w:eastAsia="Meiryo UI"/>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3">
    <w:name w:val="Table 3D effects 3"/>
    <w:basedOn w:val="a4"/>
    <w:uiPriority w:val="99"/>
    <w:semiHidden/>
    <w:unhideWhenUsed/>
    <w:rsid w:val="001E678E"/>
    <w:rPr>
      <w:rFonts w:eastAsia="Meiryo UI"/>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f8">
    <w:name w:val="Table Theme"/>
    <w:basedOn w:val="a4"/>
    <w:uiPriority w:val="99"/>
    <w:semiHidden/>
    <w:unhideWhenUsed/>
    <w:rsid w:val="001E678E"/>
    <w:rPr>
      <w:rFonts w:eastAsia="Meiryo U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ff9">
    <w:name w:val="page number"/>
    <w:basedOn w:val="a3"/>
    <w:uiPriority w:val="99"/>
    <w:semiHidden/>
    <w:unhideWhenUsed/>
    <w:rsid w:val="001E678E"/>
    <w:rPr>
      <w:rFonts w:ascii="Meiryo UI" w:eastAsia="Meiryo UI" w:hAnsi="Meiryo U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image" Target="media/image6.jpeg"/><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c\AppData\Local\Microsoft\Office\16.0\DTS\ja-JP%7bC4814371-0363-4EFF-967D-C1A1959145AD%7d\%7bE8A4589D-9F00-49F1-BD04-3DAA88499F16%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AA3C0EAD-6529-4585-9E00-54D0371D65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{E8A4589D-9F00-49F1-BD04-3DAA88499F16}tf02786999_win32.dotx</Template>
  <TotalTime>0</TotalTime>
  <Pages>6</Pages>
  <Words>522</Words>
  <Characters>2978</Characters>
  <Application>Microsoft Office Word</Application>
  <DocSecurity>0</DocSecurity>
  <Lines>24</Lines>
  <Paragraphs>6</Paragraphs>
  <ScaleCrop>false</ScaleCrop>
  <Company/>
  <LinksUpToDate>false</LinksUpToDate>
  <CharactersWithSpaces>3494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2025-07-07T05:25:00Z</dcterms:created>
  <dcterms:modified xsi:type="dcterms:W3CDTF">2025-07-07T05:25:00Z</dcterms:modified>
</cp:coreProperties>
</file>