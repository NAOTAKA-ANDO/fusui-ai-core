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A3532" w14:textId="6336662D" w:rsidR="00A9204E" w:rsidRDefault="00265EDC">
      <w:pPr>
        <w:rPr>
          <w:rFonts w:eastAsia="Meiryo UI"/>
        </w:rPr>
      </w:pPr>
      <w:r w:rsidRPr="00265EDC">
        <w:rPr>
          <w:rFonts w:eastAsia="Meiryo UI"/>
        </w:rPr>
        <w:t>Module1</w:t>
      </w:r>
    </w:p>
    <w:p w14:paraId="47DCB9C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' 一桁計算  (マイナス値も可)</w:t>
      </w:r>
    </w:p>
    <w:p w14:paraId="79D0AAD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Function HITO(</w:t>
      </w:r>
      <w:proofErr w:type="spellStart"/>
      <w:r w:rsidRPr="00265EDC">
        <w:rPr>
          <w:rFonts w:eastAsia="Meiryo UI"/>
        </w:rPr>
        <w:t>ByVal</w:t>
      </w:r>
      <w:proofErr w:type="spellEnd"/>
      <w:r w:rsidRPr="00265EDC">
        <w:rPr>
          <w:rFonts w:eastAsia="Meiryo UI"/>
        </w:rPr>
        <w:t xml:space="preserve"> </w:t>
      </w:r>
      <w:proofErr w:type="spellStart"/>
      <w:r w:rsidRPr="00265EDC">
        <w:rPr>
          <w:rFonts w:eastAsia="Meiryo UI"/>
        </w:rPr>
        <w:t>IntSuu</w:t>
      </w:r>
      <w:proofErr w:type="spellEnd"/>
      <w:r w:rsidRPr="00265EDC">
        <w:rPr>
          <w:rFonts w:eastAsia="Meiryo UI"/>
        </w:rPr>
        <w:t xml:space="preserve"> As Integer) As Integer</w:t>
      </w:r>
    </w:p>
    <w:p w14:paraId="5536CAE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3211EC6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</w:t>
      </w:r>
      <w:proofErr w:type="spellStart"/>
      <w:r w:rsidRPr="00265EDC">
        <w:rPr>
          <w:rFonts w:eastAsia="Meiryo UI"/>
        </w:rPr>
        <w:t>IntAns</w:t>
      </w:r>
      <w:proofErr w:type="spellEnd"/>
      <w:r w:rsidRPr="00265EDC">
        <w:rPr>
          <w:rFonts w:eastAsia="Meiryo UI"/>
        </w:rPr>
        <w:t xml:space="preserve"> As Integer</w:t>
      </w:r>
    </w:p>
    <w:p w14:paraId="74A652D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2BC55A9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'MOD(</w:t>
      </w:r>
      <w:proofErr w:type="spellStart"/>
      <w:r w:rsidRPr="00265EDC">
        <w:rPr>
          <w:rFonts w:eastAsia="Meiryo UI"/>
        </w:rPr>
        <w:t>n,d</w:t>
      </w:r>
      <w:proofErr w:type="spellEnd"/>
      <w:r w:rsidRPr="00265EDC">
        <w:rPr>
          <w:rFonts w:eastAsia="Meiryo UI"/>
        </w:rPr>
        <w:t>) = n - d*INT(n/d)</w:t>
      </w:r>
    </w:p>
    <w:p w14:paraId="4D308A1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5A2ED2F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  <w:proofErr w:type="spellStart"/>
      <w:r w:rsidRPr="00265EDC">
        <w:rPr>
          <w:rFonts w:eastAsia="Meiryo UI"/>
        </w:rPr>
        <w:t>IntAns</w:t>
      </w:r>
      <w:proofErr w:type="spellEnd"/>
      <w:r w:rsidRPr="00265EDC">
        <w:rPr>
          <w:rFonts w:eastAsia="Meiryo UI"/>
        </w:rPr>
        <w:t xml:space="preserve"> = </w:t>
      </w:r>
      <w:proofErr w:type="spellStart"/>
      <w:r w:rsidRPr="00265EDC">
        <w:rPr>
          <w:rFonts w:eastAsia="Meiryo UI"/>
        </w:rPr>
        <w:t>IntSuu</w:t>
      </w:r>
      <w:proofErr w:type="spellEnd"/>
      <w:r w:rsidRPr="00265EDC">
        <w:rPr>
          <w:rFonts w:eastAsia="Meiryo UI"/>
        </w:rPr>
        <w:t xml:space="preserve"> - 9 * Int(</w:t>
      </w:r>
      <w:proofErr w:type="spellStart"/>
      <w:r w:rsidRPr="00265EDC">
        <w:rPr>
          <w:rFonts w:eastAsia="Meiryo UI"/>
        </w:rPr>
        <w:t>IntSuu</w:t>
      </w:r>
      <w:proofErr w:type="spellEnd"/>
      <w:r w:rsidRPr="00265EDC">
        <w:rPr>
          <w:rFonts w:eastAsia="Meiryo UI"/>
        </w:rPr>
        <w:t xml:space="preserve"> / 9)</w:t>
      </w:r>
    </w:p>
    <w:p w14:paraId="516077E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'</w:t>
      </w:r>
      <w:proofErr w:type="spellStart"/>
      <w:r w:rsidRPr="00265EDC">
        <w:rPr>
          <w:rFonts w:eastAsia="Meiryo UI"/>
        </w:rPr>
        <w:t>IntANS</w:t>
      </w:r>
      <w:proofErr w:type="spellEnd"/>
      <w:r w:rsidRPr="00265EDC">
        <w:rPr>
          <w:rFonts w:eastAsia="Meiryo UI"/>
        </w:rPr>
        <w:t xml:space="preserve"> = </w:t>
      </w:r>
      <w:proofErr w:type="spellStart"/>
      <w:r w:rsidRPr="00265EDC">
        <w:rPr>
          <w:rFonts w:eastAsia="Meiryo UI"/>
        </w:rPr>
        <w:t>IntSuu</w:t>
      </w:r>
      <w:proofErr w:type="spellEnd"/>
      <w:r w:rsidRPr="00265EDC">
        <w:rPr>
          <w:rFonts w:eastAsia="Meiryo UI"/>
        </w:rPr>
        <w:t xml:space="preserve"> Mod 9</w:t>
      </w:r>
    </w:p>
    <w:p w14:paraId="7CE4531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5E53D34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If </w:t>
      </w:r>
      <w:proofErr w:type="spellStart"/>
      <w:r w:rsidRPr="00265EDC">
        <w:rPr>
          <w:rFonts w:eastAsia="Meiryo UI"/>
        </w:rPr>
        <w:t>IntAns</w:t>
      </w:r>
      <w:proofErr w:type="spellEnd"/>
      <w:r w:rsidRPr="00265EDC">
        <w:rPr>
          <w:rFonts w:eastAsia="Meiryo UI"/>
        </w:rPr>
        <w:t xml:space="preserve"> = 0 Then</w:t>
      </w:r>
    </w:p>
    <w:p w14:paraId="50DDEAE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</w:t>
      </w:r>
      <w:proofErr w:type="spellStart"/>
      <w:r w:rsidRPr="00265EDC">
        <w:rPr>
          <w:rFonts w:eastAsia="Meiryo UI"/>
        </w:rPr>
        <w:t>IntAns</w:t>
      </w:r>
      <w:proofErr w:type="spellEnd"/>
      <w:r w:rsidRPr="00265EDC">
        <w:rPr>
          <w:rFonts w:eastAsia="Meiryo UI"/>
        </w:rPr>
        <w:t xml:space="preserve"> = 9</w:t>
      </w:r>
    </w:p>
    <w:p w14:paraId="6C89165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End If</w:t>
      </w:r>
    </w:p>
    <w:p w14:paraId="622A64C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HITO = </w:t>
      </w:r>
      <w:proofErr w:type="spellStart"/>
      <w:r w:rsidRPr="00265EDC">
        <w:rPr>
          <w:rFonts w:eastAsia="Meiryo UI"/>
        </w:rPr>
        <w:t>IntAns</w:t>
      </w:r>
      <w:proofErr w:type="spellEnd"/>
    </w:p>
    <w:p w14:paraId="0F687B5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End Function</w:t>
      </w:r>
    </w:p>
    <w:p w14:paraId="36514F3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' 九星気学</w:t>
      </w:r>
    </w:p>
    <w:p w14:paraId="6857CB5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Function </w:t>
      </w:r>
      <w:proofErr w:type="spellStart"/>
      <w:r w:rsidRPr="00265EDC">
        <w:rPr>
          <w:rFonts w:eastAsia="Meiryo UI"/>
        </w:rPr>
        <w:t>NumTO</w:t>
      </w:r>
      <w:proofErr w:type="spellEnd"/>
      <w:r w:rsidRPr="00265EDC">
        <w:rPr>
          <w:rFonts w:eastAsia="Meiryo UI"/>
        </w:rPr>
        <w:t>九(Suu As Integer) As String</w:t>
      </w:r>
    </w:p>
    <w:p w14:paraId="0B1FA4F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Select Case Suu</w:t>
      </w:r>
    </w:p>
    <w:p w14:paraId="5808569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Case 1</w:t>
      </w:r>
    </w:p>
    <w:p w14:paraId="52EEEE4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</w:t>
      </w:r>
      <w:proofErr w:type="spellStart"/>
      <w:r w:rsidRPr="00265EDC">
        <w:rPr>
          <w:rFonts w:eastAsia="Meiryo UI"/>
        </w:rPr>
        <w:t>NumTO</w:t>
      </w:r>
      <w:proofErr w:type="spellEnd"/>
      <w:r w:rsidRPr="00265EDC">
        <w:rPr>
          <w:rFonts w:eastAsia="Meiryo UI"/>
        </w:rPr>
        <w:t>九 = "一白水星"</w:t>
      </w:r>
    </w:p>
    <w:p w14:paraId="333799D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Case 2</w:t>
      </w:r>
    </w:p>
    <w:p w14:paraId="7716BA7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</w:t>
      </w:r>
      <w:proofErr w:type="spellStart"/>
      <w:r w:rsidRPr="00265EDC">
        <w:rPr>
          <w:rFonts w:eastAsia="Meiryo UI"/>
        </w:rPr>
        <w:t>NumTO</w:t>
      </w:r>
      <w:proofErr w:type="spellEnd"/>
      <w:r w:rsidRPr="00265EDC">
        <w:rPr>
          <w:rFonts w:eastAsia="Meiryo UI"/>
        </w:rPr>
        <w:t>九 = "二黒土星"</w:t>
      </w:r>
    </w:p>
    <w:p w14:paraId="3DFBE80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Case 3</w:t>
      </w:r>
    </w:p>
    <w:p w14:paraId="04023AE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</w:t>
      </w:r>
      <w:proofErr w:type="spellStart"/>
      <w:r w:rsidRPr="00265EDC">
        <w:rPr>
          <w:rFonts w:eastAsia="Meiryo UI"/>
        </w:rPr>
        <w:t>NumTO</w:t>
      </w:r>
      <w:proofErr w:type="spellEnd"/>
      <w:r w:rsidRPr="00265EDC">
        <w:rPr>
          <w:rFonts w:eastAsia="Meiryo UI"/>
        </w:rPr>
        <w:t>九 = "三碧木星"</w:t>
      </w:r>
    </w:p>
    <w:p w14:paraId="649B67C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Case 4</w:t>
      </w:r>
    </w:p>
    <w:p w14:paraId="38E8C9F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</w:t>
      </w:r>
      <w:proofErr w:type="spellStart"/>
      <w:r w:rsidRPr="00265EDC">
        <w:rPr>
          <w:rFonts w:eastAsia="Meiryo UI"/>
        </w:rPr>
        <w:t>NumTO</w:t>
      </w:r>
      <w:proofErr w:type="spellEnd"/>
      <w:r w:rsidRPr="00265EDC">
        <w:rPr>
          <w:rFonts w:eastAsia="Meiryo UI"/>
        </w:rPr>
        <w:t>九 = "四緑木星"</w:t>
      </w:r>
    </w:p>
    <w:p w14:paraId="55988A3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Case 5</w:t>
      </w:r>
    </w:p>
    <w:p w14:paraId="57FBC52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</w:t>
      </w:r>
      <w:proofErr w:type="spellStart"/>
      <w:r w:rsidRPr="00265EDC">
        <w:rPr>
          <w:rFonts w:eastAsia="Meiryo UI"/>
        </w:rPr>
        <w:t>NumTO</w:t>
      </w:r>
      <w:proofErr w:type="spellEnd"/>
      <w:r w:rsidRPr="00265EDC">
        <w:rPr>
          <w:rFonts w:eastAsia="Meiryo UI"/>
        </w:rPr>
        <w:t>九 = "五黄土星"</w:t>
      </w:r>
    </w:p>
    <w:p w14:paraId="70C88E6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Case 6</w:t>
      </w:r>
    </w:p>
    <w:p w14:paraId="590C596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</w:t>
      </w:r>
      <w:proofErr w:type="spellStart"/>
      <w:r w:rsidRPr="00265EDC">
        <w:rPr>
          <w:rFonts w:eastAsia="Meiryo UI"/>
        </w:rPr>
        <w:t>NumTO</w:t>
      </w:r>
      <w:proofErr w:type="spellEnd"/>
      <w:r w:rsidRPr="00265EDC">
        <w:rPr>
          <w:rFonts w:eastAsia="Meiryo UI"/>
        </w:rPr>
        <w:t>九 = "六白金星"</w:t>
      </w:r>
    </w:p>
    <w:p w14:paraId="49CE25E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Case 7</w:t>
      </w:r>
    </w:p>
    <w:p w14:paraId="0491AB5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</w:t>
      </w:r>
      <w:proofErr w:type="spellStart"/>
      <w:r w:rsidRPr="00265EDC">
        <w:rPr>
          <w:rFonts w:eastAsia="Meiryo UI"/>
        </w:rPr>
        <w:t>NumTO</w:t>
      </w:r>
      <w:proofErr w:type="spellEnd"/>
      <w:r w:rsidRPr="00265EDC">
        <w:rPr>
          <w:rFonts w:eastAsia="Meiryo UI"/>
        </w:rPr>
        <w:t>九 = "七赤金星"</w:t>
      </w:r>
    </w:p>
    <w:p w14:paraId="63673C4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Case 8</w:t>
      </w:r>
    </w:p>
    <w:p w14:paraId="0A80BD4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</w:t>
      </w:r>
      <w:proofErr w:type="spellStart"/>
      <w:r w:rsidRPr="00265EDC">
        <w:rPr>
          <w:rFonts w:eastAsia="Meiryo UI"/>
        </w:rPr>
        <w:t>NumTO</w:t>
      </w:r>
      <w:proofErr w:type="spellEnd"/>
      <w:r w:rsidRPr="00265EDC">
        <w:rPr>
          <w:rFonts w:eastAsia="Meiryo UI"/>
        </w:rPr>
        <w:t>九 = "八白土星"</w:t>
      </w:r>
    </w:p>
    <w:p w14:paraId="07E8F5F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Case 9</w:t>
      </w:r>
    </w:p>
    <w:p w14:paraId="0F31345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</w:t>
      </w:r>
      <w:proofErr w:type="spellStart"/>
      <w:r w:rsidRPr="00265EDC">
        <w:rPr>
          <w:rFonts w:eastAsia="Meiryo UI"/>
        </w:rPr>
        <w:t>NumTO</w:t>
      </w:r>
      <w:proofErr w:type="spellEnd"/>
      <w:r w:rsidRPr="00265EDC">
        <w:rPr>
          <w:rFonts w:eastAsia="Meiryo UI"/>
        </w:rPr>
        <w:t>九 = "九紫火星"</w:t>
      </w:r>
    </w:p>
    <w:p w14:paraId="6DB2A4A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Case Else</w:t>
      </w:r>
    </w:p>
    <w:p w14:paraId="7962B45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lastRenderedPageBreak/>
        <w:t xml:space="preserve">            </w:t>
      </w:r>
      <w:proofErr w:type="spellStart"/>
      <w:r w:rsidRPr="00265EDC">
        <w:rPr>
          <w:rFonts w:eastAsia="Meiryo UI"/>
        </w:rPr>
        <w:t>NumTO</w:t>
      </w:r>
      <w:proofErr w:type="spellEnd"/>
      <w:r w:rsidRPr="00265EDC">
        <w:rPr>
          <w:rFonts w:eastAsia="Meiryo UI"/>
        </w:rPr>
        <w:t>九 = ""</w:t>
      </w:r>
    </w:p>
    <w:p w14:paraId="5AAC5CC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End Select</w:t>
      </w:r>
    </w:p>
    <w:p w14:paraId="4223ADA7" w14:textId="216FC736" w:rsid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End Function</w:t>
      </w:r>
    </w:p>
    <w:p w14:paraId="4AF7DFA7" w14:textId="77777777" w:rsidR="00265EDC" w:rsidRDefault="00265EDC" w:rsidP="00265EDC">
      <w:pPr>
        <w:rPr>
          <w:rFonts w:eastAsia="Meiryo UI"/>
        </w:rPr>
      </w:pPr>
    </w:p>
    <w:p w14:paraId="554119F0" w14:textId="77777777" w:rsidR="00265EDC" w:rsidRDefault="00265EDC" w:rsidP="00265EDC">
      <w:pPr>
        <w:rPr>
          <w:rFonts w:eastAsia="Meiryo UI"/>
        </w:rPr>
      </w:pPr>
    </w:p>
    <w:p w14:paraId="65805CC0" w14:textId="77777777" w:rsidR="00265EDC" w:rsidRDefault="00265EDC" w:rsidP="00265EDC">
      <w:pPr>
        <w:rPr>
          <w:rFonts w:eastAsia="Meiryo UI"/>
        </w:rPr>
      </w:pPr>
    </w:p>
    <w:p w14:paraId="43CF2C27" w14:textId="592B7A38" w:rsid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Module2</w:t>
      </w:r>
    </w:p>
    <w:p w14:paraId="21C2C34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'干支を計算</w:t>
      </w:r>
    </w:p>
    <w:p w14:paraId="47CB713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'</w:t>
      </w:r>
    </w:p>
    <w:p w14:paraId="62C2F15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'</w:t>
      </w:r>
    </w:p>
    <w:p w14:paraId="6BB196C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Function G干支(</w:t>
      </w:r>
      <w:proofErr w:type="spellStart"/>
      <w:r w:rsidRPr="00265EDC">
        <w:rPr>
          <w:rFonts w:eastAsia="Meiryo UI"/>
        </w:rPr>
        <w:t>ByVal</w:t>
      </w:r>
      <w:proofErr w:type="spellEnd"/>
      <w:r w:rsidRPr="00265EDC">
        <w:rPr>
          <w:rFonts w:eastAsia="Meiryo UI"/>
        </w:rPr>
        <w:t xml:space="preserve"> </w:t>
      </w:r>
      <w:proofErr w:type="spellStart"/>
      <w:r w:rsidRPr="00265EDC">
        <w:rPr>
          <w:rFonts w:eastAsia="Meiryo UI"/>
        </w:rPr>
        <w:t>datA</w:t>
      </w:r>
      <w:proofErr w:type="spellEnd"/>
      <w:r w:rsidRPr="00265EDC">
        <w:rPr>
          <w:rFonts w:eastAsia="Meiryo UI"/>
        </w:rPr>
        <w:t xml:space="preserve"> As Double, _</w:t>
      </w:r>
    </w:p>
    <w:p w14:paraId="16F354E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   </w:t>
      </w:r>
      <w:proofErr w:type="spellStart"/>
      <w:r w:rsidRPr="00265EDC">
        <w:rPr>
          <w:rFonts w:eastAsia="Meiryo UI"/>
        </w:rPr>
        <w:t>ByVal</w:t>
      </w:r>
      <w:proofErr w:type="spellEnd"/>
      <w:r w:rsidRPr="00265EDC">
        <w:rPr>
          <w:rFonts w:eastAsia="Meiryo UI"/>
        </w:rPr>
        <w:t xml:space="preserve"> Str年月日 As String, _</w:t>
      </w:r>
    </w:p>
    <w:p w14:paraId="100BC88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   </w:t>
      </w:r>
      <w:proofErr w:type="spellStart"/>
      <w:r w:rsidRPr="00265EDC">
        <w:rPr>
          <w:rFonts w:eastAsia="Meiryo UI"/>
        </w:rPr>
        <w:t>ByVal</w:t>
      </w:r>
      <w:proofErr w:type="spellEnd"/>
      <w:r w:rsidRPr="00265EDC">
        <w:rPr>
          <w:rFonts w:eastAsia="Meiryo UI"/>
        </w:rPr>
        <w:t xml:space="preserve"> Str干支 As String, _</w:t>
      </w:r>
    </w:p>
    <w:p w14:paraId="2F19A56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   </w:t>
      </w:r>
      <w:proofErr w:type="spellStart"/>
      <w:r w:rsidRPr="00265EDC">
        <w:rPr>
          <w:rFonts w:eastAsia="Meiryo UI"/>
        </w:rPr>
        <w:t>ByVal</w:t>
      </w:r>
      <w:proofErr w:type="spellEnd"/>
      <w:r w:rsidRPr="00265EDC">
        <w:rPr>
          <w:rFonts w:eastAsia="Meiryo UI"/>
        </w:rPr>
        <w:t xml:space="preserve"> Int前区 As Integer, _</w:t>
      </w:r>
    </w:p>
    <w:p w14:paraId="05EA8A7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Optional </w:t>
      </w:r>
      <w:proofErr w:type="spellStart"/>
      <w:r w:rsidRPr="00265EDC">
        <w:rPr>
          <w:rFonts w:eastAsia="Meiryo UI"/>
        </w:rPr>
        <w:t>ByVal</w:t>
      </w:r>
      <w:proofErr w:type="spellEnd"/>
      <w:r w:rsidRPr="00265EDC">
        <w:rPr>
          <w:rFonts w:eastAsia="Meiryo UI"/>
        </w:rPr>
        <w:t xml:space="preserve"> Int計算方法 As Integer) As String</w:t>
      </w:r>
    </w:p>
    <w:p w14:paraId="11CF370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Dim ANS As String</w:t>
      </w:r>
    </w:p>
    <w:p w14:paraId="557FA13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Dim Int差 As Integer</w:t>
      </w:r>
    </w:p>
    <w:p w14:paraId="1C57F33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Dim </w:t>
      </w:r>
      <w:proofErr w:type="spellStart"/>
      <w:r w:rsidRPr="00265EDC">
        <w:rPr>
          <w:rFonts w:eastAsia="Meiryo UI"/>
        </w:rPr>
        <w:t>IntKno</w:t>
      </w:r>
      <w:proofErr w:type="spellEnd"/>
      <w:r w:rsidRPr="00265EDC">
        <w:rPr>
          <w:rFonts w:eastAsia="Meiryo UI"/>
        </w:rPr>
        <w:t xml:space="preserve"> As Integer   '干支NO</w:t>
      </w:r>
    </w:p>
    <w:p w14:paraId="7519C4E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</w:t>
      </w:r>
    </w:p>
    <w:p w14:paraId="78A4399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Dim BooSetu As Boolean</w:t>
      </w:r>
    </w:p>
    <w:p w14:paraId="4F426E5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Dim DaySetu As Double</w:t>
      </w:r>
    </w:p>
    <w:p w14:paraId="428FA54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</w:t>
      </w:r>
      <w:proofErr w:type="spellStart"/>
      <w:r w:rsidRPr="00265EDC">
        <w:rPr>
          <w:rFonts w:eastAsia="Meiryo UI"/>
        </w:rPr>
        <w:t>DaySetu</w:t>
      </w:r>
      <w:proofErr w:type="spellEnd"/>
      <w:r w:rsidRPr="00265EDC">
        <w:rPr>
          <w:rFonts w:eastAsia="Meiryo UI"/>
        </w:rPr>
        <w:t xml:space="preserve"> = 0</w:t>
      </w:r>
    </w:p>
    <w:p w14:paraId="1BC5161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</w:t>
      </w:r>
      <w:proofErr w:type="spellStart"/>
      <w:r w:rsidRPr="00265EDC">
        <w:rPr>
          <w:rFonts w:eastAsia="Meiryo UI"/>
        </w:rPr>
        <w:t>BooSetu</w:t>
      </w:r>
      <w:proofErr w:type="spellEnd"/>
      <w:r w:rsidRPr="00265EDC">
        <w:rPr>
          <w:rFonts w:eastAsia="Meiryo UI"/>
        </w:rPr>
        <w:t xml:space="preserve"> = False</w:t>
      </w:r>
    </w:p>
    <w:p w14:paraId="72ED8D7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1E597DB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If Int前区 = 1 Then</w:t>
      </w:r>
    </w:p>
    <w:p w14:paraId="6A3829F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</w:t>
      </w:r>
      <w:proofErr w:type="spellStart"/>
      <w:r w:rsidRPr="00265EDC">
        <w:rPr>
          <w:rFonts w:eastAsia="Meiryo UI"/>
        </w:rPr>
        <w:t>datA</w:t>
      </w:r>
      <w:proofErr w:type="spellEnd"/>
      <w:r w:rsidRPr="00265EDC">
        <w:rPr>
          <w:rFonts w:eastAsia="Meiryo UI"/>
        </w:rPr>
        <w:t xml:space="preserve"> = </w:t>
      </w:r>
      <w:proofErr w:type="spellStart"/>
      <w:r w:rsidRPr="00265EDC">
        <w:rPr>
          <w:rFonts w:eastAsia="Meiryo UI"/>
        </w:rPr>
        <w:t>datA</w:t>
      </w:r>
      <w:proofErr w:type="spellEnd"/>
      <w:r w:rsidRPr="00265EDC">
        <w:rPr>
          <w:rFonts w:eastAsia="Meiryo UI"/>
        </w:rPr>
        <w:t xml:space="preserve"> - 1</w:t>
      </w:r>
    </w:p>
    <w:p w14:paraId="07AE14A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End If</w:t>
      </w:r>
    </w:p>
    <w:p w14:paraId="3C5B78E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' 節前かどうかのチェック</w:t>
      </w:r>
    </w:p>
    <w:p w14:paraId="1C390F4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If day(</w:t>
      </w:r>
      <w:proofErr w:type="spellStart"/>
      <w:r w:rsidRPr="00265EDC">
        <w:rPr>
          <w:rFonts w:eastAsia="Meiryo UI"/>
        </w:rPr>
        <w:t>datA</w:t>
      </w:r>
      <w:proofErr w:type="spellEnd"/>
      <w:r w:rsidRPr="00265EDC">
        <w:rPr>
          <w:rFonts w:eastAsia="Meiryo UI"/>
        </w:rPr>
        <w:t>) &lt; 15 Or Str干支 = "蔵" Then  '１２日以下なら節を計算する。もしくは蔵</w:t>
      </w:r>
    </w:p>
    <w:p w14:paraId="540BF1D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</w:t>
      </w:r>
    </w:p>
    <w:p w14:paraId="6949467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</w:t>
      </w:r>
      <w:proofErr w:type="spellStart"/>
      <w:r w:rsidRPr="00265EDC">
        <w:rPr>
          <w:rFonts w:eastAsia="Meiryo UI"/>
        </w:rPr>
        <w:t>DaySetu</w:t>
      </w:r>
      <w:proofErr w:type="spellEnd"/>
      <w:r w:rsidRPr="00265EDC">
        <w:rPr>
          <w:rFonts w:eastAsia="Meiryo UI"/>
        </w:rPr>
        <w:t xml:space="preserve"> = </w:t>
      </w:r>
      <w:proofErr w:type="spellStart"/>
      <w:r w:rsidRPr="00265EDC">
        <w:rPr>
          <w:rFonts w:eastAsia="Meiryo UI"/>
        </w:rPr>
        <w:t>CalcSetu</w:t>
      </w:r>
      <w:proofErr w:type="spellEnd"/>
      <w:r w:rsidRPr="00265EDC">
        <w:rPr>
          <w:rFonts w:eastAsia="Meiryo UI"/>
        </w:rPr>
        <w:t>(Year(</w:t>
      </w:r>
      <w:proofErr w:type="spellStart"/>
      <w:r w:rsidRPr="00265EDC">
        <w:rPr>
          <w:rFonts w:eastAsia="Meiryo UI"/>
        </w:rPr>
        <w:t>datA</w:t>
      </w:r>
      <w:proofErr w:type="spellEnd"/>
      <w:r w:rsidRPr="00265EDC">
        <w:rPr>
          <w:rFonts w:eastAsia="Meiryo UI"/>
        </w:rPr>
        <w:t>), Month(</w:t>
      </w:r>
      <w:proofErr w:type="spellStart"/>
      <w:r w:rsidRPr="00265EDC">
        <w:rPr>
          <w:rFonts w:eastAsia="Meiryo UI"/>
        </w:rPr>
        <w:t>datA</w:t>
      </w:r>
      <w:proofErr w:type="spellEnd"/>
      <w:r w:rsidRPr="00265EDC">
        <w:rPr>
          <w:rFonts w:eastAsia="Meiryo UI"/>
        </w:rPr>
        <w:t>))</w:t>
      </w:r>
    </w:p>
    <w:p w14:paraId="3B20B45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</w:t>
      </w:r>
    </w:p>
    <w:p w14:paraId="70B2820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If day(</w:t>
      </w:r>
      <w:proofErr w:type="spellStart"/>
      <w:r w:rsidRPr="00265EDC">
        <w:rPr>
          <w:rFonts w:eastAsia="Meiryo UI"/>
        </w:rPr>
        <w:t>datA</w:t>
      </w:r>
      <w:proofErr w:type="spellEnd"/>
      <w:r w:rsidRPr="00265EDC">
        <w:rPr>
          <w:rFonts w:eastAsia="Meiryo UI"/>
        </w:rPr>
        <w:t>) &lt; day(</w:t>
      </w:r>
      <w:proofErr w:type="spellStart"/>
      <w:r w:rsidRPr="00265EDC">
        <w:rPr>
          <w:rFonts w:eastAsia="Meiryo UI"/>
        </w:rPr>
        <w:t>DaySetu</w:t>
      </w:r>
      <w:proofErr w:type="spellEnd"/>
      <w:r w:rsidRPr="00265EDC">
        <w:rPr>
          <w:rFonts w:eastAsia="Meiryo UI"/>
        </w:rPr>
        <w:t>) Then</w:t>
      </w:r>
    </w:p>
    <w:p w14:paraId="0B3266D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</w:t>
      </w:r>
      <w:proofErr w:type="spellStart"/>
      <w:r w:rsidRPr="00265EDC">
        <w:rPr>
          <w:rFonts w:eastAsia="Meiryo UI"/>
        </w:rPr>
        <w:t>BooSetu</w:t>
      </w:r>
      <w:proofErr w:type="spellEnd"/>
      <w:r w:rsidRPr="00265EDC">
        <w:rPr>
          <w:rFonts w:eastAsia="Meiryo UI"/>
        </w:rPr>
        <w:t xml:space="preserve"> = True</w:t>
      </w:r>
    </w:p>
    <w:p w14:paraId="27A0E19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If Str干支 = "蔵" Then</w:t>
      </w:r>
    </w:p>
    <w:p w14:paraId="61FA0A6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    '前の節日を再計算（スピードアップの為、蔵干の時のみ）</w:t>
      </w:r>
    </w:p>
    <w:p w14:paraId="506E215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    </w:t>
      </w:r>
      <w:proofErr w:type="spellStart"/>
      <w:r w:rsidRPr="00265EDC">
        <w:rPr>
          <w:rFonts w:eastAsia="Meiryo UI"/>
        </w:rPr>
        <w:t>DaySetu</w:t>
      </w:r>
      <w:proofErr w:type="spellEnd"/>
      <w:r w:rsidRPr="00265EDC">
        <w:rPr>
          <w:rFonts w:eastAsia="Meiryo UI"/>
        </w:rPr>
        <w:t xml:space="preserve"> = </w:t>
      </w:r>
      <w:proofErr w:type="spellStart"/>
      <w:r w:rsidRPr="00265EDC">
        <w:rPr>
          <w:rFonts w:eastAsia="Meiryo UI"/>
        </w:rPr>
        <w:t>CalcSetu</w:t>
      </w:r>
      <w:proofErr w:type="spellEnd"/>
      <w:r w:rsidRPr="00265EDC">
        <w:rPr>
          <w:rFonts w:eastAsia="Meiryo UI"/>
        </w:rPr>
        <w:t>(Year(</w:t>
      </w:r>
      <w:proofErr w:type="spellStart"/>
      <w:r w:rsidRPr="00265EDC">
        <w:rPr>
          <w:rFonts w:eastAsia="Meiryo UI"/>
        </w:rPr>
        <w:t>datA</w:t>
      </w:r>
      <w:proofErr w:type="spellEnd"/>
      <w:r w:rsidRPr="00265EDC">
        <w:rPr>
          <w:rFonts w:eastAsia="Meiryo UI"/>
        </w:rPr>
        <w:t xml:space="preserve">), </w:t>
      </w:r>
      <w:proofErr w:type="spellStart"/>
      <w:r w:rsidRPr="00265EDC">
        <w:rPr>
          <w:rFonts w:eastAsia="Meiryo UI"/>
        </w:rPr>
        <w:t>IIf</w:t>
      </w:r>
      <w:proofErr w:type="spellEnd"/>
      <w:r w:rsidRPr="00265EDC">
        <w:rPr>
          <w:rFonts w:eastAsia="Meiryo UI"/>
        </w:rPr>
        <w:t>(Month(</w:t>
      </w:r>
      <w:proofErr w:type="spellStart"/>
      <w:r w:rsidRPr="00265EDC">
        <w:rPr>
          <w:rFonts w:eastAsia="Meiryo UI"/>
        </w:rPr>
        <w:t>datA</w:t>
      </w:r>
      <w:proofErr w:type="spellEnd"/>
      <w:r w:rsidRPr="00265EDC">
        <w:rPr>
          <w:rFonts w:eastAsia="Meiryo UI"/>
        </w:rPr>
        <w:t>) - 1 = 0, 12, Month(</w:t>
      </w:r>
      <w:proofErr w:type="spellStart"/>
      <w:r w:rsidRPr="00265EDC">
        <w:rPr>
          <w:rFonts w:eastAsia="Meiryo UI"/>
        </w:rPr>
        <w:t>datA</w:t>
      </w:r>
      <w:proofErr w:type="spellEnd"/>
      <w:r w:rsidRPr="00265EDC">
        <w:rPr>
          <w:rFonts w:eastAsia="Meiryo UI"/>
        </w:rPr>
        <w:t>) - 1))</w:t>
      </w:r>
    </w:p>
    <w:p w14:paraId="2C02774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lastRenderedPageBreak/>
        <w:t xml:space="preserve">            End If</w:t>
      </w:r>
    </w:p>
    <w:p w14:paraId="75A6A2C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End If</w:t>
      </w:r>
    </w:p>
    <w:p w14:paraId="14BE964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End If</w:t>
      </w:r>
    </w:p>
    <w:p w14:paraId="6E98562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652DAB4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Select Case Str年月日</w:t>
      </w:r>
    </w:p>
    <w:p w14:paraId="2411652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Case "年"</w:t>
      </w:r>
    </w:p>
    <w:p w14:paraId="4A61EA7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</w:t>
      </w:r>
      <w:proofErr w:type="spellStart"/>
      <w:r w:rsidRPr="00265EDC">
        <w:rPr>
          <w:rFonts w:eastAsia="Meiryo UI"/>
        </w:rPr>
        <w:t>IntKno</w:t>
      </w:r>
      <w:proofErr w:type="spellEnd"/>
      <w:r w:rsidRPr="00265EDC">
        <w:rPr>
          <w:rFonts w:eastAsia="Meiryo UI"/>
        </w:rPr>
        <w:t xml:space="preserve"> = (Year(</w:t>
      </w:r>
      <w:proofErr w:type="spellStart"/>
      <w:r w:rsidRPr="00265EDC">
        <w:rPr>
          <w:rFonts w:eastAsia="Meiryo UI"/>
        </w:rPr>
        <w:t>datA</w:t>
      </w:r>
      <w:proofErr w:type="spellEnd"/>
      <w:r w:rsidRPr="00265EDC">
        <w:rPr>
          <w:rFonts w:eastAsia="Meiryo UI"/>
        </w:rPr>
        <w:t>) - 3) Mod 60</w:t>
      </w:r>
    </w:p>
    <w:p w14:paraId="296C057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If </w:t>
      </w:r>
      <w:proofErr w:type="spellStart"/>
      <w:r w:rsidRPr="00265EDC">
        <w:rPr>
          <w:rFonts w:eastAsia="Meiryo UI"/>
        </w:rPr>
        <w:t>IntKno</w:t>
      </w:r>
      <w:proofErr w:type="spellEnd"/>
      <w:r w:rsidRPr="00265EDC">
        <w:rPr>
          <w:rFonts w:eastAsia="Meiryo UI"/>
        </w:rPr>
        <w:t xml:space="preserve"> = 0 Then </w:t>
      </w:r>
      <w:proofErr w:type="spellStart"/>
      <w:r w:rsidRPr="00265EDC">
        <w:rPr>
          <w:rFonts w:eastAsia="Meiryo UI"/>
        </w:rPr>
        <w:t>IntKno</w:t>
      </w:r>
      <w:proofErr w:type="spellEnd"/>
      <w:r w:rsidRPr="00265EDC">
        <w:rPr>
          <w:rFonts w:eastAsia="Meiryo UI"/>
        </w:rPr>
        <w:t xml:space="preserve"> = 60</w:t>
      </w:r>
    </w:p>
    <w:p w14:paraId="301B395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</w:t>
      </w:r>
    </w:p>
    <w:p w14:paraId="1F74A46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' ２月で節前なら前年の干支</w:t>
      </w:r>
    </w:p>
    <w:p w14:paraId="58D3509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If Month(</w:t>
      </w:r>
      <w:proofErr w:type="spellStart"/>
      <w:r w:rsidRPr="00265EDC">
        <w:rPr>
          <w:rFonts w:eastAsia="Meiryo UI"/>
        </w:rPr>
        <w:t>datA</w:t>
      </w:r>
      <w:proofErr w:type="spellEnd"/>
      <w:r w:rsidRPr="00265EDC">
        <w:rPr>
          <w:rFonts w:eastAsia="Meiryo UI"/>
        </w:rPr>
        <w:t xml:space="preserve">) = 2 And </w:t>
      </w:r>
      <w:proofErr w:type="spellStart"/>
      <w:r w:rsidRPr="00265EDC">
        <w:rPr>
          <w:rFonts w:eastAsia="Meiryo UI"/>
        </w:rPr>
        <w:t>BooSetu</w:t>
      </w:r>
      <w:proofErr w:type="spellEnd"/>
      <w:r w:rsidRPr="00265EDC">
        <w:rPr>
          <w:rFonts w:eastAsia="Meiryo UI"/>
        </w:rPr>
        <w:t xml:space="preserve"> = True Then </w:t>
      </w:r>
      <w:proofErr w:type="spellStart"/>
      <w:r w:rsidRPr="00265EDC">
        <w:rPr>
          <w:rFonts w:eastAsia="Meiryo UI"/>
        </w:rPr>
        <w:t>IntKno</w:t>
      </w:r>
      <w:proofErr w:type="spellEnd"/>
      <w:r w:rsidRPr="00265EDC">
        <w:rPr>
          <w:rFonts w:eastAsia="Meiryo UI"/>
        </w:rPr>
        <w:t xml:space="preserve"> = </w:t>
      </w:r>
      <w:proofErr w:type="spellStart"/>
      <w:r w:rsidRPr="00265EDC">
        <w:rPr>
          <w:rFonts w:eastAsia="Meiryo UI"/>
        </w:rPr>
        <w:t>IntKno</w:t>
      </w:r>
      <w:proofErr w:type="spellEnd"/>
      <w:r w:rsidRPr="00265EDC">
        <w:rPr>
          <w:rFonts w:eastAsia="Meiryo UI"/>
        </w:rPr>
        <w:t xml:space="preserve"> - 1</w:t>
      </w:r>
    </w:p>
    <w:p w14:paraId="3DC8916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' 1月なら前年</w:t>
      </w:r>
    </w:p>
    <w:p w14:paraId="527E9AE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If Month(</w:t>
      </w:r>
      <w:proofErr w:type="spellStart"/>
      <w:r w:rsidRPr="00265EDC">
        <w:rPr>
          <w:rFonts w:eastAsia="Meiryo UI"/>
        </w:rPr>
        <w:t>datA</w:t>
      </w:r>
      <w:proofErr w:type="spellEnd"/>
      <w:r w:rsidRPr="00265EDC">
        <w:rPr>
          <w:rFonts w:eastAsia="Meiryo UI"/>
        </w:rPr>
        <w:t xml:space="preserve">) = 1 Then </w:t>
      </w:r>
      <w:proofErr w:type="spellStart"/>
      <w:r w:rsidRPr="00265EDC">
        <w:rPr>
          <w:rFonts w:eastAsia="Meiryo UI"/>
        </w:rPr>
        <w:t>IntKno</w:t>
      </w:r>
      <w:proofErr w:type="spellEnd"/>
      <w:r w:rsidRPr="00265EDC">
        <w:rPr>
          <w:rFonts w:eastAsia="Meiryo UI"/>
        </w:rPr>
        <w:t xml:space="preserve"> = </w:t>
      </w:r>
      <w:proofErr w:type="spellStart"/>
      <w:r w:rsidRPr="00265EDC">
        <w:rPr>
          <w:rFonts w:eastAsia="Meiryo UI"/>
        </w:rPr>
        <w:t>IntKno</w:t>
      </w:r>
      <w:proofErr w:type="spellEnd"/>
      <w:r w:rsidRPr="00265EDC">
        <w:rPr>
          <w:rFonts w:eastAsia="Meiryo UI"/>
        </w:rPr>
        <w:t xml:space="preserve"> - 1</w:t>
      </w:r>
    </w:p>
    <w:p w14:paraId="5E0A114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If </w:t>
      </w:r>
      <w:proofErr w:type="spellStart"/>
      <w:r w:rsidRPr="00265EDC">
        <w:rPr>
          <w:rFonts w:eastAsia="Meiryo UI"/>
        </w:rPr>
        <w:t>IntKno</w:t>
      </w:r>
      <w:proofErr w:type="spellEnd"/>
      <w:r w:rsidRPr="00265EDC">
        <w:rPr>
          <w:rFonts w:eastAsia="Meiryo UI"/>
        </w:rPr>
        <w:t xml:space="preserve"> = 0 Then </w:t>
      </w:r>
      <w:proofErr w:type="spellStart"/>
      <w:r w:rsidRPr="00265EDC">
        <w:rPr>
          <w:rFonts w:eastAsia="Meiryo UI"/>
        </w:rPr>
        <w:t>IntKno</w:t>
      </w:r>
      <w:proofErr w:type="spellEnd"/>
      <w:r w:rsidRPr="00265EDC">
        <w:rPr>
          <w:rFonts w:eastAsia="Meiryo UI"/>
        </w:rPr>
        <w:t xml:space="preserve"> = 60</w:t>
      </w:r>
    </w:p>
    <w:p w14:paraId="434667F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7F0FB3B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Case "月"</w:t>
      </w:r>
    </w:p>
    <w:p w14:paraId="186E61C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ANS = </w:t>
      </w:r>
      <w:proofErr w:type="spellStart"/>
      <w:r w:rsidRPr="00265EDC">
        <w:rPr>
          <w:rFonts w:eastAsia="Meiryo UI"/>
        </w:rPr>
        <w:t>F_Lookup</w:t>
      </w:r>
      <w:proofErr w:type="spellEnd"/>
      <w:r w:rsidRPr="00265EDC">
        <w:rPr>
          <w:rFonts w:eastAsia="Meiryo UI"/>
        </w:rPr>
        <w:t>(</w:t>
      </w:r>
      <w:proofErr w:type="spellStart"/>
      <w:r w:rsidRPr="00265EDC">
        <w:rPr>
          <w:rFonts w:eastAsia="Meiryo UI"/>
        </w:rPr>
        <w:t>datA</w:t>
      </w:r>
      <w:proofErr w:type="spellEnd"/>
      <w:r w:rsidRPr="00265EDC">
        <w:rPr>
          <w:rFonts w:eastAsia="Meiryo UI"/>
        </w:rPr>
        <w:t>, "節入", "A3:A1682", "C3:C1682", "")</w:t>
      </w:r>
    </w:p>
    <w:p w14:paraId="5DA9D12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'月干支の計算　　　　　　YYを求める年    MM を月とする。</w:t>
      </w:r>
    </w:p>
    <w:p w14:paraId="56C9B868" w14:textId="77777777" w:rsidR="00265EDC" w:rsidRPr="00265EDC" w:rsidRDefault="00265EDC" w:rsidP="00265EDC">
      <w:pPr>
        <w:rPr>
          <w:rFonts w:eastAsia="Meiryo UI"/>
        </w:rPr>
      </w:pPr>
    </w:p>
    <w:p w14:paraId="13B4558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</w:t>
      </w:r>
      <w:proofErr w:type="spellStart"/>
      <w:r w:rsidRPr="00265EDC">
        <w:rPr>
          <w:rFonts w:eastAsia="Meiryo UI"/>
        </w:rPr>
        <w:t>IntKno</w:t>
      </w:r>
      <w:proofErr w:type="spellEnd"/>
      <w:r w:rsidRPr="00265EDC">
        <w:rPr>
          <w:rFonts w:eastAsia="Meiryo UI"/>
        </w:rPr>
        <w:t xml:space="preserve"> = (Year(</w:t>
      </w:r>
      <w:proofErr w:type="spellStart"/>
      <w:r w:rsidRPr="00265EDC">
        <w:rPr>
          <w:rFonts w:eastAsia="Meiryo UI"/>
        </w:rPr>
        <w:t>datA</w:t>
      </w:r>
      <w:proofErr w:type="spellEnd"/>
      <w:r w:rsidRPr="00265EDC">
        <w:rPr>
          <w:rFonts w:eastAsia="Meiryo UI"/>
        </w:rPr>
        <w:t>) + 1) Mod 5          'Mod･･･　余りを求める演算子</w:t>
      </w:r>
    </w:p>
    <w:p w14:paraId="0843186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</w:t>
      </w:r>
      <w:proofErr w:type="spellStart"/>
      <w:r w:rsidRPr="00265EDC">
        <w:rPr>
          <w:rFonts w:eastAsia="Meiryo UI"/>
        </w:rPr>
        <w:t>IntKno</w:t>
      </w:r>
      <w:proofErr w:type="spellEnd"/>
      <w:r w:rsidRPr="00265EDC">
        <w:rPr>
          <w:rFonts w:eastAsia="Meiryo UI"/>
        </w:rPr>
        <w:t xml:space="preserve"> = 1 + Month(</w:t>
      </w:r>
      <w:proofErr w:type="spellStart"/>
      <w:r w:rsidRPr="00265EDC">
        <w:rPr>
          <w:rFonts w:eastAsia="Meiryo UI"/>
        </w:rPr>
        <w:t>datA</w:t>
      </w:r>
      <w:proofErr w:type="spellEnd"/>
      <w:r w:rsidRPr="00265EDC">
        <w:rPr>
          <w:rFonts w:eastAsia="Meiryo UI"/>
        </w:rPr>
        <w:t xml:space="preserve">) + </w:t>
      </w:r>
      <w:proofErr w:type="spellStart"/>
      <w:r w:rsidRPr="00265EDC">
        <w:rPr>
          <w:rFonts w:eastAsia="Meiryo UI"/>
        </w:rPr>
        <w:t>IntKno</w:t>
      </w:r>
      <w:proofErr w:type="spellEnd"/>
      <w:r w:rsidRPr="00265EDC">
        <w:rPr>
          <w:rFonts w:eastAsia="Meiryo UI"/>
        </w:rPr>
        <w:t xml:space="preserve"> * 12         'MEE=1･･甲子　～　MEE=60･･癸亥</w:t>
      </w:r>
    </w:p>
    <w:p w14:paraId="110B1B6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</w:t>
      </w:r>
      <w:proofErr w:type="spellStart"/>
      <w:r w:rsidRPr="00265EDC">
        <w:rPr>
          <w:rFonts w:eastAsia="Meiryo UI"/>
        </w:rPr>
        <w:t>IntKno</w:t>
      </w:r>
      <w:proofErr w:type="spellEnd"/>
      <w:r w:rsidRPr="00265EDC">
        <w:rPr>
          <w:rFonts w:eastAsia="Meiryo UI"/>
        </w:rPr>
        <w:t xml:space="preserve"> = </w:t>
      </w:r>
      <w:proofErr w:type="spellStart"/>
      <w:r w:rsidRPr="00265EDC">
        <w:rPr>
          <w:rFonts w:eastAsia="Meiryo UI"/>
        </w:rPr>
        <w:t>IntKno</w:t>
      </w:r>
      <w:proofErr w:type="spellEnd"/>
      <w:r w:rsidRPr="00265EDC">
        <w:rPr>
          <w:rFonts w:eastAsia="Meiryo UI"/>
        </w:rPr>
        <w:t xml:space="preserve"> Mod 60:</w:t>
      </w:r>
    </w:p>
    <w:p w14:paraId="72261F6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If </w:t>
      </w:r>
      <w:proofErr w:type="spellStart"/>
      <w:r w:rsidRPr="00265EDC">
        <w:rPr>
          <w:rFonts w:eastAsia="Meiryo UI"/>
        </w:rPr>
        <w:t>IntKno</w:t>
      </w:r>
      <w:proofErr w:type="spellEnd"/>
      <w:r w:rsidRPr="00265EDC">
        <w:rPr>
          <w:rFonts w:eastAsia="Meiryo UI"/>
        </w:rPr>
        <w:t xml:space="preserve"> = 0 Then </w:t>
      </w:r>
      <w:proofErr w:type="spellStart"/>
      <w:r w:rsidRPr="00265EDC">
        <w:rPr>
          <w:rFonts w:eastAsia="Meiryo UI"/>
        </w:rPr>
        <w:t>IntKno</w:t>
      </w:r>
      <w:proofErr w:type="spellEnd"/>
      <w:r w:rsidRPr="00265EDC">
        <w:rPr>
          <w:rFonts w:eastAsia="Meiryo UI"/>
        </w:rPr>
        <w:t xml:space="preserve"> = 60</w:t>
      </w:r>
    </w:p>
    <w:p w14:paraId="3B903B2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</w:t>
      </w:r>
    </w:p>
    <w:p w14:paraId="2739A3E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' 節前なら前月の干支</w:t>
      </w:r>
    </w:p>
    <w:p w14:paraId="6950B35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If </w:t>
      </w:r>
      <w:proofErr w:type="spellStart"/>
      <w:r w:rsidRPr="00265EDC">
        <w:rPr>
          <w:rFonts w:eastAsia="Meiryo UI"/>
        </w:rPr>
        <w:t>BooSetu</w:t>
      </w:r>
      <w:proofErr w:type="spellEnd"/>
      <w:r w:rsidRPr="00265EDC">
        <w:rPr>
          <w:rFonts w:eastAsia="Meiryo UI"/>
        </w:rPr>
        <w:t xml:space="preserve"> = True Then </w:t>
      </w:r>
      <w:proofErr w:type="spellStart"/>
      <w:r w:rsidRPr="00265EDC">
        <w:rPr>
          <w:rFonts w:eastAsia="Meiryo UI"/>
        </w:rPr>
        <w:t>IntKno</w:t>
      </w:r>
      <w:proofErr w:type="spellEnd"/>
      <w:r w:rsidRPr="00265EDC">
        <w:rPr>
          <w:rFonts w:eastAsia="Meiryo UI"/>
        </w:rPr>
        <w:t xml:space="preserve"> = </w:t>
      </w:r>
      <w:proofErr w:type="spellStart"/>
      <w:r w:rsidRPr="00265EDC">
        <w:rPr>
          <w:rFonts w:eastAsia="Meiryo UI"/>
        </w:rPr>
        <w:t>IntKno</w:t>
      </w:r>
      <w:proofErr w:type="spellEnd"/>
      <w:r w:rsidRPr="00265EDC">
        <w:rPr>
          <w:rFonts w:eastAsia="Meiryo UI"/>
        </w:rPr>
        <w:t xml:space="preserve"> - 1</w:t>
      </w:r>
    </w:p>
    <w:p w14:paraId="57FE2C0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If </w:t>
      </w:r>
      <w:proofErr w:type="spellStart"/>
      <w:r w:rsidRPr="00265EDC">
        <w:rPr>
          <w:rFonts w:eastAsia="Meiryo UI"/>
        </w:rPr>
        <w:t>IntKno</w:t>
      </w:r>
      <w:proofErr w:type="spellEnd"/>
      <w:r w:rsidRPr="00265EDC">
        <w:rPr>
          <w:rFonts w:eastAsia="Meiryo UI"/>
        </w:rPr>
        <w:t xml:space="preserve"> = 0 Then </w:t>
      </w:r>
      <w:proofErr w:type="spellStart"/>
      <w:r w:rsidRPr="00265EDC">
        <w:rPr>
          <w:rFonts w:eastAsia="Meiryo UI"/>
        </w:rPr>
        <w:t>IntKno</w:t>
      </w:r>
      <w:proofErr w:type="spellEnd"/>
      <w:r w:rsidRPr="00265EDC">
        <w:rPr>
          <w:rFonts w:eastAsia="Meiryo UI"/>
        </w:rPr>
        <w:t xml:space="preserve"> = 60</w:t>
      </w:r>
    </w:p>
    <w:p w14:paraId="4CEC3E05" w14:textId="77777777" w:rsidR="00265EDC" w:rsidRPr="00265EDC" w:rsidRDefault="00265EDC" w:rsidP="00265EDC">
      <w:pPr>
        <w:rPr>
          <w:rFonts w:eastAsia="Meiryo UI"/>
        </w:rPr>
      </w:pPr>
    </w:p>
    <w:p w14:paraId="1E141D1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Case "日"</w:t>
      </w:r>
    </w:p>
    <w:p w14:paraId="04AD861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Dim YY As Double</w:t>
      </w:r>
    </w:p>
    <w:p w14:paraId="0FFE5F8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Dim dd As Double</w:t>
      </w:r>
    </w:p>
    <w:p w14:paraId="2CA272F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Dim MM As Double</w:t>
      </w:r>
    </w:p>
    <w:p w14:paraId="6F22244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Dim MJD As Double</w:t>
      </w:r>
    </w:p>
    <w:p w14:paraId="0BD7C0B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YY = Year(</w:t>
      </w:r>
      <w:proofErr w:type="spellStart"/>
      <w:r w:rsidRPr="00265EDC">
        <w:rPr>
          <w:rFonts w:eastAsia="Meiryo UI"/>
        </w:rPr>
        <w:t>datA</w:t>
      </w:r>
      <w:proofErr w:type="spellEnd"/>
      <w:r w:rsidRPr="00265EDC">
        <w:rPr>
          <w:rFonts w:eastAsia="Meiryo UI"/>
        </w:rPr>
        <w:t>)</w:t>
      </w:r>
    </w:p>
    <w:p w14:paraId="6F091A6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MM = Month(</w:t>
      </w:r>
      <w:proofErr w:type="spellStart"/>
      <w:r w:rsidRPr="00265EDC">
        <w:rPr>
          <w:rFonts w:eastAsia="Meiryo UI"/>
        </w:rPr>
        <w:t>datA</w:t>
      </w:r>
      <w:proofErr w:type="spellEnd"/>
      <w:r w:rsidRPr="00265EDC">
        <w:rPr>
          <w:rFonts w:eastAsia="Meiryo UI"/>
        </w:rPr>
        <w:t>)</w:t>
      </w:r>
    </w:p>
    <w:p w14:paraId="4B46A6C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dd = day(</w:t>
      </w:r>
      <w:proofErr w:type="spellStart"/>
      <w:r w:rsidRPr="00265EDC">
        <w:rPr>
          <w:rFonts w:eastAsia="Meiryo UI"/>
        </w:rPr>
        <w:t>datA</w:t>
      </w:r>
      <w:proofErr w:type="spellEnd"/>
      <w:r w:rsidRPr="00265EDC">
        <w:rPr>
          <w:rFonts w:eastAsia="Meiryo UI"/>
        </w:rPr>
        <w:t>)</w:t>
      </w:r>
    </w:p>
    <w:p w14:paraId="7079E81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'準ユリウス日=MJD　を求める.（天体計算入門　ｐ59）</w:t>
      </w:r>
    </w:p>
    <w:p w14:paraId="0FCA214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lastRenderedPageBreak/>
        <w:t xml:space="preserve">        If MM &lt; 3 Then YY = YY - 1: MM = MM + 12  'グレゴリオ暦の2月を意識して計算する。</w:t>
      </w:r>
    </w:p>
    <w:p w14:paraId="586BC07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                                      '以下　MD=MJD　とする。</w:t>
      </w:r>
    </w:p>
    <w:p w14:paraId="38C371F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MJD = Int(365.25 * YY) + Int(YY / 400) - Int(YY / 100) _</w:t>
      </w:r>
    </w:p>
    <w:p w14:paraId="3CF8F22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+ Int(30.59 * (MM - 2)) + dd + (HH - 9) / 24 - 678912</w:t>
      </w:r>
    </w:p>
    <w:p w14:paraId="356F2DB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</w:t>
      </w:r>
    </w:p>
    <w:p w14:paraId="053AAED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</w:t>
      </w:r>
      <w:proofErr w:type="spellStart"/>
      <w:r w:rsidRPr="00265EDC">
        <w:rPr>
          <w:rFonts w:eastAsia="Meiryo UI"/>
        </w:rPr>
        <w:t>IntKno</w:t>
      </w:r>
      <w:proofErr w:type="spellEnd"/>
      <w:r w:rsidRPr="00265EDC">
        <w:rPr>
          <w:rFonts w:eastAsia="Meiryo UI"/>
        </w:rPr>
        <w:t xml:space="preserve"> = (MJD - 9) Mod 60        'DE=1･･甲子　～　DE=60･･癸亥</w:t>
      </w:r>
    </w:p>
    <w:p w14:paraId="375309C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If </w:t>
      </w:r>
      <w:proofErr w:type="spellStart"/>
      <w:r w:rsidRPr="00265EDC">
        <w:rPr>
          <w:rFonts w:eastAsia="Meiryo UI"/>
        </w:rPr>
        <w:t>IntKno</w:t>
      </w:r>
      <w:proofErr w:type="spellEnd"/>
      <w:r w:rsidRPr="00265EDC">
        <w:rPr>
          <w:rFonts w:eastAsia="Meiryo UI"/>
        </w:rPr>
        <w:t xml:space="preserve"> = 0 Then </w:t>
      </w:r>
      <w:proofErr w:type="spellStart"/>
      <w:r w:rsidRPr="00265EDC">
        <w:rPr>
          <w:rFonts w:eastAsia="Meiryo UI"/>
        </w:rPr>
        <w:t>IntKno</w:t>
      </w:r>
      <w:proofErr w:type="spellEnd"/>
      <w:r w:rsidRPr="00265EDC">
        <w:rPr>
          <w:rFonts w:eastAsia="Meiryo UI"/>
        </w:rPr>
        <w:t xml:space="preserve"> = 60</w:t>
      </w:r>
    </w:p>
    <w:p w14:paraId="07AB320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End Select</w:t>
      </w:r>
    </w:p>
    <w:p w14:paraId="4DAAC70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</w:t>
      </w:r>
    </w:p>
    <w:p w14:paraId="2BA22FE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ANS = </w:t>
      </w:r>
      <w:proofErr w:type="spellStart"/>
      <w:r w:rsidRPr="00265EDC">
        <w:rPr>
          <w:rFonts w:eastAsia="Meiryo UI"/>
        </w:rPr>
        <w:t>F_Vlookup</w:t>
      </w:r>
      <w:proofErr w:type="spellEnd"/>
      <w:r w:rsidRPr="00265EDC">
        <w:rPr>
          <w:rFonts w:eastAsia="Meiryo UI"/>
        </w:rPr>
        <w:t>(</w:t>
      </w:r>
      <w:proofErr w:type="spellStart"/>
      <w:r w:rsidRPr="00265EDC">
        <w:rPr>
          <w:rFonts w:eastAsia="Meiryo UI"/>
        </w:rPr>
        <w:t>IntKno</w:t>
      </w:r>
      <w:proofErr w:type="spellEnd"/>
      <w:r w:rsidRPr="00265EDC">
        <w:rPr>
          <w:rFonts w:eastAsia="Meiryo UI"/>
        </w:rPr>
        <w:t>, "干支", "A1:B61", 2, False, 99)</w:t>
      </w:r>
    </w:p>
    <w:p w14:paraId="0813D0D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7B40670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Select Case Str干支</w:t>
      </w:r>
    </w:p>
    <w:p w14:paraId="70BC7E7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Case "干支"</w:t>
      </w:r>
    </w:p>
    <w:p w14:paraId="0A4C3A5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G干支 = ANS</w:t>
      </w:r>
    </w:p>
    <w:p w14:paraId="29666AA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Case "干"</w:t>
      </w:r>
    </w:p>
    <w:p w14:paraId="5917579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G干支 = Left(ANS, 1)</w:t>
      </w:r>
    </w:p>
    <w:p w14:paraId="6F885FD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Case "支"</w:t>
      </w:r>
    </w:p>
    <w:p w14:paraId="5DD2DF4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G干支 = Right(ANS, 1)</w:t>
      </w:r>
    </w:p>
    <w:p w14:paraId="7DCD7F6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Case "蔵"</w:t>
      </w:r>
    </w:p>
    <w:p w14:paraId="4F9CE0D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Int差 = </w:t>
      </w:r>
      <w:proofErr w:type="spellStart"/>
      <w:r w:rsidRPr="00265EDC">
        <w:rPr>
          <w:rFonts w:eastAsia="Meiryo UI"/>
        </w:rPr>
        <w:t>datA</w:t>
      </w:r>
      <w:proofErr w:type="spellEnd"/>
      <w:r w:rsidRPr="00265EDC">
        <w:rPr>
          <w:rFonts w:eastAsia="Meiryo UI"/>
        </w:rPr>
        <w:t xml:space="preserve"> - Int(</w:t>
      </w:r>
      <w:proofErr w:type="spellStart"/>
      <w:r w:rsidRPr="00265EDC">
        <w:rPr>
          <w:rFonts w:eastAsia="Meiryo UI"/>
        </w:rPr>
        <w:t>DaySetu</w:t>
      </w:r>
      <w:proofErr w:type="spellEnd"/>
      <w:r w:rsidRPr="00265EDC">
        <w:rPr>
          <w:rFonts w:eastAsia="Meiryo UI"/>
        </w:rPr>
        <w:t>)</w:t>
      </w:r>
    </w:p>
    <w:p w14:paraId="5069827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ANS = F蔵干(Right(ANS, 1), Int差, Int計算方法)</w:t>
      </w:r>
    </w:p>
    <w:p w14:paraId="7ABF3FE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G干支 = ANS</w:t>
      </w:r>
    </w:p>
    <w:p w14:paraId="1603B35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</w:t>
      </w:r>
    </w:p>
    <w:p w14:paraId="27033D5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End Select</w:t>
      </w:r>
    </w:p>
    <w:p w14:paraId="4255D3D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End Function</w:t>
      </w:r>
    </w:p>
    <w:p w14:paraId="71AC4AF2" w14:textId="77777777" w:rsidR="00265EDC" w:rsidRPr="00265EDC" w:rsidRDefault="00265EDC" w:rsidP="00265EDC">
      <w:pPr>
        <w:rPr>
          <w:rFonts w:eastAsia="Meiryo UI"/>
        </w:rPr>
      </w:pPr>
    </w:p>
    <w:p w14:paraId="79C42B6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Function F蔵干(</w:t>
      </w:r>
      <w:proofErr w:type="spellStart"/>
      <w:r w:rsidRPr="00265EDC">
        <w:rPr>
          <w:rFonts w:eastAsia="Meiryo UI"/>
        </w:rPr>
        <w:t>ByVal</w:t>
      </w:r>
      <w:proofErr w:type="spellEnd"/>
      <w:r w:rsidRPr="00265EDC">
        <w:rPr>
          <w:rFonts w:eastAsia="Meiryo UI"/>
        </w:rPr>
        <w:t xml:space="preserve"> Str支 As String, </w:t>
      </w:r>
      <w:proofErr w:type="spellStart"/>
      <w:r w:rsidRPr="00265EDC">
        <w:rPr>
          <w:rFonts w:eastAsia="Meiryo UI"/>
        </w:rPr>
        <w:t>ByVal</w:t>
      </w:r>
      <w:proofErr w:type="spellEnd"/>
      <w:r w:rsidRPr="00265EDC">
        <w:rPr>
          <w:rFonts w:eastAsia="Meiryo UI"/>
        </w:rPr>
        <w:t xml:space="preserve"> Int差 As Integer, _</w:t>
      </w:r>
    </w:p>
    <w:p w14:paraId="75C3358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Optional </w:t>
      </w:r>
      <w:proofErr w:type="spellStart"/>
      <w:r w:rsidRPr="00265EDC">
        <w:rPr>
          <w:rFonts w:eastAsia="Meiryo UI"/>
        </w:rPr>
        <w:t>ByVal</w:t>
      </w:r>
      <w:proofErr w:type="spellEnd"/>
      <w:r w:rsidRPr="00265EDC">
        <w:rPr>
          <w:rFonts w:eastAsia="Meiryo UI"/>
        </w:rPr>
        <w:t xml:space="preserve"> int計算方式 As Integer = 0) As String</w:t>
      </w:r>
    </w:p>
    <w:p w14:paraId="5CE9BE7B" w14:textId="77777777" w:rsidR="00265EDC" w:rsidRPr="00265EDC" w:rsidRDefault="00265EDC" w:rsidP="00265EDC">
      <w:pPr>
        <w:rPr>
          <w:rFonts w:eastAsia="Meiryo UI"/>
        </w:rPr>
      </w:pPr>
    </w:p>
    <w:p w14:paraId="0E3D5C5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Dim StrAns As String</w:t>
      </w:r>
    </w:p>
    <w:p w14:paraId="630B248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Dim </w:t>
      </w:r>
      <w:proofErr w:type="spellStart"/>
      <w:r w:rsidRPr="00265EDC">
        <w:rPr>
          <w:rFonts w:eastAsia="Meiryo UI"/>
        </w:rPr>
        <w:t>IntAns</w:t>
      </w:r>
      <w:proofErr w:type="spellEnd"/>
      <w:r w:rsidRPr="00265EDC">
        <w:rPr>
          <w:rFonts w:eastAsia="Meiryo UI"/>
        </w:rPr>
        <w:t xml:space="preserve"> As Integer</w:t>
      </w:r>
    </w:p>
    <w:p w14:paraId="3D863DF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Dim </w:t>
      </w:r>
      <w:proofErr w:type="spellStart"/>
      <w:r w:rsidRPr="00265EDC">
        <w:rPr>
          <w:rFonts w:eastAsia="Meiryo UI"/>
        </w:rPr>
        <w:t>IntOffset</w:t>
      </w:r>
      <w:proofErr w:type="spellEnd"/>
      <w:r w:rsidRPr="00265EDC">
        <w:rPr>
          <w:rFonts w:eastAsia="Meiryo UI"/>
        </w:rPr>
        <w:t xml:space="preserve"> As Integer</w:t>
      </w:r>
    </w:p>
    <w:p w14:paraId="6204198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Dim IntSuu As Integer</w:t>
      </w:r>
    </w:p>
    <w:p w14:paraId="52541FF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Dim </w:t>
      </w:r>
      <w:proofErr w:type="spellStart"/>
      <w:r w:rsidRPr="00265EDC">
        <w:rPr>
          <w:rFonts w:eastAsia="Meiryo UI"/>
        </w:rPr>
        <w:t>IntADD</w:t>
      </w:r>
      <w:proofErr w:type="spellEnd"/>
      <w:r w:rsidRPr="00265EDC">
        <w:rPr>
          <w:rFonts w:eastAsia="Meiryo UI"/>
        </w:rPr>
        <w:t xml:space="preserve"> As Integer</w:t>
      </w:r>
    </w:p>
    <w:p w14:paraId="005C25D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Dim StrSname As String</w:t>
      </w:r>
    </w:p>
    <w:p w14:paraId="6A24AFC0" w14:textId="77777777" w:rsidR="00265EDC" w:rsidRPr="00265EDC" w:rsidRDefault="00265EDC" w:rsidP="00265EDC">
      <w:pPr>
        <w:rPr>
          <w:rFonts w:eastAsia="Meiryo UI"/>
        </w:rPr>
      </w:pPr>
      <w:proofErr w:type="spellStart"/>
      <w:r w:rsidRPr="00265EDC">
        <w:rPr>
          <w:rFonts w:eastAsia="Meiryo UI"/>
        </w:rPr>
        <w:t>StrSname</w:t>
      </w:r>
      <w:proofErr w:type="spellEnd"/>
      <w:r w:rsidRPr="00265EDC">
        <w:rPr>
          <w:rFonts w:eastAsia="Meiryo UI"/>
        </w:rPr>
        <w:t xml:space="preserve"> = "蔵干"</w:t>
      </w:r>
    </w:p>
    <w:p w14:paraId="1C77424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'Dim StrAns As String</w:t>
      </w:r>
    </w:p>
    <w:p w14:paraId="26356FE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lastRenderedPageBreak/>
        <w:t>If int計算方式 = 0 Then</w:t>
      </w:r>
    </w:p>
    <w:p w14:paraId="6B121AC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</w:t>
      </w:r>
      <w:proofErr w:type="spellStart"/>
      <w:r w:rsidRPr="00265EDC">
        <w:rPr>
          <w:rFonts w:eastAsia="Meiryo UI"/>
        </w:rPr>
        <w:t>IntOffset</w:t>
      </w:r>
      <w:proofErr w:type="spellEnd"/>
      <w:r w:rsidRPr="00265EDC">
        <w:rPr>
          <w:rFonts w:eastAsia="Meiryo UI"/>
        </w:rPr>
        <w:t xml:space="preserve"> = 0</w:t>
      </w:r>
    </w:p>
    <w:p w14:paraId="309915F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Else</w:t>
      </w:r>
    </w:p>
    <w:p w14:paraId="7BEB581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</w:t>
      </w:r>
      <w:proofErr w:type="spellStart"/>
      <w:r w:rsidRPr="00265EDC">
        <w:rPr>
          <w:rFonts w:eastAsia="Meiryo UI"/>
        </w:rPr>
        <w:t>IntOffset</w:t>
      </w:r>
      <w:proofErr w:type="spellEnd"/>
      <w:r w:rsidRPr="00265EDC">
        <w:rPr>
          <w:rFonts w:eastAsia="Meiryo UI"/>
        </w:rPr>
        <w:t xml:space="preserve"> = 8        ' 右に９列移動</w:t>
      </w:r>
    </w:p>
    <w:p w14:paraId="0E9FB4F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End If</w:t>
      </w:r>
    </w:p>
    <w:p w14:paraId="1FEE213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0D7C879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7D6A21BD" w14:textId="77777777" w:rsidR="00265EDC" w:rsidRPr="00265EDC" w:rsidRDefault="00265EDC" w:rsidP="00265EDC">
      <w:pPr>
        <w:rPr>
          <w:rFonts w:eastAsia="Meiryo UI"/>
        </w:rPr>
      </w:pPr>
      <w:proofErr w:type="spellStart"/>
      <w:r w:rsidRPr="00265EDC">
        <w:rPr>
          <w:rFonts w:eastAsia="Meiryo UI"/>
        </w:rPr>
        <w:t>IntAns</w:t>
      </w:r>
      <w:proofErr w:type="spellEnd"/>
      <w:r w:rsidRPr="00265EDC">
        <w:rPr>
          <w:rFonts w:eastAsia="Meiryo UI"/>
        </w:rPr>
        <w:t xml:space="preserve"> = F_MATCH(Str支, </w:t>
      </w:r>
      <w:proofErr w:type="spellStart"/>
      <w:r w:rsidRPr="00265EDC">
        <w:rPr>
          <w:rFonts w:eastAsia="Meiryo UI"/>
        </w:rPr>
        <w:t>StrSname</w:t>
      </w:r>
      <w:proofErr w:type="spellEnd"/>
      <w:r w:rsidRPr="00265EDC">
        <w:rPr>
          <w:rFonts w:eastAsia="Meiryo UI"/>
        </w:rPr>
        <w:t>, "A2:A13") ' 何番目かを調べる</w:t>
      </w:r>
    </w:p>
    <w:p w14:paraId="6B9D3BDB" w14:textId="77777777" w:rsidR="00265EDC" w:rsidRPr="00265EDC" w:rsidRDefault="00265EDC" w:rsidP="00265EDC">
      <w:pPr>
        <w:rPr>
          <w:rFonts w:eastAsia="Meiryo UI"/>
        </w:rPr>
      </w:pPr>
    </w:p>
    <w:p w14:paraId="0A0E257E" w14:textId="77777777" w:rsidR="00265EDC" w:rsidRPr="00265EDC" w:rsidRDefault="00265EDC" w:rsidP="00265EDC">
      <w:pPr>
        <w:rPr>
          <w:rFonts w:eastAsia="Meiryo UI"/>
        </w:rPr>
      </w:pPr>
      <w:proofErr w:type="spellStart"/>
      <w:r w:rsidRPr="00265EDC">
        <w:rPr>
          <w:rFonts w:eastAsia="Meiryo UI"/>
        </w:rPr>
        <w:t>IntADD</w:t>
      </w:r>
      <w:proofErr w:type="spellEnd"/>
      <w:r w:rsidRPr="00265EDC">
        <w:rPr>
          <w:rFonts w:eastAsia="Meiryo UI"/>
        </w:rPr>
        <w:t xml:space="preserve"> = 0</w:t>
      </w:r>
    </w:p>
    <w:p w14:paraId="5BC0F9A9" w14:textId="77777777" w:rsidR="00265EDC" w:rsidRPr="00265EDC" w:rsidRDefault="00265EDC" w:rsidP="00265EDC">
      <w:pPr>
        <w:rPr>
          <w:rFonts w:eastAsia="Meiryo UI"/>
        </w:rPr>
      </w:pPr>
      <w:proofErr w:type="spellStart"/>
      <w:r w:rsidRPr="00265EDC">
        <w:rPr>
          <w:rFonts w:eastAsia="Meiryo UI"/>
        </w:rPr>
        <w:t>IntSuu</w:t>
      </w:r>
      <w:proofErr w:type="spellEnd"/>
      <w:r w:rsidRPr="00265EDC">
        <w:rPr>
          <w:rFonts w:eastAsia="Meiryo UI"/>
        </w:rPr>
        <w:t xml:space="preserve"> = 0</w:t>
      </w:r>
    </w:p>
    <w:p w14:paraId="1536ACA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Do</w:t>
      </w:r>
    </w:p>
    <w:p w14:paraId="6D8A377D" w14:textId="77777777" w:rsidR="00265EDC" w:rsidRPr="00265EDC" w:rsidRDefault="00265EDC" w:rsidP="00265EDC">
      <w:pPr>
        <w:rPr>
          <w:rFonts w:eastAsia="Meiryo UI"/>
        </w:rPr>
      </w:pPr>
      <w:proofErr w:type="spellStart"/>
      <w:r w:rsidRPr="00265EDC">
        <w:rPr>
          <w:rFonts w:eastAsia="Meiryo UI"/>
        </w:rPr>
        <w:t>StrAns</w:t>
      </w:r>
      <w:proofErr w:type="spellEnd"/>
      <w:r w:rsidRPr="00265EDC">
        <w:rPr>
          <w:rFonts w:eastAsia="Meiryo UI"/>
        </w:rPr>
        <w:t xml:space="preserve"> = Worksheets(</w:t>
      </w:r>
      <w:proofErr w:type="spellStart"/>
      <w:r w:rsidRPr="00265EDC">
        <w:rPr>
          <w:rFonts w:eastAsia="Meiryo UI"/>
        </w:rPr>
        <w:t>StrSname</w:t>
      </w:r>
      <w:proofErr w:type="spellEnd"/>
      <w:r w:rsidRPr="00265EDC">
        <w:rPr>
          <w:rFonts w:eastAsia="Meiryo UI"/>
        </w:rPr>
        <w:t>).Range("A2"). _</w:t>
      </w:r>
    </w:p>
    <w:p w14:paraId="6A7FB8C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Offset(</w:t>
      </w:r>
      <w:proofErr w:type="spellStart"/>
      <w:r w:rsidRPr="00265EDC">
        <w:rPr>
          <w:rFonts w:eastAsia="Meiryo UI"/>
        </w:rPr>
        <w:t>IntAns</w:t>
      </w:r>
      <w:proofErr w:type="spellEnd"/>
      <w:r w:rsidRPr="00265EDC">
        <w:rPr>
          <w:rFonts w:eastAsia="Meiryo UI"/>
        </w:rPr>
        <w:t xml:space="preserve"> - 1, </w:t>
      </w:r>
      <w:proofErr w:type="spellStart"/>
      <w:r w:rsidRPr="00265EDC">
        <w:rPr>
          <w:rFonts w:eastAsia="Meiryo UI"/>
        </w:rPr>
        <w:t>IntOffset</w:t>
      </w:r>
      <w:proofErr w:type="spellEnd"/>
      <w:r w:rsidRPr="00265EDC">
        <w:rPr>
          <w:rFonts w:eastAsia="Meiryo UI"/>
        </w:rPr>
        <w:t xml:space="preserve"> + 1 + </w:t>
      </w:r>
      <w:proofErr w:type="spellStart"/>
      <w:r w:rsidRPr="00265EDC">
        <w:rPr>
          <w:rFonts w:eastAsia="Meiryo UI"/>
        </w:rPr>
        <w:t>IntADD</w:t>
      </w:r>
      <w:proofErr w:type="spellEnd"/>
      <w:r w:rsidRPr="00265EDC">
        <w:rPr>
          <w:rFonts w:eastAsia="Meiryo UI"/>
        </w:rPr>
        <w:t>).Value</w:t>
      </w:r>
    </w:p>
    <w:p w14:paraId="40E0D2F5" w14:textId="77777777" w:rsidR="00265EDC" w:rsidRPr="00265EDC" w:rsidRDefault="00265EDC" w:rsidP="00265EDC">
      <w:pPr>
        <w:rPr>
          <w:rFonts w:eastAsia="Meiryo UI"/>
        </w:rPr>
      </w:pPr>
      <w:proofErr w:type="spellStart"/>
      <w:r w:rsidRPr="00265EDC">
        <w:rPr>
          <w:rFonts w:eastAsia="Meiryo UI"/>
        </w:rPr>
        <w:t>IntSuu</w:t>
      </w:r>
      <w:proofErr w:type="spellEnd"/>
      <w:r w:rsidRPr="00265EDC">
        <w:rPr>
          <w:rFonts w:eastAsia="Meiryo UI"/>
        </w:rPr>
        <w:t xml:space="preserve"> = </w:t>
      </w:r>
      <w:proofErr w:type="spellStart"/>
      <w:r w:rsidRPr="00265EDC">
        <w:rPr>
          <w:rFonts w:eastAsia="Meiryo UI"/>
        </w:rPr>
        <w:t>IntSuu</w:t>
      </w:r>
      <w:proofErr w:type="spellEnd"/>
      <w:r w:rsidRPr="00265EDC">
        <w:rPr>
          <w:rFonts w:eastAsia="Meiryo UI"/>
        </w:rPr>
        <w:t xml:space="preserve"> + </w:t>
      </w:r>
      <w:proofErr w:type="spellStart"/>
      <w:r w:rsidRPr="00265EDC">
        <w:rPr>
          <w:rFonts w:eastAsia="Meiryo UI"/>
        </w:rPr>
        <w:t>CInt</w:t>
      </w:r>
      <w:proofErr w:type="spellEnd"/>
      <w:r w:rsidRPr="00265EDC">
        <w:rPr>
          <w:rFonts w:eastAsia="Meiryo UI"/>
        </w:rPr>
        <w:t>(Worksheets(</w:t>
      </w:r>
      <w:proofErr w:type="spellStart"/>
      <w:r w:rsidRPr="00265EDC">
        <w:rPr>
          <w:rFonts w:eastAsia="Meiryo UI"/>
        </w:rPr>
        <w:t>StrSname</w:t>
      </w:r>
      <w:proofErr w:type="spellEnd"/>
      <w:r w:rsidRPr="00265EDC">
        <w:rPr>
          <w:rFonts w:eastAsia="Meiryo UI"/>
        </w:rPr>
        <w:t>).Range("A2"). _</w:t>
      </w:r>
    </w:p>
    <w:p w14:paraId="0C09D5F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Offset(</w:t>
      </w:r>
      <w:proofErr w:type="spellStart"/>
      <w:r w:rsidRPr="00265EDC">
        <w:rPr>
          <w:rFonts w:eastAsia="Meiryo UI"/>
        </w:rPr>
        <w:t>IntAns</w:t>
      </w:r>
      <w:proofErr w:type="spellEnd"/>
      <w:r w:rsidRPr="00265EDC">
        <w:rPr>
          <w:rFonts w:eastAsia="Meiryo UI"/>
        </w:rPr>
        <w:t xml:space="preserve"> - 1, </w:t>
      </w:r>
      <w:proofErr w:type="spellStart"/>
      <w:r w:rsidRPr="00265EDC">
        <w:rPr>
          <w:rFonts w:eastAsia="Meiryo UI"/>
        </w:rPr>
        <w:t>IntOffset</w:t>
      </w:r>
      <w:proofErr w:type="spellEnd"/>
      <w:r w:rsidRPr="00265EDC">
        <w:rPr>
          <w:rFonts w:eastAsia="Meiryo UI"/>
        </w:rPr>
        <w:t xml:space="preserve"> + 2 + </w:t>
      </w:r>
      <w:proofErr w:type="spellStart"/>
      <w:r w:rsidRPr="00265EDC">
        <w:rPr>
          <w:rFonts w:eastAsia="Meiryo UI"/>
        </w:rPr>
        <w:t>IntADD</w:t>
      </w:r>
      <w:proofErr w:type="spellEnd"/>
      <w:r w:rsidRPr="00265EDC">
        <w:rPr>
          <w:rFonts w:eastAsia="Meiryo UI"/>
        </w:rPr>
        <w:t>).Value)</w:t>
      </w:r>
    </w:p>
    <w:p w14:paraId="70628A8B" w14:textId="77777777" w:rsidR="00265EDC" w:rsidRPr="00265EDC" w:rsidRDefault="00265EDC" w:rsidP="00265EDC">
      <w:pPr>
        <w:rPr>
          <w:rFonts w:eastAsia="Meiryo UI"/>
        </w:rPr>
      </w:pPr>
      <w:proofErr w:type="spellStart"/>
      <w:r w:rsidRPr="00265EDC">
        <w:rPr>
          <w:rFonts w:eastAsia="Meiryo UI"/>
        </w:rPr>
        <w:t>IntADD</w:t>
      </w:r>
      <w:proofErr w:type="spellEnd"/>
      <w:r w:rsidRPr="00265EDC">
        <w:rPr>
          <w:rFonts w:eastAsia="Meiryo UI"/>
        </w:rPr>
        <w:t xml:space="preserve"> = </w:t>
      </w:r>
      <w:proofErr w:type="spellStart"/>
      <w:r w:rsidRPr="00265EDC">
        <w:rPr>
          <w:rFonts w:eastAsia="Meiryo UI"/>
        </w:rPr>
        <w:t>IntADD</w:t>
      </w:r>
      <w:proofErr w:type="spellEnd"/>
      <w:r w:rsidRPr="00265EDC">
        <w:rPr>
          <w:rFonts w:eastAsia="Meiryo UI"/>
        </w:rPr>
        <w:t xml:space="preserve"> + 2</w:t>
      </w:r>
    </w:p>
    <w:p w14:paraId="0F69F59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Loop While </w:t>
      </w:r>
      <w:proofErr w:type="spellStart"/>
      <w:r w:rsidRPr="00265EDC">
        <w:rPr>
          <w:rFonts w:eastAsia="Meiryo UI"/>
        </w:rPr>
        <w:t>IntSuu</w:t>
      </w:r>
      <w:proofErr w:type="spellEnd"/>
      <w:r w:rsidRPr="00265EDC">
        <w:rPr>
          <w:rFonts w:eastAsia="Meiryo UI"/>
        </w:rPr>
        <w:t xml:space="preserve"> &lt;= Int差</w:t>
      </w:r>
    </w:p>
    <w:p w14:paraId="6EFEE4A3" w14:textId="77777777" w:rsidR="00265EDC" w:rsidRPr="00265EDC" w:rsidRDefault="00265EDC" w:rsidP="00265EDC">
      <w:pPr>
        <w:rPr>
          <w:rFonts w:eastAsia="Meiryo UI"/>
        </w:rPr>
      </w:pPr>
    </w:p>
    <w:p w14:paraId="4396320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F蔵干 = </w:t>
      </w:r>
      <w:proofErr w:type="spellStart"/>
      <w:r w:rsidRPr="00265EDC">
        <w:rPr>
          <w:rFonts w:eastAsia="Meiryo UI"/>
        </w:rPr>
        <w:t>StrAns</w:t>
      </w:r>
      <w:proofErr w:type="spellEnd"/>
    </w:p>
    <w:p w14:paraId="740B323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End Function</w:t>
      </w:r>
    </w:p>
    <w:p w14:paraId="3F3C1E52" w14:textId="77777777" w:rsidR="00265EDC" w:rsidRDefault="00265EDC" w:rsidP="00265EDC">
      <w:pPr>
        <w:rPr>
          <w:rFonts w:eastAsia="Meiryo UI"/>
        </w:rPr>
      </w:pPr>
    </w:p>
    <w:p w14:paraId="32D9B50E" w14:textId="77777777" w:rsidR="00265EDC" w:rsidRDefault="00265EDC" w:rsidP="00265EDC">
      <w:pPr>
        <w:rPr>
          <w:rFonts w:eastAsia="Meiryo UI"/>
        </w:rPr>
      </w:pPr>
    </w:p>
    <w:p w14:paraId="5928E7A2" w14:textId="77777777" w:rsidR="00265EDC" w:rsidRDefault="00265EDC" w:rsidP="00265EDC">
      <w:pPr>
        <w:rPr>
          <w:rFonts w:eastAsia="Meiryo UI"/>
        </w:rPr>
      </w:pPr>
    </w:p>
    <w:p w14:paraId="071D9633" w14:textId="63DB45A6" w:rsid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Module3</w:t>
      </w:r>
    </w:p>
    <w:p w14:paraId="1AC98D6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Function BackTo1stDay(</w:t>
      </w:r>
      <w:proofErr w:type="spellStart"/>
      <w:r w:rsidRPr="00265EDC">
        <w:rPr>
          <w:rFonts w:eastAsia="Meiryo UI"/>
        </w:rPr>
        <w:t>ByVal</w:t>
      </w:r>
      <w:proofErr w:type="spellEnd"/>
      <w:r w:rsidRPr="00265EDC">
        <w:rPr>
          <w:rFonts w:eastAsia="Meiryo UI"/>
        </w:rPr>
        <w:t xml:space="preserve"> </w:t>
      </w:r>
      <w:proofErr w:type="spellStart"/>
      <w:r w:rsidRPr="00265EDC">
        <w:rPr>
          <w:rFonts w:eastAsia="Meiryo UI"/>
        </w:rPr>
        <w:t>cday</w:t>
      </w:r>
      <w:proofErr w:type="spellEnd"/>
      <w:r w:rsidRPr="00265EDC">
        <w:rPr>
          <w:rFonts w:eastAsia="Meiryo UI"/>
        </w:rPr>
        <w:t xml:space="preserve"> As Double) As Integer</w:t>
      </w:r>
    </w:p>
    <w:p w14:paraId="4142E2E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</w:t>
      </w:r>
      <w:proofErr w:type="spellStart"/>
      <w:r w:rsidRPr="00265EDC">
        <w:rPr>
          <w:rFonts w:eastAsia="Meiryo UI"/>
        </w:rPr>
        <w:t>i</w:t>
      </w:r>
      <w:proofErr w:type="spellEnd"/>
      <w:r w:rsidRPr="00265EDC">
        <w:rPr>
          <w:rFonts w:eastAsia="Meiryo UI"/>
        </w:rPr>
        <w:t xml:space="preserve"> As Integer</w:t>
      </w:r>
    </w:p>
    <w:p w14:paraId="3E0808D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</w:t>
      </w:r>
    </w:p>
    <w:p w14:paraId="554723A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t As Double</w:t>
      </w:r>
    </w:p>
    <w:p w14:paraId="252F7C7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t1 As Double</w:t>
      </w:r>
    </w:p>
    <w:p w14:paraId="29C6769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</w:t>
      </w:r>
    </w:p>
    <w:p w14:paraId="3DC0296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</w:t>
      </w:r>
      <w:proofErr w:type="spellStart"/>
      <w:r w:rsidRPr="00265EDC">
        <w:rPr>
          <w:rFonts w:eastAsia="Meiryo UI"/>
        </w:rPr>
        <w:t>mn</w:t>
      </w:r>
      <w:proofErr w:type="spellEnd"/>
      <w:r w:rsidRPr="00265EDC">
        <w:rPr>
          <w:rFonts w:eastAsia="Meiryo UI"/>
        </w:rPr>
        <w:t xml:space="preserve"> As Double</w:t>
      </w:r>
    </w:p>
    <w:p w14:paraId="1001A7F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mx As Double</w:t>
      </w:r>
    </w:p>
    <w:p w14:paraId="2A9499A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For </w:t>
      </w:r>
      <w:proofErr w:type="spellStart"/>
      <w:r w:rsidRPr="00265EDC">
        <w:rPr>
          <w:rFonts w:eastAsia="Meiryo UI"/>
        </w:rPr>
        <w:t>i</w:t>
      </w:r>
      <w:proofErr w:type="spellEnd"/>
      <w:r w:rsidRPr="00265EDC">
        <w:rPr>
          <w:rFonts w:eastAsia="Meiryo UI"/>
        </w:rPr>
        <w:t xml:space="preserve"> = 0 To 40</w:t>
      </w:r>
    </w:p>
    <w:p w14:paraId="21D6572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t = (</w:t>
      </w:r>
      <w:proofErr w:type="spellStart"/>
      <w:r w:rsidRPr="00265EDC">
        <w:rPr>
          <w:rFonts w:eastAsia="Meiryo UI"/>
        </w:rPr>
        <w:t>cday</w:t>
      </w:r>
      <w:proofErr w:type="spellEnd"/>
      <w:r w:rsidRPr="00265EDC">
        <w:rPr>
          <w:rFonts w:eastAsia="Meiryo UI"/>
        </w:rPr>
        <w:t xml:space="preserve"> - </w:t>
      </w:r>
      <w:proofErr w:type="spellStart"/>
      <w:r w:rsidRPr="00265EDC">
        <w:rPr>
          <w:rFonts w:eastAsia="Meiryo UI"/>
        </w:rPr>
        <w:t>i</w:t>
      </w:r>
      <w:proofErr w:type="spellEnd"/>
      <w:r w:rsidRPr="00265EDC">
        <w:rPr>
          <w:rFonts w:eastAsia="Meiryo UI"/>
        </w:rPr>
        <w:t>) / 365.25</w:t>
      </w:r>
    </w:p>
    <w:p w14:paraId="36D97C2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t1 = (</w:t>
      </w:r>
      <w:proofErr w:type="spellStart"/>
      <w:r w:rsidRPr="00265EDC">
        <w:rPr>
          <w:rFonts w:eastAsia="Meiryo UI"/>
        </w:rPr>
        <w:t>cday</w:t>
      </w:r>
      <w:proofErr w:type="spellEnd"/>
      <w:r w:rsidRPr="00265EDC">
        <w:rPr>
          <w:rFonts w:eastAsia="Meiryo UI"/>
        </w:rPr>
        <w:t xml:space="preserve"> - </w:t>
      </w:r>
      <w:proofErr w:type="spellStart"/>
      <w:r w:rsidRPr="00265EDC">
        <w:rPr>
          <w:rFonts w:eastAsia="Meiryo UI"/>
        </w:rPr>
        <w:t>i</w:t>
      </w:r>
      <w:proofErr w:type="spellEnd"/>
      <w:r w:rsidRPr="00265EDC">
        <w:rPr>
          <w:rFonts w:eastAsia="Meiryo UI"/>
        </w:rPr>
        <w:t xml:space="preserve"> + 1) / 365.25</w:t>
      </w:r>
    </w:p>
    <w:p w14:paraId="507DDFD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'</w:t>
      </w:r>
      <w:proofErr w:type="spellStart"/>
      <w:r w:rsidRPr="00265EDC">
        <w:rPr>
          <w:rFonts w:eastAsia="Meiryo UI"/>
        </w:rPr>
        <w:t>mn</w:t>
      </w:r>
      <w:proofErr w:type="spellEnd"/>
      <w:r w:rsidRPr="00265EDC">
        <w:rPr>
          <w:rFonts w:eastAsia="Meiryo UI"/>
        </w:rPr>
        <w:t xml:space="preserve"> = Moon(t) - Sun(t)</w:t>
      </w:r>
    </w:p>
    <w:p w14:paraId="0800B02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'mx = Moon(t1) - Sun(t1)</w:t>
      </w:r>
    </w:p>
    <w:p w14:paraId="1D73278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lastRenderedPageBreak/>
        <w:t xml:space="preserve">        If Saku(</w:t>
      </w:r>
      <w:proofErr w:type="spellStart"/>
      <w:r w:rsidRPr="00265EDC">
        <w:rPr>
          <w:rFonts w:eastAsia="Meiryo UI"/>
        </w:rPr>
        <w:t>cday</w:t>
      </w:r>
      <w:proofErr w:type="spellEnd"/>
      <w:r w:rsidRPr="00265EDC">
        <w:rPr>
          <w:rFonts w:eastAsia="Meiryo UI"/>
        </w:rPr>
        <w:t xml:space="preserve"> - </w:t>
      </w:r>
      <w:proofErr w:type="spellStart"/>
      <w:r w:rsidRPr="00265EDC">
        <w:rPr>
          <w:rFonts w:eastAsia="Meiryo UI"/>
        </w:rPr>
        <w:t>i</w:t>
      </w:r>
      <w:proofErr w:type="spellEnd"/>
      <w:r w:rsidRPr="00265EDC">
        <w:rPr>
          <w:rFonts w:eastAsia="Meiryo UI"/>
        </w:rPr>
        <w:t>) = True Then</w:t>
      </w:r>
    </w:p>
    <w:p w14:paraId="65C051F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'If </w:t>
      </w:r>
      <w:proofErr w:type="spellStart"/>
      <w:r w:rsidRPr="00265EDC">
        <w:rPr>
          <w:rFonts w:eastAsia="Meiryo UI"/>
        </w:rPr>
        <w:t>mn</w:t>
      </w:r>
      <w:proofErr w:type="spellEnd"/>
      <w:r w:rsidRPr="00265EDC">
        <w:rPr>
          <w:rFonts w:eastAsia="Meiryo UI"/>
        </w:rPr>
        <w:t xml:space="preserve"> &lt;= 0 And mx &gt; 0 Then</w:t>
      </w:r>
    </w:p>
    <w:p w14:paraId="1E14539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BackTo1stDay = </w:t>
      </w:r>
      <w:proofErr w:type="spellStart"/>
      <w:r w:rsidRPr="00265EDC">
        <w:rPr>
          <w:rFonts w:eastAsia="Meiryo UI"/>
        </w:rPr>
        <w:t>i</w:t>
      </w:r>
      <w:proofErr w:type="spellEnd"/>
    </w:p>
    <w:p w14:paraId="0CD83EF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Exit For</w:t>
      </w:r>
    </w:p>
    <w:p w14:paraId="5EF48BE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End If</w:t>
      </w:r>
    </w:p>
    <w:p w14:paraId="66A7242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</w:t>
      </w:r>
    </w:p>
    <w:p w14:paraId="35220DA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Next</w:t>
      </w:r>
    </w:p>
    <w:p w14:paraId="7673CA8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532DF36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End Function</w:t>
      </w:r>
    </w:p>
    <w:p w14:paraId="24DFF6E9" w14:textId="77777777" w:rsidR="00265EDC" w:rsidRPr="00265EDC" w:rsidRDefault="00265EDC" w:rsidP="00265EDC">
      <w:pPr>
        <w:rPr>
          <w:rFonts w:eastAsia="Meiryo UI"/>
        </w:rPr>
      </w:pPr>
    </w:p>
    <w:p w14:paraId="3F10147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Function Saku(</w:t>
      </w:r>
      <w:proofErr w:type="spellStart"/>
      <w:r w:rsidRPr="00265EDC">
        <w:rPr>
          <w:rFonts w:eastAsia="Meiryo UI"/>
        </w:rPr>
        <w:t>ByVal</w:t>
      </w:r>
      <w:proofErr w:type="spellEnd"/>
      <w:r w:rsidRPr="00265EDC">
        <w:rPr>
          <w:rFonts w:eastAsia="Meiryo UI"/>
        </w:rPr>
        <w:t xml:space="preserve"> day As Double) As Boolean</w:t>
      </w:r>
    </w:p>
    <w:p w14:paraId="66EE38E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t As Double</w:t>
      </w:r>
    </w:p>
    <w:p w14:paraId="5C09D2A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t1 As Double</w:t>
      </w:r>
    </w:p>
    <w:p w14:paraId="7FE4321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t = day / 365.25</w:t>
      </w:r>
    </w:p>
    <w:p w14:paraId="706307E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t1 = (day + 1) / 365.25</w:t>
      </w:r>
    </w:p>
    <w:p w14:paraId="2234124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42AEC98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</w:t>
      </w:r>
      <w:proofErr w:type="spellStart"/>
      <w:r w:rsidRPr="00265EDC">
        <w:rPr>
          <w:rFonts w:eastAsia="Meiryo UI"/>
        </w:rPr>
        <w:t>mn</w:t>
      </w:r>
      <w:proofErr w:type="spellEnd"/>
      <w:r w:rsidRPr="00265EDC">
        <w:rPr>
          <w:rFonts w:eastAsia="Meiryo UI"/>
        </w:rPr>
        <w:t xml:space="preserve"> As Double</w:t>
      </w:r>
    </w:p>
    <w:p w14:paraId="4676D4D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mx As Double</w:t>
      </w:r>
    </w:p>
    <w:p w14:paraId="57CFA21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538ABE8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m0 As Double</w:t>
      </w:r>
    </w:p>
    <w:p w14:paraId="0CBBF6E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s0 As Double</w:t>
      </w:r>
    </w:p>
    <w:p w14:paraId="21FC5FD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m1 As Double</w:t>
      </w:r>
    </w:p>
    <w:p w14:paraId="69F5F6C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s1 As Double</w:t>
      </w:r>
    </w:p>
    <w:p w14:paraId="1C09F0B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m0 = Moon(t)</w:t>
      </w:r>
    </w:p>
    <w:p w14:paraId="44635E1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s0 = Sun(t)</w:t>
      </w:r>
    </w:p>
    <w:p w14:paraId="331D5D2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m1 = Moon(t1)</w:t>
      </w:r>
    </w:p>
    <w:p w14:paraId="088AFE2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s1 = Sun(t1)</w:t>
      </w:r>
    </w:p>
    <w:p w14:paraId="5745E4D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If m1 - m0 &lt; 0 Then</w:t>
      </w:r>
    </w:p>
    <w:p w14:paraId="2F697D9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m1 = m1 + 360</w:t>
      </w:r>
    </w:p>
    <w:p w14:paraId="7D0440D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End If</w:t>
      </w:r>
    </w:p>
    <w:p w14:paraId="2737F49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If s1 - s0 &lt; 0 Then</w:t>
      </w:r>
    </w:p>
    <w:p w14:paraId="28AEE3C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s1 = s1 + 360</w:t>
      </w:r>
    </w:p>
    <w:p w14:paraId="586609F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End If</w:t>
      </w:r>
    </w:p>
    <w:p w14:paraId="5D99F29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75FBA5B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  <w:proofErr w:type="spellStart"/>
      <w:r w:rsidRPr="00265EDC">
        <w:rPr>
          <w:rFonts w:eastAsia="Meiryo UI"/>
        </w:rPr>
        <w:t>mn</w:t>
      </w:r>
      <w:proofErr w:type="spellEnd"/>
      <w:r w:rsidRPr="00265EDC">
        <w:rPr>
          <w:rFonts w:eastAsia="Meiryo UI"/>
        </w:rPr>
        <w:t xml:space="preserve"> = m0 - s0</w:t>
      </w:r>
    </w:p>
    <w:p w14:paraId="5210BBF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mx = m1 - s1</w:t>
      </w:r>
    </w:p>
    <w:p w14:paraId="6708AB6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'</w:t>
      </w:r>
      <w:proofErr w:type="spellStart"/>
      <w:r w:rsidRPr="00265EDC">
        <w:rPr>
          <w:rFonts w:eastAsia="Meiryo UI"/>
        </w:rPr>
        <w:t>mn</w:t>
      </w:r>
      <w:proofErr w:type="spellEnd"/>
      <w:r w:rsidRPr="00265EDC">
        <w:rPr>
          <w:rFonts w:eastAsia="Meiryo UI"/>
        </w:rPr>
        <w:t xml:space="preserve"> = Moon(t) - Sun(t)</w:t>
      </w:r>
    </w:p>
    <w:p w14:paraId="52A48E1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'mx = Moon(t1) - Sun(t1)</w:t>
      </w:r>
    </w:p>
    <w:p w14:paraId="0DEC1C5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lastRenderedPageBreak/>
        <w:t xml:space="preserve">    If mx &gt; 360 And </w:t>
      </w:r>
      <w:proofErr w:type="spellStart"/>
      <w:r w:rsidRPr="00265EDC">
        <w:rPr>
          <w:rFonts w:eastAsia="Meiryo UI"/>
        </w:rPr>
        <w:t>mn</w:t>
      </w:r>
      <w:proofErr w:type="spellEnd"/>
      <w:r w:rsidRPr="00265EDC">
        <w:rPr>
          <w:rFonts w:eastAsia="Meiryo UI"/>
        </w:rPr>
        <w:t xml:space="preserve"> &lt;= 360 Then</w:t>
      </w:r>
    </w:p>
    <w:p w14:paraId="3608057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Saku = True</w:t>
      </w:r>
    </w:p>
    <w:p w14:paraId="6CC70B4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  <w:proofErr w:type="spellStart"/>
      <w:r w:rsidRPr="00265EDC">
        <w:rPr>
          <w:rFonts w:eastAsia="Meiryo UI"/>
        </w:rPr>
        <w:t>ElseIf</w:t>
      </w:r>
      <w:proofErr w:type="spellEnd"/>
      <w:r w:rsidRPr="00265EDC">
        <w:rPr>
          <w:rFonts w:eastAsia="Meiryo UI"/>
        </w:rPr>
        <w:t xml:space="preserve"> </w:t>
      </w:r>
      <w:proofErr w:type="spellStart"/>
      <w:r w:rsidRPr="00265EDC">
        <w:rPr>
          <w:rFonts w:eastAsia="Meiryo UI"/>
        </w:rPr>
        <w:t>mn</w:t>
      </w:r>
      <w:proofErr w:type="spellEnd"/>
      <w:r w:rsidRPr="00265EDC">
        <w:rPr>
          <w:rFonts w:eastAsia="Meiryo UI"/>
        </w:rPr>
        <w:t xml:space="preserve"> &lt;= 0 And mx &gt; 0 Then</w:t>
      </w:r>
    </w:p>
    <w:p w14:paraId="2B08D3E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Saku = True</w:t>
      </w:r>
    </w:p>
    <w:p w14:paraId="0CB6EDD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Else</w:t>
      </w:r>
    </w:p>
    <w:p w14:paraId="60CFE4B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Saku = False</w:t>
      </w:r>
    </w:p>
    <w:p w14:paraId="228536F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End If</w:t>
      </w:r>
    </w:p>
    <w:p w14:paraId="6B9B55D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4138C8F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End Function</w:t>
      </w:r>
    </w:p>
    <w:p w14:paraId="3A834815" w14:textId="77777777" w:rsidR="00265EDC" w:rsidRPr="00265EDC" w:rsidRDefault="00265EDC" w:rsidP="00265EDC">
      <w:pPr>
        <w:rPr>
          <w:rFonts w:eastAsia="Meiryo UI"/>
        </w:rPr>
      </w:pPr>
    </w:p>
    <w:p w14:paraId="597133F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Function Bou(</w:t>
      </w:r>
      <w:proofErr w:type="spellStart"/>
      <w:r w:rsidRPr="00265EDC">
        <w:rPr>
          <w:rFonts w:eastAsia="Meiryo UI"/>
        </w:rPr>
        <w:t>ByVal</w:t>
      </w:r>
      <w:proofErr w:type="spellEnd"/>
      <w:r w:rsidRPr="00265EDC">
        <w:rPr>
          <w:rFonts w:eastAsia="Meiryo UI"/>
        </w:rPr>
        <w:t xml:space="preserve"> day As Double) As Boolean</w:t>
      </w:r>
    </w:p>
    <w:p w14:paraId="66E402A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t As Double</w:t>
      </w:r>
    </w:p>
    <w:p w14:paraId="544735D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t1 As Double</w:t>
      </w:r>
    </w:p>
    <w:p w14:paraId="4AE912C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t = day / 365.25</w:t>
      </w:r>
    </w:p>
    <w:p w14:paraId="6A834E4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t1 = (day + 1) / 365.25</w:t>
      </w:r>
    </w:p>
    <w:p w14:paraId="4A5F447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43D2BCC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</w:t>
      </w:r>
      <w:proofErr w:type="spellStart"/>
      <w:r w:rsidRPr="00265EDC">
        <w:rPr>
          <w:rFonts w:eastAsia="Meiryo UI"/>
        </w:rPr>
        <w:t>mn</w:t>
      </w:r>
      <w:proofErr w:type="spellEnd"/>
      <w:r w:rsidRPr="00265EDC">
        <w:rPr>
          <w:rFonts w:eastAsia="Meiryo UI"/>
        </w:rPr>
        <w:t xml:space="preserve"> As Double</w:t>
      </w:r>
    </w:p>
    <w:p w14:paraId="06A0406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mx As Double</w:t>
      </w:r>
    </w:p>
    <w:p w14:paraId="4CD3BF2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72583DA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m0 As Double</w:t>
      </w:r>
    </w:p>
    <w:p w14:paraId="3E42731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s0 As Double</w:t>
      </w:r>
    </w:p>
    <w:p w14:paraId="1645BBA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m1 As Double</w:t>
      </w:r>
    </w:p>
    <w:p w14:paraId="0C3DCDE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s1 As Double</w:t>
      </w:r>
    </w:p>
    <w:p w14:paraId="3A1068D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m0 = Moon(t)</w:t>
      </w:r>
    </w:p>
    <w:p w14:paraId="2292BEB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s0 = Sun(t)</w:t>
      </w:r>
    </w:p>
    <w:p w14:paraId="72AC798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m1 = Moon(t1)</w:t>
      </w:r>
    </w:p>
    <w:p w14:paraId="5DBF2F9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s1 = Sun(t1)</w:t>
      </w:r>
    </w:p>
    <w:p w14:paraId="0A90D3E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If m1 - m0 &lt; 0 Then</w:t>
      </w:r>
    </w:p>
    <w:p w14:paraId="711CF81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m1 = m1 + 360</w:t>
      </w:r>
    </w:p>
    <w:p w14:paraId="7F6566C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End If</w:t>
      </w:r>
    </w:p>
    <w:p w14:paraId="7025194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If s1 - s0 &lt; 0 Then</w:t>
      </w:r>
    </w:p>
    <w:p w14:paraId="5A4817D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s1 = s1 + 360</w:t>
      </w:r>
    </w:p>
    <w:p w14:paraId="1AC7FCA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End If</w:t>
      </w:r>
    </w:p>
    <w:p w14:paraId="0534998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  <w:proofErr w:type="spellStart"/>
      <w:r w:rsidRPr="00265EDC">
        <w:rPr>
          <w:rFonts w:eastAsia="Meiryo UI"/>
        </w:rPr>
        <w:t>mn</w:t>
      </w:r>
      <w:proofErr w:type="spellEnd"/>
      <w:r w:rsidRPr="00265EDC">
        <w:rPr>
          <w:rFonts w:eastAsia="Meiryo UI"/>
        </w:rPr>
        <w:t xml:space="preserve"> = m0 - s0</w:t>
      </w:r>
    </w:p>
    <w:p w14:paraId="4DF31B2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mx = m1 - s1</w:t>
      </w:r>
    </w:p>
    <w:p w14:paraId="0266513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'</w:t>
      </w:r>
      <w:proofErr w:type="spellStart"/>
      <w:r w:rsidRPr="00265EDC">
        <w:rPr>
          <w:rFonts w:eastAsia="Meiryo UI"/>
        </w:rPr>
        <w:t>mn</w:t>
      </w:r>
      <w:proofErr w:type="spellEnd"/>
      <w:r w:rsidRPr="00265EDC">
        <w:rPr>
          <w:rFonts w:eastAsia="Meiryo UI"/>
        </w:rPr>
        <w:t xml:space="preserve"> = Moon(t) - Sun(t)</w:t>
      </w:r>
    </w:p>
    <w:p w14:paraId="2A47340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'mx = Moon(t1) - Sun(t1)</w:t>
      </w:r>
    </w:p>
    <w:p w14:paraId="08A2CF9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69030B2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lastRenderedPageBreak/>
        <w:t xml:space="preserve">    If </w:t>
      </w:r>
      <w:proofErr w:type="spellStart"/>
      <w:r w:rsidRPr="00265EDC">
        <w:rPr>
          <w:rFonts w:eastAsia="Meiryo UI"/>
        </w:rPr>
        <w:t>mn</w:t>
      </w:r>
      <w:proofErr w:type="spellEnd"/>
      <w:r w:rsidRPr="00265EDC">
        <w:rPr>
          <w:rFonts w:eastAsia="Meiryo UI"/>
        </w:rPr>
        <w:t xml:space="preserve"> &lt;= 180 And mx &gt; 180 Then</w:t>
      </w:r>
    </w:p>
    <w:p w14:paraId="34CED61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Bou = True</w:t>
      </w:r>
    </w:p>
    <w:p w14:paraId="7DF7254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  <w:proofErr w:type="spellStart"/>
      <w:r w:rsidRPr="00265EDC">
        <w:rPr>
          <w:rFonts w:eastAsia="Meiryo UI"/>
        </w:rPr>
        <w:t>ElseIf</w:t>
      </w:r>
      <w:proofErr w:type="spellEnd"/>
      <w:r w:rsidRPr="00265EDC">
        <w:rPr>
          <w:rFonts w:eastAsia="Meiryo UI"/>
        </w:rPr>
        <w:t xml:space="preserve"> </w:t>
      </w:r>
      <w:proofErr w:type="spellStart"/>
      <w:r w:rsidRPr="00265EDC">
        <w:rPr>
          <w:rFonts w:eastAsia="Meiryo UI"/>
        </w:rPr>
        <w:t>mn</w:t>
      </w:r>
      <w:proofErr w:type="spellEnd"/>
      <w:r w:rsidRPr="00265EDC">
        <w:rPr>
          <w:rFonts w:eastAsia="Meiryo UI"/>
        </w:rPr>
        <w:t xml:space="preserve"> &lt;= -180 And mx &gt; -180 Then</w:t>
      </w:r>
    </w:p>
    <w:p w14:paraId="0D5E5CE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Bou = True</w:t>
      </w:r>
    </w:p>
    <w:p w14:paraId="781FD03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Else</w:t>
      </w:r>
    </w:p>
    <w:p w14:paraId="778442F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Bou = False</w:t>
      </w:r>
    </w:p>
    <w:p w14:paraId="280B094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End If</w:t>
      </w:r>
    </w:p>
    <w:p w14:paraId="4A6FBE2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3BDE1A4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52A326A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580DCC9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End Function</w:t>
      </w:r>
    </w:p>
    <w:p w14:paraId="246EE8D1" w14:textId="77777777" w:rsidR="00265EDC" w:rsidRPr="00265EDC" w:rsidRDefault="00265EDC" w:rsidP="00265EDC">
      <w:pPr>
        <w:rPr>
          <w:rFonts w:eastAsia="Meiryo UI"/>
        </w:rPr>
      </w:pPr>
    </w:p>
    <w:p w14:paraId="4DE66E9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Function Sun(</w:t>
      </w:r>
      <w:proofErr w:type="spellStart"/>
      <w:r w:rsidRPr="00265EDC">
        <w:rPr>
          <w:rFonts w:eastAsia="Meiryo UI"/>
        </w:rPr>
        <w:t>ByVal</w:t>
      </w:r>
      <w:proofErr w:type="spellEnd"/>
      <w:r w:rsidRPr="00265EDC">
        <w:rPr>
          <w:rFonts w:eastAsia="Meiryo UI"/>
        </w:rPr>
        <w:t xml:space="preserve"> t As Double) As Double</w:t>
      </w:r>
    </w:p>
    <w:p w14:paraId="1C2DA0C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a(40) As Double</w:t>
      </w:r>
    </w:p>
    <w:p w14:paraId="1D7E9B5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b(40) As Double</w:t>
      </w:r>
    </w:p>
    <w:p w14:paraId="1D19007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a(1) = 357.52586</w:t>
      </w:r>
    </w:p>
    <w:p w14:paraId="6332A14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a(2) = 355.04476</w:t>
      </w:r>
    </w:p>
    <w:p w14:paraId="286108E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a(3) = 125.03373</w:t>
      </w:r>
    </w:p>
    <w:p w14:paraId="2D9FCBB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a(4) = 247.22117</w:t>
      </w:r>
    </w:p>
    <w:p w14:paraId="66578CC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a(5) = 287.91793</w:t>
      </w:r>
    </w:p>
    <w:p w14:paraId="47C102A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a(6) = 242.2202</w:t>
      </w:r>
    </w:p>
    <w:p w14:paraId="528F1E9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a(7) = 343.13042</w:t>
      </w:r>
    </w:p>
    <w:p w14:paraId="5794D4C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a(8) = 81.51535</w:t>
      </w:r>
    </w:p>
    <w:p w14:paraId="03B4AFC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a(9) = 132.5296</w:t>
      </w:r>
    </w:p>
    <w:p w14:paraId="45C8A0C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a(10) = 333.28344</w:t>
      </w:r>
    </w:p>
    <w:p w14:paraId="3CCC448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a(11) = 153.57565</w:t>
      </w:r>
    </w:p>
    <w:p w14:paraId="036D301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a(12) = 29.80522</w:t>
      </w:r>
    </w:p>
    <w:p w14:paraId="0EDB3F7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a(13) = 332.82704</w:t>
      </w:r>
    </w:p>
    <w:p w14:paraId="0C1EB94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a(14) = 248.9786</w:t>
      </w:r>
    </w:p>
    <w:p w14:paraId="11B5EA9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a(15) = 157.53705</w:t>
      </w:r>
    </w:p>
    <w:p w14:paraId="0AF4DBD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a(16) = 235.1476</w:t>
      </w:r>
    </w:p>
    <w:p w14:paraId="6EA1FFF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a(17) = 200.99619</w:t>
      </w:r>
    </w:p>
    <w:p w14:paraId="57E6CB6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a(18) = 352.56522</w:t>
      </w:r>
    </w:p>
    <w:p w14:paraId="4C1517E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a(19) = 209.06815</w:t>
      </w:r>
    </w:p>
    <w:p w14:paraId="60423C8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a(20) = 257.27739</w:t>
      </w:r>
    </w:p>
    <w:p w14:paraId="6818D17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a(21) = 65.11345</w:t>
      </w:r>
    </w:p>
    <w:p w14:paraId="1B27EA6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a(22) = 198.78622</w:t>
      </w:r>
    </w:p>
    <w:p w14:paraId="6558C2D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a(23) = 108.0317</w:t>
      </w:r>
    </w:p>
    <w:p w14:paraId="1937A63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lastRenderedPageBreak/>
        <w:t xml:space="preserve">    a(24) = 109.75127</w:t>
      </w:r>
    </w:p>
    <w:p w14:paraId="06F1873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a(25) = 5.38791</w:t>
      </w:r>
    </w:p>
    <w:p w14:paraId="7ADC478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a(26) = 197.10816</w:t>
      </w:r>
    </w:p>
    <w:p w14:paraId="6FAFFE7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a(27) = 230.80908</w:t>
      </w:r>
    </w:p>
    <w:p w14:paraId="4DC337D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a(28) = 137.73067</w:t>
      </w:r>
    </w:p>
    <w:p w14:paraId="5542D82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a(29) = 285.44371</w:t>
      </w:r>
    </w:p>
    <w:p w14:paraId="006B12D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a(30) = 152.05282</w:t>
      </w:r>
    </w:p>
    <w:p w14:paraId="26BF285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a(31) = 126.98151</w:t>
      </w:r>
    </w:p>
    <w:p w14:paraId="0E7C323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a(32) = 76.40919</w:t>
      </w:r>
    </w:p>
    <w:p w14:paraId="4D9FDA7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a(33) = 126.43578</w:t>
      </w:r>
    </w:p>
    <w:p w14:paraId="088DAF7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a(34) = 145.8888</w:t>
      </w:r>
    </w:p>
    <w:p w14:paraId="3E910CF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a(35) = 334.46952</w:t>
      </w:r>
    </w:p>
    <w:p w14:paraId="5DAA79E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a(36) = 109.92923</w:t>
      </w:r>
    </w:p>
    <w:p w14:paraId="7013728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a(37) = 85.8008</w:t>
      </w:r>
    </w:p>
    <w:p w14:paraId="351D763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a(38) = 129.01901</w:t>
      </w:r>
    </w:p>
    <w:p w14:paraId="464C04D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a(39) = 243.44584</w:t>
      </w:r>
    </w:p>
    <w:p w14:paraId="6D62EAD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a(40) = 240.97024</w:t>
      </w:r>
    </w:p>
    <w:p w14:paraId="06D9586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5B208CA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b(1) = 359.9937286</w:t>
      </w:r>
    </w:p>
    <w:p w14:paraId="0AC1CA5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b(2) = 719.9874571</w:t>
      </w:r>
    </w:p>
    <w:p w14:paraId="477BA73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b(3) = -19.3413626</w:t>
      </w:r>
    </w:p>
    <w:p w14:paraId="6DCA093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b(4) = 329.6446718</w:t>
      </w:r>
    </w:p>
    <w:p w14:paraId="7AD0A44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b(5) = -0.2018598</w:t>
      </w:r>
    </w:p>
    <w:p w14:paraId="313BFAA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b(6) = -4452.6711152</w:t>
      </w:r>
    </w:p>
    <w:p w14:paraId="650BF36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b(7) = 450.3688564</w:t>
      </w:r>
    </w:p>
    <w:p w14:paraId="168546E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b(8) = 225.1844282</w:t>
      </w:r>
    </w:p>
    <w:p w14:paraId="11FDE44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b(9) = 659.2893436</w:t>
      </w:r>
    </w:p>
    <w:p w14:paraId="542A97B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b(10) = -30.3490567</w:t>
      </w:r>
    </w:p>
    <w:p w14:paraId="010BE66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b(11) = 90.3751278</w:t>
      </w:r>
    </w:p>
    <w:p w14:paraId="4092045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b(12) = 337.1814711</w:t>
      </w:r>
    </w:p>
    <w:p w14:paraId="3CBD1CB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b(13) = -1.5067827</w:t>
      </w:r>
    </w:p>
    <w:p w14:paraId="3E02F2F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b(14) = -22.8122575</w:t>
      </w:r>
    </w:p>
    <w:p w14:paraId="122EE15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b(15) = 299.2956151</w:t>
      </w:r>
    </w:p>
    <w:p w14:paraId="2B86AB2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b(16) = 315.559556</w:t>
      </w:r>
    </w:p>
    <w:p w14:paraId="685FEE7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b(17) = 720.015395</w:t>
      </w:r>
    </w:p>
    <w:p w14:paraId="434D725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b(18) = 1079.9811857</w:t>
      </w:r>
    </w:p>
    <w:p w14:paraId="0D28B5F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b(19) = -44.4341725</w:t>
      </w:r>
    </w:p>
    <w:p w14:paraId="6DD9CBA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b(20) = 0.0038566</w:t>
      </w:r>
    </w:p>
    <w:p w14:paraId="57678AD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lastRenderedPageBreak/>
        <w:t xml:space="preserve">    b(21) = 675.5532846</w:t>
      </w:r>
    </w:p>
    <w:p w14:paraId="3A46D9B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b(22) = 45.624515</w:t>
      </w:r>
    </w:p>
    <w:p w14:paraId="4B19FE8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b(23) = 628.9402869</w:t>
      </w:r>
    </w:p>
    <w:p w14:paraId="3F45F60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b(24) = 314.3692135</w:t>
      </w:r>
    </w:p>
    <w:p w14:paraId="79FC4FD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b(25) = 145.778478</w:t>
      </w:r>
    </w:p>
    <w:p w14:paraId="5F90017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b(26) = 319.3175611</w:t>
      </w:r>
    </w:p>
    <w:p w14:paraId="3295E12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b(27) = 347.7725906</w:t>
      </w:r>
    </w:p>
    <w:p w14:paraId="3AEBF06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b(28) = 12.2211379</w:t>
      </w:r>
    </w:p>
    <w:p w14:paraId="0872B20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b(29) = 168.5907355</w:t>
      </w:r>
    </w:p>
    <w:p w14:paraId="3325889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b(30) = 1.1903425</w:t>
      </w:r>
    </w:p>
    <w:p w14:paraId="41F704D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b(31) = 0.0561683</w:t>
      </w:r>
    </w:p>
    <w:p w14:paraId="3C80A39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b(32) = 9625.3576239</w:t>
      </w:r>
    </w:p>
    <w:p w14:paraId="2E108D4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b(33) = 268.9465583</w:t>
      </w:r>
    </w:p>
    <w:p w14:paraId="4C08CA3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b(34) = 900.7377128</w:t>
      </w:r>
    </w:p>
    <w:p w14:paraId="084174C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b(35) = 0.4075762</w:t>
      </w:r>
    </w:p>
    <w:p w14:paraId="5229818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b(36) = 38.6827252</w:t>
      </w:r>
    </w:p>
    <w:p w14:paraId="1D5B21B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b(37) = 122.9662205</w:t>
      </w:r>
    </w:p>
    <w:p w14:paraId="4C282A4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b(38) = 8.9049329</w:t>
      </w:r>
    </w:p>
    <w:p w14:paraId="3BEA379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b(39) = 359.9937286</w:t>
      </w:r>
    </w:p>
    <w:p w14:paraId="2362666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b(40) = 719.9874571</w:t>
      </w:r>
    </w:p>
    <w:p w14:paraId="10FE73A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0CA6998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C(40) As Double</w:t>
      </w:r>
    </w:p>
    <w:p w14:paraId="6E5D29D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C(1) = 1.91463</w:t>
      </w:r>
    </w:p>
    <w:p w14:paraId="071BB7E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C(2) = 0.01999</w:t>
      </w:r>
    </w:p>
    <w:p w14:paraId="4D6A46B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C(3) = -0.00478</w:t>
      </w:r>
    </w:p>
    <w:p w14:paraId="0127F71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C(4) = 0.002</w:t>
      </w:r>
    </w:p>
    <w:p w14:paraId="753EAC3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C(5) = 0.00196</w:t>
      </w:r>
    </w:p>
    <w:p w14:paraId="006237D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C(6) = 0.0018</w:t>
      </w:r>
    </w:p>
    <w:p w14:paraId="5305016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C(7) = 0.00153</w:t>
      </w:r>
    </w:p>
    <w:p w14:paraId="0213C58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C(8) = 0.00134</w:t>
      </w:r>
    </w:p>
    <w:p w14:paraId="4B8CBC1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C(9) = 0.00076</w:t>
      </w:r>
    </w:p>
    <w:p w14:paraId="7119344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C(10) = 0.00073</w:t>
      </w:r>
    </w:p>
    <w:p w14:paraId="6EF7317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C(11) = 0.00069</w:t>
      </w:r>
    </w:p>
    <w:p w14:paraId="1C3108A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C(12) = 0.00057</w:t>
      </w:r>
    </w:p>
    <w:p w14:paraId="2026D77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C(13) = 0.00052</w:t>
      </w:r>
    </w:p>
    <w:p w14:paraId="0D24214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C(14) = 0.00049</w:t>
      </w:r>
    </w:p>
    <w:p w14:paraId="3E1CA99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C(15) = 0.00045</w:t>
      </w:r>
    </w:p>
    <w:p w14:paraId="6CA2935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C(16) = 0.00043</w:t>
      </w:r>
    </w:p>
    <w:p w14:paraId="33FB651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lastRenderedPageBreak/>
        <w:t xml:space="preserve">    C(17) = -0.00037</w:t>
      </w:r>
    </w:p>
    <w:p w14:paraId="4E631B1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C(18) = 0.00029</w:t>
      </w:r>
    </w:p>
    <w:p w14:paraId="4B144B5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C(19) = 0.00028</w:t>
      </w:r>
    </w:p>
    <w:p w14:paraId="649AB1E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C(20) = 0.0002</w:t>
      </w:r>
    </w:p>
    <w:p w14:paraId="1DA7C35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C(21) = 0.00018</w:t>
      </w:r>
    </w:p>
    <w:p w14:paraId="47FD7A9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C(22) = 0.00016</w:t>
      </w:r>
    </w:p>
    <w:p w14:paraId="6255674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C(23) = 0.00016</w:t>
      </w:r>
    </w:p>
    <w:p w14:paraId="0167AF8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C(24) = 0.00014</w:t>
      </w:r>
    </w:p>
    <w:p w14:paraId="01C6031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C(25) = 0.00012</w:t>
      </w:r>
    </w:p>
    <w:p w14:paraId="24709D6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C(26) = 0.00012</w:t>
      </w:r>
    </w:p>
    <w:p w14:paraId="0F52A7C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C(27) = 0.00012</w:t>
      </w:r>
    </w:p>
    <w:p w14:paraId="70FA7EE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C(28) = 0.00009</w:t>
      </w:r>
    </w:p>
    <w:p w14:paraId="54E42A3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C(29) = 0.00008</w:t>
      </w:r>
    </w:p>
    <w:p w14:paraId="5033852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C(30) = 0.00007</w:t>
      </w:r>
    </w:p>
    <w:p w14:paraId="6388CDF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C(31) = 0.00007</w:t>
      </w:r>
    </w:p>
    <w:p w14:paraId="1253370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C(32) = -0.00006</w:t>
      </w:r>
    </w:p>
    <w:p w14:paraId="1D73ED4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C(33) = 0.00006</w:t>
      </w:r>
    </w:p>
    <w:p w14:paraId="03618FF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C(34) = 0.00006</w:t>
      </w:r>
    </w:p>
    <w:p w14:paraId="50DB9BF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C(35) = 0.00006</w:t>
      </w:r>
    </w:p>
    <w:p w14:paraId="13FA376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C(36) = -0.00006</w:t>
      </w:r>
    </w:p>
    <w:p w14:paraId="012C55D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C(37) = 0.00006</w:t>
      </w:r>
    </w:p>
    <w:p w14:paraId="1CE6EB4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C(38) = 0.00006</w:t>
      </w:r>
    </w:p>
    <w:p w14:paraId="61DC130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C(39) = 0.0001181</w:t>
      </w:r>
    </w:p>
    <w:p w14:paraId="52D1CC0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C(40) = 0.0000025</w:t>
      </w:r>
    </w:p>
    <w:p w14:paraId="558D867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316CF74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</w:t>
      </w:r>
      <w:proofErr w:type="spellStart"/>
      <w:r w:rsidRPr="00265EDC">
        <w:rPr>
          <w:rFonts w:eastAsia="Meiryo UI"/>
        </w:rPr>
        <w:t>rsun</w:t>
      </w:r>
      <w:proofErr w:type="spellEnd"/>
      <w:r w:rsidRPr="00265EDC">
        <w:rPr>
          <w:rFonts w:eastAsia="Meiryo UI"/>
        </w:rPr>
        <w:t xml:space="preserve"> As Double</w:t>
      </w:r>
    </w:p>
    <w:p w14:paraId="3C57030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711D2CF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  <w:proofErr w:type="spellStart"/>
      <w:r w:rsidRPr="00265EDC">
        <w:rPr>
          <w:rFonts w:eastAsia="Meiryo UI"/>
        </w:rPr>
        <w:t>rsun</w:t>
      </w:r>
      <w:proofErr w:type="spellEnd"/>
      <w:r w:rsidRPr="00265EDC">
        <w:rPr>
          <w:rFonts w:eastAsia="Meiryo UI"/>
        </w:rPr>
        <w:t xml:space="preserve"> = 280.46075 + 360.0076974 * t + 0.00000003 * t * t</w:t>
      </w:r>
    </w:p>
    <w:p w14:paraId="0753DE4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3781E5F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</w:t>
      </w:r>
      <w:proofErr w:type="spellStart"/>
      <w:r w:rsidRPr="00265EDC">
        <w:rPr>
          <w:rFonts w:eastAsia="Meiryo UI"/>
        </w:rPr>
        <w:t>i</w:t>
      </w:r>
      <w:proofErr w:type="spellEnd"/>
      <w:r w:rsidRPr="00265EDC">
        <w:rPr>
          <w:rFonts w:eastAsia="Meiryo UI"/>
        </w:rPr>
        <w:t xml:space="preserve"> As Integer</w:t>
      </w:r>
    </w:p>
    <w:p w14:paraId="0D5EF3D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</w:t>
      </w:r>
      <w:proofErr w:type="spellStart"/>
      <w:r w:rsidRPr="00265EDC">
        <w:rPr>
          <w:rFonts w:eastAsia="Meiryo UI"/>
        </w:rPr>
        <w:t>buf</w:t>
      </w:r>
      <w:proofErr w:type="spellEnd"/>
      <w:r w:rsidRPr="00265EDC">
        <w:rPr>
          <w:rFonts w:eastAsia="Meiryo UI"/>
        </w:rPr>
        <w:t xml:space="preserve"> As Double</w:t>
      </w:r>
    </w:p>
    <w:p w14:paraId="0EBE50A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For </w:t>
      </w:r>
      <w:proofErr w:type="spellStart"/>
      <w:r w:rsidRPr="00265EDC">
        <w:rPr>
          <w:rFonts w:eastAsia="Meiryo UI"/>
        </w:rPr>
        <w:t>i</w:t>
      </w:r>
      <w:proofErr w:type="spellEnd"/>
      <w:r w:rsidRPr="00265EDC">
        <w:rPr>
          <w:rFonts w:eastAsia="Meiryo UI"/>
        </w:rPr>
        <w:t xml:space="preserve"> = 1 To 40</w:t>
      </w:r>
    </w:p>
    <w:p w14:paraId="3629220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</w:t>
      </w:r>
      <w:proofErr w:type="spellStart"/>
      <w:r w:rsidRPr="00265EDC">
        <w:rPr>
          <w:rFonts w:eastAsia="Meiryo UI"/>
        </w:rPr>
        <w:t>buf</w:t>
      </w:r>
      <w:proofErr w:type="spellEnd"/>
      <w:r w:rsidRPr="00265EDC">
        <w:rPr>
          <w:rFonts w:eastAsia="Meiryo UI"/>
        </w:rPr>
        <w:t xml:space="preserve"> = </w:t>
      </w:r>
      <w:proofErr w:type="spellStart"/>
      <w:r w:rsidRPr="00265EDC">
        <w:rPr>
          <w:rFonts w:eastAsia="Meiryo UI"/>
        </w:rPr>
        <w:t>Application.WorksheetFunction.Radians</w:t>
      </w:r>
      <w:proofErr w:type="spellEnd"/>
      <w:r w:rsidRPr="00265EDC">
        <w:rPr>
          <w:rFonts w:eastAsia="Meiryo UI"/>
        </w:rPr>
        <w:t>(a(</w:t>
      </w:r>
      <w:proofErr w:type="spellStart"/>
      <w:r w:rsidRPr="00265EDC">
        <w:rPr>
          <w:rFonts w:eastAsia="Meiryo UI"/>
        </w:rPr>
        <w:t>i</w:t>
      </w:r>
      <w:proofErr w:type="spellEnd"/>
      <w:r w:rsidRPr="00265EDC">
        <w:rPr>
          <w:rFonts w:eastAsia="Meiryo UI"/>
        </w:rPr>
        <w:t>) + b(</w:t>
      </w:r>
      <w:proofErr w:type="spellStart"/>
      <w:r w:rsidRPr="00265EDC">
        <w:rPr>
          <w:rFonts w:eastAsia="Meiryo UI"/>
        </w:rPr>
        <w:t>i</w:t>
      </w:r>
      <w:proofErr w:type="spellEnd"/>
      <w:r w:rsidRPr="00265EDC">
        <w:rPr>
          <w:rFonts w:eastAsia="Meiryo UI"/>
        </w:rPr>
        <w:t>) * t)</w:t>
      </w:r>
    </w:p>
    <w:p w14:paraId="630B876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</w:t>
      </w:r>
      <w:proofErr w:type="spellStart"/>
      <w:r w:rsidRPr="00265EDC">
        <w:rPr>
          <w:rFonts w:eastAsia="Meiryo UI"/>
        </w:rPr>
        <w:t>buf</w:t>
      </w:r>
      <w:proofErr w:type="spellEnd"/>
      <w:r w:rsidRPr="00265EDC">
        <w:rPr>
          <w:rFonts w:eastAsia="Meiryo UI"/>
        </w:rPr>
        <w:t xml:space="preserve"> = Sin(</w:t>
      </w:r>
      <w:proofErr w:type="spellStart"/>
      <w:r w:rsidRPr="00265EDC">
        <w:rPr>
          <w:rFonts w:eastAsia="Meiryo UI"/>
        </w:rPr>
        <w:t>buf</w:t>
      </w:r>
      <w:proofErr w:type="spellEnd"/>
      <w:r w:rsidRPr="00265EDC">
        <w:rPr>
          <w:rFonts w:eastAsia="Meiryo UI"/>
        </w:rPr>
        <w:t>)</w:t>
      </w:r>
    </w:p>
    <w:p w14:paraId="4C56C6A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If </w:t>
      </w:r>
      <w:proofErr w:type="spellStart"/>
      <w:r w:rsidRPr="00265EDC">
        <w:rPr>
          <w:rFonts w:eastAsia="Meiryo UI"/>
        </w:rPr>
        <w:t>i</w:t>
      </w:r>
      <w:proofErr w:type="spellEnd"/>
      <w:r w:rsidRPr="00265EDC">
        <w:rPr>
          <w:rFonts w:eastAsia="Meiryo UI"/>
        </w:rPr>
        <w:t xml:space="preserve"> &lt; 39 Then</w:t>
      </w:r>
    </w:p>
    <w:p w14:paraId="3810942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</w:t>
      </w:r>
    </w:p>
    <w:p w14:paraId="6F110DB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</w:t>
      </w:r>
      <w:proofErr w:type="spellStart"/>
      <w:r w:rsidRPr="00265EDC">
        <w:rPr>
          <w:rFonts w:eastAsia="Meiryo UI"/>
        </w:rPr>
        <w:t>rsun</w:t>
      </w:r>
      <w:proofErr w:type="spellEnd"/>
      <w:r w:rsidRPr="00265EDC">
        <w:rPr>
          <w:rFonts w:eastAsia="Meiryo UI"/>
        </w:rPr>
        <w:t xml:space="preserve"> = </w:t>
      </w:r>
      <w:proofErr w:type="spellStart"/>
      <w:r w:rsidRPr="00265EDC">
        <w:rPr>
          <w:rFonts w:eastAsia="Meiryo UI"/>
        </w:rPr>
        <w:t>rsun</w:t>
      </w:r>
      <w:proofErr w:type="spellEnd"/>
      <w:r w:rsidRPr="00265EDC">
        <w:rPr>
          <w:rFonts w:eastAsia="Meiryo UI"/>
        </w:rPr>
        <w:t xml:space="preserve"> + </w:t>
      </w:r>
      <w:proofErr w:type="spellStart"/>
      <w:r w:rsidRPr="00265EDC">
        <w:rPr>
          <w:rFonts w:eastAsia="Meiryo UI"/>
        </w:rPr>
        <w:t>buf</w:t>
      </w:r>
      <w:proofErr w:type="spellEnd"/>
      <w:r w:rsidRPr="00265EDC">
        <w:rPr>
          <w:rFonts w:eastAsia="Meiryo UI"/>
        </w:rPr>
        <w:t xml:space="preserve"> * C(</w:t>
      </w:r>
      <w:proofErr w:type="spellStart"/>
      <w:r w:rsidRPr="00265EDC">
        <w:rPr>
          <w:rFonts w:eastAsia="Meiryo UI"/>
        </w:rPr>
        <w:t>i</w:t>
      </w:r>
      <w:proofErr w:type="spellEnd"/>
      <w:r w:rsidRPr="00265EDC">
        <w:rPr>
          <w:rFonts w:eastAsia="Meiryo UI"/>
        </w:rPr>
        <w:t>)</w:t>
      </w:r>
    </w:p>
    <w:p w14:paraId="7C48D68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Else</w:t>
      </w:r>
    </w:p>
    <w:p w14:paraId="115A4B1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lastRenderedPageBreak/>
        <w:t xml:space="preserve">            </w:t>
      </w:r>
      <w:proofErr w:type="spellStart"/>
      <w:r w:rsidRPr="00265EDC">
        <w:rPr>
          <w:rFonts w:eastAsia="Meiryo UI"/>
        </w:rPr>
        <w:t>rsun</w:t>
      </w:r>
      <w:proofErr w:type="spellEnd"/>
      <w:r w:rsidRPr="00265EDC">
        <w:rPr>
          <w:rFonts w:eastAsia="Meiryo UI"/>
        </w:rPr>
        <w:t xml:space="preserve"> = </w:t>
      </w:r>
      <w:proofErr w:type="spellStart"/>
      <w:r w:rsidRPr="00265EDC">
        <w:rPr>
          <w:rFonts w:eastAsia="Meiryo UI"/>
        </w:rPr>
        <w:t>rsun</w:t>
      </w:r>
      <w:proofErr w:type="spellEnd"/>
      <w:r w:rsidRPr="00265EDC">
        <w:rPr>
          <w:rFonts w:eastAsia="Meiryo UI"/>
        </w:rPr>
        <w:t xml:space="preserve"> + </w:t>
      </w:r>
      <w:proofErr w:type="spellStart"/>
      <w:r w:rsidRPr="00265EDC">
        <w:rPr>
          <w:rFonts w:eastAsia="Meiryo UI"/>
        </w:rPr>
        <w:t>buf</w:t>
      </w:r>
      <w:proofErr w:type="spellEnd"/>
      <w:r w:rsidRPr="00265EDC">
        <w:rPr>
          <w:rFonts w:eastAsia="Meiryo UI"/>
        </w:rPr>
        <w:t xml:space="preserve"> * t * C(</w:t>
      </w:r>
      <w:proofErr w:type="spellStart"/>
      <w:r w:rsidRPr="00265EDC">
        <w:rPr>
          <w:rFonts w:eastAsia="Meiryo UI"/>
        </w:rPr>
        <w:t>i</w:t>
      </w:r>
      <w:proofErr w:type="spellEnd"/>
      <w:r w:rsidRPr="00265EDC">
        <w:rPr>
          <w:rFonts w:eastAsia="Meiryo UI"/>
        </w:rPr>
        <w:t>)</w:t>
      </w:r>
    </w:p>
    <w:p w14:paraId="5000643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End If</w:t>
      </w:r>
    </w:p>
    <w:p w14:paraId="3A10584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Next</w:t>
      </w:r>
    </w:p>
    <w:p w14:paraId="2018A47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6C6B4EC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</w:t>
      </w:r>
      <w:proofErr w:type="spellStart"/>
      <w:r w:rsidRPr="00265EDC">
        <w:rPr>
          <w:rFonts w:eastAsia="Meiryo UI"/>
        </w:rPr>
        <w:t>sho</w:t>
      </w:r>
      <w:proofErr w:type="spellEnd"/>
      <w:r w:rsidRPr="00265EDC">
        <w:rPr>
          <w:rFonts w:eastAsia="Meiryo UI"/>
        </w:rPr>
        <w:t xml:space="preserve"> As Integer</w:t>
      </w:r>
    </w:p>
    <w:p w14:paraId="6BBA6D2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  <w:proofErr w:type="spellStart"/>
      <w:r w:rsidRPr="00265EDC">
        <w:rPr>
          <w:rFonts w:eastAsia="Meiryo UI"/>
        </w:rPr>
        <w:t>buf</w:t>
      </w:r>
      <w:proofErr w:type="spellEnd"/>
      <w:r w:rsidRPr="00265EDC">
        <w:rPr>
          <w:rFonts w:eastAsia="Meiryo UI"/>
        </w:rPr>
        <w:t xml:space="preserve"> = </w:t>
      </w:r>
      <w:proofErr w:type="spellStart"/>
      <w:r w:rsidRPr="00265EDC">
        <w:rPr>
          <w:rFonts w:eastAsia="Meiryo UI"/>
        </w:rPr>
        <w:t>rsun</w:t>
      </w:r>
      <w:proofErr w:type="spellEnd"/>
      <w:r w:rsidRPr="00265EDC">
        <w:rPr>
          <w:rFonts w:eastAsia="Meiryo UI"/>
        </w:rPr>
        <w:t xml:space="preserve"> / 360</w:t>
      </w:r>
    </w:p>
    <w:p w14:paraId="69F96B6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  <w:proofErr w:type="spellStart"/>
      <w:r w:rsidRPr="00265EDC">
        <w:rPr>
          <w:rFonts w:eastAsia="Meiryo UI"/>
        </w:rPr>
        <w:t>sho</w:t>
      </w:r>
      <w:proofErr w:type="spellEnd"/>
      <w:r w:rsidRPr="00265EDC">
        <w:rPr>
          <w:rFonts w:eastAsia="Meiryo UI"/>
        </w:rPr>
        <w:t xml:space="preserve"> = </w:t>
      </w:r>
      <w:proofErr w:type="spellStart"/>
      <w:r w:rsidRPr="00265EDC">
        <w:rPr>
          <w:rFonts w:eastAsia="Meiryo UI"/>
        </w:rPr>
        <w:t>Application.WorksheetFunction.RoundDown</w:t>
      </w:r>
      <w:proofErr w:type="spellEnd"/>
      <w:r w:rsidRPr="00265EDC">
        <w:rPr>
          <w:rFonts w:eastAsia="Meiryo UI"/>
        </w:rPr>
        <w:t>(</w:t>
      </w:r>
      <w:proofErr w:type="spellStart"/>
      <w:r w:rsidRPr="00265EDC">
        <w:rPr>
          <w:rFonts w:eastAsia="Meiryo UI"/>
        </w:rPr>
        <w:t>buf</w:t>
      </w:r>
      <w:proofErr w:type="spellEnd"/>
      <w:r w:rsidRPr="00265EDC">
        <w:rPr>
          <w:rFonts w:eastAsia="Meiryo UI"/>
        </w:rPr>
        <w:t>, 0)</w:t>
      </w:r>
    </w:p>
    <w:p w14:paraId="209ADF6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  <w:proofErr w:type="spellStart"/>
      <w:r w:rsidRPr="00265EDC">
        <w:rPr>
          <w:rFonts w:eastAsia="Meiryo UI"/>
        </w:rPr>
        <w:t>rsun</w:t>
      </w:r>
      <w:proofErr w:type="spellEnd"/>
      <w:r w:rsidRPr="00265EDC">
        <w:rPr>
          <w:rFonts w:eastAsia="Meiryo UI"/>
        </w:rPr>
        <w:t xml:space="preserve"> = </w:t>
      </w:r>
      <w:proofErr w:type="spellStart"/>
      <w:r w:rsidRPr="00265EDC">
        <w:rPr>
          <w:rFonts w:eastAsia="Meiryo UI"/>
        </w:rPr>
        <w:t>rsun</w:t>
      </w:r>
      <w:proofErr w:type="spellEnd"/>
      <w:r w:rsidRPr="00265EDC">
        <w:rPr>
          <w:rFonts w:eastAsia="Meiryo UI"/>
        </w:rPr>
        <w:t xml:space="preserve"> - (</w:t>
      </w:r>
      <w:proofErr w:type="spellStart"/>
      <w:r w:rsidRPr="00265EDC">
        <w:rPr>
          <w:rFonts w:eastAsia="Meiryo UI"/>
        </w:rPr>
        <w:t>sho</w:t>
      </w:r>
      <w:proofErr w:type="spellEnd"/>
      <w:r w:rsidRPr="00265EDC">
        <w:rPr>
          <w:rFonts w:eastAsia="Meiryo UI"/>
        </w:rPr>
        <w:t xml:space="preserve"> * 360)</w:t>
      </w:r>
    </w:p>
    <w:p w14:paraId="7078819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Sun = </w:t>
      </w:r>
      <w:proofErr w:type="spellStart"/>
      <w:r w:rsidRPr="00265EDC">
        <w:rPr>
          <w:rFonts w:eastAsia="Meiryo UI"/>
        </w:rPr>
        <w:t>rsun</w:t>
      </w:r>
      <w:proofErr w:type="spellEnd"/>
    </w:p>
    <w:p w14:paraId="5A0FCF79" w14:textId="77777777" w:rsidR="00265EDC" w:rsidRPr="00265EDC" w:rsidRDefault="00265EDC" w:rsidP="00265EDC">
      <w:pPr>
        <w:rPr>
          <w:rFonts w:eastAsia="Meiryo UI"/>
        </w:rPr>
      </w:pPr>
    </w:p>
    <w:p w14:paraId="2B97448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End Function</w:t>
      </w:r>
    </w:p>
    <w:p w14:paraId="652CB446" w14:textId="77777777" w:rsidR="00265EDC" w:rsidRPr="00265EDC" w:rsidRDefault="00265EDC" w:rsidP="00265EDC">
      <w:pPr>
        <w:rPr>
          <w:rFonts w:eastAsia="Meiryo UI"/>
        </w:rPr>
      </w:pPr>
    </w:p>
    <w:p w14:paraId="7F0CDB5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Function Moon(</w:t>
      </w:r>
      <w:proofErr w:type="spellStart"/>
      <w:r w:rsidRPr="00265EDC">
        <w:rPr>
          <w:rFonts w:eastAsia="Meiryo UI"/>
        </w:rPr>
        <w:t>ByVal</w:t>
      </w:r>
      <w:proofErr w:type="spellEnd"/>
      <w:r w:rsidRPr="00265EDC">
        <w:rPr>
          <w:rFonts w:eastAsia="Meiryo UI"/>
        </w:rPr>
        <w:t xml:space="preserve"> t As Double) As Double</w:t>
      </w:r>
    </w:p>
    <w:p w14:paraId="2B47606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a(65) As Double</w:t>
      </w:r>
    </w:p>
    <w:p w14:paraId="6C49906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b(65) As Double</w:t>
      </w:r>
    </w:p>
    <w:p w14:paraId="5D35A27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C(65) As Double</w:t>
      </w:r>
    </w:p>
    <w:p w14:paraId="6DA6DAE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C(1) = 6.28877</w:t>
      </w:r>
    </w:p>
    <w:p w14:paraId="35283BF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C(2) = 1.27401</w:t>
      </w:r>
    </w:p>
    <w:p w14:paraId="639226C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C(3) = 0.65831</w:t>
      </w:r>
    </w:p>
    <w:p w14:paraId="78E5D61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C(4) = 0.21362</w:t>
      </w:r>
    </w:p>
    <w:p w14:paraId="2453F71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C(5) = 0.18512</w:t>
      </w:r>
    </w:p>
    <w:p w14:paraId="443C18F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C(6) = 0.11433</w:t>
      </w:r>
    </w:p>
    <w:p w14:paraId="5097424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C(7) = 0.05879</w:t>
      </w:r>
    </w:p>
    <w:p w14:paraId="55D6899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C(8) = 0.05707</w:t>
      </w:r>
    </w:p>
    <w:p w14:paraId="226A347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C(9) = 0.05332</w:t>
      </w:r>
    </w:p>
    <w:p w14:paraId="5F6C5AD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C(10) = 0.04576</w:t>
      </w:r>
    </w:p>
    <w:p w14:paraId="5AE5526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C(11) = 0.04092</w:t>
      </w:r>
    </w:p>
    <w:p w14:paraId="2A98108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C(12) = 0.03472</w:t>
      </w:r>
    </w:p>
    <w:p w14:paraId="26BE678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C(13) = 0.03038</w:t>
      </w:r>
    </w:p>
    <w:p w14:paraId="71967C2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C(14) = 0.01533</w:t>
      </w:r>
    </w:p>
    <w:p w14:paraId="3525193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C(15) = 0.01253</w:t>
      </w:r>
    </w:p>
    <w:p w14:paraId="6B4620C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C(16) = 0.01098</w:t>
      </w:r>
    </w:p>
    <w:p w14:paraId="7C64A0D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C(17) = 0.01067</w:t>
      </w:r>
    </w:p>
    <w:p w14:paraId="3B7C93E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C(18) = 0.01003</w:t>
      </w:r>
    </w:p>
    <w:p w14:paraId="3542FFB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C(19) = 0.00855</w:t>
      </w:r>
    </w:p>
    <w:p w14:paraId="6659513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C(20) = 0.00789</w:t>
      </w:r>
    </w:p>
    <w:p w14:paraId="0B8EAD1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C(21) = 0.00677</w:t>
      </w:r>
    </w:p>
    <w:p w14:paraId="7B92FE9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C(22) = 0.00516</w:t>
      </w:r>
    </w:p>
    <w:p w14:paraId="513E637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lastRenderedPageBreak/>
        <w:t xml:space="preserve">    C(23) = 0.00499</w:t>
      </w:r>
    </w:p>
    <w:p w14:paraId="6179A58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C(24) = 0.00478</w:t>
      </w:r>
    </w:p>
    <w:p w14:paraId="12CF8D0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C(25) = 0.00404</w:t>
      </w:r>
    </w:p>
    <w:p w14:paraId="3F61F16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C(26) = 0.00399</w:t>
      </w:r>
    </w:p>
    <w:p w14:paraId="2B75D3A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C(27) = 0.00396</w:t>
      </w:r>
    </w:p>
    <w:p w14:paraId="624691F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C(28) = 0.00386</w:t>
      </w:r>
    </w:p>
    <w:p w14:paraId="485A0C0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C(29) = 0.00367</w:t>
      </w:r>
    </w:p>
    <w:p w14:paraId="418BCF2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C(30) = 0.00269</w:t>
      </w:r>
    </w:p>
    <w:p w14:paraId="2B96822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C(31) = 0.0026</w:t>
      </w:r>
    </w:p>
    <w:p w14:paraId="480CD9F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C(32) = 0.00239</w:t>
      </w:r>
    </w:p>
    <w:p w14:paraId="30133FA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C(33) = 0.00235</w:t>
      </w:r>
    </w:p>
    <w:p w14:paraId="6D7E093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C(34) = 0.00224</w:t>
      </w:r>
    </w:p>
    <w:p w14:paraId="17336BA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C(35) = 0.00212</w:t>
      </w:r>
    </w:p>
    <w:p w14:paraId="2AB4B64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C(36) = 0.00207</w:t>
      </w:r>
    </w:p>
    <w:p w14:paraId="71C0F9B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C(37) = 0.00205</w:t>
      </w:r>
    </w:p>
    <w:p w14:paraId="13389F0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C(38) = 0.00196</w:t>
      </w:r>
    </w:p>
    <w:p w14:paraId="7E387B6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C(39) = 0.00177</w:t>
      </w:r>
    </w:p>
    <w:p w14:paraId="57E3AF7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C(40) = 0.00159</w:t>
      </w:r>
    </w:p>
    <w:p w14:paraId="54CEF17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C(41) = 0.00122</w:t>
      </w:r>
    </w:p>
    <w:p w14:paraId="2211895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C(42) = 0.00111</w:t>
      </w:r>
    </w:p>
    <w:p w14:paraId="15CFA4A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C(43) = 0.00089</w:t>
      </w:r>
    </w:p>
    <w:p w14:paraId="59EC7BC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C(44) = 0.00081</w:t>
      </w:r>
    </w:p>
    <w:p w14:paraId="6055445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C(45) = 0.00076</w:t>
      </w:r>
    </w:p>
    <w:p w14:paraId="422C205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C(46) = 0.00071</w:t>
      </w:r>
    </w:p>
    <w:p w14:paraId="31E175C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C(47) = 0.0007</w:t>
      </w:r>
    </w:p>
    <w:p w14:paraId="317155A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C(48) = 0.00069</w:t>
      </w:r>
    </w:p>
    <w:p w14:paraId="63EEA34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C(49) = 0.0006</w:t>
      </w:r>
    </w:p>
    <w:p w14:paraId="54FAD7E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C(50) = 0.00055</w:t>
      </w:r>
    </w:p>
    <w:p w14:paraId="363A5F9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C(51) = 0.00054</w:t>
      </w:r>
    </w:p>
    <w:p w14:paraId="7872CC9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C(52) = 0.00052</w:t>
      </w:r>
    </w:p>
    <w:p w14:paraId="671EE24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C(53) = 0.00049</w:t>
      </w:r>
    </w:p>
    <w:p w14:paraId="26DB33D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C(54) = 0.0004</w:t>
      </w:r>
    </w:p>
    <w:p w14:paraId="42601FC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C(55) = 0.00038</w:t>
      </w:r>
    </w:p>
    <w:p w14:paraId="7CB03EB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C(56) = 0.00037</w:t>
      </w:r>
    </w:p>
    <w:p w14:paraId="106273A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C(57) = 0.00035</w:t>
      </w:r>
    </w:p>
    <w:p w14:paraId="2BFCB07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C(58) = 0.00034</w:t>
      </w:r>
    </w:p>
    <w:p w14:paraId="180A2E9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C(59) = 0.00033</w:t>
      </w:r>
    </w:p>
    <w:p w14:paraId="59AAA95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C(60) = 0.00033</w:t>
      </w:r>
    </w:p>
    <w:p w14:paraId="032EDE2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lastRenderedPageBreak/>
        <w:t xml:space="preserve">    C(61) = 0.00032</w:t>
      </w:r>
    </w:p>
    <w:p w14:paraId="380C269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C(62) = 0.00032</w:t>
      </w:r>
    </w:p>
    <w:p w14:paraId="4531A58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C(63) = 0.0003</w:t>
      </w:r>
    </w:p>
    <w:p w14:paraId="1CA83D1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C(64) = 0.00029</w:t>
      </w:r>
    </w:p>
    <w:p w14:paraId="7D3D017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C(65) = 0.0000047</w:t>
      </w:r>
    </w:p>
    <w:p w14:paraId="286DDEBD" w14:textId="77777777" w:rsidR="00265EDC" w:rsidRPr="00265EDC" w:rsidRDefault="00265EDC" w:rsidP="00265EDC">
      <w:pPr>
        <w:rPr>
          <w:rFonts w:eastAsia="Meiryo UI"/>
        </w:rPr>
      </w:pPr>
    </w:p>
    <w:p w14:paraId="1A06CE9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a(1) = 134.96312</w:t>
      </w:r>
    </w:p>
    <w:p w14:paraId="1230D0E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a(2) = 79.26317</w:t>
      </w:r>
    </w:p>
    <w:p w14:paraId="75CAD10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a(3) = 235.70005</w:t>
      </w:r>
    </w:p>
    <w:p w14:paraId="00C30D8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a(4) = 269.92643</w:t>
      </w:r>
    </w:p>
    <w:p w14:paraId="55EBEA0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a(5) = 177.52909</w:t>
      </w:r>
    </w:p>
    <w:p w14:paraId="567D3E5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a(6) = 6.54381</w:t>
      </w:r>
    </w:p>
    <w:p w14:paraId="1DCE9A2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a(7) = 214.22639</w:t>
      </w:r>
    </w:p>
    <w:p w14:paraId="19FD9E1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a(8) = 76.79227</w:t>
      </w:r>
    </w:p>
    <w:p w14:paraId="31A7C2B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a(9) = 10.66326</w:t>
      </w:r>
    </w:p>
    <w:p w14:paraId="0BE5837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a(10) = 301.82905</w:t>
      </w:r>
    </w:p>
    <w:p w14:paraId="7EF1C47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a(11) = 137.43412</w:t>
      </w:r>
    </w:p>
    <w:p w14:paraId="1C0B380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a(12) = 117.85002</w:t>
      </w:r>
    </w:p>
    <w:p w14:paraId="7571A8A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a(13) = 312.49231</w:t>
      </w:r>
    </w:p>
    <w:p w14:paraId="245F0FE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a(14) = 130.84376</w:t>
      </w:r>
    </w:p>
    <w:p w14:paraId="6DF16AC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a(15) = 141.50702</w:t>
      </w:r>
    </w:p>
    <w:p w14:paraId="619A430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a(16) = 308.41941</w:t>
      </w:r>
    </w:p>
    <w:p w14:paraId="760A9C1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a(17) = 203.56313</w:t>
      </w:r>
    </w:p>
    <w:p w14:paraId="101306C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a(18) = 44.88965</w:t>
      </w:r>
    </w:p>
    <w:p w14:paraId="44F8EEC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a(19) = 338.52634</w:t>
      </w:r>
    </w:p>
    <w:p w14:paraId="1CECBE8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a(20) = 261.73408</w:t>
      </w:r>
    </w:p>
    <w:p w14:paraId="41570FE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a(21) = 53.22914</w:t>
      </w:r>
    </w:p>
    <w:p w14:paraId="4409BAE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a(22) = 197.11319</w:t>
      </w:r>
    </w:p>
    <w:p w14:paraId="445318C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a(23) = 295.37912</w:t>
      </w:r>
    </w:p>
    <w:p w14:paraId="42EAC90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a(24) = 305.03343</w:t>
      </w:r>
    </w:p>
    <w:p w14:paraId="44302FD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a(25) = 13.13417</w:t>
      </w:r>
    </w:p>
    <w:p w14:paraId="07A7704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a(26) = 145.62648</w:t>
      </w:r>
    </w:p>
    <w:p w14:paraId="3D8BC16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a(27) = 60.24759</w:t>
      </w:r>
    </w:p>
    <w:p w14:paraId="3586F27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a(28) = 111.40009</w:t>
      </w:r>
    </w:p>
    <w:p w14:paraId="1511AB7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a(29) = 349.18961</w:t>
      </w:r>
    </w:p>
    <w:p w14:paraId="61EB7F9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a(30) = 272.39734</w:t>
      </w:r>
    </w:p>
    <w:p w14:paraId="228BC19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a(31) = 72.71937</w:t>
      </w:r>
    </w:p>
    <w:p w14:paraId="668F8F7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a(32) = 211.75548</w:t>
      </w:r>
    </w:p>
    <w:p w14:paraId="2C804DA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lastRenderedPageBreak/>
        <w:t xml:space="preserve">    a(33) = 252.81324</w:t>
      </w:r>
    </w:p>
    <w:p w14:paraId="512FF60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a(34) = 299.35814</w:t>
      </w:r>
    </w:p>
    <w:p w14:paraId="37FF50A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a(35) = 87.45553</w:t>
      </w:r>
    </w:p>
    <w:p w14:paraId="58C4E64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a(36) = 175.05819</w:t>
      </w:r>
    </w:p>
    <w:p w14:paraId="14C3686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a(37) = 74.32136</w:t>
      </w:r>
    </w:p>
    <w:p w14:paraId="2788B76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a(38) = 125.0455</w:t>
      </w:r>
    </w:p>
    <w:p w14:paraId="42F15DB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a(39) = 4.11946</w:t>
      </w:r>
    </w:p>
    <w:p w14:paraId="40A4E0C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a(40) = 242.24385</w:t>
      </w:r>
    </w:p>
    <w:p w14:paraId="10507EC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a(41) = 201.09222</w:t>
      </w:r>
    </w:p>
    <w:p w14:paraId="7B1C402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a(42) = 276.47024</w:t>
      </w:r>
    </w:p>
    <w:p w14:paraId="05D60A4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a(43) = 321.41315</w:t>
      </w:r>
    </w:p>
    <w:p w14:paraId="7F555E9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a(44) = 188.19236</w:t>
      </w:r>
    </w:p>
    <w:p w14:paraId="0919EEE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a(45) = 336.05544</w:t>
      </w:r>
    </w:p>
    <w:p w14:paraId="42EE716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a(46) = 139.90503</w:t>
      </w:r>
    </w:p>
    <w:p w14:paraId="508053D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a(47) = 264.20498</w:t>
      </w:r>
    </w:p>
    <w:p w14:paraId="661CD1B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a(48) = 216.69729</w:t>
      </w:r>
    </w:p>
    <w:p w14:paraId="7AA55FC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a(49) = 128.37285</w:t>
      </w:r>
    </w:p>
    <w:p w14:paraId="3558EF8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a(50) = 246.36331</w:t>
      </w:r>
    </w:p>
    <w:p w14:paraId="2FEAB0F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a(51) = 179.85287</w:t>
      </w:r>
    </w:p>
    <w:p w14:paraId="5994BFA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a(52) = 66.129</w:t>
      </w:r>
    </w:p>
    <w:p w14:paraId="3A89A9D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a(53) = 332.07641</w:t>
      </w:r>
    </w:p>
    <w:p w14:paraId="4E46333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a(54) = 226.68534</w:t>
      </w:r>
    </w:p>
    <w:p w14:paraId="76288E9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a(55) = 263.38263</w:t>
      </w:r>
    </w:p>
    <w:p w14:paraId="0CF3121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a(56) = 21.00755</w:t>
      </w:r>
    </w:p>
    <w:p w14:paraId="640AEC0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a(57) = 70.34233</w:t>
      </w:r>
    </w:p>
    <w:p w14:paraId="120DAE4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a(58) = 96.37637</w:t>
      </w:r>
    </w:p>
    <w:p w14:paraId="31E466B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a(59) = 113.48956</w:t>
      </w:r>
    </w:p>
    <w:p w14:paraId="22452A7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a(60) = 148.09739</w:t>
      </w:r>
    </w:p>
    <w:p w14:paraId="5279C7C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a(61) = 310.02141</w:t>
      </w:r>
    </w:p>
    <w:p w14:paraId="24F1126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a(62) = 53.0865</w:t>
      </w:r>
    </w:p>
    <w:p w14:paraId="4F5ACFD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a(63) = 19.5841</w:t>
      </w:r>
    </w:p>
    <w:p w14:paraId="69E4DC5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a(64) = 280.5897</w:t>
      </w:r>
    </w:p>
    <w:p w14:paraId="0BE7243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a(65) = 357.52909</w:t>
      </w:r>
    </w:p>
    <w:p w14:paraId="3D654DEA" w14:textId="77777777" w:rsidR="00265EDC" w:rsidRPr="00265EDC" w:rsidRDefault="00265EDC" w:rsidP="00265EDC">
      <w:pPr>
        <w:rPr>
          <w:rFonts w:eastAsia="Meiryo UI"/>
        </w:rPr>
      </w:pPr>
    </w:p>
    <w:p w14:paraId="726ACE1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b(1) = 4771.9886763</w:t>
      </w:r>
    </w:p>
    <w:p w14:paraId="0672330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b(2) = -4133.353554</w:t>
      </w:r>
    </w:p>
    <w:p w14:paraId="661BB2F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b(3) = 8905.3422303</w:t>
      </w:r>
    </w:p>
    <w:p w14:paraId="4FAD5C0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b(4) = 9543.9773526</w:t>
      </w:r>
    </w:p>
    <w:p w14:paraId="48B0A8D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lastRenderedPageBreak/>
        <w:t xml:space="preserve">    b(5) = 359.9905029</w:t>
      </w:r>
    </w:p>
    <w:p w14:paraId="3C4A760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b(6) = 9664.0403505</w:t>
      </w:r>
    </w:p>
    <w:p w14:paraId="0F9EEBA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b(7) = 638.6351223</w:t>
      </w:r>
    </w:p>
    <w:p w14:paraId="5EC2F18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b(8) = -3773.3630511</w:t>
      </w:r>
    </w:p>
    <w:p w14:paraId="77B7D68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b(9) = 13677.3309066</w:t>
      </w:r>
    </w:p>
    <w:p w14:paraId="62ADCBC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b(10) = -8545.3517274</w:t>
      </w:r>
    </w:p>
    <w:p w14:paraId="406EE60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b(11) = 4411.9981734</w:t>
      </w:r>
    </w:p>
    <w:p w14:paraId="797CAEB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b(12) = 4452.6711152</w:t>
      </w:r>
    </w:p>
    <w:p w14:paraId="3F4726C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b(13) = 5131.9791792</w:t>
      </w:r>
    </w:p>
    <w:p w14:paraId="27A67B3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b(14) = 758.6981202</w:t>
      </w:r>
    </w:p>
    <w:p w14:paraId="38D233F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b(15) = 14436.0290269</w:t>
      </w:r>
    </w:p>
    <w:p w14:paraId="73215B8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b(16) = -4892.0516742</w:t>
      </w:r>
    </w:p>
    <w:p w14:paraId="61C15C7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b(17) = -13038.6957844</w:t>
      </w:r>
    </w:p>
    <w:p w14:paraId="5204A54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b(18) = 14315.9660289</w:t>
      </w:r>
    </w:p>
    <w:p w14:paraId="17459E8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b(19) = -8266.707108</w:t>
      </w:r>
    </w:p>
    <w:p w14:paraId="64DEDBE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b(20) = -4493.3440569</w:t>
      </w:r>
    </w:p>
    <w:p w14:paraId="54A6543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b(21) = 9265.3327332</w:t>
      </w:r>
    </w:p>
    <w:p w14:paraId="0BF9265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b(22) = 319.3175611</w:t>
      </w:r>
    </w:p>
    <w:p w14:paraId="704063B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b(23) = 4812.6616181</w:t>
      </w:r>
    </w:p>
    <w:p w14:paraId="713F5A3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b(24) = -19.3413626</w:t>
      </w:r>
    </w:p>
    <w:p w14:paraId="267418D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b(25) = 13317.3404037</w:t>
      </w:r>
    </w:p>
    <w:p w14:paraId="4EE9C08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b(26) = 18449.319583</w:t>
      </w:r>
    </w:p>
    <w:p w14:paraId="788AEAE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b(27) = -1.3184887</w:t>
      </w:r>
    </w:p>
    <w:p w14:paraId="0461A7A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b(28) = 17810.6844607</w:t>
      </w:r>
    </w:p>
    <w:p w14:paraId="3169C3D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b(29) = 5410.6237986</w:t>
      </w:r>
    </w:p>
    <w:p w14:paraId="418B6AA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b(30) = 9183.9868497</w:t>
      </w:r>
    </w:p>
    <w:p w14:paraId="1C871DB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b(31) = -13797.3939046</w:t>
      </w:r>
    </w:p>
    <w:p w14:paraId="068C1DA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b(32) = 998.6256252</w:t>
      </w:r>
    </w:p>
    <w:p w14:paraId="4859275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b(33) = 9224.6597915</w:t>
      </w:r>
    </w:p>
    <w:p w14:paraId="1F461E0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b(34) = -8185.3612245</w:t>
      </w:r>
    </w:p>
    <w:p w14:paraId="5FF9BC1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b(35) = 9903.9678555</w:t>
      </w:r>
    </w:p>
    <w:p w14:paraId="0AB1B33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b(36) = 719.9810058</w:t>
      </w:r>
    </w:p>
    <w:p w14:paraId="5E36392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b(37) = -3413.3725482</w:t>
      </w:r>
    </w:p>
    <w:p w14:paraId="613B48A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b(38) = -19.3413618</w:t>
      </w:r>
    </w:p>
    <w:p w14:paraId="3A5F5DC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b(39) = 4013.2905561</w:t>
      </w:r>
    </w:p>
    <w:p w14:paraId="779D61B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b(40) = 18569.3825809</w:t>
      </w:r>
    </w:p>
    <w:p w14:paraId="6BBAEC8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b(41) = -12678.7052814</w:t>
      </w:r>
    </w:p>
    <w:p w14:paraId="7D107CF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b(42) = 19208.0177032</w:t>
      </w:r>
    </w:p>
    <w:p w14:paraId="7C96D0B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lastRenderedPageBreak/>
        <w:t xml:space="preserve">    b(43) = -8586.0246692</w:t>
      </w:r>
    </w:p>
    <w:p w14:paraId="40D102B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b(44) = 14037.3214096</w:t>
      </w:r>
    </w:p>
    <w:p w14:paraId="2D6246C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b(45) = -7906.7166051</w:t>
      </w:r>
    </w:p>
    <w:p w14:paraId="2E4121E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b(46) = 4052.0076705</w:t>
      </w:r>
    </w:p>
    <w:p w14:paraId="13BE287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b(47) = -4853.3345598</w:t>
      </w:r>
    </w:p>
    <w:p w14:paraId="0123CBC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b(48) = 278.6446194</w:t>
      </w:r>
    </w:p>
    <w:p w14:paraId="554E5E8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b(49) = 1118.6886231</w:t>
      </w:r>
    </w:p>
    <w:p w14:paraId="3A8C24F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b(50) = 22582.673137</w:t>
      </w:r>
    </w:p>
    <w:p w14:paraId="2D734CE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b(51) = 19087.9547053</w:t>
      </w:r>
    </w:p>
    <w:p w14:paraId="3B5A421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b(52) = -17450.6939578</w:t>
      </w:r>
    </w:p>
    <w:p w14:paraId="10A53B3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b(53) = 5091.3062375</w:t>
      </w:r>
    </w:p>
    <w:p w14:paraId="2DDDEAA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b(54) = -398.7076173</w:t>
      </w:r>
    </w:p>
    <w:p w14:paraId="357ECBB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b(55) = -120.0629979</w:t>
      </w:r>
    </w:p>
    <w:p w14:paraId="5C59681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b(56) = 720.015395</w:t>
      </w:r>
    </w:p>
    <w:p w14:paraId="6CFC3BC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b(57) = 9584.6502944</w:t>
      </w:r>
    </w:p>
    <w:p w14:paraId="238E75A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b(58) = -3814.0359929</w:t>
      </w:r>
    </w:p>
    <w:p w14:paraId="2B441CE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b(59) = -3494.7184317</w:t>
      </w:r>
    </w:p>
    <w:p w14:paraId="6F14805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b(60) = 18089.3290801</w:t>
      </w:r>
    </w:p>
    <w:p w14:paraId="008D321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b(61) = 5491.9696821</w:t>
      </w:r>
    </w:p>
    <w:p w14:paraId="43C7B97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b(62) = 4792.6428976</w:t>
      </w:r>
    </w:p>
    <w:p w14:paraId="602379B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b(63) = -40.6729418</w:t>
      </w:r>
    </w:p>
    <w:p w14:paraId="4C00C16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b(64) = 23221.3082593</w:t>
      </w:r>
    </w:p>
    <w:p w14:paraId="5408BCE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b(65) = 359.9905029</w:t>
      </w:r>
    </w:p>
    <w:p w14:paraId="6E42AE25" w14:textId="77777777" w:rsidR="00265EDC" w:rsidRPr="00265EDC" w:rsidRDefault="00265EDC" w:rsidP="00265EDC">
      <w:pPr>
        <w:rPr>
          <w:rFonts w:eastAsia="Meiryo UI"/>
        </w:rPr>
      </w:pPr>
    </w:p>
    <w:p w14:paraId="0F1FBA4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</w:t>
      </w:r>
      <w:proofErr w:type="spellStart"/>
      <w:r w:rsidRPr="00265EDC">
        <w:rPr>
          <w:rFonts w:eastAsia="Meiryo UI"/>
        </w:rPr>
        <w:t>rmoon</w:t>
      </w:r>
      <w:proofErr w:type="spellEnd"/>
      <w:r w:rsidRPr="00265EDC">
        <w:rPr>
          <w:rFonts w:eastAsia="Meiryo UI"/>
        </w:rPr>
        <w:t xml:space="preserve"> As Double</w:t>
      </w:r>
    </w:p>
    <w:p w14:paraId="4F3AF55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23E3BF0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  <w:proofErr w:type="spellStart"/>
      <w:r w:rsidRPr="00265EDC">
        <w:rPr>
          <w:rFonts w:eastAsia="Meiryo UI"/>
        </w:rPr>
        <w:t>rmoon</w:t>
      </w:r>
      <w:proofErr w:type="spellEnd"/>
      <w:r w:rsidRPr="00265EDC">
        <w:rPr>
          <w:rFonts w:eastAsia="Meiryo UI"/>
        </w:rPr>
        <w:t xml:space="preserve"> = 218.31645 + 4812.6788118 * t - 0.000000133 * t * t</w:t>
      </w:r>
    </w:p>
    <w:p w14:paraId="7323A1D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3904A77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</w:t>
      </w:r>
      <w:proofErr w:type="spellStart"/>
      <w:r w:rsidRPr="00265EDC">
        <w:rPr>
          <w:rFonts w:eastAsia="Meiryo UI"/>
        </w:rPr>
        <w:t>i</w:t>
      </w:r>
      <w:proofErr w:type="spellEnd"/>
      <w:r w:rsidRPr="00265EDC">
        <w:rPr>
          <w:rFonts w:eastAsia="Meiryo UI"/>
        </w:rPr>
        <w:t xml:space="preserve"> As Integer</w:t>
      </w:r>
    </w:p>
    <w:p w14:paraId="0298A17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</w:t>
      </w:r>
      <w:proofErr w:type="spellStart"/>
      <w:r w:rsidRPr="00265EDC">
        <w:rPr>
          <w:rFonts w:eastAsia="Meiryo UI"/>
        </w:rPr>
        <w:t>buf</w:t>
      </w:r>
      <w:proofErr w:type="spellEnd"/>
      <w:r w:rsidRPr="00265EDC">
        <w:rPr>
          <w:rFonts w:eastAsia="Meiryo UI"/>
        </w:rPr>
        <w:t xml:space="preserve"> As Double</w:t>
      </w:r>
    </w:p>
    <w:p w14:paraId="347674D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For </w:t>
      </w:r>
      <w:proofErr w:type="spellStart"/>
      <w:r w:rsidRPr="00265EDC">
        <w:rPr>
          <w:rFonts w:eastAsia="Meiryo UI"/>
        </w:rPr>
        <w:t>i</w:t>
      </w:r>
      <w:proofErr w:type="spellEnd"/>
      <w:r w:rsidRPr="00265EDC">
        <w:rPr>
          <w:rFonts w:eastAsia="Meiryo UI"/>
        </w:rPr>
        <w:t xml:space="preserve"> = 1 To 65</w:t>
      </w:r>
    </w:p>
    <w:p w14:paraId="3F6E5C6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</w:t>
      </w:r>
      <w:proofErr w:type="spellStart"/>
      <w:r w:rsidRPr="00265EDC">
        <w:rPr>
          <w:rFonts w:eastAsia="Meiryo UI"/>
        </w:rPr>
        <w:t>buf</w:t>
      </w:r>
      <w:proofErr w:type="spellEnd"/>
      <w:r w:rsidRPr="00265EDC">
        <w:rPr>
          <w:rFonts w:eastAsia="Meiryo UI"/>
        </w:rPr>
        <w:t xml:space="preserve"> = </w:t>
      </w:r>
      <w:proofErr w:type="spellStart"/>
      <w:r w:rsidRPr="00265EDC">
        <w:rPr>
          <w:rFonts w:eastAsia="Meiryo UI"/>
        </w:rPr>
        <w:t>Application.WorksheetFunction.Radians</w:t>
      </w:r>
      <w:proofErr w:type="spellEnd"/>
      <w:r w:rsidRPr="00265EDC">
        <w:rPr>
          <w:rFonts w:eastAsia="Meiryo UI"/>
        </w:rPr>
        <w:t>(a(</w:t>
      </w:r>
      <w:proofErr w:type="spellStart"/>
      <w:r w:rsidRPr="00265EDC">
        <w:rPr>
          <w:rFonts w:eastAsia="Meiryo UI"/>
        </w:rPr>
        <w:t>i</w:t>
      </w:r>
      <w:proofErr w:type="spellEnd"/>
      <w:r w:rsidRPr="00265EDC">
        <w:rPr>
          <w:rFonts w:eastAsia="Meiryo UI"/>
        </w:rPr>
        <w:t>) + b(</w:t>
      </w:r>
      <w:proofErr w:type="spellStart"/>
      <w:r w:rsidRPr="00265EDC">
        <w:rPr>
          <w:rFonts w:eastAsia="Meiryo UI"/>
        </w:rPr>
        <w:t>i</w:t>
      </w:r>
      <w:proofErr w:type="spellEnd"/>
      <w:r w:rsidRPr="00265EDC">
        <w:rPr>
          <w:rFonts w:eastAsia="Meiryo UI"/>
        </w:rPr>
        <w:t>) * t)</w:t>
      </w:r>
    </w:p>
    <w:p w14:paraId="07DC315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</w:t>
      </w:r>
      <w:proofErr w:type="spellStart"/>
      <w:r w:rsidRPr="00265EDC">
        <w:rPr>
          <w:rFonts w:eastAsia="Meiryo UI"/>
        </w:rPr>
        <w:t>buf</w:t>
      </w:r>
      <w:proofErr w:type="spellEnd"/>
      <w:r w:rsidRPr="00265EDC">
        <w:rPr>
          <w:rFonts w:eastAsia="Meiryo UI"/>
        </w:rPr>
        <w:t xml:space="preserve"> = Sin(</w:t>
      </w:r>
      <w:proofErr w:type="spellStart"/>
      <w:r w:rsidRPr="00265EDC">
        <w:rPr>
          <w:rFonts w:eastAsia="Meiryo UI"/>
        </w:rPr>
        <w:t>buf</w:t>
      </w:r>
      <w:proofErr w:type="spellEnd"/>
      <w:r w:rsidRPr="00265EDC">
        <w:rPr>
          <w:rFonts w:eastAsia="Meiryo UI"/>
        </w:rPr>
        <w:t>)</w:t>
      </w:r>
    </w:p>
    <w:p w14:paraId="255DA07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If </w:t>
      </w:r>
      <w:proofErr w:type="spellStart"/>
      <w:r w:rsidRPr="00265EDC">
        <w:rPr>
          <w:rFonts w:eastAsia="Meiryo UI"/>
        </w:rPr>
        <w:t>i</w:t>
      </w:r>
      <w:proofErr w:type="spellEnd"/>
      <w:r w:rsidRPr="00265EDC">
        <w:rPr>
          <w:rFonts w:eastAsia="Meiryo UI"/>
        </w:rPr>
        <w:t xml:space="preserve"> &lt; 65 Then</w:t>
      </w:r>
    </w:p>
    <w:p w14:paraId="13E292A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</w:t>
      </w:r>
    </w:p>
    <w:p w14:paraId="762025A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</w:t>
      </w:r>
      <w:proofErr w:type="spellStart"/>
      <w:r w:rsidRPr="00265EDC">
        <w:rPr>
          <w:rFonts w:eastAsia="Meiryo UI"/>
        </w:rPr>
        <w:t>rmoon</w:t>
      </w:r>
      <w:proofErr w:type="spellEnd"/>
      <w:r w:rsidRPr="00265EDC">
        <w:rPr>
          <w:rFonts w:eastAsia="Meiryo UI"/>
        </w:rPr>
        <w:t xml:space="preserve"> = </w:t>
      </w:r>
      <w:proofErr w:type="spellStart"/>
      <w:r w:rsidRPr="00265EDC">
        <w:rPr>
          <w:rFonts w:eastAsia="Meiryo UI"/>
        </w:rPr>
        <w:t>rmoon</w:t>
      </w:r>
      <w:proofErr w:type="spellEnd"/>
      <w:r w:rsidRPr="00265EDC">
        <w:rPr>
          <w:rFonts w:eastAsia="Meiryo UI"/>
        </w:rPr>
        <w:t xml:space="preserve"> + </w:t>
      </w:r>
      <w:proofErr w:type="spellStart"/>
      <w:r w:rsidRPr="00265EDC">
        <w:rPr>
          <w:rFonts w:eastAsia="Meiryo UI"/>
        </w:rPr>
        <w:t>buf</w:t>
      </w:r>
      <w:proofErr w:type="spellEnd"/>
      <w:r w:rsidRPr="00265EDC">
        <w:rPr>
          <w:rFonts w:eastAsia="Meiryo UI"/>
        </w:rPr>
        <w:t xml:space="preserve"> * C(</w:t>
      </w:r>
      <w:proofErr w:type="spellStart"/>
      <w:r w:rsidRPr="00265EDC">
        <w:rPr>
          <w:rFonts w:eastAsia="Meiryo UI"/>
        </w:rPr>
        <w:t>i</w:t>
      </w:r>
      <w:proofErr w:type="spellEnd"/>
      <w:r w:rsidRPr="00265EDC">
        <w:rPr>
          <w:rFonts w:eastAsia="Meiryo UI"/>
        </w:rPr>
        <w:t>)</w:t>
      </w:r>
    </w:p>
    <w:p w14:paraId="4A5202A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Else</w:t>
      </w:r>
    </w:p>
    <w:p w14:paraId="473C083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</w:t>
      </w:r>
      <w:proofErr w:type="spellStart"/>
      <w:r w:rsidRPr="00265EDC">
        <w:rPr>
          <w:rFonts w:eastAsia="Meiryo UI"/>
        </w:rPr>
        <w:t>rmoon</w:t>
      </w:r>
      <w:proofErr w:type="spellEnd"/>
      <w:r w:rsidRPr="00265EDC">
        <w:rPr>
          <w:rFonts w:eastAsia="Meiryo UI"/>
        </w:rPr>
        <w:t xml:space="preserve"> = </w:t>
      </w:r>
      <w:proofErr w:type="spellStart"/>
      <w:r w:rsidRPr="00265EDC">
        <w:rPr>
          <w:rFonts w:eastAsia="Meiryo UI"/>
        </w:rPr>
        <w:t>rmoon</w:t>
      </w:r>
      <w:proofErr w:type="spellEnd"/>
      <w:r w:rsidRPr="00265EDC">
        <w:rPr>
          <w:rFonts w:eastAsia="Meiryo UI"/>
        </w:rPr>
        <w:t xml:space="preserve"> + </w:t>
      </w:r>
      <w:proofErr w:type="spellStart"/>
      <w:r w:rsidRPr="00265EDC">
        <w:rPr>
          <w:rFonts w:eastAsia="Meiryo UI"/>
        </w:rPr>
        <w:t>buf</w:t>
      </w:r>
      <w:proofErr w:type="spellEnd"/>
      <w:r w:rsidRPr="00265EDC">
        <w:rPr>
          <w:rFonts w:eastAsia="Meiryo UI"/>
        </w:rPr>
        <w:t xml:space="preserve"> * t * C(</w:t>
      </w:r>
      <w:proofErr w:type="spellStart"/>
      <w:r w:rsidRPr="00265EDC">
        <w:rPr>
          <w:rFonts w:eastAsia="Meiryo UI"/>
        </w:rPr>
        <w:t>i</w:t>
      </w:r>
      <w:proofErr w:type="spellEnd"/>
      <w:r w:rsidRPr="00265EDC">
        <w:rPr>
          <w:rFonts w:eastAsia="Meiryo UI"/>
        </w:rPr>
        <w:t>)</w:t>
      </w:r>
    </w:p>
    <w:p w14:paraId="65153B5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lastRenderedPageBreak/>
        <w:t xml:space="preserve">        End If</w:t>
      </w:r>
    </w:p>
    <w:p w14:paraId="7A926C5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Next</w:t>
      </w:r>
    </w:p>
    <w:p w14:paraId="5E54445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61CE908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</w:t>
      </w:r>
      <w:proofErr w:type="spellStart"/>
      <w:r w:rsidRPr="00265EDC">
        <w:rPr>
          <w:rFonts w:eastAsia="Meiryo UI"/>
        </w:rPr>
        <w:t>sho</w:t>
      </w:r>
      <w:proofErr w:type="spellEnd"/>
      <w:r w:rsidRPr="00265EDC">
        <w:rPr>
          <w:rFonts w:eastAsia="Meiryo UI"/>
        </w:rPr>
        <w:t xml:space="preserve"> As Integer</w:t>
      </w:r>
    </w:p>
    <w:p w14:paraId="4C8C4DF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  <w:proofErr w:type="spellStart"/>
      <w:r w:rsidRPr="00265EDC">
        <w:rPr>
          <w:rFonts w:eastAsia="Meiryo UI"/>
        </w:rPr>
        <w:t>buf</w:t>
      </w:r>
      <w:proofErr w:type="spellEnd"/>
      <w:r w:rsidRPr="00265EDC">
        <w:rPr>
          <w:rFonts w:eastAsia="Meiryo UI"/>
        </w:rPr>
        <w:t xml:space="preserve"> = </w:t>
      </w:r>
      <w:proofErr w:type="spellStart"/>
      <w:r w:rsidRPr="00265EDC">
        <w:rPr>
          <w:rFonts w:eastAsia="Meiryo UI"/>
        </w:rPr>
        <w:t>rmoon</w:t>
      </w:r>
      <w:proofErr w:type="spellEnd"/>
      <w:r w:rsidRPr="00265EDC">
        <w:rPr>
          <w:rFonts w:eastAsia="Meiryo UI"/>
        </w:rPr>
        <w:t xml:space="preserve"> / 360</w:t>
      </w:r>
    </w:p>
    <w:p w14:paraId="3D98917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  <w:proofErr w:type="spellStart"/>
      <w:r w:rsidRPr="00265EDC">
        <w:rPr>
          <w:rFonts w:eastAsia="Meiryo UI"/>
        </w:rPr>
        <w:t>sho</w:t>
      </w:r>
      <w:proofErr w:type="spellEnd"/>
      <w:r w:rsidRPr="00265EDC">
        <w:rPr>
          <w:rFonts w:eastAsia="Meiryo UI"/>
        </w:rPr>
        <w:t xml:space="preserve"> = </w:t>
      </w:r>
      <w:proofErr w:type="spellStart"/>
      <w:r w:rsidRPr="00265EDC">
        <w:rPr>
          <w:rFonts w:eastAsia="Meiryo UI"/>
        </w:rPr>
        <w:t>Application.WorksheetFunction.RoundDown</w:t>
      </w:r>
      <w:proofErr w:type="spellEnd"/>
      <w:r w:rsidRPr="00265EDC">
        <w:rPr>
          <w:rFonts w:eastAsia="Meiryo UI"/>
        </w:rPr>
        <w:t>(</w:t>
      </w:r>
      <w:proofErr w:type="spellStart"/>
      <w:r w:rsidRPr="00265EDC">
        <w:rPr>
          <w:rFonts w:eastAsia="Meiryo UI"/>
        </w:rPr>
        <w:t>buf</w:t>
      </w:r>
      <w:proofErr w:type="spellEnd"/>
      <w:r w:rsidRPr="00265EDC">
        <w:rPr>
          <w:rFonts w:eastAsia="Meiryo UI"/>
        </w:rPr>
        <w:t>, 0)</w:t>
      </w:r>
    </w:p>
    <w:p w14:paraId="21106E2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  <w:proofErr w:type="spellStart"/>
      <w:r w:rsidRPr="00265EDC">
        <w:rPr>
          <w:rFonts w:eastAsia="Meiryo UI"/>
        </w:rPr>
        <w:t>buf</w:t>
      </w:r>
      <w:proofErr w:type="spellEnd"/>
      <w:r w:rsidRPr="00265EDC">
        <w:rPr>
          <w:rFonts w:eastAsia="Meiryo UI"/>
        </w:rPr>
        <w:t xml:space="preserve"> = </w:t>
      </w:r>
      <w:proofErr w:type="spellStart"/>
      <w:r w:rsidRPr="00265EDC">
        <w:rPr>
          <w:rFonts w:eastAsia="Meiryo UI"/>
        </w:rPr>
        <w:t>CDbl</w:t>
      </w:r>
      <w:proofErr w:type="spellEnd"/>
      <w:r w:rsidRPr="00265EDC">
        <w:rPr>
          <w:rFonts w:eastAsia="Meiryo UI"/>
        </w:rPr>
        <w:t>(</w:t>
      </w:r>
      <w:proofErr w:type="spellStart"/>
      <w:r w:rsidRPr="00265EDC">
        <w:rPr>
          <w:rFonts w:eastAsia="Meiryo UI"/>
        </w:rPr>
        <w:t>sho</w:t>
      </w:r>
      <w:proofErr w:type="spellEnd"/>
      <w:r w:rsidRPr="00265EDC">
        <w:rPr>
          <w:rFonts w:eastAsia="Meiryo UI"/>
        </w:rPr>
        <w:t>) * 360</w:t>
      </w:r>
    </w:p>
    <w:p w14:paraId="0E5F6AD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  <w:proofErr w:type="spellStart"/>
      <w:r w:rsidRPr="00265EDC">
        <w:rPr>
          <w:rFonts w:eastAsia="Meiryo UI"/>
        </w:rPr>
        <w:t>rmoon</w:t>
      </w:r>
      <w:proofErr w:type="spellEnd"/>
      <w:r w:rsidRPr="00265EDC">
        <w:rPr>
          <w:rFonts w:eastAsia="Meiryo UI"/>
        </w:rPr>
        <w:t xml:space="preserve"> = </w:t>
      </w:r>
      <w:proofErr w:type="spellStart"/>
      <w:r w:rsidRPr="00265EDC">
        <w:rPr>
          <w:rFonts w:eastAsia="Meiryo UI"/>
        </w:rPr>
        <w:t>rmoon</w:t>
      </w:r>
      <w:proofErr w:type="spellEnd"/>
      <w:r w:rsidRPr="00265EDC">
        <w:rPr>
          <w:rFonts w:eastAsia="Meiryo UI"/>
        </w:rPr>
        <w:t xml:space="preserve"> - </w:t>
      </w:r>
      <w:proofErr w:type="spellStart"/>
      <w:r w:rsidRPr="00265EDC">
        <w:rPr>
          <w:rFonts w:eastAsia="Meiryo UI"/>
        </w:rPr>
        <w:t>buf</w:t>
      </w:r>
      <w:proofErr w:type="spellEnd"/>
    </w:p>
    <w:p w14:paraId="7D91D62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Moon = </w:t>
      </w:r>
      <w:proofErr w:type="spellStart"/>
      <w:r w:rsidRPr="00265EDC">
        <w:rPr>
          <w:rFonts w:eastAsia="Meiryo UI"/>
        </w:rPr>
        <w:t>rmoon</w:t>
      </w:r>
      <w:proofErr w:type="spellEnd"/>
    </w:p>
    <w:p w14:paraId="5ED1642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End Function</w:t>
      </w:r>
    </w:p>
    <w:p w14:paraId="55BC5944" w14:textId="77777777" w:rsidR="00265EDC" w:rsidRDefault="00265EDC" w:rsidP="00265EDC">
      <w:pPr>
        <w:rPr>
          <w:rFonts w:eastAsia="Meiryo UI"/>
        </w:rPr>
      </w:pPr>
    </w:p>
    <w:p w14:paraId="74027D96" w14:textId="77777777" w:rsidR="00265EDC" w:rsidRDefault="00265EDC" w:rsidP="00265EDC">
      <w:pPr>
        <w:rPr>
          <w:rFonts w:eastAsia="Meiryo UI"/>
        </w:rPr>
      </w:pPr>
    </w:p>
    <w:p w14:paraId="6AA8F24E" w14:textId="77777777" w:rsidR="00265EDC" w:rsidRDefault="00265EDC" w:rsidP="00265EDC">
      <w:pPr>
        <w:rPr>
          <w:rFonts w:eastAsia="Meiryo UI"/>
        </w:rPr>
      </w:pPr>
    </w:p>
    <w:p w14:paraId="2230ACD6" w14:textId="77777777" w:rsidR="00265EDC" w:rsidRDefault="00265EDC" w:rsidP="00265EDC">
      <w:pPr>
        <w:rPr>
          <w:rFonts w:eastAsia="Meiryo UI"/>
        </w:rPr>
      </w:pPr>
    </w:p>
    <w:p w14:paraId="59484C3C" w14:textId="380E7F39" w:rsidR="00265EDC" w:rsidRDefault="00265EDC" w:rsidP="00265EDC">
      <w:r w:rsidRPr="00265EDC">
        <w:t>Module</w:t>
      </w:r>
      <w:r>
        <w:rPr>
          <w:rFonts w:hint="eastAsia"/>
        </w:rPr>
        <w:t>5</w:t>
      </w:r>
    </w:p>
    <w:p w14:paraId="5BA1889A" w14:textId="77777777" w:rsidR="00265EDC" w:rsidRDefault="00265EDC" w:rsidP="00265EDC">
      <w:r>
        <w:t>Option Explicit</w:t>
      </w:r>
    </w:p>
    <w:p w14:paraId="5F026BA9" w14:textId="77777777" w:rsidR="00265EDC" w:rsidRDefault="00265EDC" w:rsidP="00265EDC">
      <w:r>
        <w:t xml:space="preserve">Function </w:t>
      </w:r>
      <w:proofErr w:type="spellStart"/>
      <w:r>
        <w:t>Str_conv</w:t>
      </w:r>
      <w:proofErr w:type="spellEnd"/>
      <w:r>
        <w:t>(</w:t>
      </w:r>
      <w:proofErr w:type="spellStart"/>
      <w:r>
        <w:t>moji</w:t>
      </w:r>
      <w:proofErr w:type="spellEnd"/>
      <w:r>
        <w:t xml:space="preserve"> As String, </w:t>
      </w:r>
      <w:proofErr w:type="spellStart"/>
      <w:r>
        <w:t>i</w:t>
      </w:r>
      <w:proofErr w:type="spellEnd"/>
      <w:r>
        <w:t xml:space="preserve"> As Integer) As String</w:t>
      </w:r>
    </w:p>
    <w:p w14:paraId="7AE92BED" w14:textId="77777777" w:rsidR="00265EDC" w:rsidRDefault="00265EDC" w:rsidP="00265EDC">
      <w:r>
        <w:t xml:space="preserve">    '</w:t>
      </w:r>
      <w:r>
        <w:t>変換した文字列をバリアント型</w:t>
      </w:r>
      <w:r>
        <w:t xml:space="preserve"> (</w:t>
      </w:r>
      <w:r>
        <w:t>内部処理形式</w:t>
      </w:r>
      <w:r>
        <w:t xml:space="preserve"> String </w:t>
      </w:r>
      <w:r>
        <w:t>の</w:t>
      </w:r>
      <w:r>
        <w:t xml:space="preserve"> Variant) </w:t>
      </w:r>
      <w:r>
        <w:t>で返します。</w:t>
      </w:r>
    </w:p>
    <w:p w14:paraId="5E4714C3" w14:textId="77777777" w:rsidR="00265EDC" w:rsidRDefault="00265EDC" w:rsidP="00265EDC">
      <w:r>
        <w:t xml:space="preserve">    '</w:t>
      </w:r>
      <w:proofErr w:type="spellStart"/>
      <w:r>
        <w:t>vbUpperCase</w:t>
      </w:r>
      <w:proofErr w:type="spellEnd"/>
      <w:r>
        <w:t xml:space="preserve">    1   </w:t>
      </w:r>
      <w:r>
        <w:t>文字列を大文字に変換します。</w:t>
      </w:r>
    </w:p>
    <w:p w14:paraId="67F46BCE" w14:textId="77777777" w:rsidR="00265EDC" w:rsidRDefault="00265EDC" w:rsidP="00265EDC">
      <w:r>
        <w:t xml:space="preserve">    '</w:t>
      </w:r>
      <w:proofErr w:type="spellStart"/>
      <w:r>
        <w:t>vbLowerCase</w:t>
      </w:r>
      <w:proofErr w:type="spellEnd"/>
      <w:r>
        <w:t xml:space="preserve">    2   </w:t>
      </w:r>
      <w:r>
        <w:t>文字列を小文字に変換します。</w:t>
      </w:r>
    </w:p>
    <w:p w14:paraId="26D8BE6A" w14:textId="77777777" w:rsidR="00265EDC" w:rsidRDefault="00265EDC" w:rsidP="00265EDC">
      <w:r>
        <w:t xml:space="preserve">    '</w:t>
      </w:r>
      <w:proofErr w:type="spellStart"/>
      <w:r>
        <w:t>vbProperCase</w:t>
      </w:r>
      <w:proofErr w:type="spellEnd"/>
      <w:r>
        <w:t xml:space="preserve">   3   </w:t>
      </w:r>
      <w:r>
        <w:t>文字列の各単語の先頭の文字を大文字に変換します。</w:t>
      </w:r>
    </w:p>
    <w:p w14:paraId="640DB6A8" w14:textId="77777777" w:rsidR="00265EDC" w:rsidRDefault="00265EDC" w:rsidP="00265EDC">
      <w:r>
        <w:t xml:space="preserve">    '</w:t>
      </w:r>
      <w:proofErr w:type="spellStart"/>
      <w:r>
        <w:t>vbWide</w:t>
      </w:r>
      <w:proofErr w:type="spellEnd"/>
      <w:r>
        <w:t xml:space="preserve">*        4*  </w:t>
      </w:r>
      <w:r>
        <w:t>文字列内の半角文字</w:t>
      </w:r>
      <w:r>
        <w:t xml:space="preserve"> (1 </w:t>
      </w:r>
      <w:r>
        <w:t>バイト</w:t>
      </w:r>
      <w:r>
        <w:t xml:space="preserve">) </w:t>
      </w:r>
      <w:r>
        <w:t>を全角文字</w:t>
      </w:r>
      <w:r>
        <w:t xml:space="preserve"> (2 </w:t>
      </w:r>
      <w:r>
        <w:t>バイト</w:t>
      </w:r>
      <w:r>
        <w:t xml:space="preserve">) </w:t>
      </w:r>
      <w:r>
        <w:t>に変換します。</w:t>
      </w:r>
    </w:p>
    <w:p w14:paraId="7D25362D" w14:textId="77777777" w:rsidR="00265EDC" w:rsidRDefault="00265EDC" w:rsidP="00265EDC">
      <w:r>
        <w:t xml:space="preserve">    '</w:t>
      </w:r>
      <w:proofErr w:type="spellStart"/>
      <w:r>
        <w:t>vbNarrow</w:t>
      </w:r>
      <w:proofErr w:type="spellEnd"/>
      <w:r>
        <w:t xml:space="preserve">*      8*  </w:t>
      </w:r>
      <w:r>
        <w:t>文字列内の全角文字</w:t>
      </w:r>
      <w:r>
        <w:t xml:space="preserve"> (2 </w:t>
      </w:r>
      <w:r>
        <w:t>バイト</w:t>
      </w:r>
      <w:r>
        <w:t xml:space="preserve">) </w:t>
      </w:r>
      <w:r>
        <w:t>を半角文字</w:t>
      </w:r>
      <w:r>
        <w:t xml:space="preserve"> (1 </w:t>
      </w:r>
      <w:r>
        <w:t>バイト</w:t>
      </w:r>
      <w:r>
        <w:t xml:space="preserve">) </w:t>
      </w:r>
      <w:r>
        <w:t>に変換します。</w:t>
      </w:r>
    </w:p>
    <w:p w14:paraId="179C52D0" w14:textId="77777777" w:rsidR="00265EDC" w:rsidRDefault="00265EDC" w:rsidP="00265EDC">
      <w:r>
        <w:t xml:space="preserve">    '</w:t>
      </w:r>
      <w:proofErr w:type="spellStart"/>
      <w:r>
        <w:t>vbKatakana</w:t>
      </w:r>
      <w:proofErr w:type="spellEnd"/>
      <w:r>
        <w:t>**   16**</w:t>
      </w:r>
      <w:r>
        <w:t>文字列内のひらがなをカタカナに変換します。</w:t>
      </w:r>
    </w:p>
    <w:p w14:paraId="6321AFC8" w14:textId="77777777" w:rsidR="00265EDC" w:rsidRDefault="00265EDC" w:rsidP="00265EDC">
      <w:r>
        <w:t xml:space="preserve">    '</w:t>
      </w:r>
      <w:proofErr w:type="spellStart"/>
      <w:r>
        <w:t>vbHiragana</w:t>
      </w:r>
      <w:proofErr w:type="spellEnd"/>
      <w:r>
        <w:t>**   32**</w:t>
      </w:r>
      <w:r>
        <w:t>文字列内のカタカナをひらがなに変換します。</w:t>
      </w:r>
    </w:p>
    <w:p w14:paraId="1E616AAB" w14:textId="77777777" w:rsidR="00265EDC" w:rsidRDefault="00265EDC" w:rsidP="00265EDC">
      <w:r>
        <w:t xml:space="preserve">    '</w:t>
      </w:r>
      <w:proofErr w:type="spellStart"/>
      <w:r>
        <w:t>vbUnicode</w:t>
      </w:r>
      <w:proofErr w:type="spellEnd"/>
      <w:r>
        <w:t xml:space="preserve">      64  </w:t>
      </w:r>
      <w:r>
        <w:t>システムの既定のコード</w:t>
      </w:r>
      <w:r>
        <w:t xml:space="preserve"> </w:t>
      </w:r>
      <w:r>
        <w:t>ページを使って文字列を</w:t>
      </w:r>
      <w:r>
        <w:t xml:space="preserve"> Unicode </w:t>
      </w:r>
      <w:r>
        <w:t>に変換します。</w:t>
      </w:r>
    </w:p>
    <w:p w14:paraId="1A45E1E3" w14:textId="77777777" w:rsidR="00265EDC" w:rsidRDefault="00265EDC" w:rsidP="00265EDC">
      <w:r>
        <w:t xml:space="preserve">    '</w:t>
      </w:r>
      <w:proofErr w:type="spellStart"/>
      <w:r>
        <w:t>vbFromUnicode</w:t>
      </w:r>
      <w:proofErr w:type="spellEnd"/>
      <w:r>
        <w:t xml:space="preserve">  128 </w:t>
      </w:r>
      <w:r>
        <w:t>文字列を</w:t>
      </w:r>
      <w:r>
        <w:t xml:space="preserve"> Unicode </w:t>
      </w:r>
      <w:r>
        <w:t>からシス</w:t>
      </w:r>
      <w:r>
        <w:t xml:space="preserve">   </w:t>
      </w:r>
      <w:r>
        <w:t>テムの既定</w:t>
      </w:r>
      <w:r>
        <w:t xml:space="preserve">  </w:t>
      </w:r>
      <w:r>
        <w:t>のコード</w:t>
      </w:r>
      <w:r>
        <w:t xml:space="preserve"> </w:t>
      </w:r>
      <w:r>
        <w:t>ページに変換します。</w:t>
      </w:r>
    </w:p>
    <w:p w14:paraId="05F78B0C" w14:textId="77777777" w:rsidR="00265EDC" w:rsidRDefault="00265EDC" w:rsidP="00265EDC">
      <w:r>
        <w:t xml:space="preserve">    </w:t>
      </w:r>
      <w:proofErr w:type="spellStart"/>
      <w:r>
        <w:t>Str_conv</w:t>
      </w:r>
      <w:proofErr w:type="spellEnd"/>
      <w:r>
        <w:t xml:space="preserve"> = </w:t>
      </w:r>
      <w:proofErr w:type="spellStart"/>
      <w:r>
        <w:t>StrConv</w:t>
      </w:r>
      <w:proofErr w:type="spellEnd"/>
      <w:r>
        <w:t>(</w:t>
      </w:r>
      <w:proofErr w:type="spellStart"/>
      <w:r>
        <w:t>moji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14:paraId="049E0D13" w14:textId="77777777" w:rsidR="00265EDC" w:rsidRDefault="00265EDC" w:rsidP="00265EDC">
      <w:r>
        <w:t>End Function</w:t>
      </w:r>
    </w:p>
    <w:p w14:paraId="3E6850D8" w14:textId="77777777" w:rsidR="00265EDC" w:rsidRDefault="00265EDC" w:rsidP="00265EDC"/>
    <w:p w14:paraId="42F23820" w14:textId="77777777" w:rsidR="00265EDC" w:rsidRDefault="00265EDC" w:rsidP="00265EDC">
      <w:r>
        <w:t>Function g</w:t>
      </w:r>
      <w:r>
        <w:t>宮名</w:t>
      </w:r>
      <w:r>
        <w:t>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IntNo</w:t>
      </w:r>
      <w:proofErr w:type="spellEnd"/>
      <w:r>
        <w:t xml:space="preserve"> As Integer) As String</w:t>
      </w:r>
    </w:p>
    <w:p w14:paraId="615FEC4E" w14:textId="77777777" w:rsidR="00265EDC" w:rsidRDefault="00265EDC" w:rsidP="00265EDC">
      <w:r>
        <w:t>g</w:t>
      </w:r>
      <w:r>
        <w:t>宮名</w:t>
      </w:r>
      <w:r>
        <w:t xml:space="preserve"> = </w:t>
      </w:r>
      <w:proofErr w:type="spellStart"/>
      <w:r>
        <w:t>F_Vlookup</w:t>
      </w:r>
      <w:proofErr w:type="spellEnd"/>
      <w:r>
        <w:t>(</w:t>
      </w:r>
      <w:proofErr w:type="spellStart"/>
      <w:r>
        <w:t>IntNo</w:t>
      </w:r>
      <w:proofErr w:type="spellEnd"/>
      <w:r>
        <w:t>, "</w:t>
      </w:r>
      <w:r>
        <w:t>宮意味</w:t>
      </w:r>
      <w:r>
        <w:t>", "A1:F10", 2, False, "")</w:t>
      </w:r>
    </w:p>
    <w:p w14:paraId="37F94D85" w14:textId="77777777" w:rsidR="00265EDC" w:rsidRDefault="00265EDC" w:rsidP="00265EDC">
      <w:r>
        <w:t>End Function</w:t>
      </w:r>
    </w:p>
    <w:p w14:paraId="721FB158" w14:textId="77777777" w:rsidR="00265EDC" w:rsidRDefault="00265EDC" w:rsidP="00265EDC"/>
    <w:p w14:paraId="44E3687E" w14:textId="77777777" w:rsidR="00265EDC" w:rsidRDefault="00265EDC" w:rsidP="00265EDC">
      <w:r>
        <w:t xml:space="preserve">Function </w:t>
      </w:r>
      <w:r>
        <w:t>改行削除</w:t>
      </w:r>
      <w:r>
        <w:t>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strA</w:t>
      </w:r>
      <w:proofErr w:type="spellEnd"/>
      <w:r>
        <w:t>) As String</w:t>
      </w:r>
    </w:p>
    <w:p w14:paraId="632C766C" w14:textId="77777777" w:rsidR="00265EDC" w:rsidRDefault="00265EDC" w:rsidP="00265EDC">
      <w:r>
        <w:lastRenderedPageBreak/>
        <w:t xml:space="preserve">     </w:t>
      </w:r>
      <w:proofErr w:type="spellStart"/>
      <w:r>
        <w:t>strA</w:t>
      </w:r>
      <w:proofErr w:type="spellEnd"/>
      <w:r>
        <w:t xml:space="preserve"> = </w:t>
      </w:r>
      <w:proofErr w:type="spellStart"/>
      <w:r>
        <w:t>StrDel</w:t>
      </w:r>
      <w:proofErr w:type="spellEnd"/>
      <w:r>
        <w:t>(</w:t>
      </w:r>
      <w:proofErr w:type="spellStart"/>
      <w:r>
        <w:t>strA</w:t>
      </w:r>
      <w:proofErr w:type="spellEnd"/>
      <w:r>
        <w:t>, Chr(10) + Chr(10), Chr(10))</w:t>
      </w:r>
    </w:p>
    <w:p w14:paraId="3BC80678" w14:textId="77777777" w:rsidR="00265EDC" w:rsidRDefault="00265EDC" w:rsidP="00265EDC">
      <w:r>
        <w:t xml:space="preserve">     If Left(</w:t>
      </w:r>
      <w:proofErr w:type="spellStart"/>
      <w:r>
        <w:t>strA</w:t>
      </w:r>
      <w:proofErr w:type="spellEnd"/>
      <w:r>
        <w:t xml:space="preserve">, 1) = Chr(10) Then </w:t>
      </w:r>
      <w:proofErr w:type="spellStart"/>
      <w:r>
        <w:t>strA</w:t>
      </w:r>
      <w:proofErr w:type="spellEnd"/>
      <w:r>
        <w:t xml:space="preserve"> = Right(</w:t>
      </w:r>
      <w:proofErr w:type="spellStart"/>
      <w:r>
        <w:t>strA</w:t>
      </w:r>
      <w:proofErr w:type="spellEnd"/>
      <w:r>
        <w:t>, Len(</w:t>
      </w:r>
      <w:proofErr w:type="spellStart"/>
      <w:r>
        <w:t>strA</w:t>
      </w:r>
      <w:proofErr w:type="spellEnd"/>
      <w:r>
        <w:t>) - 1)</w:t>
      </w:r>
    </w:p>
    <w:p w14:paraId="03ACFF64" w14:textId="77777777" w:rsidR="00265EDC" w:rsidRDefault="00265EDC" w:rsidP="00265EDC">
      <w:r>
        <w:t xml:space="preserve">     If Right(</w:t>
      </w:r>
      <w:proofErr w:type="spellStart"/>
      <w:r>
        <w:t>strA</w:t>
      </w:r>
      <w:proofErr w:type="spellEnd"/>
      <w:r>
        <w:t xml:space="preserve">, 1) = Chr(10) Then </w:t>
      </w:r>
      <w:proofErr w:type="spellStart"/>
      <w:r>
        <w:t>strA</w:t>
      </w:r>
      <w:proofErr w:type="spellEnd"/>
      <w:r>
        <w:t xml:space="preserve"> = Left(</w:t>
      </w:r>
      <w:proofErr w:type="spellStart"/>
      <w:r>
        <w:t>strA</w:t>
      </w:r>
      <w:proofErr w:type="spellEnd"/>
      <w:r>
        <w:t>, Len(</w:t>
      </w:r>
      <w:proofErr w:type="spellStart"/>
      <w:r>
        <w:t>strA</w:t>
      </w:r>
      <w:proofErr w:type="spellEnd"/>
      <w:r>
        <w:t>) - 1)</w:t>
      </w:r>
    </w:p>
    <w:p w14:paraId="1ECE51FB" w14:textId="77777777" w:rsidR="00265EDC" w:rsidRDefault="00265EDC" w:rsidP="00265EDC">
      <w:r>
        <w:t xml:space="preserve">    </w:t>
      </w:r>
      <w:r>
        <w:t>改行削除</w:t>
      </w:r>
      <w:r>
        <w:t xml:space="preserve"> = </w:t>
      </w:r>
      <w:proofErr w:type="spellStart"/>
      <w:r>
        <w:t>strA</w:t>
      </w:r>
      <w:proofErr w:type="spellEnd"/>
    </w:p>
    <w:p w14:paraId="6C2BDBEE" w14:textId="77777777" w:rsidR="00265EDC" w:rsidRDefault="00265EDC" w:rsidP="00265EDC">
      <w:r>
        <w:t>End Function</w:t>
      </w:r>
    </w:p>
    <w:p w14:paraId="69A119D1" w14:textId="77777777" w:rsidR="00265EDC" w:rsidRDefault="00265EDC" w:rsidP="00265EDC"/>
    <w:p w14:paraId="6468578B" w14:textId="77777777" w:rsidR="00265EDC" w:rsidRDefault="00265EDC" w:rsidP="00265EDC"/>
    <w:p w14:paraId="11F34990" w14:textId="77777777" w:rsidR="00265EDC" w:rsidRDefault="00265EDC" w:rsidP="00265EDC">
      <w:r>
        <w:t>' A</w:t>
      </w:r>
      <w:r>
        <w:t>の中にある文字列</w:t>
      </w:r>
      <w:r>
        <w:t>B</w:t>
      </w:r>
      <w:r>
        <w:t>を文字列</w:t>
      </w:r>
      <w:r>
        <w:t>C</w:t>
      </w:r>
      <w:r>
        <w:t>に変更</w:t>
      </w:r>
    </w:p>
    <w:p w14:paraId="3D59D987" w14:textId="77777777" w:rsidR="00265EDC" w:rsidRDefault="00265EDC" w:rsidP="00265EDC">
      <w:r>
        <w:t>'</w:t>
      </w:r>
    </w:p>
    <w:p w14:paraId="3AFADD12" w14:textId="77777777" w:rsidR="00265EDC" w:rsidRDefault="00265EDC" w:rsidP="00265EDC">
      <w:r>
        <w:t xml:space="preserve">Function </w:t>
      </w:r>
      <w:proofErr w:type="spellStart"/>
      <w:r>
        <w:t>StrDel</w:t>
      </w:r>
      <w:proofErr w:type="spellEnd"/>
      <w:r>
        <w:t>(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strA</w:t>
      </w:r>
      <w:proofErr w:type="spellEnd"/>
      <w:r>
        <w:t xml:space="preserve"> As String,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strB</w:t>
      </w:r>
      <w:proofErr w:type="spellEnd"/>
      <w:r>
        <w:t xml:space="preserve"> As String, </w:t>
      </w:r>
      <w:proofErr w:type="spellStart"/>
      <w:r>
        <w:t>ByVal</w:t>
      </w:r>
      <w:proofErr w:type="spellEnd"/>
      <w:r>
        <w:t xml:space="preserve"> </w:t>
      </w:r>
      <w:proofErr w:type="spellStart"/>
      <w:r>
        <w:t>strC</w:t>
      </w:r>
      <w:proofErr w:type="spellEnd"/>
      <w:r>
        <w:t xml:space="preserve"> As String) As String</w:t>
      </w:r>
    </w:p>
    <w:p w14:paraId="44FFCAE3" w14:textId="77777777" w:rsidR="00265EDC" w:rsidRDefault="00265EDC" w:rsidP="00265EDC">
      <w:r>
        <w:t>Dim a As Integer</w:t>
      </w:r>
    </w:p>
    <w:p w14:paraId="24174E05" w14:textId="77777777" w:rsidR="00265EDC" w:rsidRDefault="00265EDC" w:rsidP="00265EDC"/>
    <w:p w14:paraId="2D18CA58" w14:textId="77777777" w:rsidR="00265EDC" w:rsidRDefault="00265EDC" w:rsidP="00265EDC">
      <w:r>
        <w:t xml:space="preserve">a = </w:t>
      </w:r>
      <w:proofErr w:type="spellStart"/>
      <w:r>
        <w:t>InStr</w:t>
      </w:r>
      <w:proofErr w:type="spellEnd"/>
      <w:r>
        <w:t xml:space="preserve">(1, </w:t>
      </w:r>
      <w:proofErr w:type="spellStart"/>
      <w:r>
        <w:t>strA</w:t>
      </w:r>
      <w:proofErr w:type="spellEnd"/>
      <w:r>
        <w:t xml:space="preserve">, </w:t>
      </w:r>
      <w:proofErr w:type="spellStart"/>
      <w:r>
        <w:t>strB</w:t>
      </w:r>
      <w:proofErr w:type="spellEnd"/>
      <w:r>
        <w:t>)</w:t>
      </w:r>
    </w:p>
    <w:p w14:paraId="2B17521C" w14:textId="77777777" w:rsidR="00265EDC" w:rsidRDefault="00265EDC" w:rsidP="00265EDC">
      <w:r>
        <w:t>Do While a &lt;&gt; 0</w:t>
      </w:r>
    </w:p>
    <w:p w14:paraId="38B5C23B" w14:textId="77777777" w:rsidR="00265EDC" w:rsidRDefault="00265EDC" w:rsidP="00265EDC">
      <w:r>
        <w:t xml:space="preserve">   </w:t>
      </w:r>
      <w:proofErr w:type="spellStart"/>
      <w:r>
        <w:t>strA</w:t>
      </w:r>
      <w:proofErr w:type="spellEnd"/>
      <w:r>
        <w:t xml:space="preserve"> = </w:t>
      </w:r>
      <w:proofErr w:type="spellStart"/>
      <w:r>
        <w:t>Application.WorksheetFunction.Substitute</w:t>
      </w:r>
      <w:proofErr w:type="spellEnd"/>
      <w:r>
        <w:t>(</w:t>
      </w:r>
      <w:proofErr w:type="spellStart"/>
      <w:r>
        <w:t>strA</w:t>
      </w:r>
      <w:proofErr w:type="spellEnd"/>
      <w:r>
        <w:t xml:space="preserve">, </w:t>
      </w:r>
      <w:proofErr w:type="spellStart"/>
      <w:r>
        <w:t>strB</w:t>
      </w:r>
      <w:proofErr w:type="spellEnd"/>
      <w:r>
        <w:t xml:space="preserve">, </w:t>
      </w:r>
      <w:proofErr w:type="spellStart"/>
      <w:r>
        <w:t>strC</w:t>
      </w:r>
      <w:proofErr w:type="spellEnd"/>
      <w:r>
        <w:t>)</w:t>
      </w:r>
    </w:p>
    <w:p w14:paraId="2FE924E8" w14:textId="77777777" w:rsidR="00265EDC" w:rsidRDefault="00265EDC" w:rsidP="00265EDC">
      <w:r>
        <w:t xml:space="preserve">   a = </w:t>
      </w:r>
      <w:proofErr w:type="spellStart"/>
      <w:r>
        <w:t>InStr</w:t>
      </w:r>
      <w:proofErr w:type="spellEnd"/>
      <w:r>
        <w:t xml:space="preserve">(1, </w:t>
      </w:r>
      <w:proofErr w:type="spellStart"/>
      <w:r>
        <w:t>strA</w:t>
      </w:r>
      <w:proofErr w:type="spellEnd"/>
      <w:r>
        <w:t xml:space="preserve">, </w:t>
      </w:r>
      <w:proofErr w:type="spellStart"/>
      <w:r>
        <w:t>strB</w:t>
      </w:r>
      <w:proofErr w:type="spellEnd"/>
      <w:r>
        <w:t>)</w:t>
      </w:r>
    </w:p>
    <w:p w14:paraId="1E399919" w14:textId="77777777" w:rsidR="00265EDC" w:rsidRDefault="00265EDC" w:rsidP="00265EDC">
      <w:r>
        <w:t>Loop</w:t>
      </w:r>
    </w:p>
    <w:p w14:paraId="22B30C21" w14:textId="77777777" w:rsidR="00265EDC" w:rsidRDefault="00265EDC" w:rsidP="00265EDC">
      <w:proofErr w:type="spellStart"/>
      <w:r>
        <w:t>StrDel</w:t>
      </w:r>
      <w:proofErr w:type="spellEnd"/>
      <w:r>
        <w:t xml:space="preserve"> = </w:t>
      </w:r>
      <w:proofErr w:type="spellStart"/>
      <w:r>
        <w:t>strA</w:t>
      </w:r>
      <w:proofErr w:type="spellEnd"/>
    </w:p>
    <w:p w14:paraId="5FB290CE" w14:textId="49E522BB" w:rsidR="00265EDC" w:rsidRDefault="00265EDC" w:rsidP="00265EDC">
      <w:r>
        <w:t>End Function</w:t>
      </w:r>
    </w:p>
    <w:p w14:paraId="067D71A7" w14:textId="77777777" w:rsidR="00265EDC" w:rsidRDefault="00265EDC" w:rsidP="00265EDC"/>
    <w:p w14:paraId="1530E969" w14:textId="77777777" w:rsidR="00265EDC" w:rsidRDefault="00265EDC" w:rsidP="00265EDC"/>
    <w:p w14:paraId="43BAE54C" w14:textId="77777777" w:rsidR="00265EDC" w:rsidRDefault="00265EDC" w:rsidP="00265EDC"/>
    <w:p w14:paraId="0D33E133" w14:textId="77777777" w:rsidR="00265EDC" w:rsidRDefault="00265EDC" w:rsidP="00265EDC"/>
    <w:p w14:paraId="3D5375CA" w14:textId="73FB5D36" w:rsidR="00265EDC" w:rsidRDefault="00265EDC" w:rsidP="00265EDC">
      <w:r>
        <w:t>Sheet1</w:t>
      </w:r>
      <w:r>
        <w:rPr>
          <w:rFonts w:hint="eastAsia"/>
        </w:rPr>
        <w:t>なし</w:t>
      </w:r>
    </w:p>
    <w:p w14:paraId="19A035C4" w14:textId="77777777" w:rsidR="00265EDC" w:rsidRDefault="00265EDC" w:rsidP="00265EDC"/>
    <w:p w14:paraId="2939C98E" w14:textId="77777777" w:rsidR="00265EDC" w:rsidRDefault="00265EDC" w:rsidP="00265EDC"/>
    <w:p w14:paraId="6BCB8AAD" w14:textId="77777777" w:rsidR="00265EDC" w:rsidRDefault="00265EDC" w:rsidP="00265EDC"/>
    <w:p w14:paraId="1C490086" w14:textId="5ED33B94" w:rsidR="00265EDC" w:rsidRDefault="00265EDC" w:rsidP="00265EDC">
      <w:r>
        <w:t>Sheet</w:t>
      </w:r>
      <w:r>
        <w:rPr>
          <w:rFonts w:hint="eastAsia"/>
        </w:rPr>
        <w:t>3</w:t>
      </w:r>
    </w:p>
    <w:p w14:paraId="5303046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Private Sub </w:t>
      </w:r>
      <w:proofErr w:type="spellStart"/>
      <w:r w:rsidRPr="00265EDC">
        <w:rPr>
          <w:rFonts w:eastAsia="Meiryo UI"/>
        </w:rPr>
        <w:t>ComDATA_Click</w:t>
      </w:r>
      <w:proofErr w:type="spellEnd"/>
      <w:r w:rsidRPr="00265EDC">
        <w:rPr>
          <w:rFonts w:eastAsia="Meiryo UI"/>
        </w:rPr>
        <w:t>()</w:t>
      </w:r>
    </w:p>
    <w:p w14:paraId="35CDDC02" w14:textId="77777777" w:rsidR="00265EDC" w:rsidRPr="00265EDC" w:rsidRDefault="00265EDC" w:rsidP="00265EDC">
      <w:pPr>
        <w:rPr>
          <w:rFonts w:eastAsia="Meiryo UI"/>
        </w:rPr>
      </w:pPr>
    </w:p>
    <w:p w14:paraId="357E0FB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  <w:proofErr w:type="spellStart"/>
      <w:r w:rsidRPr="00265EDC">
        <w:rPr>
          <w:rFonts w:eastAsia="Meiryo UI"/>
        </w:rPr>
        <w:t>Application.ScreenUpdating</w:t>
      </w:r>
      <w:proofErr w:type="spellEnd"/>
      <w:r w:rsidRPr="00265EDC">
        <w:rPr>
          <w:rFonts w:eastAsia="Meiryo UI"/>
        </w:rPr>
        <w:t xml:space="preserve"> = False  '*1</w:t>
      </w:r>
    </w:p>
    <w:p w14:paraId="402DDB4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3A4175E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Worksheets("出生データ作成用").Visible = True</w:t>
      </w:r>
    </w:p>
    <w:p w14:paraId="7C53F8B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Worksheets("</w:t>
      </w:r>
      <w:proofErr w:type="spellStart"/>
      <w:r w:rsidRPr="00265EDC">
        <w:rPr>
          <w:rFonts w:eastAsia="Meiryo UI"/>
        </w:rPr>
        <w:t>From_D</w:t>
      </w:r>
      <w:proofErr w:type="spellEnd"/>
      <w:r w:rsidRPr="00265EDC">
        <w:rPr>
          <w:rFonts w:eastAsia="Meiryo UI"/>
        </w:rPr>
        <w:t>").Visible = True</w:t>
      </w:r>
    </w:p>
    <w:p w14:paraId="3C79D60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Worksheets("</w:t>
      </w:r>
      <w:proofErr w:type="spellStart"/>
      <w:r w:rsidRPr="00265EDC">
        <w:rPr>
          <w:rFonts w:eastAsia="Meiryo UI"/>
        </w:rPr>
        <w:t>From_D</w:t>
      </w:r>
      <w:proofErr w:type="spellEnd"/>
      <w:r w:rsidRPr="00265EDC">
        <w:rPr>
          <w:rFonts w:eastAsia="Meiryo UI"/>
        </w:rPr>
        <w:t>").Cells(7, 1) = 0</w:t>
      </w:r>
    </w:p>
    <w:p w14:paraId="2915B2E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</w:t>
      </w:r>
      <w:proofErr w:type="spellStart"/>
      <w:r w:rsidRPr="00265EDC">
        <w:rPr>
          <w:rFonts w:eastAsia="Meiryo UI"/>
        </w:rPr>
        <w:t>i</w:t>
      </w:r>
      <w:proofErr w:type="spellEnd"/>
      <w:r w:rsidRPr="00265EDC">
        <w:rPr>
          <w:rFonts w:eastAsia="Meiryo UI"/>
        </w:rPr>
        <w:t xml:space="preserve"> As Integer</w:t>
      </w:r>
    </w:p>
    <w:p w14:paraId="407C026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7075311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lastRenderedPageBreak/>
        <w:t xml:space="preserve">    </w:t>
      </w:r>
    </w:p>
    <w:p w14:paraId="5AE9FD8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5DAEFAE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With Worksheets("</w:t>
      </w:r>
      <w:proofErr w:type="spellStart"/>
      <w:r w:rsidRPr="00265EDC">
        <w:rPr>
          <w:rFonts w:eastAsia="Meiryo UI"/>
        </w:rPr>
        <w:t>From_D</w:t>
      </w:r>
      <w:proofErr w:type="spellEnd"/>
      <w:r w:rsidRPr="00265EDC">
        <w:rPr>
          <w:rFonts w:eastAsia="Meiryo UI"/>
        </w:rPr>
        <w:t>")</w:t>
      </w:r>
    </w:p>
    <w:p w14:paraId="1CDD57B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.Cells(21, 2) = Range("生年月日").Value</w:t>
      </w:r>
    </w:p>
    <w:p w14:paraId="727B372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.Cells(21, 3) = Range("コメント").Value</w:t>
      </w:r>
    </w:p>
    <w:p w14:paraId="7C01044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.Cells(21, 4) = Range("性別").Value</w:t>
      </w:r>
    </w:p>
    <w:p w14:paraId="4E0D06F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.Cells(21, 5) = Range("姓").Value + Range("名").Value</w:t>
      </w:r>
    </w:p>
    <w:p w14:paraId="64D0BAA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.Cells(21, 6) = Range("姓よ").Value &amp; Range("名よ").Value</w:t>
      </w:r>
    </w:p>
    <w:p w14:paraId="36953D6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</w:t>
      </w:r>
    </w:p>
    <w:p w14:paraId="1660B29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.Cells(21, 8) = Range("姓").Value</w:t>
      </w:r>
    </w:p>
    <w:p w14:paraId="16B02A7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.Cells(21, 9) = Range("姓よ").Value</w:t>
      </w:r>
    </w:p>
    <w:p w14:paraId="7F59E86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.Cells(21, 10) = Range("名").Value</w:t>
      </w:r>
    </w:p>
    <w:p w14:paraId="3734A03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.Cells(21, 11) = Range("名よ").Value</w:t>
      </w:r>
    </w:p>
    <w:p w14:paraId="78F322D6" w14:textId="77777777" w:rsidR="00265EDC" w:rsidRPr="00265EDC" w:rsidRDefault="00265EDC" w:rsidP="00265EDC">
      <w:pPr>
        <w:rPr>
          <w:rFonts w:eastAsia="Meiryo UI"/>
        </w:rPr>
      </w:pPr>
    </w:p>
    <w:p w14:paraId="228C692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.Cells(21, 16) = Range("B8").Value</w:t>
      </w:r>
    </w:p>
    <w:p w14:paraId="7FAB998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.Cells(21, 17) = Range("B9").Value</w:t>
      </w:r>
    </w:p>
    <w:p w14:paraId="752D69A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6A3BA3C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End With</w:t>
      </w:r>
    </w:p>
    <w:p w14:paraId="0D060CD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3C2752E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4BA3FD4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6D38375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' ２重起動チェック</w:t>
      </w:r>
    </w:p>
    <w:p w14:paraId="20B0582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</w:t>
      </w:r>
      <w:proofErr w:type="spellStart"/>
      <w:r w:rsidRPr="00265EDC">
        <w:rPr>
          <w:rFonts w:eastAsia="Meiryo UI"/>
        </w:rPr>
        <w:t>StrTmp</w:t>
      </w:r>
      <w:proofErr w:type="spellEnd"/>
      <w:r w:rsidRPr="00265EDC">
        <w:rPr>
          <w:rFonts w:eastAsia="Meiryo UI"/>
        </w:rPr>
        <w:t xml:space="preserve"> = </w:t>
      </w:r>
      <w:proofErr w:type="spellStart"/>
      <w:r w:rsidRPr="00265EDC">
        <w:rPr>
          <w:rFonts w:eastAsia="Meiryo UI"/>
        </w:rPr>
        <w:t>GetSetting</w:t>
      </w:r>
      <w:proofErr w:type="spellEnd"/>
      <w:r w:rsidRPr="00265EDC">
        <w:rPr>
          <w:rFonts w:eastAsia="Meiryo UI"/>
        </w:rPr>
        <w:t>("</w:t>
      </w:r>
      <w:proofErr w:type="spellStart"/>
      <w:r w:rsidRPr="00265EDC">
        <w:rPr>
          <w:rFonts w:eastAsia="Meiryo UI"/>
        </w:rPr>
        <w:t>HIROKeySoft</w:t>
      </w:r>
      <w:proofErr w:type="spellEnd"/>
      <w:r w:rsidRPr="00265EDC">
        <w:rPr>
          <w:rFonts w:eastAsia="Meiryo UI"/>
        </w:rPr>
        <w:t>", "出生データPG", "起動FLG")</w:t>
      </w:r>
    </w:p>
    <w:p w14:paraId="2831BB2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If </w:t>
      </w:r>
      <w:proofErr w:type="spellStart"/>
      <w:r w:rsidRPr="00265EDC">
        <w:rPr>
          <w:rFonts w:eastAsia="Meiryo UI"/>
        </w:rPr>
        <w:t>StrTmp</w:t>
      </w:r>
      <w:proofErr w:type="spellEnd"/>
      <w:r w:rsidRPr="00265EDC">
        <w:rPr>
          <w:rFonts w:eastAsia="Meiryo UI"/>
        </w:rPr>
        <w:t xml:space="preserve"> = "1" Then</w:t>
      </w:r>
    </w:p>
    <w:p w14:paraId="16E4FCB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Dim res As Integer</w:t>
      </w:r>
    </w:p>
    <w:p w14:paraId="69BED70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Dim </w:t>
      </w:r>
      <w:proofErr w:type="spellStart"/>
      <w:r w:rsidRPr="00265EDC">
        <w:rPr>
          <w:rFonts w:eastAsia="Meiryo UI"/>
        </w:rPr>
        <w:t>FileName</w:t>
      </w:r>
      <w:proofErr w:type="spellEnd"/>
      <w:r w:rsidRPr="00265EDC">
        <w:rPr>
          <w:rFonts w:eastAsia="Meiryo UI"/>
        </w:rPr>
        <w:t xml:space="preserve"> As String</w:t>
      </w:r>
    </w:p>
    <w:p w14:paraId="594B573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3A5DE3F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res = </w:t>
      </w:r>
      <w:proofErr w:type="spellStart"/>
      <w:r w:rsidRPr="00265EDC">
        <w:rPr>
          <w:rFonts w:eastAsia="Meiryo UI"/>
        </w:rPr>
        <w:t>MsgBox</w:t>
      </w:r>
      <w:proofErr w:type="spellEnd"/>
      <w:r w:rsidRPr="00265EDC">
        <w:rPr>
          <w:rFonts w:eastAsia="Meiryo UI"/>
        </w:rPr>
        <w:t>( _</w:t>
      </w:r>
    </w:p>
    <w:p w14:paraId="3EFF9F2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    "エラー終了したか、二重起動しています。実行しますか？" + </w:t>
      </w:r>
      <w:proofErr w:type="spellStart"/>
      <w:r w:rsidRPr="00265EDC">
        <w:rPr>
          <w:rFonts w:eastAsia="Meiryo UI"/>
        </w:rPr>
        <w:t>vbCrLf</w:t>
      </w:r>
      <w:proofErr w:type="spellEnd"/>
      <w:r w:rsidRPr="00265EDC">
        <w:rPr>
          <w:rFonts w:eastAsia="Meiryo UI"/>
        </w:rPr>
        <w:t xml:space="preserve"> + </w:t>
      </w:r>
      <w:proofErr w:type="spellStart"/>
      <w:r w:rsidRPr="00265EDC">
        <w:rPr>
          <w:rFonts w:eastAsia="Meiryo UI"/>
        </w:rPr>
        <w:t>vbCrLf</w:t>
      </w:r>
      <w:proofErr w:type="spellEnd"/>
      <w:r w:rsidRPr="00265EDC">
        <w:rPr>
          <w:rFonts w:eastAsia="Meiryo UI"/>
        </w:rPr>
        <w:t xml:space="preserve"> + _</w:t>
      </w:r>
    </w:p>
    <w:p w14:paraId="6F88560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    "・エラー終了－＞[ＯＫ]。" + </w:t>
      </w:r>
      <w:proofErr w:type="spellStart"/>
      <w:r w:rsidRPr="00265EDC">
        <w:rPr>
          <w:rFonts w:eastAsia="Meiryo UI"/>
        </w:rPr>
        <w:t>vbCrLf</w:t>
      </w:r>
      <w:proofErr w:type="spellEnd"/>
      <w:r w:rsidRPr="00265EDC">
        <w:rPr>
          <w:rFonts w:eastAsia="Meiryo UI"/>
        </w:rPr>
        <w:t xml:space="preserve"> + _</w:t>
      </w:r>
    </w:p>
    <w:p w14:paraId="5C594EB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    "・二重に起動している－＞[キャンセル]。", _</w:t>
      </w:r>
    </w:p>
    <w:p w14:paraId="692DAC3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</w:t>
      </w:r>
      <w:proofErr w:type="spellStart"/>
      <w:r w:rsidRPr="00265EDC">
        <w:rPr>
          <w:rFonts w:eastAsia="Meiryo UI"/>
        </w:rPr>
        <w:t>vbOKCancel</w:t>
      </w:r>
      <w:proofErr w:type="spellEnd"/>
      <w:r w:rsidRPr="00265EDC">
        <w:rPr>
          <w:rFonts w:eastAsia="Meiryo UI"/>
        </w:rPr>
        <w:t xml:space="preserve"> + </w:t>
      </w:r>
      <w:proofErr w:type="spellStart"/>
      <w:r w:rsidRPr="00265EDC">
        <w:rPr>
          <w:rFonts w:eastAsia="Meiryo UI"/>
        </w:rPr>
        <w:t>vbExclamation</w:t>
      </w:r>
      <w:proofErr w:type="spellEnd"/>
      <w:r w:rsidRPr="00265EDC">
        <w:rPr>
          <w:rFonts w:eastAsia="Meiryo UI"/>
        </w:rPr>
        <w:t xml:space="preserve"> + vbDefaultButton2, "削除確認")</w:t>
      </w:r>
    </w:p>
    <w:p w14:paraId="18342C0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</w:t>
      </w:r>
    </w:p>
    <w:p w14:paraId="248A841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If </w:t>
      </w:r>
      <w:proofErr w:type="spellStart"/>
      <w:r w:rsidRPr="00265EDC">
        <w:rPr>
          <w:rFonts w:eastAsia="Meiryo UI"/>
        </w:rPr>
        <w:t>vbCancel</w:t>
      </w:r>
      <w:proofErr w:type="spellEnd"/>
      <w:r w:rsidRPr="00265EDC">
        <w:rPr>
          <w:rFonts w:eastAsia="Meiryo UI"/>
        </w:rPr>
        <w:t xml:space="preserve"> = res Then </w:t>
      </w:r>
      <w:proofErr w:type="spellStart"/>
      <w:r w:rsidRPr="00265EDC">
        <w:rPr>
          <w:rFonts w:eastAsia="Meiryo UI"/>
        </w:rPr>
        <w:t>GoTo</w:t>
      </w:r>
      <w:proofErr w:type="spellEnd"/>
      <w:r w:rsidRPr="00265EDC">
        <w:rPr>
          <w:rFonts w:eastAsia="Meiryo UI"/>
        </w:rPr>
        <w:t xml:space="preserve"> end1</w:t>
      </w:r>
    </w:p>
    <w:p w14:paraId="70F9C42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</w:t>
      </w:r>
    </w:p>
    <w:p w14:paraId="38E845D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End If</w:t>
      </w:r>
    </w:p>
    <w:p w14:paraId="41CD4D2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'---起動中</w:t>
      </w:r>
    </w:p>
    <w:p w14:paraId="7C15ECD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</w:t>
      </w:r>
      <w:proofErr w:type="spellStart"/>
      <w:r w:rsidRPr="00265EDC">
        <w:rPr>
          <w:rFonts w:eastAsia="Meiryo UI"/>
        </w:rPr>
        <w:t>SaveSetting</w:t>
      </w:r>
      <w:proofErr w:type="spellEnd"/>
      <w:r w:rsidRPr="00265EDC">
        <w:rPr>
          <w:rFonts w:eastAsia="Meiryo UI"/>
        </w:rPr>
        <w:t xml:space="preserve"> "</w:t>
      </w:r>
      <w:proofErr w:type="spellStart"/>
      <w:r w:rsidRPr="00265EDC">
        <w:rPr>
          <w:rFonts w:eastAsia="Meiryo UI"/>
        </w:rPr>
        <w:t>HIROKeySoft</w:t>
      </w:r>
      <w:proofErr w:type="spellEnd"/>
      <w:r w:rsidRPr="00265EDC">
        <w:rPr>
          <w:rFonts w:eastAsia="Meiryo UI"/>
        </w:rPr>
        <w:t>", "出生データPG", "起動FLG", "1"</w:t>
      </w:r>
    </w:p>
    <w:p w14:paraId="702CEBB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lastRenderedPageBreak/>
        <w:t xml:space="preserve">   Form_D1.Show</w:t>
      </w:r>
    </w:p>
    <w:p w14:paraId="065BE16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</w:t>
      </w:r>
      <w:proofErr w:type="spellStart"/>
      <w:r w:rsidRPr="00265EDC">
        <w:rPr>
          <w:rFonts w:eastAsia="Meiryo UI"/>
        </w:rPr>
        <w:t>SaveSetting</w:t>
      </w:r>
      <w:proofErr w:type="spellEnd"/>
      <w:r w:rsidRPr="00265EDC">
        <w:rPr>
          <w:rFonts w:eastAsia="Meiryo UI"/>
        </w:rPr>
        <w:t xml:space="preserve"> "</w:t>
      </w:r>
      <w:proofErr w:type="spellStart"/>
      <w:r w:rsidRPr="00265EDC">
        <w:rPr>
          <w:rFonts w:eastAsia="Meiryo UI"/>
        </w:rPr>
        <w:t>HIROKeySoft</w:t>
      </w:r>
      <w:proofErr w:type="spellEnd"/>
      <w:r w:rsidRPr="00265EDC">
        <w:rPr>
          <w:rFonts w:eastAsia="Meiryo UI"/>
        </w:rPr>
        <w:t>", "出生データPG", "起動FLG", "0"</w:t>
      </w:r>
    </w:p>
    <w:p w14:paraId="0DE364D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679F807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Worksheets("鑑定").Select</w:t>
      </w:r>
    </w:p>
    <w:p w14:paraId="6D0F32B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With Worksheets("</w:t>
      </w:r>
      <w:proofErr w:type="spellStart"/>
      <w:r w:rsidRPr="00265EDC">
        <w:rPr>
          <w:rFonts w:eastAsia="Meiryo UI"/>
        </w:rPr>
        <w:t>From_D</w:t>
      </w:r>
      <w:proofErr w:type="spellEnd"/>
      <w:r w:rsidRPr="00265EDC">
        <w:rPr>
          <w:rFonts w:eastAsia="Meiryo UI"/>
        </w:rPr>
        <w:t>")</w:t>
      </w:r>
    </w:p>
    <w:p w14:paraId="7B194AC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If .Cells(1, 1) = True Then</w:t>
      </w:r>
    </w:p>
    <w:p w14:paraId="1456AC6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    Range("生年月日").Value = .Cells(21, 2)</w:t>
      </w:r>
    </w:p>
    <w:p w14:paraId="5C20CBD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    Range("コメント").Value = .Cells(21, 3)</w:t>
      </w:r>
    </w:p>
    <w:p w14:paraId="71393B4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    Range("性別").Value = .Cells(21, 4)</w:t>
      </w:r>
    </w:p>
    <w:p w14:paraId="3BA38E1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    Range("姓").Value = .Cells(21, 8)</w:t>
      </w:r>
    </w:p>
    <w:p w14:paraId="0C8E37D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    Range("姓").Characters().</w:t>
      </w:r>
      <w:proofErr w:type="spellStart"/>
      <w:r w:rsidRPr="00265EDC">
        <w:rPr>
          <w:rFonts w:eastAsia="Meiryo UI"/>
        </w:rPr>
        <w:t>PhoneticCharacters</w:t>
      </w:r>
      <w:proofErr w:type="spellEnd"/>
      <w:r w:rsidRPr="00265EDC">
        <w:rPr>
          <w:rFonts w:eastAsia="Meiryo UI"/>
        </w:rPr>
        <w:t xml:space="preserve"> = _</w:t>
      </w:r>
    </w:p>
    <w:p w14:paraId="46FFCFE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                  </w:t>
      </w:r>
      <w:proofErr w:type="spellStart"/>
      <w:r w:rsidRPr="00265EDC">
        <w:rPr>
          <w:rFonts w:eastAsia="Meiryo UI"/>
        </w:rPr>
        <w:t>StrConv</w:t>
      </w:r>
      <w:proofErr w:type="spellEnd"/>
      <w:r w:rsidRPr="00265EDC">
        <w:rPr>
          <w:rFonts w:eastAsia="Meiryo UI"/>
        </w:rPr>
        <w:t xml:space="preserve">(.Cells(21, 9), </w:t>
      </w:r>
      <w:proofErr w:type="spellStart"/>
      <w:r w:rsidRPr="00265EDC">
        <w:rPr>
          <w:rFonts w:eastAsia="Meiryo UI"/>
        </w:rPr>
        <w:t>vbKatakana</w:t>
      </w:r>
      <w:proofErr w:type="spellEnd"/>
      <w:r w:rsidRPr="00265EDC">
        <w:rPr>
          <w:rFonts w:eastAsia="Meiryo UI"/>
        </w:rPr>
        <w:t>)</w:t>
      </w:r>
    </w:p>
    <w:p w14:paraId="5ED874C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    Range("姓よ").Value = .Cells(21, 9)</w:t>
      </w:r>
    </w:p>
    <w:p w14:paraId="3104497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    Range("名").Value = .Cells(21, 10)</w:t>
      </w:r>
    </w:p>
    <w:p w14:paraId="0C84026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    Range("名").Characters().</w:t>
      </w:r>
      <w:proofErr w:type="spellStart"/>
      <w:r w:rsidRPr="00265EDC">
        <w:rPr>
          <w:rFonts w:eastAsia="Meiryo UI"/>
        </w:rPr>
        <w:t>PhoneticCharacters</w:t>
      </w:r>
      <w:proofErr w:type="spellEnd"/>
      <w:r w:rsidRPr="00265EDC">
        <w:rPr>
          <w:rFonts w:eastAsia="Meiryo UI"/>
        </w:rPr>
        <w:t xml:space="preserve"> = _</w:t>
      </w:r>
    </w:p>
    <w:p w14:paraId="3F5DC40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                  </w:t>
      </w:r>
      <w:proofErr w:type="spellStart"/>
      <w:r w:rsidRPr="00265EDC">
        <w:rPr>
          <w:rFonts w:eastAsia="Meiryo UI"/>
        </w:rPr>
        <w:t>StrConv</w:t>
      </w:r>
      <w:proofErr w:type="spellEnd"/>
      <w:r w:rsidRPr="00265EDC">
        <w:rPr>
          <w:rFonts w:eastAsia="Meiryo UI"/>
        </w:rPr>
        <w:t xml:space="preserve">(.Cells(21, 11), </w:t>
      </w:r>
      <w:proofErr w:type="spellStart"/>
      <w:r w:rsidRPr="00265EDC">
        <w:rPr>
          <w:rFonts w:eastAsia="Meiryo UI"/>
        </w:rPr>
        <w:t>vbKatakana</w:t>
      </w:r>
      <w:proofErr w:type="spellEnd"/>
      <w:r w:rsidRPr="00265EDC">
        <w:rPr>
          <w:rFonts w:eastAsia="Meiryo UI"/>
        </w:rPr>
        <w:t>)</w:t>
      </w:r>
    </w:p>
    <w:p w14:paraId="0B36DFE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    Range("名よ").Value = .Cells(21, 11)</w:t>
      </w:r>
    </w:p>
    <w:p w14:paraId="53381E5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    </w:t>
      </w:r>
    </w:p>
    <w:p w14:paraId="2AF1F59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    Range("B8").Value = .Cells(21, 16)</w:t>
      </w:r>
    </w:p>
    <w:p w14:paraId="1F68260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    Range("B9").Value = .Cells(21, 17)</w:t>
      </w:r>
    </w:p>
    <w:p w14:paraId="7986E76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    </w:t>
      </w:r>
    </w:p>
    <w:p w14:paraId="4767471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    Dim j As Integer</w:t>
      </w:r>
    </w:p>
    <w:p w14:paraId="601FD31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      j = 0</w:t>
      </w:r>
    </w:p>
    <w:p w14:paraId="3FF2E67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  End If</w:t>
      </w:r>
    </w:p>
    <w:p w14:paraId="648112E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End With</w:t>
      </w:r>
    </w:p>
    <w:p w14:paraId="46BF7C1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3B094DF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end1:</w:t>
      </w:r>
    </w:p>
    <w:p w14:paraId="6F009FA5" w14:textId="77777777" w:rsidR="00265EDC" w:rsidRPr="00265EDC" w:rsidRDefault="00265EDC" w:rsidP="00265EDC">
      <w:pPr>
        <w:rPr>
          <w:rFonts w:eastAsia="Meiryo UI"/>
        </w:rPr>
      </w:pPr>
    </w:p>
    <w:p w14:paraId="05F96F8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Worksheets("出生データ作成用").Visible = False</w:t>
      </w:r>
    </w:p>
    <w:p w14:paraId="4D379DB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Worksheets("</w:t>
      </w:r>
      <w:proofErr w:type="spellStart"/>
      <w:r w:rsidRPr="00265EDC">
        <w:rPr>
          <w:rFonts w:eastAsia="Meiryo UI"/>
        </w:rPr>
        <w:t>From_D</w:t>
      </w:r>
      <w:proofErr w:type="spellEnd"/>
      <w:r w:rsidRPr="00265EDC">
        <w:rPr>
          <w:rFonts w:eastAsia="Meiryo UI"/>
        </w:rPr>
        <w:t>").Visible = False</w:t>
      </w:r>
    </w:p>
    <w:p w14:paraId="69AAB7B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'    </w:t>
      </w:r>
      <w:proofErr w:type="spellStart"/>
      <w:r w:rsidRPr="00265EDC">
        <w:rPr>
          <w:rFonts w:eastAsia="Meiryo UI"/>
        </w:rPr>
        <w:t>ActiveWorkbook.Protect</w:t>
      </w:r>
      <w:proofErr w:type="spellEnd"/>
      <w:r w:rsidRPr="00265EDC">
        <w:rPr>
          <w:rFonts w:eastAsia="Meiryo UI"/>
        </w:rPr>
        <w:t xml:space="preserve"> Password:=</w:t>
      </w:r>
      <w:proofErr w:type="spellStart"/>
      <w:r w:rsidRPr="00265EDC">
        <w:rPr>
          <w:rFonts w:eastAsia="Meiryo UI"/>
        </w:rPr>
        <w:t>Sheet_pass</w:t>
      </w:r>
      <w:proofErr w:type="spellEnd"/>
      <w:r w:rsidRPr="00265EDC">
        <w:rPr>
          <w:rFonts w:eastAsia="Meiryo UI"/>
        </w:rPr>
        <w:t>, Structure:=True, Windows:=False</w:t>
      </w:r>
    </w:p>
    <w:p w14:paraId="5555FA4F" w14:textId="77777777" w:rsidR="00265EDC" w:rsidRPr="00265EDC" w:rsidRDefault="00265EDC" w:rsidP="00265EDC">
      <w:pPr>
        <w:rPr>
          <w:rFonts w:eastAsia="Meiryo UI"/>
        </w:rPr>
      </w:pPr>
    </w:p>
    <w:p w14:paraId="5E708FF3" w14:textId="77777777" w:rsidR="00265EDC" w:rsidRPr="00265EDC" w:rsidRDefault="00265EDC" w:rsidP="00265EDC">
      <w:pPr>
        <w:rPr>
          <w:rFonts w:eastAsia="Meiryo UI"/>
        </w:rPr>
      </w:pPr>
    </w:p>
    <w:p w14:paraId="1F4F42A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End Sub</w:t>
      </w:r>
    </w:p>
    <w:p w14:paraId="3EBCF7A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Private Sub </w:t>
      </w:r>
      <w:proofErr w:type="spellStart"/>
      <w:r w:rsidRPr="00265EDC">
        <w:rPr>
          <w:rFonts w:eastAsia="Meiryo UI"/>
        </w:rPr>
        <w:t>ComCopy_Click</w:t>
      </w:r>
      <w:proofErr w:type="spellEnd"/>
      <w:r w:rsidRPr="00265EDC">
        <w:rPr>
          <w:rFonts w:eastAsia="Meiryo UI"/>
        </w:rPr>
        <w:t>()</w:t>
      </w:r>
    </w:p>
    <w:p w14:paraId="7275AC9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Range("経過日") = Range("生年月日")</w:t>
      </w:r>
    </w:p>
    <w:p w14:paraId="276AFE6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End Sub</w:t>
      </w:r>
    </w:p>
    <w:p w14:paraId="4EAEEF2A" w14:textId="77777777" w:rsidR="00265EDC" w:rsidRPr="00265EDC" w:rsidRDefault="00265EDC" w:rsidP="00265EDC">
      <w:pPr>
        <w:rPr>
          <w:rFonts w:eastAsia="Meiryo UI"/>
        </w:rPr>
      </w:pPr>
    </w:p>
    <w:p w14:paraId="281A031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Private Sub </w:t>
      </w:r>
      <w:proofErr w:type="spellStart"/>
      <w:r w:rsidRPr="00265EDC">
        <w:rPr>
          <w:rFonts w:eastAsia="Meiryo UI"/>
        </w:rPr>
        <w:t>ComDadd_Click</w:t>
      </w:r>
      <w:proofErr w:type="spellEnd"/>
      <w:r w:rsidRPr="00265EDC">
        <w:rPr>
          <w:rFonts w:eastAsia="Meiryo UI"/>
        </w:rPr>
        <w:t>()</w:t>
      </w:r>
    </w:p>
    <w:p w14:paraId="08F635B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Range("生年月日") = </w:t>
      </w:r>
      <w:proofErr w:type="spellStart"/>
      <w:r w:rsidRPr="00265EDC">
        <w:rPr>
          <w:rFonts w:eastAsia="Meiryo UI"/>
        </w:rPr>
        <w:t>DateAdd</w:t>
      </w:r>
      <w:proofErr w:type="spellEnd"/>
      <w:r w:rsidRPr="00265EDC">
        <w:rPr>
          <w:rFonts w:eastAsia="Meiryo UI"/>
        </w:rPr>
        <w:t>("d", 1, Range("生年月日"))</w:t>
      </w:r>
    </w:p>
    <w:p w14:paraId="68789B6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End Sub</w:t>
      </w:r>
    </w:p>
    <w:p w14:paraId="75EFA9E4" w14:textId="77777777" w:rsidR="00265EDC" w:rsidRPr="00265EDC" w:rsidRDefault="00265EDC" w:rsidP="00265EDC">
      <w:pPr>
        <w:rPr>
          <w:rFonts w:eastAsia="Meiryo UI"/>
        </w:rPr>
      </w:pPr>
    </w:p>
    <w:p w14:paraId="0655955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Private Sub </w:t>
      </w:r>
      <w:proofErr w:type="spellStart"/>
      <w:r w:rsidRPr="00265EDC">
        <w:rPr>
          <w:rFonts w:eastAsia="Meiryo UI"/>
        </w:rPr>
        <w:t>ComDdel_Click</w:t>
      </w:r>
      <w:proofErr w:type="spellEnd"/>
      <w:r w:rsidRPr="00265EDC">
        <w:rPr>
          <w:rFonts w:eastAsia="Meiryo UI"/>
        </w:rPr>
        <w:t>()</w:t>
      </w:r>
    </w:p>
    <w:p w14:paraId="1C4F6B8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Range("生年月日") = </w:t>
      </w:r>
      <w:proofErr w:type="spellStart"/>
      <w:r w:rsidRPr="00265EDC">
        <w:rPr>
          <w:rFonts w:eastAsia="Meiryo UI"/>
        </w:rPr>
        <w:t>DateAdd</w:t>
      </w:r>
      <w:proofErr w:type="spellEnd"/>
      <w:r w:rsidRPr="00265EDC">
        <w:rPr>
          <w:rFonts w:eastAsia="Meiryo UI"/>
        </w:rPr>
        <w:t>("d", -1, Range("生年月日"))</w:t>
      </w:r>
    </w:p>
    <w:p w14:paraId="2DDDA92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End Sub</w:t>
      </w:r>
    </w:p>
    <w:p w14:paraId="2BAE5DF0" w14:textId="77777777" w:rsidR="00265EDC" w:rsidRPr="00265EDC" w:rsidRDefault="00265EDC" w:rsidP="00265EDC">
      <w:pPr>
        <w:rPr>
          <w:rFonts w:eastAsia="Meiryo UI"/>
        </w:rPr>
      </w:pPr>
    </w:p>
    <w:p w14:paraId="5B5678D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Private Sub </w:t>
      </w:r>
      <w:proofErr w:type="spellStart"/>
      <w:r w:rsidRPr="00265EDC">
        <w:rPr>
          <w:rFonts w:eastAsia="Meiryo UI"/>
        </w:rPr>
        <w:t>ComMadd_Click</w:t>
      </w:r>
      <w:proofErr w:type="spellEnd"/>
      <w:r w:rsidRPr="00265EDC">
        <w:rPr>
          <w:rFonts w:eastAsia="Meiryo UI"/>
        </w:rPr>
        <w:t>()</w:t>
      </w:r>
    </w:p>
    <w:p w14:paraId="1F66698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Range("生年月日") = </w:t>
      </w:r>
      <w:proofErr w:type="spellStart"/>
      <w:r w:rsidRPr="00265EDC">
        <w:rPr>
          <w:rFonts w:eastAsia="Meiryo UI"/>
        </w:rPr>
        <w:t>DateAdd</w:t>
      </w:r>
      <w:proofErr w:type="spellEnd"/>
      <w:r w:rsidRPr="00265EDC">
        <w:rPr>
          <w:rFonts w:eastAsia="Meiryo UI"/>
        </w:rPr>
        <w:t>("m", 1, Range("生年月日"))</w:t>
      </w:r>
    </w:p>
    <w:p w14:paraId="36EA69C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End Sub</w:t>
      </w:r>
    </w:p>
    <w:p w14:paraId="59E9EBE9" w14:textId="77777777" w:rsidR="00265EDC" w:rsidRPr="00265EDC" w:rsidRDefault="00265EDC" w:rsidP="00265EDC">
      <w:pPr>
        <w:rPr>
          <w:rFonts w:eastAsia="Meiryo UI"/>
        </w:rPr>
      </w:pPr>
    </w:p>
    <w:p w14:paraId="7E0C2EF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Private Sub </w:t>
      </w:r>
      <w:proofErr w:type="spellStart"/>
      <w:r w:rsidRPr="00265EDC">
        <w:rPr>
          <w:rFonts w:eastAsia="Meiryo UI"/>
        </w:rPr>
        <w:t>ComMdel_Click</w:t>
      </w:r>
      <w:proofErr w:type="spellEnd"/>
      <w:r w:rsidRPr="00265EDC">
        <w:rPr>
          <w:rFonts w:eastAsia="Meiryo UI"/>
        </w:rPr>
        <w:t>()</w:t>
      </w:r>
    </w:p>
    <w:p w14:paraId="3471E9E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Range("生年月日") = </w:t>
      </w:r>
      <w:proofErr w:type="spellStart"/>
      <w:r w:rsidRPr="00265EDC">
        <w:rPr>
          <w:rFonts w:eastAsia="Meiryo UI"/>
        </w:rPr>
        <w:t>DateAdd</w:t>
      </w:r>
      <w:proofErr w:type="spellEnd"/>
      <w:r w:rsidRPr="00265EDC">
        <w:rPr>
          <w:rFonts w:eastAsia="Meiryo UI"/>
        </w:rPr>
        <w:t>("m", -1, Range("生年月日"))</w:t>
      </w:r>
    </w:p>
    <w:p w14:paraId="11283E9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End Sub</w:t>
      </w:r>
    </w:p>
    <w:p w14:paraId="4FF59BEA" w14:textId="77777777" w:rsidR="00265EDC" w:rsidRPr="00265EDC" w:rsidRDefault="00265EDC" w:rsidP="00265EDC">
      <w:pPr>
        <w:rPr>
          <w:rFonts w:eastAsia="Meiryo UI"/>
        </w:rPr>
      </w:pPr>
    </w:p>
    <w:p w14:paraId="1C6B4C4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Private Sub </w:t>
      </w:r>
      <w:proofErr w:type="spellStart"/>
      <w:r w:rsidRPr="00265EDC">
        <w:rPr>
          <w:rFonts w:eastAsia="Meiryo UI"/>
        </w:rPr>
        <w:t>ComTButtonM_Click</w:t>
      </w:r>
      <w:proofErr w:type="spellEnd"/>
      <w:r w:rsidRPr="00265EDC">
        <w:rPr>
          <w:rFonts w:eastAsia="Meiryo UI"/>
        </w:rPr>
        <w:t>()</w:t>
      </w:r>
    </w:p>
    <w:p w14:paraId="5B5A2BB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time As Integer</w:t>
      </w:r>
    </w:p>
    <w:p w14:paraId="2D4AEE5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time = Range("A29").Value</w:t>
      </w:r>
    </w:p>
    <w:p w14:paraId="2EA6F6B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5653CCA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time = time - 2</w:t>
      </w:r>
    </w:p>
    <w:p w14:paraId="67DE29E2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If time &lt; 0 Then</w:t>
      </w:r>
    </w:p>
    <w:p w14:paraId="50F9A46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time = 22</w:t>
      </w:r>
    </w:p>
    <w:p w14:paraId="14260E4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End If</w:t>
      </w:r>
    </w:p>
    <w:p w14:paraId="12FF102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Range("A29").Value = time</w:t>
      </w:r>
    </w:p>
    <w:p w14:paraId="5E1BE89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End Sub</w:t>
      </w:r>
    </w:p>
    <w:p w14:paraId="6FB68759" w14:textId="77777777" w:rsidR="00265EDC" w:rsidRPr="00265EDC" w:rsidRDefault="00265EDC" w:rsidP="00265EDC">
      <w:pPr>
        <w:rPr>
          <w:rFonts w:eastAsia="Meiryo UI"/>
        </w:rPr>
      </w:pPr>
    </w:p>
    <w:p w14:paraId="48735EC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Private Sub </w:t>
      </w:r>
      <w:proofErr w:type="spellStart"/>
      <w:r w:rsidRPr="00265EDC">
        <w:rPr>
          <w:rFonts w:eastAsia="Meiryo UI"/>
        </w:rPr>
        <w:t>ComTButtonP_Click</w:t>
      </w:r>
      <w:proofErr w:type="spellEnd"/>
      <w:r w:rsidRPr="00265EDC">
        <w:rPr>
          <w:rFonts w:eastAsia="Meiryo UI"/>
        </w:rPr>
        <w:t>()</w:t>
      </w:r>
    </w:p>
    <w:p w14:paraId="0D073B6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Dim time As Integer</w:t>
      </w:r>
    </w:p>
    <w:p w14:paraId="697DB83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time = Range("A29").Value</w:t>
      </w:r>
    </w:p>
    <w:p w14:paraId="1711678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11BE8E4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time = time + 2</w:t>
      </w:r>
    </w:p>
    <w:p w14:paraId="5665E00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If time &gt;= 24 Then</w:t>
      </w:r>
    </w:p>
    <w:p w14:paraId="1D509EB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 time = 0</w:t>
      </w:r>
    </w:p>
    <w:p w14:paraId="38E5F6C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End If</w:t>
      </w:r>
    </w:p>
    <w:p w14:paraId="6939D6E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Range("A29").Value = time</w:t>
      </w:r>
    </w:p>
    <w:p w14:paraId="6AF68A9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End Sub</w:t>
      </w:r>
    </w:p>
    <w:p w14:paraId="0F2F12C1" w14:textId="77777777" w:rsidR="00265EDC" w:rsidRPr="00265EDC" w:rsidRDefault="00265EDC" w:rsidP="00265EDC">
      <w:pPr>
        <w:rPr>
          <w:rFonts w:eastAsia="Meiryo UI"/>
        </w:rPr>
      </w:pPr>
    </w:p>
    <w:p w14:paraId="1BEF389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Private Sub </w:t>
      </w:r>
      <w:proofErr w:type="spellStart"/>
      <w:r w:rsidRPr="00265EDC">
        <w:rPr>
          <w:rFonts w:eastAsia="Meiryo UI"/>
        </w:rPr>
        <w:t>ComYadd_Click</w:t>
      </w:r>
      <w:proofErr w:type="spellEnd"/>
      <w:r w:rsidRPr="00265EDC">
        <w:rPr>
          <w:rFonts w:eastAsia="Meiryo UI"/>
        </w:rPr>
        <w:t>()</w:t>
      </w:r>
    </w:p>
    <w:p w14:paraId="435A3DA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Range("生年月日") = </w:t>
      </w:r>
      <w:proofErr w:type="spellStart"/>
      <w:r w:rsidRPr="00265EDC">
        <w:rPr>
          <w:rFonts w:eastAsia="Meiryo UI"/>
        </w:rPr>
        <w:t>DateAdd</w:t>
      </w:r>
      <w:proofErr w:type="spellEnd"/>
      <w:r w:rsidRPr="00265EDC">
        <w:rPr>
          <w:rFonts w:eastAsia="Meiryo UI"/>
        </w:rPr>
        <w:t>("</w:t>
      </w:r>
      <w:proofErr w:type="spellStart"/>
      <w:r w:rsidRPr="00265EDC">
        <w:rPr>
          <w:rFonts w:eastAsia="Meiryo UI"/>
        </w:rPr>
        <w:t>yyyy</w:t>
      </w:r>
      <w:proofErr w:type="spellEnd"/>
      <w:r w:rsidRPr="00265EDC">
        <w:rPr>
          <w:rFonts w:eastAsia="Meiryo UI"/>
        </w:rPr>
        <w:t>", 1, Range("生年月日"))</w:t>
      </w:r>
    </w:p>
    <w:p w14:paraId="77FC699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End Sub</w:t>
      </w:r>
    </w:p>
    <w:p w14:paraId="296AAC1B" w14:textId="77777777" w:rsidR="00265EDC" w:rsidRPr="00265EDC" w:rsidRDefault="00265EDC" w:rsidP="00265EDC">
      <w:pPr>
        <w:rPr>
          <w:rFonts w:eastAsia="Meiryo UI"/>
        </w:rPr>
      </w:pPr>
    </w:p>
    <w:p w14:paraId="7C5945C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Private Sub </w:t>
      </w:r>
      <w:proofErr w:type="spellStart"/>
      <w:r w:rsidRPr="00265EDC">
        <w:rPr>
          <w:rFonts w:eastAsia="Meiryo UI"/>
        </w:rPr>
        <w:t>ComYdel_Click</w:t>
      </w:r>
      <w:proofErr w:type="spellEnd"/>
      <w:r w:rsidRPr="00265EDC">
        <w:rPr>
          <w:rFonts w:eastAsia="Meiryo UI"/>
        </w:rPr>
        <w:t>()</w:t>
      </w:r>
    </w:p>
    <w:p w14:paraId="07D69F1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Range("生年月日") = </w:t>
      </w:r>
      <w:proofErr w:type="spellStart"/>
      <w:r w:rsidRPr="00265EDC">
        <w:rPr>
          <w:rFonts w:eastAsia="Meiryo UI"/>
        </w:rPr>
        <w:t>DateAdd</w:t>
      </w:r>
      <w:proofErr w:type="spellEnd"/>
      <w:r w:rsidRPr="00265EDC">
        <w:rPr>
          <w:rFonts w:eastAsia="Meiryo UI"/>
        </w:rPr>
        <w:t>("</w:t>
      </w:r>
      <w:proofErr w:type="spellStart"/>
      <w:r w:rsidRPr="00265EDC">
        <w:rPr>
          <w:rFonts w:eastAsia="Meiryo UI"/>
        </w:rPr>
        <w:t>yyyy</w:t>
      </w:r>
      <w:proofErr w:type="spellEnd"/>
      <w:r w:rsidRPr="00265EDC">
        <w:rPr>
          <w:rFonts w:eastAsia="Meiryo UI"/>
        </w:rPr>
        <w:t>", -1, Range("生年月日"))</w:t>
      </w:r>
    </w:p>
    <w:p w14:paraId="4FA1E70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End Sub</w:t>
      </w:r>
    </w:p>
    <w:p w14:paraId="11290828" w14:textId="77777777" w:rsidR="00265EDC" w:rsidRPr="00265EDC" w:rsidRDefault="00265EDC" w:rsidP="00265EDC">
      <w:pPr>
        <w:rPr>
          <w:rFonts w:eastAsia="Meiryo UI"/>
        </w:rPr>
      </w:pPr>
    </w:p>
    <w:p w14:paraId="6E2AAFBC" w14:textId="77777777" w:rsidR="00265EDC" w:rsidRPr="00265EDC" w:rsidRDefault="00265EDC" w:rsidP="00265EDC">
      <w:pPr>
        <w:rPr>
          <w:rFonts w:eastAsia="Meiryo UI"/>
        </w:rPr>
      </w:pPr>
    </w:p>
    <w:p w14:paraId="76A4AAE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Private Sub </w:t>
      </w:r>
      <w:proofErr w:type="spellStart"/>
      <w:r w:rsidRPr="00265EDC">
        <w:rPr>
          <w:rFonts w:eastAsia="Meiryo UI"/>
        </w:rPr>
        <w:t>ComNOW_Click</w:t>
      </w:r>
      <w:proofErr w:type="spellEnd"/>
      <w:r w:rsidRPr="00265EDC">
        <w:rPr>
          <w:rFonts w:eastAsia="Meiryo UI"/>
        </w:rPr>
        <w:t>()</w:t>
      </w:r>
    </w:p>
    <w:p w14:paraId="263CE6B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Range("経過日") = Date</w:t>
      </w:r>
    </w:p>
    <w:p w14:paraId="096CA885" w14:textId="77777777" w:rsidR="00265EDC" w:rsidRPr="00265EDC" w:rsidRDefault="00265EDC" w:rsidP="00265EDC">
      <w:pPr>
        <w:rPr>
          <w:rFonts w:eastAsia="Meiryo UI"/>
        </w:rPr>
      </w:pPr>
    </w:p>
    <w:p w14:paraId="2889B13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End Sub</w:t>
      </w:r>
    </w:p>
    <w:p w14:paraId="4560359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Private Sub ComDadd2_Click()</w:t>
      </w:r>
    </w:p>
    <w:p w14:paraId="16F5AF7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Range("経過日") = </w:t>
      </w:r>
      <w:proofErr w:type="spellStart"/>
      <w:r w:rsidRPr="00265EDC">
        <w:rPr>
          <w:rFonts w:eastAsia="Meiryo UI"/>
        </w:rPr>
        <w:t>DateAdd</w:t>
      </w:r>
      <w:proofErr w:type="spellEnd"/>
      <w:r w:rsidRPr="00265EDC">
        <w:rPr>
          <w:rFonts w:eastAsia="Meiryo UI"/>
        </w:rPr>
        <w:t>("d", 1, Range("経過日"))</w:t>
      </w:r>
    </w:p>
    <w:p w14:paraId="6A5828A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End Sub</w:t>
      </w:r>
    </w:p>
    <w:p w14:paraId="531BE3F5" w14:textId="77777777" w:rsidR="00265EDC" w:rsidRPr="00265EDC" w:rsidRDefault="00265EDC" w:rsidP="00265EDC">
      <w:pPr>
        <w:rPr>
          <w:rFonts w:eastAsia="Meiryo UI"/>
        </w:rPr>
      </w:pPr>
    </w:p>
    <w:p w14:paraId="700519A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Private Sub ComDdel2_Click()</w:t>
      </w:r>
    </w:p>
    <w:p w14:paraId="0EB6DC5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Range("経過日") = </w:t>
      </w:r>
      <w:proofErr w:type="spellStart"/>
      <w:r w:rsidRPr="00265EDC">
        <w:rPr>
          <w:rFonts w:eastAsia="Meiryo UI"/>
        </w:rPr>
        <w:t>DateAdd</w:t>
      </w:r>
      <w:proofErr w:type="spellEnd"/>
      <w:r w:rsidRPr="00265EDC">
        <w:rPr>
          <w:rFonts w:eastAsia="Meiryo UI"/>
        </w:rPr>
        <w:t>("d", -1, Range("経過日"))</w:t>
      </w:r>
    </w:p>
    <w:p w14:paraId="18309F7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End Sub</w:t>
      </w:r>
    </w:p>
    <w:p w14:paraId="1C61B314" w14:textId="77777777" w:rsidR="00265EDC" w:rsidRPr="00265EDC" w:rsidRDefault="00265EDC" w:rsidP="00265EDC">
      <w:pPr>
        <w:rPr>
          <w:rFonts w:eastAsia="Meiryo UI"/>
        </w:rPr>
      </w:pPr>
    </w:p>
    <w:p w14:paraId="6B1FD7D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Private Sub ComMadd2_Click()</w:t>
      </w:r>
    </w:p>
    <w:p w14:paraId="3FA90BB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Range("経過日") = </w:t>
      </w:r>
      <w:proofErr w:type="spellStart"/>
      <w:r w:rsidRPr="00265EDC">
        <w:rPr>
          <w:rFonts w:eastAsia="Meiryo UI"/>
        </w:rPr>
        <w:t>DateAdd</w:t>
      </w:r>
      <w:proofErr w:type="spellEnd"/>
      <w:r w:rsidRPr="00265EDC">
        <w:rPr>
          <w:rFonts w:eastAsia="Meiryo UI"/>
        </w:rPr>
        <w:t>("m", 1, Range("経過日"))</w:t>
      </w:r>
    </w:p>
    <w:p w14:paraId="5332F11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End Sub</w:t>
      </w:r>
    </w:p>
    <w:p w14:paraId="64583DD2" w14:textId="77777777" w:rsidR="00265EDC" w:rsidRPr="00265EDC" w:rsidRDefault="00265EDC" w:rsidP="00265EDC">
      <w:pPr>
        <w:rPr>
          <w:rFonts w:eastAsia="Meiryo UI"/>
        </w:rPr>
      </w:pPr>
    </w:p>
    <w:p w14:paraId="2848972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Private Sub ComMdel2_Click()</w:t>
      </w:r>
    </w:p>
    <w:p w14:paraId="03DB824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Range("経過日") = </w:t>
      </w:r>
      <w:proofErr w:type="spellStart"/>
      <w:r w:rsidRPr="00265EDC">
        <w:rPr>
          <w:rFonts w:eastAsia="Meiryo UI"/>
        </w:rPr>
        <w:t>DateAdd</w:t>
      </w:r>
      <w:proofErr w:type="spellEnd"/>
      <w:r w:rsidRPr="00265EDC">
        <w:rPr>
          <w:rFonts w:eastAsia="Meiryo UI"/>
        </w:rPr>
        <w:t>("m", -1, Range("経過日"))</w:t>
      </w:r>
    </w:p>
    <w:p w14:paraId="172249E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End Sub</w:t>
      </w:r>
    </w:p>
    <w:p w14:paraId="19799715" w14:textId="77777777" w:rsidR="00265EDC" w:rsidRPr="00265EDC" w:rsidRDefault="00265EDC" w:rsidP="00265EDC">
      <w:pPr>
        <w:rPr>
          <w:rFonts w:eastAsia="Meiryo UI"/>
        </w:rPr>
      </w:pPr>
    </w:p>
    <w:p w14:paraId="68A5BFA4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Private Sub ComYadd2_Click()</w:t>
      </w:r>
    </w:p>
    <w:p w14:paraId="39B5ED9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Range("経過日") = </w:t>
      </w:r>
      <w:proofErr w:type="spellStart"/>
      <w:r w:rsidRPr="00265EDC">
        <w:rPr>
          <w:rFonts w:eastAsia="Meiryo UI"/>
        </w:rPr>
        <w:t>DateAdd</w:t>
      </w:r>
      <w:proofErr w:type="spellEnd"/>
      <w:r w:rsidRPr="00265EDC">
        <w:rPr>
          <w:rFonts w:eastAsia="Meiryo UI"/>
        </w:rPr>
        <w:t>("</w:t>
      </w:r>
      <w:proofErr w:type="spellStart"/>
      <w:r w:rsidRPr="00265EDC">
        <w:rPr>
          <w:rFonts w:eastAsia="Meiryo UI"/>
        </w:rPr>
        <w:t>yyyy</w:t>
      </w:r>
      <w:proofErr w:type="spellEnd"/>
      <w:r w:rsidRPr="00265EDC">
        <w:rPr>
          <w:rFonts w:eastAsia="Meiryo UI"/>
        </w:rPr>
        <w:t>", 1, Range("経過日"))</w:t>
      </w:r>
    </w:p>
    <w:p w14:paraId="1367983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End Sub</w:t>
      </w:r>
    </w:p>
    <w:p w14:paraId="0848175B" w14:textId="77777777" w:rsidR="00265EDC" w:rsidRPr="00265EDC" w:rsidRDefault="00265EDC" w:rsidP="00265EDC">
      <w:pPr>
        <w:rPr>
          <w:rFonts w:eastAsia="Meiryo UI"/>
        </w:rPr>
      </w:pPr>
    </w:p>
    <w:p w14:paraId="50B4C491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Private Sub ComYdel2_Click()</w:t>
      </w:r>
    </w:p>
    <w:p w14:paraId="41E5C598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Range("経過日") = </w:t>
      </w:r>
      <w:proofErr w:type="spellStart"/>
      <w:r w:rsidRPr="00265EDC">
        <w:rPr>
          <w:rFonts w:eastAsia="Meiryo UI"/>
        </w:rPr>
        <w:t>DateAdd</w:t>
      </w:r>
      <w:proofErr w:type="spellEnd"/>
      <w:r w:rsidRPr="00265EDC">
        <w:rPr>
          <w:rFonts w:eastAsia="Meiryo UI"/>
        </w:rPr>
        <w:t>("</w:t>
      </w:r>
      <w:proofErr w:type="spellStart"/>
      <w:r w:rsidRPr="00265EDC">
        <w:rPr>
          <w:rFonts w:eastAsia="Meiryo UI"/>
        </w:rPr>
        <w:t>yyyy</w:t>
      </w:r>
      <w:proofErr w:type="spellEnd"/>
      <w:r w:rsidRPr="00265EDC">
        <w:rPr>
          <w:rFonts w:eastAsia="Meiryo UI"/>
        </w:rPr>
        <w:t>", -1, Range("経過日"))</w:t>
      </w:r>
    </w:p>
    <w:p w14:paraId="26DA26A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End Sub</w:t>
      </w:r>
    </w:p>
    <w:p w14:paraId="1A0A4EC8" w14:textId="77777777" w:rsidR="00265EDC" w:rsidRPr="00265EDC" w:rsidRDefault="00265EDC" w:rsidP="00265EDC">
      <w:pPr>
        <w:rPr>
          <w:rFonts w:eastAsia="Meiryo UI"/>
        </w:rPr>
      </w:pPr>
    </w:p>
    <w:p w14:paraId="187D0E46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lastRenderedPageBreak/>
        <w:t>Private Sub Comyomi_Click()</w:t>
      </w:r>
    </w:p>
    <w:p w14:paraId="10994F1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  <w:proofErr w:type="spellStart"/>
      <w:r w:rsidRPr="00265EDC">
        <w:rPr>
          <w:rFonts w:eastAsia="Meiryo UI"/>
        </w:rPr>
        <w:t>Application.ScreenUpdating</w:t>
      </w:r>
      <w:proofErr w:type="spellEnd"/>
      <w:r w:rsidRPr="00265EDC">
        <w:rPr>
          <w:rFonts w:eastAsia="Meiryo UI"/>
        </w:rPr>
        <w:t xml:space="preserve"> = False  '*1</w:t>
      </w:r>
    </w:p>
    <w:p w14:paraId="647B55D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6A99971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Range("姓よ").Select</w:t>
      </w:r>
    </w:p>
    <w:p w14:paraId="2147043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  <w:proofErr w:type="spellStart"/>
      <w:r w:rsidRPr="00265EDC">
        <w:rPr>
          <w:rFonts w:eastAsia="Meiryo UI"/>
        </w:rPr>
        <w:t>Selection.ClearContents</w:t>
      </w:r>
      <w:proofErr w:type="spellEnd"/>
    </w:p>
    <w:p w14:paraId="3C7A3D5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ActiveCell.FormulaR1C1 = "=</w:t>
      </w:r>
      <w:proofErr w:type="spellStart"/>
      <w:r w:rsidRPr="00265EDC">
        <w:rPr>
          <w:rFonts w:eastAsia="Meiryo UI"/>
        </w:rPr>
        <w:t>Str_conv</w:t>
      </w:r>
      <w:proofErr w:type="spellEnd"/>
      <w:r w:rsidRPr="00265EDC">
        <w:rPr>
          <w:rFonts w:eastAsia="Meiryo UI"/>
        </w:rPr>
        <w:t>(PHONETIC(RC[-1]),32)"</w:t>
      </w:r>
    </w:p>
    <w:p w14:paraId="388F769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72C545B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Range("名よ").Select</w:t>
      </w:r>
    </w:p>
    <w:p w14:paraId="1511370F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  <w:proofErr w:type="spellStart"/>
      <w:r w:rsidRPr="00265EDC">
        <w:rPr>
          <w:rFonts w:eastAsia="Meiryo UI"/>
        </w:rPr>
        <w:t>Selection.ClearContents</w:t>
      </w:r>
      <w:proofErr w:type="spellEnd"/>
    </w:p>
    <w:p w14:paraId="5079F45E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ActiveCell.FormulaR1C1 = "=</w:t>
      </w:r>
      <w:proofErr w:type="spellStart"/>
      <w:r w:rsidRPr="00265EDC">
        <w:rPr>
          <w:rFonts w:eastAsia="Meiryo UI"/>
        </w:rPr>
        <w:t>Str_conv</w:t>
      </w:r>
      <w:proofErr w:type="spellEnd"/>
      <w:r w:rsidRPr="00265EDC">
        <w:rPr>
          <w:rFonts w:eastAsia="Meiryo UI"/>
        </w:rPr>
        <w:t>(PHONETIC(RC[-1]),32)"</w:t>
      </w:r>
    </w:p>
    <w:p w14:paraId="71A0A3A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End Sub</w:t>
      </w:r>
    </w:p>
    <w:p w14:paraId="3AB2E78E" w14:textId="77777777" w:rsidR="00265EDC" w:rsidRPr="00265EDC" w:rsidRDefault="00265EDC" w:rsidP="00265EDC">
      <w:pPr>
        <w:rPr>
          <w:rFonts w:eastAsia="Meiryo UI"/>
        </w:rPr>
      </w:pPr>
    </w:p>
    <w:p w14:paraId="7C69FABD" w14:textId="77777777" w:rsidR="00265EDC" w:rsidRPr="00265EDC" w:rsidRDefault="00265EDC" w:rsidP="00265EDC">
      <w:pPr>
        <w:rPr>
          <w:rFonts w:eastAsia="Meiryo UI"/>
        </w:rPr>
      </w:pPr>
    </w:p>
    <w:p w14:paraId="08C521CB" w14:textId="77777777" w:rsidR="00265EDC" w:rsidRPr="00265EDC" w:rsidRDefault="00265EDC" w:rsidP="00265EDC">
      <w:pPr>
        <w:rPr>
          <w:rFonts w:eastAsia="Meiryo UI"/>
        </w:rPr>
      </w:pPr>
    </w:p>
    <w:p w14:paraId="0DAE296A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Private Sub </w:t>
      </w:r>
      <w:proofErr w:type="spellStart"/>
      <w:r w:rsidRPr="00265EDC">
        <w:rPr>
          <w:rFonts w:eastAsia="Meiryo UI"/>
        </w:rPr>
        <w:t>TogBAN_Click</w:t>
      </w:r>
      <w:proofErr w:type="spellEnd"/>
      <w:r w:rsidRPr="00265EDC">
        <w:rPr>
          <w:rFonts w:eastAsia="Meiryo UI"/>
        </w:rPr>
        <w:t>()</w:t>
      </w:r>
    </w:p>
    <w:p w14:paraId="6D77719D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'    </w:t>
      </w:r>
      <w:proofErr w:type="spellStart"/>
      <w:r w:rsidRPr="00265EDC">
        <w:rPr>
          <w:rFonts w:eastAsia="Meiryo UI"/>
        </w:rPr>
        <w:t>ActiveSheet.Unprotect</w:t>
      </w:r>
      <w:proofErr w:type="spellEnd"/>
      <w:r w:rsidRPr="00265EDC">
        <w:rPr>
          <w:rFonts w:eastAsia="Meiryo UI"/>
        </w:rPr>
        <w:t xml:space="preserve"> (</w:t>
      </w:r>
      <w:proofErr w:type="spellStart"/>
      <w:r w:rsidRPr="00265EDC">
        <w:rPr>
          <w:rFonts w:eastAsia="Meiryo UI"/>
        </w:rPr>
        <w:t>Sheet_pass</w:t>
      </w:r>
      <w:proofErr w:type="spellEnd"/>
      <w:r w:rsidRPr="00265EDC">
        <w:rPr>
          <w:rFonts w:eastAsia="Meiryo UI"/>
        </w:rPr>
        <w:t>)</w:t>
      </w:r>
    </w:p>
    <w:p w14:paraId="1A4E976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  <w:proofErr w:type="spellStart"/>
      <w:r w:rsidRPr="00265EDC">
        <w:rPr>
          <w:rFonts w:eastAsia="Meiryo UI"/>
        </w:rPr>
        <w:t>Application.ScreenUpdating</w:t>
      </w:r>
      <w:proofErr w:type="spellEnd"/>
      <w:r w:rsidRPr="00265EDC">
        <w:rPr>
          <w:rFonts w:eastAsia="Meiryo UI"/>
        </w:rPr>
        <w:t xml:space="preserve"> = False  '*1</w:t>
      </w:r>
    </w:p>
    <w:p w14:paraId="5412747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630B390C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If </w:t>
      </w:r>
      <w:proofErr w:type="spellStart"/>
      <w:r w:rsidRPr="00265EDC">
        <w:rPr>
          <w:rFonts w:eastAsia="Meiryo UI"/>
        </w:rPr>
        <w:t>TogBAN</w:t>
      </w:r>
      <w:proofErr w:type="spellEnd"/>
      <w:r w:rsidRPr="00265EDC">
        <w:rPr>
          <w:rFonts w:eastAsia="Meiryo UI"/>
        </w:rPr>
        <w:t xml:space="preserve"> Then</w:t>
      </w:r>
    </w:p>
    <w:p w14:paraId="40985B3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Rows("13:20").</w:t>
      </w:r>
      <w:proofErr w:type="spellStart"/>
      <w:r w:rsidRPr="00265EDC">
        <w:rPr>
          <w:rFonts w:eastAsia="Meiryo UI"/>
        </w:rPr>
        <w:t>EntireRow.Hidden</w:t>
      </w:r>
      <w:proofErr w:type="spellEnd"/>
      <w:r w:rsidRPr="00265EDC">
        <w:rPr>
          <w:rFonts w:eastAsia="Meiryo UI"/>
        </w:rPr>
        <w:t xml:space="preserve"> = True</w:t>
      </w:r>
    </w:p>
    <w:p w14:paraId="2FEF8533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</w:t>
      </w:r>
      <w:proofErr w:type="spellStart"/>
      <w:r w:rsidRPr="00265EDC">
        <w:rPr>
          <w:rFonts w:eastAsia="Meiryo UI"/>
        </w:rPr>
        <w:t>TogBAN.Caption</w:t>
      </w:r>
      <w:proofErr w:type="spellEnd"/>
      <w:r w:rsidRPr="00265EDC">
        <w:rPr>
          <w:rFonts w:eastAsia="Meiryo UI"/>
        </w:rPr>
        <w:t xml:space="preserve"> = "盤表示"</w:t>
      </w:r>
    </w:p>
    <w:p w14:paraId="12D5CEEB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Else</w:t>
      </w:r>
    </w:p>
    <w:p w14:paraId="2F6FDB99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Rows("13:20").</w:t>
      </w:r>
      <w:proofErr w:type="spellStart"/>
      <w:r w:rsidRPr="00265EDC">
        <w:rPr>
          <w:rFonts w:eastAsia="Meiryo UI"/>
        </w:rPr>
        <w:t>EntireRow.Hidden</w:t>
      </w:r>
      <w:proofErr w:type="spellEnd"/>
      <w:r w:rsidRPr="00265EDC">
        <w:rPr>
          <w:rFonts w:eastAsia="Meiryo UI"/>
        </w:rPr>
        <w:t xml:space="preserve"> = False</w:t>
      </w:r>
    </w:p>
    <w:p w14:paraId="71484855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   </w:t>
      </w:r>
      <w:proofErr w:type="spellStart"/>
      <w:r w:rsidRPr="00265EDC">
        <w:rPr>
          <w:rFonts w:eastAsia="Meiryo UI"/>
        </w:rPr>
        <w:t>TogBAN.Caption</w:t>
      </w:r>
      <w:proofErr w:type="spellEnd"/>
      <w:r w:rsidRPr="00265EDC">
        <w:rPr>
          <w:rFonts w:eastAsia="Meiryo UI"/>
        </w:rPr>
        <w:t xml:space="preserve"> = "盤非表示"</w:t>
      </w:r>
    </w:p>
    <w:p w14:paraId="7D0BD73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End If</w:t>
      </w:r>
    </w:p>
    <w:p w14:paraId="4A4C6060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    </w:t>
      </w:r>
    </w:p>
    <w:p w14:paraId="6F1A2567" w14:textId="77777777" w:rsidR="00265EDC" w:rsidRP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 xml:space="preserve">'    </w:t>
      </w:r>
      <w:proofErr w:type="spellStart"/>
      <w:r w:rsidRPr="00265EDC">
        <w:rPr>
          <w:rFonts w:eastAsia="Meiryo UI"/>
        </w:rPr>
        <w:t>ActiveSheet.Protect</w:t>
      </w:r>
      <w:proofErr w:type="spellEnd"/>
      <w:r w:rsidRPr="00265EDC">
        <w:rPr>
          <w:rFonts w:eastAsia="Meiryo UI"/>
        </w:rPr>
        <w:t xml:space="preserve"> (</w:t>
      </w:r>
      <w:proofErr w:type="spellStart"/>
      <w:r w:rsidRPr="00265EDC">
        <w:rPr>
          <w:rFonts w:eastAsia="Meiryo UI"/>
        </w:rPr>
        <w:t>Sheet_pass</w:t>
      </w:r>
      <w:proofErr w:type="spellEnd"/>
      <w:r w:rsidRPr="00265EDC">
        <w:rPr>
          <w:rFonts w:eastAsia="Meiryo UI"/>
        </w:rPr>
        <w:t>)</w:t>
      </w:r>
    </w:p>
    <w:p w14:paraId="5919DB26" w14:textId="77777777" w:rsidR="00265EDC" w:rsidRPr="00265EDC" w:rsidRDefault="00265EDC" w:rsidP="00265EDC">
      <w:pPr>
        <w:rPr>
          <w:rFonts w:eastAsia="Meiryo UI"/>
        </w:rPr>
      </w:pPr>
    </w:p>
    <w:p w14:paraId="71F60A6B" w14:textId="4FF92F06" w:rsidR="00265EDC" w:rsidRDefault="00265EDC" w:rsidP="00265EDC">
      <w:pPr>
        <w:rPr>
          <w:rFonts w:eastAsia="Meiryo UI"/>
        </w:rPr>
      </w:pPr>
      <w:r w:rsidRPr="00265EDC">
        <w:rPr>
          <w:rFonts w:eastAsia="Meiryo UI"/>
        </w:rPr>
        <w:t>End Sub</w:t>
      </w:r>
    </w:p>
    <w:p w14:paraId="32B1CC04" w14:textId="77777777" w:rsidR="00911C86" w:rsidRDefault="00911C86" w:rsidP="00265EDC">
      <w:pPr>
        <w:rPr>
          <w:rFonts w:eastAsia="Meiryo UI"/>
        </w:rPr>
      </w:pPr>
    </w:p>
    <w:p w14:paraId="335900E2" w14:textId="77777777" w:rsidR="00911C86" w:rsidRDefault="00911C86" w:rsidP="00265EDC">
      <w:pPr>
        <w:rPr>
          <w:rFonts w:eastAsia="Meiryo UI"/>
        </w:rPr>
      </w:pPr>
    </w:p>
    <w:p w14:paraId="70F221AF" w14:textId="77777777" w:rsidR="00911C86" w:rsidRDefault="00911C86" w:rsidP="00265EDC">
      <w:pPr>
        <w:rPr>
          <w:rFonts w:eastAsia="Meiryo UI"/>
        </w:rPr>
      </w:pPr>
    </w:p>
    <w:p w14:paraId="59C3C8C3" w14:textId="77777777" w:rsidR="00911C86" w:rsidRDefault="00911C86" w:rsidP="00265EDC">
      <w:pPr>
        <w:rPr>
          <w:rFonts w:eastAsia="Meiryo UI"/>
        </w:rPr>
      </w:pPr>
    </w:p>
    <w:p w14:paraId="79D3E4D5" w14:textId="3CD7F6FF" w:rsidR="00911C86" w:rsidRDefault="00911C86" w:rsidP="00265EDC">
      <w:proofErr w:type="spellStart"/>
      <w:r>
        <w:t>ThisWorkbook</w:t>
      </w:r>
      <w:proofErr w:type="spellEnd"/>
      <w:r>
        <w:rPr>
          <w:rFonts w:hint="eastAsia"/>
        </w:rPr>
        <w:t>なし</w:t>
      </w:r>
    </w:p>
    <w:p w14:paraId="312132DF" w14:textId="77777777" w:rsidR="00C1441D" w:rsidRDefault="00C1441D" w:rsidP="00265EDC"/>
    <w:p w14:paraId="38C158E4" w14:textId="77777777" w:rsidR="00C1441D" w:rsidRDefault="00C1441D" w:rsidP="00265EDC"/>
    <w:p w14:paraId="69209A3E" w14:textId="77777777" w:rsidR="00C1441D" w:rsidRDefault="00C1441D" w:rsidP="00265EDC"/>
    <w:p w14:paraId="41609613" w14:textId="77777777" w:rsidR="00C1441D" w:rsidRDefault="00C1441D" w:rsidP="00265EDC"/>
    <w:p w14:paraId="4FA3944D" w14:textId="77777777" w:rsidR="00C1441D" w:rsidRPr="00265EDC" w:rsidRDefault="00C1441D" w:rsidP="00265EDC">
      <w:pPr>
        <w:rPr>
          <w:rFonts w:eastAsia="Meiryo UI" w:hint="eastAsia"/>
        </w:rPr>
      </w:pPr>
    </w:p>
    <w:sectPr w:rsidR="00C1441D" w:rsidRPr="00265EDC" w:rsidSect="001B66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B9EFF" w14:textId="77777777" w:rsidR="00983440" w:rsidRDefault="00983440" w:rsidP="001E678E">
      <w:r>
        <w:separator/>
      </w:r>
    </w:p>
  </w:endnote>
  <w:endnote w:type="continuationSeparator" w:id="0">
    <w:p w14:paraId="1287F6F6" w14:textId="77777777" w:rsidR="00983440" w:rsidRDefault="00983440" w:rsidP="001E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09D31" w14:textId="77777777" w:rsidR="00983440" w:rsidRDefault="00983440" w:rsidP="001E678E">
      <w:r>
        <w:separator/>
      </w:r>
    </w:p>
  </w:footnote>
  <w:footnote w:type="continuationSeparator" w:id="0">
    <w:p w14:paraId="50E536EF" w14:textId="77777777" w:rsidR="00983440" w:rsidRDefault="00983440" w:rsidP="001E6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BE6749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8E0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101F5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46BAB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E0B02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A2F5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E2B71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32AD7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DC8D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58E0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290B4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6E07C6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4D491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44834842">
    <w:abstractNumId w:val="22"/>
  </w:num>
  <w:num w:numId="2" w16cid:durableId="1611202805">
    <w:abstractNumId w:val="14"/>
  </w:num>
  <w:num w:numId="3" w16cid:durableId="829562107">
    <w:abstractNumId w:val="10"/>
  </w:num>
  <w:num w:numId="4" w16cid:durableId="10227623">
    <w:abstractNumId w:val="24"/>
  </w:num>
  <w:num w:numId="5" w16cid:durableId="1635792274">
    <w:abstractNumId w:val="15"/>
  </w:num>
  <w:num w:numId="6" w16cid:durableId="1350524732">
    <w:abstractNumId w:val="18"/>
  </w:num>
  <w:num w:numId="7" w16cid:durableId="1182014353">
    <w:abstractNumId w:val="20"/>
  </w:num>
  <w:num w:numId="8" w16cid:durableId="1759405241">
    <w:abstractNumId w:val="9"/>
  </w:num>
  <w:num w:numId="9" w16cid:durableId="1092241011">
    <w:abstractNumId w:val="7"/>
  </w:num>
  <w:num w:numId="10" w16cid:durableId="1799180265">
    <w:abstractNumId w:val="6"/>
  </w:num>
  <w:num w:numId="11" w16cid:durableId="998340077">
    <w:abstractNumId w:val="5"/>
  </w:num>
  <w:num w:numId="12" w16cid:durableId="1959221241">
    <w:abstractNumId w:val="4"/>
  </w:num>
  <w:num w:numId="13" w16cid:durableId="335765212">
    <w:abstractNumId w:val="8"/>
  </w:num>
  <w:num w:numId="14" w16cid:durableId="1116096170">
    <w:abstractNumId w:val="3"/>
  </w:num>
  <w:num w:numId="15" w16cid:durableId="2121870531">
    <w:abstractNumId w:val="2"/>
  </w:num>
  <w:num w:numId="16" w16cid:durableId="1244534910">
    <w:abstractNumId w:val="1"/>
  </w:num>
  <w:num w:numId="17" w16cid:durableId="482964668">
    <w:abstractNumId w:val="0"/>
  </w:num>
  <w:num w:numId="18" w16cid:durableId="479346975">
    <w:abstractNumId w:val="16"/>
  </w:num>
  <w:num w:numId="19" w16cid:durableId="1915387890">
    <w:abstractNumId w:val="17"/>
  </w:num>
  <w:num w:numId="20" w16cid:durableId="951984665">
    <w:abstractNumId w:val="23"/>
  </w:num>
  <w:num w:numId="21" w16cid:durableId="1714695440">
    <w:abstractNumId w:val="19"/>
  </w:num>
  <w:num w:numId="22" w16cid:durableId="854156313">
    <w:abstractNumId w:val="13"/>
  </w:num>
  <w:num w:numId="23" w16cid:durableId="1057242173">
    <w:abstractNumId w:val="25"/>
  </w:num>
  <w:num w:numId="24" w16cid:durableId="2126190704">
    <w:abstractNumId w:val="12"/>
  </w:num>
  <w:num w:numId="25" w16cid:durableId="1211378552">
    <w:abstractNumId w:val="11"/>
  </w:num>
  <w:num w:numId="26" w16cid:durableId="203904470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DC"/>
    <w:rsid w:val="001B664C"/>
    <w:rsid w:val="001E678E"/>
    <w:rsid w:val="00247B89"/>
    <w:rsid w:val="00265EDC"/>
    <w:rsid w:val="003C69D0"/>
    <w:rsid w:val="004E108E"/>
    <w:rsid w:val="00645252"/>
    <w:rsid w:val="006D3D74"/>
    <w:rsid w:val="006F1A1F"/>
    <w:rsid w:val="0083569A"/>
    <w:rsid w:val="00911C86"/>
    <w:rsid w:val="00983440"/>
    <w:rsid w:val="00A9204E"/>
    <w:rsid w:val="00C1441D"/>
    <w:rsid w:val="00DC2CC1"/>
    <w:rsid w:val="00E00A51"/>
    <w:rsid w:val="00E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224187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E678E"/>
    <w:rPr>
      <w:rFonts w:ascii="Meiryo UI" w:hAnsi="Meiryo UI"/>
    </w:rPr>
  </w:style>
  <w:style w:type="paragraph" w:styleId="1">
    <w:name w:val="heading 1"/>
    <w:basedOn w:val="a2"/>
    <w:next w:val="a2"/>
    <w:link w:val="10"/>
    <w:uiPriority w:val="9"/>
    <w:qFormat/>
    <w:rsid w:val="001E678E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1E678E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1E678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1E678E"/>
    <w:pPr>
      <w:keepNext/>
      <w:keepLines/>
      <w:spacing w:before="40"/>
      <w:outlineLvl w:val="3"/>
    </w:pPr>
    <w:rPr>
      <w:rFonts w:eastAsiaTheme="majorEastAsia"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1E678E"/>
    <w:pPr>
      <w:keepNext/>
      <w:keepLines/>
      <w:spacing w:before="40"/>
      <w:outlineLvl w:val="4"/>
    </w:pPr>
    <w:rPr>
      <w:rFonts w:eastAsiaTheme="majorEastAsia"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1E678E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1E678E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1E67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1E67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1E678E"/>
    <w:rPr>
      <w:rFonts w:ascii="Meiryo UI" w:eastAsiaTheme="majorEastAsia" w:hAnsi="Meiryo UI" w:cstheme="majorBidi"/>
      <w:color w:val="1F4D78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9"/>
    <w:rsid w:val="001E678E"/>
    <w:rPr>
      <w:rFonts w:ascii="Meiryo UI" w:eastAsiaTheme="majorEastAsia" w:hAnsi="Meiryo UI" w:cstheme="majorBidi"/>
      <w:i/>
      <w:iCs/>
      <w:color w:val="1F4E79" w:themeColor="accent1" w:themeShade="80"/>
    </w:rPr>
  </w:style>
  <w:style w:type="character" w:customStyle="1" w:styleId="52">
    <w:name w:val="見出し 5 (文字)"/>
    <w:basedOn w:val="a3"/>
    <w:link w:val="51"/>
    <w:uiPriority w:val="9"/>
    <w:rsid w:val="001E678E"/>
    <w:rPr>
      <w:rFonts w:ascii="Meiryo UI" w:eastAsiaTheme="majorEastAsia" w:hAnsi="Meiryo UI" w:cstheme="majorBidi"/>
      <w:color w:val="1F4E79" w:themeColor="accent1" w:themeShade="80"/>
    </w:rPr>
  </w:style>
  <w:style w:type="character" w:customStyle="1" w:styleId="60">
    <w:name w:val="見出し 6 (文字)"/>
    <w:basedOn w:val="a3"/>
    <w:link w:val="6"/>
    <w:uiPriority w:val="9"/>
    <w:rsid w:val="001E678E"/>
    <w:rPr>
      <w:rFonts w:ascii="Meiryo UI" w:eastAsiaTheme="majorEastAsia" w:hAnsi="Meiryo UI" w:cstheme="majorBidi"/>
      <w:color w:val="1F4D78" w:themeColor="accent1" w:themeShade="7F"/>
    </w:rPr>
  </w:style>
  <w:style w:type="character" w:customStyle="1" w:styleId="70">
    <w:name w:val="見出し 7 (文字)"/>
    <w:basedOn w:val="a3"/>
    <w:link w:val="7"/>
    <w:uiPriority w:val="9"/>
    <w:rsid w:val="001E678E"/>
    <w:rPr>
      <w:rFonts w:ascii="Meiryo UI" w:eastAsiaTheme="majorEastAsia" w:hAnsi="Meiryo UI" w:cstheme="majorBidi"/>
      <w:i/>
      <w:iCs/>
      <w:color w:val="1F4D78" w:themeColor="accent1" w:themeShade="7F"/>
    </w:rPr>
  </w:style>
  <w:style w:type="character" w:customStyle="1" w:styleId="80">
    <w:name w:val="見出し 8 (文字)"/>
    <w:basedOn w:val="a3"/>
    <w:link w:val="8"/>
    <w:uiPriority w:val="9"/>
    <w:rsid w:val="001E678E"/>
    <w:rPr>
      <w:rFonts w:ascii="Meiryo UI" w:eastAsiaTheme="majorEastAsia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rsid w:val="001E678E"/>
    <w:rPr>
      <w:rFonts w:ascii="Meiryo UI" w:eastAsiaTheme="majorEastAsia" w:hAnsi="Meiryo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1E678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1E678E"/>
    <w:rPr>
      <w:rFonts w:ascii="Meiryo UI" w:eastAsiaTheme="majorEastAsia" w:hAnsi="Meiryo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E6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副題 (文字)"/>
    <w:basedOn w:val="a3"/>
    <w:link w:val="a8"/>
    <w:uiPriority w:val="11"/>
    <w:rsid w:val="001E678E"/>
    <w:rPr>
      <w:rFonts w:ascii="Meiryo UI" w:eastAsiaTheme="minorEastAsia" w:hAnsi="Meiryo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1E678E"/>
    <w:rPr>
      <w:rFonts w:ascii="Meiryo UI" w:eastAsia="Meiryo UI" w:hAnsi="Meiryo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1E678E"/>
    <w:rPr>
      <w:rFonts w:ascii="Meiryo UI" w:eastAsia="Meiryo UI" w:hAnsi="Meiryo UI"/>
      <w:i/>
      <w:iCs/>
    </w:rPr>
  </w:style>
  <w:style w:type="character" w:styleId="23">
    <w:name w:val="Intense Emphasis"/>
    <w:basedOn w:val="a3"/>
    <w:uiPriority w:val="21"/>
    <w:qFormat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c">
    <w:name w:val="Strong"/>
    <w:basedOn w:val="a3"/>
    <w:uiPriority w:val="22"/>
    <w:qFormat/>
    <w:rsid w:val="001E678E"/>
    <w:rPr>
      <w:rFonts w:ascii="Meiryo UI" w:eastAsia="Meiryo UI" w:hAnsi="Meiryo UI"/>
      <w:b/>
      <w:bCs/>
    </w:rPr>
  </w:style>
  <w:style w:type="paragraph" w:styleId="ad">
    <w:name w:val="Quote"/>
    <w:basedOn w:val="a2"/>
    <w:next w:val="a2"/>
    <w:link w:val="ae"/>
    <w:uiPriority w:val="29"/>
    <w:qFormat/>
    <w:rsid w:val="001E678E"/>
    <w:pPr>
      <w:spacing w:before="200"/>
      <w:ind w:left="864" w:right="864"/>
      <w:jc w:val="center"/>
    </w:pPr>
    <w:rPr>
      <w:rFonts w:eastAsia="Meiryo UI"/>
      <w:i/>
      <w:iCs/>
      <w:color w:val="404040" w:themeColor="text1" w:themeTint="BF"/>
    </w:rPr>
  </w:style>
  <w:style w:type="character" w:customStyle="1" w:styleId="ae">
    <w:name w:val="引用文 (文字)"/>
    <w:basedOn w:val="a3"/>
    <w:link w:val="ad"/>
    <w:uiPriority w:val="29"/>
    <w:rsid w:val="001E678E"/>
    <w:rPr>
      <w:rFonts w:ascii="Meiryo UI" w:eastAsia="Meiryo UI" w:hAnsi="Meiryo UI"/>
      <w:i/>
      <w:iCs/>
      <w:color w:val="404040" w:themeColor="text1" w:themeTint="BF"/>
    </w:rPr>
  </w:style>
  <w:style w:type="paragraph" w:styleId="24">
    <w:name w:val="Intense Quote"/>
    <w:basedOn w:val="a2"/>
    <w:next w:val="a2"/>
    <w:link w:val="25"/>
    <w:uiPriority w:val="30"/>
    <w:qFormat/>
    <w:rsid w:val="001E678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eastAsia="Meiryo UI"/>
      <w:i/>
      <w:iCs/>
      <w:color w:val="1F4E79" w:themeColor="accent1" w:themeShade="80"/>
    </w:rPr>
  </w:style>
  <w:style w:type="character" w:customStyle="1" w:styleId="25">
    <w:name w:val="引用文 2 (文字)"/>
    <w:basedOn w:val="a3"/>
    <w:link w:val="24"/>
    <w:uiPriority w:val="30"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f">
    <w:name w:val="Subtle Reference"/>
    <w:basedOn w:val="a3"/>
    <w:uiPriority w:val="31"/>
    <w:qFormat/>
    <w:rsid w:val="001E678E"/>
    <w:rPr>
      <w:rFonts w:ascii="Meiryo UI" w:eastAsia="Meiryo UI" w:hAnsi="Meiryo UI"/>
      <w:smallCaps/>
      <w:color w:val="5A5A5A" w:themeColor="text1" w:themeTint="A5"/>
    </w:rPr>
  </w:style>
  <w:style w:type="character" w:styleId="26">
    <w:name w:val="Intense Reference"/>
    <w:basedOn w:val="a3"/>
    <w:uiPriority w:val="32"/>
    <w:qFormat/>
    <w:rsid w:val="001E678E"/>
    <w:rPr>
      <w:rFonts w:ascii="Meiryo UI" w:eastAsia="Meiryo UI" w:hAnsi="Meiryo UI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1E678E"/>
    <w:rPr>
      <w:rFonts w:ascii="Meiryo UI" w:eastAsia="Meiryo UI" w:hAnsi="Meiryo UI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1E678E"/>
    <w:rPr>
      <w:rFonts w:ascii="Meiryo UI" w:eastAsia="Meiryo UI" w:hAnsi="Meiryo UI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1E678E"/>
    <w:rPr>
      <w:rFonts w:ascii="Meiryo UI" w:eastAsia="Meiryo UI" w:hAnsi="Meiryo UI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1E678E"/>
    <w:pPr>
      <w:spacing w:after="200"/>
    </w:pPr>
    <w:rPr>
      <w:rFonts w:eastAsia="Meiryo UI"/>
      <w:i/>
      <w:iCs/>
      <w:color w:val="44546A" w:themeColor="text2"/>
      <w:szCs w:val="18"/>
    </w:rPr>
  </w:style>
  <w:style w:type="paragraph" w:styleId="af4">
    <w:name w:val="Balloon Text"/>
    <w:basedOn w:val="a2"/>
    <w:link w:val="af5"/>
    <w:uiPriority w:val="99"/>
    <w:semiHidden/>
    <w:unhideWhenUsed/>
    <w:rsid w:val="001E678E"/>
    <w:rPr>
      <w:rFonts w:eastAsia="Meiryo UI" w:cs="Segoe UI"/>
      <w:szCs w:val="18"/>
    </w:rPr>
  </w:style>
  <w:style w:type="character" w:customStyle="1" w:styleId="af5">
    <w:name w:val="吹き出し (文字)"/>
    <w:basedOn w:val="a3"/>
    <w:link w:val="af4"/>
    <w:uiPriority w:val="99"/>
    <w:semiHidden/>
    <w:rsid w:val="001E678E"/>
    <w:rPr>
      <w:rFonts w:ascii="Meiryo UI" w:eastAsia="Meiryo UI" w:hAnsi="Meiryo UI" w:cs="Segoe UI"/>
      <w:szCs w:val="18"/>
    </w:rPr>
  </w:style>
  <w:style w:type="paragraph" w:styleId="af6">
    <w:name w:val="Block Text"/>
    <w:basedOn w:val="a2"/>
    <w:uiPriority w:val="99"/>
    <w:semiHidden/>
    <w:unhideWhenUsed/>
    <w:rsid w:val="001E678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1E678E"/>
    <w:pPr>
      <w:spacing w:after="120"/>
    </w:pPr>
    <w:rPr>
      <w:rFonts w:eastAsia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E678E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E678E"/>
    <w:pPr>
      <w:spacing w:after="120"/>
      <w:ind w:left="360"/>
    </w:pPr>
    <w:rPr>
      <w:rFonts w:eastAsia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E678E"/>
    <w:rPr>
      <w:rFonts w:ascii="Meiryo UI" w:eastAsia="Meiryo UI" w:hAnsi="Meiryo UI"/>
      <w:szCs w:val="16"/>
    </w:rPr>
  </w:style>
  <w:style w:type="character" w:styleId="af7">
    <w:name w:val="annotation reference"/>
    <w:basedOn w:val="a3"/>
    <w:uiPriority w:val="99"/>
    <w:semiHidden/>
    <w:unhideWhenUsed/>
    <w:rsid w:val="001E678E"/>
    <w:rPr>
      <w:rFonts w:ascii="Meiryo UI" w:eastAsia="Meiryo UI" w:hAnsi="Meiryo UI"/>
      <w:sz w:val="22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1E678E"/>
    <w:rPr>
      <w:rFonts w:eastAsia="Meiryo UI"/>
      <w:szCs w:val="20"/>
    </w:rPr>
  </w:style>
  <w:style w:type="character" w:customStyle="1" w:styleId="af9">
    <w:name w:val="コメント文字列 (文字)"/>
    <w:basedOn w:val="a3"/>
    <w:link w:val="af8"/>
    <w:uiPriority w:val="99"/>
    <w:semiHidden/>
    <w:rsid w:val="001E678E"/>
    <w:rPr>
      <w:rFonts w:ascii="Meiryo UI" w:eastAsia="Meiryo UI" w:hAnsi="Meiryo UI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E678E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1E678E"/>
    <w:rPr>
      <w:rFonts w:ascii="Meiryo UI" w:eastAsia="Meiryo UI" w:hAnsi="Meiryo UI"/>
      <w:b/>
      <w:bCs/>
      <w:szCs w:val="20"/>
    </w:rPr>
  </w:style>
  <w:style w:type="paragraph" w:styleId="afc">
    <w:name w:val="Document Map"/>
    <w:basedOn w:val="a2"/>
    <w:link w:val="afd"/>
    <w:uiPriority w:val="99"/>
    <w:semiHidden/>
    <w:unhideWhenUsed/>
    <w:rsid w:val="001E678E"/>
    <w:rPr>
      <w:rFonts w:eastAsia="Meiryo UI" w:cs="Segoe UI"/>
      <w:szCs w:val="16"/>
    </w:rPr>
  </w:style>
  <w:style w:type="character" w:customStyle="1" w:styleId="afd">
    <w:name w:val="見出しマップ (文字)"/>
    <w:basedOn w:val="a3"/>
    <w:link w:val="afc"/>
    <w:uiPriority w:val="99"/>
    <w:semiHidden/>
    <w:rsid w:val="001E678E"/>
    <w:rPr>
      <w:rFonts w:ascii="Meiryo UI" w:eastAsia="Meiryo UI" w:hAnsi="Meiryo UI" w:cs="Segoe UI"/>
      <w:szCs w:val="16"/>
    </w:rPr>
  </w:style>
  <w:style w:type="paragraph" w:styleId="afe">
    <w:name w:val="endnote text"/>
    <w:basedOn w:val="a2"/>
    <w:link w:val="aff"/>
    <w:uiPriority w:val="99"/>
    <w:semiHidden/>
    <w:unhideWhenUsed/>
    <w:rsid w:val="001E678E"/>
    <w:rPr>
      <w:rFonts w:eastAsia="Meiryo UI"/>
      <w:szCs w:val="20"/>
    </w:rPr>
  </w:style>
  <w:style w:type="character" w:customStyle="1" w:styleId="aff">
    <w:name w:val="文末脚注文字列 (文字)"/>
    <w:basedOn w:val="a3"/>
    <w:link w:val="afe"/>
    <w:uiPriority w:val="99"/>
    <w:semiHidden/>
    <w:rsid w:val="001E678E"/>
    <w:rPr>
      <w:rFonts w:ascii="Meiryo UI" w:eastAsia="Meiryo UI" w:hAnsi="Meiryo UI"/>
      <w:szCs w:val="20"/>
    </w:rPr>
  </w:style>
  <w:style w:type="paragraph" w:styleId="aff0">
    <w:name w:val="envelope return"/>
    <w:basedOn w:val="a2"/>
    <w:uiPriority w:val="99"/>
    <w:semiHidden/>
    <w:unhideWhenUsed/>
    <w:rsid w:val="001E678E"/>
    <w:rPr>
      <w:rFonts w:eastAsiaTheme="majorEastAsia" w:cstheme="majorBidi"/>
      <w:szCs w:val="20"/>
    </w:rPr>
  </w:style>
  <w:style w:type="paragraph" w:styleId="aff1">
    <w:name w:val="footnote text"/>
    <w:basedOn w:val="a2"/>
    <w:link w:val="aff2"/>
    <w:uiPriority w:val="99"/>
    <w:semiHidden/>
    <w:unhideWhenUsed/>
    <w:rsid w:val="001E678E"/>
    <w:rPr>
      <w:rFonts w:eastAsia="Meiryo UI"/>
      <w:szCs w:val="20"/>
    </w:rPr>
  </w:style>
  <w:style w:type="character" w:customStyle="1" w:styleId="aff2">
    <w:name w:val="脚注文字列 (文字)"/>
    <w:basedOn w:val="a3"/>
    <w:link w:val="aff1"/>
    <w:uiPriority w:val="99"/>
    <w:semiHidden/>
    <w:rsid w:val="001E678E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E678E"/>
    <w:rPr>
      <w:rFonts w:eastAsia="Meiryo UI"/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1E678E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1E67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eiryo UI" w:eastAsia="Meiryo UI" w:hAnsi="Meiryo UI"/>
      <w:szCs w:val="20"/>
    </w:rPr>
  </w:style>
  <w:style w:type="character" w:customStyle="1" w:styleId="aff4">
    <w:name w:val="マクロ文字列 (文字)"/>
    <w:basedOn w:val="a3"/>
    <w:link w:val="aff3"/>
    <w:uiPriority w:val="99"/>
    <w:semiHidden/>
    <w:rsid w:val="001E678E"/>
    <w:rPr>
      <w:rFonts w:ascii="Meiryo UI" w:eastAsia="Meiryo UI" w:hAnsi="Meiryo UI"/>
      <w:szCs w:val="20"/>
    </w:rPr>
  </w:style>
  <w:style w:type="paragraph" w:styleId="aff5">
    <w:name w:val="Plain Text"/>
    <w:basedOn w:val="a2"/>
    <w:link w:val="aff6"/>
    <w:uiPriority w:val="99"/>
    <w:semiHidden/>
    <w:unhideWhenUsed/>
    <w:rsid w:val="001E678E"/>
    <w:rPr>
      <w:rFonts w:eastAsia="Meiryo UI"/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1E678E"/>
    <w:rPr>
      <w:rFonts w:ascii="Meiryo UI" w:eastAsia="Meiryo UI" w:hAnsi="Meiryo UI"/>
      <w:szCs w:val="21"/>
    </w:rPr>
  </w:style>
  <w:style w:type="character" w:styleId="aff7">
    <w:name w:val="Placeholder Text"/>
    <w:basedOn w:val="a3"/>
    <w:uiPriority w:val="99"/>
    <w:semiHidden/>
    <w:rsid w:val="001E678E"/>
    <w:rPr>
      <w:rFonts w:ascii="Meiryo UI" w:eastAsia="Meiryo UI" w:hAnsi="Meiryo UI"/>
      <w:color w:val="3B3838" w:themeColor="background2" w:themeShade="40"/>
    </w:rPr>
  </w:style>
  <w:style w:type="paragraph" w:styleId="aff8">
    <w:name w:val="header"/>
    <w:basedOn w:val="a2"/>
    <w:link w:val="aff9"/>
    <w:uiPriority w:val="99"/>
    <w:unhideWhenUsed/>
    <w:rsid w:val="001E678E"/>
    <w:rPr>
      <w:rFonts w:eastAsia="Meiryo UI"/>
    </w:rPr>
  </w:style>
  <w:style w:type="character" w:customStyle="1" w:styleId="aff9">
    <w:name w:val="ヘッダー (文字)"/>
    <w:basedOn w:val="a3"/>
    <w:link w:val="aff8"/>
    <w:uiPriority w:val="99"/>
    <w:rsid w:val="001E678E"/>
    <w:rPr>
      <w:rFonts w:ascii="Meiryo UI" w:eastAsia="Meiryo UI" w:hAnsi="Meiryo UI"/>
    </w:rPr>
  </w:style>
  <w:style w:type="paragraph" w:styleId="affa">
    <w:name w:val="footer"/>
    <w:basedOn w:val="a2"/>
    <w:link w:val="affb"/>
    <w:uiPriority w:val="99"/>
    <w:unhideWhenUsed/>
    <w:rsid w:val="001E678E"/>
    <w:rPr>
      <w:rFonts w:eastAsia="Meiryo UI"/>
    </w:rPr>
  </w:style>
  <w:style w:type="character" w:customStyle="1" w:styleId="affb">
    <w:name w:val="フッター (文字)"/>
    <w:basedOn w:val="a3"/>
    <w:link w:val="affa"/>
    <w:uiPriority w:val="99"/>
    <w:rsid w:val="001E678E"/>
    <w:rPr>
      <w:rFonts w:ascii="Meiryo UI" w:eastAsia="Meiryo UI" w:hAnsi="Meiryo UI"/>
    </w:rPr>
  </w:style>
  <w:style w:type="paragraph" w:styleId="91">
    <w:name w:val="toc 9"/>
    <w:basedOn w:val="a2"/>
    <w:next w:val="a2"/>
    <w:autoRedefine/>
    <w:uiPriority w:val="39"/>
    <w:semiHidden/>
    <w:unhideWhenUsed/>
    <w:rsid w:val="001E678E"/>
    <w:pPr>
      <w:spacing w:after="120"/>
      <w:ind w:left="1757"/>
    </w:pPr>
  </w:style>
  <w:style w:type="character" w:styleId="affc">
    <w:name w:val="Mention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E678E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1E678E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1E678E"/>
    <w:rPr>
      <w:rFonts w:eastAsia="Meiryo UI"/>
      <w:i/>
      <w:iCs/>
    </w:rPr>
  </w:style>
  <w:style w:type="character" w:customStyle="1" w:styleId="HTML6">
    <w:name w:val="HTML アドレス (文字)"/>
    <w:basedOn w:val="a3"/>
    <w:link w:val="HTML5"/>
    <w:uiPriority w:val="99"/>
    <w:semiHidden/>
    <w:rsid w:val="001E678E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1E678E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1E678E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1E678E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1E678E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1E678E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1E678E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1E678E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1E678E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1E678E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1E678E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1E678E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1E678E"/>
  </w:style>
  <w:style w:type="character" w:styleId="afff0">
    <w:name w:val="Hashtag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paragraph" w:styleId="afff1">
    <w:name w:val="Message Header"/>
    <w:basedOn w:val="a2"/>
    <w:link w:val="afff2"/>
    <w:uiPriority w:val="99"/>
    <w:semiHidden/>
    <w:unhideWhenUsed/>
    <w:rsid w:val="001E67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2">
    <w:name w:val="メッセージ見出し (文字)"/>
    <w:basedOn w:val="a3"/>
    <w:link w:val="afff1"/>
    <w:uiPriority w:val="99"/>
    <w:semiHidden/>
    <w:rsid w:val="001E678E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3">
    <w:name w:val="Table Elegant"/>
    <w:basedOn w:val="a4"/>
    <w:uiPriority w:val="99"/>
    <w:semiHidden/>
    <w:unhideWhenUsed/>
    <w:rsid w:val="001E67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List"/>
    <w:basedOn w:val="a2"/>
    <w:uiPriority w:val="99"/>
    <w:semiHidden/>
    <w:unhideWhenUsed/>
    <w:rsid w:val="001E678E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1E678E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E678E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1E678E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1E678E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1E67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1E67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1E67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5">
    <w:name w:val="List Continue"/>
    <w:basedOn w:val="a2"/>
    <w:uiPriority w:val="99"/>
    <w:semiHidden/>
    <w:unhideWhenUsed/>
    <w:rsid w:val="001E678E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1E678E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1E678E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1E678E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1E678E"/>
    <w:pPr>
      <w:spacing w:after="120"/>
      <w:ind w:left="1800"/>
      <w:contextualSpacing/>
    </w:pPr>
  </w:style>
  <w:style w:type="paragraph" w:styleId="afff6">
    <w:name w:val="List Paragraph"/>
    <w:basedOn w:val="a2"/>
    <w:uiPriority w:val="34"/>
    <w:semiHidden/>
    <w:unhideWhenUsed/>
    <w:qFormat/>
    <w:rsid w:val="001E678E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1E678E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E678E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E678E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E678E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E678E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1E678E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1E678E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E678E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E678E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E678E"/>
    <w:pPr>
      <w:numPr>
        <w:numId w:val="12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1E67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table of figures"/>
    <w:basedOn w:val="a2"/>
    <w:next w:val="a2"/>
    <w:uiPriority w:val="99"/>
    <w:semiHidden/>
    <w:unhideWhenUsed/>
    <w:rsid w:val="001E678E"/>
  </w:style>
  <w:style w:type="character" w:styleId="afff8">
    <w:name w:val="end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paragraph" w:styleId="afff9">
    <w:name w:val="table of authorities"/>
    <w:basedOn w:val="a2"/>
    <w:next w:val="a2"/>
    <w:uiPriority w:val="99"/>
    <w:semiHidden/>
    <w:unhideWhenUsed/>
    <w:rsid w:val="001E678E"/>
    <w:pPr>
      <w:ind w:left="220" w:hanging="220"/>
    </w:pPr>
  </w:style>
  <w:style w:type="paragraph" w:styleId="afffa">
    <w:name w:val="toa heading"/>
    <w:basedOn w:val="a2"/>
    <w:next w:val="a2"/>
    <w:uiPriority w:val="99"/>
    <w:semiHidden/>
    <w:unhideWhenUsed/>
    <w:rsid w:val="001E678E"/>
    <w:pPr>
      <w:spacing w:before="120"/>
    </w:pPr>
    <w:rPr>
      <w:rFonts w:eastAsiaTheme="majorEastAsia" w:cstheme="majorBidi"/>
      <w:b/>
      <w:bCs/>
      <w:sz w:val="24"/>
      <w:szCs w:val="24"/>
    </w:rPr>
  </w:style>
  <w:style w:type="table" w:styleId="130">
    <w:name w:val="Colorful List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36">
    <w:name w:val="Colorful List Accent 6"/>
    <w:basedOn w:val="a4"/>
    <w:uiPriority w:val="72"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1E67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1E67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1E67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46">
    <w:name w:val="Colorful Grid Accent 6"/>
    <w:basedOn w:val="a4"/>
    <w:uiPriority w:val="73"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b">
    <w:name w:val="envelope address"/>
    <w:basedOn w:val="a2"/>
    <w:uiPriority w:val="99"/>
    <w:semiHidden/>
    <w:unhideWhenUsed/>
    <w:rsid w:val="001E67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1E678E"/>
    <w:pPr>
      <w:numPr>
        <w:numId w:val="26"/>
      </w:numPr>
    </w:pPr>
  </w:style>
  <w:style w:type="table" w:styleId="15">
    <w:name w:val="Plain Table 1"/>
    <w:basedOn w:val="a4"/>
    <w:uiPriority w:val="41"/>
    <w:rsid w:val="001E67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1E67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1E6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E67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1E67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1"/>
    <w:qFormat/>
    <w:rsid w:val="001E678E"/>
    <w:rPr>
      <w:rFonts w:ascii="Meiryo UI" w:hAnsi="Meiryo UI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1E678E"/>
    <w:rPr>
      <w:rFonts w:eastAsia="Meiryo UI"/>
    </w:rPr>
  </w:style>
  <w:style w:type="character" w:customStyle="1" w:styleId="afffe">
    <w:name w:val="日付 (文字)"/>
    <w:basedOn w:val="a3"/>
    <w:link w:val="afffd"/>
    <w:uiPriority w:val="99"/>
    <w:semiHidden/>
    <w:rsid w:val="001E678E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1E678E"/>
    <w:rPr>
      <w:rFonts w:cs="Times New Roman"/>
      <w:sz w:val="24"/>
      <w:szCs w:val="24"/>
    </w:rPr>
  </w:style>
  <w:style w:type="character" w:styleId="affff">
    <w:name w:val="Smart Hyperlink"/>
    <w:basedOn w:val="a3"/>
    <w:uiPriority w:val="99"/>
    <w:semiHidden/>
    <w:unhideWhenUsed/>
    <w:rsid w:val="001E678E"/>
    <w:rPr>
      <w:rFonts w:ascii="Meiryo UI" w:eastAsia="Meiryo UI" w:hAnsi="Meiryo UI"/>
      <w:u w:val="dotted"/>
    </w:rPr>
  </w:style>
  <w:style w:type="character" w:styleId="affff0">
    <w:name w:val="Unresolved Mention"/>
    <w:basedOn w:val="a3"/>
    <w:uiPriority w:val="99"/>
    <w:semiHidden/>
    <w:unhideWhenUsed/>
    <w:rsid w:val="001E678E"/>
    <w:rPr>
      <w:rFonts w:ascii="Meiryo UI" w:eastAsia="Meiryo UI" w:hAnsi="Meiryo UI"/>
      <w:color w:val="605E5C"/>
      <w:shd w:val="clear" w:color="auto" w:fill="E1DFDD"/>
    </w:rPr>
  </w:style>
  <w:style w:type="paragraph" w:styleId="affff1">
    <w:name w:val="Body Text"/>
    <w:basedOn w:val="a2"/>
    <w:link w:val="affff2"/>
    <w:uiPriority w:val="99"/>
    <w:semiHidden/>
    <w:unhideWhenUsed/>
    <w:rsid w:val="001E678E"/>
    <w:pPr>
      <w:spacing w:after="120"/>
    </w:pPr>
    <w:rPr>
      <w:rFonts w:eastAsia="Meiryo UI"/>
    </w:rPr>
  </w:style>
  <w:style w:type="character" w:customStyle="1" w:styleId="affff2">
    <w:name w:val="本文 (文字)"/>
    <w:basedOn w:val="a3"/>
    <w:link w:val="affff1"/>
    <w:uiPriority w:val="99"/>
    <w:semiHidden/>
    <w:rsid w:val="001E678E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1E678E"/>
    <w:pPr>
      <w:spacing w:after="120" w:line="480" w:lineRule="auto"/>
    </w:pPr>
    <w:rPr>
      <w:rFonts w:eastAsia="Meiryo UI"/>
    </w:rPr>
  </w:style>
  <w:style w:type="character" w:customStyle="1" w:styleId="2f">
    <w:name w:val="本文 2 (文字)"/>
    <w:basedOn w:val="a3"/>
    <w:link w:val="2e"/>
    <w:uiPriority w:val="99"/>
    <w:semiHidden/>
    <w:rsid w:val="001E678E"/>
    <w:rPr>
      <w:rFonts w:ascii="Meiryo UI" w:eastAsia="Meiryo UI" w:hAnsi="Meiryo UI"/>
    </w:rPr>
  </w:style>
  <w:style w:type="paragraph" w:styleId="affff3">
    <w:name w:val="Body Text Indent"/>
    <w:basedOn w:val="a2"/>
    <w:link w:val="affff4"/>
    <w:uiPriority w:val="99"/>
    <w:semiHidden/>
    <w:unhideWhenUsed/>
    <w:rsid w:val="001E678E"/>
    <w:pPr>
      <w:spacing w:after="120"/>
      <w:ind w:left="360"/>
    </w:pPr>
    <w:rPr>
      <w:rFonts w:eastAsia="Meiryo UI"/>
    </w:rPr>
  </w:style>
  <w:style w:type="character" w:customStyle="1" w:styleId="affff4">
    <w:name w:val="本文インデント (文字)"/>
    <w:basedOn w:val="a3"/>
    <w:link w:val="affff3"/>
    <w:uiPriority w:val="99"/>
    <w:semiHidden/>
    <w:rsid w:val="001E678E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1E678E"/>
    <w:pPr>
      <w:spacing w:after="120" w:line="480" w:lineRule="auto"/>
      <w:ind w:left="360"/>
    </w:pPr>
    <w:rPr>
      <w:rFonts w:eastAsia="Meiryo UI"/>
    </w:rPr>
  </w:style>
  <w:style w:type="character" w:customStyle="1" w:styleId="2f1">
    <w:name w:val="本文インデント 2 (文字)"/>
    <w:basedOn w:val="a3"/>
    <w:link w:val="2f0"/>
    <w:uiPriority w:val="99"/>
    <w:semiHidden/>
    <w:rsid w:val="001E678E"/>
    <w:rPr>
      <w:rFonts w:ascii="Meiryo UI" w:eastAsia="Meiryo UI" w:hAnsi="Meiryo UI"/>
    </w:rPr>
  </w:style>
  <w:style w:type="paragraph" w:styleId="affff5">
    <w:name w:val="Body Text First Indent"/>
    <w:basedOn w:val="affff1"/>
    <w:link w:val="affff6"/>
    <w:uiPriority w:val="99"/>
    <w:semiHidden/>
    <w:unhideWhenUsed/>
    <w:rsid w:val="001E678E"/>
    <w:pPr>
      <w:spacing w:after="0"/>
      <w:ind w:firstLine="360"/>
    </w:pPr>
  </w:style>
  <w:style w:type="character" w:customStyle="1" w:styleId="affff6">
    <w:name w:val="本文字下げ (文字)"/>
    <w:basedOn w:val="affff2"/>
    <w:link w:val="affff5"/>
    <w:uiPriority w:val="99"/>
    <w:semiHidden/>
    <w:rsid w:val="001E678E"/>
    <w:rPr>
      <w:rFonts w:ascii="Meiryo UI" w:eastAsia="Meiryo UI" w:hAnsi="Meiryo UI"/>
    </w:rPr>
  </w:style>
  <w:style w:type="paragraph" w:styleId="2f2">
    <w:name w:val="Body Text First Indent 2"/>
    <w:basedOn w:val="affff3"/>
    <w:link w:val="2f3"/>
    <w:uiPriority w:val="99"/>
    <w:semiHidden/>
    <w:unhideWhenUsed/>
    <w:rsid w:val="001E678E"/>
    <w:pPr>
      <w:spacing w:after="0"/>
      <w:ind w:firstLine="360"/>
    </w:pPr>
  </w:style>
  <w:style w:type="character" w:customStyle="1" w:styleId="2f3">
    <w:name w:val="本文字下げ 2 (文字)"/>
    <w:basedOn w:val="affff4"/>
    <w:link w:val="2f2"/>
    <w:uiPriority w:val="99"/>
    <w:semiHidden/>
    <w:rsid w:val="001E678E"/>
    <w:rPr>
      <w:rFonts w:ascii="Meiryo UI" w:eastAsia="Meiryo UI" w:hAnsi="Meiryo UI"/>
    </w:rPr>
  </w:style>
  <w:style w:type="paragraph" w:styleId="affff7">
    <w:name w:val="Normal Indent"/>
    <w:basedOn w:val="a2"/>
    <w:uiPriority w:val="99"/>
    <w:semiHidden/>
    <w:unhideWhenUsed/>
    <w:rsid w:val="001E678E"/>
    <w:pPr>
      <w:ind w:left="720"/>
    </w:p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1E678E"/>
    <w:rPr>
      <w:rFonts w:eastAsia="Meiryo UI"/>
    </w:rPr>
  </w:style>
  <w:style w:type="character" w:customStyle="1" w:styleId="affff9">
    <w:name w:val="記 (文字)"/>
    <w:basedOn w:val="a3"/>
    <w:link w:val="affff8"/>
    <w:uiPriority w:val="99"/>
    <w:semiHidden/>
    <w:rsid w:val="001E678E"/>
    <w:rPr>
      <w:rFonts w:ascii="Meiryo UI" w:eastAsia="Meiryo UI" w:hAnsi="Meiryo UI"/>
    </w:rPr>
  </w:style>
  <w:style w:type="table" w:styleId="affffa">
    <w:name w:val="Table Contemporary"/>
    <w:basedOn w:val="a4"/>
    <w:uiPriority w:val="99"/>
    <w:semiHidden/>
    <w:unhideWhenUsed/>
    <w:rsid w:val="001E67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1E67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1E678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1E678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1E678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1E678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1E678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1E678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116">
    <w:name w:val="Dark List Accent 6"/>
    <w:basedOn w:val="a4"/>
    <w:uiPriority w:val="70"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d">
    <w:name w:val="List Table 1 Light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">
    <w:name w:val="List Table 1 Light Accent 2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">
    <w:name w:val="List Table 1 Light Accent 3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">
    <w:name w:val="List Table 1 Light Accent 4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List Table 1 Light Accent 5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">
    <w:name w:val="List Table 1 Light Accent 6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b">
    <w:name w:val="List Table 2"/>
    <w:basedOn w:val="a4"/>
    <w:uiPriority w:val="47"/>
    <w:rsid w:val="001E67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1E678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List Table 2 Accent 2"/>
    <w:basedOn w:val="a4"/>
    <w:uiPriority w:val="47"/>
    <w:rsid w:val="001E67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List Table 2 Accent 3"/>
    <w:basedOn w:val="a4"/>
    <w:uiPriority w:val="47"/>
    <w:rsid w:val="001E678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List Table 2 Accent 4"/>
    <w:basedOn w:val="a4"/>
    <w:uiPriority w:val="47"/>
    <w:rsid w:val="001E678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4"/>
    <w:uiPriority w:val="47"/>
    <w:rsid w:val="001E678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List Table 2 Accent 6"/>
    <w:basedOn w:val="a4"/>
    <w:uiPriority w:val="47"/>
    <w:rsid w:val="001E678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5">
    <w:name w:val="List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">
    <w:name w:val="List Table 5 Dark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a">
    <w:name w:val="List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E-mail Signature"/>
    <w:basedOn w:val="a2"/>
    <w:link w:val="affffc"/>
    <w:uiPriority w:val="99"/>
    <w:semiHidden/>
    <w:unhideWhenUsed/>
    <w:rsid w:val="001E678E"/>
    <w:rPr>
      <w:rFonts w:eastAsia="Meiryo UI"/>
    </w:rPr>
  </w:style>
  <w:style w:type="character" w:customStyle="1" w:styleId="affffc">
    <w:name w:val="電子メール署名 (文字)"/>
    <w:basedOn w:val="a3"/>
    <w:link w:val="affffb"/>
    <w:uiPriority w:val="99"/>
    <w:semiHidden/>
    <w:rsid w:val="001E678E"/>
    <w:rPr>
      <w:rFonts w:ascii="Meiryo UI" w:eastAsia="Meiryo UI" w:hAnsi="Meiryo UI"/>
    </w:rPr>
  </w:style>
  <w:style w:type="paragraph" w:styleId="affffd">
    <w:name w:val="Salutation"/>
    <w:basedOn w:val="a2"/>
    <w:next w:val="a2"/>
    <w:link w:val="affffe"/>
    <w:uiPriority w:val="99"/>
    <w:semiHidden/>
    <w:unhideWhenUsed/>
    <w:rsid w:val="001E678E"/>
    <w:rPr>
      <w:rFonts w:eastAsia="Meiryo UI"/>
    </w:rPr>
  </w:style>
  <w:style w:type="character" w:customStyle="1" w:styleId="affffe">
    <w:name w:val="挨拶文 (文字)"/>
    <w:basedOn w:val="a3"/>
    <w:link w:val="affffd"/>
    <w:uiPriority w:val="99"/>
    <w:semiHidden/>
    <w:rsid w:val="001E678E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E678E"/>
    <w:rPr>
      <w:rFonts w:eastAsia="Meiryo U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E678E"/>
    <w:rPr>
      <w:rFonts w:eastAsia="Meiryo U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">
    <w:name w:val="Signature"/>
    <w:basedOn w:val="a2"/>
    <w:link w:val="afffff0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0">
    <w:name w:val="署名 (文字)"/>
    <w:basedOn w:val="a3"/>
    <w:link w:val="afffff"/>
    <w:uiPriority w:val="99"/>
    <w:semiHidden/>
    <w:rsid w:val="001E678E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1E678E"/>
    <w:rPr>
      <w:rFonts w:eastAsia="Meiryo U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1E678E"/>
    <w:rPr>
      <w:rFonts w:eastAsia="Meiryo U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1E678E"/>
    <w:pPr>
      <w:ind w:left="220" w:hanging="220"/>
    </w:pPr>
    <w:rPr>
      <w:rFonts w:eastAsia="Meiryo UI"/>
    </w:rPr>
  </w:style>
  <w:style w:type="paragraph" w:styleId="2ff">
    <w:name w:val="index 2"/>
    <w:basedOn w:val="a2"/>
    <w:next w:val="a2"/>
    <w:autoRedefine/>
    <w:uiPriority w:val="99"/>
    <w:semiHidden/>
    <w:unhideWhenUsed/>
    <w:rsid w:val="001E678E"/>
    <w:pPr>
      <w:ind w:left="440" w:hanging="220"/>
    </w:pPr>
    <w:rPr>
      <w:rFonts w:eastAsia="Meiryo UI"/>
    </w:rPr>
  </w:style>
  <w:style w:type="paragraph" w:styleId="3f8">
    <w:name w:val="index 3"/>
    <w:basedOn w:val="a2"/>
    <w:next w:val="a2"/>
    <w:autoRedefine/>
    <w:uiPriority w:val="99"/>
    <w:semiHidden/>
    <w:unhideWhenUsed/>
    <w:rsid w:val="001E678E"/>
    <w:pPr>
      <w:ind w:left="660" w:hanging="220"/>
    </w:pPr>
    <w:rPr>
      <w:rFonts w:eastAsia="Meiryo UI"/>
    </w:rPr>
  </w:style>
  <w:style w:type="paragraph" w:styleId="4f2">
    <w:name w:val="index 4"/>
    <w:basedOn w:val="a2"/>
    <w:next w:val="a2"/>
    <w:autoRedefine/>
    <w:uiPriority w:val="99"/>
    <w:semiHidden/>
    <w:unhideWhenUsed/>
    <w:rsid w:val="001E678E"/>
    <w:pPr>
      <w:ind w:left="880" w:hanging="220"/>
    </w:pPr>
    <w:rPr>
      <w:rFonts w:eastAsia="Meiryo UI"/>
    </w:rPr>
  </w:style>
  <w:style w:type="paragraph" w:styleId="5f1">
    <w:name w:val="index 5"/>
    <w:basedOn w:val="a2"/>
    <w:next w:val="a2"/>
    <w:autoRedefine/>
    <w:uiPriority w:val="99"/>
    <w:semiHidden/>
    <w:unhideWhenUsed/>
    <w:rsid w:val="001E678E"/>
    <w:pPr>
      <w:ind w:left="1100" w:hanging="220"/>
    </w:pPr>
    <w:rPr>
      <w:rFonts w:eastAsia="Meiryo UI"/>
    </w:rPr>
  </w:style>
  <w:style w:type="paragraph" w:styleId="6b">
    <w:name w:val="index 6"/>
    <w:basedOn w:val="a2"/>
    <w:next w:val="a2"/>
    <w:autoRedefine/>
    <w:uiPriority w:val="99"/>
    <w:semiHidden/>
    <w:unhideWhenUsed/>
    <w:rsid w:val="001E678E"/>
    <w:pPr>
      <w:ind w:left="1320" w:hanging="220"/>
    </w:pPr>
    <w:rPr>
      <w:rFonts w:eastAsia="Meiryo UI"/>
    </w:rPr>
  </w:style>
  <w:style w:type="paragraph" w:styleId="7b">
    <w:name w:val="index 7"/>
    <w:basedOn w:val="a2"/>
    <w:next w:val="a2"/>
    <w:autoRedefine/>
    <w:uiPriority w:val="99"/>
    <w:semiHidden/>
    <w:unhideWhenUsed/>
    <w:rsid w:val="001E678E"/>
    <w:pPr>
      <w:ind w:left="1540" w:hanging="220"/>
    </w:pPr>
    <w:rPr>
      <w:rFonts w:eastAsia="Meiryo UI"/>
    </w:rPr>
  </w:style>
  <w:style w:type="paragraph" w:styleId="8a">
    <w:name w:val="index 8"/>
    <w:basedOn w:val="a2"/>
    <w:next w:val="a2"/>
    <w:autoRedefine/>
    <w:uiPriority w:val="99"/>
    <w:semiHidden/>
    <w:unhideWhenUsed/>
    <w:rsid w:val="001E678E"/>
    <w:pPr>
      <w:ind w:left="1760" w:hanging="220"/>
    </w:pPr>
    <w:rPr>
      <w:rFonts w:eastAsia="Meiryo UI"/>
    </w:rPr>
  </w:style>
  <w:style w:type="paragraph" w:styleId="99">
    <w:name w:val="index 9"/>
    <w:basedOn w:val="a2"/>
    <w:next w:val="a2"/>
    <w:autoRedefine/>
    <w:uiPriority w:val="99"/>
    <w:semiHidden/>
    <w:unhideWhenUsed/>
    <w:rsid w:val="001E678E"/>
    <w:pPr>
      <w:ind w:left="1980" w:hanging="220"/>
    </w:pPr>
    <w:rPr>
      <w:rFonts w:eastAsia="Meiryo UI"/>
    </w:rPr>
  </w:style>
  <w:style w:type="paragraph" w:styleId="afffff1">
    <w:name w:val="index heading"/>
    <w:basedOn w:val="a2"/>
    <w:next w:val="1f1"/>
    <w:uiPriority w:val="99"/>
    <w:semiHidden/>
    <w:unhideWhenUsed/>
    <w:rsid w:val="001E678E"/>
    <w:rPr>
      <w:rFonts w:eastAsia="Meiryo UI" w:cstheme="majorBidi"/>
      <w:b/>
      <w:bCs/>
    </w:rPr>
  </w:style>
  <w:style w:type="paragraph" w:styleId="afffff2">
    <w:name w:val="Closing"/>
    <w:basedOn w:val="a2"/>
    <w:link w:val="afffff3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3">
    <w:name w:val="結語 (文字)"/>
    <w:basedOn w:val="a3"/>
    <w:link w:val="afffff2"/>
    <w:uiPriority w:val="99"/>
    <w:semiHidden/>
    <w:rsid w:val="001E678E"/>
    <w:rPr>
      <w:rFonts w:ascii="Meiryo UI" w:eastAsia="Meiryo UI" w:hAnsi="Meiryo UI"/>
    </w:rPr>
  </w:style>
  <w:style w:type="table" w:styleId="afffff4">
    <w:name w:val="Table Grid"/>
    <w:basedOn w:val="a4"/>
    <w:uiPriority w:val="39"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1E678E"/>
    <w:rPr>
      <w:rFonts w:eastAsia="Meiryo U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1E678E"/>
    <w:rPr>
      <w:rFonts w:eastAsia="Meiryo U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1E678E"/>
    <w:rPr>
      <w:rFonts w:eastAsia="Meiryo U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1E678E"/>
    <w:rPr>
      <w:rFonts w:eastAsia="Meiryo U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Grid Table 2 Accent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Grid Table 2 Accent 3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Grid Table 2 Accent 4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Grid Table 2 Accent 5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Grid Table 2 Accent 6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a">
    <w:name w:val="Grid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f4">
    <w:name w:val="Grid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3">
    <w:name w:val="Grid Table 5 Dark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d">
    <w:name w:val="Grid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d">
    <w:name w:val="Grid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1E678E"/>
    <w:rPr>
      <w:rFonts w:eastAsia="Meiryo U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character" w:styleId="afffff7">
    <w:name w:val="line number"/>
    <w:basedOn w:val="a3"/>
    <w:uiPriority w:val="99"/>
    <w:semiHidden/>
    <w:unhideWhenUsed/>
    <w:rsid w:val="001E678E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1E678E"/>
    <w:rPr>
      <w:rFonts w:eastAsia="Meiryo U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E678E"/>
    <w:rPr>
      <w:rFonts w:eastAsia="Meiryo U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4"/>
    <w:uiPriority w:val="99"/>
    <w:semiHidden/>
    <w:unhideWhenUsed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9">
    <w:name w:val="page number"/>
    <w:basedOn w:val="a3"/>
    <w:uiPriority w:val="99"/>
    <w:semiHidden/>
    <w:unhideWhenUsed/>
    <w:rsid w:val="001E678E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ja-JP%7bC4814371-0363-4EFF-967D-C1A1959145AD%7d\%7bE8A4589D-9F00-49F1-BD04-3DAA88499F1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3C0EAD-6529-4585-9E00-54D0371D6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{E8A4589D-9F00-49F1-BD04-3DAA88499F16}tf02786999_win32.dotx</Template>
  <TotalTime>0</TotalTime>
  <Pages>25</Pages>
  <Words>3103</Words>
  <Characters>17692</Characters>
  <Application>Microsoft Office Word</Application>
  <DocSecurity>0</DocSecurity>
  <Lines>147</Lines>
  <Paragraphs>41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2025-07-11T00:39:00Z</dcterms:created>
  <dcterms:modified xsi:type="dcterms:W3CDTF">2025-07-11T04:22:00Z</dcterms:modified>
</cp:coreProperties>
</file>