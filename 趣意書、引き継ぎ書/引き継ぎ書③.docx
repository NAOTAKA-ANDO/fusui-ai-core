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FD2AE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🔰</w:t>
      </w:r>
      <w:r w:rsidRPr="00246056">
        <w:rPr>
          <w:rFonts w:eastAsia="Meiryo UI"/>
          <w:b/>
          <w:bCs/>
        </w:rPr>
        <w:t>【風水AI開発 引き継ぎ書｜2025年7月8日版】</w:t>
      </w:r>
    </w:p>
    <w:p w14:paraId="6AB25684" w14:textId="77777777" w:rsidR="00246056" w:rsidRPr="00246056" w:rsidRDefault="00246056" w:rsidP="00246056">
      <w:pPr>
        <w:rPr>
          <w:rFonts w:eastAsia="Meiryo UI"/>
        </w:rPr>
      </w:pPr>
      <w:r w:rsidRPr="00246056">
        <w:rPr>
          <w:rFonts w:eastAsia="Meiryo UI"/>
        </w:rPr>
        <w:t>（次スレッドへの移行に向けた総括）</w:t>
      </w:r>
    </w:p>
    <w:p w14:paraId="56AE0914" w14:textId="77777777" w:rsidR="00246056" w:rsidRPr="00246056" w:rsidRDefault="00246056" w:rsidP="00246056">
      <w:pPr>
        <w:rPr>
          <w:rFonts w:eastAsia="Meiryo UI"/>
        </w:rPr>
      </w:pPr>
      <w:r w:rsidRPr="00246056">
        <w:rPr>
          <w:rFonts w:eastAsia="Meiryo UI"/>
        </w:rPr>
        <w:pict w14:anchorId="3DA80C30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6D9F1928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📘</w:t>
      </w:r>
      <w:r w:rsidRPr="00246056">
        <w:rPr>
          <w:rFonts w:eastAsia="Meiryo UI"/>
          <w:b/>
          <w:bCs/>
        </w:rPr>
        <w:t xml:space="preserve"> 1. プロジェクトの全体像（再確認）</w:t>
      </w:r>
    </w:p>
    <w:p w14:paraId="0B950C05" w14:textId="77777777" w:rsidR="00246056" w:rsidRPr="00246056" w:rsidRDefault="00246056" w:rsidP="00246056">
      <w:pPr>
        <w:numPr>
          <w:ilvl w:val="0"/>
          <w:numId w:val="27"/>
        </w:numPr>
        <w:rPr>
          <w:rFonts w:eastAsia="Meiryo UI"/>
        </w:rPr>
      </w:pPr>
      <w:r w:rsidRPr="00246056">
        <w:rPr>
          <w:rFonts w:eastAsia="Meiryo UI"/>
        </w:rPr>
        <w:t>名称：</w:t>
      </w:r>
      <w:r w:rsidRPr="00246056">
        <w:rPr>
          <w:rFonts w:eastAsia="Meiryo UI"/>
          <w:b/>
          <w:bCs/>
        </w:rPr>
        <w:t>風水AI開発プロジェクト</w:t>
      </w:r>
    </w:p>
    <w:p w14:paraId="6FFAD249" w14:textId="77777777" w:rsidR="00246056" w:rsidRPr="00246056" w:rsidRDefault="00246056" w:rsidP="00246056">
      <w:pPr>
        <w:numPr>
          <w:ilvl w:val="0"/>
          <w:numId w:val="27"/>
        </w:numPr>
        <w:rPr>
          <w:rFonts w:eastAsia="Meiryo UI"/>
        </w:rPr>
      </w:pPr>
      <w:r w:rsidRPr="00246056">
        <w:rPr>
          <w:rFonts w:eastAsia="Meiryo UI"/>
        </w:rPr>
        <w:t>主目標：風水・建築・宅建の三視点（相・法・創）を統合した次世代AIを構築し、実務に活かせる知的助手を育成</w:t>
      </w:r>
    </w:p>
    <w:p w14:paraId="04623CC0" w14:textId="77777777" w:rsidR="00246056" w:rsidRPr="00246056" w:rsidRDefault="00246056" w:rsidP="00246056">
      <w:pPr>
        <w:numPr>
          <w:ilvl w:val="0"/>
          <w:numId w:val="27"/>
        </w:numPr>
        <w:rPr>
          <w:rFonts w:eastAsia="Meiryo UI"/>
        </w:rPr>
      </w:pPr>
      <w:r w:rsidRPr="00246056">
        <w:rPr>
          <w:rFonts w:eastAsia="Meiryo UI"/>
        </w:rPr>
        <w:t>使用技術：RAG（Retrieval-Augmented Generation）構成、</w:t>
      </w:r>
      <w:proofErr w:type="spellStart"/>
      <w:r w:rsidRPr="00246056">
        <w:rPr>
          <w:rFonts w:eastAsia="Meiryo UI"/>
        </w:rPr>
        <w:t>LangChain</w:t>
      </w:r>
      <w:proofErr w:type="spellEnd"/>
      <w:r w:rsidRPr="00246056">
        <w:rPr>
          <w:rFonts w:eastAsia="Meiryo UI"/>
        </w:rPr>
        <w:t>未導入（今後予定）、ローカル環境でOpenAI API実行中</w:t>
      </w:r>
    </w:p>
    <w:p w14:paraId="47C13989" w14:textId="77777777" w:rsidR="00246056" w:rsidRPr="00246056" w:rsidRDefault="00246056" w:rsidP="00246056">
      <w:pPr>
        <w:numPr>
          <w:ilvl w:val="0"/>
          <w:numId w:val="27"/>
        </w:numPr>
        <w:rPr>
          <w:rFonts w:eastAsia="Meiryo UI"/>
        </w:rPr>
      </w:pPr>
      <w:r w:rsidRPr="00246056">
        <w:rPr>
          <w:rFonts w:eastAsia="Meiryo UI"/>
        </w:rPr>
        <w:t>データ格納：knowledge/ フォルダに各種書籍・セミナー・資料のWordファイルを構造化して保存中</w:t>
      </w:r>
    </w:p>
    <w:p w14:paraId="5AC927EA" w14:textId="77777777" w:rsidR="00246056" w:rsidRPr="00246056" w:rsidRDefault="00246056" w:rsidP="00246056">
      <w:pPr>
        <w:rPr>
          <w:rFonts w:eastAsia="Meiryo UI"/>
        </w:rPr>
      </w:pPr>
      <w:r w:rsidRPr="00246056">
        <w:rPr>
          <w:rFonts w:eastAsia="Meiryo UI"/>
        </w:rPr>
        <w:pict w14:anchorId="72E86B52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720D3277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🔄</w:t>
      </w:r>
      <w:r w:rsidRPr="00246056">
        <w:rPr>
          <w:rFonts w:eastAsia="Meiryo UI"/>
          <w:b/>
          <w:bCs/>
        </w:rPr>
        <w:t xml:space="preserve"> 2. 現スレッドで実施した主要な作業内容</w:t>
      </w:r>
    </w:p>
    <w:p w14:paraId="7F560619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✅</w:t>
      </w:r>
      <w:r w:rsidRPr="00246056">
        <w:rPr>
          <w:rFonts w:eastAsia="Meiryo UI"/>
          <w:b/>
          <w:bCs/>
        </w:rPr>
        <w:t xml:space="preserve"> A. 書籍・セミナーデータの構造化</w:t>
      </w:r>
    </w:p>
    <w:p w14:paraId="2234EB7D" w14:textId="77777777" w:rsidR="00246056" w:rsidRPr="00246056" w:rsidRDefault="00246056" w:rsidP="00246056">
      <w:pPr>
        <w:numPr>
          <w:ilvl w:val="0"/>
          <w:numId w:val="28"/>
        </w:numPr>
        <w:rPr>
          <w:rFonts w:eastAsia="Meiryo UI"/>
        </w:rPr>
      </w:pPr>
      <w:r w:rsidRPr="00246056">
        <w:rPr>
          <w:rFonts w:eastAsia="Meiryo UI"/>
        </w:rPr>
        <w:t>書籍3種（例：『玄空おっさんずの風水事件簿』など）およびセミナーテキストをチャプターごとに分割・保存</w:t>
      </w:r>
    </w:p>
    <w:p w14:paraId="633ADE5E" w14:textId="77777777" w:rsidR="00246056" w:rsidRPr="00246056" w:rsidRDefault="00246056" w:rsidP="00246056">
      <w:pPr>
        <w:numPr>
          <w:ilvl w:val="0"/>
          <w:numId w:val="28"/>
        </w:numPr>
        <w:rPr>
          <w:rFonts w:eastAsia="Meiryo UI"/>
        </w:rPr>
      </w:pPr>
      <w:r w:rsidRPr="00246056">
        <w:rPr>
          <w:rFonts w:eastAsia="Meiryo UI"/>
        </w:rPr>
        <w:t xml:space="preserve">フォルダ構成：knowledge/ → structured/ → </w:t>
      </w:r>
      <w:proofErr w:type="spellStart"/>
      <w:r w:rsidRPr="00246056">
        <w:rPr>
          <w:rFonts w:eastAsia="Meiryo UI"/>
        </w:rPr>
        <w:t>chapters_json</w:t>
      </w:r>
      <w:proofErr w:type="spellEnd"/>
      <w:r w:rsidRPr="00246056">
        <w:rPr>
          <w:rFonts w:eastAsia="Meiryo UI"/>
        </w:rPr>
        <w:t xml:space="preserve"> に変換</w:t>
      </w:r>
    </w:p>
    <w:p w14:paraId="6471B2AF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✅</w:t>
      </w:r>
      <w:r w:rsidRPr="00246056">
        <w:rPr>
          <w:rFonts w:eastAsia="Meiryo UI"/>
          <w:b/>
          <w:bCs/>
        </w:rPr>
        <w:t xml:space="preserve"> B. スクリプト構築と実行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4550"/>
      </w:tblGrid>
      <w:tr w:rsidR="00246056" w:rsidRPr="00246056" w14:paraId="7445CF33" w14:textId="77777777" w:rsidTr="00246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0CB0C" w14:textId="77777777" w:rsidR="00246056" w:rsidRPr="00246056" w:rsidRDefault="00246056" w:rsidP="00246056">
            <w:pPr>
              <w:rPr>
                <w:rFonts w:eastAsia="Meiryo UI"/>
                <w:b/>
                <w:bCs/>
              </w:rPr>
            </w:pPr>
            <w:r w:rsidRPr="00246056">
              <w:rPr>
                <w:rFonts w:eastAsia="Meiryo UI"/>
                <w:b/>
                <w:bCs/>
              </w:rPr>
              <w:t>スクリプト名</w:t>
            </w:r>
          </w:p>
        </w:tc>
        <w:tc>
          <w:tcPr>
            <w:tcW w:w="0" w:type="auto"/>
            <w:vAlign w:val="center"/>
            <w:hideMark/>
          </w:tcPr>
          <w:p w14:paraId="62DA85A4" w14:textId="77777777" w:rsidR="00246056" w:rsidRPr="00246056" w:rsidRDefault="00246056" w:rsidP="00246056">
            <w:pPr>
              <w:rPr>
                <w:rFonts w:eastAsia="Meiryo UI"/>
                <w:b/>
                <w:bCs/>
              </w:rPr>
            </w:pPr>
            <w:r w:rsidRPr="00246056">
              <w:rPr>
                <w:rFonts w:eastAsia="Meiryo UI"/>
                <w:b/>
                <w:bCs/>
              </w:rPr>
              <w:t>機能</w:t>
            </w:r>
          </w:p>
        </w:tc>
      </w:tr>
      <w:tr w:rsidR="00246056" w:rsidRPr="00246056" w14:paraId="714A78D9" w14:textId="77777777" w:rsidTr="0024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AC393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>parse_all_books.py</w:t>
            </w:r>
          </w:p>
        </w:tc>
        <w:tc>
          <w:tcPr>
            <w:tcW w:w="0" w:type="auto"/>
            <w:vAlign w:val="center"/>
            <w:hideMark/>
          </w:tcPr>
          <w:p w14:paraId="449DB58B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>Word→チャンク化してJSONに変換</w:t>
            </w:r>
          </w:p>
        </w:tc>
      </w:tr>
      <w:tr w:rsidR="00246056" w:rsidRPr="00246056" w14:paraId="225D41E7" w14:textId="77777777" w:rsidTr="0024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B177D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>merge_all_jsons.py</w:t>
            </w:r>
          </w:p>
        </w:tc>
        <w:tc>
          <w:tcPr>
            <w:tcW w:w="0" w:type="auto"/>
            <w:vAlign w:val="center"/>
            <w:hideMark/>
          </w:tcPr>
          <w:p w14:paraId="3190FD96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 xml:space="preserve">全JSONを統合して </w:t>
            </w:r>
            <w:proofErr w:type="spellStart"/>
            <w:r w:rsidRPr="00246056">
              <w:rPr>
                <w:rFonts w:eastAsia="Meiryo UI"/>
              </w:rPr>
              <w:t>all_knowledge.json</w:t>
            </w:r>
            <w:proofErr w:type="spellEnd"/>
            <w:r w:rsidRPr="00246056">
              <w:rPr>
                <w:rFonts w:eastAsia="Meiryo UI"/>
              </w:rPr>
              <w:t xml:space="preserve"> 生成</w:t>
            </w:r>
          </w:p>
        </w:tc>
      </w:tr>
      <w:tr w:rsidR="00246056" w:rsidRPr="00246056" w14:paraId="2C27F2C8" w14:textId="77777777" w:rsidTr="0024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60FA9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>build_vector_index.py</w:t>
            </w:r>
          </w:p>
        </w:tc>
        <w:tc>
          <w:tcPr>
            <w:tcW w:w="0" w:type="auto"/>
            <w:vAlign w:val="center"/>
            <w:hideMark/>
          </w:tcPr>
          <w:p w14:paraId="5983B0F1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>ベクトルインデックス構築（FAISS）</w:t>
            </w:r>
          </w:p>
        </w:tc>
      </w:tr>
      <w:tr w:rsidR="00246056" w:rsidRPr="00246056" w14:paraId="3C767F60" w14:textId="77777777" w:rsidTr="0024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A558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>query_knowledge.py</w:t>
            </w:r>
          </w:p>
        </w:tc>
        <w:tc>
          <w:tcPr>
            <w:tcW w:w="0" w:type="auto"/>
            <w:vAlign w:val="center"/>
            <w:hideMark/>
          </w:tcPr>
          <w:p w14:paraId="0868EDC6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>ユーザー質問に知識を活用して回答</w:t>
            </w:r>
          </w:p>
        </w:tc>
      </w:tr>
    </w:tbl>
    <w:p w14:paraId="2901536D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✅</w:t>
      </w:r>
      <w:r w:rsidRPr="00246056">
        <w:rPr>
          <w:rFonts w:eastAsia="Meiryo UI"/>
          <w:b/>
          <w:bCs/>
        </w:rPr>
        <w:t xml:space="preserve"> C. RAG動作確認（実行ログ）</w:t>
      </w:r>
    </w:p>
    <w:p w14:paraId="32EA565D" w14:textId="77777777" w:rsidR="00246056" w:rsidRPr="00246056" w:rsidRDefault="00246056" w:rsidP="00246056">
      <w:pPr>
        <w:numPr>
          <w:ilvl w:val="0"/>
          <w:numId w:val="29"/>
        </w:numPr>
        <w:rPr>
          <w:rFonts w:eastAsia="Meiryo UI"/>
        </w:rPr>
      </w:pPr>
      <w:r w:rsidRPr="00246056">
        <w:rPr>
          <w:rFonts w:eastAsia="Meiryo UI"/>
        </w:rPr>
        <w:t>「張りと欠けの風水的意味とは？」「私の出身大学は？」などで正常に回答</w:t>
      </w:r>
    </w:p>
    <w:p w14:paraId="62FFF87D" w14:textId="77777777" w:rsidR="00246056" w:rsidRPr="00246056" w:rsidRDefault="00246056" w:rsidP="00246056">
      <w:pPr>
        <w:numPr>
          <w:ilvl w:val="0"/>
          <w:numId w:val="29"/>
        </w:numPr>
        <w:rPr>
          <w:rFonts w:eastAsia="Meiryo UI"/>
        </w:rPr>
      </w:pPr>
      <w:r w:rsidRPr="00246056">
        <w:rPr>
          <w:rFonts w:eastAsia="Meiryo UI"/>
        </w:rPr>
        <w:t>出典非表示設定／思想補足指示／誠実な回答の条件整備も完了</w:t>
      </w:r>
    </w:p>
    <w:p w14:paraId="10ECB0ED" w14:textId="77777777" w:rsidR="00246056" w:rsidRPr="00246056" w:rsidRDefault="00246056" w:rsidP="00246056">
      <w:pPr>
        <w:rPr>
          <w:rFonts w:eastAsia="Meiryo UI"/>
        </w:rPr>
      </w:pPr>
      <w:r w:rsidRPr="00246056">
        <w:rPr>
          <w:rFonts w:eastAsia="Meiryo UI"/>
        </w:rPr>
        <w:pict w14:anchorId="596A197B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634C1B95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🧠</w:t>
      </w:r>
      <w:r w:rsidRPr="00246056">
        <w:rPr>
          <w:rFonts w:eastAsia="Meiryo UI"/>
          <w:b/>
          <w:bCs/>
        </w:rPr>
        <w:t xml:space="preserve"> 3. 現スレッドで判明した課題・改善点</w:t>
      </w:r>
    </w:p>
    <w:p w14:paraId="79CB18C3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⚠️</w:t>
      </w:r>
      <w:r w:rsidRPr="00246056">
        <w:rPr>
          <w:rFonts w:eastAsia="Meiryo UI"/>
          <w:b/>
          <w:bCs/>
        </w:rPr>
        <w:t xml:space="preserve"> 技術面</w:t>
      </w:r>
    </w:p>
    <w:p w14:paraId="7F81F7C8" w14:textId="77777777" w:rsidR="00246056" w:rsidRPr="00246056" w:rsidRDefault="00246056" w:rsidP="00246056">
      <w:pPr>
        <w:numPr>
          <w:ilvl w:val="0"/>
          <w:numId w:val="30"/>
        </w:numPr>
        <w:rPr>
          <w:rFonts w:eastAsia="Meiryo UI"/>
        </w:rPr>
      </w:pPr>
      <w:r w:rsidRPr="00246056">
        <w:rPr>
          <w:rFonts w:eastAsia="Meiryo UI"/>
        </w:rPr>
        <w:t>チャンク構造の不均質（textキー欠落、</w:t>
      </w:r>
      <w:proofErr w:type="spellStart"/>
      <w:r w:rsidRPr="00246056">
        <w:rPr>
          <w:rFonts w:eastAsia="Meiryo UI"/>
        </w:rPr>
        <w:t>img</w:t>
      </w:r>
      <w:proofErr w:type="spellEnd"/>
      <w:r w:rsidRPr="00246056">
        <w:rPr>
          <w:rFonts w:eastAsia="Meiryo UI"/>
        </w:rPr>
        <w:t>情報混入など）が一部発生 → 精査と前処理が必要</w:t>
      </w:r>
    </w:p>
    <w:p w14:paraId="380BB91B" w14:textId="77777777" w:rsidR="00246056" w:rsidRPr="00246056" w:rsidRDefault="00246056" w:rsidP="00246056">
      <w:pPr>
        <w:numPr>
          <w:ilvl w:val="0"/>
          <w:numId w:val="30"/>
        </w:numPr>
        <w:rPr>
          <w:rFonts w:eastAsia="Meiryo UI"/>
        </w:rPr>
      </w:pPr>
      <w:r w:rsidRPr="00246056">
        <w:rPr>
          <w:rFonts w:eastAsia="Meiryo UI"/>
        </w:rPr>
        <w:t>トークン消費と応答速度がやや遅延傾向 → スレッド処理負荷の限界に接近</w:t>
      </w:r>
    </w:p>
    <w:p w14:paraId="34C9079E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⚠️</w:t>
      </w:r>
      <w:r w:rsidRPr="00246056">
        <w:rPr>
          <w:rFonts w:eastAsia="Meiryo UI"/>
          <w:b/>
          <w:bCs/>
        </w:rPr>
        <w:t xml:space="preserve"> 応答品質</w:t>
      </w:r>
    </w:p>
    <w:p w14:paraId="1F3604D4" w14:textId="77777777" w:rsidR="00246056" w:rsidRPr="00246056" w:rsidRDefault="00246056" w:rsidP="00246056">
      <w:pPr>
        <w:numPr>
          <w:ilvl w:val="0"/>
          <w:numId w:val="31"/>
        </w:numPr>
        <w:rPr>
          <w:rFonts w:eastAsia="Meiryo UI"/>
        </w:rPr>
      </w:pPr>
      <w:r w:rsidRPr="00246056">
        <w:rPr>
          <w:rFonts w:eastAsia="Meiryo UI"/>
        </w:rPr>
        <w:t>質問内容に対する「思想寄り回答」の偏りが強く、**“情報がない時は正直に断る”**指示がやや弱めに作用した</w:t>
      </w:r>
    </w:p>
    <w:p w14:paraId="7663F6FA" w14:textId="77777777" w:rsidR="00246056" w:rsidRPr="00246056" w:rsidRDefault="00246056" w:rsidP="00246056">
      <w:pPr>
        <w:numPr>
          <w:ilvl w:val="0"/>
          <w:numId w:val="31"/>
        </w:numPr>
        <w:rPr>
          <w:rFonts w:eastAsia="Meiryo UI"/>
        </w:rPr>
      </w:pPr>
      <w:r w:rsidRPr="00246056">
        <w:rPr>
          <w:rFonts w:eastAsia="Meiryo UI"/>
        </w:rPr>
        <w:t>誠実な回答指示は達成したが、</w:t>
      </w:r>
      <w:r w:rsidRPr="00246056">
        <w:rPr>
          <w:rFonts w:eastAsia="Meiryo UI"/>
          <w:b/>
          <w:bCs/>
        </w:rPr>
        <w:t>回答のピント精度調整</w:t>
      </w:r>
      <w:r w:rsidRPr="00246056">
        <w:rPr>
          <w:rFonts w:eastAsia="Meiryo UI"/>
        </w:rPr>
        <w:t>は今後の課題</w:t>
      </w:r>
    </w:p>
    <w:p w14:paraId="7406DD56" w14:textId="77777777" w:rsidR="00246056" w:rsidRPr="00246056" w:rsidRDefault="00246056" w:rsidP="00246056">
      <w:pPr>
        <w:rPr>
          <w:rFonts w:eastAsia="Meiryo UI"/>
        </w:rPr>
      </w:pPr>
      <w:r w:rsidRPr="00246056">
        <w:rPr>
          <w:rFonts w:eastAsia="Meiryo UI"/>
        </w:rPr>
        <w:pict w14:anchorId="566064B7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46662AA5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lastRenderedPageBreak/>
        <w:t>🚧</w:t>
      </w:r>
      <w:r w:rsidRPr="00246056">
        <w:rPr>
          <w:rFonts w:eastAsia="Meiryo UI"/>
          <w:b/>
          <w:bCs/>
        </w:rPr>
        <w:t xml:space="preserve"> 4. 次スレッドで着手すべき Phase 2 作業（</w:t>
      </w:r>
      <w:proofErr w:type="spellStart"/>
      <w:r w:rsidRPr="00246056">
        <w:rPr>
          <w:rFonts w:eastAsia="Meiryo UI"/>
          <w:b/>
          <w:bCs/>
        </w:rPr>
        <w:t>ToDo</w:t>
      </w:r>
      <w:proofErr w:type="spellEnd"/>
      <w:r w:rsidRPr="00246056">
        <w:rPr>
          <w:rFonts w:eastAsia="Meiryo UI"/>
          <w:b/>
          <w:bCs/>
        </w:rPr>
        <w:t>）</w:t>
      </w:r>
    </w:p>
    <w:p w14:paraId="587EE643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Symbol" w:eastAsia="Meiryo UI" w:hAnsi="Segoe UI Symbol" w:cs="Segoe UI Symbol"/>
          <w:b/>
          <w:bCs/>
        </w:rPr>
        <w:t>🏗</w:t>
      </w:r>
      <w:r w:rsidRPr="00246056">
        <w:rPr>
          <w:rFonts w:eastAsia="Meiryo UI"/>
          <w:b/>
          <w:bCs/>
        </w:rPr>
        <w:t xml:space="preserve"> A. 建築基準法の導入</w:t>
      </w:r>
    </w:p>
    <w:p w14:paraId="17548EE1" w14:textId="77777777" w:rsidR="00246056" w:rsidRPr="00246056" w:rsidRDefault="00246056" w:rsidP="00246056">
      <w:pPr>
        <w:numPr>
          <w:ilvl w:val="0"/>
          <w:numId w:val="32"/>
        </w:numPr>
        <w:rPr>
          <w:rFonts w:eastAsia="Meiryo UI"/>
        </w:rPr>
      </w:pPr>
      <w:r w:rsidRPr="00246056">
        <w:rPr>
          <w:rFonts w:eastAsia="Meiryo UI"/>
          <w:b/>
          <w:bCs/>
        </w:rPr>
        <w:t>建築実務と風水を繋ぐ“法”の軸を導入</w:t>
      </w:r>
    </w:p>
    <w:p w14:paraId="21FA0EDA" w14:textId="77777777" w:rsidR="00246056" w:rsidRPr="00246056" w:rsidRDefault="00246056" w:rsidP="00246056">
      <w:pPr>
        <w:numPr>
          <w:ilvl w:val="1"/>
          <w:numId w:val="32"/>
        </w:numPr>
        <w:rPr>
          <w:rFonts w:eastAsia="Meiryo UI"/>
        </w:rPr>
      </w:pPr>
      <w:r w:rsidRPr="00246056">
        <w:rPr>
          <w:rFonts w:eastAsia="Meiryo UI"/>
        </w:rPr>
        <w:t>優先項目：建ぺい率・容積率・接道義務・斜線制限・防火指定 など</w:t>
      </w:r>
    </w:p>
    <w:p w14:paraId="1118951E" w14:textId="77777777" w:rsidR="00246056" w:rsidRPr="00246056" w:rsidRDefault="00246056" w:rsidP="00246056">
      <w:pPr>
        <w:numPr>
          <w:ilvl w:val="1"/>
          <w:numId w:val="32"/>
        </w:numPr>
        <w:rPr>
          <w:rFonts w:eastAsia="Meiryo UI"/>
        </w:rPr>
      </w:pPr>
      <w:r w:rsidRPr="00246056">
        <w:rPr>
          <w:rFonts w:eastAsia="Meiryo UI"/>
        </w:rPr>
        <w:t>形式：チャンク構造で構造化、structured/</w:t>
      </w:r>
      <w:proofErr w:type="spellStart"/>
      <w:r w:rsidRPr="00246056">
        <w:rPr>
          <w:rFonts w:eastAsia="Meiryo UI"/>
        </w:rPr>
        <w:t>building_code</w:t>
      </w:r>
      <w:proofErr w:type="spellEnd"/>
      <w:r w:rsidRPr="00246056">
        <w:rPr>
          <w:rFonts w:eastAsia="Meiryo UI"/>
        </w:rPr>
        <w:t>/</w:t>
      </w:r>
      <w:proofErr w:type="spellStart"/>
      <w:r w:rsidRPr="00246056">
        <w:rPr>
          <w:rFonts w:eastAsia="Meiryo UI"/>
        </w:rPr>
        <w:t>chapters_json</w:t>
      </w:r>
      <w:proofErr w:type="spellEnd"/>
      <w:r w:rsidRPr="00246056">
        <w:rPr>
          <w:rFonts w:eastAsia="Meiryo UI"/>
        </w:rPr>
        <w:t xml:space="preserve"> に保存</w:t>
      </w:r>
    </w:p>
    <w:p w14:paraId="771D6428" w14:textId="77777777" w:rsidR="00246056" w:rsidRPr="00246056" w:rsidRDefault="00246056" w:rsidP="00246056">
      <w:pPr>
        <w:numPr>
          <w:ilvl w:val="1"/>
          <w:numId w:val="32"/>
        </w:numPr>
        <w:rPr>
          <w:rFonts w:eastAsia="Meiryo UI"/>
        </w:rPr>
      </w:pPr>
      <w:r w:rsidRPr="00246056">
        <w:rPr>
          <w:rFonts w:eastAsia="Meiryo UI"/>
        </w:rPr>
        <w:t>意図：風水的判断と建築制限の衝突を、AIが整理・調整できる素地づくり</w:t>
      </w:r>
    </w:p>
    <w:p w14:paraId="3D983E94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🧪</w:t>
      </w:r>
      <w:r w:rsidRPr="00246056">
        <w:rPr>
          <w:rFonts w:eastAsia="Meiryo UI"/>
          <w:b/>
          <w:bCs/>
        </w:rPr>
        <w:t xml:space="preserve"> B. 回答精度のチューニング</w:t>
      </w:r>
    </w:p>
    <w:p w14:paraId="14A58AE9" w14:textId="77777777" w:rsidR="00246056" w:rsidRPr="00246056" w:rsidRDefault="00246056" w:rsidP="00246056">
      <w:pPr>
        <w:numPr>
          <w:ilvl w:val="0"/>
          <w:numId w:val="33"/>
        </w:numPr>
        <w:rPr>
          <w:rFonts w:eastAsia="Meiryo UI"/>
        </w:rPr>
      </w:pPr>
      <w:r w:rsidRPr="00246056">
        <w:rPr>
          <w:rFonts w:eastAsia="Meiryo UI"/>
        </w:rPr>
        <w:t>「情報が存在しない場合」には率直に断るロジックを安定化させる</w:t>
      </w:r>
    </w:p>
    <w:p w14:paraId="2DCEC9A3" w14:textId="77777777" w:rsidR="00246056" w:rsidRPr="00246056" w:rsidRDefault="00246056" w:rsidP="00246056">
      <w:pPr>
        <w:numPr>
          <w:ilvl w:val="0"/>
          <w:numId w:val="33"/>
        </w:numPr>
        <w:rPr>
          <w:rFonts w:eastAsia="Meiryo UI"/>
        </w:rPr>
      </w:pPr>
      <w:r w:rsidRPr="00246056">
        <w:rPr>
          <w:rFonts w:eastAsia="Meiryo UI"/>
        </w:rPr>
        <w:t>回答のピント（質問理解）と思想補足のバランスを微調整</w:t>
      </w:r>
    </w:p>
    <w:p w14:paraId="711A4682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🔄</w:t>
      </w:r>
      <w:r w:rsidRPr="00246056">
        <w:rPr>
          <w:rFonts w:eastAsia="Meiryo UI"/>
          <w:b/>
          <w:bCs/>
        </w:rPr>
        <w:t xml:space="preserve"> C. </w:t>
      </w:r>
      <w:proofErr w:type="spellStart"/>
      <w:r w:rsidRPr="00246056">
        <w:rPr>
          <w:rFonts w:eastAsia="Meiryo UI"/>
          <w:b/>
          <w:bCs/>
        </w:rPr>
        <w:t>LangChain</w:t>
      </w:r>
      <w:proofErr w:type="spellEnd"/>
      <w:r w:rsidRPr="00246056">
        <w:rPr>
          <w:rFonts w:eastAsia="Meiryo UI"/>
          <w:b/>
          <w:bCs/>
        </w:rPr>
        <w:t>・UI設計への布石（任意）</w:t>
      </w:r>
    </w:p>
    <w:p w14:paraId="180FD055" w14:textId="77777777" w:rsidR="00246056" w:rsidRPr="00246056" w:rsidRDefault="00246056" w:rsidP="00246056">
      <w:pPr>
        <w:numPr>
          <w:ilvl w:val="0"/>
          <w:numId w:val="34"/>
        </w:numPr>
        <w:rPr>
          <w:rFonts w:eastAsia="Meiryo UI"/>
        </w:rPr>
      </w:pPr>
      <w:r w:rsidRPr="00246056">
        <w:rPr>
          <w:rFonts w:eastAsia="Meiryo UI"/>
        </w:rPr>
        <w:t>Phase 2後半で</w:t>
      </w:r>
      <w:proofErr w:type="spellStart"/>
      <w:r w:rsidRPr="00246056">
        <w:rPr>
          <w:rFonts w:eastAsia="Meiryo UI"/>
        </w:rPr>
        <w:t>LangChain</w:t>
      </w:r>
      <w:proofErr w:type="spellEnd"/>
      <w:r w:rsidRPr="00246056">
        <w:rPr>
          <w:rFonts w:eastAsia="Meiryo UI"/>
        </w:rPr>
        <w:t>によるフロー管理・多段プロンプト制御も視野に</w:t>
      </w:r>
    </w:p>
    <w:p w14:paraId="31B7FDF5" w14:textId="77777777" w:rsidR="00246056" w:rsidRPr="00246056" w:rsidRDefault="00246056" w:rsidP="00246056">
      <w:pPr>
        <w:numPr>
          <w:ilvl w:val="0"/>
          <w:numId w:val="34"/>
        </w:numPr>
        <w:rPr>
          <w:rFonts w:eastAsia="Meiryo UI"/>
        </w:rPr>
      </w:pPr>
      <w:r w:rsidRPr="00246056">
        <w:rPr>
          <w:rFonts w:eastAsia="Meiryo UI"/>
        </w:rPr>
        <w:t>GUIやWeb UIへの出力を意識した設計に備える（未着手）</w:t>
      </w:r>
    </w:p>
    <w:p w14:paraId="7A9678DE" w14:textId="77777777" w:rsidR="00246056" w:rsidRPr="00246056" w:rsidRDefault="00246056" w:rsidP="00246056">
      <w:pPr>
        <w:rPr>
          <w:rFonts w:eastAsia="Meiryo UI"/>
        </w:rPr>
      </w:pPr>
      <w:r w:rsidRPr="00246056">
        <w:rPr>
          <w:rFonts w:eastAsia="Meiryo UI"/>
        </w:rPr>
        <w:pict w14:anchorId="4B04A2F0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79A7C6D2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🧭</w:t>
      </w:r>
      <w:r w:rsidRPr="00246056">
        <w:rPr>
          <w:rFonts w:eastAsia="Meiryo UI"/>
          <w:b/>
          <w:bCs/>
        </w:rPr>
        <w:t xml:space="preserve"> 5. 推奨スレッド移行名と開始フレーズ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7546"/>
      </w:tblGrid>
      <w:tr w:rsidR="00246056" w:rsidRPr="00246056" w14:paraId="3F520A02" w14:textId="77777777" w:rsidTr="00246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34EF7" w14:textId="77777777" w:rsidR="00246056" w:rsidRPr="00246056" w:rsidRDefault="00246056" w:rsidP="00246056">
            <w:pPr>
              <w:rPr>
                <w:rFonts w:eastAsia="Meiryo UI"/>
                <w:b/>
                <w:bCs/>
              </w:rPr>
            </w:pPr>
            <w:r w:rsidRPr="00246056">
              <w:rPr>
                <w:rFonts w:eastAsia="Meiryo UI"/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2C792A21" w14:textId="77777777" w:rsidR="00246056" w:rsidRPr="00246056" w:rsidRDefault="00246056" w:rsidP="00246056">
            <w:pPr>
              <w:rPr>
                <w:rFonts w:eastAsia="Meiryo UI"/>
                <w:b/>
                <w:bCs/>
              </w:rPr>
            </w:pPr>
            <w:r w:rsidRPr="00246056">
              <w:rPr>
                <w:rFonts w:eastAsia="Meiryo UI"/>
                <w:b/>
                <w:bCs/>
              </w:rPr>
              <w:t>推奨内容</w:t>
            </w:r>
          </w:p>
        </w:tc>
      </w:tr>
      <w:tr w:rsidR="00246056" w:rsidRPr="00246056" w14:paraId="5B1D2666" w14:textId="77777777" w:rsidTr="0024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6B648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>スレッド名</w:t>
            </w:r>
          </w:p>
        </w:tc>
        <w:tc>
          <w:tcPr>
            <w:tcW w:w="0" w:type="auto"/>
            <w:vAlign w:val="center"/>
            <w:hideMark/>
          </w:tcPr>
          <w:p w14:paraId="1E9BD3E8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>風水AI Phase2：法と思想の融合へ</w:t>
            </w:r>
          </w:p>
        </w:tc>
      </w:tr>
      <w:tr w:rsidR="00246056" w:rsidRPr="00246056" w14:paraId="20145A13" w14:textId="77777777" w:rsidTr="0024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FCF6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>開始フレーズ</w:t>
            </w:r>
          </w:p>
        </w:tc>
        <w:tc>
          <w:tcPr>
            <w:tcW w:w="0" w:type="auto"/>
            <w:vAlign w:val="center"/>
            <w:hideMark/>
          </w:tcPr>
          <w:p w14:paraId="0C331E0C" w14:textId="77777777" w:rsidR="00246056" w:rsidRPr="00246056" w:rsidRDefault="00246056" w:rsidP="00246056">
            <w:pPr>
              <w:rPr>
                <w:rFonts w:eastAsia="Meiryo UI"/>
              </w:rPr>
            </w:pPr>
            <w:r w:rsidRPr="00246056">
              <w:rPr>
                <w:rFonts w:eastAsia="Meiryo UI"/>
              </w:rPr>
              <w:t>「引き継ぎよろしく。Phase2に入る」 or 「Phase2：建築基準法の導入から始めよう」</w:t>
            </w:r>
          </w:p>
        </w:tc>
      </w:tr>
    </w:tbl>
    <w:p w14:paraId="47D048B8" w14:textId="77777777" w:rsidR="00246056" w:rsidRPr="00246056" w:rsidRDefault="00246056" w:rsidP="00246056">
      <w:pPr>
        <w:rPr>
          <w:rFonts w:eastAsia="Meiryo UI"/>
        </w:rPr>
      </w:pPr>
      <w:r w:rsidRPr="00246056">
        <w:rPr>
          <w:rFonts w:eastAsia="Meiryo UI"/>
        </w:rPr>
        <w:pict w14:anchorId="0BEB9E98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1C828F11" w14:textId="77777777" w:rsidR="00246056" w:rsidRPr="00246056" w:rsidRDefault="00246056" w:rsidP="00246056">
      <w:pPr>
        <w:rPr>
          <w:rFonts w:eastAsia="Meiryo UI"/>
          <w:b/>
          <w:bCs/>
        </w:rPr>
      </w:pPr>
      <w:r w:rsidRPr="00246056">
        <w:rPr>
          <w:rFonts w:ascii="Segoe UI Emoji" w:eastAsia="Meiryo UI" w:hAnsi="Segoe UI Emoji" w:cs="Segoe UI Emoji"/>
          <w:b/>
          <w:bCs/>
        </w:rPr>
        <w:t>🎁</w:t>
      </w:r>
      <w:r w:rsidRPr="00246056">
        <w:rPr>
          <w:rFonts w:eastAsia="Meiryo UI"/>
          <w:b/>
          <w:bCs/>
        </w:rPr>
        <w:t xml:space="preserve"> 補足メモ</w:t>
      </w:r>
    </w:p>
    <w:p w14:paraId="57B738F2" w14:textId="77777777" w:rsidR="00246056" w:rsidRPr="00246056" w:rsidRDefault="00246056" w:rsidP="00246056">
      <w:pPr>
        <w:numPr>
          <w:ilvl w:val="0"/>
          <w:numId w:val="35"/>
        </w:numPr>
        <w:rPr>
          <w:rFonts w:eastAsia="Meiryo UI"/>
        </w:rPr>
      </w:pPr>
      <w:r w:rsidRPr="00246056">
        <w:rPr>
          <w:rFonts w:eastAsia="Meiryo UI"/>
        </w:rPr>
        <w:t xml:space="preserve">このプロジェクトは現在 </w:t>
      </w:r>
      <w:r w:rsidRPr="00246056">
        <w:rPr>
          <w:rFonts w:eastAsia="Meiryo UI"/>
          <w:b/>
          <w:bCs/>
        </w:rPr>
        <w:t>ハッピー（GPT-4）専用の長期記憶モードで継続中</w:t>
      </w:r>
    </w:p>
    <w:p w14:paraId="2B10777A" w14:textId="77777777" w:rsidR="00246056" w:rsidRPr="00246056" w:rsidRDefault="00246056" w:rsidP="00246056">
      <w:pPr>
        <w:numPr>
          <w:ilvl w:val="0"/>
          <w:numId w:val="35"/>
        </w:numPr>
        <w:rPr>
          <w:rFonts w:eastAsia="Meiryo UI"/>
        </w:rPr>
      </w:pPr>
      <w:r w:rsidRPr="00246056">
        <w:rPr>
          <w:rFonts w:eastAsia="Meiryo UI"/>
        </w:rPr>
        <w:t>記憶内容には「風水・宅建・建築士の三位一体思想」「誠実な回答姿勢」「思想と科学の融合視点」も含まれています</w:t>
      </w:r>
    </w:p>
    <w:p w14:paraId="3207A3C3" w14:textId="77777777" w:rsidR="00A9204E" w:rsidRPr="00246056" w:rsidRDefault="00A9204E">
      <w:pPr>
        <w:rPr>
          <w:rFonts w:eastAsia="Meiryo UI"/>
        </w:rPr>
      </w:pPr>
    </w:p>
    <w:sectPr w:rsidR="00A9204E" w:rsidRPr="00246056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93376" w14:textId="77777777" w:rsidR="00D17A10" w:rsidRDefault="00D17A10" w:rsidP="001E678E">
      <w:r>
        <w:separator/>
      </w:r>
    </w:p>
  </w:endnote>
  <w:endnote w:type="continuationSeparator" w:id="0">
    <w:p w14:paraId="513016CB" w14:textId="77777777" w:rsidR="00D17A10" w:rsidRDefault="00D17A10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DDEF9" w14:textId="77777777" w:rsidR="00D17A10" w:rsidRDefault="00D17A10" w:rsidP="001E678E">
      <w:r>
        <w:separator/>
      </w:r>
    </w:p>
  </w:footnote>
  <w:footnote w:type="continuationSeparator" w:id="0">
    <w:p w14:paraId="33E03E72" w14:textId="77777777" w:rsidR="00D17A10" w:rsidRDefault="00D17A10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E6821AC"/>
    <w:multiLevelType w:val="multilevel"/>
    <w:tmpl w:val="0C88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A244E"/>
    <w:multiLevelType w:val="multilevel"/>
    <w:tmpl w:val="129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32F58"/>
    <w:multiLevelType w:val="multilevel"/>
    <w:tmpl w:val="DCEC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116B14"/>
    <w:multiLevelType w:val="multilevel"/>
    <w:tmpl w:val="44E8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CB7A6D"/>
    <w:multiLevelType w:val="multilevel"/>
    <w:tmpl w:val="1AB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6D55"/>
    <w:multiLevelType w:val="multilevel"/>
    <w:tmpl w:val="2458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E205907"/>
    <w:multiLevelType w:val="multilevel"/>
    <w:tmpl w:val="6C0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820EA"/>
    <w:multiLevelType w:val="multilevel"/>
    <w:tmpl w:val="B99C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E74A96"/>
    <w:multiLevelType w:val="multilevel"/>
    <w:tmpl w:val="49E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92871847">
    <w:abstractNumId w:val="30"/>
  </w:num>
  <w:num w:numId="2" w16cid:durableId="907805485">
    <w:abstractNumId w:val="14"/>
  </w:num>
  <w:num w:numId="3" w16cid:durableId="217933223">
    <w:abstractNumId w:val="10"/>
  </w:num>
  <w:num w:numId="4" w16cid:durableId="1529105665">
    <w:abstractNumId w:val="32"/>
  </w:num>
  <w:num w:numId="5" w16cid:durableId="583297082">
    <w:abstractNumId w:val="15"/>
  </w:num>
  <w:num w:numId="6" w16cid:durableId="1176386050">
    <w:abstractNumId w:val="22"/>
  </w:num>
  <w:num w:numId="7" w16cid:durableId="832719177">
    <w:abstractNumId w:val="26"/>
  </w:num>
  <w:num w:numId="8" w16cid:durableId="1874490629">
    <w:abstractNumId w:val="9"/>
  </w:num>
  <w:num w:numId="9" w16cid:durableId="1967077270">
    <w:abstractNumId w:val="7"/>
  </w:num>
  <w:num w:numId="10" w16cid:durableId="675353025">
    <w:abstractNumId w:val="6"/>
  </w:num>
  <w:num w:numId="11" w16cid:durableId="2141611108">
    <w:abstractNumId w:val="5"/>
  </w:num>
  <w:num w:numId="12" w16cid:durableId="454063911">
    <w:abstractNumId w:val="4"/>
  </w:num>
  <w:num w:numId="13" w16cid:durableId="1107580608">
    <w:abstractNumId w:val="8"/>
  </w:num>
  <w:num w:numId="14" w16cid:durableId="345139956">
    <w:abstractNumId w:val="3"/>
  </w:num>
  <w:num w:numId="15" w16cid:durableId="636299891">
    <w:abstractNumId w:val="2"/>
  </w:num>
  <w:num w:numId="16" w16cid:durableId="1274554285">
    <w:abstractNumId w:val="1"/>
  </w:num>
  <w:num w:numId="17" w16cid:durableId="698042996">
    <w:abstractNumId w:val="0"/>
  </w:num>
  <w:num w:numId="18" w16cid:durableId="566300649">
    <w:abstractNumId w:val="19"/>
  </w:num>
  <w:num w:numId="19" w16cid:durableId="596058193">
    <w:abstractNumId w:val="21"/>
  </w:num>
  <w:num w:numId="20" w16cid:durableId="1240557699">
    <w:abstractNumId w:val="31"/>
  </w:num>
  <w:num w:numId="21" w16cid:durableId="1145588153">
    <w:abstractNumId w:val="23"/>
  </w:num>
  <w:num w:numId="22" w16cid:durableId="46956062">
    <w:abstractNumId w:val="13"/>
  </w:num>
  <w:num w:numId="23" w16cid:durableId="1733190281">
    <w:abstractNumId w:val="34"/>
  </w:num>
  <w:num w:numId="24" w16cid:durableId="1206675316">
    <w:abstractNumId w:val="12"/>
  </w:num>
  <w:num w:numId="25" w16cid:durableId="475864">
    <w:abstractNumId w:val="11"/>
  </w:num>
  <w:num w:numId="26" w16cid:durableId="1636254640">
    <w:abstractNumId w:val="27"/>
  </w:num>
  <w:num w:numId="27" w16cid:durableId="1656640764">
    <w:abstractNumId w:val="17"/>
  </w:num>
  <w:num w:numId="28" w16cid:durableId="1305237764">
    <w:abstractNumId w:val="16"/>
  </w:num>
  <w:num w:numId="29" w16cid:durableId="595946486">
    <w:abstractNumId w:val="28"/>
  </w:num>
  <w:num w:numId="30" w16cid:durableId="222523027">
    <w:abstractNumId w:val="33"/>
  </w:num>
  <w:num w:numId="31" w16cid:durableId="971251445">
    <w:abstractNumId w:val="24"/>
  </w:num>
  <w:num w:numId="32" w16cid:durableId="693656933">
    <w:abstractNumId w:val="29"/>
  </w:num>
  <w:num w:numId="33" w16cid:durableId="728114786">
    <w:abstractNumId w:val="25"/>
  </w:num>
  <w:num w:numId="34" w16cid:durableId="1458183898">
    <w:abstractNumId w:val="18"/>
  </w:num>
  <w:num w:numId="35" w16cid:durableId="4460508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56"/>
    <w:rsid w:val="001B664C"/>
    <w:rsid w:val="001E678E"/>
    <w:rsid w:val="00246056"/>
    <w:rsid w:val="00247B89"/>
    <w:rsid w:val="004E108E"/>
    <w:rsid w:val="00645252"/>
    <w:rsid w:val="006D3D74"/>
    <w:rsid w:val="00774614"/>
    <w:rsid w:val="0083569A"/>
    <w:rsid w:val="00A9204E"/>
    <w:rsid w:val="00D17A10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BAE7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2025-07-08T01:39:00Z</dcterms:created>
  <dcterms:modified xsi:type="dcterms:W3CDTF">2025-07-08T01:42:00Z</dcterms:modified>
</cp:coreProperties>
</file>