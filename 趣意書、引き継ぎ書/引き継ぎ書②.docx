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C7797" w14:textId="77777777" w:rsidR="001C428B" w:rsidRPr="001C428B" w:rsidRDefault="001C428B" w:rsidP="001C428B">
      <w:pPr>
        <w:rPr>
          <w:b/>
          <w:bCs/>
        </w:rPr>
      </w:pPr>
      <w:r w:rsidRPr="001C428B">
        <w:rPr>
          <w:rFonts w:ascii="Segoe UI Emoji" w:hAnsi="Segoe UI Emoji" w:cs="Segoe UI Emoji"/>
          <w:b/>
          <w:bCs/>
        </w:rPr>
        <w:t>✅</w:t>
      </w:r>
      <w:r w:rsidRPr="001C428B">
        <w:rPr>
          <w:b/>
          <w:bCs/>
        </w:rPr>
        <w:t xml:space="preserve"> </w:t>
      </w:r>
      <w:r w:rsidRPr="001C428B">
        <w:rPr>
          <w:b/>
          <w:bCs/>
        </w:rPr>
        <w:t>風水</w:t>
      </w:r>
      <w:r w:rsidRPr="001C428B">
        <w:rPr>
          <w:b/>
          <w:bCs/>
        </w:rPr>
        <w:t>AI</w:t>
      </w:r>
      <w:r w:rsidRPr="001C428B">
        <w:rPr>
          <w:b/>
          <w:bCs/>
        </w:rPr>
        <w:t>開発プロジェクト</w:t>
      </w:r>
      <w:r w:rsidRPr="001C428B">
        <w:rPr>
          <w:b/>
          <w:bCs/>
        </w:rPr>
        <w:t xml:space="preserve"> </w:t>
      </w:r>
      <w:r w:rsidRPr="001C428B">
        <w:rPr>
          <w:b/>
          <w:bCs/>
        </w:rPr>
        <w:t>引き継ぎ書（第</w:t>
      </w:r>
      <w:r w:rsidRPr="001C428B">
        <w:rPr>
          <w:b/>
          <w:bCs/>
        </w:rPr>
        <w:t>◯</w:t>
      </w:r>
      <w:r w:rsidRPr="001C428B">
        <w:rPr>
          <w:b/>
          <w:bCs/>
        </w:rPr>
        <w:t>スレッド終了時点）</w:t>
      </w:r>
    </w:p>
    <w:p w14:paraId="2504BACB" w14:textId="77777777" w:rsidR="001C428B" w:rsidRPr="001C428B" w:rsidRDefault="001C428B" w:rsidP="001C428B">
      <w:pPr>
        <w:rPr>
          <w:b/>
          <w:bCs/>
        </w:rPr>
      </w:pPr>
      <w:r w:rsidRPr="001C428B">
        <w:rPr>
          <w:b/>
          <w:bCs/>
        </w:rPr>
        <w:t xml:space="preserve">1. </w:t>
      </w:r>
      <w:r w:rsidRPr="001C428B">
        <w:rPr>
          <w:rFonts w:ascii="Segoe UI Emoji" w:hAnsi="Segoe UI Emoji" w:cs="Segoe UI Emoji"/>
          <w:b/>
          <w:bCs/>
        </w:rPr>
        <w:t>🔰</w:t>
      </w:r>
      <w:r w:rsidRPr="001C428B">
        <w:rPr>
          <w:b/>
          <w:bCs/>
        </w:rPr>
        <w:t>プロジェクトの発端と目的</w:t>
      </w:r>
    </w:p>
    <w:p w14:paraId="417EB68B" w14:textId="77777777" w:rsidR="001C428B" w:rsidRPr="001C428B" w:rsidRDefault="001C428B" w:rsidP="001C428B">
      <w:r w:rsidRPr="001C428B">
        <w:t>当初、本プロジェクトは安藤さんが所有する風水関連原稿・知識・実践ノウハウをベースに、</w:t>
      </w:r>
      <w:r w:rsidRPr="001C428B">
        <w:t>**</w:t>
      </w:r>
      <w:r w:rsidRPr="001C428B">
        <w:t>「</w:t>
      </w:r>
      <w:r w:rsidRPr="001C428B">
        <w:t>AI</w:t>
      </w:r>
      <w:r w:rsidRPr="001C428B">
        <w:t>と風水を融合させた補助ツールの開発」</w:t>
      </w:r>
      <w:r w:rsidRPr="001C428B">
        <w:t>**</w:t>
      </w:r>
      <w:r w:rsidRPr="001C428B">
        <w:t>を目的としてスタートしました。</w:t>
      </w:r>
    </w:p>
    <w:p w14:paraId="352DC033" w14:textId="77777777" w:rsidR="001C428B" w:rsidRPr="001C428B" w:rsidRDefault="001C428B" w:rsidP="001C428B">
      <w:r w:rsidRPr="001C428B">
        <w:t>当面の目標は、</w:t>
      </w:r>
    </w:p>
    <w:p w14:paraId="373325DE" w14:textId="77777777" w:rsidR="001C428B" w:rsidRPr="001C428B" w:rsidRDefault="001C428B" w:rsidP="001C428B">
      <w:pPr>
        <w:numPr>
          <w:ilvl w:val="0"/>
          <w:numId w:val="27"/>
        </w:numPr>
      </w:pPr>
      <w:r w:rsidRPr="001C428B">
        <w:t>Word</w:t>
      </w:r>
      <w:r w:rsidRPr="001C428B">
        <w:t>文書などの膨大な原稿を</w:t>
      </w:r>
      <w:r w:rsidRPr="001C428B">
        <w:t>AI</w:t>
      </w:r>
      <w:r w:rsidRPr="001C428B">
        <w:t>が読み取り、内容を理解・応答できるようにする</w:t>
      </w:r>
    </w:p>
    <w:p w14:paraId="4040781C" w14:textId="77777777" w:rsidR="001C428B" w:rsidRPr="001C428B" w:rsidRDefault="001C428B" w:rsidP="001C428B">
      <w:pPr>
        <w:numPr>
          <w:ilvl w:val="0"/>
          <w:numId w:val="27"/>
        </w:numPr>
      </w:pPr>
      <w:r w:rsidRPr="001C428B">
        <w:t>実務現場でも使える</w:t>
      </w:r>
      <w:r w:rsidRPr="001C428B">
        <w:t xml:space="preserve"> </w:t>
      </w:r>
      <w:r w:rsidRPr="001C428B">
        <w:rPr>
          <w:b/>
          <w:bCs/>
        </w:rPr>
        <w:t>風水判断支援</w:t>
      </w:r>
      <w:r w:rsidRPr="001C428B">
        <w:rPr>
          <w:b/>
          <w:bCs/>
        </w:rPr>
        <w:t>AI</w:t>
      </w:r>
      <w:r w:rsidRPr="001C428B">
        <w:t xml:space="preserve"> </w:t>
      </w:r>
      <w:r w:rsidRPr="001C428B">
        <w:t>を作成すること</w:t>
      </w:r>
    </w:p>
    <w:p w14:paraId="044CA870" w14:textId="57B70C8B" w:rsidR="001C428B" w:rsidRPr="001C428B" w:rsidRDefault="001C428B" w:rsidP="001C428B">
      <w:r w:rsidRPr="001C428B">
        <w:t>であり、最終的には</w:t>
      </w:r>
      <w:r w:rsidRPr="001C428B">
        <w:t xml:space="preserve"> </w:t>
      </w:r>
      <w:r w:rsidRPr="001C428B">
        <w:rPr>
          <w:b/>
          <w:bCs/>
        </w:rPr>
        <w:t>商用化（売却も含む）</w:t>
      </w:r>
      <w:r w:rsidRPr="001C428B">
        <w:t xml:space="preserve"> </w:t>
      </w:r>
      <w:r w:rsidRPr="001C428B">
        <w:t>を視野に入れた知的資産の育成へと構想が発展しました。</w:t>
      </w:r>
    </w:p>
    <w:p w14:paraId="0BE67123" w14:textId="77777777" w:rsidR="001C428B" w:rsidRPr="001C428B" w:rsidRDefault="001C428B" w:rsidP="001C428B">
      <w:r w:rsidRPr="001C428B">
        <w:pict w14:anchorId="5EEC5E3F">
          <v:rect id="_x0000_i1055" style="width:0;height:1.5pt" o:hralign="center" o:hrstd="t" o:hr="t" fillcolor="#a0a0a0" stroked="f">
            <v:textbox inset="5.85pt,.7pt,5.85pt,.7pt"/>
          </v:rect>
        </w:pict>
      </w:r>
    </w:p>
    <w:p w14:paraId="228EF1C8" w14:textId="77777777" w:rsidR="001C428B" w:rsidRPr="001C428B" w:rsidRDefault="001C428B" w:rsidP="001C428B">
      <w:pPr>
        <w:rPr>
          <w:b/>
          <w:bCs/>
        </w:rPr>
      </w:pPr>
      <w:r w:rsidRPr="001C428B">
        <w:rPr>
          <w:b/>
          <w:bCs/>
        </w:rPr>
        <w:t xml:space="preserve">2. </w:t>
      </w:r>
      <w:r w:rsidRPr="001C428B">
        <w:rPr>
          <w:rFonts w:ascii="Segoe UI Emoji" w:hAnsi="Segoe UI Emoji" w:cs="Segoe UI Emoji"/>
          <w:b/>
          <w:bCs/>
        </w:rPr>
        <w:t>📜</w:t>
      </w:r>
      <w:r w:rsidRPr="001C428B">
        <w:rPr>
          <w:b/>
          <w:bCs/>
        </w:rPr>
        <w:t>これまでの進行経緯</w:t>
      </w:r>
    </w:p>
    <w:p w14:paraId="60DE439F" w14:textId="77777777" w:rsidR="001C428B" w:rsidRPr="001C428B" w:rsidRDefault="001C428B" w:rsidP="001C428B">
      <w:pPr>
        <w:rPr>
          <w:b/>
          <w:bCs/>
        </w:rPr>
      </w:pPr>
      <w:r w:rsidRPr="001C428B">
        <w:rPr>
          <w:b/>
          <w:bCs/>
        </w:rPr>
        <w:t>【第</w:t>
      </w:r>
      <w:r w:rsidRPr="001C428B">
        <w:rPr>
          <w:b/>
          <w:bCs/>
        </w:rPr>
        <w:t>1</w:t>
      </w:r>
      <w:r w:rsidRPr="001C428B">
        <w:rPr>
          <w:b/>
          <w:bCs/>
        </w:rPr>
        <w:t>段階】環境構築</w:t>
      </w:r>
    </w:p>
    <w:p w14:paraId="49D50CEB" w14:textId="77777777" w:rsidR="001C428B" w:rsidRPr="001C428B" w:rsidRDefault="001C428B" w:rsidP="001C428B">
      <w:pPr>
        <w:numPr>
          <w:ilvl w:val="0"/>
          <w:numId w:val="28"/>
        </w:numPr>
      </w:pPr>
      <w:r w:rsidRPr="001C428B">
        <w:t>OpenAI</w:t>
      </w:r>
      <w:r w:rsidRPr="001C428B">
        <w:t>の</w:t>
      </w:r>
      <w:r w:rsidRPr="001C428B">
        <w:t>API</w:t>
      </w:r>
      <w:r w:rsidRPr="001C428B">
        <w:t>キーを取得し、環境変数管理へ移行</w:t>
      </w:r>
    </w:p>
    <w:p w14:paraId="0D5D6B44" w14:textId="77777777" w:rsidR="001C428B" w:rsidRPr="001C428B" w:rsidRDefault="001C428B" w:rsidP="001C428B">
      <w:pPr>
        <w:numPr>
          <w:ilvl w:val="0"/>
          <w:numId w:val="28"/>
        </w:numPr>
      </w:pPr>
      <w:r w:rsidRPr="001C428B">
        <w:t xml:space="preserve">Python + VS Code </w:t>
      </w:r>
      <w:r w:rsidRPr="001C428B">
        <w:t>にて</w:t>
      </w:r>
      <w:r w:rsidRPr="001C428B">
        <w:t xml:space="preserve"> .env </w:t>
      </w:r>
      <w:r w:rsidRPr="001C428B">
        <w:t>設定</w:t>
      </w:r>
      <w:r w:rsidRPr="001C428B">
        <w:t xml:space="preserve"> → python-dotenv </w:t>
      </w:r>
      <w:r w:rsidRPr="001C428B">
        <w:t>導入完了</w:t>
      </w:r>
    </w:p>
    <w:p w14:paraId="53E8C5A7" w14:textId="77777777" w:rsidR="001C428B" w:rsidRPr="001C428B" w:rsidRDefault="001C428B" w:rsidP="001C428B">
      <w:pPr>
        <w:numPr>
          <w:ilvl w:val="0"/>
          <w:numId w:val="28"/>
        </w:numPr>
      </w:pPr>
      <w:r w:rsidRPr="001C428B">
        <w:t>PowerShell / VS Code</w:t>
      </w:r>
      <w:r w:rsidRPr="001C428B">
        <w:t>ターミナルから</w:t>
      </w:r>
      <w:r w:rsidRPr="001C428B">
        <w:t>API</w:t>
      </w:r>
      <w:r w:rsidRPr="001C428B">
        <w:t>呼び出しの疎通確認済</w:t>
      </w:r>
    </w:p>
    <w:p w14:paraId="23F3691E" w14:textId="61B78004" w:rsidR="001C428B" w:rsidRPr="001C428B" w:rsidRDefault="001C428B" w:rsidP="001C428B">
      <w:pPr>
        <w:numPr>
          <w:ilvl w:val="0"/>
          <w:numId w:val="28"/>
        </w:numPr>
      </w:pPr>
      <w:r w:rsidRPr="001C428B">
        <w:t>test.py</w:t>
      </w:r>
      <w:r>
        <w:rPr>
          <w:rFonts w:hint="eastAsia"/>
        </w:rPr>
        <w:t>（現在は</w:t>
      </w:r>
      <w:r w:rsidRPr="001C428B">
        <w:t xml:space="preserve"> check_joshou.py</w:t>
      </w:r>
      <w:r>
        <w:rPr>
          <w:rFonts w:hint="eastAsia"/>
        </w:rPr>
        <w:t>を使用中）</w:t>
      </w:r>
      <w:r w:rsidRPr="001C428B">
        <w:t>にて</w:t>
      </w:r>
      <w:r w:rsidRPr="001C428B">
        <w:t>API</w:t>
      </w:r>
      <w:r w:rsidRPr="001C428B">
        <w:t>接続を確認（風水の質問に返答成功）</w:t>
      </w:r>
    </w:p>
    <w:p w14:paraId="4C146862" w14:textId="77777777" w:rsidR="001C428B" w:rsidRPr="001C428B" w:rsidRDefault="001C428B" w:rsidP="001C428B">
      <w:pPr>
        <w:rPr>
          <w:b/>
          <w:bCs/>
        </w:rPr>
      </w:pPr>
      <w:r w:rsidRPr="001C428B">
        <w:rPr>
          <w:b/>
          <w:bCs/>
        </w:rPr>
        <w:t>【第</w:t>
      </w:r>
      <w:r w:rsidRPr="001C428B">
        <w:rPr>
          <w:b/>
          <w:bCs/>
        </w:rPr>
        <w:t>2</w:t>
      </w:r>
      <w:r w:rsidRPr="001C428B">
        <w:rPr>
          <w:b/>
          <w:bCs/>
        </w:rPr>
        <w:t>段階】原稿の管理と構造化</w:t>
      </w:r>
    </w:p>
    <w:p w14:paraId="45F55231" w14:textId="77777777" w:rsidR="001C428B" w:rsidRPr="001C428B" w:rsidRDefault="001C428B" w:rsidP="001C428B">
      <w:pPr>
        <w:numPr>
          <w:ilvl w:val="0"/>
          <w:numId w:val="29"/>
        </w:numPr>
      </w:pPr>
      <w:r w:rsidRPr="001C428B">
        <w:t>「風水と科学が融合する時代」原稿</w:t>
      </w:r>
      <w:r w:rsidRPr="001C428B">
        <w:t xml:space="preserve">.docx </w:t>
      </w:r>
      <w:r w:rsidRPr="001C428B">
        <w:t>を読み取り対象とし、トークン制限問題を回避するため章・節に分割</w:t>
      </w:r>
    </w:p>
    <w:p w14:paraId="6F5EEC6D" w14:textId="77777777" w:rsidR="001C428B" w:rsidRPr="001C428B" w:rsidRDefault="001C428B" w:rsidP="001C428B">
      <w:pPr>
        <w:numPr>
          <w:ilvl w:val="0"/>
          <w:numId w:val="29"/>
        </w:numPr>
      </w:pPr>
      <w:r w:rsidRPr="001C428B">
        <w:t>.docx</w:t>
      </w:r>
      <w:r w:rsidRPr="001C428B">
        <w:t>ファイルとして節単位で保存（画像付き維持）</w:t>
      </w:r>
    </w:p>
    <w:p w14:paraId="27A10E81" w14:textId="77777777" w:rsidR="001C428B" w:rsidRPr="001C428B" w:rsidRDefault="001C428B" w:rsidP="001C428B">
      <w:pPr>
        <w:numPr>
          <w:ilvl w:val="0"/>
          <w:numId w:val="29"/>
        </w:numPr>
      </w:pPr>
      <w:r w:rsidRPr="001C428B">
        <w:t>ファイル例：</w:t>
      </w:r>
      <w:r w:rsidRPr="001C428B">
        <w:t>chapter6-2_</w:t>
      </w:r>
      <w:r w:rsidRPr="001C428B">
        <w:t>対談開始</w:t>
      </w:r>
      <w:r w:rsidRPr="001C428B">
        <w:t>.docx</w:t>
      </w:r>
      <w:r w:rsidRPr="001C428B">
        <w:t>（約</w:t>
      </w:r>
      <w:r w:rsidRPr="001C428B">
        <w:t>12,596</w:t>
      </w:r>
      <w:r w:rsidRPr="001C428B">
        <w:t>文字）</w:t>
      </w:r>
      <w:r w:rsidRPr="001C428B">
        <w:t>→ Python</w:t>
      </w:r>
      <w:r w:rsidRPr="001C428B">
        <w:t>スクリプトで読込成功</w:t>
      </w:r>
    </w:p>
    <w:p w14:paraId="68B63CE8" w14:textId="77777777" w:rsidR="001C428B" w:rsidRPr="001C428B" w:rsidRDefault="001C428B" w:rsidP="001C428B">
      <w:pPr>
        <w:numPr>
          <w:ilvl w:val="0"/>
          <w:numId w:val="29"/>
        </w:numPr>
      </w:pPr>
      <w:r w:rsidRPr="001C428B">
        <w:t>現在は</w:t>
      </w:r>
      <w:r w:rsidRPr="001C428B">
        <w:t xml:space="preserve"> .docx </w:t>
      </w:r>
      <w:r w:rsidRPr="001C428B">
        <w:t>で管理・読込する手法に一本化し、画像削除を避ける方針に変更</w:t>
      </w:r>
    </w:p>
    <w:p w14:paraId="324B8C83" w14:textId="77777777" w:rsidR="001C428B" w:rsidRPr="001C428B" w:rsidRDefault="001C428B" w:rsidP="001C428B">
      <w:r w:rsidRPr="001C428B">
        <w:pict w14:anchorId="2CE88DCD">
          <v:rect id="_x0000_i1056" style="width:0;height:1.5pt" o:hralign="center" o:hrstd="t" o:hr="t" fillcolor="#a0a0a0" stroked="f">
            <v:textbox inset="5.85pt,.7pt,5.85pt,.7pt"/>
          </v:rect>
        </w:pict>
      </w:r>
    </w:p>
    <w:p w14:paraId="175A5D93" w14:textId="77777777" w:rsidR="001C428B" w:rsidRPr="001C428B" w:rsidRDefault="001C428B" w:rsidP="001C428B">
      <w:pPr>
        <w:rPr>
          <w:b/>
          <w:bCs/>
        </w:rPr>
      </w:pPr>
      <w:r w:rsidRPr="001C428B">
        <w:rPr>
          <w:b/>
          <w:bCs/>
        </w:rPr>
        <w:t xml:space="preserve">3. </w:t>
      </w:r>
      <w:r w:rsidRPr="001C428B">
        <w:rPr>
          <w:rFonts w:ascii="Segoe UI Emoji" w:hAnsi="Segoe UI Emoji" w:cs="Segoe UI Emoji"/>
          <w:b/>
          <w:bCs/>
        </w:rPr>
        <w:t>🧠</w:t>
      </w:r>
      <w:r w:rsidRPr="001C428B">
        <w:rPr>
          <w:b/>
          <w:bCs/>
        </w:rPr>
        <w:t>方針の修正と到達目標の更新</w:t>
      </w:r>
    </w:p>
    <w:p w14:paraId="00C49E08" w14:textId="77777777" w:rsidR="001C428B" w:rsidRPr="001C428B" w:rsidRDefault="001C428B" w:rsidP="001C428B">
      <w:r w:rsidRPr="001C428B">
        <w:t>当初は「</w:t>
      </w:r>
      <w:r w:rsidRPr="001C428B">
        <w:t>API</w:t>
      </w:r>
      <w:r w:rsidRPr="001C428B">
        <w:t>接続ベースで原稿内容を読ませる応答型</w:t>
      </w:r>
      <w:r w:rsidRPr="001C428B">
        <w:t>AI</w:t>
      </w:r>
      <w:r w:rsidRPr="001C428B">
        <w:t>」が中間目標でしたが、途中から方針転換がありました：</w:t>
      </w:r>
    </w:p>
    <w:p w14:paraId="11EF5347" w14:textId="77777777" w:rsidR="001C428B" w:rsidRPr="001C428B" w:rsidRDefault="001C428B" w:rsidP="001C428B">
      <w:pPr>
        <w:rPr>
          <w:b/>
          <w:bCs/>
        </w:rPr>
      </w:pPr>
      <w:r w:rsidRPr="001C428B">
        <w:rPr>
          <w:rFonts w:ascii="Segoe UI Emoji" w:hAnsi="Segoe UI Emoji" w:cs="Segoe UI Emoji"/>
          <w:b/>
          <w:bCs/>
        </w:rPr>
        <w:t>✅</w:t>
      </w:r>
      <w:r w:rsidRPr="001C428B">
        <w:rPr>
          <w:b/>
          <w:bCs/>
        </w:rPr>
        <w:t>【新方針】</w:t>
      </w:r>
    </w:p>
    <w:p w14:paraId="255A9161" w14:textId="77777777" w:rsidR="001C428B" w:rsidRPr="001C428B" w:rsidRDefault="001C428B" w:rsidP="001C428B">
      <w:pPr>
        <w:numPr>
          <w:ilvl w:val="0"/>
          <w:numId w:val="30"/>
        </w:numPr>
      </w:pPr>
      <w:r w:rsidRPr="001C428B">
        <w:rPr>
          <w:b/>
          <w:bCs/>
        </w:rPr>
        <w:t>最終目標：風水</w:t>
      </w:r>
      <w:r w:rsidRPr="001C428B">
        <w:rPr>
          <w:b/>
          <w:bCs/>
        </w:rPr>
        <w:t>AI</w:t>
      </w:r>
      <w:r w:rsidRPr="001C428B">
        <w:rPr>
          <w:b/>
          <w:bCs/>
        </w:rPr>
        <w:t>の商用化・売却を含む知的財産化</w:t>
      </w:r>
    </w:p>
    <w:p w14:paraId="1E87F944" w14:textId="77777777" w:rsidR="001C428B" w:rsidRPr="001C428B" w:rsidRDefault="001C428B" w:rsidP="001C428B">
      <w:pPr>
        <w:numPr>
          <w:ilvl w:val="0"/>
          <w:numId w:val="30"/>
        </w:numPr>
      </w:pPr>
      <w:r w:rsidRPr="001C428B">
        <w:t>ただし、当面は</w:t>
      </w:r>
      <w:r w:rsidRPr="001C428B">
        <w:t xml:space="preserve"> </w:t>
      </w:r>
      <w:r w:rsidRPr="001C428B">
        <w:rPr>
          <w:b/>
          <w:bCs/>
        </w:rPr>
        <w:t>ローカル運用ベースで中核ロジックを確立</w:t>
      </w:r>
      <w:r w:rsidRPr="001C428B">
        <w:t xml:space="preserve"> </w:t>
      </w:r>
      <w:r w:rsidRPr="001C428B">
        <w:t>し、プロトタイプの実現を優先する</w:t>
      </w:r>
    </w:p>
    <w:p w14:paraId="61725851" w14:textId="77777777" w:rsidR="001C428B" w:rsidRPr="001C428B" w:rsidRDefault="001C428B" w:rsidP="001C428B">
      <w:pPr>
        <w:numPr>
          <w:ilvl w:val="0"/>
          <w:numId w:val="30"/>
        </w:numPr>
      </w:pPr>
      <w:r w:rsidRPr="001C428B">
        <w:rPr>
          <w:b/>
          <w:bCs/>
        </w:rPr>
        <w:t>Keras</w:t>
      </w:r>
      <w:r w:rsidRPr="001C428B">
        <w:rPr>
          <w:b/>
          <w:bCs/>
        </w:rPr>
        <w:t>などによる</w:t>
      </w:r>
      <w:r w:rsidRPr="001C428B">
        <w:rPr>
          <w:b/>
          <w:bCs/>
        </w:rPr>
        <w:t>AI</w:t>
      </w:r>
      <w:r w:rsidRPr="001C428B">
        <w:rPr>
          <w:b/>
          <w:bCs/>
        </w:rPr>
        <w:t>訓練は後回し</w:t>
      </w:r>
      <w:r w:rsidRPr="001C428B">
        <w:t>（</w:t>
      </w:r>
      <w:r w:rsidRPr="001C428B">
        <w:t>※</w:t>
      </w:r>
      <w:r w:rsidRPr="001C428B">
        <w:t>将来的にはモデルの独自化を検討）</w:t>
      </w:r>
    </w:p>
    <w:p w14:paraId="7AB2FCDE" w14:textId="77777777" w:rsidR="001C428B" w:rsidRPr="001C428B" w:rsidRDefault="001C428B" w:rsidP="001C428B">
      <w:r w:rsidRPr="001C428B">
        <w:pict w14:anchorId="7094AF10">
          <v:rect id="_x0000_i1057" style="width:0;height:1.5pt" o:hralign="center" o:hrstd="t" o:hr="t" fillcolor="#a0a0a0" stroked="f">
            <v:textbox inset="5.85pt,.7pt,5.85pt,.7pt"/>
          </v:rect>
        </w:pict>
      </w:r>
    </w:p>
    <w:p w14:paraId="3F9BC649" w14:textId="77777777" w:rsidR="001C428B" w:rsidRPr="001C428B" w:rsidRDefault="001C428B" w:rsidP="001C428B">
      <w:pPr>
        <w:rPr>
          <w:b/>
          <w:bCs/>
        </w:rPr>
      </w:pPr>
      <w:r w:rsidRPr="001C428B">
        <w:rPr>
          <w:b/>
          <w:bCs/>
        </w:rPr>
        <w:t xml:space="preserve">4. </w:t>
      </w:r>
      <w:r w:rsidRPr="001C428B">
        <w:rPr>
          <w:rFonts w:ascii="Segoe UI Emoji" w:hAnsi="Segoe UI Emoji" w:cs="Segoe UI Emoji"/>
          <w:b/>
          <w:bCs/>
        </w:rPr>
        <w:t>📌</w:t>
      </w:r>
      <w:r w:rsidRPr="001C428B">
        <w:rPr>
          <w:b/>
          <w:bCs/>
        </w:rPr>
        <w:t>現在の作業ポイントと課題</w:t>
      </w:r>
    </w:p>
    <w:p w14:paraId="5612BF40" w14:textId="77777777" w:rsidR="001C428B" w:rsidRPr="001C428B" w:rsidRDefault="001C428B" w:rsidP="001C428B">
      <w:pPr>
        <w:rPr>
          <w:b/>
          <w:bCs/>
        </w:rPr>
      </w:pPr>
      <w:r w:rsidRPr="001C428B">
        <w:rPr>
          <w:b/>
          <w:bCs/>
        </w:rPr>
        <w:t>【現時点の主な着手項目】</w:t>
      </w:r>
    </w:p>
    <w:p w14:paraId="283FE733" w14:textId="7ECAC4B2" w:rsidR="001C428B" w:rsidRPr="001C428B" w:rsidRDefault="001C428B" w:rsidP="001C428B">
      <w:pPr>
        <w:numPr>
          <w:ilvl w:val="0"/>
          <w:numId w:val="31"/>
        </w:numPr>
      </w:pPr>
      <w:r w:rsidRPr="001C428B">
        <w:t>check_joshou.py</w:t>
      </w:r>
      <w:r w:rsidRPr="001C428B">
        <w:t>にて</w:t>
      </w:r>
      <w:r w:rsidRPr="001C428B">
        <w:t xml:space="preserve"> .docx</w:t>
      </w:r>
      <w:r w:rsidRPr="001C428B">
        <w:t>原稿を読み込み、文字数や内容の確認が可能に</w:t>
      </w:r>
    </w:p>
    <w:p w14:paraId="3695470D" w14:textId="77777777" w:rsidR="001C428B" w:rsidRPr="001C428B" w:rsidRDefault="001C428B" w:rsidP="001C428B">
      <w:pPr>
        <w:numPr>
          <w:ilvl w:val="0"/>
          <w:numId w:val="31"/>
        </w:numPr>
      </w:pPr>
      <w:r w:rsidRPr="001C428B">
        <w:t>節単位でのファイル命名規則の確認・調整中（例：</w:t>
      </w:r>
      <w:r w:rsidRPr="001C428B">
        <w:t>chapter0_joshou.docx</w:t>
      </w:r>
      <w:r w:rsidRPr="001C428B">
        <w:t>）</w:t>
      </w:r>
    </w:p>
    <w:p w14:paraId="17D3880E" w14:textId="77777777" w:rsidR="001C428B" w:rsidRPr="001C428B" w:rsidRDefault="001C428B" w:rsidP="001C428B">
      <w:pPr>
        <w:numPr>
          <w:ilvl w:val="0"/>
          <w:numId w:val="31"/>
        </w:numPr>
      </w:pPr>
      <w:r w:rsidRPr="001C428B">
        <w:t>誤読や再読込ミスを避けるため、</w:t>
      </w:r>
      <w:r w:rsidRPr="001C428B">
        <w:rPr>
          <w:b/>
          <w:bCs/>
        </w:rPr>
        <w:t>VS Code</w:t>
      </w:r>
      <w:r w:rsidRPr="001C428B">
        <w:rPr>
          <w:b/>
          <w:bCs/>
        </w:rPr>
        <w:t>ターミナルでの作業を統一</w:t>
      </w:r>
    </w:p>
    <w:p w14:paraId="29173BC2" w14:textId="77777777" w:rsidR="001C428B" w:rsidRPr="001C428B" w:rsidRDefault="001C428B" w:rsidP="001C428B">
      <w:pPr>
        <w:numPr>
          <w:ilvl w:val="0"/>
          <w:numId w:val="31"/>
        </w:numPr>
      </w:pPr>
      <w:r w:rsidRPr="001C428B">
        <w:t>フォルダ構成や名称も再確認し、</w:t>
      </w:r>
      <w:r w:rsidRPr="001C428B">
        <w:t>knowledge/chapters/</w:t>
      </w:r>
      <w:r w:rsidRPr="001C428B">
        <w:t>配下で管理中</w:t>
      </w:r>
    </w:p>
    <w:p w14:paraId="7B5C3D91" w14:textId="77777777" w:rsidR="001C428B" w:rsidRPr="001C428B" w:rsidRDefault="001C428B" w:rsidP="001C428B">
      <w:pPr>
        <w:rPr>
          <w:b/>
          <w:bCs/>
        </w:rPr>
      </w:pPr>
      <w:r w:rsidRPr="001C428B">
        <w:rPr>
          <w:b/>
          <w:bCs/>
        </w:rPr>
        <w:t>【引き続き行う作業】</w:t>
      </w:r>
    </w:p>
    <w:p w14:paraId="1CB2D771" w14:textId="77777777" w:rsidR="001C428B" w:rsidRPr="001C428B" w:rsidRDefault="001C428B" w:rsidP="001C428B">
      <w:pPr>
        <w:numPr>
          <w:ilvl w:val="0"/>
          <w:numId w:val="32"/>
        </w:numPr>
      </w:pPr>
      <w:r w:rsidRPr="001C428B">
        <w:lastRenderedPageBreak/>
        <w:t>節ごとの</w:t>
      </w:r>
      <w:r w:rsidRPr="001C428B">
        <w:t xml:space="preserve"> .docx </w:t>
      </w:r>
      <w:r w:rsidRPr="001C428B">
        <w:t>を順次確認、内容に応じたスクリプト分割準備</w:t>
      </w:r>
    </w:p>
    <w:p w14:paraId="13FFD5F5" w14:textId="77777777" w:rsidR="001C428B" w:rsidRPr="001C428B" w:rsidRDefault="001C428B" w:rsidP="001C428B">
      <w:pPr>
        <w:numPr>
          <w:ilvl w:val="0"/>
          <w:numId w:val="32"/>
        </w:numPr>
      </w:pPr>
      <w:r w:rsidRPr="001C428B">
        <w:t>中核ロジック（例：キーワード抽出・対話応答の整備）構築を並行して進める</w:t>
      </w:r>
    </w:p>
    <w:p w14:paraId="58BFCB8E" w14:textId="77777777" w:rsidR="001C428B" w:rsidRPr="001C428B" w:rsidRDefault="001C428B" w:rsidP="001C428B">
      <w:pPr>
        <w:numPr>
          <w:ilvl w:val="0"/>
          <w:numId w:val="32"/>
        </w:numPr>
      </w:pPr>
      <w:r w:rsidRPr="001C428B">
        <w:t>データベース化の可能性も視野に入れた構造検討（将来的な</w:t>
      </w:r>
      <w:r w:rsidRPr="001C428B">
        <w:t>Keras</w:t>
      </w:r>
      <w:r w:rsidRPr="001C428B">
        <w:t>対応への布石）</w:t>
      </w:r>
    </w:p>
    <w:p w14:paraId="50F0DF3A" w14:textId="77777777" w:rsidR="001C428B" w:rsidRPr="001C428B" w:rsidRDefault="001C428B" w:rsidP="001C428B">
      <w:r w:rsidRPr="001C428B">
        <w:pict w14:anchorId="130CDE7E">
          <v:rect id="_x0000_i1058" style="width:0;height:1.5pt" o:hralign="center" o:hrstd="t" o:hr="t" fillcolor="#a0a0a0" stroked="f">
            <v:textbox inset="5.85pt,.7pt,5.85pt,.7pt"/>
          </v:rect>
        </w:pict>
      </w:r>
    </w:p>
    <w:p w14:paraId="43B08957" w14:textId="77777777" w:rsidR="001C428B" w:rsidRPr="001C428B" w:rsidRDefault="001C428B" w:rsidP="001C428B">
      <w:pPr>
        <w:rPr>
          <w:b/>
          <w:bCs/>
        </w:rPr>
      </w:pPr>
      <w:r w:rsidRPr="001C428B">
        <w:rPr>
          <w:b/>
          <w:bCs/>
        </w:rPr>
        <w:t xml:space="preserve">5. </w:t>
      </w:r>
      <w:r w:rsidRPr="001C428B">
        <w:rPr>
          <w:rFonts w:ascii="Segoe UI Emoji" w:hAnsi="Segoe UI Emoji" w:cs="Segoe UI Emoji"/>
          <w:b/>
          <w:bCs/>
        </w:rPr>
        <w:t>🏁</w:t>
      </w:r>
      <w:r w:rsidRPr="001C428B">
        <w:rPr>
          <w:b/>
          <w:bCs/>
        </w:rPr>
        <w:t>備考</w:t>
      </w:r>
    </w:p>
    <w:p w14:paraId="66919D34" w14:textId="77777777" w:rsidR="001C428B" w:rsidRPr="001C428B" w:rsidRDefault="001C428B" w:rsidP="001C428B">
      <w:pPr>
        <w:numPr>
          <w:ilvl w:val="0"/>
          <w:numId w:val="33"/>
        </w:numPr>
      </w:pPr>
      <w:r w:rsidRPr="001C428B">
        <w:t>本スレッドでは</w:t>
      </w:r>
      <w:r w:rsidRPr="001C428B">
        <w:t xml:space="preserve"> PowerShell / VS Code / Python </w:t>
      </w:r>
      <w:r w:rsidRPr="001C428B">
        <w:t>連携に多くの試行錯誤があった</w:t>
      </w:r>
    </w:p>
    <w:p w14:paraId="7B48C27B" w14:textId="77777777" w:rsidR="001C428B" w:rsidRPr="001C428B" w:rsidRDefault="001C428B" w:rsidP="001C428B">
      <w:pPr>
        <w:numPr>
          <w:ilvl w:val="0"/>
          <w:numId w:val="33"/>
        </w:numPr>
      </w:pPr>
      <w:r w:rsidRPr="001C428B">
        <w:t>今後は、</w:t>
      </w:r>
      <w:r w:rsidRPr="001C428B">
        <w:t>**</w:t>
      </w:r>
      <w:r w:rsidRPr="001C428B">
        <w:t>「正確に読む・誤解しない」</w:t>
      </w:r>
      <w:r w:rsidRPr="001C428B">
        <w:t>**</w:t>
      </w:r>
      <w:r w:rsidRPr="001C428B">
        <w:t>という基本を常に再確認しつつ進行</w:t>
      </w:r>
    </w:p>
    <w:p w14:paraId="3159ECC9" w14:textId="77777777" w:rsidR="001C428B" w:rsidRPr="001C428B" w:rsidRDefault="001C428B" w:rsidP="001C428B">
      <w:pPr>
        <w:numPr>
          <w:ilvl w:val="0"/>
          <w:numId w:val="33"/>
        </w:numPr>
      </w:pPr>
      <w:r w:rsidRPr="001C428B">
        <w:t>安藤さんの労力を減らし、精度を高める体制の構築が肝要</w:t>
      </w:r>
    </w:p>
    <w:p w14:paraId="61DD977C" w14:textId="77777777" w:rsidR="001C428B" w:rsidRPr="001C428B" w:rsidRDefault="001C428B" w:rsidP="001C428B">
      <w:r w:rsidRPr="001C428B">
        <w:pict w14:anchorId="6FC04DFB">
          <v:rect id="_x0000_i1059" style="width:0;height:1.5pt" o:hralign="center" o:hrstd="t" o:hr="t" fillcolor="#a0a0a0" stroked="f">
            <v:textbox inset="5.85pt,.7pt,5.85pt,.7pt"/>
          </v:rect>
        </w:pict>
      </w:r>
    </w:p>
    <w:p w14:paraId="0D09604B" w14:textId="77777777" w:rsidR="001C428B" w:rsidRPr="001C428B" w:rsidRDefault="001C428B" w:rsidP="001C428B">
      <w:pPr>
        <w:rPr>
          <w:b/>
          <w:bCs/>
        </w:rPr>
      </w:pPr>
      <w:r w:rsidRPr="001C428B">
        <w:rPr>
          <w:rFonts w:ascii="Segoe UI Emoji" w:hAnsi="Segoe UI Emoji" w:cs="Segoe UI Emoji"/>
          <w:b/>
          <w:bCs/>
        </w:rPr>
        <w:t>✅</w:t>
      </w:r>
      <w:r w:rsidRPr="001C428B">
        <w:rPr>
          <w:b/>
          <w:bCs/>
        </w:rPr>
        <w:t xml:space="preserve"> </w:t>
      </w:r>
      <w:r w:rsidRPr="001C428B">
        <w:rPr>
          <w:b/>
          <w:bCs/>
        </w:rPr>
        <w:t>次スレッドへの明確な引継ぎ事項</w:t>
      </w:r>
    </w:p>
    <w:p w14:paraId="3BBFD478" w14:textId="77777777" w:rsidR="001C428B" w:rsidRPr="001C428B" w:rsidRDefault="001C428B" w:rsidP="001C428B">
      <w:pPr>
        <w:numPr>
          <w:ilvl w:val="0"/>
          <w:numId w:val="34"/>
        </w:numPr>
      </w:pPr>
      <w:r w:rsidRPr="001C428B">
        <w:t>.docx</w:t>
      </w:r>
      <w:r w:rsidRPr="001C428B">
        <w:t>節ファイルの確認と読み込みテストの継続</w:t>
      </w:r>
    </w:p>
    <w:p w14:paraId="4946D46A" w14:textId="77777777" w:rsidR="001C428B" w:rsidRPr="001C428B" w:rsidRDefault="001C428B" w:rsidP="001C428B">
      <w:pPr>
        <w:numPr>
          <w:ilvl w:val="0"/>
          <w:numId w:val="34"/>
        </w:numPr>
      </w:pPr>
      <w:r w:rsidRPr="001C428B">
        <w:t>応答ロジックの中核機能構築（例：特定質問への要点抽出応答）</w:t>
      </w:r>
    </w:p>
    <w:p w14:paraId="3D4FB1A9" w14:textId="77777777" w:rsidR="001C428B" w:rsidRPr="001C428B" w:rsidRDefault="001C428B" w:rsidP="001C428B">
      <w:pPr>
        <w:numPr>
          <w:ilvl w:val="0"/>
          <w:numId w:val="34"/>
        </w:numPr>
      </w:pPr>
      <w:r w:rsidRPr="001C428B">
        <w:t>スクリプト名・ファイル名・保存場所の整合性を最優先で保持</w:t>
      </w:r>
    </w:p>
    <w:p w14:paraId="355F815A" w14:textId="77777777" w:rsidR="001C428B" w:rsidRPr="001C428B" w:rsidRDefault="001C428B" w:rsidP="001C428B">
      <w:pPr>
        <w:numPr>
          <w:ilvl w:val="0"/>
          <w:numId w:val="34"/>
        </w:numPr>
      </w:pPr>
      <w:r w:rsidRPr="001C428B">
        <w:t>VS Code</w:t>
      </w:r>
      <w:r w:rsidRPr="001C428B">
        <w:t>上での統一操作（</w:t>
      </w:r>
      <w:r w:rsidRPr="001C428B">
        <w:t>PowerShell</w:t>
      </w:r>
      <w:r w:rsidRPr="001C428B">
        <w:t>作業混乱の回避）</w:t>
      </w:r>
    </w:p>
    <w:p w14:paraId="2BF2352F" w14:textId="77777777" w:rsidR="001C428B" w:rsidRPr="001C428B" w:rsidRDefault="001C428B" w:rsidP="001C428B">
      <w:pPr>
        <w:numPr>
          <w:ilvl w:val="0"/>
          <w:numId w:val="34"/>
        </w:numPr>
      </w:pPr>
      <w:r w:rsidRPr="001C428B">
        <w:t>今後は最終的な商用化に向け、仕様整理・プロト構築を計画的に進行</w:t>
      </w:r>
    </w:p>
    <w:p w14:paraId="347518C0" w14:textId="77777777" w:rsidR="00253F39" w:rsidRPr="001C428B" w:rsidRDefault="00253F39" w:rsidP="001C428B"/>
    <w:sectPr w:rsidR="00253F39" w:rsidRPr="001C428B" w:rsidSect="001B664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D6DB8" w14:textId="77777777" w:rsidR="00602834" w:rsidRDefault="00602834" w:rsidP="001E678E">
      <w:r>
        <w:separator/>
      </w:r>
    </w:p>
  </w:endnote>
  <w:endnote w:type="continuationSeparator" w:id="0">
    <w:p w14:paraId="24B605BF" w14:textId="77777777" w:rsidR="00602834" w:rsidRDefault="00602834" w:rsidP="001E6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9D3D77" w14:textId="77777777" w:rsidR="00602834" w:rsidRDefault="00602834" w:rsidP="001E678E">
      <w:r>
        <w:separator/>
      </w:r>
    </w:p>
  </w:footnote>
  <w:footnote w:type="continuationSeparator" w:id="0">
    <w:p w14:paraId="46EA330C" w14:textId="77777777" w:rsidR="00602834" w:rsidRDefault="00602834" w:rsidP="001E6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BE6749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8E09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101F5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646BAB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E0B02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A2F5E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E2B71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32AD7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DC8D9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58E07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290B4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6E07C6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AF857C4"/>
    <w:multiLevelType w:val="multilevel"/>
    <w:tmpl w:val="791A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506B04"/>
    <w:multiLevelType w:val="multilevel"/>
    <w:tmpl w:val="9F40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1874D3"/>
    <w:multiLevelType w:val="multilevel"/>
    <w:tmpl w:val="4806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3F7D724F"/>
    <w:multiLevelType w:val="multilevel"/>
    <w:tmpl w:val="28128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84C4F29"/>
    <w:multiLevelType w:val="multilevel"/>
    <w:tmpl w:val="D8061F64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494D491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eiryo UI" w:hAnsi="Meiryo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4A625417"/>
    <w:multiLevelType w:val="multilevel"/>
    <w:tmpl w:val="8EA8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1C57C0"/>
    <w:multiLevelType w:val="multilevel"/>
    <w:tmpl w:val="371C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350CFB"/>
    <w:multiLevelType w:val="multilevel"/>
    <w:tmpl w:val="9DF09F08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A2A35EC"/>
    <w:multiLevelType w:val="multilevel"/>
    <w:tmpl w:val="D21E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EC6B47"/>
    <w:multiLevelType w:val="multilevel"/>
    <w:tmpl w:val="604E1C0A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69E24754"/>
    <w:multiLevelType w:val="multilevel"/>
    <w:tmpl w:val="7096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D8C2C6D"/>
    <w:multiLevelType w:val="multilevel"/>
    <w:tmpl w:val="04090023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35216796">
    <w:abstractNumId w:val="28"/>
  </w:num>
  <w:num w:numId="2" w16cid:durableId="1523859039">
    <w:abstractNumId w:val="14"/>
  </w:num>
  <w:num w:numId="3" w16cid:durableId="471797399">
    <w:abstractNumId w:val="10"/>
  </w:num>
  <w:num w:numId="4" w16cid:durableId="2006472603">
    <w:abstractNumId w:val="32"/>
  </w:num>
  <w:num w:numId="5" w16cid:durableId="1110664097">
    <w:abstractNumId w:val="15"/>
  </w:num>
  <w:num w:numId="6" w16cid:durableId="1602178414">
    <w:abstractNumId w:val="21"/>
  </w:num>
  <w:num w:numId="7" w16cid:durableId="645090941">
    <w:abstractNumId w:val="24"/>
  </w:num>
  <w:num w:numId="8" w16cid:durableId="390733059">
    <w:abstractNumId w:val="9"/>
  </w:num>
  <w:num w:numId="9" w16cid:durableId="427695454">
    <w:abstractNumId w:val="7"/>
  </w:num>
  <w:num w:numId="10" w16cid:durableId="1252621889">
    <w:abstractNumId w:val="6"/>
  </w:num>
  <w:num w:numId="11" w16cid:durableId="2010449378">
    <w:abstractNumId w:val="5"/>
  </w:num>
  <w:num w:numId="12" w16cid:durableId="1076703055">
    <w:abstractNumId w:val="4"/>
  </w:num>
  <w:num w:numId="13" w16cid:durableId="1279802197">
    <w:abstractNumId w:val="8"/>
  </w:num>
  <w:num w:numId="14" w16cid:durableId="152113879">
    <w:abstractNumId w:val="3"/>
  </w:num>
  <w:num w:numId="15" w16cid:durableId="496967734">
    <w:abstractNumId w:val="2"/>
  </w:num>
  <w:num w:numId="16" w16cid:durableId="1818572673">
    <w:abstractNumId w:val="1"/>
  </w:num>
  <w:num w:numId="17" w16cid:durableId="254556488">
    <w:abstractNumId w:val="0"/>
  </w:num>
  <w:num w:numId="18" w16cid:durableId="1457992311">
    <w:abstractNumId w:val="17"/>
  </w:num>
  <w:num w:numId="19" w16cid:durableId="1517499880">
    <w:abstractNumId w:val="19"/>
  </w:num>
  <w:num w:numId="20" w16cid:durableId="1247223068">
    <w:abstractNumId w:val="30"/>
  </w:num>
  <w:num w:numId="21" w16cid:durableId="79762742">
    <w:abstractNumId w:val="23"/>
  </w:num>
  <w:num w:numId="22" w16cid:durableId="138428092">
    <w:abstractNumId w:val="13"/>
  </w:num>
  <w:num w:numId="23" w16cid:durableId="434135829">
    <w:abstractNumId w:val="33"/>
  </w:num>
  <w:num w:numId="24" w16cid:durableId="973368704">
    <w:abstractNumId w:val="12"/>
  </w:num>
  <w:num w:numId="25" w16cid:durableId="28069490">
    <w:abstractNumId w:val="11"/>
  </w:num>
  <w:num w:numId="26" w16cid:durableId="471749177">
    <w:abstractNumId w:val="25"/>
  </w:num>
  <w:num w:numId="27" w16cid:durableId="1873415282">
    <w:abstractNumId w:val="18"/>
  </w:num>
  <w:num w:numId="28" w16cid:durableId="1211110129">
    <w:abstractNumId w:val="16"/>
  </w:num>
  <w:num w:numId="29" w16cid:durableId="559367357">
    <w:abstractNumId w:val="26"/>
  </w:num>
  <w:num w:numId="30" w16cid:durableId="10842982">
    <w:abstractNumId w:val="20"/>
  </w:num>
  <w:num w:numId="31" w16cid:durableId="1862819264">
    <w:abstractNumId w:val="27"/>
  </w:num>
  <w:num w:numId="32" w16cid:durableId="1085613594">
    <w:abstractNumId w:val="29"/>
  </w:num>
  <w:num w:numId="33" w16cid:durableId="1954433366">
    <w:abstractNumId w:val="31"/>
  </w:num>
  <w:num w:numId="34" w16cid:durableId="179983848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39"/>
    <w:rsid w:val="000D0E31"/>
    <w:rsid w:val="001B664C"/>
    <w:rsid w:val="001C428B"/>
    <w:rsid w:val="001E678E"/>
    <w:rsid w:val="00247B89"/>
    <w:rsid w:val="00253F39"/>
    <w:rsid w:val="003F2CB4"/>
    <w:rsid w:val="004E108E"/>
    <w:rsid w:val="00602834"/>
    <w:rsid w:val="00645252"/>
    <w:rsid w:val="006D3D74"/>
    <w:rsid w:val="0083569A"/>
    <w:rsid w:val="00A9204E"/>
    <w:rsid w:val="00DC2CC1"/>
    <w:rsid w:val="00EE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CAB271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ＭＳ 明朝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E678E"/>
    <w:rPr>
      <w:rFonts w:ascii="Meiryo UI" w:hAnsi="Meiryo UI"/>
    </w:rPr>
  </w:style>
  <w:style w:type="paragraph" w:styleId="1">
    <w:name w:val="heading 1"/>
    <w:basedOn w:val="a2"/>
    <w:next w:val="a2"/>
    <w:link w:val="10"/>
    <w:uiPriority w:val="9"/>
    <w:qFormat/>
    <w:rsid w:val="001E678E"/>
    <w:pPr>
      <w:keepNext/>
      <w:keepLines/>
      <w:spacing w:before="240"/>
      <w:outlineLvl w:val="0"/>
    </w:pPr>
    <w:rPr>
      <w:rFonts w:eastAsiaTheme="majorEastAsia"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1E678E"/>
    <w:pPr>
      <w:keepNext/>
      <w:keepLines/>
      <w:spacing w:before="40"/>
      <w:outlineLvl w:val="1"/>
    </w:pPr>
    <w:rPr>
      <w:rFonts w:eastAsiaTheme="majorEastAsia"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1E678E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1E678E"/>
    <w:pPr>
      <w:keepNext/>
      <w:keepLines/>
      <w:spacing w:before="40"/>
      <w:outlineLvl w:val="3"/>
    </w:pPr>
    <w:rPr>
      <w:rFonts w:eastAsiaTheme="majorEastAsia"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1E678E"/>
    <w:pPr>
      <w:keepNext/>
      <w:keepLines/>
      <w:spacing w:before="40"/>
      <w:outlineLvl w:val="4"/>
    </w:pPr>
    <w:rPr>
      <w:rFonts w:eastAsiaTheme="majorEastAsia"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1E678E"/>
    <w:pPr>
      <w:keepNext/>
      <w:keepLines/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1E678E"/>
    <w:pPr>
      <w:keepNext/>
      <w:keepLines/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1E67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1E67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32"/>
      <w:szCs w:val="32"/>
    </w:rPr>
  </w:style>
  <w:style w:type="character" w:customStyle="1" w:styleId="22">
    <w:name w:val="見出し 2 (文字)"/>
    <w:basedOn w:val="a3"/>
    <w:link w:val="2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26"/>
      <w:szCs w:val="26"/>
    </w:rPr>
  </w:style>
  <w:style w:type="character" w:customStyle="1" w:styleId="32">
    <w:name w:val="見出し 3 (文字)"/>
    <w:basedOn w:val="a3"/>
    <w:link w:val="31"/>
    <w:uiPriority w:val="9"/>
    <w:rsid w:val="001E678E"/>
    <w:rPr>
      <w:rFonts w:ascii="Meiryo UI" w:eastAsiaTheme="majorEastAsia" w:hAnsi="Meiryo UI" w:cstheme="majorBidi"/>
      <w:color w:val="1F4D78" w:themeColor="accent1" w:themeShade="7F"/>
      <w:sz w:val="24"/>
      <w:szCs w:val="24"/>
    </w:rPr>
  </w:style>
  <w:style w:type="character" w:customStyle="1" w:styleId="42">
    <w:name w:val="見出し 4 (文字)"/>
    <w:basedOn w:val="a3"/>
    <w:link w:val="41"/>
    <w:uiPriority w:val="9"/>
    <w:rsid w:val="001E678E"/>
    <w:rPr>
      <w:rFonts w:ascii="Meiryo UI" w:eastAsiaTheme="majorEastAsia" w:hAnsi="Meiryo UI" w:cstheme="majorBidi"/>
      <w:i/>
      <w:iCs/>
      <w:color w:val="1F4E79" w:themeColor="accent1" w:themeShade="80"/>
    </w:rPr>
  </w:style>
  <w:style w:type="character" w:customStyle="1" w:styleId="52">
    <w:name w:val="見出し 5 (文字)"/>
    <w:basedOn w:val="a3"/>
    <w:link w:val="51"/>
    <w:uiPriority w:val="9"/>
    <w:rsid w:val="001E678E"/>
    <w:rPr>
      <w:rFonts w:ascii="Meiryo UI" w:eastAsiaTheme="majorEastAsia" w:hAnsi="Meiryo UI" w:cstheme="majorBidi"/>
      <w:color w:val="1F4E79" w:themeColor="accent1" w:themeShade="80"/>
    </w:rPr>
  </w:style>
  <w:style w:type="character" w:customStyle="1" w:styleId="60">
    <w:name w:val="見出し 6 (文字)"/>
    <w:basedOn w:val="a3"/>
    <w:link w:val="6"/>
    <w:uiPriority w:val="9"/>
    <w:rsid w:val="001E678E"/>
    <w:rPr>
      <w:rFonts w:ascii="Meiryo UI" w:eastAsiaTheme="majorEastAsia" w:hAnsi="Meiryo UI" w:cstheme="majorBidi"/>
      <w:color w:val="1F4D78" w:themeColor="accent1" w:themeShade="7F"/>
    </w:rPr>
  </w:style>
  <w:style w:type="character" w:customStyle="1" w:styleId="70">
    <w:name w:val="見出し 7 (文字)"/>
    <w:basedOn w:val="a3"/>
    <w:link w:val="7"/>
    <w:uiPriority w:val="9"/>
    <w:rsid w:val="001E678E"/>
    <w:rPr>
      <w:rFonts w:ascii="Meiryo UI" w:eastAsiaTheme="majorEastAsia" w:hAnsi="Meiryo UI" w:cstheme="majorBidi"/>
      <w:i/>
      <w:iCs/>
      <w:color w:val="1F4D78" w:themeColor="accent1" w:themeShade="7F"/>
    </w:rPr>
  </w:style>
  <w:style w:type="character" w:customStyle="1" w:styleId="80">
    <w:name w:val="見出し 8 (文字)"/>
    <w:basedOn w:val="a3"/>
    <w:link w:val="8"/>
    <w:uiPriority w:val="9"/>
    <w:rsid w:val="001E678E"/>
    <w:rPr>
      <w:rFonts w:ascii="Meiryo UI" w:eastAsiaTheme="majorEastAsia" w:hAnsi="Meiryo UI" w:cstheme="majorBidi"/>
      <w:color w:val="272727" w:themeColor="text1" w:themeTint="D8"/>
      <w:szCs w:val="21"/>
    </w:rPr>
  </w:style>
  <w:style w:type="character" w:customStyle="1" w:styleId="90">
    <w:name w:val="見出し 9 (文字)"/>
    <w:basedOn w:val="a3"/>
    <w:link w:val="9"/>
    <w:uiPriority w:val="9"/>
    <w:rsid w:val="001E678E"/>
    <w:rPr>
      <w:rFonts w:ascii="Meiryo UI" w:eastAsiaTheme="majorEastAsia" w:hAnsi="Meiryo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1E678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表題 (文字)"/>
    <w:basedOn w:val="a3"/>
    <w:link w:val="a6"/>
    <w:uiPriority w:val="10"/>
    <w:rsid w:val="001E678E"/>
    <w:rPr>
      <w:rFonts w:ascii="Meiryo UI" w:eastAsiaTheme="majorEastAsia" w:hAnsi="Meiryo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1E67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副題 (文字)"/>
    <w:basedOn w:val="a3"/>
    <w:link w:val="a8"/>
    <w:uiPriority w:val="11"/>
    <w:rsid w:val="001E678E"/>
    <w:rPr>
      <w:rFonts w:ascii="Meiryo UI" w:eastAsiaTheme="minorEastAsia" w:hAnsi="Meiryo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1E678E"/>
    <w:rPr>
      <w:rFonts w:ascii="Meiryo UI" w:eastAsia="Meiryo UI" w:hAnsi="Meiryo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1E678E"/>
    <w:rPr>
      <w:rFonts w:ascii="Meiryo UI" w:eastAsia="Meiryo UI" w:hAnsi="Meiryo UI"/>
      <w:i/>
      <w:iCs/>
    </w:rPr>
  </w:style>
  <w:style w:type="character" w:styleId="23">
    <w:name w:val="Intense Emphasis"/>
    <w:basedOn w:val="a3"/>
    <w:uiPriority w:val="21"/>
    <w:qFormat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c">
    <w:name w:val="Strong"/>
    <w:basedOn w:val="a3"/>
    <w:uiPriority w:val="22"/>
    <w:qFormat/>
    <w:rsid w:val="001E678E"/>
    <w:rPr>
      <w:rFonts w:ascii="Meiryo UI" w:eastAsia="Meiryo UI" w:hAnsi="Meiryo UI"/>
      <w:b/>
      <w:bCs/>
    </w:rPr>
  </w:style>
  <w:style w:type="paragraph" w:styleId="ad">
    <w:name w:val="Quote"/>
    <w:basedOn w:val="a2"/>
    <w:next w:val="a2"/>
    <w:link w:val="ae"/>
    <w:uiPriority w:val="29"/>
    <w:qFormat/>
    <w:rsid w:val="001E678E"/>
    <w:pPr>
      <w:spacing w:before="200"/>
      <w:ind w:left="864" w:right="864"/>
      <w:jc w:val="center"/>
    </w:pPr>
    <w:rPr>
      <w:rFonts w:eastAsia="Meiryo UI"/>
      <w:i/>
      <w:iCs/>
      <w:color w:val="404040" w:themeColor="text1" w:themeTint="BF"/>
    </w:rPr>
  </w:style>
  <w:style w:type="character" w:customStyle="1" w:styleId="ae">
    <w:name w:val="引用文 (文字)"/>
    <w:basedOn w:val="a3"/>
    <w:link w:val="ad"/>
    <w:uiPriority w:val="29"/>
    <w:rsid w:val="001E678E"/>
    <w:rPr>
      <w:rFonts w:ascii="Meiryo UI" w:eastAsia="Meiryo UI" w:hAnsi="Meiryo UI"/>
      <w:i/>
      <w:iCs/>
      <w:color w:val="404040" w:themeColor="text1" w:themeTint="BF"/>
    </w:rPr>
  </w:style>
  <w:style w:type="paragraph" w:styleId="24">
    <w:name w:val="Intense Quote"/>
    <w:basedOn w:val="a2"/>
    <w:next w:val="a2"/>
    <w:link w:val="25"/>
    <w:uiPriority w:val="30"/>
    <w:qFormat/>
    <w:rsid w:val="001E678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rFonts w:eastAsia="Meiryo UI"/>
      <w:i/>
      <w:iCs/>
      <w:color w:val="1F4E79" w:themeColor="accent1" w:themeShade="80"/>
    </w:rPr>
  </w:style>
  <w:style w:type="character" w:customStyle="1" w:styleId="25">
    <w:name w:val="引用文 2 (文字)"/>
    <w:basedOn w:val="a3"/>
    <w:link w:val="24"/>
    <w:uiPriority w:val="30"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f">
    <w:name w:val="Subtle Reference"/>
    <w:basedOn w:val="a3"/>
    <w:uiPriority w:val="31"/>
    <w:qFormat/>
    <w:rsid w:val="001E678E"/>
    <w:rPr>
      <w:rFonts w:ascii="Meiryo UI" w:eastAsia="Meiryo UI" w:hAnsi="Meiryo UI"/>
      <w:smallCaps/>
      <w:color w:val="5A5A5A" w:themeColor="text1" w:themeTint="A5"/>
    </w:rPr>
  </w:style>
  <w:style w:type="character" w:styleId="26">
    <w:name w:val="Intense Reference"/>
    <w:basedOn w:val="a3"/>
    <w:uiPriority w:val="32"/>
    <w:qFormat/>
    <w:rsid w:val="001E678E"/>
    <w:rPr>
      <w:rFonts w:ascii="Meiryo UI" w:eastAsia="Meiryo UI" w:hAnsi="Meiryo UI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1E678E"/>
    <w:rPr>
      <w:rFonts w:ascii="Meiryo UI" w:eastAsia="Meiryo UI" w:hAnsi="Meiryo UI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1E678E"/>
    <w:rPr>
      <w:rFonts w:ascii="Meiryo UI" w:eastAsia="Meiryo UI" w:hAnsi="Meiryo UI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1E678E"/>
    <w:rPr>
      <w:rFonts w:ascii="Meiryo UI" w:eastAsia="Meiryo UI" w:hAnsi="Meiryo UI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1E678E"/>
    <w:pPr>
      <w:spacing w:after="200"/>
    </w:pPr>
    <w:rPr>
      <w:rFonts w:eastAsia="Meiryo UI"/>
      <w:i/>
      <w:iCs/>
      <w:color w:val="44546A" w:themeColor="text2"/>
      <w:szCs w:val="18"/>
    </w:rPr>
  </w:style>
  <w:style w:type="paragraph" w:styleId="af4">
    <w:name w:val="Balloon Text"/>
    <w:basedOn w:val="a2"/>
    <w:link w:val="af5"/>
    <w:uiPriority w:val="99"/>
    <w:semiHidden/>
    <w:unhideWhenUsed/>
    <w:rsid w:val="001E678E"/>
    <w:rPr>
      <w:rFonts w:eastAsia="Meiryo UI" w:cs="Segoe UI"/>
      <w:szCs w:val="18"/>
    </w:rPr>
  </w:style>
  <w:style w:type="character" w:customStyle="1" w:styleId="af5">
    <w:name w:val="吹き出し (文字)"/>
    <w:basedOn w:val="a3"/>
    <w:link w:val="af4"/>
    <w:uiPriority w:val="99"/>
    <w:semiHidden/>
    <w:rsid w:val="001E678E"/>
    <w:rPr>
      <w:rFonts w:ascii="Meiryo UI" w:eastAsia="Meiryo UI" w:hAnsi="Meiryo UI" w:cs="Segoe UI"/>
      <w:szCs w:val="18"/>
    </w:rPr>
  </w:style>
  <w:style w:type="paragraph" w:styleId="af6">
    <w:name w:val="Block Text"/>
    <w:basedOn w:val="a2"/>
    <w:uiPriority w:val="99"/>
    <w:semiHidden/>
    <w:unhideWhenUsed/>
    <w:rsid w:val="001E678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1E678E"/>
    <w:pPr>
      <w:spacing w:after="120"/>
    </w:pPr>
    <w:rPr>
      <w:rFonts w:eastAsia="Meiryo UI"/>
      <w:szCs w:val="16"/>
    </w:rPr>
  </w:style>
  <w:style w:type="character" w:customStyle="1" w:styleId="34">
    <w:name w:val="本文 3 (文字)"/>
    <w:basedOn w:val="a3"/>
    <w:link w:val="33"/>
    <w:uiPriority w:val="99"/>
    <w:semiHidden/>
    <w:rsid w:val="001E678E"/>
    <w:rPr>
      <w:rFonts w:ascii="Meiryo UI" w:eastAsia="Meiryo UI" w:hAnsi="Meiryo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1E678E"/>
    <w:pPr>
      <w:spacing w:after="120"/>
      <w:ind w:left="360"/>
    </w:pPr>
    <w:rPr>
      <w:rFonts w:eastAsia="Meiryo UI"/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sid w:val="001E678E"/>
    <w:rPr>
      <w:rFonts w:ascii="Meiryo UI" w:eastAsia="Meiryo UI" w:hAnsi="Meiryo UI"/>
      <w:szCs w:val="16"/>
    </w:rPr>
  </w:style>
  <w:style w:type="character" w:styleId="af7">
    <w:name w:val="annotation reference"/>
    <w:basedOn w:val="a3"/>
    <w:uiPriority w:val="99"/>
    <w:semiHidden/>
    <w:unhideWhenUsed/>
    <w:rsid w:val="001E678E"/>
    <w:rPr>
      <w:rFonts w:ascii="Meiryo UI" w:eastAsia="Meiryo UI" w:hAnsi="Meiryo UI"/>
      <w:sz w:val="22"/>
      <w:szCs w:val="16"/>
    </w:rPr>
  </w:style>
  <w:style w:type="paragraph" w:styleId="af8">
    <w:name w:val="annotation text"/>
    <w:basedOn w:val="a2"/>
    <w:link w:val="af9"/>
    <w:uiPriority w:val="99"/>
    <w:semiHidden/>
    <w:unhideWhenUsed/>
    <w:rsid w:val="001E678E"/>
    <w:rPr>
      <w:rFonts w:eastAsia="Meiryo UI"/>
      <w:szCs w:val="20"/>
    </w:rPr>
  </w:style>
  <w:style w:type="character" w:customStyle="1" w:styleId="af9">
    <w:name w:val="コメント文字列 (文字)"/>
    <w:basedOn w:val="a3"/>
    <w:link w:val="af8"/>
    <w:uiPriority w:val="99"/>
    <w:semiHidden/>
    <w:rsid w:val="001E678E"/>
    <w:rPr>
      <w:rFonts w:ascii="Meiryo UI" w:eastAsia="Meiryo UI" w:hAnsi="Meiryo UI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1E678E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1E678E"/>
    <w:rPr>
      <w:rFonts w:ascii="Meiryo UI" w:eastAsia="Meiryo UI" w:hAnsi="Meiryo UI"/>
      <w:b/>
      <w:bCs/>
      <w:szCs w:val="20"/>
    </w:rPr>
  </w:style>
  <w:style w:type="paragraph" w:styleId="afc">
    <w:name w:val="Document Map"/>
    <w:basedOn w:val="a2"/>
    <w:link w:val="afd"/>
    <w:uiPriority w:val="99"/>
    <w:semiHidden/>
    <w:unhideWhenUsed/>
    <w:rsid w:val="001E678E"/>
    <w:rPr>
      <w:rFonts w:eastAsia="Meiryo UI" w:cs="Segoe UI"/>
      <w:szCs w:val="16"/>
    </w:rPr>
  </w:style>
  <w:style w:type="character" w:customStyle="1" w:styleId="afd">
    <w:name w:val="見出しマップ (文字)"/>
    <w:basedOn w:val="a3"/>
    <w:link w:val="afc"/>
    <w:uiPriority w:val="99"/>
    <w:semiHidden/>
    <w:rsid w:val="001E678E"/>
    <w:rPr>
      <w:rFonts w:ascii="Meiryo UI" w:eastAsia="Meiryo UI" w:hAnsi="Meiryo UI" w:cs="Segoe UI"/>
      <w:szCs w:val="16"/>
    </w:rPr>
  </w:style>
  <w:style w:type="paragraph" w:styleId="afe">
    <w:name w:val="endnote text"/>
    <w:basedOn w:val="a2"/>
    <w:link w:val="aff"/>
    <w:uiPriority w:val="99"/>
    <w:semiHidden/>
    <w:unhideWhenUsed/>
    <w:rsid w:val="001E678E"/>
    <w:rPr>
      <w:rFonts w:eastAsia="Meiryo UI"/>
      <w:szCs w:val="20"/>
    </w:rPr>
  </w:style>
  <w:style w:type="character" w:customStyle="1" w:styleId="aff">
    <w:name w:val="文末脚注文字列 (文字)"/>
    <w:basedOn w:val="a3"/>
    <w:link w:val="afe"/>
    <w:uiPriority w:val="99"/>
    <w:semiHidden/>
    <w:rsid w:val="001E678E"/>
    <w:rPr>
      <w:rFonts w:ascii="Meiryo UI" w:eastAsia="Meiryo UI" w:hAnsi="Meiryo UI"/>
      <w:szCs w:val="20"/>
    </w:rPr>
  </w:style>
  <w:style w:type="paragraph" w:styleId="aff0">
    <w:name w:val="envelope return"/>
    <w:basedOn w:val="a2"/>
    <w:uiPriority w:val="99"/>
    <w:semiHidden/>
    <w:unhideWhenUsed/>
    <w:rsid w:val="001E678E"/>
    <w:rPr>
      <w:rFonts w:eastAsiaTheme="majorEastAsia" w:cstheme="majorBidi"/>
      <w:szCs w:val="20"/>
    </w:rPr>
  </w:style>
  <w:style w:type="paragraph" w:styleId="aff1">
    <w:name w:val="footnote text"/>
    <w:basedOn w:val="a2"/>
    <w:link w:val="aff2"/>
    <w:uiPriority w:val="99"/>
    <w:semiHidden/>
    <w:unhideWhenUsed/>
    <w:rsid w:val="001E678E"/>
    <w:rPr>
      <w:rFonts w:eastAsia="Meiryo UI"/>
      <w:szCs w:val="20"/>
    </w:rPr>
  </w:style>
  <w:style w:type="character" w:customStyle="1" w:styleId="aff2">
    <w:name w:val="脚注文字列 (文字)"/>
    <w:basedOn w:val="a3"/>
    <w:link w:val="aff1"/>
    <w:uiPriority w:val="99"/>
    <w:semiHidden/>
    <w:rsid w:val="001E678E"/>
    <w:rPr>
      <w:rFonts w:ascii="Meiryo UI" w:eastAsia="Meiryo UI" w:hAnsi="Meiryo UI"/>
      <w:szCs w:val="20"/>
    </w:rPr>
  </w:style>
  <w:style w:type="character" w:styleId="HTML">
    <w:name w:val="HTML Code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1E678E"/>
    <w:rPr>
      <w:rFonts w:eastAsia="Meiryo UI"/>
      <w:szCs w:val="20"/>
    </w:rPr>
  </w:style>
  <w:style w:type="character" w:customStyle="1" w:styleId="HTML2">
    <w:name w:val="HTML 書式付き (文字)"/>
    <w:basedOn w:val="a3"/>
    <w:link w:val="HTML1"/>
    <w:uiPriority w:val="99"/>
    <w:semiHidden/>
    <w:rsid w:val="001E678E"/>
    <w:rPr>
      <w:rFonts w:ascii="Meiryo UI" w:eastAsia="Meiryo UI" w:hAnsi="Meiryo UI"/>
      <w:szCs w:val="20"/>
    </w:rPr>
  </w:style>
  <w:style w:type="character" w:styleId="HTML3">
    <w:name w:val="HTML Typewriter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aff3">
    <w:name w:val="macro"/>
    <w:link w:val="aff4"/>
    <w:uiPriority w:val="99"/>
    <w:semiHidden/>
    <w:unhideWhenUsed/>
    <w:rsid w:val="001E67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eiryo UI" w:eastAsia="Meiryo UI" w:hAnsi="Meiryo UI"/>
      <w:szCs w:val="20"/>
    </w:rPr>
  </w:style>
  <w:style w:type="character" w:customStyle="1" w:styleId="aff4">
    <w:name w:val="マクロ文字列 (文字)"/>
    <w:basedOn w:val="a3"/>
    <w:link w:val="aff3"/>
    <w:uiPriority w:val="99"/>
    <w:semiHidden/>
    <w:rsid w:val="001E678E"/>
    <w:rPr>
      <w:rFonts w:ascii="Meiryo UI" w:eastAsia="Meiryo UI" w:hAnsi="Meiryo UI"/>
      <w:szCs w:val="20"/>
    </w:rPr>
  </w:style>
  <w:style w:type="paragraph" w:styleId="aff5">
    <w:name w:val="Plain Text"/>
    <w:basedOn w:val="a2"/>
    <w:link w:val="aff6"/>
    <w:uiPriority w:val="99"/>
    <w:semiHidden/>
    <w:unhideWhenUsed/>
    <w:rsid w:val="001E678E"/>
    <w:rPr>
      <w:rFonts w:eastAsia="Meiryo UI"/>
      <w:szCs w:val="21"/>
    </w:rPr>
  </w:style>
  <w:style w:type="character" w:customStyle="1" w:styleId="aff6">
    <w:name w:val="書式なし (文字)"/>
    <w:basedOn w:val="a3"/>
    <w:link w:val="aff5"/>
    <w:uiPriority w:val="99"/>
    <w:semiHidden/>
    <w:rsid w:val="001E678E"/>
    <w:rPr>
      <w:rFonts w:ascii="Meiryo UI" w:eastAsia="Meiryo UI" w:hAnsi="Meiryo UI"/>
      <w:szCs w:val="21"/>
    </w:rPr>
  </w:style>
  <w:style w:type="character" w:styleId="aff7">
    <w:name w:val="Placeholder Text"/>
    <w:basedOn w:val="a3"/>
    <w:uiPriority w:val="99"/>
    <w:semiHidden/>
    <w:rsid w:val="001E678E"/>
    <w:rPr>
      <w:rFonts w:ascii="Meiryo UI" w:eastAsia="Meiryo UI" w:hAnsi="Meiryo UI"/>
      <w:color w:val="3B3838" w:themeColor="background2" w:themeShade="40"/>
    </w:rPr>
  </w:style>
  <w:style w:type="paragraph" w:styleId="aff8">
    <w:name w:val="header"/>
    <w:basedOn w:val="a2"/>
    <w:link w:val="aff9"/>
    <w:uiPriority w:val="99"/>
    <w:unhideWhenUsed/>
    <w:rsid w:val="001E678E"/>
    <w:rPr>
      <w:rFonts w:eastAsia="Meiryo UI"/>
    </w:rPr>
  </w:style>
  <w:style w:type="character" w:customStyle="1" w:styleId="aff9">
    <w:name w:val="ヘッダー (文字)"/>
    <w:basedOn w:val="a3"/>
    <w:link w:val="aff8"/>
    <w:uiPriority w:val="99"/>
    <w:rsid w:val="001E678E"/>
    <w:rPr>
      <w:rFonts w:ascii="Meiryo UI" w:eastAsia="Meiryo UI" w:hAnsi="Meiryo UI"/>
    </w:rPr>
  </w:style>
  <w:style w:type="paragraph" w:styleId="affa">
    <w:name w:val="footer"/>
    <w:basedOn w:val="a2"/>
    <w:link w:val="affb"/>
    <w:uiPriority w:val="99"/>
    <w:unhideWhenUsed/>
    <w:rsid w:val="001E678E"/>
    <w:rPr>
      <w:rFonts w:eastAsia="Meiryo UI"/>
    </w:rPr>
  </w:style>
  <w:style w:type="character" w:customStyle="1" w:styleId="affb">
    <w:name w:val="フッター (文字)"/>
    <w:basedOn w:val="a3"/>
    <w:link w:val="affa"/>
    <w:uiPriority w:val="99"/>
    <w:rsid w:val="001E678E"/>
    <w:rPr>
      <w:rFonts w:ascii="Meiryo UI" w:eastAsia="Meiryo UI" w:hAnsi="Meiryo UI"/>
    </w:rPr>
  </w:style>
  <w:style w:type="paragraph" w:styleId="91">
    <w:name w:val="toc 9"/>
    <w:basedOn w:val="a2"/>
    <w:next w:val="a2"/>
    <w:autoRedefine/>
    <w:uiPriority w:val="39"/>
    <w:semiHidden/>
    <w:unhideWhenUsed/>
    <w:rsid w:val="001E678E"/>
    <w:pPr>
      <w:spacing w:after="120"/>
      <w:ind w:left="1757"/>
    </w:pPr>
  </w:style>
  <w:style w:type="character" w:styleId="affc">
    <w:name w:val="Mention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1E678E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1E678E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1E678E"/>
    <w:rPr>
      <w:rFonts w:eastAsia="Meiryo UI"/>
      <w:i/>
      <w:iCs/>
    </w:rPr>
  </w:style>
  <w:style w:type="character" w:customStyle="1" w:styleId="HTML6">
    <w:name w:val="HTML アドレス (文字)"/>
    <w:basedOn w:val="a3"/>
    <w:link w:val="HTML5"/>
    <w:uiPriority w:val="99"/>
    <w:semiHidden/>
    <w:rsid w:val="001E678E"/>
    <w:rPr>
      <w:rFonts w:ascii="Meiryo UI" w:eastAsia="Meiryo UI" w:hAnsi="Meiryo UI"/>
      <w:i/>
      <w:iCs/>
    </w:rPr>
  </w:style>
  <w:style w:type="character" w:styleId="HTML7">
    <w:name w:val="HTML Definition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8">
    <w:name w:val="HTML Cit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9">
    <w:name w:val="HTML Sample"/>
    <w:basedOn w:val="a3"/>
    <w:uiPriority w:val="99"/>
    <w:semiHidden/>
    <w:unhideWhenUsed/>
    <w:rsid w:val="001E678E"/>
    <w:rPr>
      <w:rFonts w:ascii="Meiryo UI" w:eastAsia="Meiryo UI" w:hAnsi="Meiryo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1E678E"/>
    <w:rPr>
      <w:rFonts w:ascii="Meiryo UI" w:eastAsia="Meiryo UI" w:hAnsi="Meiryo UI"/>
    </w:rPr>
  </w:style>
  <w:style w:type="paragraph" w:styleId="11">
    <w:name w:val="toc 1"/>
    <w:basedOn w:val="a2"/>
    <w:next w:val="a2"/>
    <w:autoRedefine/>
    <w:uiPriority w:val="39"/>
    <w:semiHidden/>
    <w:unhideWhenUsed/>
    <w:rsid w:val="001E678E"/>
    <w:pPr>
      <w:spacing w:after="100"/>
    </w:pPr>
  </w:style>
  <w:style w:type="paragraph" w:styleId="27">
    <w:name w:val="toc 2"/>
    <w:basedOn w:val="a2"/>
    <w:next w:val="a2"/>
    <w:autoRedefine/>
    <w:uiPriority w:val="39"/>
    <w:semiHidden/>
    <w:unhideWhenUsed/>
    <w:rsid w:val="001E678E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1E678E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1E678E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1E678E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1E678E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1E678E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1E678E"/>
    <w:pPr>
      <w:spacing w:after="100"/>
      <w:ind w:left="1540"/>
    </w:pPr>
  </w:style>
  <w:style w:type="paragraph" w:styleId="affd">
    <w:name w:val="TOC Heading"/>
    <w:basedOn w:val="1"/>
    <w:next w:val="a2"/>
    <w:uiPriority w:val="39"/>
    <w:semiHidden/>
    <w:unhideWhenUsed/>
    <w:qFormat/>
    <w:rsid w:val="001E678E"/>
    <w:pPr>
      <w:outlineLvl w:val="9"/>
    </w:pPr>
    <w:rPr>
      <w:color w:val="2E74B5" w:themeColor="accent1" w:themeShade="BF"/>
    </w:rPr>
  </w:style>
  <w:style w:type="table" w:styleId="affe">
    <w:name w:val="Table Professional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62">
    <w:name w:val="Medium List 1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3">
    <w:name w:val="Medium List 1 Accent 1"/>
    <w:basedOn w:val="a4"/>
    <w:uiPriority w:val="65"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64">
    <w:name w:val="Medium List 1 Accent 2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65">
    <w:name w:val="Medium List 1 Accent 3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66">
    <w:name w:val="Medium List 1 Accent 4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67">
    <w:name w:val="Medium List 1 Accent 5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68">
    <w:name w:val="Medium List 1 Accent 6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72">
    <w:name w:val="Medium Lis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1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3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4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5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6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4">
    <w:name w:val="Medium Shading 1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1"/>
    <w:basedOn w:val="a4"/>
    <w:uiPriority w:val="63"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2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3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8">
    <w:name w:val="Medium Shading 1 Accent 4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5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6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4">
    <w:name w:val="Medium Shading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5">
    <w:name w:val="Medium Shading 2 Accent 1"/>
    <w:basedOn w:val="a4"/>
    <w:uiPriority w:val="64"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6">
    <w:name w:val="Medium Shading 2 Accent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7">
    <w:name w:val="Medium Shading 2 Accent 3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8">
    <w:name w:val="Medium Shading 2 Accent 4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5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6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82">
    <w:name w:val="Medium Grid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">
    <w:name w:val="Bibliography"/>
    <w:basedOn w:val="a2"/>
    <w:next w:val="a2"/>
    <w:uiPriority w:val="37"/>
    <w:semiHidden/>
    <w:unhideWhenUsed/>
    <w:rsid w:val="001E678E"/>
  </w:style>
  <w:style w:type="character" w:styleId="afff0">
    <w:name w:val="Hashtag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paragraph" w:styleId="afff1">
    <w:name w:val="Message Header"/>
    <w:basedOn w:val="a2"/>
    <w:link w:val="afff2"/>
    <w:uiPriority w:val="99"/>
    <w:semiHidden/>
    <w:unhideWhenUsed/>
    <w:rsid w:val="001E67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afff2">
    <w:name w:val="メッセージ見出し (文字)"/>
    <w:basedOn w:val="a3"/>
    <w:link w:val="afff1"/>
    <w:uiPriority w:val="99"/>
    <w:semiHidden/>
    <w:rsid w:val="001E678E"/>
    <w:rPr>
      <w:rFonts w:ascii="Meiryo UI" w:eastAsiaTheme="majorEastAsia" w:hAnsi="Meiryo UI" w:cstheme="majorBidi"/>
      <w:sz w:val="24"/>
      <w:szCs w:val="24"/>
      <w:shd w:val="pct20" w:color="auto" w:fill="auto"/>
    </w:rPr>
  </w:style>
  <w:style w:type="table" w:styleId="afff3">
    <w:name w:val="Table Elegant"/>
    <w:basedOn w:val="a4"/>
    <w:uiPriority w:val="99"/>
    <w:semiHidden/>
    <w:unhideWhenUsed/>
    <w:rsid w:val="001E67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4">
    <w:name w:val="List"/>
    <w:basedOn w:val="a2"/>
    <w:uiPriority w:val="99"/>
    <w:semiHidden/>
    <w:unhideWhenUsed/>
    <w:rsid w:val="001E678E"/>
    <w:pPr>
      <w:ind w:left="360" w:hanging="360"/>
      <w:contextualSpacing/>
    </w:pPr>
  </w:style>
  <w:style w:type="paragraph" w:styleId="28">
    <w:name w:val="List 2"/>
    <w:basedOn w:val="a2"/>
    <w:uiPriority w:val="99"/>
    <w:semiHidden/>
    <w:unhideWhenUsed/>
    <w:rsid w:val="001E678E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1E678E"/>
    <w:pPr>
      <w:ind w:left="1080" w:hanging="360"/>
      <w:contextualSpacing/>
    </w:pPr>
  </w:style>
  <w:style w:type="paragraph" w:styleId="4b">
    <w:name w:val="List 4"/>
    <w:basedOn w:val="a2"/>
    <w:uiPriority w:val="99"/>
    <w:semiHidden/>
    <w:unhideWhenUsed/>
    <w:rsid w:val="001E678E"/>
    <w:pPr>
      <w:ind w:left="1440" w:hanging="360"/>
      <w:contextualSpacing/>
    </w:pPr>
  </w:style>
  <w:style w:type="paragraph" w:styleId="5b">
    <w:name w:val="List 5"/>
    <w:basedOn w:val="a2"/>
    <w:uiPriority w:val="99"/>
    <w:semiHidden/>
    <w:unhideWhenUsed/>
    <w:rsid w:val="001E678E"/>
    <w:pPr>
      <w:ind w:left="1800" w:hanging="360"/>
      <w:contextualSpacing/>
    </w:pPr>
  </w:style>
  <w:style w:type="table" w:styleId="12">
    <w:name w:val="Table List 1"/>
    <w:basedOn w:val="a4"/>
    <w:uiPriority w:val="99"/>
    <w:semiHidden/>
    <w:unhideWhenUsed/>
    <w:rsid w:val="001E67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List 2"/>
    <w:basedOn w:val="a4"/>
    <w:uiPriority w:val="99"/>
    <w:semiHidden/>
    <w:unhideWhenUsed/>
    <w:rsid w:val="001E67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c">
    <w:name w:val="Table List 5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9">
    <w:name w:val="Table List 6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9">
    <w:name w:val="Table List 7"/>
    <w:basedOn w:val="a4"/>
    <w:uiPriority w:val="99"/>
    <w:semiHidden/>
    <w:unhideWhenUsed/>
    <w:rsid w:val="001E67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9">
    <w:name w:val="Table List 8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5">
    <w:name w:val="List Continue"/>
    <w:basedOn w:val="a2"/>
    <w:uiPriority w:val="99"/>
    <w:semiHidden/>
    <w:unhideWhenUsed/>
    <w:rsid w:val="001E678E"/>
    <w:pPr>
      <w:spacing w:after="120"/>
      <w:ind w:left="360"/>
      <w:contextualSpacing/>
    </w:pPr>
  </w:style>
  <w:style w:type="paragraph" w:styleId="2a">
    <w:name w:val="List Continue 2"/>
    <w:basedOn w:val="a2"/>
    <w:uiPriority w:val="99"/>
    <w:semiHidden/>
    <w:unhideWhenUsed/>
    <w:rsid w:val="001E678E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1E678E"/>
    <w:pPr>
      <w:spacing w:after="120"/>
      <w:ind w:left="1080"/>
      <w:contextualSpacing/>
    </w:pPr>
  </w:style>
  <w:style w:type="paragraph" w:styleId="4d">
    <w:name w:val="List Continue 4"/>
    <w:basedOn w:val="a2"/>
    <w:uiPriority w:val="99"/>
    <w:semiHidden/>
    <w:unhideWhenUsed/>
    <w:rsid w:val="001E678E"/>
    <w:pPr>
      <w:spacing w:after="120"/>
      <w:ind w:left="1440"/>
      <w:contextualSpacing/>
    </w:pPr>
  </w:style>
  <w:style w:type="paragraph" w:styleId="5d">
    <w:name w:val="List Continue 5"/>
    <w:basedOn w:val="a2"/>
    <w:uiPriority w:val="99"/>
    <w:semiHidden/>
    <w:unhideWhenUsed/>
    <w:rsid w:val="001E678E"/>
    <w:pPr>
      <w:spacing w:after="120"/>
      <w:ind w:left="1800"/>
      <w:contextualSpacing/>
    </w:pPr>
  </w:style>
  <w:style w:type="paragraph" w:styleId="afff6">
    <w:name w:val="List Paragraph"/>
    <w:basedOn w:val="a2"/>
    <w:uiPriority w:val="34"/>
    <w:semiHidden/>
    <w:unhideWhenUsed/>
    <w:qFormat/>
    <w:rsid w:val="001E678E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1E678E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1E678E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1E678E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1E678E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1E678E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1E678E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1E678E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1E678E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1E678E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1E678E"/>
    <w:pPr>
      <w:numPr>
        <w:numId w:val="12"/>
      </w:numPr>
      <w:contextualSpacing/>
    </w:pPr>
  </w:style>
  <w:style w:type="table" w:styleId="13">
    <w:name w:val="Table Classic 1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1E67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e">
    <w:name w:val="Table Classic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table of figures"/>
    <w:basedOn w:val="a2"/>
    <w:next w:val="a2"/>
    <w:uiPriority w:val="99"/>
    <w:semiHidden/>
    <w:unhideWhenUsed/>
    <w:rsid w:val="001E678E"/>
  </w:style>
  <w:style w:type="character" w:styleId="afff8">
    <w:name w:val="end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paragraph" w:styleId="afff9">
    <w:name w:val="table of authorities"/>
    <w:basedOn w:val="a2"/>
    <w:next w:val="a2"/>
    <w:uiPriority w:val="99"/>
    <w:semiHidden/>
    <w:unhideWhenUsed/>
    <w:rsid w:val="001E678E"/>
    <w:pPr>
      <w:ind w:left="220" w:hanging="220"/>
    </w:pPr>
  </w:style>
  <w:style w:type="paragraph" w:styleId="afffa">
    <w:name w:val="toa heading"/>
    <w:basedOn w:val="a2"/>
    <w:next w:val="a2"/>
    <w:uiPriority w:val="99"/>
    <w:semiHidden/>
    <w:unhideWhenUsed/>
    <w:rsid w:val="001E678E"/>
    <w:pPr>
      <w:spacing w:before="120"/>
    </w:pPr>
    <w:rPr>
      <w:rFonts w:eastAsiaTheme="majorEastAsia" w:cstheme="majorBidi"/>
      <w:b/>
      <w:bCs/>
      <w:sz w:val="24"/>
      <w:szCs w:val="24"/>
    </w:rPr>
  </w:style>
  <w:style w:type="table" w:styleId="130">
    <w:name w:val="Colorful List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32">
    <w:name w:val="Colorful List Accent 2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33">
    <w:name w:val="Colorful List Accent 3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34">
    <w:name w:val="Colorful List Accent 4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35">
    <w:name w:val="Colorful List Accent 5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36">
    <w:name w:val="Colorful List Accent 6"/>
    <w:basedOn w:val="a4"/>
    <w:uiPriority w:val="72"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4">
    <w:name w:val="Table Colorful 1"/>
    <w:basedOn w:val="a4"/>
    <w:uiPriority w:val="99"/>
    <w:semiHidden/>
    <w:unhideWhenUsed/>
    <w:rsid w:val="001E67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1E67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1E67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0">
    <w:name w:val="Colorful Shading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24">
    <w:name w:val="Colorful Shading Accent 4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4"/>
    <w:uiPriority w:val="71"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0">
    <w:name w:val="Colorful Grid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42">
    <w:name w:val="Colorful Grid Accent 2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43">
    <w:name w:val="Colorful Grid Accent 3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44">
    <w:name w:val="Colorful Grid Accent 4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45">
    <w:name w:val="Colorful Grid Accent 5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46">
    <w:name w:val="Colorful Grid Accent 6"/>
    <w:basedOn w:val="a4"/>
    <w:uiPriority w:val="73"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b">
    <w:name w:val="envelope address"/>
    <w:basedOn w:val="a2"/>
    <w:uiPriority w:val="99"/>
    <w:semiHidden/>
    <w:unhideWhenUsed/>
    <w:rsid w:val="001E67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1E678E"/>
    <w:pPr>
      <w:numPr>
        <w:numId w:val="26"/>
      </w:numPr>
    </w:pPr>
  </w:style>
  <w:style w:type="table" w:styleId="15">
    <w:name w:val="Plain Table 1"/>
    <w:basedOn w:val="a4"/>
    <w:uiPriority w:val="41"/>
    <w:rsid w:val="001E67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1E67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1E67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1E67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e">
    <w:name w:val="Plain Table 5"/>
    <w:basedOn w:val="a4"/>
    <w:uiPriority w:val="45"/>
    <w:rsid w:val="001E67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No Spacing"/>
    <w:uiPriority w:val="1"/>
    <w:qFormat/>
    <w:rsid w:val="001E678E"/>
    <w:rPr>
      <w:rFonts w:ascii="Meiryo UI" w:hAnsi="Meiryo UI"/>
    </w:rPr>
  </w:style>
  <w:style w:type="paragraph" w:styleId="afffd">
    <w:name w:val="Date"/>
    <w:basedOn w:val="a2"/>
    <w:next w:val="a2"/>
    <w:link w:val="afffe"/>
    <w:uiPriority w:val="99"/>
    <w:semiHidden/>
    <w:unhideWhenUsed/>
    <w:rsid w:val="001E678E"/>
    <w:rPr>
      <w:rFonts w:eastAsia="Meiryo UI"/>
    </w:rPr>
  </w:style>
  <w:style w:type="character" w:customStyle="1" w:styleId="afffe">
    <w:name w:val="日付 (文字)"/>
    <w:basedOn w:val="a3"/>
    <w:link w:val="afffd"/>
    <w:uiPriority w:val="99"/>
    <w:semiHidden/>
    <w:rsid w:val="001E678E"/>
    <w:rPr>
      <w:rFonts w:ascii="Meiryo UI" w:eastAsia="Meiryo UI" w:hAnsi="Meiryo UI"/>
    </w:rPr>
  </w:style>
  <w:style w:type="paragraph" w:styleId="Web">
    <w:name w:val="Normal (Web)"/>
    <w:basedOn w:val="a2"/>
    <w:uiPriority w:val="99"/>
    <w:semiHidden/>
    <w:unhideWhenUsed/>
    <w:rsid w:val="001E678E"/>
    <w:rPr>
      <w:rFonts w:cs="Times New Roman"/>
      <w:sz w:val="24"/>
      <w:szCs w:val="24"/>
    </w:rPr>
  </w:style>
  <w:style w:type="character" w:styleId="affff">
    <w:name w:val="Smart Hyperlink"/>
    <w:basedOn w:val="a3"/>
    <w:uiPriority w:val="99"/>
    <w:semiHidden/>
    <w:unhideWhenUsed/>
    <w:rsid w:val="001E678E"/>
    <w:rPr>
      <w:rFonts w:ascii="Meiryo UI" w:eastAsia="Meiryo UI" w:hAnsi="Meiryo UI"/>
      <w:u w:val="dotted"/>
    </w:rPr>
  </w:style>
  <w:style w:type="character" w:styleId="affff0">
    <w:name w:val="Unresolved Mention"/>
    <w:basedOn w:val="a3"/>
    <w:uiPriority w:val="99"/>
    <w:semiHidden/>
    <w:unhideWhenUsed/>
    <w:rsid w:val="001E678E"/>
    <w:rPr>
      <w:rFonts w:ascii="Meiryo UI" w:eastAsia="Meiryo UI" w:hAnsi="Meiryo UI"/>
      <w:color w:val="605E5C"/>
      <w:shd w:val="clear" w:color="auto" w:fill="E1DFDD"/>
    </w:rPr>
  </w:style>
  <w:style w:type="paragraph" w:styleId="affff1">
    <w:name w:val="Body Text"/>
    <w:basedOn w:val="a2"/>
    <w:link w:val="affff2"/>
    <w:uiPriority w:val="99"/>
    <w:semiHidden/>
    <w:unhideWhenUsed/>
    <w:rsid w:val="001E678E"/>
    <w:pPr>
      <w:spacing w:after="120"/>
    </w:pPr>
    <w:rPr>
      <w:rFonts w:eastAsia="Meiryo UI"/>
    </w:rPr>
  </w:style>
  <w:style w:type="character" w:customStyle="1" w:styleId="affff2">
    <w:name w:val="本文 (文字)"/>
    <w:basedOn w:val="a3"/>
    <w:link w:val="affff1"/>
    <w:uiPriority w:val="99"/>
    <w:semiHidden/>
    <w:rsid w:val="001E678E"/>
    <w:rPr>
      <w:rFonts w:ascii="Meiryo UI" w:eastAsia="Meiryo UI" w:hAnsi="Meiryo UI"/>
    </w:rPr>
  </w:style>
  <w:style w:type="paragraph" w:styleId="2e">
    <w:name w:val="Body Text 2"/>
    <w:basedOn w:val="a2"/>
    <w:link w:val="2f"/>
    <w:uiPriority w:val="99"/>
    <w:semiHidden/>
    <w:unhideWhenUsed/>
    <w:rsid w:val="001E678E"/>
    <w:pPr>
      <w:spacing w:after="120" w:line="480" w:lineRule="auto"/>
    </w:pPr>
    <w:rPr>
      <w:rFonts w:eastAsia="Meiryo UI"/>
    </w:rPr>
  </w:style>
  <w:style w:type="character" w:customStyle="1" w:styleId="2f">
    <w:name w:val="本文 2 (文字)"/>
    <w:basedOn w:val="a3"/>
    <w:link w:val="2e"/>
    <w:uiPriority w:val="99"/>
    <w:semiHidden/>
    <w:rsid w:val="001E678E"/>
    <w:rPr>
      <w:rFonts w:ascii="Meiryo UI" w:eastAsia="Meiryo UI" w:hAnsi="Meiryo UI"/>
    </w:rPr>
  </w:style>
  <w:style w:type="paragraph" w:styleId="affff3">
    <w:name w:val="Body Text Indent"/>
    <w:basedOn w:val="a2"/>
    <w:link w:val="affff4"/>
    <w:uiPriority w:val="99"/>
    <w:semiHidden/>
    <w:unhideWhenUsed/>
    <w:rsid w:val="001E678E"/>
    <w:pPr>
      <w:spacing w:after="120"/>
      <w:ind w:left="360"/>
    </w:pPr>
    <w:rPr>
      <w:rFonts w:eastAsia="Meiryo UI"/>
    </w:rPr>
  </w:style>
  <w:style w:type="character" w:customStyle="1" w:styleId="affff4">
    <w:name w:val="本文インデント (文字)"/>
    <w:basedOn w:val="a3"/>
    <w:link w:val="affff3"/>
    <w:uiPriority w:val="99"/>
    <w:semiHidden/>
    <w:rsid w:val="001E678E"/>
    <w:rPr>
      <w:rFonts w:ascii="Meiryo UI" w:eastAsia="Meiryo UI" w:hAnsi="Meiryo UI"/>
    </w:rPr>
  </w:style>
  <w:style w:type="paragraph" w:styleId="2f0">
    <w:name w:val="Body Text Indent 2"/>
    <w:basedOn w:val="a2"/>
    <w:link w:val="2f1"/>
    <w:uiPriority w:val="99"/>
    <w:semiHidden/>
    <w:unhideWhenUsed/>
    <w:rsid w:val="001E678E"/>
    <w:pPr>
      <w:spacing w:after="120" w:line="480" w:lineRule="auto"/>
      <w:ind w:left="360"/>
    </w:pPr>
    <w:rPr>
      <w:rFonts w:eastAsia="Meiryo UI"/>
    </w:rPr>
  </w:style>
  <w:style w:type="character" w:customStyle="1" w:styleId="2f1">
    <w:name w:val="本文インデント 2 (文字)"/>
    <w:basedOn w:val="a3"/>
    <w:link w:val="2f0"/>
    <w:uiPriority w:val="99"/>
    <w:semiHidden/>
    <w:rsid w:val="001E678E"/>
    <w:rPr>
      <w:rFonts w:ascii="Meiryo UI" w:eastAsia="Meiryo UI" w:hAnsi="Meiryo UI"/>
    </w:rPr>
  </w:style>
  <w:style w:type="paragraph" w:styleId="affff5">
    <w:name w:val="Body Text First Indent"/>
    <w:basedOn w:val="affff1"/>
    <w:link w:val="affff6"/>
    <w:uiPriority w:val="99"/>
    <w:semiHidden/>
    <w:unhideWhenUsed/>
    <w:rsid w:val="001E678E"/>
    <w:pPr>
      <w:spacing w:after="0"/>
      <w:ind w:firstLine="360"/>
    </w:pPr>
  </w:style>
  <w:style w:type="character" w:customStyle="1" w:styleId="affff6">
    <w:name w:val="本文字下げ (文字)"/>
    <w:basedOn w:val="affff2"/>
    <w:link w:val="affff5"/>
    <w:uiPriority w:val="99"/>
    <w:semiHidden/>
    <w:rsid w:val="001E678E"/>
    <w:rPr>
      <w:rFonts w:ascii="Meiryo UI" w:eastAsia="Meiryo UI" w:hAnsi="Meiryo UI"/>
    </w:rPr>
  </w:style>
  <w:style w:type="paragraph" w:styleId="2f2">
    <w:name w:val="Body Text First Indent 2"/>
    <w:basedOn w:val="affff3"/>
    <w:link w:val="2f3"/>
    <w:uiPriority w:val="99"/>
    <w:semiHidden/>
    <w:unhideWhenUsed/>
    <w:rsid w:val="001E678E"/>
    <w:pPr>
      <w:spacing w:after="0"/>
      <w:ind w:firstLine="360"/>
    </w:pPr>
  </w:style>
  <w:style w:type="character" w:customStyle="1" w:styleId="2f3">
    <w:name w:val="本文字下げ 2 (文字)"/>
    <w:basedOn w:val="affff4"/>
    <w:link w:val="2f2"/>
    <w:uiPriority w:val="99"/>
    <w:semiHidden/>
    <w:rsid w:val="001E678E"/>
    <w:rPr>
      <w:rFonts w:ascii="Meiryo UI" w:eastAsia="Meiryo UI" w:hAnsi="Meiryo UI"/>
    </w:rPr>
  </w:style>
  <w:style w:type="paragraph" w:styleId="affff7">
    <w:name w:val="Normal Indent"/>
    <w:basedOn w:val="a2"/>
    <w:uiPriority w:val="99"/>
    <w:semiHidden/>
    <w:unhideWhenUsed/>
    <w:rsid w:val="001E678E"/>
    <w:pPr>
      <w:ind w:left="720"/>
    </w:pPr>
  </w:style>
  <w:style w:type="paragraph" w:styleId="affff8">
    <w:name w:val="Note Heading"/>
    <w:basedOn w:val="a2"/>
    <w:next w:val="a2"/>
    <w:link w:val="affff9"/>
    <w:uiPriority w:val="99"/>
    <w:semiHidden/>
    <w:unhideWhenUsed/>
    <w:rsid w:val="001E678E"/>
    <w:rPr>
      <w:rFonts w:eastAsia="Meiryo UI"/>
    </w:rPr>
  </w:style>
  <w:style w:type="character" w:customStyle="1" w:styleId="affff9">
    <w:name w:val="記 (文字)"/>
    <w:basedOn w:val="a3"/>
    <w:link w:val="affff8"/>
    <w:uiPriority w:val="99"/>
    <w:semiHidden/>
    <w:rsid w:val="001E678E"/>
    <w:rPr>
      <w:rFonts w:ascii="Meiryo UI" w:eastAsia="Meiryo UI" w:hAnsi="Meiryo UI"/>
    </w:rPr>
  </w:style>
  <w:style w:type="table" w:styleId="affffa">
    <w:name w:val="Table Contemporary"/>
    <w:basedOn w:val="a4"/>
    <w:uiPriority w:val="99"/>
    <w:semiHidden/>
    <w:unhideWhenUsed/>
    <w:rsid w:val="001E67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f4">
    <w:name w:val="Light List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5">
    <w:name w:val="Light List Accent 1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2f6">
    <w:name w:val="Light List Accent 2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2f7">
    <w:name w:val="Light List Accent 3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2f8">
    <w:name w:val="Light List Accent 4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2f9">
    <w:name w:val="Light List Accent 5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2fa">
    <w:name w:val="Light List Accent 6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16">
    <w:name w:val="Light Shading"/>
    <w:basedOn w:val="a4"/>
    <w:uiPriority w:val="60"/>
    <w:semiHidden/>
    <w:unhideWhenUsed/>
    <w:rsid w:val="001E67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7">
    <w:name w:val="Light Shading Accent 1"/>
    <w:basedOn w:val="a4"/>
    <w:uiPriority w:val="60"/>
    <w:semiHidden/>
    <w:unhideWhenUsed/>
    <w:rsid w:val="001E678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18">
    <w:name w:val="Light Shading Accent 2"/>
    <w:basedOn w:val="a4"/>
    <w:uiPriority w:val="60"/>
    <w:semiHidden/>
    <w:unhideWhenUsed/>
    <w:rsid w:val="001E678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19">
    <w:name w:val="Light Shading Accent 3"/>
    <w:basedOn w:val="a4"/>
    <w:uiPriority w:val="60"/>
    <w:semiHidden/>
    <w:unhideWhenUsed/>
    <w:rsid w:val="001E678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1a">
    <w:name w:val="Light Shading Accent 4"/>
    <w:basedOn w:val="a4"/>
    <w:uiPriority w:val="60"/>
    <w:semiHidden/>
    <w:unhideWhenUsed/>
    <w:rsid w:val="001E678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1b">
    <w:name w:val="Light Shading Accent 5"/>
    <w:basedOn w:val="a4"/>
    <w:uiPriority w:val="60"/>
    <w:semiHidden/>
    <w:unhideWhenUsed/>
    <w:rsid w:val="001E678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1c">
    <w:name w:val="Light Shading Accent 6"/>
    <w:basedOn w:val="a4"/>
    <w:uiPriority w:val="60"/>
    <w:semiHidden/>
    <w:unhideWhenUsed/>
    <w:rsid w:val="001E678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3e">
    <w:name w:val="Light Grid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f">
    <w:name w:val="Light Grid Accent 1"/>
    <w:basedOn w:val="a4"/>
    <w:uiPriority w:val="62"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3f0">
    <w:name w:val="Light Grid Accent 2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3f1">
    <w:name w:val="Light Grid Accent 3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3f2">
    <w:name w:val="Light Grid Accent 4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3f3">
    <w:name w:val="Light Grid Accent 5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3f4">
    <w:name w:val="Light Grid Accent 6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110">
    <w:name w:val="Dark List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112">
    <w:name w:val="Dark List Accent 2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113">
    <w:name w:val="Dark List Accent 3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114">
    <w:name w:val="Dark List Accent 4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115">
    <w:name w:val="Dark List Accent 5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116">
    <w:name w:val="Dark List Accent 6"/>
    <w:basedOn w:val="a4"/>
    <w:uiPriority w:val="70"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d">
    <w:name w:val="List Table 1 Light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List Table 1 Light Accent 1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">
    <w:name w:val="List Table 1 Light Accent 2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">
    <w:name w:val="List Table 1 Light Accent 3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">
    <w:name w:val="List Table 1 Light Accent 4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">
    <w:name w:val="List Table 1 Light Accent 5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">
    <w:name w:val="List Table 1 Light Accent 6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b">
    <w:name w:val="List Table 2"/>
    <w:basedOn w:val="a4"/>
    <w:uiPriority w:val="47"/>
    <w:rsid w:val="001E67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List Table 2 Accent 1"/>
    <w:basedOn w:val="a4"/>
    <w:uiPriority w:val="47"/>
    <w:rsid w:val="001E678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List Table 2 Accent 2"/>
    <w:basedOn w:val="a4"/>
    <w:uiPriority w:val="47"/>
    <w:rsid w:val="001E678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List Table 2 Accent 3"/>
    <w:basedOn w:val="a4"/>
    <w:uiPriority w:val="47"/>
    <w:rsid w:val="001E678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List Table 2 Accent 4"/>
    <w:basedOn w:val="a4"/>
    <w:uiPriority w:val="47"/>
    <w:rsid w:val="001E678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List Table 2 Accent 5"/>
    <w:basedOn w:val="a4"/>
    <w:uiPriority w:val="47"/>
    <w:rsid w:val="001E678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List Table 2 Accent 6"/>
    <w:basedOn w:val="a4"/>
    <w:uiPriority w:val="47"/>
    <w:rsid w:val="001E678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5">
    <w:name w:val="List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">
    <w:name w:val="List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">
    <w:name w:val="List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">
    <w:name w:val="List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">
    <w:name w:val="List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">
    <w:name w:val="List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f0">
    <w:name w:val="List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">
    <w:name w:val="List Table 5 Dark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a">
    <w:name w:val="List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a">
    <w:name w:val="List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E-mail Signature"/>
    <w:basedOn w:val="a2"/>
    <w:link w:val="affffc"/>
    <w:uiPriority w:val="99"/>
    <w:semiHidden/>
    <w:unhideWhenUsed/>
    <w:rsid w:val="001E678E"/>
    <w:rPr>
      <w:rFonts w:eastAsia="Meiryo UI"/>
    </w:rPr>
  </w:style>
  <w:style w:type="character" w:customStyle="1" w:styleId="affffc">
    <w:name w:val="電子メール署名 (文字)"/>
    <w:basedOn w:val="a3"/>
    <w:link w:val="affffb"/>
    <w:uiPriority w:val="99"/>
    <w:semiHidden/>
    <w:rsid w:val="001E678E"/>
    <w:rPr>
      <w:rFonts w:ascii="Meiryo UI" w:eastAsia="Meiryo UI" w:hAnsi="Meiryo UI"/>
    </w:rPr>
  </w:style>
  <w:style w:type="paragraph" w:styleId="affffd">
    <w:name w:val="Salutation"/>
    <w:basedOn w:val="a2"/>
    <w:next w:val="a2"/>
    <w:link w:val="affffe"/>
    <w:uiPriority w:val="99"/>
    <w:semiHidden/>
    <w:unhideWhenUsed/>
    <w:rsid w:val="001E678E"/>
    <w:rPr>
      <w:rFonts w:eastAsia="Meiryo UI"/>
    </w:rPr>
  </w:style>
  <w:style w:type="character" w:customStyle="1" w:styleId="affffe">
    <w:name w:val="挨拶文 (文字)"/>
    <w:basedOn w:val="a3"/>
    <w:link w:val="affffd"/>
    <w:uiPriority w:val="99"/>
    <w:semiHidden/>
    <w:rsid w:val="001E678E"/>
    <w:rPr>
      <w:rFonts w:ascii="Meiryo UI" w:eastAsia="Meiryo UI" w:hAnsi="Meiryo UI"/>
    </w:rPr>
  </w:style>
  <w:style w:type="table" w:styleId="1e">
    <w:name w:val="Table Columns 1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1E678E"/>
    <w:rPr>
      <w:rFonts w:eastAsia="Meiryo UI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1E678E"/>
    <w:rPr>
      <w:rFonts w:eastAsia="Meiryo UI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">
    <w:name w:val="Signature"/>
    <w:basedOn w:val="a2"/>
    <w:link w:val="afffff0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0">
    <w:name w:val="署名 (文字)"/>
    <w:basedOn w:val="a3"/>
    <w:link w:val="afffff"/>
    <w:uiPriority w:val="99"/>
    <w:semiHidden/>
    <w:rsid w:val="001E678E"/>
    <w:rPr>
      <w:rFonts w:ascii="Meiryo UI" w:eastAsia="Meiryo UI" w:hAnsi="Meiryo UI"/>
    </w:rPr>
  </w:style>
  <w:style w:type="table" w:styleId="1f">
    <w:name w:val="Table Simple 1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imple 2"/>
    <w:basedOn w:val="a4"/>
    <w:uiPriority w:val="99"/>
    <w:semiHidden/>
    <w:unhideWhenUsed/>
    <w:rsid w:val="001E678E"/>
    <w:rPr>
      <w:rFonts w:eastAsia="Meiryo U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Simple 3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Subtle 2"/>
    <w:basedOn w:val="a4"/>
    <w:uiPriority w:val="99"/>
    <w:rsid w:val="001E678E"/>
    <w:rPr>
      <w:rFonts w:eastAsia="Meiryo U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f1">
    <w:name w:val="index 1"/>
    <w:basedOn w:val="a2"/>
    <w:next w:val="a2"/>
    <w:autoRedefine/>
    <w:uiPriority w:val="99"/>
    <w:semiHidden/>
    <w:unhideWhenUsed/>
    <w:rsid w:val="001E678E"/>
    <w:pPr>
      <w:ind w:left="220" w:hanging="220"/>
    </w:pPr>
    <w:rPr>
      <w:rFonts w:eastAsia="Meiryo UI"/>
    </w:rPr>
  </w:style>
  <w:style w:type="paragraph" w:styleId="2ff">
    <w:name w:val="index 2"/>
    <w:basedOn w:val="a2"/>
    <w:next w:val="a2"/>
    <w:autoRedefine/>
    <w:uiPriority w:val="99"/>
    <w:semiHidden/>
    <w:unhideWhenUsed/>
    <w:rsid w:val="001E678E"/>
    <w:pPr>
      <w:ind w:left="440" w:hanging="220"/>
    </w:pPr>
    <w:rPr>
      <w:rFonts w:eastAsia="Meiryo UI"/>
    </w:rPr>
  </w:style>
  <w:style w:type="paragraph" w:styleId="3f8">
    <w:name w:val="index 3"/>
    <w:basedOn w:val="a2"/>
    <w:next w:val="a2"/>
    <w:autoRedefine/>
    <w:uiPriority w:val="99"/>
    <w:semiHidden/>
    <w:unhideWhenUsed/>
    <w:rsid w:val="001E678E"/>
    <w:pPr>
      <w:ind w:left="660" w:hanging="220"/>
    </w:pPr>
    <w:rPr>
      <w:rFonts w:eastAsia="Meiryo UI"/>
    </w:rPr>
  </w:style>
  <w:style w:type="paragraph" w:styleId="4f2">
    <w:name w:val="index 4"/>
    <w:basedOn w:val="a2"/>
    <w:next w:val="a2"/>
    <w:autoRedefine/>
    <w:uiPriority w:val="99"/>
    <w:semiHidden/>
    <w:unhideWhenUsed/>
    <w:rsid w:val="001E678E"/>
    <w:pPr>
      <w:ind w:left="880" w:hanging="220"/>
    </w:pPr>
    <w:rPr>
      <w:rFonts w:eastAsia="Meiryo UI"/>
    </w:rPr>
  </w:style>
  <w:style w:type="paragraph" w:styleId="5f1">
    <w:name w:val="index 5"/>
    <w:basedOn w:val="a2"/>
    <w:next w:val="a2"/>
    <w:autoRedefine/>
    <w:uiPriority w:val="99"/>
    <w:semiHidden/>
    <w:unhideWhenUsed/>
    <w:rsid w:val="001E678E"/>
    <w:pPr>
      <w:ind w:left="1100" w:hanging="220"/>
    </w:pPr>
    <w:rPr>
      <w:rFonts w:eastAsia="Meiryo UI"/>
    </w:rPr>
  </w:style>
  <w:style w:type="paragraph" w:styleId="6b">
    <w:name w:val="index 6"/>
    <w:basedOn w:val="a2"/>
    <w:next w:val="a2"/>
    <w:autoRedefine/>
    <w:uiPriority w:val="99"/>
    <w:semiHidden/>
    <w:unhideWhenUsed/>
    <w:rsid w:val="001E678E"/>
    <w:pPr>
      <w:ind w:left="1320" w:hanging="220"/>
    </w:pPr>
    <w:rPr>
      <w:rFonts w:eastAsia="Meiryo UI"/>
    </w:rPr>
  </w:style>
  <w:style w:type="paragraph" w:styleId="7b">
    <w:name w:val="index 7"/>
    <w:basedOn w:val="a2"/>
    <w:next w:val="a2"/>
    <w:autoRedefine/>
    <w:uiPriority w:val="99"/>
    <w:semiHidden/>
    <w:unhideWhenUsed/>
    <w:rsid w:val="001E678E"/>
    <w:pPr>
      <w:ind w:left="1540" w:hanging="220"/>
    </w:pPr>
    <w:rPr>
      <w:rFonts w:eastAsia="Meiryo UI"/>
    </w:rPr>
  </w:style>
  <w:style w:type="paragraph" w:styleId="8a">
    <w:name w:val="index 8"/>
    <w:basedOn w:val="a2"/>
    <w:next w:val="a2"/>
    <w:autoRedefine/>
    <w:uiPriority w:val="99"/>
    <w:semiHidden/>
    <w:unhideWhenUsed/>
    <w:rsid w:val="001E678E"/>
    <w:pPr>
      <w:ind w:left="1760" w:hanging="220"/>
    </w:pPr>
    <w:rPr>
      <w:rFonts w:eastAsia="Meiryo UI"/>
    </w:rPr>
  </w:style>
  <w:style w:type="paragraph" w:styleId="99">
    <w:name w:val="index 9"/>
    <w:basedOn w:val="a2"/>
    <w:next w:val="a2"/>
    <w:autoRedefine/>
    <w:uiPriority w:val="99"/>
    <w:semiHidden/>
    <w:unhideWhenUsed/>
    <w:rsid w:val="001E678E"/>
    <w:pPr>
      <w:ind w:left="1980" w:hanging="220"/>
    </w:pPr>
    <w:rPr>
      <w:rFonts w:eastAsia="Meiryo UI"/>
    </w:rPr>
  </w:style>
  <w:style w:type="paragraph" w:styleId="afffff1">
    <w:name w:val="index heading"/>
    <w:basedOn w:val="a2"/>
    <w:next w:val="1f1"/>
    <w:uiPriority w:val="99"/>
    <w:semiHidden/>
    <w:unhideWhenUsed/>
    <w:rsid w:val="001E678E"/>
    <w:rPr>
      <w:rFonts w:eastAsia="Meiryo UI" w:cstheme="majorBidi"/>
      <w:b/>
      <w:bCs/>
    </w:rPr>
  </w:style>
  <w:style w:type="paragraph" w:styleId="afffff2">
    <w:name w:val="Closing"/>
    <w:basedOn w:val="a2"/>
    <w:link w:val="afffff3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3">
    <w:name w:val="結語 (文字)"/>
    <w:basedOn w:val="a3"/>
    <w:link w:val="afffff2"/>
    <w:uiPriority w:val="99"/>
    <w:semiHidden/>
    <w:rsid w:val="001E678E"/>
    <w:rPr>
      <w:rFonts w:ascii="Meiryo UI" w:eastAsia="Meiryo UI" w:hAnsi="Meiryo UI"/>
    </w:rPr>
  </w:style>
  <w:style w:type="table" w:styleId="afffff4">
    <w:name w:val="Table Grid"/>
    <w:basedOn w:val="a4"/>
    <w:uiPriority w:val="39"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2">
    <w:name w:val="Table Grid 1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Grid 2"/>
    <w:basedOn w:val="a4"/>
    <w:uiPriority w:val="99"/>
    <w:semiHidden/>
    <w:unhideWhenUsed/>
    <w:rsid w:val="001E678E"/>
    <w:rPr>
      <w:rFonts w:eastAsia="Meiryo UI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Grid 3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Grid 4"/>
    <w:basedOn w:val="a4"/>
    <w:uiPriority w:val="99"/>
    <w:semiHidden/>
    <w:unhideWhenUsed/>
    <w:rsid w:val="001E678E"/>
    <w:rPr>
      <w:rFonts w:eastAsia="Meiryo UI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2">
    <w:name w:val="Table Grid 5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c">
    <w:name w:val="Table Grid 6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c">
    <w:name w:val="Table Grid 7"/>
    <w:basedOn w:val="a4"/>
    <w:uiPriority w:val="99"/>
    <w:semiHidden/>
    <w:unhideWhenUsed/>
    <w:rsid w:val="001E678E"/>
    <w:rPr>
      <w:rFonts w:eastAsia="Meiryo U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b">
    <w:name w:val="Table Grid 8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Grid Table Light"/>
    <w:basedOn w:val="a4"/>
    <w:uiPriority w:val="40"/>
    <w:rsid w:val="001E678E"/>
    <w:rPr>
      <w:rFonts w:eastAsia="Meiryo U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3">
    <w:name w:val="Grid Table 1 Light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0">
    <w:name w:val="Grid Table 1 Light Accent 1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0">
    <w:name w:val="Grid Table 1 Light Accent 2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0">
    <w:name w:val="Grid Table 1 Light Accent 3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0">
    <w:name w:val="Grid Table 1 Light Accent 4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0">
    <w:name w:val="Grid Table 1 Light Accent 5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0">
    <w:name w:val="Grid Table 1 Light Accent 6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f1">
    <w:name w:val="Grid Table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Grid Table 2 Accent 1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Grid Table 2 Accent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Grid Table 2 Accent 3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Grid Table 2 Accent 4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Grid Table 2 Accent 5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Grid Table 2 Accent 6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a">
    <w:name w:val="Grid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0">
    <w:name w:val="Grid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0">
    <w:name w:val="Grid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0">
    <w:name w:val="Grid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0">
    <w:name w:val="Grid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0">
    <w:name w:val="Grid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f4">
    <w:name w:val="Grid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3">
    <w:name w:val="Grid Table 5 Dark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d">
    <w:name w:val="Grid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d">
    <w:name w:val="Grid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1E678E"/>
    <w:rPr>
      <w:rFonts w:eastAsia="Meiryo U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6">
    <w:name w:val="foot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character" w:styleId="afffff7">
    <w:name w:val="line number"/>
    <w:basedOn w:val="a3"/>
    <w:uiPriority w:val="99"/>
    <w:semiHidden/>
    <w:unhideWhenUsed/>
    <w:rsid w:val="001E678E"/>
    <w:rPr>
      <w:rFonts w:ascii="Meiryo UI" w:eastAsia="Meiryo UI" w:hAnsi="Meiryo UI"/>
    </w:rPr>
  </w:style>
  <w:style w:type="table" w:styleId="3-D1">
    <w:name w:val="Table 3D effects 1"/>
    <w:basedOn w:val="a4"/>
    <w:uiPriority w:val="99"/>
    <w:semiHidden/>
    <w:unhideWhenUsed/>
    <w:rsid w:val="001E678E"/>
    <w:rPr>
      <w:rFonts w:eastAsia="Meiryo UI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1E678E"/>
    <w:rPr>
      <w:rFonts w:eastAsia="Meiryo U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4"/>
    <w:uiPriority w:val="99"/>
    <w:semiHidden/>
    <w:unhideWhenUsed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9">
    <w:name w:val="page number"/>
    <w:basedOn w:val="a3"/>
    <w:uiPriority w:val="99"/>
    <w:semiHidden/>
    <w:unhideWhenUsed/>
    <w:rsid w:val="001E678E"/>
    <w:rPr>
      <w:rFonts w:ascii="Meiryo UI" w:eastAsia="Meiryo UI" w:hAnsi="Meiryo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9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Local\Microsoft\Office\16.0\DTS\ja-JP%7bC4814371-0363-4EFF-967D-C1A1959145AD%7d\%7bE8A4589D-9F00-49F1-BD04-3DAA88499F1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A3C0EAD-6529-4585-9E00-54D0371D65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{E8A4589D-9F00-49F1-BD04-3DAA88499F16}tf02786999_win32.dotx</Template>
  <TotalTime>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2025-07-06T09:36:00Z</dcterms:created>
  <dcterms:modified xsi:type="dcterms:W3CDTF">2025-07-06T10:23:00Z</dcterms:modified>
</cp:coreProperties>
</file>