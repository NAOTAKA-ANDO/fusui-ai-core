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747A6" w14:textId="77777777" w:rsidR="00767F29" w:rsidRPr="00767F29" w:rsidRDefault="00767F29" w:rsidP="00767F29">
      <w:pPr>
        <w:rPr>
          <w:rFonts w:eastAsia="Meiryo UI"/>
          <w:b/>
          <w:bCs/>
        </w:rPr>
      </w:pPr>
      <w:r w:rsidRPr="00767F29">
        <w:rPr>
          <w:rFonts w:ascii="Segoe UI Emoji" w:eastAsia="Meiryo UI" w:hAnsi="Segoe UI Emoji" w:cs="Segoe UI Emoji"/>
          <w:b/>
          <w:bCs/>
        </w:rPr>
        <w:t>🔁</w:t>
      </w:r>
      <w:r w:rsidRPr="00767F29">
        <w:rPr>
          <w:rFonts w:eastAsia="Meiryo UI"/>
          <w:b/>
          <w:bCs/>
        </w:rPr>
        <w:t xml:space="preserve"> 風水AI 万年暦開発プロジェクト 引き継ぎ書（スレッド移行用）</w:t>
      </w:r>
    </w:p>
    <w:p w14:paraId="29D4934F" w14:textId="77777777" w:rsidR="00767F29" w:rsidRPr="00767F29" w:rsidRDefault="00767F29" w:rsidP="00767F29">
      <w:pPr>
        <w:rPr>
          <w:rFonts w:eastAsia="Meiryo UI"/>
          <w:b/>
          <w:bCs/>
        </w:rPr>
      </w:pPr>
      <w:r w:rsidRPr="00767F29">
        <w:rPr>
          <w:rFonts w:ascii="Segoe UI Emoji" w:eastAsia="Meiryo UI" w:hAnsi="Segoe UI Emoji" w:cs="Segoe UI Emoji"/>
          <w:b/>
          <w:bCs/>
        </w:rPr>
        <w:t>🧭</w:t>
      </w:r>
      <w:r w:rsidRPr="00767F29">
        <w:rPr>
          <w:rFonts w:eastAsia="Meiryo UI"/>
          <w:b/>
          <w:bCs/>
        </w:rPr>
        <w:t xml:space="preserve"> 前回スレッドの目的</w:t>
      </w:r>
    </w:p>
    <w:p w14:paraId="5B23F5AB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/>
          <w:b/>
          <w:bCs/>
        </w:rPr>
        <w:t>1951年から2050年までの正確な九星日盤を生成する万年暦システムの構築</w:t>
      </w:r>
      <w:r w:rsidRPr="00767F29">
        <w:rPr>
          <w:rFonts w:eastAsia="Meiryo UI"/>
        </w:rPr>
        <w:t>。</w:t>
      </w:r>
      <w:r w:rsidRPr="00767F29">
        <w:rPr>
          <w:rFonts w:eastAsia="Meiryo UI"/>
        </w:rPr>
        <w:br/>
        <w:t>目的は、日・月・年の九星（三元九運）を正確に判定し、風水実務や擇日（たくじつ）判断に耐えうる万年暦の土台を完成させること。</w:t>
      </w:r>
    </w:p>
    <w:p w14:paraId="0D949543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/>
        </w:rPr>
        <w:pict w14:anchorId="6B81C49F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182EF3A6" w14:textId="77777777" w:rsidR="00767F29" w:rsidRPr="00767F29" w:rsidRDefault="00767F29" w:rsidP="00767F29">
      <w:pPr>
        <w:rPr>
          <w:rFonts w:eastAsia="Meiryo UI"/>
          <w:b/>
          <w:bCs/>
        </w:rPr>
      </w:pPr>
      <w:r w:rsidRPr="00767F29">
        <w:rPr>
          <w:rFonts w:ascii="Segoe UI Emoji" w:eastAsia="Meiryo UI" w:hAnsi="Segoe UI Emoji" w:cs="Segoe UI Emoji"/>
          <w:b/>
          <w:bCs/>
        </w:rPr>
        <w:t>📚</w:t>
      </w:r>
      <w:r w:rsidRPr="00767F29">
        <w:rPr>
          <w:rFonts w:eastAsia="Meiryo UI"/>
          <w:b/>
          <w:bCs/>
        </w:rPr>
        <w:t xml:space="preserve"> ここまでの経緯と成果</w:t>
      </w:r>
    </w:p>
    <w:p w14:paraId="5C45E5A5" w14:textId="77777777" w:rsidR="00767F29" w:rsidRPr="00767F29" w:rsidRDefault="00767F29" w:rsidP="00767F29">
      <w:pPr>
        <w:numPr>
          <w:ilvl w:val="0"/>
          <w:numId w:val="27"/>
        </w:numPr>
        <w:rPr>
          <w:rFonts w:eastAsia="Meiryo UI"/>
        </w:rPr>
      </w:pPr>
      <w:r w:rsidRPr="00767F29">
        <w:rPr>
          <w:rFonts w:eastAsia="Meiryo UI"/>
          <w:b/>
          <w:bCs/>
        </w:rPr>
        <w:t>九星の逆行・順行の法則を確認</w:t>
      </w:r>
    </w:p>
    <w:p w14:paraId="0087C994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九星は、</w:t>
      </w:r>
      <w:r w:rsidRPr="00767F29">
        <w:rPr>
          <w:rFonts w:eastAsia="Meiryo UI"/>
          <w:b/>
          <w:bCs/>
        </w:rPr>
        <w:t>甲子日または特例の甲午日</w:t>
      </w:r>
      <w:r w:rsidRPr="00767F29">
        <w:rPr>
          <w:rFonts w:eastAsia="Meiryo UI"/>
        </w:rPr>
        <w:t>に切り替えられる。</w:t>
      </w:r>
    </w:p>
    <w:p w14:paraId="744CF60C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切り替え直前の日と同じ九星が2日連続で出現する特殊ルールを確認。</w:t>
      </w:r>
    </w:p>
    <w:p w14:paraId="47882EE9" w14:textId="77777777" w:rsidR="00767F29" w:rsidRPr="00767F29" w:rsidRDefault="00767F29" w:rsidP="00767F29">
      <w:pPr>
        <w:numPr>
          <w:ilvl w:val="2"/>
          <w:numId w:val="27"/>
        </w:numPr>
        <w:rPr>
          <w:rFonts w:eastAsia="Meiryo UI"/>
        </w:rPr>
      </w:pPr>
      <w:r w:rsidRPr="00767F29">
        <w:rPr>
          <w:rFonts w:eastAsia="Meiryo UI"/>
        </w:rPr>
        <w:t>一白（甲子／冬至前後）、九紫（甲子／夏至前後）、三碧（甲午／夏至前後）、七赤（甲午／冬至前後）が対象。</w:t>
      </w:r>
    </w:p>
    <w:p w14:paraId="4E7C6C19" w14:textId="77777777" w:rsidR="00767F29" w:rsidRPr="00767F29" w:rsidRDefault="00767F29" w:rsidP="00767F29">
      <w:pPr>
        <w:numPr>
          <w:ilvl w:val="0"/>
          <w:numId w:val="27"/>
        </w:numPr>
        <w:rPr>
          <w:rFonts w:eastAsia="Meiryo UI"/>
        </w:rPr>
      </w:pPr>
      <w:r w:rsidRPr="00767F29">
        <w:rPr>
          <w:rFonts w:eastAsia="Meiryo UI"/>
          <w:b/>
          <w:bCs/>
        </w:rPr>
        <w:t>例外の「甲午日」切替条件の確定</w:t>
      </w:r>
    </w:p>
    <w:p w14:paraId="164BD18D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原則：甲子切替。</w:t>
      </w:r>
    </w:p>
    <w:p w14:paraId="75B2D939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例外：夏至・冬至に甲午が甲子と**同距離（約30日）**にある場合、</w:t>
      </w:r>
      <w:r w:rsidRPr="00767F29">
        <w:rPr>
          <w:rFonts w:eastAsia="Meiryo UI"/>
          <w:b/>
          <w:bCs/>
        </w:rPr>
        <w:t>甲午が切替起点</w:t>
      </w:r>
      <w:r w:rsidRPr="00767F29">
        <w:rPr>
          <w:rFonts w:eastAsia="Meiryo UI"/>
        </w:rPr>
        <w:t>となる。</w:t>
      </w:r>
    </w:p>
    <w:p w14:paraId="69445917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これは</w:t>
      </w:r>
      <w:r w:rsidRPr="00767F29">
        <w:rPr>
          <w:rFonts w:eastAsia="Meiryo UI"/>
          <w:b/>
          <w:bCs/>
        </w:rPr>
        <w:t>11.5年に1度</w:t>
      </w:r>
      <w:r w:rsidRPr="00767F29">
        <w:rPr>
          <w:rFonts w:eastAsia="Meiryo UI"/>
        </w:rPr>
        <w:t>の周期で発生。</w:t>
      </w:r>
      <w:r w:rsidRPr="00767F29">
        <w:rPr>
          <w:rFonts w:eastAsia="Meiryo UI"/>
        </w:rPr>
        <w:br/>
        <w:t>→ これに基づいて</w:t>
      </w:r>
      <w:r w:rsidRPr="00767F29">
        <w:rPr>
          <w:rFonts w:eastAsia="Meiryo UI"/>
          <w:b/>
          <w:bCs/>
        </w:rPr>
        <w:t>安藤さんが「甲午切替リスト」をExcelで自作</w:t>
      </w:r>
      <w:r w:rsidRPr="00767F29">
        <w:rPr>
          <w:rFonts w:eastAsia="Meiryo UI"/>
        </w:rPr>
        <w:t>。</w:t>
      </w:r>
    </w:p>
    <w:p w14:paraId="7E1AAB15" w14:textId="77777777" w:rsidR="00767F29" w:rsidRPr="00767F29" w:rsidRDefault="00767F29" w:rsidP="00767F29">
      <w:pPr>
        <w:numPr>
          <w:ilvl w:val="0"/>
          <w:numId w:val="27"/>
        </w:numPr>
        <w:rPr>
          <w:rFonts w:eastAsia="Meiryo UI"/>
        </w:rPr>
      </w:pPr>
      <w:r w:rsidRPr="00767F29">
        <w:rPr>
          <w:rFonts w:eastAsia="Meiryo UI"/>
          <w:b/>
          <w:bCs/>
        </w:rPr>
        <w:t>擇日アプリのVBAコード解析</w:t>
      </w:r>
    </w:p>
    <w:p w14:paraId="60223BC3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安藤さんより .</w:t>
      </w:r>
      <w:proofErr w:type="spellStart"/>
      <w:r w:rsidRPr="00767F29">
        <w:rPr>
          <w:rFonts w:eastAsia="Meiryo UI"/>
        </w:rPr>
        <w:t>xlsm</w:t>
      </w:r>
      <w:proofErr w:type="spellEnd"/>
      <w:r w:rsidRPr="00767F29">
        <w:rPr>
          <w:rFonts w:eastAsia="Meiryo UI"/>
        </w:rPr>
        <w:t xml:space="preserve"> ファイル（アプリ本体）と .bas ファイル（VBAコード）を提供。</w:t>
      </w:r>
    </w:p>
    <w:p w14:paraId="1C5BA0DA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モジュールやVBAマクロから、干支・九星・日盤計算のロジックを解析中。</w:t>
      </w:r>
    </w:p>
    <w:p w14:paraId="02368C16" w14:textId="77777777" w:rsidR="00767F29" w:rsidRPr="00767F29" w:rsidRDefault="00767F29" w:rsidP="00767F29">
      <w:pPr>
        <w:numPr>
          <w:ilvl w:val="0"/>
          <w:numId w:val="27"/>
        </w:numPr>
        <w:rPr>
          <w:rFonts w:eastAsia="Meiryo UI"/>
        </w:rPr>
      </w:pPr>
      <w:r w:rsidRPr="00767F29">
        <w:rPr>
          <w:rFonts w:eastAsia="Meiryo UI"/>
          <w:b/>
          <w:bCs/>
        </w:rPr>
        <w:t>1951/6月 および 1952/1月の動作確認</w:t>
      </w:r>
    </w:p>
    <w:p w14:paraId="01A8E703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九星の2日連続（陽遁→陰遁切替）が正しく処理されるかを手動で照合。</w:t>
      </w:r>
    </w:p>
    <w:p w14:paraId="47B3085A" w14:textId="77777777" w:rsidR="00767F29" w:rsidRPr="00767F29" w:rsidRDefault="00767F29" w:rsidP="00767F29">
      <w:pPr>
        <w:numPr>
          <w:ilvl w:val="1"/>
          <w:numId w:val="27"/>
        </w:numPr>
        <w:rPr>
          <w:rFonts w:eastAsia="Meiryo UI"/>
        </w:rPr>
      </w:pPr>
      <w:r w:rsidRPr="00767F29">
        <w:rPr>
          <w:rFonts w:eastAsia="Meiryo UI"/>
        </w:rPr>
        <w:t>一部エラー（例：一白が3日連続）を検出し、ルール処理の改善が必要。</w:t>
      </w:r>
    </w:p>
    <w:p w14:paraId="3A544041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/>
        </w:rPr>
        <w:pict w14:anchorId="6C60F587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4D31C2FF" w14:textId="77777777" w:rsidR="00767F29" w:rsidRPr="00767F29" w:rsidRDefault="00767F29" w:rsidP="00767F29">
      <w:pPr>
        <w:rPr>
          <w:rFonts w:eastAsia="Meiryo UI"/>
          <w:b/>
          <w:bCs/>
        </w:rPr>
      </w:pPr>
      <w:r w:rsidRPr="00767F29">
        <w:rPr>
          <w:rFonts w:ascii="Segoe UI Emoji" w:eastAsia="Meiryo UI" w:hAnsi="Segoe UI Emoji" w:cs="Segoe UI Emoji"/>
          <w:b/>
          <w:bCs/>
        </w:rPr>
        <w:t>🧩</w:t>
      </w:r>
      <w:r w:rsidRPr="00767F29">
        <w:rPr>
          <w:rFonts w:eastAsia="Meiryo UI"/>
          <w:b/>
          <w:bCs/>
        </w:rPr>
        <w:t xml:space="preserve"> 現在の課題・やるべきこと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7633"/>
      </w:tblGrid>
      <w:tr w:rsidR="00767F29" w:rsidRPr="00767F29" w14:paraId="48B38983" w14:textId="77777777" w:rsidTr="00767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2921F" w14:textId="77777777" w:rsidR="00767F29" w:rsidRPr="00767F29" w:rsidRDefault="00767F29" w:rsidP="00767F29">
            <w:pPr>
              <w:rPr>
                <w:rFonts w:eastAsia="Meiryo UI"/>
                <w:b/>
                <w:bCs/>
              </w:rPr>
            </w:pPr>
            <w:r w:rsidRPr="00767F29">
              <w:rPr>
                <w:rFonts w:eastAsia="Meiryo UI"/>
                <w:b/>
                <w:bCs/>
              </w:rPr>
              <w:t>区分</w:t>
            </w:r>
          </w:p>
        </w:tc>
        <w:tc>
          <w:tcPr>
            <w:tcW w:w="0" w:type="auto"/>
            <w:vAlign w:val="center"/>
            <w:hideMark/>
          </w:tcPr>
          <w:p w14:paraId="287C6ECD" w14:textId="77777777" w:rsidR="00767F29" w:rsidRPr="00767F29" w:rsidRDefault="00767F29" w:rsidP="00767F29">
            <w:pPr>
              <w:rPr>
                <w:rFonts w:eastAsia="Meiryo UI"/>
                <w:b/>
                <w:bCs/>
              </w:rPr>
            </w:pPr>
            <w:r w:rsidRPr="00767F29">
              <w:rPr>
                <w:rFonts w:eastAsia="Meiryo UI"/>
                <w:b/>
                <w:bCs/>
              </w:rPr>
              <w:t>内容</w:t>
            </w:r>
          </w:p>
        </w:tc>
      </w:tr>
      <w:tr w:rsidR="00767F29" w:rsidRPr="00767F29" w14:paraId="52E26868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34AB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✅</w:t>
            </w:r>
            <w:r w:rsidRPr="00767F29">
              <w:rPr>
                <w:rFonts w:eastAsia="Meiryo UI"/>
              </w:rPr>
              <w:t xml:space="preserve"> 最優先</w:t>
            </w:r>
          </w:p>
        </w:tc>
        <w:tc>
          <w:tcPr>
            <w:tcW w:w="0" w:type="auto"/>
            <w:vAlign w:val="center"/>
            <w:hideMark/>
          </w:tcPr>
          <w:p w14:paraId="1E8441F0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  <w:b/>
                <w:bCs/>
              </w:rPr>
              <w:t>九星日盤（1951〜2050）の確定出力</w:t>
            </w:r>
            <w:r w:rsidRPr="00767F29">
              <w:rPr>
                <w:rFonts w:eastAsia="Meiryo UI"/>
              </w:rPr>
              <w:t>：全日付の年・月・日九星を正確に生成。</w:t>
            </w:r>
          </w:p>
        </w:tc>
      </w:tr>
      <w:tr w:rsidR="00767F29" w:rsidRPr="00767F29" w14:paraId="66F85A87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3DEA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🧠</w:t>
            </w:r>
            <w:r w:rsidRPr="00767F29">
              <w:rPr>
                <w:rFonts w:eastAsia="Meiryo UI"/>
              </w:rPr>
              <w:t xml:space="preserve"> 重要</w:t>
            </w:r>
          </w:p>
        </w:tc>
        <w:tc>
          <w:tcPr>
            <w:tcW w:w="0" w:type="auto"/>
            <w:vAlign w:val="center"/>
            <w:hideMark/>
          </w:tcPr>
          <w:p w14:paraId="00701593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  <w:b/>
                <w:bCs/>
              </w:rPr>
              <w:t>陽遁⇔陰遁の切替ロジック</w:t>
            </w:r>
            <w:r w:rsidRPr="00767F29">
              <w:rPr>
                <w:rFonts w:eastAsia="Meiryo UI"/>
              </w:rPr>
              <w:t>：</w:t>
            </w:r>
            <w:r w:rsidRPr="00767F29">
              <w:rPr>
                <w:rFonts w:eastAsia="Meiryo UI"/>
              </w:rPr>
              <w:br/>
              <w:t>甲子 or 甲午切替（※甲午は例外）＋ 九星2日連続ルールの確定実装。</w:t>
            </w:r>
          </w:p>
        </w:tc>
      </w:tr>
      <w:tr w:rsidR="00767F29" w:rsidRPr="00767F29" w14:paraId="6D9BF78E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5DABD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🔁</w:t>
            </w:r>
            <w:r w:rsidRPr="00767F29">
              <w:rPr>
                <w:rFonts w:eastAsia="Meiryo UI"/>
              </w:rPr>
              <w:t xml:space="preserve"> 再確認</w:t>
            </w:r>
          </w:p>
        </w:tc>
        <w:tc>
          <w:tcPr>
            <w:tcW w:w="0" w:type="auto"/>
            <w:vAlign w:val="center"/>
            <w:hideMark/>
          </w:tcPr>
          <w:p w14:paraId="3B9566F7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  <w:b/>
                <w:bCs/>
              </w:rPr>
              <w:t>日干支のズレ・基準干支の見直し（例：1900/1/1 = 甲戌）</w:t>
            </w:r>
            <w:r w:rsidRPr="00767F29">
              <w:rPr>
                <w:rFonts w:eastAsia="Meiryo UI"/>
              </w:rPr>
              <w:br/>
              <w:t>→ これを基準に干支を割り出す計算式が必要。</w:t>
            </w:r>
          </w:p>
        </w:tc>
      </w:tr>
      <w:tr w:rsidR="00767F29" w:rsidRPr="00767F29" w14:paraId="5B50C5A2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4FD06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📊</w:t>
            </w:r>
            <w:r w:rsidRPr="00767F29">
              <w:rPr>
                <w:rFonts w:eastAsia="Meiryo UI"/>
              </w:rPr>
              <w:t xml:space="preserve"> 出力形式</w:t>
            </w:r>
          </w:p>
        </w:tc>
        <w:tc>
          <w:tcPr>
            <w:tcW w:w="0" w:type="auto"/>
            <w:vAlign w:val="center"/>
            <w:hideMark/>
          </w:tcPr>
          <w:p w14:paraId="0A1B7B2B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Excel形式で日付ごとの出力が可能なようにしたい（チェック・修正しやすく）。</w:t>
            </w:r>
          </w:p>
        </w:tc>
      </w:tr>
      <w:tr w:rsidR="00767F29" w:rsidRPr="00767F29" w14:paraId="448770F4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CDB7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🧩</w:t>
            </w:r>
            <w:r w:rsidRPr="00767F29">
              <w:rPr>
                <w:rFonts w:eastAsia="Meiryo UI"/>
              </w:rPr>
              <w:t xml:space="preserve"> 応用発展</w:t>
            </w:r>
          </w:p>
        </w:tc>
        <w:tc>
          <w:tcPr>
            <w:tcW w:w="0" w:type="auto"/>
            <w:vAlign w:val="center"/>
            <w:hideMark/>
          </w:tcPr>
          <w:p w14:paraId="4D72B49B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九星の出力だけでなく、今後「玄空数」「烏兎擇日」等への発展も視野に。</w:t>
            </w:r>
          </w:p>
        </w:tc>
      </w:tr>
    </w:tbl>
    <w:p w14:paraId="1B0527E5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/>
        </w:rPr>
        <w:pict w14:anchorId="5EB8404A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2FD83B35" w14:textId="77777777" w:rsidR="00767F29" w:rsidRPr="00767F29" w:rsidRDefault="00767F29" w:rsidP="00767F29">
      <w:pPr>
        <w:rPr>
          <w:rFonts w:eastAsia="Meiryo UI"/>
          <w:b/>
          <w:bCs/>
        </w:rPr>
      </w:pPr>
      <w:r w:rsidRPr="00767F29">
        <w:rPr>
          <w:rFonts w:ascii="Segoe UI Emoji" w:eastAsia="Meiryo UI" w:hAnsi="Segoe UI Emoji" w:cs="Segoe UI Emoji"/>
          <w:b/>
          <w:bCs/>
        </w:rPr>
        <w:t>📎</w:t>
      </w:r>
      <w:r w:rsidRPr="00767F29">
        <w:rPr>
          <w:rFonts w:eastAsia="Meiryo UI"/>
          <w:b/>
          <w:bCs/>
        </w:rPr>
        <w:t xml:space="preserve"> 安藤さんが添付すべき資料（次スレッドで再送必要）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4338"/>
        <w:gridCol w:w="3884"/>
      </w:tblGrid>
      <w:tr w:rsidR="00767F29" w:rsidRPr="00767F29" w14:paraId="7AA29520" w14:textId="77777777" w:rsidTr="00767F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430E1" w14:textId="77777777" w:rsidR="00767F29" w:rsidRPr="00767F29" w:rsidRDefault="00767F29" w:rsidP="00767F29">
            <w:pPr>
              <w:rPr>
                <w:rFonts w:eastAsia="Meiryo UI"/>
                <w:b/>
                <w:bCs/>
              </w:rPr>
            </w:pPr>
            <w:r w:rsidRPr="00767F29">
              <w:rPr>
                <w:rFonts w:eastAsia="Meiryo UI"/>
                <w:b/>
                <w:bCs/>
              </w:rPr>
              <w:lastRenderedPageBreak/>
              <w:t>種別</w:t>
            </w:r>
          </w:p>
        </w:tc>
        <w:tc>
          <w:tcPr>
            <w:tcW w:w="0" w:type="auto"/>
            <w:vAlign w:val="center"/>
            <w:hideMark/>
          </w:tcPr>
          <w:p w14:paraId="3FB3EC4C" w14:textId="77777777" w:rsidR="00767F29" w:rsidRPr="00767F29" w:rsidRDefault="00767F29" w:rsidP="00767F29">
            <w:pPr>
              <w:rPr>
                <w:rFonts w:eastAsia="Meiryo UI"/>
                <w:b/>
                <w:bCs/>
              </w:rPr>
            </w:pPr>
            <w:r w:rsidRPr="00767F29">
              <w:rPr>
                <w:rFonts w:eastAsia="Meiryo UI"/>
                <w:b/>
                <w:bCs/>
              </w:rPr>
              <w:t>ファイル名</w:t>
            </w:r>
          </w:p>
        </w:tc>
        <w:tc>
          <w:tcPr>
            <w:tcW w:w="0" w:type="auto"/>
            <w:vAlign w:val="center"/>
            <w:hideMark/>
          </w:tcPr>
          <w:p w14:paraId="747D012A" w14:textId="77777777" w:rsidR="00767F29" w:rsidRPr="00767F29" w:rsidRDefault="00767F29" w:rsidP="00767F29">
            <w:pPr>
              <w:rPr>
                <w:rFonts w:eastAsia="Meiryo UI"/>
                <w:b/>
                <w:bCs/>
              </w:rPr>
            </w:pPr>
            <w:r w:rsidRPr="00767F29">
              <w:rPr>
                <w:rFonts w:eastAsia="Meiryo UI"/>
                <w:b/>
                <w:bCs/>
              </w:rPr>
              <w:t>用途</w:t>
            </w:r>
          </w:p>
        </w:tc>
      </w:tr>
      <w:tr w:rsidR="00767F29" w:rsidRPr="00767F29" w14:paraId="4E20FDED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E9FB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✅</w:t>
            </w:r>
            <w:r w:rsidRPr="00767F29">
              <w:rPr>
                <w:rFonts w:eastAsia="Meiryo UI"/>
              </w:rPr>
              <w:t xml:space="preserve"> 重要</w:t>
            </w:r>
          </w:p>
        </w:tc>
        <w:tc>
          <w:tcPr>
            <w:tcW w:w="0" w:type="auto"/>
            <w:vAlign w:val="center"/>
            <w:hideMark/>
          </w:tcPr>
          <w:p w14:paraId="110017AE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甲午日切り替え年月日.xlsx</w:t>
            </w:r>
          </w:p>
        </w:tc>
        <w:tc>
          <w:tcPr>
            <w:tcW w:w="0" w:type="auto"/>
            <w:vAlign w:val="center"/>
            <w:hideMark/>
          </w:tcPr>
          <w:p w14:paraId="4B992B5A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甲午日による切替年の特定（例外処理）</w:t>
            </w:r>
          </w:p>
        </w:tc>
      </w:tr>
      <w:tr w:rsidR="00767F29" w:rsidRPr="00767F29" w14:paraId="60051BDF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4BF5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✅</w:t>
            </w:r>
            <w:r w:rsidRPr="00767F29">
              <w:rPr>
                <w:rFonts w:eastAsia="Meiryo UI"/>
              </w:rPr>
              <w:t xml:space="preserve"> 重要</w:t>
            </w:r>
          </w:p>
        </w:tc>
        <w:tc>
          <w:tcPr>
            <w:tcW w:w="0" w:type="auto"/>
            <w:vAlign w:val="center"/>
            <w:hideMark/>
          </w:tcPr>
          <w:p w14:paraId="2000CE32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玄空大卦＆烏兎擇日アプリ2025.xlsm</w:t>
            </w:r>
          </w:p>
        </w:tc>
        <w:tc>
          <w:tcPr>
            <w:tcW w:w="0" w:type="auto"/>
            <w:vAlign w:val="center"/>
            <w:hideMark/>
          </w:tcPr>
          <w:p w14:paraId="59F325FC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擇日アプリの動作解析・参考</w:t>
            </w:r>
          </w:p>
        </w:tc>
      </w:tr>
      <w:tr w:rsidR="00767F29" w:rsidRPr="00767F29" w14:paraId="7C3650F0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265C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📄</w:t>
            </w:r>
            <w:r w:rsidRPr="00767F29">
              <w:rPr>
                <w:rFonts w:eastAsia="Meiryo UI"/>
              </w:rPr>
              <w:t xml:space="preserve"> 参考</w:t>
            </w:r>
          </w:p>
        </w:tc>
        <w:tc>
          <w:tcPr>
            <w:tcW w:w="0" w:type="auto"/>
            <w:vAlign w:val="center"/>
            <w:hideMark/>
          </w:tcPr>
          <w:p w14:paraId="29CB63ED" w14:textId="77777777" w:rsidR="00767F29" w:rsidRPr="00767F29" w:rsidRDefault="00767F29" w:rsidP="00767F29">
            <w:pPr>
              <w:rPr>
                <w:rFonts w:eastAsia="Meiryo UI"/>
              </w:rPr>
            </w:pPr>
            <w:proofErr w:type="spellStart"/>
            <w:r w:rsidRPr="00767F29">
              <w:rPr>
                <w:rFonts w:eastAsia="Meiryo UI"/>
              </w:rPr>
              <w:t>ModFunction.bas</w:t>
            </w:r>
            <w:proofErr w:type="spellEnd"/>
            <w:r w:rsidRPr="00767F29">
              <w:rPr>
                <w:rFonts w:eastAsia="Meiryo UI"/>
              </w:rPr>
              <w:t xml:space="preserve"> / </w:t>
            </w:r>
            <w:proofErr w:type="spellStart"/>
            <w:r w:rsidRPr="00767F29">
              <w:rPr>
                <w:rFonts w:eastAsia="Meiryo UI"/>
              </w:rPr>
              <w:t>ModCalcSetu.bas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54007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VBAコードによる干支・九星計算ロジック</w:t>
            </w:r>
          </w:p>
        </w:tc>
      </w:tr>
      <w:tr w:rsidR="00767F29" w:rsidRPr="00767F29" w14:paraId="25ABA664" w14:textId="77777777" w:rsidTr="00767F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05E4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ascii="Segoe UI Emoji" w:eastAsia="Meiryo UI" w:hAnsi="Segoe UI Emoji" w:cs="Segoe UI Emoji"/>
              </w:rPr>
              <w:t>📄</w:t>
            </w:r>
            <w:r w:rsidRPr="00767F29">
              <w:rPr>
                <w:rFonts w:eastAsia="Meiryo UI"/>
              </w:rPr>
              <w:t xml:space="preserve"> 参考</w:t>
            </w:r>
          </w:p>
        </w:tc>
        <w:tc>
          <w:tcPr>
            <w:tcW w:w="0" w:type="auto"/>
            <w:vAlign w:val="center"/>
            <w:hideMark/>
          </w:tcPr>
          <w:p w14:paraId="100ADBAA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玄空大卦擇日ソフト取扱説明書（2016年版）.pdf</w:t>
            </w:r>
          </w:p>
        </w:tc>
        <w:tc>
          <w:tcPr>
            <w:tcW w:w="0" w:type="auto"/>
            <w:vAlign w:val="center"/>
            <w:hideMark/>
          </w:tcPr>
          <w:p w14:paraId="0B99C873" w14:textId="77777777" w:rsidR="00767F29" w:rsidRPr="00767F29" w:rsidRDefault="00767F29" w:rsidP="00767F29">
            <w:pPr>
              <w:rPr>
                <w:rFonts w:eastAsia="Meiryo UI"/>
              </w:rPr>
            </w:pPr>
            <w:r w:rsidRPr="00767F29">
              <w:rPr>
                <w:rFonts w:eastAsia="Meiryo UI"/>
              </w:rPr>
              <w:t>ソフトの仕様と九星・干支演算の考え方の参考資料</w:t>
            </w:r>
          </w:p>
        </w:tc>
      </w:tr>
    </w:tbl>
    <w:p w14:paraId="1EB2DD8A" w14:textId="77777777" w:rsidR="00A9204E" w:rsidRDefault="00A9204E">
      <w:pPr>
        <w:rPr>
          <w:rFonts w:eastAsia="Meiryo UI"/>
        </w:rPr>
      </w:pPr>
    </w:p>
    <w:p w14:paraId="5440B60B" w14:textId="77777777" w:rsidR="00767F29" w:rsidRDefault="00767F29">
      <w:pPr>
        <w:rPr>
          <w:rFonts w:eastAsia="Meiryo UI"/>
        </w:rPr>
      </w:pPr>
    </w:p>
    <w:p w14:paraId="14A41FC1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風水</w:t>
      </w:r>
      <w:r w:rsidRPr="00767F29">
        <w:rPr>
          <w:rFonts w:eastAsia="Meiryo UI"/>
        </w:rPr>
        <w:t>AI開発プロジェクト：万年暦構築の続き</w:t>
      </w:r>
    </w:p>
    <w:p w14:paraId="7762DA1E" w14:textId="77777777" w:rsidR="00767F29" w:rsidRPr="00767F29" w:rsidRDefault="00767F29" w:rsidP="00767F29">
      <w:pPr>
        <w:rPr>
          <w:rFonts w:eastAsia="Meiryo UI"/>
        </w:rPr>
      </w:pPr>
    </w:p>
    <w:p w14:paraId="2656BB25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このスレッドは前スレッドの続きです。</w:t>
      </w:r>
    </w:p>
    <w:p w14:paraId="685632DC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/>
        </w:rPr>
        <w:t>1951</w:t>
      </w:r>
      <w:r w:rsidRPr="00767F29">
        <w:rPr>
          <w:rFonts w:eastAsia="Meiryo UI" w:hint="eastAsia"/>
        </w:rPr>
        <w:t>〜</w:t>
      </w:r>
      <w:r w:rsidRPr="00767F29">
        <w:rPr>
          <w:rFonts w:eastAsia="Meiryo UI"/>
        </w:rPr>
        <w:t>2050年の正確な日盤・月盤・年盤（九星）を自動生成する万年暦の完成を目指します。</w:t>
      </w:r>
    </w:p>
    <w:p w14:paraId="4DEA1982" w14:textId="77777777" w:rsidR="00767F29" w:rsidRPr="00767F29" w:rsidRDefault="00767F29" w:rsidP="00767F29">
      <w:pPr>
        <w:rPr>
          <w:rFonts w:eastAsia="Meiryo UI"/>
        </w:rPr>
      </w:pPr>
    </w:p>
    <w:p w14:paraId="28E1662C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前スレッドで使用した以下のファイルを再添付します：</w:t>
      </w:r>
    </w:p>
    <w:p w14:paraId="6A196692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・甲午日切り替え年月日</w:t>
      </w:r>
      <w:r w:rsidRPr="00767F29">
        <w:rPr>
          <w:rFonts w:eastAsia="Meiryo UI"/>
        </w:rPr>
        <w:t>.xlsx（私が作成）</w:t>
      </w:r>
    </w:p>
    <w:p w14:paraId="6B80DEE8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・擇日アプリ：玄空大卦＆烏兎擇日アプリ</w:t>
      </w:r>
      <w:r w:rsidRPr="00767F29">
        <w:rPr>
          <w:rFonts w:eastAsia="Meiryo UI"/>
        </w:rPr>
        <w:t>2025.xlsm</w:t>
      </w:r>
    </w:p>
    <w:p w14:paraId="49F44B63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・</w:t>
      </w:r>
      <w:r w:rsidRPr="00767F29">
        <w:rPr>
          <w:rFonts w:eastAsia="Meiryo UI"/>
        </w:rPr>
        <w:t>VBAコード：</w:t>
      </w:r>
      <w:proofErr w:type="spellStart"/>
      <w:r w:rsidRPr="00767F29">
        <w:rPr>
          <w:rFonts w:eastAsia="Meiryo UI"/>
        </w:rPr>
        <w:t>ModFunction.bas</w:t>
      </w:r>
      <w:proofErr w:type="spellEnd"/>
      <w:r w:rsidRPr="00767F29">
        <w:rPr>
          <w:rFonts w:eastAsia="Meiryo UI"/>
        </w:rPr>
        <w:t xml:space="preserve"> / </w:t>
      </w:r>
      <w:proofErr w:type="spellStart"/>
      <w:r w:rsidRPr="00767F29">
        <w:rPr>
          <w:rFonts w:eastAsia="Meiryo UI"/>
        </w:rPr>
        <w:t>ModCalcSetu.bas</w:t>
      </w:r>
      <w:proofErr w:type="spellEnd"/>
    </w:p>
    <w:p w14:paraId="3BFCFE64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・取扱説明書：玄空大卦擇日ソフト取扱説明書（</w:t>
      </w:r>
      <w:r w:rsidRPr="00767F29">
        <w:rPr>
          <w:rFonts w:eastAsia="Meiryo UI"/>
        </w:rPr>
        <w:t>2016年）</w:t>
      </w:r>
    </w:p>
    <w:p w14:paraId="73B80B9B" w14:textId="77777777" w:rsidR="00767F29" w:rsidRPr="00767F29" w:rsidRDefault="00767F29" w:rsidP="00767F29">
      <w:pPr>
        <w:rPr>
          <w:rFonts w:eastAsia="Meiryo UI"/>
        </w:rPr>
      </w:pPr>
    </w:p>
    <w:p w14:paraId="76A22BDF" w14:textId="77777777" w:rsidR="00767F29" w:rsidRPr="00767F29" w:rsidRDefault="00767F29" w:rsidP="00767F29">
      <w:pPr>
        <w:rPr>
          <w:rFonts w:eastAsia="Meiryo UI"/>
        </w:rPr>
      </w:pPr>
      <w:r w:rsidRPr="00767F29">
        <w:rPr>
          <w:rFonts w:eastAsia="Meiryo UI" w:hint="eastAsia"/>
        </w:rPr>
        <w:t>目標：切替ルール（一白・九紫・三碧・七赤の</w:t>
      </w:r>
      <w:r w:rsidRPr="00767F29">
        <w:rPr>
          <w:rFonts w:eastAsia="Meiryo UI"/>
        </w:rPr>
        <w:t>2日連続）と甲午例外ルールを正確に反映し、日・月・年の九星を1951年から2050年まで出力できること。</w:t>
      </w:r>
    </w:p>
    <w:p w14:paraId="4679FFE0" w14:textId="77777777" w:rsidR="00767F29" w:rsidRPr="00767F29" w:rsidRDefault="00767F29" w:rsidP="00767F29">
      <w:pPr>
        <w:rPr>
          <w:rFonts w:eastAsia="Meiryo UI"/>
        </w:rPr>
      </w:pPr>
    </w:p>
    <w:p w14:paraId="4F71D5A7" w14:textId="515A0393" w:rsidR="00767F29" w:rsidRPr="00767F29" w:rsidRDefault="00767F29" w:rsidP="00767F29">
      <w:pPr>
        <w:rPr>
          <w:rFonts w:eastAsia="Meiryo UI" w:hint="eastAsia"/>
        </w:rPr>
      </w:pPr>
      <w:r w:rsidRPr="00767F29">
        <w:rPr>
          <w:rFonts w:eastAsia="Meiryo UI" w:hint="eastAsia"/>
        </w:rPr>
        <w:t>「ハッピー、行くぞ！」でスタートします。</w:t>
      </w:r>
    </w:p>
    <w:sectPr w:rsidR="00767F29" w:rsidRPr="00767F29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6197D" w14:textId="77777777" w:rsidR="00E30CA6" w:rsidRDefault="00E30CA6" w:rsidP="001E678E">
      <w:r>
        <w:separator/>
      </w:r>
    </w:p>
  </w:endnote>
  <w:endnote w:type="continuationSeparator" w:id="0">
    <w:p w14:paraId="3E37BAF5" w14:textId="77777777" w:rsidR="00E30CA6" w:rsidRDefault="00E30CA6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9FD6" w14:textId="77777777" w:rsidR="00E30CA6" w:rsidRDefault="00E30CA6" w:rsidP="001E678E">
      <w:r>
        <w:separator/>
      </w:r>
    </w:p>
  </w:footnote>
  <w:footnote w:type="continuationSeparator" w:id="0">
    <w:p w14:paraId="14BC5387" w14:textId="77777777" w:rsidR="00E30CA6" w:rsidRDefault="00E30CA6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BF615D"/>
    <w:multiLevelType w:val="multilevel"/>
    <w:tmpl w:val="FA86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4834842">
    <w:abstractNumId w:val="22"/>
  </w:num>
  <w:num w:numId="2" w16cid:durableId="1611202805">
    <w:abstractNumId w:val="14"/>
  </w:num>
  <w:num w:numId="3" w16cid:durableId="829562107">
    <w:abstractNumId w:val="10"/>
  </w:num>
  <w:num w:numId="4" w16cid:durableId="10227623">
    <w:abstractNumId w:val="24"/>
  </w:num>
  <w:num w:numId="5" w16cid:durableId="1635792274">
    <w:abstractNumId w:val="15"/>
  </w:num>
  <w:num w:numId="6" w16cid:durableId="1350524732">
    <w:abstractNumId w:val="18"/>
  </w:num>
  <w:num w:numId="7" w16cid:durableId="1182014353">
    <w:abstractNumId w:val="20"/>
  </w:num>
  <w:num w:numId="8" w16cid:durableId="1759405241">
    <w:abstractNumId w:val="9"/>
  </w:num>
  <w:num w:numId="9" w16cid:durableId="1092241011">
    <w:abstractNumId w:val="7"/>
  </w:num>
  <w:num w:numId="10" w16cid:durableId="1799180265">
    <w:abstractNumId w:val="6"/>
  </w:num>
  <w:num w:numId="11" w16cid:durableId="998340077">
    <w:abstractNumId w:val="5"/>
  </w:num>
  <w:num w:numId="12" w16cid:durableId="1959221241">
    <w:abstractNumId w:val="4"/>
  </w:num>
  <w:num w:numId="13" w16cid:durableId="335765212">
    <w:abstractNumId w:val="8"/>
  </w:num>
  <w:num w:numId="14" w16cid:durableId="1116096170">
    <w:abstractNumId w:val="3"/>
  </w:num>
  <w:num w:numId="15" w16cid:durableId="2121870531">
    <w:abstractNumId w:val="2"/>
  </w:num>
  <w:num w:numId="16" w16cid:durableId="1244534910">
    <w:abstractNumId w:val="1"/>
  </w:num>
  <w:num w:numId="17" w16cid:durableId="482964668">
    <w:abstractNumId w:val="0"/>
  </w:num>
  <w:num w:numId="18" w16cid:durableId="479346975">
    <w:abstractNumId w:val="16"/>
  </w:num>
  <w:num w:numId="19" w16cid:durableId="1915387890">
    <w:abstractNumId w:val="17"/>
  </w:num>
  <w:num w:numId="20" w16cid:durableId="951984665">
    <w:abstractNumId w:val="23"/>
  </w:num>
  <w:num w:numId="21" w16cid:durableId="1714695440">
    <w:abstractNumId w:val="19"/>
  </w:num>
  <w:num w:numId="22" w16cid:durableId="854156313">
    <w:abstractNumId w:val="13"/>
  </w:num>
  <w:num w:numId="23" w16cid:durableId="1057242173">
    <w:abstractNumId w:val="26"/>
  </w:num>
  <w:num w:numId="24" w16cid:durableId="2126190704">
    <w:abstractNumId w:val="12"/>
  </w:num>
  <w:num w:numId="25" w16cid:durableId="1211378552">
    <w:abstractNumId w:val="11"/>
  </w:num>
  <w:num w:numId="26" w16cid:durableId="2039044701">
    <w:abstractNumId w:val="21"/>
  </w:num>
  <w:num w:numId="27" w16cid:durableId="41825370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29"/>
    <w:rsid w:val="001B664C"/>
    <w:rsid w:val="001E678E"/>
    <w:rsid w:val="00247B89"/>
    <w:rsid w:val="003C69D0"/>
    <w:rsid w:val="004E108E"/>
    <w:rsid w:val="00645252"/>
    <w:rsid w:val="006D3D74"/>
    <w:rsid w:val="00767F29"/>
    <w:rsid w:val="0083569A"/>
    <w:rsid w:val="00A9204E"/>
    <w:rsid w:val="00DC2CC1"/>
    <w:rsid w:val="00E30CA6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92B4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2025-07-11T04:13:00Z</dcterms:created>
  <dcterms:modified xsi:type="dcterms:W3CDTF">2025-07-11T04:15:00Z</dcterms:modified>
</cp:coreProperties>
</file>