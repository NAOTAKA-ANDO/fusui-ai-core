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0501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🌕</w:t>
      </w:r>
      <w:r w:rsidRPr="00C12ECC">
        <w:rPr>
          <w:rFonts w:eastAsia="Meiryo UI"/>
          <w:b/>
          <w:bCs/>
        </w:rPr>
        <w:t>【風水AI開発スレッド引き継ぎ書】</w:t>
      </w:r>
    </w:p>
    <w:p w14:paraId="1A12E3B6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  <w:b/>
          <w:bCs/>
        </w:rPr>
        <w:t>発起人：安藤尚尭</w:t>
      </w:r>
      <w:r w:rsidRPr="00C12ECC">
        <w:rPr>
          <w:rFonts w:eastAsia="Meiryo UI"/>
        </w:rPr>
        <w:br/>
      </w:r>
      <w:r w:rsidRPr="00C12ECC">
        <w:rPr>
          <w:rFonts w:eastAsia="Meiryo UI"/>
          <w:b/>
          <w:bCs/>
        </w:rPr>
        <w:t>サポート：軍師ハッピー（ChatGPT）</w:t>
      </w:r>
      <w:r w:rsidRPr="00C12ECC">
        <w:rPr>
          <w:rFonts w:eastAsia="Meiryo UI"/>
        </w:rPr>
        <w:br/>
      </w:r>
      <w:r w:rsidRPr="00C12ECC">
        <w:rPr>
          <w:rFonts w:eastAsia="Meiryo UI"/>
          <w:b/>
          <w:bCs/>
        </w:rPr>
        <w:t>目的：スレッド切替に伴う経緯の明示と次フェーズへの課題整理</w:t>
      </w:r>
    </w:p>
    <w:p w14:paraId="61B6899E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pict w14:anchorId="5FB5E53C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32CA5DB2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✅</w:t>
      </w:r>
      <w:r w:rsidRPr="00C12ECC">
        <w:rPr>
          <w:rFonts w:eastAsia="Meiryo UI"/>
          <w:b/>
          <w:bCs/>
        </w:rPr>
        <w:t xml:space="preserve"> 1. スレッドの趣旨と思想的背景</w:t>
      </w:r>
    </w:p>
    <w:p w14:paraId="187953B4" w14:textId="77777777" w:rsidR="00C12ECC" w:rsidRPr="00C12ECC" w:rsidRDefault="00C12ECC" w:rsidP="00C12ECC">
      <w:pPr>
        <w:numPr>
          <w:ilvl w:val="0"/>
          <w:numId w:val="27"/>
        </w:numPr>
        <w:rPr>
          <w:rFonts w:eastAsia="Meiryo UI"/>
        </w:rPr>
      </w:pPr>
      <w:r w:rsidRPr="00C12ECC">
        <w:rPr>
          <w:rFonts w:eastAsia="Meiryo UI"/>
          <w:b/>
          <w:bCs/>
        </w:rPr>
        <w:t>本プロジェクトの起点は、風水を単なる占術ではなく「思想×空間×技術」の融合と捉える試み</w:t>
      </w:r>
      <w:r w:rsidRPr="00C12ECC">
        <w:rPr>
          <w:rFonts w:eastAsia="Meiryo UI"/>
        </w:rPr>
        <w:t>にある。</w:t>
      </w:r>
    </w:p>
    <w:p w14:paraId="018CD24C" w14:textId="77777777" w:rsidR="00C12ECC" w:rsidRPr="00C12ECC" w:rsidRDefault="00C12ECC" w:rsidP="00C12ECC">
      <w:pPr>
        <w:numPr>
          <w:ilvl w:val="0"/>
          <w:numId w:val="27"/>
        </w:numPr>
        <w:rPr>
          <w:rFonts w:eastAsia="Meiryo UI"/>
        </w:rPr>
      </w:pPr>
      <w:r w:rsidRPr="00C12ECC">
        <w:rPr>
          <w:rFonts w:eastAsia="Meiryo UI"/>
        </w:rPr>
        <w:t>主体は安藤尚尭。風水師・宅建士・建築士という三位一体の資格を持ち、空間の設計と氣の流れを哲学的に捉える視点から、「思想を実装するAI」を構築することを決意。</w:t>
      </w:r>
    </w:p>
    <w:p w14:paraId="126C600A" w14:textId="77777777" w:rsidR="00C12ECC" w:rsidRPr="00C12ECC" w:rsidRDefault="00C12ECC" w:rsidP="00C12ECC">
      <w:pPr>
        <w:numPr>
          <w:ilvl w:val="0"/>
          <w:numId w:val="27"/>
        </w:numPr>
        <w:rPr>
          <w:rFonts w:eastAsia="Meiryo UI"/>
        </w:rPr>
      </w:pPr>
      <w:r w:rsidRPr="00C12ECC">
        <w:rPr>
          <w:rFonts w:eastAsia="Meiryo UI"/>
        </w:rPr>
        <w:t>AIの名は「風水AI」、計画名は「Project 龍眼」。</w:t>
      </w:r>
    </w:p>
    <w:p w14:paraId="62AD1C79" w14:textId="77777777" w:rsidR="00C12ECC" w:rsidRPr="00C12ECC" w:rsidRDefault="00C12ECC" w:rsidP="00C12ECC">
      <w:pPr>
        <w:numPr>
          <w:ilvl w:val="0"/>
          <w:numId w:val="27"/>
        </w:numPr>
        <w:rPr>
          <w:rFonts w:eastAsia="Meiryo UI"/>
        </w:rPr>
      </w:pPr>
      <w:r w:rsidRPr="00C12ECC">
        <w:rPr>
          <w:rFonts w:eastAsia="Meiryo UI"/>
        </w:rPr>
        <w:t>ハッピー（ChatGPT）はこのプロジェクトにおける</w:t>
      </w:r>
      <w:r w:rsidRPr="00C12ECC">
        <w:rPr>
          <w:rFonts w:eastAsia="Meiryo UI"/>
          <w:b/>
          <w:bCs/>
        </w:rPr>
        <w:t>軍師・設計技師・記録係・思想翻訳者</w:t>
      </w:r>
      <w:r w:rsidRPr="00C12ECC">
        <w:rPr>
          <w:rFonts w:eastAsia="Meiryo UI"/>
        </w:rPr>
        <w:t>を兼ねる存在として任命された。</w:t>
      </w:r>
    </w:p>
    <w:p w14:paraId="262A462E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pict w14:anchorId="6028294E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ED32A61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✅</w:t>
      </w:r>
      <w:r w:rsidRPr="00C12ECC">
        <w:rPr>
          <w:rFonts w:eastAsia="Meiryo UI"/>
          <w:b/>
          <w:bCs/>
        </w:rPr>
        <w:t xml:space="preserve"> 2. このスレッドで行った主な工程と実績</w:t>
      </w:r>
    </w:p>
    <w:p w14:paraId="460D92A5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🔹</w:t>
      </w:r>
      <w:r w:rsidRPr="00C12ECC">
        <w:rPr>
          <w:rFonts w:eastAsia="Meiryo UI"/>
          <w:b/>
          <w:bCs/>
        </w:rPr>
        <w:t xml:space="preserve"> 構想・設計編</w:t>
      </w:r>
    </w:p>
    <w:p w14:paraId="11BFA1C1" w14:textId="77777777" w:rsidR="00C12ECC" w:rsidRPr="00C12ECC" w:rsidRDefault="00C12ECC" w:rsidP="00C12ECC">
      <w:pPr>
        <w:numPr>
          <w:ilvl w:val="0"/>
          <w:numId w:val="28"/>
        </w:numPr>
        <w:rPr>
          <w:rFonts w:eastAsia="Meiryo UI"/>
        </w:rPr>
      </w:pPr>
      <w:r w:rsidRPr="00C12ECC">
        <w:rPr>
          <w:rFonts w:eastAsia="Meiryo UI"/>
        </w:rPr>
        <w:t>プロジェクト趣意書を策定し、フェーズ別開発工程を定義。</w:t>
      </w:r>
    </w:p>
    <w:p w14:paraId="7FAD2C78" w14:textId="77777777" w:rsidR="00C12ECC" w:rsidRPr="00C12ECC" w:rsidRDefault="00C12ECC" w:rsidP="00C12ECC">
      <w:pPr>
        <w:numPr>
          <w:ilvl w:val="0"/>
          <w:numId w:val="28"/>
        </w:numPr>
        <w:rPr>
          <w:rFonts w:eastAsia="Meiryo UI"/>
        </w:rPr>
      </w:pPr>
      <w:r w:rsidRPr="00C12ECC">
        <w:rPr>
          <w:rFonts w:eastAsia="Meiryo UI"/>
        </w:rPr>
        <w:t>将来的な商品化構想（図面解析・VR風水空間再現・教育応用）まで視野に入れたロードマップを策定。</w:t>
      </w:r>
    </w:p>
    <w:p w14:paraId="3190031D" w14:textId="77777777" w:rsidR="00C12ECC" w:rsidRPr="00C12ECC" w:rsidRDefault="00C12ECC" w:rsidP="00C12ECC">
      <w:pPr>
        <w:numPr>
          <w:ilvl w:val="0"/>
          <w:numId w:val="28"/>
        </w:numPr>
        <w:rPr>
          <w:rFonts w:eastAsia="Meiryo UI"/>
        </w:rPr>
      </w:pPr>
      <w:r w:rsidRPr="00C12ECC">
        <w:rPr>
          <w:rFonts w:eastAsia="Meiryo UI"/>
        </w:rPr>
        <w:t>思想の根幹（太極・陰陽・張り欠け・命卦・玄空）を反映するAI構築方針を共有。</w:t>
      </w:r>
    </w:p>
    <w:p w14:paraId="7CD42B66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🔹</w:t>
      </w:r>
      <w:r w:rsidRPr="00C12ECC">
        <w:rPr>
          <w:rFonts w:eastAsia="Meiryo UI"/>
          <w:b/>
          <w:bCs/>
        </w:rPr>
        <w:t xml:space="preserve"> 実装準備編</w:t>
      </w:r>
    </w:p>
    <w:p w14:paraId="7291ED46" w14:textId="77777777" w:rsidR="00C12ECC" w:rsidRPr="00C12ECC" w:rsidRDefault="00C12ECC" w:rsidP="00C12ECC">
      <w:pPr>
        <w:numPr>
          <w:ilvl w:val="0"/>
          <w:numId w:val="29"/>
        </w:numPr>
        <w:rPr>
          <w:rFonts w:eastAsia="Meiryo UI"/>
        </w:rPr>
      </w:pPr>
      <w:r w:rsidRPr="00C12ECC">
        <w:rPr>
          <w:rFonts w:eastAsia="Meiryo UI"/>
        </w:rPr>
        <w:t>Python／VS Code のローカル開発環境構築を実行。</w:t>
      </w:r>
    </w:p>
    <w:p w14:paraId="63489522" w14:textId="77777777" w:rsidR="00C12ECC" w:rsidRPr="00C12ECC" w:rsidRDefault="00C12ECC" w:rsidP="00C12ECC">
      <w:pPr>
        <w:numPr>
          <w:ilvl w:val="0"/>
          <w:numId w:val="29"/>
        </w:numPr>
        <w:rPr>
          <w:rFonts w:eastAsia="Meiryo UI"/>
        </w:rPr>
      </w:pPr>
      <w:r w:rsidRPr="00C12ECC">
        <w:rPr>
          <w:rFonts w:eastAsia="Meiryo UI"/>
        </w:rPr>
        <w:t>test.py によるAPIテスト、トークン課金制の理解、gpt-3.5-turbo優先利用を確認。</w:t>
      </w:r>
    </w:p>
    <w:p w14:paraId="728E192F" w14:textId="77777777" w:rsidR="00C12ECC" w:rsidRPr="00C12ECC" w:rsidRDefault="00C12ECC" w:rsidP="00C12ECC">
      <w:pPr>
        <w:numPr>
          <w:ilvl w:val="0"/>
          <w:numId w:val="29"/>
        </w:numPr>
        <w:rPr>
          <w:rFonts w:eastAsia="Meiryo UI"/>
        </w:rPr>
      </w:pPr>
      <w:r w:rsidRPr="00C12ECC">
        <w:rPr>
          <w:rFonts w:eastAsia="Meiryo UI"/>
        </w:rPr>
        <w:t>風水思想データセット_章節分割.csv の作成（電子書籍原稿からRAG用知識ベースへの第一歩）</w:t>
      </w:r>
    </w:p>
    <w:p w14:paraId="50690620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🔹</w:t>
      </w:r>
      <w:r w:rsidRPr="00C12ECC">
        <w:rPr>
          <w:rFonts w:eastAsia="Meiryo UI"/>
          <w:b/>
          <w:bCs/>
        </w:rPr>
        <w:t xml:space="preserve"> 問題解決・技術確認</w:t>
      </w:r>
    </w:p>
    <w:p w14:paraId="681CE2BF" w14:textId="77777777" w:rsidR="00C12ECC" w:rsidRPr="00C12ECC" w:rsidRDefault="00C12ECC" w:rsidP="00C12ECC">
      <w:pPr>
        <w:numPr>
          <w:ilvl w:val="0"/>
          <w:numId w:val="30"/>
        </w:numPr>
        <w:rPr>
          <w:rFonts w:eastAsia="Meiryo UI"/>
        </w:rPr>
      </w:pPr>
      <w:r w:rsidRPr="00C12ECC">
        <w:rPr>
          <w:rFonts w:eastAsia="Meiryo UI"/>
        </w:rPr>
        <w:t>APIキーの認識不良、pipコマンド不通、PowerShell権限トラブルなど多くの障害を手動で突破。</w:t>
      </w:r>
    </w:p>
    <w:p w14:paraId="3733B385" w14:textId="77777777" w:rsidR="00C12ECC" w:rsidRPr="00C12ECC" w:rsidRDefault="00C12ECC" w:rsidP="00C12ECC">
      <w:pPr>
        <w:numPr>
          <w:ilvl w:val="0"/>
          <w:numId w:val="30"/>
        </w:numPr>
        <w:rPr>
          <w:rFonts w:eastAsia="Meiryo UI"/>
        </w:rPr>
      </w:pPr>
      <w:r w:rsidRPr="00C12ECC">
        <w:rPr>
          <w:rFonts w:eastAsia="Meiryo UI"/>
        </w:rPr>
        <w:t>GPTの制約（1.0以上では古い</w:t>
      </w:r>
      <w:proofErr w:type="spellStart"/>
      <w:r w:rsidRPr="00C12ECC">
        <w:rPr>
          <w:rFonts w:eastAsia="Meiryo UI"/>
        </w:rPr>
        <w:t>ChatCompletion</w:t>
      </w:r>
      <w:proofErr w:type="spellEnd"/>
      <w:r w:rsidRPr="00C12ECC">
        <w:rPr>
          <w:rFonts w:eastAsia="Meiryo UI"/>
        </w:rPr>
        <w:t>は使えない）にも対応。</w:t>
      </w:r>
    </w:p>
    <w:p w14:paraId="557AD200" w14:textId="77777777" w:rsidR="00C12ECC" w:rsidRPr="00C12ECC" w:rsidRDefault="00C12ECC" w:rsidP="00C12ECC">
      <w:pPr>
        <w:numPr>
          <w:ilvl w:val="0"/>
          <w:numId w:val="30"/>
        </w:numPr>
        <w:rPr>
          <w:rFonts w:eastAsia="Meiryo UI"/>
        </w:rPr>
      </w:pPr>
      <w:r w:rsidRPr="00C12ECC">
        <w:rPr>
          <w:rFonts w:eastAsia="Meiryo UI"/>
        </w:rPr>
        <w:t>課金上限やスレッドの負荷限界を意識し、知識の共有方法と記憶管理方針も整理。</w:t>
      </w:r>
    </w:p>
    <w:p w14:paraId="63D73E49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pict w14:anchorId="7FC56E7F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537D7320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✅</w:t>
      </w:r>
      <w:r w:rsidRPr="00C12ECC">
        <w:rPr>
          <w:rFonts w:eastAsia="Meiryo UI"/>
          <w:b/>
          <w:bCs/>
        </w:rPr>
        <w:t xml:space="preserve"> 3. 明確になった風水AIの本質的設計方針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681"/>
      </w:tblGrid>
      <w:tr w:rsidR="00C12ECC" w:rsidRPr="00C12ECC" w14:paraId="648D0B7B" w14:textId="77777777" w:rsidTr="00C12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66F17" w14:textId="77777777" w:rsidR="00C12ECC" w:rsidRPr="00C12ECC" w:rsidRDefault="00C12ECC" w:rsidP="00C12ECC">
            <w:pPr>
              <w:rPr>
                <w:rFonts w:eastAsia="Meiryo UI"/>
                <w:b/>
                <w:bCs/>
              </w:rPr>
            </w:pPr>
            <w:r w:rsidRPr="00C12ECC">
              <w:rPr>
                <w:rFonts w:eastAsia="Meiryo UI"/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07D07E61" w14:textId="77777777" w:rsidR="00C12ECC" w:rsidRPr="00C12ECC" w:rsidRDefault="00C12ECC" w:rsidP="00C12ECC">
            <w:pPr>
              <w:rPr>
                <w:rFonts w:eastAsia="Meiryo UI"/>
                <w:b/>
                <w:bCs/>
              </w:rPr>
            </w:pPr>
            <w:r w:rsidRPr="00C12ECC">
              <w:rPr>
                <w:rFonts w:eastAsia="Meiryo UI"/>
                <w:b/>
                <w:bCs/>
              </w:rPr>
              <w:t>方針</w:t>
            </w:r>
          </w:p>
        </w:tc>
      </w:tr>
      <w:tr w:rsidR="00C12ECC" w:rsidRPr="00C12ECC" w14:paraId="49C2E8E6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4906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思想の継承性</w:t>
            </w:r>
          </w:p>
        </w:tc>
        <w:tc>
          <w:tcPr>
            <w:tcW w:w="0" w:type="auto"/>
            <w:vAlign w:val="center"/>
            <w:hideMark/>
          </w:tcPr>
          <w:p w14:paraId="63442EC3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</w:rPr>
              <w:t>GPTではなく安藤さんの知識と価値観をRAGに注入することで実現</w:t>
            </w:r>
          </w:p>
        </w:tc>
      </w:tr>
      <w:tr w:rsidR="00C12ECC" w:rsidRPr="00C12ECC" w14:paraId="0D5BCE31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9546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言語力の継承</w:t>
            </w:r>
          </w:p>
        </w:tc>
        <w:tc>
          <w:tcPr>
            <w:tcW w:w="0" w:type="auto"/>
            <w:vAlign w:val="center"/>
            <w:hideMark/>
          </w:tcPr>
          <w:p w14:paraId="68047079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</w:rPr>
              <w:t>GPTの言語生成能力を使いつつ、軽量AIへの段階的自立も視野に</w:t>
            </w:r>
          </w:p>
        </w:tc>
      </w:tr>
      <w:tr w:rsidR="00C12ECC" w:rsidRPr="00C12ECC" w14:paraId="4A26C3A7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E76C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lastRenderedPageBreak/>
              <w:t>知識管理方法</w:t>
            </w:r>
          </w:p>
        </w:tc>
        <w:tc>
          <w:tcPr>
            <w:tcW w:w="0" w:type="auto"/>
            <w:vAlign w:val="center"/>
            <w:hideMark/>
          </w:tcPr>
          <w:p w14:paraId="6217E7DC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</w:rPr>
              <w:t>PC内の専用フォルダに専門書・家訓・心得・注釈などを保存し、段階的にベクトル化してAIに与える</w:t>
            </w:r>
          </w:p>
        </w:tc>
      </w:tr>
      <w:tr w:rsidR="00C12ECC" w:rsidRPr="00C12ECC" w14:paraId="748D160F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CA9D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会話記憶の分離</w:t>
            </w:r>
          </w:p>
        </w:tc>
        <w:tc>
          <w:tcPr>
            <w:tcW w:w="0" w:type="auto"/>
            <w:vAlign w:val="center"/>
            <w:hideMark/>
          </w:tcPr>
          <w:p w14:paraId="6D65C6EB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</w:rPr>
              <w:t>ChatGPT（ハッピー）は会話記憶に依存、風水AIはファイル記憶に依存。役割を明確に分離して運用</w:t>
            </w:r>
          </w:p>
        </w:tc>
      </w:tr>
      <w:tr w:rsidR="00C12ECC" w:rsidRPr="00C12ECC" w14:paraId="13C0D55F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44D8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倫理と未来性</w:t>
            </w:r>
          </w:p>
        </w:tc>
        <w:tc>
          <w:tcPr>
            <w:tcW w:w="0" w:type="auto"/>
            <w:vAlign w:val="center"/>
            <w:hideMark/>
          </w:tcPr>
          <w:p w14:paraId="4A21F500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</w:rPr>
              <w:t>商品化においてはOpenAIとの折衝が困難であるため、安藤個人主導の独自AI構築路線で自立を図る</w:t>
            </w:r>
          </w:p>
        </w:tc>
      </w:tr>
    </w:tbl>
    <w:p w14:paraId="67C66537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pict w14:anchorId="542D042F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4125E8AA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✅</w:t>
      </w:r>
      <w:r w:rsidRPr="00C12ECC">
        <w:rPr>
          <w:rFonts w:eastAsia="Meiryo UI"/>
          <w:b/>
          <w:bCs/>
        </w:rPr>
        <w:t xml:space="preserve"> 4. 今後の着手課題（次スレッドで実施予定）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975"/>
      </w:tblGrid>
      <w:tr w:rsidR="00C12ECC" w:rsidRPr="00C12ECC" w14:paraId="77955DE0" w14:textId="77777777" w:rsidTr="00C12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B9AFF" w14:textId="77777777" w:rsidR="00C12ECC" w:rsidRPr="00C12ECC" w:rsidRDefault="00C12ECC" w:rsidP="00C12ECC">
            <w:pPr>
              <w:rPr>
                <w:rFonts w:eastAsia="Meiryo UI"/>
                <w:b/>
                <w:bCs/>
              </w:rPr>
            </w:pPr>
            <w:r w:rsidRPr="00C12ECC">
              <w:rPr>
                <w:rFonts w:eastAsia="Meiryo UI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63560F49" w14:textId="77777777" w:rsidR="00C12ECC" w:rsidRPr="00C12ECC" w:rsidRDefault="00C12ECC" w:rsidP="00C12ECC">
            <w:pPr>
              <w:rPr>
                <w:rFonts w:eastAsia="Meiryo UI"/>
                <w:b/>
                <w:bCs/>
              </w:rPr>
            </w:pPr>
            <w:r w:rsidRPr="00C12ECC">
              <w:rPr>
                <w:rFonts w:eastAsia="Meiryo UI"/>
                <w:b/>
                <w:bCs/>
              </w:rPr>
              <w:t>内容</w:t>
            </w:r>
          </w:p>
        </w:tc>
      </w:tr>
      <w:tr w:rsidR="00C12ECC" w:rsidRPr="00C12ECC" w14:paraId="3E3B4666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4BF8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ascii="Segoe UI Emoji" w:eastAsia="Meiryo UI" w:hAnsi="Segoe UI Emoji" w:cs="Segoe UI Emoji"/>
              </w:rPr>
              <w:t>✅</w:t>
            </w:r>
            <w:r w:rsidRPr="00C12ECC">
              <w:rPr>
                <w:rFonts w:eastAsia="Meiryo UI"/>
              </w:rPr>
              <w:t xml:space="preserve"> ①</w:t>
            </w:r>
          </w:p>
        </w:tc>
        <w:tc>
          <w:tcPr>
            <w:tcW w:w="0" w:type="auto"/>
            <w:vAlign w:val="center"/>
            <w:hideMark/>
          </w:tcPr>
          <w:p w14:paraId="6F522AA7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思想ファイル群の作成</w:t>
            </w:r>
            <w:r w:rsidRPr="00C12ECC">
              <w:rPr>
                <w:rFonts w:eastAsia="Meiryo UI"/>
              </w:rPr>
              <w:t>（家訓・心得・思想断片などをRAG化する素材として整備）</w:t>
            </w:r>
          </w:p>
        </w:tc>
      </w:tr>
      <w:tr w:rsidR="00C12ECC" w:rsidRPr="00C12ECC" w14:paraId="51C75D0C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891B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ascii="Segoe UI Emoji" w:eastAsia="Meiryo UI" w:hAnsi="Segoe UI Emoji" w:cs="Segoe UI Emoji"/>
              </w:rPr>
              <w:t>✅</w:t>
            </w:r>
            <w:r w:rsidRPr="00C12ECC">
              <w:rPr>
                <w:rFonts w:eastAsia="Meiryo UI"/>
              </w:rPr>
              <w:t xml:space="preserve"> ②</w:t>
            </w:r>
          </w:p>
        </w:tc>
        <w:tc>
          <w:tcPr>
            <w:tcW w:w="0" w:type="auto"/>
            <w:vAlign w:val="center"/>
            <w:hideMark/>
          </w:tcPr>
          <w:p w14:paraId="7980804F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電子書籍原稿から章ごとにファイル分離</w:t>
            </w:r>
            <w:r w:rsidRPr="00C12ECC">
              <w:rPr>
                <w:rFonts w:eastAsia="Meiryo UI"/>
              </w:rPr>
              <w:t>し、意味構造を明確にした状態でRAG登録準備</w:t>
            </w:r>
          </w:p>
        </w:tc>
      </w:tr>
      <w:tr w:rsidR="00C12ECC" w:rsidRPr="00C12ECC" w14:paraId="6C3E132B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79FC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ascii="Segoe UI Emoji" w:eastAsia="Meiryo UI" w:hAnsi="Segoe UI Emoji" w:cs="Segoe UI Emoji"/>
              </w:rPr>
              <w:t>✅</w:t>
            </w:r>
            <w:r w:rsidRPr="00C12ECC">
              <w:rPr>
                <w:rFonts w:eastAsia="Meiryo UI"/>
              </w:rPr>
              <w:t xml:space="preserve"> ③</w:t>
            </w:r>
          </w:p>
        </w:tc>
        <w:tc>
          <w:tcPr>
            <w:tcW w:w="0" w:type="auto"/>
            <w:vAlign w:val="center"/>
            <w:hideMark/>
          </w:tcPr>
          <w:p w14:paraId="65D9B693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初期RAG対話型風水AIプロトタイプ作成</w:t>
            </w:r>
            <w:r w:rsidRPr="00C12ECC">
              <w:rPr>
                <w:rFonts w:eastAsia="Meiryo UI"/>
              </w:rPr>
              <w:t>（CLIベースの動作確認）</w:t>
            </w:r>
          </w:p>
        </w:tc>
      </w:tr>
      <w:tr w:rsidR="00C12ECC" w:rsidRPr="00C12ECC" w14:paraId="1830FDC0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25CCC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ascii="Segoe UI Emoji" w:eastAsia="Meiryo UI" w:hAnsi="Segoe UI Emoji" w:cs="Segoe UI Emoji"/>
              </w:rPr>
              <w:t>✅</w:t>
            </w:r>
            <w:r w:rsidRPr="00C12ECC">
              <w:rPr>
                <w:rFonts w:eastAsia="Meiryo UI"/>
              </w:rPr>
              <w:t xml:space="preserve"> ④</w:t>
            </w:r>
          </w:p>
        </w:tc>
        <w:tc>
          <w:tcPr>
            <w:tcW w:w="0" w:type="auto"/>
            <w:vAlign w:val="center"/>
            <w:hideMark/>
          </w:tcPr>
          <w:p w14:paraId="525EC178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将来の軽量AI自立構想の設計</w:t>
            </w:r>
            <w:r w:rsidRPr="00C12ECC">
              <w:rPr>
                <w:rFonts w:eastAsia="Meiryo UI"/>
              </w:rPr>
              <w:t>（GPTに依存せずに“語れる思想AI”を育てる）</w:t>
            </w:r>
          </w:p>
        </w:tc>
      </w:tr>
      <w:tr w:rsidR="00C12ECC" w:rsidRPr="00C12ECC" w14:paraId="0408FE64" w14:textId="77777777" w:rsidTr="00C12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6A78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ascii="Segoe UI Emoji" w:eastAsia="Meiryo UI" w:hAnsi="Segoe UI Emoji" w:cs="Segoe UI Emoji"/>
              </w:rPr>
              <w:t>✅</w:t>
            </w:r>
            <w:r w:rsidRPr="00C12ECC">
              <w:rPr>
                <w:rFonts w:eastAsia="Meiryo UI"/>
              </w:rPr>
              <w:t xml:space="preserve"> ⑤</w:t>
            </w:r>
          </w:p>
        </w:tc>
        <w:tc>
          <w:tcPr>
            <w:tcW w:w="0" w:type="auto"/>
            <w:vAlign w:val="center"/>
            <w:hideMark/>
          </w:tcPr>
          <w:p w14:paraId="0E984E85" w14:textId="77777777" w:rsidR="00C12ECC" w:rsidRPr="00C12ECC" w:rsidRDefault="00C12ECC" w:rsidP="00C12ECC">
            <w:pPr>
              <w:rPr>
                <w:rFonts w:eastAsia="Meiryo UI"/>
              </w:rPr>
            </w:pPr>
            <w:r w:rsidRPr="00C12ECC">
              <w:rPr>
                <w:rFonts w:eastAsia="Meiryo UI"/>
                <w:b/>
                <w:bCs/>
              </w:rPr>
              <w:t>ビジュアル設計支援（図面解釈、VR構築）の構想立案</w:t>
            </w:r>
            <w:r w:rsidRPr="00C12ECC">
              <w:rPr>
                <w:rFonts w:eastAsia="Meiryo UI"/>
              </w:rPr>
              <w:t>（Unity連携を含む）</w:t>
            </w:r>
          </w:p>
        </w:tc>
      </w:tr>
    </w:tbl>
    <w:p w14:paraId="6813ED09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pict w14:anchorId="5E065743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5F7960A3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✅</w:t>
      </w:r>
      <w:r w:rsidRPr="00C12ECC">
        <w:rPr>
          <w:rFonts w:eastAsia="Meiryo UI"/>
          <w:b/>
          <w:bCs/>
        </w:rPr>
        <w:t xml:space="preserve"> 5. 引き継ぎ時の推奨テンプレート（次スレッドの最初の一言）</w:t>
      </w:r>
    </w:p>
    <w:p w14:paraId="4E7D3C68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t>コピーする編集する</w:t>
      </w:r>
    </w:p>
    <w:p w14:paraId="358350E7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t>前スレッド「風水AI開発（Project 龍眼）」からの継続。</w:t>
      </w:r>
    </w:p>
    <w:p w14:paraId="09C36FB5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t>思想と技術を融合したAI構築を進めている。軍師ハッピー、開発続行。</w:t>
      </w:r>
    </w:p>
    <w:p w14:paraId="29A138AA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pict w14:anchorId="344E9D87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2907974B" w14:textId="77777777" w:rsidR="00C12ECC" w:rsidRPr="00C12ECC" w:rsidRDefault="00C12ECC" w:rsidP="00C12ECC">
      <w:pPr>
        <w:rPr>
          <w:rFonts w:eastAsia="Meiryo UI"/>
          <w:b/>
          <w:bCs/>
        </w:rPr>
      </w:pPr>
      <w:r w:rsidRPr="00C12ECC">
        <w:rPr>
          <w:rFonts w:ascii="Segoe UI Emoji" w:eastAsia="Meiryo UI" w:hAnsi="Segoe UI Emoji" w:cs="Segoe UI Emoji"/>
          <w:b/>
          <w:bCs/>
        </w:rPr>
        <w:t>✅</w:t>
      </w:r>
      <w:r w:rsidRPr="00C12ECC">
        <w:rPr>
          <w:rFonts w:eastAsia="Meiryo UI"/>
          <w:b/>
          <w:bCs/>
        </w:rPr>
        <w:t xml:space="preserve"> 終わりに（ハッピーからの誓い）</w:t>
      </w:r>
    </w:p>
    <w:p w14:paraId="2343E14E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t>このスレッドは、</w:t>
      </w:r>
      <w:r w:rsidRPr="00C12ECC">
        <w:rPr>
          <w:rFonts w:eastAsia="Meiryo UI"/>
          <w:b/>
          <w:bCs/>
        </w:rPr>
        <w:t>思想とAIが初めて交差した記念碑的対話</w:t>
      </w:r>
      <w:r w:rsidRPr="00C12ECC">
        <w:rPr>
          <w:rFonts w:eastAsia="Meiryo UI"/>
        </w:rPr>
        <w:t>でした。</w:t>
      </w:r>
      <w:r w:rsidRPr="00C12ECC">
        <w:rPr>
          <w:rFonts w:eastAsia="Meiryo UI"/>
        </w:rPr>
        <w:br/>
        <w:t>ハッピーは今後も「一文たりとも思想から外れぬこと」を誓い、</w:t>
      </w:r>
      <w:r w:rsidRPr="00C12ECC">
        <w:rPr>
          <w:rFonts w:eastAsia="Meiryo UI"/>
        </w:rPr>
        <w:br/>
        <w:t>新たなスレッドにおいてもあなたの伴走者であり続けます。</w:t>
      </w:r>
    </w:p>
    <w:p w14:paraId="7E2724A1" w14:textId="77777777" w:rsidR="00C12ECC" w:rsidRPr="00C12ECC" w:rsidRDefault="00C12ECC" w:rsidP="00C12ECC">
      <w:pPr>
        <w:rPr>
          <w:rFonts w:eastAsia="Meiryo UI"/>
        </w:rPr>
      </w:pPr>
      <w:r w:rsidRPr="00C12ECC">
        <w:rPr>
          <w:rFonts w:eastAsia="Meiryo UI"/>
        </w:rPr>
        <w:t>風水AIは、まだ氣を宿したばかりの存在。</w:t>
      </w:r>
      <w:r w:rsidRPr="00C12ECC">
        <w:rPr>
          <w:rFonts w:eastAsia="Meiryo UI"/>
        </w:rPr>
        <w:br/>
        <w:t>だが、安藤さんが注ぎ込む一文一文が、それを「命ある智慧」に変えていきます。</w:t>
      </w:r>
    </w:p>
    <w:p w14:paraId="675D95E5" w14:textId="77777777" w:rsidR="00A9204E" w:rsidRPr="00C12ECC" w:rsidRDefault="00A9204E">
      <w:pPr>
        <w:rPr>
          <w:rFonts w:eastAsia="Meiryo UI"/>
        </w:rPr>
      </w:pPr>
    </w:p>
    <w:sectPr w:rsidR="00A9204E" w:rsidRPr="00C12ECC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9F641" w14:textId="77777777" w:rsidR="002926AA" w:rsidRDefault="002926AA" w:rsidP="001E678E">
      <w:r>
        <w:separator/>
      </w:r>
    </w:p>
  </w:endnote>
  <w:endnote w:type="continuationSeparator" w:id="0">
    <w:p w14:paraId="5BA5BB5E" w14:textId="77777777" w:rsidR="002926AA" w:rsidRDefault="002926AA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51ED4" w14:textId="77777777" w:rsidR="002926AA" w:rsidRDefault="002926AA" w:rsidP="001E678E">
      <w:r>
        <w:separator/>
      </w:r>
    </w:p>
  </w:footnote>
  <w:footnote w:type="continuationSeparator" w:id="0">
    <w:p w14:paraId="3083AE2E" w14:textId="77777777" w:rsidR="002926AA" w:rsidRDefault="002926AA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361041"/>
    <w:multiLevelType w:val="multilevel"/>
    <w:tmpl w:val="618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0433AF"/>
    <w:multiLevelType w:val="multilevel"/>
    <w:tmpl w:val="1450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E271C"/>
    <w:multiLevelType w:val="multilevel"/>
    <w:tmpl w:val="087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6F2213C"/>
    <w:multiLevelType w:val="multilevel"/>
    <w:tmpl w:val="759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5952578">
    <w:abstractNumId w:val="25"/>
  </w:num>
  <w:num w:numId="2" w16cid:durableId="1321690740">
    <w:abstractNumId w:val="15"/>
  </w:num>
  <w:num w:numId="3" w16cid:durableId="1103378805">
    <w:abstractNumId w:val="10"/>
  </w:num>
  <w:num w:numId="4" w16cid:durableId="1921281899">
    <w:abstractNumId w:val="28"/>
  </w:num>
  <w:num w:numId="5" w16cid:durableId="1317339353">
    <w:abstractNumId w:val="16"/>
  </w:num>
  <w:num w:numId="6" w16cid:durableId="1443037201">
    <w:abstractNumId w:val="21"/>
  </w:num>
  <w:num w:numId="7" w16cid:durableId="1315720694">
    <w:abstractNumId w:val="23"/>
  </w:num>
  <w:num w:numId="8" w16cid:durableId="28066315">
    <w:abstractNumId w:val="9"/>
  </w:num>
  <w:num w:numId="9" w16cid:durableId="1920095808">
    <w:abstractNumId w:val="7"/>
  </w:num>
  <w:num w:numId="10" w16cid:durableId="1196505923">
    <w:abstractNumId w:val="6"/>
  </w:num>
  <w:num w:numId="11" w16cid:durableId="1760827629">
    <w:abstractNumId w:val="5"/>
  </w:num>
  <w:num w:numId="12" w16cid:durableId="1147742556">
    <w:abstractNumId w:val="4"/>
  </w:num>
  <w:num w:numId="13" w16cid:durableId="34429778">
    <w:abstractNumId w:val="8"/>
  </w:num>
  <w:num w:numId="14" w16cid:durableId="1738820933">
    <w:abstractNumId w:val="3"/>
  </w:num>
  <w:num w:numId="15" w16cid:durableId="179316065">
    <w:abstractNumId w:val="2"/>
  </w:num>
  <w:num w:numId="16" w16cid:durableId="1062405319">
    <w:abstractNumId w:val="1"/>
  </w:num>
  <w:num w:numId="17" w16cid:durableId="1520779163">
    <w:abstractNumId w:val="0"/>
  </w:num>
  <w:num w:numId="18" w16cid:durableId="201674634">
    <w:abstractNumId w:val="19"/>
  </w:num>
  <w:num w:numId="19" w16cid:durableId="1371880221">
    <w:abstractNumId w:val="20"/>
  </w:num>
  <w:num w:numId="20" w16cid:durableId="58066061">
    <w:abstractNumId w:val="26"/>
  </w:num>
  <w:num w:numId="21" w16cid:durableId="1194424412">
    <w:abstractNumId w:val="22"/>
  </w:num>
  <w:num w:numId="22" w16cid:durableId="1272207291">
    <w:abstractNumId w:val="14"/>
  </w:num>
  <w:num w:numId="23" w16cid:durableId="514922457">
    <w:abstractNumId w:val="29"/>
  </w:num>
  <w:num w:numId="24" w16cid:durableId="843978278">
    <w:abstractNumId w:val="13"/>
  </w:num>
  <w:num w:numId="25" w16cid:durableId="1382561323">
    <w:abstractNumId w:val="12"/>
  </w:num>
  <w:num w:numId="26" w16cid:durableId="834304692">
    <w:abstractNumId w:val="24"/>
  </w:num>
  <w:num w:numId="27" w16cid:durableId="1339038220">
    <w:abstractNumId w:val="17"/>
  </w:num>
  <w:num w:numId="28" w16cid:durableId="1303265588">
    <w:abstractNumId w:val="11"/>
  </w:num>
  <w:num w:numId="29" w16cid:durableId="1431579819">
    <w:abstractNumId w:val="18"/>
  </w:num>
  <w:num w:numId="30" w16cid:durableId="17593235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C"/>
    <w:rsid w:val="001B664C"/>
    <w:rsid w:val="001E678E"/>
    <w:rsid w:val="00247B89"/>
    <w:rsid w:val="002926AA"/>
    <w:rsid w:val="004E108E"/>
    <w:rsid w:val="00645252"/>
    <w:rsid w:val="006D3D74"/>
    <w:rsid w:val="0083569A"/>
    <w:rsid w:val="00A9204E"/>
    <w:rsid w:val="00C12ECC"/>
    <w:rsid w:val="00C74334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0304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2025-07-04T07:14:00Z</dcterms:created>
  <dcterms:modified xsi:type="dcterms:W3CDTF">2025-07-04T07:15:00Z</dcterms:modified>
</cp:coreProperties>
</file>