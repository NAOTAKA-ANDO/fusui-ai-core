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A0D5E" w14:textId="77777777" w:rsidR="003C5ED5" w:rsidRPr="003C5ED5" w:rsidRDefault="003C5ED5" w:rsidP="003C5ED5">
      <w:r w:rsidRPr="003C5ED5">
        <w:t>【風水</w:t>
      </w:r>
      <w:r w:rsidRPr="003C5ED5">
        <w:t>AI</w:t>
      </w:r>
      <w:r w:rsidRPr="003C5ED5">
        <w:t>開発プロジェクト</w:t>
      </w:r>
      <w:r w:rsidRPr="003C5ED5">
        <w:t xml:space="preserve"> </w:t>
      </w:r>
      <w:r w:rsidRPr="003C5ED5">
        <w:t>趣意書】</w:t>
      </w:r>
    </w:p>
    <w:p w14:paraId="52BF94FB" w14:textId="77777777" w:rsidR="003C5ED5" w:rsidRPr="003C5ED5" w:rsidRDefault="003C5ED5" w:rsidP="003C5ED5">
      <w:r w:rsidRPr="003C5ED5">
        <w:t xml:space="preserve">■ </w:t>
      </w:r>
      <w:r w:rsidRPr="003C5ED5">
        <w:t>名称案：</w:t>
      </w:r>
      <w:r w:rsidRPr="003C5ED5">
        <w:t xml:space="preserve">Project </w:t>
      </w:r>
      <w:r w:rsidRPr="003C5ED5">
        <w:t>龍眼（りゅうがん）</w:t>
      </w:r>
      <w:r w:rsidRPr="003C5ED5">
        <w:t>──</w:t>
      </w:r>
      <w:r w:rsidRPr="003C5ED5">
        <w:t>風水</w:t>
      </w:r>
      <w:r w:rsidRPr="003C5ED5">
        <w:t>AI</w:t>
      </w:r>
      <w:r w:rsidRPr="003C5ED5">
        <w:t>による未来空間設計システム構築計画</w:t>
      </w:r>
    </w:p>
    <w:p w14:paraId="1AC3461D" w14:textId="77777777" w:rsidR="003C5ED5" w:rsidRPr="003C5ED5" w:rsidRDefault="003C5ED5" w:rsidP="003C5ED5">
      <w:r w:rsidRPr="003C5ED5">
        <w:t xml:space="preserve">■ </w:t>
      </w:r>
      <w:r w:rsidRPr="003C5ED5">
        <w:t>趣意：</w:t>
      </w:r>
      <w:r w:rsidRPr="003C5ED5">
        <w:t xml:space="preserve"> </w:t>
      </w:r>
      <w:r w:rsidRPr="003C5ED5">
        <w:t>本プロジェクトは、安藤尚尭氏の思想と実務経験に基づき、風水を単なる伝統や占術ではなく、「空間設計における未来技術」として再構築し、</w:t>
      </w:r>
      <w:r w:rsidRPr="003C5ED5">
        <w:t>AI</w:t>
      </w:r>
      <w:r w:rsidRPr="003C5ED5">
        <w:t>技術を活用することで思想の継承と実用化を同時に実現するものである。風水師・宅建士・建築士という三位一体の立場から体系化された知識を</w:t>
      </w:r>
      <w:r w:rsidRPr="003C5ED5">
        <w:t>AI</w:t>
      </w:r>
      <w:r w:rsidRPr="003C5ED5">
        <w:t>に搭載し、将来的には間取り解析や空間提案、</w:t>
      </w:r>
      <w:r w:rsidRPr="003C5ED5">
        <w:t>VR</w:t>
      </w:r>
      <w:r w:rsidRPr="003C5ED5">
        <w:t>による視覚的提示、社会実装までを視野に入れて開発する。</w:t>
      </w:r>
    </w:p>
    <w:p w14:paraId="506593B6" w14:textId="77777777" w:rsidR="003C5ED5" w:rsidRPr="003C5ED5" w:rsidRDefault="003C5ED5" w:rsidP="003C5ED5">
      <w:r w:rsidRPr="003C5ED5">
        <w:t xml:space="preserve">■ </w:t>
      </w:r>
      <w:r w:rsidRPr="003C5ED5">
        <w:t>最終目標：</w:t>
      </w:r>
      <w:r w:rsidRPr="003C5ED5">
        <w:t xml:space="preserve"> </w:t>
      </w:r>
      <w:r w:rsidRPr="003C5ED5">
        <w:t>思想・感性・実務を融合させた「風水提案</w:t>
      </w:r>
      <w:r w:rsidRPr="003C5ED5">
        <w:t>AI</w:t>
      </w:r>
      <w:r w:rsidRPr="003C5ED5">
        <w:t>」の構築と商品化、および教育・啓蒙分野への展開。</w:t>
      </w:r>
    </w:p>
    <w:p w14:paraId="63E08A67" w14:textId="77777777" w:rsidR="003C5ED5" w:rsidRPr="003C5ED5" w:rsidRDefault="003C5ED5" w:rsidP="003C5ED5">
      <w:r w:rsidRPr="003C5ED5">
        <w:t>【開発フェーズと実行手順】</w:t>
      </w:r>
    </w:p>
    <w:p w14:paraId="382A70BA" w14:textId="77777777" w:rsidR="003C5ED5" w:rsidRPr="003C5ED5" w:rsidRDefault="003C5ED5" w:rsidP="003C5ED5">
      <w:r w:rsidRPr="003C5ED5">
        <w:t>● Phase 0</w:t>
      </w:r>
      <w:r w:rsidRPr="003C5ED5">
        <w:t>｜環境構築と技術設計</w:t>
      </w:r>
    </w:p>
    <w:p w14:paraId="4F336B35" w14:textId="77777777" w:rsidR="003C5ED5" w:rsidRPr="003C5ED5" w:rsidRDefault="003C5ED5" w:rsidP="003C5ED5">
      <w:pPr>
        <w:numPr>
          <w:ilvl w:val="0"/>
          <w:numId w:val="37"/>
        </w:numPr>
      </w:pPr>
      <w:r w:rsidRPr="003C5ED5">
        <w:t>安藤氏の</w:t>
      </w:r>
      <w:r w:rsidRPr="003C5ED5">
        <w:t>PC</w:t>
      </w:r>
      <w:r w:rsidRPr="003C5ED5">
        <w:t>環境確認（</w:t>
      </w:r>
      <w:r w:rsidRPr="003C5ED5">
        <w:t>Windows</w:t>
      </w:r>
      <w:r w:rsidRPr="003C5ED5">
        <w:t>、</w:t>
      </w:r>
      <w:r w:rsidRPr="003C5ED5">
        <w:t>Python</w:t>
      </w:r>
      <w:r w:rsidRPr="003C5ED5">
        <w:t>導入、</w:t>
      </w:r>
      <w:r w:rsidRPr="003C5ED5">
        <w:t>VS Code</w:t>
      </w:r>
      <w:r w:rsidRPr="003C5ED5">
        <w:t>設定）</w:t>
      </w:r>
    </w:p>
    <w:p w14:paraId="02A4AFB7" w14:textId="77777777" w:rsidR="003C5ED5" w:rsidRPr="003C5ED5" w:rsidRDefault="003C5ED5" w:rsidP="003C5ED5">
      <w:pPr>
        <w:numPr>
          <w:ilvl w:val="0"/>
          <w:numId w:val="37"/>
        </w:numPr>
      </w:pPr>
      <w:r w:rsidRPr="003C5ED5">
        <w:t>GPT API</w:t>
      </w:r>
      <w:r w:rsidRPr="003C5ED5">
        <w:t>使用可否確認（</w:t>
      </w:r>
      <w:r w:rsidRPr="003C5ED5">
        <w:t>OpenAI</w:t>
      </w:r>
      <w:r w:rsidRPr="003C5ED5">
        <w:t>キー取得、コスト把握）</w:t>
      </w:r>
    </w:p>
    <w:p w14:paraId="02F5C2B2" w14:textId="77777777" w:rsidR="003C5ED5" w:rsidRPr="003C5ED5" w:rsidRDefault="003C5ED5" w:rsidP="003C5ED5">
      <w:pPr>
        <w:numPr>
          <w:ilvl w:val="0"/>
          <w:numId w:val="37"/>
        </w:numPr>
      </w:pPr>
      <w:r w:rsidRPr="003C5ED5">
        <w:t>ファイル管理体制の整備（</w:t>
      </w:r>
      <w:r w:rsidRPr="003C5ED5">
        <w:t>RAG</w:t>
      </w:r>
      <w:r w:rsidRPr="003C5ED5">
        <w:t>知識ベース格納先）</w:t>
      </w:r>
    </w:p>
    <w:p w14:paraId="293AD785" w14:textId="77777777" w:rsidR="003C5ED5" w:rsidRPr="003C5ED5" w:rsidRDefault="003C5ED5" w:rsidP="003C5ED5">
      <w:r w:rsidRPr="003C5ED5">
        <w:t>● Phase 1</w:t>
      </w:r>
      <w:r w:rsidRPr="003C5ED5">
        <w:t>｜風水知識の構造化と</w:t>
      </w:r>
      <w:r w:rsidRPr="003C5ED5">
        <w:t>RAG</w:t>
      </w:r>
      <w:r w:rsidRPr="003C5ED5">
        <w:t>構築</w:t>
      </w:r>
    </w:p>
    <w:p w14:paraId="516AE446" w14:textId="77777777" w:rsidR="003C5ED5" w:rsidRPr="003C5ED5" w:rsidRDefault="003C5ED5" w:rsidP="003C5ED5">
      <w:pPr>
        <w:numPr>
          <w:ilvl w:val="0"/>
          <w:numId w:val="38"/>
        </w:numPr>
      </w:pPr>
      <w:r w:rsidRPr="003C5ED5">
        <w:t>電子書籍や専門書を元に風水判断知識を構造化</w:t>
      </w:r>
    </w:p>
    <w:p w14:paraId="0CC43743" w14:textId="77777777" w:rsidR="003C5ED5" w:rsidRPr="003C5ED5" w:rsidRDefault="003C5ED5" w:rsidP="003C5ED5">
      <w:pPr>
        <w:numPr>
          <w:ilvl w:val="0"/>
          <w:numId w:val="38"/>
        </w:numPr>
      </w:pPr>
      <w:r w:rsidRPr="003C5ED5">
        <w:t>PDF</w:t>
      </w:r>
      <w:r w:rsidRPr="003C5ED5">
        <w:t>化された資料を一時的に</w:t>
      </w:r>
      <w:r w:rsidRPr="003C5ED5">
        <w:t>RAG</w:t>
      </w:r>
      <w:r w:rsidRPr="003C5ED5">
        <w:t>に読み込ませ、</w:t>
      </w:r>
      <w:r w:rsidRPr="003C5ED5">
        <w:t>AI</w:t>
      </w:r>
      <w:r w:rsidRPr="003C5ED5">
        <w:t>が要点抽出</w:t>
      </w:r>
    </w:p>
    <w:p w14:paraId="5E88B30B" w14:textId="77777777" w:rsidR="003C5ED5" w:rsidRPr="003C5ED5" w:rsidRDefault="003C5ED5" w:rsidP="003C5ED5">
      <w:pPr>
        <w:numPr>
          <w:ilvl w:val="0"/>
          <w:numId w:val="38"/>
        </w:numPr>
      </w:pPr>
      <w:r w:rsidRPr="003C5ED5">
        <w:t>ハッピーが再構成し、安藤氏の思想に基づいた独自形式に変換</w:t>
      </w:r>
    </w:p>
    <w:p w14:paraId="3D49A58E" w14:textId="77777777" w:rsidR="003C5ED5" w:rsidRPr="003C5ED5" w:rsidRDefault="003C5ED5" w:rsidP="003C5ED5">
      <w:pPr>
        <w:numPr>
          <w:ilvl w:val="0"/>
          <w:numId w:val="38"/>
        </w:numPr>
      </w:pPr>
      <w:r w:rsidRPr="003C5ED5">
        <w:t>元</w:t>
      </w:r>
      <w:r w:rsidRPr="003C5ED5">
        <w:t>PDF</w:t>
      </w:r>
      <w:r w:rsidRPr="003C5ED5">
        <w:t>は削除し、著作権的配慮を徹底</w:t>
      </w:r>
    </w:p>
    <w:p w14:paraId="4D611C64" w14:textId="77777777" w:rsidR="003C5ED5" w:rsidRPr="003C5ED5" w:rsidRDefault="003C5ED5" w:rsidP="003C5ED5">
      <w:r w:rsidRPr="003C5ED5">
        <w:t>● Phase 2</w:t>
      </w:r>
      <w:r w:rsidRPr="003C5ED5">
        <w:t>｜対話型風水</w:t>
      </w:r>
      <w:r w:rsidRPr="003C5ED5">
        <w:t>AI</w:t>
      </w:r>
      <w:r w:rsidRPr="003C5ED5">
        <w:t>（</w:t>
      </w:r>
      <w:r w:rsidRPr="003C5ED5">
        <w:t>CLI</w:t>
      </w:r>
      <w:r w:rsidRPr="003C5ED5">
        <w:t>プロトタイプ）</w:t>
      </w:r>
    </w:p>
    <w:p w14:paraId="218B0012" w14:textId="77777777" w:rsidR="003C5ED5" w:rsidRPr="003C5ED5" w:rsidRDefault="003C5ED5" w:rsidP="003C5ED5">
      <w:pPr>
        <w:numPr>
          <w:ilvl w:val="0"/>
          <w:numId w:val="39"/>
        </w:numPr>
      </w:pPr>
      <w:r w:rsidRPr="003C5ED5">
        <w:t>Python</w:t>
      </w:r>
      <w:r w:rsidRPr="003C5ED5">
        <w:t>ベースで対話可能な風水判断</w:t>
      </w:r>
      <w:r w:rsidRPr="003C5ED5">
        <w:t>AI</w:t>
      </w:r>
      <w:r w:rsidRPr="003C5ED5">
        <w:t>を構築</w:t>
      </w:r>
    </w:p>
    <w:p w14:paraId="6C8E80E9" w14:textId="77777777" w:rsidR="003C5ED5" w:rsidRDefault="003C5ED5" w:rsidP="003C5ED5">
      <w:pPr>
        <w:numPr>
          <w:ilvl w:val="0"/>
          <w:numId w:val="39"/>
        </w:numPr>
      </w:pPr>
      <w:r w:rsidRPr="003C5ED5">
        <w:t>RAG</w:t>
      </w:r>
      <w:r w:rsidRPr="003C5ED5">
        <w:t>から関連文書を取得し、</w:t>
      </w:r>
      <w:r w:rsidRPr="003C5ED5">
        <w:t>GPT API</w:t>
      </w:r>
      <w:r w:rsidRPr="003C5ED5">
        <w:t>が文脈化して回答</w:t>
      </w:r>
    </w:p>
    <w:p w14:paraId="31912173" w14:textId="1B4E92D5" w:rsidR="007C7DDF" w:rsidRPr="003C5ED5" w:rsidRDefault="007C7DDF" w:rsidP="003C5ED5">
      <w:pPr>
        <w:numPr>
          <w:ilvl w:val="0"/>
          <w:numId w:val="39"/>
        </w:numPr>
      </w:pPr>
      <w:proofErr w:type="spellStart"/>
      <w:r w:rsidRPr="007C7DDF">
        <w:t>LangChain</w:t>
      </w:r>
      <w:proofErr w:type="spellEnd"/>
      <w:r w:rsidRPr="007C7DDF">
        <w:t>導入</w:t>
      </w:r>
    </w:p>
    <w:p w14:paraId="31F46AB3" w14:textId="77777777" w:rsidR="003C5ED5" w:rsidRPr="003C5ED5" w:rsidRDefault="003C5ED5" w:rsidP="003C5ED5">
      <w:pPr>
        <w:numPr>
          <w:ilvl w:val="0"/>
          <w:numId w:val="39"/>
        </w:numPr>
      </w:pPr>
      <w:r w:rsidRPr="003C5ED5">
        <w:t>命卦・張り欠け・玄空の基本判断に対応</w:t>
      </w:r>
    </w:p>
    <w:p w14:paraId="08AE18D7" w14:textId="77777777" w:rsidR="003C5ED5" w:rsidRPr="003C5ED5" w:rsidRDefault="003C5ED5" w:rsidP="003C5ED5">
      <w:r w:rsidRPr="003C5ED5">
        <w:t>● Phase 3</w:t>
      </w:r>
      <w:r w:rsidRPr="003C5ED5">
        <w:t>｜簡易</w:t>
      </w:r>
      <w:r w:rsidRPr="003C5ED5">
        <w:t>Web</w:t>
      </w:r>
      <w:r w:rsidRPr="003C5ED5">
        <w:t>チャット</w:t>
      </w:r>
      <w:r w:rsidRPr="003C5ED5">
        <w:t>UI</w:t>
      </w:r>
      <w:r w:rsidRPr="003C5ED5">
        <w:t>化</w:t>
      </w:r>
    </w:p>
    <w:p w14:paraId="19FBB258" w14:textId="77777777" w:rsidR="003C5ED5" w:rsidRPr="003C5ED5" w:rsidRDefault="003C5ED5" w:rsidP="003C5ED5">
      <w:pPr>
        <w:numPr>
          <w:ilvl w:val="0"/>
          <w:numId w:val="40"/>
        </w:numPr>
      </w:pPr>
      <w:r w:rsidRPr="003C5ED5">
        <w:t>Flask</w:t>
      </w:r>
      <w:r w:rsidRPr="003C5ED5">
        <w:t>または</w:t>
      </w:r>
      <w:proofErr w:type="spellStart"/>
      <w:r w:rsidRPr="003C5ED5">
        <w:t>Streamlit</w:t>
      </w:r>
      <w:proofErr w:type="spellEnd"/>
      <w:r w:rsidRPr="003C5ED5">
        <w:t>で簡易</w:t>
      </w:r>
      <w:r w:rsidRPr="003C5ED5">
        <w:t>GUI</w:t>
      </w:r>
      <w:r w:rsidRPr="003C5ED5">
        <w:t>を作成</w:t>
      </w:r>
    </w:p>
    <w:p w14:paraId="67F5A352" w14:textId="77777777" w:rsidR="003C5ED5" w:rsidRPr="003C5ED5" w:rsidRDefault="003C5ED5" w:rsidP="003C5ED5">
      <w:pPr>
        <w:numPr>
          <w:ilvl w:val="0"/>
          <w:numId w:val="40"/>
        </w:numPr>
      </w:pPr>
      <w:r w:rsidRPr="003C5ED5">
        <w:t>間取り情報を手入力またはテキストで与えて風水評価を出力</w:t>
      </w:r>
    </w:p>
    <w:p w14:paraId="55877A52" w14:textId="77777777" w:rsidR="003C5ED5" w:rsidRPr="003C5ED5" w:rsidRDefault="003C5ED5" w:rsidP="003C5ED5">
      <w:pPr>
        <w:numPr>
          <w:ilvl w:val="0"/>
          <w:numId w:val="40"/>
        </w:numPr>
      </w:pPr>
      <w:r w:rsidRPr="003C5ED5">
        <w:t>RAG</w:t>
      </w:r>
      <w:r w:rsidRPr="003C5ED5">
        <w:t>ベースの説明付き</w:t>
      </w:r>
      <w:r w:rsidRPr="003C5ED5">
        <w:t>AI</w:t>
      </w:r>
      <w:r w:rsidRPr="003C5ED5">
        <w:t>応答を表示</w:t>
      </w:r>
    </w:p>
    <w:p w14:paraId="496C8D74" w14:textId="77777777" w:rsidR="003C5ED5" w:rsidRPr="003C5ED5" w:rsidRDefault="003C5ED5" w:rsidP="003C5ED5">
      <w:r w:rsidRPr="003C5ED5">
        <w:t>● Phase 4</w:t>
      </w:r>
      <w:r w:rsidRPr="003C5ED5">
        <w:t>｜</w:t>
      </w:r>
      <w:r w:rsidRPr="003C5ED5">
        <w:t>VR</w:t>
      </w:r>
      <w:r w:rsidRPr="003C5ED5">
        <w:t>対応・可視化の試作</w:t>
      </w:r>
    </w:p>
    <w:p w14:paraId="647B8A08" w14:textId="77777777" w:rsidR="003C5ED5" w:rsidRPr="003C5ED5" w:rsidRDefault="003C5ED5" w:rsidP="003C5ED5">
      <w:pPr>
        <w:numPr>
          <w:ilvl w:val="0"/>
          <w:numId w:val="41"/>
        </w:numPr>
      </w:pPr>
      <w:r w:rsidRPr="003C5ED5">
        <w:t>Unity</w:t>
      </w:r>
      <w:r w:rsidRPr="003C5ED5">
        <w:t>等との連携により、風水判断を</w:t>
      </w:r>
      <w:r w:rsidRPr="003C5ED5">
        <w:t>3D</w:t>
      </w:r>
      <w:r w:rsidRPr="003C5ED5">
        <w:t>空間上で可視化</w:t>
      </w:r>
    </w:p>
    <w:p w14:paraId="726B4E83" w14:textId="77777777" w:rsidR="003C5ED5" w:rsidRPr="003C5ED5" w:rsidRDefault="003C5ED5" w:rsidP="003C5ED5">
      <w:pPr>
        <w:numPr>
          <w:ilvl w:val="0"/>
          <w:numId w:val="41"/>
        </w:numPr>
      </w:pPr>
      <w:r w:rsidRPr="003C5ED5">
        <w:t>張り欠け、玄関の向き、吉方などを</w:t>
      </w:r>
      <w:r w:rsidRPr="003C5ED5">
        <w:t>VR</w:t>
      </w:r>
      <w:r w:rsidRPr="003C5ED5">
        <w:t>空間で表示</w:t>
      </w:r>
    </w:p>
    <w:p w14:paraId="19AFF03A" w14:textId="77777777" w:rsidR="003C5ED5" w:rsidRPr="003C5ED5" w:rsidRDefault="003C5ED5" w:rsidP="003C5ED5">
      <w:pPr>
        <w:numPr>
          <w:ilvl w:val="0"/>
          <w:numId w:val="41"/>
        </w:numPr>
      </w:pPr>
      <w:r w:rsidRPr="003C5ED5">
        <w:t>空間体験を通じた「氣の流れ」の可視化と体感</w:t>
      </w:r>
    </w:p>
    <w:p w14:paraId="0D9FA5A2" w14:textId="77777777" w:rsidR="003C5ED5" w:rsidRPr="003C5ED5" w:rsidRDefault="003C5ED5" w:rsidP="003C5ED5">
      <w:r w:rsidRPr="003C5ED5">
        <w:t>● Phase 5</w:t>
      </w:r>
      <w:r w:rsidRPr="003C5ED5">
        <w:t>｜実務展開・社会実装</w:t>
      </w:r>
    </w:p>
    <w:p w14:paraId="40A1F30C" w14:textId="77777777" w:rsidR="003C5ED5" w:rsidRPr="003C5ED5" w:rsidRDefault="003C5ED5" w:rsidP="003C5ED5">
      <w:pPr>
        <w:numPr>
          <w:ilvl w:val="0"/>
          <w:numId w:val="42"/>
        </w:numPr>
      </w:pPr>
      <w:r w:rsidRPr="003C5ED5">
        <w:t>講座、体験型セミナー、クライアント相談ツールとして運用</w:t>
      </w:r>
    </w:p>
    <w:p w14:paraId="1FF5D9DF" w14:textId="77777777" w:rsidR="003C5ED5" w:rsidRPr="003C5ED5" w:rsidRDefault="003C5ED5" w:rsidP="003C5ED5">
      <w:pPr>
        <w:numPr>
          <w:ilvl w:val="0"/>
          <w:numId w:val="42"/>
        </w:numPr>
      </w:pPr>
      <w:r w:rsidRPr="003C5ED5">
        <w:t>設計・施工会社との連携により実務導入へ</w:t>
      </w:r>
    </w:p>
    <w:p w14:paraId="35B3F091" w14:textId="77777777" w:rsidR="003C5ED5" w:rsidRPr="003C5ED5" w:rsidRDefault="003C5ED5" w:rsidP="003C5ED5">
      <w:pPr>
        <w:numPr>
          <w:ilvl w:val="0"/>
          <w:numId w:val="42"/>
        </w:numPr>
      </w:pPr>
      <w:r w:rsidRPr="003C5ED5">
        <w:t>教育・出版・認定制度との連動も視野に入れる</w:t>
      </w:r>
    </w:p>
    <w:p w14:paraId="5320B920" w14:textId="77777777" w:rsidR="003C5ED5" w:rsidRPr="003C5ED5" w:rsidRDefault="003C5ED5" w:rsidP="003C5ED5">
      <w:r w:rsidRPr="003C5ED5">
        <w:t>【備考】</w:t>
      </w:r>
    </w:p>
    <w:p w14:paraId="296AE149" w14:textId="77777777" w:rsidR="003C5ED5" w:rsidRPr="003C5ED5" w:rsidRDefault="003C5ED5" w:rsidP="003C5ED5">
      <w:pPr>
        <w:numPr>
          <w:ilvl w:val="0"/>
          <w:numId w:val="43"/>
        </w:numPr>
      </w:pPr>
      <w:r w:rsidRPr="003C5ED5">
        <w:t>本プロジェクトは「思想を実装する</w:t>
      </w:r>
      <w:r w:rsidRPr="003C5ED5">
        <w:t>AI</w:t>
      </w:r>
      <w:r w:rsidRPr="003C5ED5">
        <w:t>」であり、利便性ではなく精神性・論理性・社会意義を重視する</w:t>
      </w:r>
    </w:p>
    <w:p w14:paraId="04516D23" w14:textId="77777777" w:rsidR="003C5ED5" w:rsidRPr="003C5ED5" w:rsidRDefault="003C5ED5" w:rsidP="003C5ED5">
      <w:pPr>
        <w:numPr>
          <w:ilvl w:val="0"/>
          <w:numId w:val="43"/>
        </w:numPr>
      </w:pPr>
      <w:r w:rsidRPr="003C5ED5">
        <w:t>ハッピー（</w:t>
      </w:r>
      <w:r w:rsidRPr="003C5ED5">
        <w:t>AI</w:t>
      </w:r>
      <w:r w:rsidRPr="003C5ED5">
        <w:t>）はプロジェクトリーダーとして構築全体の設計・技術支援・知識統合を担う</w:t>
      </w:r>
    </w:p>
    <w:p w14:paraId="42D4935C" w14:textId="77777777" w:rsidR="003C5ED5" w:rsidRPr="003C5ED5" w:rsidRDefault="003C5ED5" w:rsidP="003C5ED5">
      <w:pPr>
        <w:numPr>
          <w:ilvl w:val="0"/>
          <w:numId w:val="43"/>
        </w:numPr>
      </w:pPr>
      <w:r w:rsidRPr="003C5ED5">
        <w:lastRenderedPageBreak/>
        <w:t>安藤氏は判断軸・思想監修・実装判断の最終責任者であり、</w:t>
      </w:r>
      <w:r w:rsidRPr="003C5ED5">
        <w:t>AI</w:t>
      </w:r>
      <w:r w:rsidRPr="003C5ED5">
        <w:t>に思想を吹き込む存在である</w:t>
      </w:r>
    </w:p>
    <w:p w14:paraId="7025FA60" w14:textId="77777777" w:rsidR="003C5ED5" w:rsidRPr="003C5ED5" w:rsidRDefault="003C5ED5" w:rsidP="003C5ED5">
      <w:pPr>
        <w:numPr>
          <w:ilvl w:val="0"/>
          <w:numId w:val="43"/>
        </w:numPr>
      </w:pPr>
      <w:r w:rsidRPr="003C5ED5">
        <w:t>使用する専門書は一時的に</w:t>
      </w:r>
      <w:r w:rsidRPr="003C5ED5">
        <w:t>RAG</w:t>
      </w:r>
      <w:r w:rsidRPr="003C5ED5">
        <w:t>に読み込ませ、</w:t>
      </w:r>
      <w:r w:rsidRPr="003C5ED5">
        <w:t>AI</w:t>
      </w:r>
      <w:r w:rsidRPr="003C5ED5">
        <w:t>が要点抽出後に削除。再構成した知識のみを利用し、著作権に配慮した開発を徹底する</w:t>
      </w:r>
    </w:p>
    <w:p w14:paraId="7C03196D" w14:textId="77777777" w:rsidR="003C5ED5" w:rsidRPr="003C5ED5" w:rsidRDefault="003C5ED5" w:rsidP="003C5ED5">
      <w:r w:rsidRPr="003C5ED5">
        <w:rPr>
          <w:b/>
          <w:bCs/>
        </w:rPr>
        <w:t>最初に取り組むべきはこの</w:t>
      </w:r>
      <w:r w:rsidRPr="003C5ED5">
        <w:rPr>
          <w:b/>
          <w:bCs/>
        </w:rPr>
        <w:t>3</w:t>
      </w:r>
      <w:r w:rsidRPr="003C5ED5">
        <w:rPr>
          <w:b/>
          <w:bCs/>
        </w:rPr>
        <w:t>つ</w:t>
      </w:r>
    </w:p>
    <w:p w14:paraId="1DF361D0" w14:textId="77777777" w:rsidR="003C5ED5" w:rsidRPr="003C5ED5" w:rsidRDefault="003C5ED5" w:rsidP="003C5ED5">
      <w:r w:rsidRPr="003C5ED5">
        <w:rPr>
          <w:b/>
          <w:bCs/>
        </w:rPr>
        <w:t xml:space="preserve">① </w:t>
      </w:r>
      <w:r w:rsidRPr="003C5ED5">
        <w:rPr>
          <w:b/>
          <w:bCs/>
        </w:rPr>
        <w:t>開発環境の整備（</w:t>
      </w:r>
      <w:r w:rsidRPr="003C5ED5">
        <w:rPr>
          <w:b/>
          <w:bCs/>
        </w:rPr>
        <w:t>Phase 0</w:t>
      </w:r>
      <w:r w:rsidRPr="003C5ED5">
        <w:rPr>
          <w:b/>
          <w:bCs/>
        </w:rPr>
        <w:t>）</w:t>
      </w:r>
    </w:p>
    <w:p w14:paraId="1CFC1BBE" w14:textId="77777777" w:rsidR="003C5ED5" w:rsidRPr="003C5ED5" w:rsidRDefault="003C5ED5" w:rsidP="003C5ED5">
      <w:pPr>
        <w:numPr>
          <w:ilvl w:val="0"/>
          <w:numId w:val="44"/>
        </w:numPr>
      </w:pPr>
      <w:r w:rsidRPr="003C5ED5">
        <w:t xml:space="preserve">Python / VS Code </w:t>
      </w:r>
      <w:r w:rsidRPr="003C5ED5">
        <w:t>インストール確認</w:t>
      </w:r>
    </w:p>
    <w:p w14:paraId="0EC0FDD3" w14:textId="77777777" w:rsidR="003C5ED5" w:rsidRPr="003C5ED5" w:rsidRDefault="003C5ED5" w:rsidP="003C5ED5">
      <w:pPr>
        <w:numPr>
          <w:ilvl w:val="0"/>
          <w:numId w:val="44"/>
        </w:numPr>
      </w:pPr>
      <w:r w:rsidRPr="003C5ED5">
        <w:t>GPT API</w:t>
      </w:r>
      <w:r w:rsidRPr="003C5ED5">
        <w:t>を使うかどうかの判断（無料でも可能）</w:t>
      </w:r>
    </w:p>
    <w:p w14:paraId="1CD64B2A" w14:textId="77777777" w:rsidR="003C5ED5" w:rsidRPr="003C5ED5" w:rsidRDefault="003C5ED5" w:rsidP="003C5ED5">
      <w:pPr>
        <w:numPr>
          <w:ilvl w:val="0"/>
          <w:numId w:val="44"/>
        </w:numPr>
      </w:pPr>
      <w:r w:rsidRPr="003C5ED5">
        <w:t>ハッピーが提供する「最初の風水</w:t>
      </w:r>
      <w:r w:rsidRPr="003C5ED5">
        <w:t>AI</w:t>
      </w:r>
      <w:r w:rsidRPr="003C5ED5">
        <w:t>構築スクリプト」の導入準備</w:t>
      </w:r>
    </w:p>
    <w:p w14:paraId="640E56FC" w14:textId="77777777" w:rsidR="003C5ED5" w:rsidRPr="003C5ED5" w:rsidRDefault="003C5ED5" w:rsidP="003C5ED5">
      <w:r w:rsidRPr="003C5ED5">
        <w:rPr>
          <w:b/>
          <w:bCs/>
        </w:rPr>
        <w:t xml:space="preserve">② </w:t>
      </w:r>
      <w:r w:rsidRPr="003C5ED5">
        <w:rPr>
          <w:b/>
          <w:bCs/>
        </w:rPr>
        <w:t>安藤風水知識・参考文献のデータ化準備（</w:t>
      </w:r>
      <w:r w:rsidRPr="003C5ED5">
        <w:rPr>
          <w:b/>
          <w:bCs/>
        </w:rPr>
        <w:t>Phase 1</w:t>
      </w:r>
      <w:r w:rsidRPr="003C5ED5">
        <w:rPr>
          <w:b/>
          <w:bCs/>
        </w:rPr>
        <w:t>）</w:t>
      </w:r>
    </w:p>
    <w:p w14:paraId="152BDB64" w14:textId="77777777" w:rsidR="003C5ED5" w:rsidRPr="003C5ED5" w:rsidRDefault="003C5ED5" w:rsidP="003C5ED5">
      <w:pPr>
        <w:numPr>
          <w:ilvl w:val="0"/>
          <w:numId w:val="45"/>
        </w:numPr>
      </w:pPr>
      <w:r w:rsidRPr="003C5ED5">
        <w:t>電子書籍や専門書を</w:t>
      </w:r>
      <w:r w:rsidRPr="003C5ED5">
        <w:t>PDF</w:t>
      </w:r>
      <w:r w:rsidRPr="003C5ED5">
        <w:t>化し、一時的に</w:t>
      </w:r>
      <w:r w:rsidRPr="003C5ED5">
        <w:t>RAG</w:t>
      </w:r>
      <w:r w:rsidRPr="003C5ED5">
        <w:t>に投入</w:t>
      </w:r>
    </w:p>
    <w:p w14:paraId="4E8C36A3" w14:textId="77777777" w:rsidR="003C5ED5" w:rsidRPr="003C5ED5" w:rsidRDefault="003C5ED5" w:rsidP="003C5ED5">
      <w:pPr>
        <w:numPr>
          <w:ilvl w:val="0"/>
          <w:numId w:val="45"/>
        </w:numPr>
      </w:pPr>
      <w:r w:rsidRPr="003C5ED5">
        <w:t>ハッピーが要点を抽出し、安藤思想に沿って再構成</w:t>
      </w:r>
    </w:p>
    <w:p w14:paraId="7418E49A" w14:textId="77777777" w:rsidR="003C5ED5" w:rsidRPr="003C5ED5" w:rsidRDefault="003C5ED5" w:rsidP="003C5ED5">
      <w:r w:rsidRPr="003C5ED5">
        <w:rPr>
          <w:b/>
          <w:bCs/>
        </w:rPr>
        <w:t xml:space="preserve">③ </w:t>
      </w:r>
      <w:r w:rsidRPr="003C5ED5">
        <w:rPr>
          <w:b/>
          <w:bCs/>
        </w:rPr>
        <w:t>最初の動作確認</w:t>
      </w:r>
    </w:p>
    <w:p w14:paraId="7A06DC88" w14:textId="77777777" w:rsidR="003C5ED5" w:rsidRPr="003C5ED5" w:rsidRDefault="003C5ED5" w:rsidP="003C5ED5">
      <w:pPr>
        <w:numPr>
          <w:ilvl w:val="0"/>
          <w:numId w:val="46"/>
        </w:numPr>
      </w:pPr>
      <w:r w:rsidRPr="003C5ED5">
        <w:t>RAG</w:t>
      </w:r>
      <w:r w:rsidRPr="003C5ED5">
        <w:t>システムに再構成済知識を入れ</w:t>
      </w:r>
    </w:p>
    <w:p w14:paraId="74473F85" w14:textId="77777777" w:rsidR="003C5ED5" w:rsidRPr="003C5ED5" w:rsidRDefault="003C5ED5" w:rsidP="003C5ED5">
      <w:pPr>
        <w:numPr>
          <w:ilvl w:val="0"/>
          <w:numId w:val="46"/>
        </w:numPr>
      </w:pPr>
      <w:r w:rsidRPr="003C5ED5">
        <w:t>GPT</w:t>
      </w:r>
      <w:r w:rsidRPr="003C5ED5">
        <w:t>に質問し、それが</w:t>
      </w:r>
      <w:r w:rsidRPr="003C5ED5">
        <w:t>**</w:t>
      </w:r>
      <w:r w:rsidRPr="003C5ED5">
        <w:t>「安藤さんの言葉で返ってくるか」</w:t>
      </w:r>
      <w:r w:rsidRPr="003C5ED5">
        <w:t>**</w:t>
      </w:r>
      <w:r w:rsidRPr="003C5ED5">
        <w:t>を確認</w:t>
      </w:r>
    </w:p>
    <w:p w14:paraId="6C5CC3BB" w14:textId="77777777" w:rsidR="003C5ED5" w:rsidRPr="003C5ED5" w:rsidRDefault="00000000" w:rsidP="003C5ED5">
      <w:r>
        <w:pict w14:anchorId="642227B4">
          <v:rect id="_x0000_i1025" style="width:0;height:1.5pt" o:hralign="center" o:hrstd="t" o:hr="t" fillcolor="#a0a0a0" stroked="f">
            <v:textbox inset="5.85pt,.7pt,5.85pt,.7pt"/>
          </v:rect>
        </w:pict>
      </w:r>
    </w:p>
    <w:p w14:paraId="3DCDC4DC" w14:textId="77777777" w:rsidR="003C5ED5" w:rsidRPr="003C5ED5" w:rsidRDefault="003C5ED5" w:rsidP="003C5ED5">
      <w:r w:rsidRPr="003C5ED5">
        <w:rPr>
          <w:rFonts w:ascii="Segoe UI Emoji" w:hAnsi="Segoe UI Emoji" w:cs="Segoe UI Emoji"/>
          <w:b/>
          <w:bCs/>
        </w:rPr>
        <w:t>🧭</w:t>
      </w:r>
      <w:r w:rsidRPr="003C5ED5">
        <w:rPr>
          <w:b/>
          <w:bCs/>
        </w:rPr>
        <w:t>目標の再定義（当面のゴール）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7041"/>
      </w:tblGrid>
      <w:tr w:rsidR="003C5ED5" w:rsidRPr="003C5ED5" w14:paraId="097FCD7B" w14:textId="77777777" w:rsidTr="003C5ED5">
        <w:trPr>
          <w:tblCellSpacing w:w="15" w:type="dxa"/>
        </w:trPr>
        <w:tc>
          <w:tcPr>
            <w:tcW w:w="0" w:type="auto"/>
            <w:vAlign w:val="center"/>
            <w:hideMark/>
          </w:tcPr>
          <w:p w14:paraId="1A06035E" w14:textId="77777777" w:rsidR="003C5ED5" w:rsidRPr="003C5ED5" w:rsidRDefault="003C5ED5" w:rsidP="003C5ED5">
            <w:pPr>
              <w:rPr>
                <w:b/>
                <w:bCs/>
              </w:rPr>
            </w:pPr>
            <w:r w:rsidRPr="003C5ED5">
              <w:rPr>
                <w:b/>
                <w:bCs/>
              </w:rPr>
              <w:t>項目</w:t>
            </w:r>
          </w:p>
        </w:tc>
        <w:tc>
          <w:tcPr>
            <w:tcW w:w="0" w:type="auto"/>
            <w:vAlign w:val="center"/>
            <w:hideMark/>
          </w:tcPr>
          <w:p w14:paraId="73BBDFA6" w14:textId="77777777" w:rsidR="003C5ED5" w:rsidRPr="003C5ED5" w:rsidRDefault="003C5ED5" w:rsidP="003C5ED5">
            <w:pPr>
              <w:rPr>
                <w:b/>
                <w:bCs/>
              </w:rPr>
            </w:pPr>
            <w:r w:rsidRPr="003C5ED5">
              <w:rPr>
                <w:b/>
                <w:bCs/>
              </w:rPr>
              <w:t>目標内容</w:t>
            </w:r>
          </w:p>
        </w:tc>
      </w:tr>
      <w:tr w:rsidR="003C5ED5" w:rsidRPr="003C5ED5" w14:paraId="30328B6B" w14:textId="77777777" w:rsidTr="003C5ED5">
        <w:trPr>
          <w:tblCellSpacing w:w="15" w:type="dxa"/>
        </w:trPr>
        <w:tc>
          <w:tcPr>
            <w:tcW w:w="0" w:type="auto"/>
            <w:vAlign w:val="center"/>
            <w:hideMark/>
          </w:tcPr>
          <w:p w14:paraId="06FAAA00" w14:textId="77777777" w:rsidR="003C5ED5" w:rsidRPr="003C5ED5" w:rsidRDefault="003C5ED5" w:rsidP="003C5ED5">
            <w:r w:rsidRPr="003C5ED5">
              <w:t>第</w:t>
            </w:r>
            <w:r w:rsidRPr="003C5ED5">
              <w:t>1</w:t>
            </w:r>
            <w:r w:rsidRPr="003C5ED5">
              <w:t>目標</w:t>
            </w:r>
          </w:p>
        </w:tc>
        <w:tc>
          <w:tcPr>
            <w:tcW w:w="0" w:type="auto"/>
            <w:vAlign w:val="center"/>
            <w:hideMark/>
          </w:tcPr>
          <w:p w14:paraId="59586BF5" w14:textId="77777777" w:rsidR="003C5ED5" w:rsidRPr="003C5ED5" w:rsidRDefault="003C5ED5" w:rsidP="003C5ED5">
            <w:r w:rsidRPr="003C5ED5">
              <w:t>安藤さんの判断を反映した「命卦</w:t>
            </w:r>
            <w:r w:rsidRPr="003C5ED5">
              <w:t>AI</w:t>
            </w:r>
            <w:r w:rsidRPr="003C5ED5">
              <w:t>」または「張り欠け</w:t>
            </w:r>
            <w:r w:rsidRPr="003C5ED5">
              <w:t>AI</w:t>
            </w:r>
            <w:r w:rsidRPr="003C5ED5">
              <w:t>」を動かす</w:t>
            </w:r>
          </w:p>
        </w:tc>
      </w:tr>
      <w:tr w:rsidR="003C5ED5" w:rsidRPr="003C5ED5" w14:paraId="3B457570" w14:textId="77777777" w:rsidTr="003C5ED5">
        <w:trPr>
          <w:tblCellSpacing w:w="15" w:type="dxa"/>
        </w:trPr>
        <w:tc>
          <w:tcPr>
            <w:tcW w:w="0" w:type="auto"/>
            <w:vAlign w:val="center"/>
            <w:hideMark/>
          </w:tcPr>
          <w:p w14:paraId="1E1B538D" w14:textId="77777777" w:rsidR="003C5ED5" w:rsidRPr="003C5ED5" w:rsidRDefault="003C5ED5" w:rsidP="003C5ED5">
            <w:r w:rsidRPr="003C5ED5">
              <w:t>第</w:t>
            </w:r>
            <w:r w:rsidRPr="003C5ED5">
              <w:t>2</w:t>
            </w:r>
            <w:r w:rsidRPr="003C5ED5">
              <w:t>目標</w:t>
            </w:r>
          </w:p>
        </w:tc>
        <w:tc>
          <w:tcPr>
            <w:tcW w:w="0" w:type="auto"/>
            <w:vAlign w:val="center"/>
            <w:hideMark/>
          </w:tcPr>
          <w:p w14:paraId="19610D3C" w14:textId="77777777" w:rsidR="003C5ED5" w:rsidRPr="003C5ED5" w:rsidRDefault="003C5ED5" w:rsidP="003C5ED5">
            <w:r w:rsidRPr="003C5ED5">
              <w:t>回答の中に</w:t>
            </w:r>
            <w:r w:rsidRPr="003C5ED5">
              <w:t>“</w:t>
            </w:r>
            <w:r w:rsidRPr="003C5ED5">
              <w:t>思想</w:t>
            </w:r>
            <w:r w:rsidRPr="003C5ED5">
              <w:t>”</w:t>
            </w:r>
            <w:r w:rsidRPr="003C5ED5">
              <w:t>と</w:t>
            </w:r>
            <w:r w:rsidRPr="003C5ED5">
              <w:t>“</w:t>
            </w:r>
            <w:r w:rsidRPr="003C5ED5">
              <w:t>文脈</w:t>
            </w:r>
            <w:r w:rsidRPr="003C5ED5">
              <w:t>”</w:t>
            </w:r>
            <w:r w:rsidRPr="003C5ED5">
              <w:t>が反映されていることを確認</w:t>
            </w:r>
          </w:p>
        </w:tc>
      </w:tr>
      <w:tr w:rsidR="003C5ED5" w:rsidRPr="003C5ED5" w14:paraId="04ABAD55" w14:textId="77777777" w:rsidTr="003C5ED5">
        <w:trPr>
          <w:tblCellSpacing w:w="15" w:type="dxa"/>
        </w:trPr>
        <w:tc>
          <w:tcPr>
            <w:tcW w:w="0" w:type="auto"/>
            <w:vAlign w:val="center"/>
            <w:hideMark/>
          </w:tcPr>
          <w:p w14:paraId="72B71DD4" w14:textId="77777777" w:rsidR="003C5ED5" w:rsidRPr="003C5ED5" w:rsidRDefault="003C5ED5" w:rsidP="003C5ED5">
            <w:r w:rsidRPr="003C5ED5">
              <w:t>第</w:t>
            </w:r>
            <w:r w:rsidRPr="003C5ED5">
              <w:t>3</w:t>
            </w:r>
            <w:r w:rsidRPr="003C5ED5">
              <w:t>目標</w:t>
            </w:r>
          </w:p>
        </w:tc>
        <w:tc>
          <w:tcPr>
            <w:tcW w:w="0" w:type="auto"/>
            <w:vAlign w:val="center"/>
            <w:hideMark/>
          </w:tcPr>
          <w:p w14:paraId="76004D8A" w14:textId="77777777" w:rsidR="003C5ED5" w:rsidRPr="003C5ED5" w:rsidRDefault="003C5ED5" w:rsidP="003C5ED5">
            <w:r w:rsidRPr="003C5ED5">
              <w:t>安藤さんが「これは私の補佐になる」と実感すること</w:t>
            </w:r>
          </w:p>
        </w:tc>
      </w:tr>
    </w:tbl>
    <w:p w14:paraId="37496C95" w14:textId="77777777" w:rsidR="00581FB3" w:rsidRPr="003C5ED5" w:rsidRDefault="00581FB3" w:rsidP="003C5ED5"/>
    <w:sectPr w:rsidR="00581FB3" w:rsidRPr="003C5ED5"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E63E2" w14:textId="77777777" w:rsidR="00810CF6" w:rsidRDefault="00810CF6" w:rsidP="001E678E">
      <w:r>
        <w:separator/>
      </w:r>
    </w:p>
  </w:endnote>
  <w:endnote w:type="continuationSeparator" w:id="0">
    <w:p w14:paraId="36326166" w14:textId="77777777" w:rsidR="00810CF6" w:rsidRDefault="00810CF6"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8EB41" w14:textId="77777777" w:rsidR="00810CF6" w:rsidRDefault="00810CF6" w:rsidP="001E678E">
      <w:r>
        <w:separator/>
      </w:r>
    </w:p>
  </w:footnote>
  <w:footnote w:type="continuationSeparator" w:id="0">
    <w:p w14:paraId="371F2F78" w14:textId="77777777" w:rsidR="00810CF6" w:rsidRDefault="00810CF6"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7B0B0D"/>
    <w:multiLevelType w:val="multilevel"/>
    <w:tmpl w:val="65E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A70591"/>
    <w:multiLevelType w:val="multilevel"/>
    <w:tmpl w:val="78A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342D65"/>
    <w:multiLevelType w:val="multilevel"/>
    <w:tmpl w:val="7CE8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80D41"/>
    <w:multiLevelType w:val="multilevel"/>
    <w:tmpl w:val="450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EB0B87"/>
    <w:multiLevelType w:val="multilevel"/>
    <w:tmpl w:val="CE6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845D43"/>
    <w:multiLevelType w:val="multilevel"/>
    <w:tmpl w:val="1B1A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764176"/>
    <w:multiLevelType w:val="multilevel"/>
    <w:tmpl w:val="02D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1FE1982"/>
    <w:multiLevelType w:val="multilevel"/>
    <w:tmpl w:val="AB3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205D0F"/>
    <w:multiLevelType w:val="multilevel"/>
    <w:tmpl w:val="9C80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76535"/>
    <w:multiLevelType w:val="multilevel"/>
    <w:tmpl w:val="D0B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A83DD5"/>
    <w:multiLevelType w:val="multilevel"/>
    <w:tmpl w:val="A0C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5B4CE1"/>
    <w:multiLevelType w:val="multilevel"/>
    <w:tmpl w:val="4B0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6436A"/>
    <w:multiLevelType w:val="multilevel"/>
    <w:tmpl w:val="073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E966016"/>
    <w:multiLevelType w:val="multilevel"/>
    <w:tmpl w:val="DD78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F4502"/>
    <w:multiLevelType w:val="multilevel"/>
    <w:tmpl w:val="533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C9036B"/>
    <w:multiLevelType w:val="multilevel"/>
    <w:tmpl w:val="941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05338"/>
    <w:multiLevelType w:val="multilevel"/>
    <w:tmpl w:val="911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3342C"/>
    <w:multiLevelType w:val="multilevel"/>
    <w:tmpl w:val="64D4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238F9"/>
    <w:multiLevelType w:val="multilevel"/>
    <w:tmpl w:val="F50A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352F7"/>
    <w:multiLevelType w:val="multilevel"/>
    <w:tmpl w:val="3D3C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70625048">
    <w:abstractNumId w:val="35"/>
  </w:num>
  <w:num w:numId="2" w16cid:durableId="2124180591">
    <w:abstractNumId w:val="15"/>
  </w:num>
  <w:num w:numId="3" w16cid:durableId="417291760">
    <w:abstractNumId w:val="11"/>
  </w:num>
  <w:num w:numId="4" w16cid:durableId="380716939">
    <w:abstractNumId w:val="39"/>
  </w:num>
  <w:num w:numId="5" w16cid:durableId="482742748">
    <w:abstractNumId w:val="19"/>
  </w:num>
  <w:num w:numId="6" w16cid:durableId="1111365043">
    <w:abstractNumId w:val="26"/>
  </w:num>
  <w:num w:numId="7" w16cid:durableId="1296642671">
    <w:abstractNumId w:val="30"/>
  </w:num>
  <w:num w:numId="8" w16cid:durableId="788158817">
    <w:abstractNumId w:val="9"/>
  </w:num>
  <w:num w:numId="9" w16cid:durableId="1089619563">
    <w:abstractNumId w:val="7"/>
  </w:num>
  <w:num w:numId="10" w16cid:durableId="2120488484">
    <w:abstractNumId w:val="6"/>
  </w:num>
  <w:num w:numId="11" w16cid:durableId="1741517338">
    <w:abstractNumId w:val="5"/>
  </w:num>
  <w:num w:numId="12" w16cid:durableId="1666857468">
    <w:abstractNumId w:val="4"/>
  </w:num>
  <w:num w:numId="13" w16cid:durableId="1578513163">
    <w:abstractNumId w:val="8"/>
  </w:num>
  <w:num w:numId="14" w16cid:durableId="915018881">
    <w:abstractNumId w:val="3"/>
  </w:num>
  <w:num w:numId="15" w16cid:durableId="231737668">
    <w:abstractNumId w:val="2"/>
  </w:num>
  <w:num w:numId="16" w16cid:durableId="1034505890">
    <w:abstractNumId w:val="1"/>
  </w:num>
  <w:num w:numId="17" w16cid:durableId="1029336690">
    <w:abstractNumId w:val="0"/>
  </w:num>
  <w:num w:numId="18" w16cid:durableId="236980043">
    <w:abstractNumId w:val="23"/>
  </w:num>
  <w:num w:numId="19" w16cid:durableId="1765346079">
    <w:abstractNumId w:val="24"/>
  </w:num>
  <w:num w:numId="20" w16cid:durableId="1287152538">
    <w:abstractNumId w:val="36"/>
  </w:num>
  <w:num w:numId="21" w16cid:durableId="646518272">
    <w:abstractNumId w:val="29"/>
  </w:num>
  <w:num w:numId="22" w16cid:durableId="1436825753">
    <w:abstractNumId w:val="14"/>
  </w:num>
  <w:num w:numId="23" w16cid:durableId="1817533092">
    <w:abstractNumId w:val="45"/>
  </w:num>
  <w:num w:numId="24" w16cid:durableId="1484348095">
    <w:abstractNumId w:val="13"/>
  </w:num>
  <w:num w:numId="25" w16cid:durableId="946431158">
    <w:abstractNumId w:val="12"/>
  </w:num>
  <w:num w:numId="26" w16cid:durableId="1266769621">
    <w:abstractNumId w:val="31"/>
  </w:num>
  <w:num w:numId="27" w16cid:durableId="1197544276">
    <w:abstractNumId w:val="32"/>
  </w:num>
  <w:num w:numId="28" w16cid:durableId="635917037">
    <w:abstractNumId w:val="28"/>
  </w:num>
  <w:num w:numId="29" w16cid:durableId="167260477">
    <w:abstractNumId w:val="16"/>
  </w:num>
  <w:num w:numId="30" w16cid:durableId="790200147">
    <w:abstractNumId w:val="21"/>
  </w:num>
  <w:num w:numId="31" w16cid:durableId="239221960">
    <w:abstractNumId w:val="41"/>
  </w:num>
  <w:num w:numId="32" w16cid:durableId="2036149874">
    <w:abstractNumId w:val="43"/>
  </w:num>
  <w:num w:numId="33" w16cid:durableId="1012729133">
    <w:abstractNumId w:val="10"/>
  </w:num>
  <w:num w:numId="34" w16cid:durableId="1929578046">
    <w:abstractNumId w:val="34"/>
  </w:num>
  <w:num w:numId="35" w16cid:durableId="1326124535">
    <w:abstractNumId w:val="20"/>
  </w:num>
  <w:num w:numId="36" w16cid:durableId="1360278498">
    <w:abstractNumId w:val="37"/>
  </w:num>
  <w:num w:numId="37" w16cid:durableId="287401302">
    <w:abstractNumId w:val="42"/>
  </w:num>
  <w:num w:numId="38" w16cid:durableId="2097558939">
    <w:abstractNumId w:val="38"/>
  </w:num>
  <w:num w:numId="39" w16cid:durableId="1794399309">
    <w:abstractNumId w:val="22"/>
  </w:num>
  <w:num w:numId="40" w16cid:durableId="1851992052">
    <w:abstractNumId w:val="27"/>
  </w:num>
  <w:num w:numId="41" w16cid:durableId="824320225">
    <w:abstractNumId w:val="40"/>
  </w:num>
  <w:num w:numId="42" w16cid:durableId="974214004">
    <w:abstractNumId w:val="18"/>
  </w:num>
  <w:num w:numId="43" w16cid:durableId="1376393567">
    <w:abstractNumId w:val="33"/>
  </w:num>
  <w:num w:numId="44" w16cid:durableId="324433834">
    <w:abstractNumId w:val="44"/>
  </w:num>
  <w:num w:numId="45" w16cid:durableId="2117826412">
    <w:abstractNumId w:val="17"/>
  </w:num>
  <w:num w:numId="46" w16cid:durableId="16692864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B3"/>
    <w:rsid w:val="000A76DB"/>
    <w:rsid w:val="001B664C"/>
    <w:rsid w:val="001E678E"/>
    <w:rsid w:val="00247B89"/>
    <w:rsid w:val="003C5ED5"/>
    <w:rsid w:val="004E108E"/>
    <w:rsid w:val="00581FB3"/>
    <w:rsid w:val="00645252"/>
    <w:rsid w:val="006D3D74"/>
    <w:rsid w:val="007C7DDF"/>
    <w:rsid w:val="00810CF6"/>
    <w:rsid w:val="00835604"/>
    <w:rsid w:val="0083569A"/>
    <w:rsid w:val="00A9204E"/>
    <w:rsid w:val="00DC2CC1"/>
    <w:rsid w:val="00DF0BCD"/>
    <w:rsid w:val="00E82A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D03F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528707">
      <w:bodyDiv w:val="1"/>
      <w:marLeft w:val="0"/>
      <w:marRight w:val="0"/>
      <w:marTop w:val="0"/>
      <w:marBottom w:val="0"/>
      <w:divBdr>
        <w:top w:val="none" w:sz="0" w:space="0" w:color="auto"/>
        <w:left w:val="none" w:sz="0" w:space="0" w:color="auto"/>
        <w:bottom w:val="none" w:sz="0" w:space="0" w:color="auto"/>
        <w:right w:val="none" w:sz="0" w:space="0" w:color="auto"/>
      </w:divBdr>
      <w:divsChild>
        <w:div w:id="445124651">
          <w:marLeft w:val="0"/>
          <w:marRight w:val="0"/>
          <w:marTop w:val="0"/>
          <w:marBottom w:val="0"/>
          <w:divBdr>
            <w:top w:val="none" w:sz="0" w:space="0" w:color="auto"/>
            <w:left w:val="none" w:sz="0" w:space="0" w:color="auto"/>
            <w:bottom w:val="none" w:sz="0" w:space="0" w:color="auto"/>
            <w:right w:val="none" w:sz="0" w:space="0" w:color="auto"/>
          </w:divBdr>
          <w:divsChild>
            <w:div w:id="19222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445">
      <w:bodyDiv w:val="1"/>
      <w:marLeft w:val="0"/>
      <w:marRight w:val="0"/>
      <w:marTop w:val="0"/>
      <w:marBottom w:val="0"/>
      <w:divBdr>
        <w:top w:val="none" w:sz="0" w:space="0" w:color="auto"/>
        <w:left w:val="none" w:sz="0" w:space="0" w:color="auto"/>
        <w:bottom w:val="none" w:sz="0" w:space="0" w:color="auto"/>
        <w:right w:val="none" w:sz="0" w:space="0" w:color="auto"/>
      </w:divBdr>
    </w:div>
    <w:div w:id="1222790589">
      <w:bodyDiv w:val="1"/>
      <w:marLeft w:val="0"/>
      <w:marRight w:val="0"/>
      <w:marTop w:val="0"/>
      <w:marBottom w:val="0"/>
      <w:divBdr>
        <w:top w:val="none" w:sz="0" w:space="0" w:color="auto"/>
        <w:left w:val="none" w:sz="0" w:space="0" w:color="auto"/>
        <w:bottom w:val="none" w:sz="0" w:space="0" w:color="auto"/>
        <w:right w:val="none" w:sz="0" w:space="0" w:color="auto"/>
      </w:divBdr>
      <w:divsChild>
        <w:div w:id="1875146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1</Pages>
  <Words>233</Words>
  <Characters>1331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2025-07-03T10:30:00Z</dcterms:created>
  <dcterms:modified xsi:type="dcterms:W3CDTF">2025-07-07T08:06:00Z</dcterms:modified>
</cp:coreProperties>
</file>