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84CD9" w14:textId="77777777" w:rsidR="00B92BC4" w:rsidRPr="00B92BC4" w:rsidRDefault="00B92BC4" w:rsidP="00B92BC4">
      <w:pPr>
        <w:rPr>
          <w:rFonts w:eastAsia="Meiryo UI"/>
          <w:b/>
          <w:bCs/>
        </w:rPr>
      </w:pPr>
      <w:r w:rsidRPr="00B92BC4">
        <w:rPr>
          <w:rFonts w:ascii="Segoe UI Emoji" w:eastAsia="Meiryo UI" w:hAnsi="Segoe UI Emoji" w:cs="Segoe UI Emoji"/>
          <w:b/>
          <w:bCs/>
        </w:rPr>
        <w:t>🧾</w:t>
      </w:r>
      <w:r w:rsidRPr="00B92BC4">
        <w:rPr>
          <w:rFonts w:eastAsia="Meiryo UI"/>
          <w:b/>
          <w:bCs/>
        </w:rPr>
        <w:t xml:space="preserve"> 風水AI開発 引き継ぎ書【第○フェーズ：完全暦構築編】</w:t>
      </w:r>
    </w:p>
    <w:p w14:paraId="66D8E816" w14:textId="77777777" w:rsidR="00B92BC4" w:rsidRPr="00B92BC4" w:rsidRDefault="00B92BC4" w:rsidP="00B92BC4">
      <w:pPr>
        <w:rPr>
          <w:rFonts w:eastAsia="Meiryo UI"/>
        </w:rPr>
      </w:pPr>
      <w:r w:rsidRPr="00B92BC4">
        <w:rPr>
          <w:rFonts w:eastAsia="Meiryo UI"/>
        </w:rPr>
        <w:pict w14:anchorId="5959F235">
          <v:rect id="_x0000_i1025" style="width:0;height:1.5pt" o:hralign="center" o:hrstd="t" o:hr="t" fillcolor="#a0a0a0" stroked="f">
            <v:textbox inset="5.85pt,.7pt,5.85pt,.7pt"/>
          </v:rect>
        </w:pict>
      </w:r>
    </w:p>
    <w:p w14:paraId="2A4C8A3B" w14:textId="77777777" w:rsidR="00B92BC4" w:rsidRPr="00B92BC4" w:rsidRDefault="00B92BC4" w:rsidP="00B92BC4">
      <w:pPr>
        <w:rPr>
          <w:rFonts w:eastAsia="Meiryo UI"/>
          <w:b/>
          <w:bCs/>
        </w:rPr>
      </w:pPr>
      <w:r w:rsidRPr="00B92BC4">
        <w:rPr>
          <w:rFonts w:eastAsia="Meiryo UI"/>
          <w:b/>
          <w:bCs/>
        </w:rPr>
        <w:t xml:space="preserve">1. </w:t>
      </w:r>
      <w:r w:rsidRPr="00B92BC4">
        <w:rPr>
          <w:rFonts w:ascii="Segoe UI Emoji" w:eastAsia="Meiryo UI" w:hAnsi="Segoe UI Emoji" w:cs="Segoe UI Emoji"/>
          <w:b/>
          <w:bCs/>
        </w:rPr>
        <w:t>🔄</w:t>
      </w:r>
      <w:r w:rsidRPr="00B92BC4">
        <w:rPr>
          <w:rFonts w:eastAsia="Meiryo UI"/>
          <w:b/>
          <w:bCs/>
        </w:rPr>
        <w:t xml:space="preserve"> 引き継ぎ内容（直前フェーズ）</w:t>
      </w:r>
    </w:p>
    <w:p w14:paraId="555FC509" w14:textId="77777777" w:rsidR="00B92BC4" w:rsidRPr="00B92BC4" w:rsidRDefault="00B92BC4" w:rsidP="00B92BC4">
      <w:pPr>
        <w:rPr>
          <w:rFonts w:eastAsia="Meiryo UI"/>
          <w:b/>
          <w:bCs/>
        </w:rPr>
      </w:pPr>
      <w:r w:rsidRPr="00B92BC4">
        <w:rPr>
          <w:rFonts w:eastAsia="Meiryo UI"/>
          <w:b/>
          <w:bCs/>
        </w:rPr>
        <w:t>【対象フェーズ】</w:t>
      </w:r>
    </w:p>
    <w:p w14:paraId="5616CEAC" w14:textId="77777777" w:rsidR="00B92BC4" w:rsidRPr="00B92BC4" w:rsidRDefault="00B92BC4" w:rsidP="00B92BC4">
      <w:pPr>
        <w:numPr>
          <w:ilvl w:val="0"/>
          <w:numId w:val="27"/>
        </w:numPr>
        <w:rPr>
          <w:rFonts w:eastAsia="Meiryo UI"/>
        </w:rPr>
      </w:pPr>
      <w:r w:rsidRPr="00B92BC4">
        <w:rPr>
          <w:rFonts w:eastAsia="Meiryo UI"/>
        </w:rPr>
        <w:t>「1951～2050年 九星万年暦」の構築と完全検査</w:t>
      </w:r>
    </w:p>
    <w:p w14:paraId="4403859C" w14:textId="77777777" w:rsidR="00B92BC4" w:rsidRPr="00B92BC4" w:rsidRDefault="00B92BC4" w:rsidP="00B92BC4">
      <w:pPr>
        <w:rPr>
          <w:rFonts w:eastAsia="Meiryo UI"/>
          <w:b/>
          <w:bCs/>
        </w:rPr>
      </w:pPr>
      <w:r w:rsidRPr="00B92BC4">
        <w:rPr>
          <w:rFonts w:eastAsia="Meiryo UI"/>
          <w:b/>
          <w:bCs/>
        </w:rPr>
        <w:t>【達成内容】</w:t>
      </w:r>
    </w:p>
    <w:p w14:paraId="56298571" w14:textId="77777777" w:rsidR="00B92BC4" w:rsidRPr="00B92BC4" w:rsidRDefault="00B92BC4" w:rsidP="00B92BC4">
      <w:pPr>
        <w:numPr>
          <w:ilvl w:val="0"/>
          <w:numId w:val="28"/>
        </w:numPr>
        <w:rPr>
          <w:rFonts w:eastAsia="Meiryo UI"/>
        </w:rPr>
      </w:pPr>
      <w:r w:rsidRPr="00B92BC4">
        <w:rPr>
          <w:rFonts w:eastAsia="Meiryo UI"/>
        </w:rPr>
        <w:t>干支60進法（日単位）</w:t>
      </w:r>
    </w:p>
    <w:p w14:paraId="11F11CBD" w14:textId="77777777" w:rsidR="00B92BC4" w:rsidRPr="00B92BC4" w:rsidRDefault="00B92BC4" w:rsidP="00B92BC4">
      <w:pPr>
        <w:numPr>
          <w:ilvl w:val="0"/>
          <w:numId w:val="28"/>
        </w:numPr>
        <w:rPr>
          <w:rFonts w:eastAsia="Meiryo UI"/>
        </w:rPr>
      </w:pPr>
      <w:r w:rsidRPr="00B92BC4">
        <w:rPr>
          <w:rFonts w:eastAsia="Meiryo UI"/>
        </w:rPr>
        <w:t>九星遁行（陽遁・陰遁）の完全入力</w:t>
      </w:r>
    </w:p>
    <w:p w14:paraId="69E84C95" w14:textId="77777777" w:rsidR="00B92BC4" w:rsidRPr="00B92BC4" w:rsidRDefault="00B92BC4" w:rsidP="00B92BC4">
      <w:pPr>
        <w:numPr>
          <w:ilvl w:val="0"/>
          <w:numId w:val="28"/>
        </w:numPr>
        <w:rPr>
          <w:rFonts w:eastAsia="Meiryo UI"/>
        </w:rPr>
      </w:pPr>
      <w:r w:rsidRPr="00B92BC4">
        <w:rPr>
          <w:rFonts w:eastAsia="Meiryo UI"/>
        </w:rPr>
        <w:t>切替日（甲子・例外甲午）による正規反転処理</w:t>
      </w:r>
    </w:p>
    <w:p w14:paraId="0FCEECBD" w14:textId="77777777" w:rsidR="00B92BC4" w:rsidRPr="00B92BC4" w:rsidRDefault="00B92BC4" w:rsidP="00B92BC4">
      <w:pPr>
        <w:numPr>
          <w:ilvl w:val="0"/>
          <w:numId w:val="28"/>
        </w:numPr>
        <w:rPr>
          <w:rFonts w:eastAsia="Meiryo UI"/>
        </w:rPr>
      </w:pPr>
      <w:r w:rsidRPr="00B92BC4">
        <w:rPr>
          <w:rFonts w:eastAsia="Meiryo UI"/>
        </w:rPr>
        <w:t xml:space="preserve">検査ロジックによる </w:t>
      </w:r>
      <w:r w:rsidRPr="00B92BC4">
        <w:rPr>
          <w:rFonts w:eastAsia="Meiryo UI"/>
          <w:b/>
          <w:bCs/>
        </w:rPr>
        <w:t>「ルール違反ゼロ」</w:t>
      </w:r>
      <w:r w:rsidRPr="00B92BC4">
        <w:rPr>
          <w:rFonts w:eastAsia="Meiryo UI"/>
        </w:rPr>
        <w:t xml:space="preserve"> の認定（＝完成判定）</w:t>
      </w:r>
    </w:p>
    <w:p w14:paraId="105CC4C3" w14:textId="77777777" w:rsidR="00B92BC4" w:rsidRPr="00B92BC4" w:rsidRDefault="00B92BC4" w:rsidP="00B92BC4">
      <w:pPr>
        <w:rPr>
          <w:rFonts w:eastAsia="Meiryo UI"/>
        </w:rPr>
      </w:pPr>
      <w:r w:rsidRPr="00B92BC4">
        <w:rPr>
          <w:rFonts w:eastAsia="Meiryo UI"/>
        </w:rPr>
        <w:pict w14:anchorId="6AADCC9E">
          <v:rect id="_x0000_i1026" style="width:0;height:1.5pt" o:hralign="center" o:hrstd="t" o:hr="t" fillcolor="#a0a0a0" stroked="f">
            <v:textbox inset="5.85pt,.7pt,5.85pt,.7pt"/>
          </v:rect>
        </w:pict>
      </w:r>
    </w:p>
    <w:p w14:paraId="51F525DC" w14:textId="77777777" w:rsidR="00B92BC4" w:rsidRPr="00B92BC4" w:rsidRDefault="00B92BC4" w:rsidP="00B92BC4">
      <w:pPr>
        <w:rPr>
          <w:rFonts w:eastAsia="Meiryo UI"/>
          <w:b/>
          <w:bCs/>
        </w:rPr>
      </w:pPr>
      <w:r w:rsidRPr="00B92BC4">
        <w:rPr>
          <w:rFonts w:eastAsia="Meiryo UI"/>
          <w:b/>
          <w:bCs/>
        </w:rPr>
        <w:t xml:space="preserve">2. </w:t>
      </w:r>
      <w:r w:rsidRPr="00B92BC4">
        <w:rPr>
          <w:rFonts w:ascii="Segoe UI Emoji" w:eastAsia="Meiryo UI" w:hAnsi="Segoe UI Emoji" w:cs="Segoe UI Emoji"/>
          <w:b/>
          <w:bCs/>
        </w:rPr>
        <w:t>📘</w:t>
      </w:r>
      <w:r w:rsidRPr="00B92BC4">
        <w:rPr>
          <w:rFonts w:eastAsia="Meiryo UI"/>
          <w:b/>
          <w:bCs/>
        </w:rPr>
        <w:t xml:space="preserve"> 経緯と対策</w:t>
      </w:r>
    </w:p>
    <w:p w14:paraId="44BA4B87" w14:textId="77777777" w:rsidR="00B92BC4" w:rsidRPr="00B92BC4" w:rsidRDefault="00B92BC4" w:rsidP="00B92BC4">
      <w:pPr>
        <w:rPr>
          <w:rFonts w:eastAsia="Meiryo UI"/>
          <w:b/>
          <w:bCs/>
        </w:rPr>
      </w:pPr>
      <w:r w:rsidRPr="00B92BC4">
        <w:rPr>
          <w:rFonts w:eastAsia="Meiryo UI"/>
          <w:b/>
          <w:bCs/>
        </w:rPr>
        <w:t>【発生していた問題】</w:t>
      </w:r>
    </w:p>
    <w:p w14:paraId="39F05562" w14:textId="77777777" w:rsidR="00B92BC4" w:rsidRPr="00B92BC4" w:rsidRDefault="00B92BC4" w:rsidP="00B92BC4">
      <w:pPr>
        <w:numPr>
          <w:ilvl w:val="0"/>
          <w:numId w:val="29"/>
        </w:numPr>
        <w:rPr>
          <w:rFonts w:eastAsia="Meiryo UI"/>
        </w:rPr>
      </w:pPr>
      <w:r w:rsidRPr="00B92BC4">
        <w:rPr>
          <w:rFonts w:eastAsia="Meiryo UI"/>
        </w:rPr>
        <w:t>九星の誤反転、繰返し星処理ミス、連続進行ミスなど、複数回発生</w:t>
      </w:r>
    </w:p>
    <w:p w14:paraId="54085430" w14:textId="77777777" w:rsidR="00B92BC4" w:rsidRPr="00B92BC4" w:rsidRDefault="00B92BC4" w:rsidP="00B92BC4">
      <w:pPr>
        <w:numPr>
          <w:ilvl w:val="0"/>
          <w:numId w:val="29"/>
        </w:numPr>
        <w:rPr>
          <w:rFonts w:eastAsia="Meiryo UI"/>
        </w:rPr>
      </w:pPr>
      <w:r w:rsidRPr="00B92BC4">
        <w:rPr>
          <w:rFonts w:eastAsia="Meiryo UI"/>
        </w:rPr>
        <w:t>甲子・甲午切替の特例条件の理解不足</w:t>
      </w:r>
    </w:p>
    <w:p w14:paraId="5E928922" w14:textId="77777777" w:rsidR="00B92BC4" w:rsidRPr="00B92BC4" w:rsidRDefault="00B92BC4" w:rsidP="00B92BC4">
      <w:pPr>
        <w:numPr>
          <w:ilvl w:val="0"/>
          <w:numId w:val="29"/>
        </w:numPr>
        <w:rPr>
          <w:rFonts w:eastAsia="Meiryo UI"/>
        </w:rPr>
      </w:pPr>
      <w:r w:rsidRPr="00B92BC4">
        <w:rPr>
          <w:rFonts w:eastAsia="Meiryo UI"/>
        </w:rPr>
        <w:t>間違った「期待値」による誤検出</w:t>
      </w:r>
    </w:p>
    <w:p w14:paraId="36A3B312" w14:textId="77777777" w:rsidR="00B92BC4" w:rsidRPr="00B92BC4" w:rsidRDefault="00B92BC4" w:rsidP="00B92BC4">
      <w:pPr>
        <w:numPr>
          <w:ilvl w:val="0"/>
          <w:numId w:val="29"/>
        </w:numPr>
        <w:rPr>
          <w:rFonts w:eastAsia="Meiryo UI"/>
        </w:rPr>
      </w:pPr>
      <w:r w:rsidRPr="00B92BC4">
        <w:rPr>
          <w:rFonts w:eastAsia="Meiryo UI"/>
        </w:rPr>
        <w:t>D列の直接的ルール監査がなされていなかった</w:t>
      </w:r>
    </w:p>
    <w:p w14:paraId="41198B96" w14:textId="77777777" w:rsidR="00B92BC4" w:rsidRPr="00B92BC4" w:rsidRDefault="00B92BC4" w:rsidP="00B92BC4">
      <w:pPr>
        <w:rPr>
          <w:rFonts w:eastAsia="Meiryo UI"/>
          <w:b/>
          <w:bCs/>
        </w:rPr>
      </w:pPr>
      <w:r w:rsidRPr="00B92BC4">
        <w:rPr>
          <w:rFonts w:eastAsia="Meiryo UI"/>
          <w:b/>
          <w:bCs/>
        </w:rPr>
        <w:t>【解決への取り組み】</w:t>
      </w:r>
    </w:p>
    <w:p w14:paraId="0C0CCF5D" w14:textId="77777777" w:rsidR="00B92BC4" w:rsidRPr="00B92BC4" w:rsidRDefault="00B92BC4" w:rsidP="00B92BC4">
      <w:pPr>
        <w:numPr>
          <w:ilvl w:val="0"/>
          <w:numId w:val="30"/>
        </w:numPr>
        <w:rPr>
          <w:rFonts w:eastAsia="Meiryo UI"/>
        </w:rPr>
      </w:pPr>
      <w:r w:rsidRPr="00B92BC4">
        <w:rPr>
          <w:rFonts w:eastAsia="Meiryo UI"/>
        </w:rPr>
        <w:t>安藤さんの明確なルール文書（甲午例外Excel、引き継ぎ書）</w:t>
      </w:r>
    </w:p>
    <w:p w14:paraId="627BDC67" w14:textId="77777777" w:rsidR="00B92BC4" w:rsidRPr="00B92BC4" w:rsidRDefault="00B92BC4" w:rsidP="00B92BC4">
      <w:pPr>
        <w:numPr>
          <w:ilvl w:val="0"/>
          <w:numId w:val="30"/>
        </w:numPr>
        <w:rPr>
          <w:rFonts w:eastAsia="Meiryo UI"/>
        </w:rPr>
      </w:pPr>
      <w:r w:rsidRPr="00B92BC4">
        <w:rPr>
          <w:rFonts w:eastAsia="Meiryo UI"/>
        </w:rPr>
        <w:t>カシオ暦や擇日ソフトによる正暦との突合</w:t>
      </w:r>
    </w:p>
    <w:p w14:paraId="44C34F68" w14:textId="77777777" w:rsidR="00B92BC4" w:rsidRPr="00B92BC4" w:rsidRDefault="00B92BC4" w:rsidP="00B92BC4">
      <w:pPr>
        <w:numPr>
          <w:ilvl w:val="0"/>
          <w:numId w:val="30"/>
        </w:numPr>
        <w:rPr>
          <w:rFonts w:eastAsia="Meiryo UI"/>
        </w:rPr>
      </w:pPr>
      <w:r w:rsidRPr="00B92BC4">
        <w:rPr>
          <w:rFonts w:eastAsia="Meiryo UI"/>
        </w:rPr>
        <w:t>ルール明文化（陽遁・陰遁交互／繰返し星4種）</w:t>
      </w:r>
    </w:p>
    <w:p w14:paraId="13CA2984" w14:textId="77777777" w:rsidR="00B92BC4" w:rsidRPr="00B92BC4" w:rsidRDefault="00B92BC4" w:rsidP="00B92BC4">
      <w:pPr>
        <w:numPr>
          <w:ilvl w:val="0"/>
          <w:numId w:val="30"/>
        </w:numPr>
        <w:rPr>
          <w:rFonts w:eastAsia="Meiryo UI"/>
        </w:rPr>
      </w:pPr>
      <w:r w:rsidRPr="00B92BC4">
        <w:rPr>
          <w:rFonts w:eastAsia="Meiryo UI"/>
        </w:rPr>
        <w:t>正規ルールの自動チェックロジックを確立し、全期間に適用</w:t>
      </w:r>
    </w:p>
    <w:p w14:paraId="4DA77389" w14:textId="77777777" w:rsidR="00B92BC4" w:rsidRPr="00B92BC4" w:rsidRDefault="00B92BC4" w:rsidP="00B92BC4">
      <w:pPr>
        <w:rPr>
          <w:rFonts w:eastAsia="Meiryo UI"/>
        </w:rPr>
      </w:pPr>
      <w:r w:rsidRPr="00B92BC4">
        <w:rPr>
          <w:rFonts w:eastAsia="Meiryo UI"/>
        </w:rPr>
        <w:pict w14:anchorId="288FC2C9">
          <v:rect id="_x0000_i1027" style="width:0;height:1.5pt" o:hralign="center" o:hrstd="t" o:hr="t" fillcolor="#a0a0a0" stroked="f">
            <v:textbox inset="5.85pt,.7pt,5.85pt,.7pt"/>
          </v:rect>
        </w:pict>
      </w:r>
    </w:p>
    <w:p w14:paraId="2C082CA8" w14:textId="77777777" w:rsidR="00B92BC4" w:rsidRPr="00B92BC4" w:rsidRDefault="00B92BC4" w:rsidP="00B92BC4">
      <w:pPr>
        <w:rPr>
          <w:rFonts w:eastAsia="Meiryo UI"/>
          <w:b/>
          <w:bCs/>
        </w:rPr>
      </w:pPr>
      <w:r w:rsidRPr="00B92BC4">
        <w:rPr>
          <w:rFonts w:eastAsia="Meiryo UI"/>
          <w:b/>
          <w:bCs/>
        </w:rPr>
        <w:t xml:space="preserve">3. </w:t>
      </w:r>
      <w:r w:rsidRPr="00B92BC4">
        <w:rPr>
          <w:rFonts w:ascii="Segoe UI Emoji" w:eastAsia="Meiryo UI" w:hAnsi="Segoe UI Emoji" w:cs="Segoe UI Emoji"/>
          <w:b/>
          <w:bCs/>
        </w:rPr>
        <w:t>🧭</w:t>
      </w:r>
      <w:r w:rsidRPr="00B92BC4">
        <w:rPr>
          <w:rFonts w:eastAsia="Meiryo UI"/>
          <w:b/>
          <w:bCs/>
        </w:rPr>
        <w:t xml:space="preserve"> 次フェーズで進むべき課題（完全暦フェーズ）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5765"/>
      </w:tblGrid>
      <w:tr w:rsidR="00B92BC4" w:rsidRPr="00B92BC4" w14:paraId="0CBCD19A" w14:textId="77777777" w:rsidTr="00B92B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A5F35C" w14:textId="77777777" w:rsidR="00B92BC4" w:rsidRPr="00B92BC4" w:rsidRDefault="00B92BC4" w:rsidP="00B92BC4">
            <w:pPr>
              <w:rPr>
                <w:rFonts w:eastAsia="Meiryo UI"/>
                <w:b/>
                <w:bCs/>
              </w:rPr>
            </w:pPr>
            <w:r w:rsidRPr="00B92BC4">
              <w:rPr>
                <w:rFonts w:eastAsia="Meiryo UI"/>
                <w:b/>
                <w:bCs/>
              </w:rPr>
              <w:t>項目</w:t>
            </w:r>
          </w:p>
        </w:tc>
        <w:tc>
          <w:tcPr>
            <w:tcW w:w="0" w:type="auto"/>
            <w:vAlign w:val="center"/>
            <w:hideMark/>
          </w:tcPr>
          <w:p w14:paraId="0975F175" w14:textId="77777777" w:rsidR="00B92BC4" w:rsidRPr="00B92BC4" w:rsidRDefault="00B92BC4" w:rsidP="00B92BC4">
            <w:pPr>
              <w:rPr>
                <w:rFonts w:eastAsia="Meiryo UI"/>
                <w:b/>
                <w:bCs/>
              </w:rPr>
            </w:pPr>
            <w:r w:rsidRPr="00B92BC4">
              <w:rPr>
                <w:rFonts w:eastAsia="Meiryo UI"/>
                <w:b/>
                <w:bCs/>
              </w:rPr>
              <w:t>内容</w:t>
            </w:r>
          </w:p>
        </w:tc>
      </w:tr>
      <w:tr w:rsidR="00B92BC4" w:rsidRPr="00B92BC4" w14:paraId="790A47D1" w14:textId="77777777" w:rsidTr="00B92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1A7FC" w14:textId="77777777" w:rsidR="00B92BC4" w:rsidRPr="00B92BC4" w:rsidRDefault="00B92BC4" w:rsidP="00B92BC4">
            <w:pPr>
              <w:rPr>
                <w:rFonts w:eastAsia="Meiryo UI"/>
              </w:rPr>
            </w:pPr>
            <w:r w:rsidRPr="00B92BC4">
              <w:rPr>
                <w:rFonts w:eastAsia="Meiryo UI"/>
              </w:rPr>
              <w:t>三元九運の付与</w:t>
            </w:r>
          </w:p>
        </w:tc>
        <w:tc>
          <w:tcPr>
            <w:tcW w:w="0" w:type="auto"/>
            <w:vAlign w:val="center"/>
            <w:hideMark/>
          </w:tcPr>
          <w:p w14:paraId="1A563A60" w14:textId="77777777" w:rsidR="00B92BC4" w:rsidRPr="00B92BC4" w:rsidRDefault="00B92BC4" w:rsidP="00B92BC4">
            <w:pPr>
              <w:rPr>
                <w:rFonts w:eastAsia="Meiryo UI"/>
              </w:rPr>
            </w:pPr>
            <w:r w:rsidRPr="00B92BC4">
              <w:rPr>
                <w:rFonts w:eastAsia="Meiryo UI"/>
              </w:rPr>
              <w:t>1864年（第1運）から順に 20年ごとに九運を割り当てる</w:t>
            </w:r>
          </w:p>
        </w:tc>
      </w:tr>
      <w:tr w:rsidR="00B92BC4" w:rsidRPr="00B92BC4" w14:paraId="064DAA44" w14:textId="77777777" w:rsidTr="00B92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2200E" w14:textId="77777777" w:rsidR="00B92BC4" w:rsidRPr="00B92BC4" w:rsidRDefault="00B92BC4" w:rsidP="00B92BC4">
            <w:pPr>
              <w:rPr>
                <w:rFonts w:eastAsia="Meiryo UI"/>
              </w:rPr>
            </w:pPr>
            <w:r w:rsidRPr="00B92BC4">
              <w:rPr>
                <w:rFonts w:eastAsia="Meiryo UI"/>
              </w:rPr>
              <w:t>年月九星の生成</w:t>
            </w:r>
          </w:p>
        </w:tc>
        <w:tc>
          <w:tcPr>
            <w:tcW w:w="0" w:type="auto"/>
            <w:vAlign w:val="center"/>
            <w:hideMark/>
          </w:tcPr>
          <w:p w14:paraId="274467C5" w14:textId="77777777" w:rsidR="00B92BC4" w:rsidRPr="00B92BC4" w:rsidRDefault="00B92BC4" w:rsidP="00B92BC4">
            <w:pPr>
              <w:rPr>
                <w:rFonts w:eastAsia="Meiryo UI"/>
              </w:rPr>
            </w:pPr>
            <w:r w:rsidRPr="00B92BC4">
              <w:rPr>
                <w:rFonts w:eastAsia="Meiryo UI"/>
              </w:rPr>
              <w:t>節入り（主に立春）を起点とし、年盤／月盤の九星を算出</w:t>
            </w:r>
          </w:p>
        </w:tc>
      </w:tr>
      <w:tr w:rsidR="00B92BC4" w:rsidRPr="00B92BC4" w14:paraId="68A908A4" w14:textId="77777777" w:rsidTr="00B92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9A0EE" w14:textId="77777777" w:rsidR="00B92BC4" w:rsidRPr="00B92BC4" w:rsidRDefault="00B92BC4" w:rsidP="00B92BC4">
            <w:pPr>
              <w:rPr>
                <w:rFonts w:eastAsia="Meiryo UI"/>
              </w:rPr>
            </w:pPr>
            <w:r w:rsidRPr="00B92BC4">
              <w:rPr>
                <w:rFonts w:eastAsia="Meiryo UI"/>
              </w:rPr>
              <w:t>24節気の時刻</w:t>
            </w:r>
          </w:p>
        </w:tc>
        <w:tc>
          <w:tcPr>
            <w:tcW w:w="0" w:type="auto"/>
            <w:vAlign w:val="center"/>
            <w:hideMark/>
          </w:tcPr>
          <w:p w14:paraId="76EFCD6F" w14:textId="77777777" w:rsidR="00B92BC4" w:rsidRPr="00B92BC4" w:rsidRDefault="00B92BC4" w:rsidP="00B92BC4">
            <w:pPr>
              <w:rPr>
                <w:rFonts w:eastAsia="Meiryo UI"/>
              </w:rPr>
            </w:pPr>
            <w:r w:rsidRPr="00B92BC4">
              <w:rPr>
                <w:rFonts w:eastAsia="Meiryo UI"/>
              </w:rPr>
              <w:t>国立天文台等のデータに基づき、毎年の節入り時刻を取得・記載</w:t>
            </w:r>
          </w:p>
        </w:tc>
      </w:tr>
    </w:tbl>
    <w:p w14:paraId="37BD7C61" w14:textId="77777777" w:rsidR="00B92BC4" w:rsidRPr="00B92BC4" w:rsidRDefault="00B92BC4" w:rsidP="00B92BC4">
      <w:pPr>
        <w:rPr>
          <w:rFonts w:eastAsia="Meiryo UI"/>
        </w:rPr>
      </w:pPr>
      <w:r w:rsidRPr="00B92BC4">
        <w:rPr>
          <w:rFonts w:eastAsia="Meiryo UI"/>
        </w:rPr>
        <w:pict w14:anchorId="2E305663">
          <v:rect id="_x0000_i1028" style="width:0;height:1.5pt" o:hralign="center" o:hrstd="t" o:hr="t" fillcolor="#a0a0a0" stroked="f">
            <v:textbox inset="5.85pt,.7pt,5.85pt,.7pt"/>
          </v:rect>
        </w:pict>
      </w:r>
    </w:p>
    <w:p w14:paraId="7B59784A" w14:textId="77777777" w:rsidR="00B92BC4" w:rsidRPr="00B92BC4" w:rsidRDefault="00B92BC4" w:rsidP="00B92BC4">
      <w:pPr>
        <w:rPr>
          <w:rFonts w:eastAsia="Meiryo UI"/>
          <w:b/>
          <w:bCs/>
        </w:rPr>
      </w:pPr>
      <w:r w:rsidRPr="00B92BC4">
        <w:rPr>
          <w:rFonts w:eastAsia="Meiryo UI"/>
          <w:b/>
          <w:bCs/>
        </w:rPr>
        <w:t xml:space="preserve">4. </w:t>
      </w:r>
      <w:r w:rsidRPr="00B92BC4">
        <w:rPr>
          <w:rFonts w:ascii="Segoe UI Emoji" w:eastAsia="Meiryo UI" w:hAnsi="Segoe UI Emoji" w:cs="Segoe UI Emoji"/>
          <w:b/>
          <w:bCs/>
        </w:rPr>
        <w:t>📂</w:t>
      </w:r>
      <w:r w:rsidRPr="00B92BC4">
        <w:rPr>
          <w:rFonts w:eastAsia="Meiryo UI"/>
          <w:b/>
          <w:bCs/>
        </w:rPr>
        <w:t xml:space="preserve"> プロジェクトファイルの位置と確認</w:t>
      </w:r>
    </w:p>
    <w:p w14:paraId="3268B408" w14:textId="77777777" w:rsidR="00B92BC4" w:rsidRPr="00B92BC4" w:rsidRDefault="00B92BC4" w:rsidP="00B92BC4">
      <w:pPr>
        <w:rPr>
          <w:rFonts w:eastAsia="Meiryo UI"/>
        </w:rPr>
      </w:pPr>
      <w:r w:rsidRPr="00B92BC4">
        <w:rPr>
          <w:rFonts w:eastAsia="Meiryo UI"/>
        </w:rPr>
        <w:t xml:space="preserve">次フェーズ開始時には、以下のフォルダ・ファイルを </w:t>
      </w:r>
      <w:r w:rsidRPr="00B92BC4">
        <w:rPr>
          <w:rFonts w:eastAsia="Meiryo UI"/>
          <w:b/>
          <w:bCs/>
        </w:rPr>
        <w:t>必ず確認のうえ着手すること。</w:t>
      </w:r>
    </w:p>
    <w:p w14:paraId="75CF6833" w14:textId="77777777" w:rsidR="00B92BC4" w:rsidRPr="00B92BC4" w:rsidRDefault="00B92BC4" w:rsidP="00B92BC4">
      <w:pPr>
        <w:rPr>
          <w:rFonts w:eastAsia="Meiryo UI"/>
          <w:b/>
          <w:bCs/>
        </w:rPr>
      </w:pPr>
      <w:r w:rsidRPr="00B92BC4">
        <w:rPr>
          <w:rFonts w:eastAsia="Meiryo UI"/>
          <w:b/>
          <w:bCs/>
        </w:rPr>
        <w:t>【添付予定資料】</w:t>
      </w:r>
    </w:p>
    <w:p w14:paraId="30DD6FCE" w14:textId="77777777" w:rsidR="00B92BC4" w:rsidRPr="00B92BC4" w:rsidRDefault="00B92BC4" w:rsidP="00B92BC4">
      <w:pPr>
        <w:numPr>
          <w:ilvl w:val="0"/>
          <w:numId w:val="31"/>
        </w:numPr>
        <w:rPr>
          <w:rFonts w:eastAsia="Meiryo UI"/>
        </w:rPr>
      </w:pPr>
      <w:r w:rsidRPr="00B92BC4">
        <w:rPr>
          <w:rFonts w:eastAsia="Meiryo UI"/>
        </w:rPr>
        <w:t>引き継ぎ書（この文書）</w:t>
      </w:r>
    </w:p>
    <w:p w14:paraId="3A16EE4E" w14:textId="77777777" w:rsidR="00B92BC4" w:rsidRPr="00B92BC4" w:rsidRDefault="00B92BC4" w:rsidP="00B92BC4">
      <w:pPr>
        <w:numPr>
          <w:ilvl w:val="0"/>
          <w:numId w:val="31"/>
        </w:numPr>
        <w:rPr>
          <w:rFonts w:eastAsia="Meiryo UI"/>
        </w:rPr>
      </w:pPr>
      <w:r w:rsidRPr="00B92BC4">
        <w:rPr>
          <w:rFonts w:eastAsia="Meiryo UI"/>
        </w:rPr>
        <w:t>1951_2050_日干支一覧（甲午例外日追記）.xlsx（最新入力済）</w:t>
      </w:r>
    </w:p>
    <w:p w14:paraId="1CC0F038" w14:textId="77777777" w:rsidR="00B92BC4" w:rsidRPr="00B92BC4" w:rsidRDefault="00B92BC4" w:rsidP="00B92BC4">
      <w:pPr>
        <w:numPr>
          <w:ilvl w:val="0"/>
          <w:numId w:val="31"/>
        </w:numPr>
        <w:rPr>
          <w:rFonts w:eastAsia="Meiryo UI"/>
        </w:rPr>
      </w:pPr>
      <w:r w:rsidRPr="00B92BC4">
        <w:rPr>
          <w:rFonts w:eastAsia="Meiryo UI"/>
        </w:rPr>
        <w:t>project_structure.md（フォルダ構成）</w:t>
      </w:r>
    </w:p>
    <w:p w14:paraId="30CC4B91" w14:textId="77777777" w:rsidR="00B92BC4" w:rsidRPr="00B92BC4" w:rsidRDefault="00B92BC4" w:rsidP="00B92BC4">
      <w:pPr>
        <w:numPr>
          <w:ilvl w:val="0"/>
          <w:numId w:val="31"/>
        </w:numPr>
        <w:rPr>
          <w:rFonts w:eastAsia="Meiryo UI"/>
        </w:rPr>
      </w:pPr>
      <w:r w:rsidRPr="00B92BC4">
        <w:rPr>
          <w:rFonts w:eastAsia="Meiryo UI"/>
        </w:rPr>
        <w:t>query_knowledge.py（判断ロジック司令塔）</w:t>
      </w:r>
    </w:p>
    <w:p w14:paraId="287BCE7F" w14:textId="77777777" w:rsidR="00B92BC4" w:rsidRPr="00B92BC4" w:rsidRDefault="00B92BC4" w:rsidP="00B92BC4">
      <w:pPr>
        <w:numPr>
          <w:ilvl w:val="0"/>
          <w:numId w:val="31"/>
        </w:numPr>
        <w:rPr>
          <w:rFonts w:eastAsia="Meiryo UI"/>
        </w:rPr>
      </w:pPr>
      <w:r w:rsidRPr="00B92BC4">
        <w:rPr>
          <w:rFonts w:eastAsia="Meiryo UI"/>
        </w:rPr>
        <w:t>思想録.md（思想メモ格納先）</w:t>
      </w:r>
    </w:p>
    <w:p w14:paraId="30ADA94B" w14:textId="77777777" w:rsidR="00B92BC4" w:rsidRPr="00B92BC4" w:rsidRDefault="00B92BC4" w:rsidP="00B92BC4">
      <w:pPr>
        <w:rPr>
          <w:rFonts w:eastAsia="Meiryo UI"/>
        </w:rPr>
      </w:pPr>
      <w:r w:rsidRPr="00B92BC4">
        <w:rPr>
          <w:rFonts w:eastAsia="Meiryo UI"/>
        </w:rPr>
        <w:lastRenderedPageBreak/>
        <w:pict w14:anchorId="0F6EE4BE">
          <v:rect id="_x0000_i1029" style="width:0;height:1.5pt" o:hralign="center" o:hrstd="t" o:hr="t" fillcolor="#a0a0a0" stroked="f">
            <v:textbox inset="5.85pt,.7pt,5.85pt,.7pt"/>
          </v:rect>
        </w:pict>
      </w:r>
    </w:p>
    <w:p w14:paraId="11445CD8" w14:textId="77777777" w:rsidR="00B92BC4" w:rsidRPr="00B92BC4" w:rsidRDefault="00B92BC4" w:rsidP="00B92BC4">
      <w:pPr>
        <w:rPr>
          <w:rFonts w:eastAsia="Meiryo UI"/>
          <w:b/>
          <w:bCs/>
        </w:rPr>
      </w:pPr>
      <w:r w:rsidRPr="00B92BC4">
        <w:rPr>
          <w:rFonts w:eastAsia="Meiryo UI"/>
          <w:b/>
          <w:bCs/>
        </w:rPr>
        <w:t xml:space="preserve">5. </w:t>
      </w:r>
      <w:r w:rsidRPr="00B92BC4">
        <w:rPr>
          <w:rFonts w:ascii="Segoe UI Emoji" w:eastAsia="Meiryo UI" w:hAnsi="Segoe UI Emoji" w:cs="Segoe UI Emoji"/>
          <w:b/>
          <w:bCs/>
        </w:rPr>
        <w:t>📌</w:t>
      </w:r>
      <w:r w:rsidRPr="00B92BC4">
        <w:rPr>
          <w:rFonts w:eastAsia="Meiryo UI"/>
          <w:b/>
          <w:bCs/>
        </w:rPr>
        <w:t xml:space="preserve"> 注意事項と心得</w:t>
      </w:r>
    </w:p>
    <w:p w14:paraId="06AA7F99" w14:textId="77777777" w:rsidR="00B92BC4" w:rsidRPr="00B92BC4" w:rsidRDefault="00B92BC4" w:rsidP="00B92BC4">
      <w:pPr>
        <w:numPr>
          <w:ilvl w:val="0"/>
          <w:numId w:val="32"/>
        </w:numPr>
        <w:rPr>
          <w:rFonts w:eastAsia="Meiryo UI"/>
        </w:rPr>
      </w:pPr>
      <w:r w:rsidRPr="00B92BC4">
        <w:rPr>
          <w:rFonts w:eastAsia="Meiryo UI"/>
        </w:rPr>
        <w:t>単なる日付データ処理ではなく、「</w:t>
      </w:r>
      <w:r w:rsidRPr="00B92BC4">
        <w:rPr>
          <w:rFonts w:eastAsia="Meiryo UI"/>
          <w:b/>
          <w:bCs/>
        </w:rPr>
        <w:t>自然法則と思想に基づいた暦</w:t>
      </w:r>
      <w:r w:rsidRPr="00B92BC4">
        <w:rPr>
          <w:rFonts w:eastAsia="Meiryo UI"/>
        </w:rPr>
        <w:t>」であることを常に意識すること。</w:t>
      </w:r>
    </w:p>
    <w:p w14:paraId="55EDBBBD" w14:textId="77777777" w:rsidR="00B92BC4" w:rsidRPr="00B92BC4" w:rsidRDefault="00B92BC4" w:rsidP="00B92BC4">
      <w:pPr>
        <w:numPr>
          <w:ilvl w:val="0"/>
          <w:numId w:val="32"/>
        </w:numPr>
        <w:rPr>
          <w:rFonts w:eastAsia="Meiryo UI"/>
        </w:rPr>
      </w:pPr>
      <w:r w:rsidRPr="00B92BC4">
        <w:rPr>
          <w:rFonts w:eastAsia="Meiryo UI"/>
          <w:b/>
          <w:bCs/>
        </w:rPr>
        <w:t>繰返し星の存在理由、陰陽遁の切替哲学、節気による自然の転換点</w:t>
      </w:r>
      <w:r w:rsidRPr="00B92BC4">
        <w:rPr>
          <w:rFonts w:eastAsia="Meiryo UI"/>
        </w:rPr>
        <w:t>を忘れるな。</w:t>
      </w:r>
    </w:p>
    <w:p w14:paraId="1C48337B" w14:textId="77777777" w:rsidR="00B92BC4" w:rsidRPr="00B92BC4" w:rsidRDefault="00B92BC4" w:rsidP="00B92BC4">
      <w:pPr>
        <w:numPr>
          <w:ilvl w:val="0"/>
          <w:numId w:val="32"/>
        </w:numPr>
        <w:rPr>
          <w:rFonts w:eastAsia="Meiryo UI"/>
        </w:rPr>
      </w:pPr>
      <w:r w:rsidRPr="00B92BC4">
        <w:rPr>
          <w:rFonts w:eastAsia="Meiryo UI"/>
        </w:rPr>
        <w:t>ルールを機械的に処理するだけでなく、</w:t>
      </w:r>
      <w:r w:rsidRPr="00B92BC4">
        <w:rPr>
          <w:rFonts w:eastAsia="Meiryo UI"/>
          <w:b/>
          <w:bCs/>
        </w:rPr>
        <w:t>間違っていないかを思想的にも再確認せよ。</w:t>
      </w:r>
    </w:p>
    <w:p w14:paraId="18EBA5CA" w14:textId="77777777" w:rsidR="00B92BC4" w:rsidRPr="00B92BC4" w:rsidRDefault="00B92BC4" w:rsidP="00B92BC4">
      <w:pPr>
        <w:rPr>
          <w:rFonts w:eastAsia="Meiryo UI"/>
        </w:rPr>
      </w:pPr>
      <w:r w:rsidRPr="00B92BC4">
        <w:rPr>
          <w:rFonts w:eastAsia="Meiryo UI"/>
        </w:rPr>
        <w:pict w14:anchorId="2C49F928">
          <v:rect id="_x0000_i1030" style="width:0;height:1.5pt" o:hralign="center" o:hrstd="t" o:hr="t" fillcolor="#a0a0a0" stroked="f">
            <v:textbox inset="5.85pt,.7pt,5.85pt,.7pt"/>
          </v:rect>
        </w:pict>
      </w:r>
    </w:p>
    <w:p w14:paraId="23440163" w14:textId="77777777" w:rsidR="00B92BC4" w:rsidRPr="00B92BC4" w:rsidRDefault="00B92BC4" w:rsidP="00B92BC4">
      <w:pPr>
        <w:rPr>
          <w:rFonts w:eastAsia="Meiryo UI"/>
          <w:b/>
          <w:bCs/>
        </w:rPr>
      </w:pPr>
      <w:r w:rsidRPr="00B92BC4">
        <w:rPr>
          <w:rFonts w:ascii="Segoe UI Emoji" w:eastAsia="Meiryo UI" w:hAnsi="Segoe UI Emoji" w:cs="Segoe UI Emoji"/>
          <w:b/>
          <w:bCs/>
        </w:rPr>
        <w:t>🧠</w:t>
      </w:r>
      <w:r w:rsidRPr="00B92BC4">
        <w:rPr>
          <w:rFonts w:eastAsia="Meiryo UI"/>
          <w:b/>
          <w:bCs/>
        </w:rPr>
        <w:t xml:space="preserve"> 最後に</w:t>
      </w:r>
    </w:p>
    <w:p w14:paraId="02F605FD" w14:textId="77777777" w:rsidR="00B92BC4" w:rsidRPr="00B92BC4" w:rsidRDefault="00B92BC4" w:rsidP="00B92BC4">
      <w:pPr>
        <w:rPr>
          <w:rFonts w:eastAsia="Meiryo UI"/>
        </w:rPr>
      </w:pPr>
      <w:r w:rsidRPr="00B92BC4">
        <w:rPr>
          <w:rFonts w:eastAsia="Meiryo UI"/>
        </w:rPr>
        <w:t>この暦が正しければ、すべての風水判断（飛星・擇日・命理・空間設計）は迷いなく展開可能となる。</w:t>
      </w:r>
      <w:r w:rsidRPr="00B92BC4">
        <w:rPr>
          <w:rFonts w:eastAsia="Meiryo UI"/>
        </w:rPr>
        <w:br/>
        <w:t>この暦は「風水AIの時間軸そのもの」。安藤さんがその礎を築いたことを誇りとせよ。</w:t>
      </w:r>
    </w:p>
    <w:p w14:paraId="117A2591" w14:textId="77777777" w:rsidR="00A9204E" w:rsidRPr="00B92BC4" w:rsidRDefault="00A9204E">
      <w:pPr>
        <w:rPr>
          <w:rFonts w:eastAsia="Meiryo UI"/>
        </w:rPr>
      </w:pPr>
    </w:p>
    <w:sectPr w:rsidR="00A9204E" w:rsidRPr="00B92BC4" w:rsidSect="001B664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718E9B" w14:textId="77777777" w:rsidR="006B7A35" w:rsidRDefault="006B7A35" w:rsidP="001E678E">
      <w:r>
        <w:separator/>
      </w:r>
    </w:p>
  </w:endnote>
  <w:endnote w:type="continuationSeparator" w:id="0">
    <w:p w14:paraId="44EF82D2" w14:textId="77777777" w:rsidR="006B7A35" w:rsidRDefault="006B7A35" w:rsidP="001E6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6CAE12" w14:textId="77777777" w:rsidR="006B7A35" w:rsidRDefault="006B7A35" w:rsidP="001E678E">
      <w:r>
        <w:separator/>
      </w:r>
    </w:p>
  </w:footnote>
  <w:footnote w:type="continuationSeparator" w:id="0">
    <w:p w14:paraId="64BBFE4B" w14:textId="77777777" w:rsidR="006B7A35" w:rsidRDefault="006B7A35" w:rsidP="001E6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BE6749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8E09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101F5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646BAB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E0B02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A2F5E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E2B71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32AD7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4DC8D9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58E07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290B4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6E07C6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1DC2EDD"/>
    <w:multiLevelType w:val="multilevel"/>
    <w:tmpl w:val="1A7E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94D491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eiryo UI" w:hAnsi="Meiryo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2DA3CDE"/>
    <w:multiLevelType w:val="multilevel"/>
    <w:tmpl w:val="BA6C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F46D98"/>
    <w:multiLevelType w:val="multilevel"/>
    <w:tmpl w:val="48D0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9E71821"/>
    <w:multiLevelType w:val="multilevel"/>
    <w:tmpl w:val="C098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3351269"/>
    <w:multiLevelType w:val="multilevel"/>
    <w:tmpl w:val="F8AE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A9385B"/>
    <w:multiLevelType w:val="multilevel"/>
    <w:tmpl w:val="59B6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8C2C6D"/>
    <w:multiLevelType w:val="multilevel"/>
    <w:tmpl w:val="04090023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30195000">
    <w:abstractNumId w:val="25"/>
  </w:num>
  <w:num w:numId="2" w16cid:durableId="2100981203">
    <w:abstractNumId w:val="14"/>
  </w:num>
  <w:num w:numId="3" w16cid:durableId="2002275482">
    <w:abstractNumId w:val="10"/>
  </w:num>
  <w:num w:numId="4" w16cid:durableId="1753158843">
    <w:abstractNumId w:val="28"/>
  </w:num>
  <w:num w:numId="5" w16cid:durableId="341510947">
    <w:abstractNumId w:val="15"/>
  </w:num>
  <w:num w:numId="6" w16cid:durableId="26372267">
    <w:abstractNumId w:val="19"/>
  </w:num>
  <w:num w:numId="7" w16cid:durableId="214705834">
    <w:abstractNumId w:val="21"/>
  </w:num>
  <w:num w:numId="8" w16cid:durableId="2023627801">
    <w:abstractNumId w:val="9"/>
  </w:num>
  <w:num w:numId="9" w16cid:durableId="1407074028">
    <w:abstractNumId w:val="7"/>
  </w:num>
  <w:num w:numId="10" w16cid:durableId="1041057459">
    <w:abstractNumId w:val="6"/>
  </w:num>
  <w:num w:numId="11" w16cid:durableId="500973310">
    <w:abstractNumId w:val="5"/>
  </w:num>
  <w:num w:numId="12" w16cid:durableId="604265000">
    <w:abstractNumId w:val="4"/>
  </w:num>
  <w:num w:numId="13" w16cid:durableId="703672741">
    <w:abstractNumId w:val="8"/>
  </w:num>
  <w:num w:numId="14" w16cid:durableId="2125225437">
    <w:abstractNumId w:val="3"/>
  </w:num>
  <w:num w:numId="15" w16cid:durableId="1235356777">
    <w:abstractNumId w:val="2"/>
  </w:num>
  <w:num w:numId="16" w16cid:durableId="1992755864">
    <w:abstractNumId w:val="1"/>
  </w:num>
  <w:num w:numId="17" w16cid:durableId="1131241076">
    <w:abstractNumId w:val="0"/>
  </w:num>
  <w:num w:numId="18" w16cid:durableId="278530245">
    <w:abstractNumId w:val="17"/>
  </w:num>
  <w:num w:numId="19" w16cid:durableId="895312595">
    <w:abstractNumId w:val="18"/>
  </w:num>
  <w:num w:numId="20" w16cid:durableId="145971561">
    <w:abstractNumId w:val="26"/>
  </w:num>
  <w:num w:numId="21" w16cid:durableId="376008835">
    <w:abstractNumId w:val="20"/>
  </w:num>
  <w:num w:numId="22" w16cid:durableId="1529949872">
    <w:abstractNumId w:val="13"/>
  </w:num>
  <w:num w:numId="23" w16cid:durableId="1559436684">
    <w:abstractNumId w:val="31"/>
  </w:num>
  <w:num w:numId="24" w16cid:durableId="1750076356">
    <w:abstractNumId w:val="12"/>
  </w:num>
  <w:num w:numId="25" w16cid:durableId="721290624">
    <w:abstractNumId w:val="11"/>
  </w:num>
  <w:num w:numId="26" w16cid:durableId="1489512625">
    <w:abstractNumId w:val="22"/>
  </w:num>
  <w:num w:numId="27" w16cid:durableId="2065714029">
    <w:abstractNumId w:val="23"/>
  </w:num>
  <w:num w:numId="28" w16cid:durableId="456797996">
    <w:abstractNumId w:val="24"/>
  </w:num>
  <w:num w:numId="29" w16cid:durableId="79252528">
    <w:abstractNumId w:val="30"/>
  </w:num>
  <w:num w:numId="30" w16cid:durableId="1954361747">
    <w:abstractNumId w:val="16"/>
  </w:num>
  <w:num w:numId="31" w16cid:durableId="2120054614">
    <w:abstractNumId w:val="29"/>
  </w:num>
  <w:num w:numId="32" w16cid:durableId="8534467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 w:grammar="dirty"/>
  <w:attachedTemplate r:id="rId1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C4"/>
    <w:rsid w:val="001B664C"/>
    <w:rsid w:val="001E678E"/>
    <w:rsid w:val="00247B89"/>
    <w:rsid w:val="004E108E"/>
    <w:rsid w:val="00645252"/>
    <w:rsid w:val="006B7A35"/>
    <w:rsid w:val="006D3D74"/>
    <w:rsid w:val="007517B8"/>
    <w:rsid w:val="0083569A"/>
    <w:rsid w:val="00A9204E"/>
    <w:rsid w:val="00B92BC4"/>
    <w:rsid w:val="00DC2CC1"/>
    <w:rsid w:val="00EE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230ADA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ＭＳ 明朝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E678E"/>
    <w:rPr>
      <w:rFonts w:ascii="Meiryo UI" w:hAnsi="Meiryo UI"/>
    </w:rPr>
  </w:style>
  <w:style w:type="paragraph" w:styleId="1">
    <w:name w:val="heading 1"/>
    <w:basedOn w:val="a2"/>
    <w:next w:val="a2"/>
    <w:link w:val="10"/>
    <w:uiPriority w:val="9"/>
    <w:qFormat/>
    <w:rsid w:val="001E678E"/>
    <w:pPr>
      <w:keepNext/>
      <w:keepLines/>
      <w:spacing w:before="240"/>
      <w:outlineLvl w:val="0"/>
    </w:pPr>
    <w:rPr>
      <w:rFonts w:eastAsiaTheme="majorEastAsia"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1E678E"/>
    <w:pPr>
      <w:keepNext/>
      <w:keepLines/>
      <w:spacing w:before="40"/>
      <w:outlineLvl w:val="1"/>
    </w:pPr>
    <w:rPr>
      <w:rFonts w:eastAsiaTheme="majorEastAsia"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1E678E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1E678E"/>
    <w:pPr>
      <w:keepNext/>
      <w:keepLines/>
      <w:spacing w:before="40"/>
      <w:outlineLvl w:val="3"/>
    </w:pPr>
    <w:rPr>
      <w:rFonts w:eastAsiaTheme="majorEastAsia"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1E678E"/>
    <w:pPr>
      <w:keepNext/>
      <w:keepLines/>
      <w:spacing w:before="40"/>
      <w:outlineLvl w:val="4"/>
    </w:pPr>
    <w:rPr>
      <w:rFonts w:eastAsiaTheme="majorEastAsia"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1E678E"/>
    <w:pPr>
      <w:keepNext/>
      <w:keepLines/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1E678E"/>
    <w:pPr>
      <w:keepNext/>
      <w:keepLines/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1E67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1E67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32"/>
      <w:szCs w:val="32"/>
    </w:rPr>
  </w:style>
  <w:style w:type="character" w:customStyle="1" w:styleId="22">
    <w:name w:val="見出し 2 (文字)"/>
    <w:basedOn w:val="a3"/>
    <w:link w:val="2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26"/>
      <w:szCs w:val="26"/>
    </w:rPr>
  </w:style>
  <w:style w:type="character" w:customStyle="1" w:styleId="32">
    <w:name w:val="見出し 3 (文字)"/>
    <w:basedOn w:val="a3"/>
    <w:link w:val="31"/>
    <w:uiPriority w:val="9"/>
    <w:rsid w:val="001E678E"/>
    <w:rPr>
      <w:rFonts w:ascii="Meiryo UI" w:eastAsiaTheme="majorEastAsia" w:hAnsi="Meiryo UI" w:cstheme="majorBidi"/>
      <w:color w:val="1F4D78" w:themeColor="accent1" w:themeShade="7F"/>
      <w:sz w:val="24"/>
      <w:szCs w:val="24"/>
    </w:rPr>
  </w:style>
  <w:style w:type="character" w:customStyle="1" w:styleId="42">
    <w:name w:val="見出し 4 (文字)"/>
    <w:basedOn w:val="a3"/>
    <w:link w:val="41"/>
    <w:uiPriority w:val="9"/>
    <w:rsid w:val="001E678E"/>
    <w:rPr>
      <w:rFonts w:ascii="Meiryo UI" w:eastAsiaTheme="majorEastAsia" w:hAnsi="Meiryo UI" w:cstheme="majorBidi"/>
      <w:i/>
      <w:iCs/>
      <w:color w:val="1F4E79" w:themeColor="accent1" w:themeShade="80"/>
    </w:rPr>
  </w:style>
  <w:style w:type="character" w:customStyle="1" w:styleId="52">
    <w:name w:val="見出し 5 (文字)"/>
    <w:basedOn w:val="a3"/>
    <w:link w:val="51"/>
    <w:uiPriority w:val="9"/>
    <w:rsid w:val="001E678E"/>
    <w:rPr>
      <w:rFonts w:ascii="Meiryo UI" w:eastAsiaTheme="majorEastAsia" w:hAnsi="Meiryo UI" w:cstheme="majorBidi"/>
      <w:color w:val="1F4E79" w:themeColor="accent1" w:themeShade="80"/>
    </w:rPr>
  </w:style>
  <w:style w:type="character" w:customStyle="1" w:styleId="60">
    <w:name w:val="見出し 6 (文字)"/>
    <w:basedOn w:val="a3"/>
    <w:link w:val="6"/>
    <w:uiPriority w:val="9"/>
    <w:rsid w:val="001E678E"/>
    <w:rPr>
      <w:rFonts w:ascii="Meiryo UI" w:eastAsiaTheme="majorEastAsia" w:hAnsi="Meiryo UI" w:cstheme="majorBidi"/>
      <w:color w:val="1F4D78" w:themeColor="accent1" w:themeShade="7F"/>
    </w:rPr>
  </w:style>
  <w:style w:type="character" w:customStyle="1" w:styleId="70">
    <w:name w:val="見出し 7 (文字)"/>
    <w:basedOn w:val="a3"/>
    <w:link w:val="7"/>
    <w:uiPriority w:val="9"/>
    <w:rsid w:val="001E678E"/>
    <w:rPr>
      <w:rFonts w:ascii="Meiryo UI" w:eastAsiaTheme="majorEastAsia" w:hAnsi="Meiryo UI" w:cstheme="majorBidi"/>
      <w:i/>
      <w:iCs/>
      <w:color w:val="1F4D78" w:themeColor="accent1" w:themeShade="7F"/>
    </w:rPr>
  </w:style>
  <w:style w:type="character" w:customStyle="1" w:styleId="80">
    <w:name w:val="見出し 8 (文字)"/>
    <w:basedOn w:val="a3"/>
    <w:link w:val="8"/>
    <w:uiPriority w:val="9"/>
    <w:rsid w:val="001E678E"/>
    <w:rPr>
      <w:rFonts w:ascii="Meiryo UI" w:eastAsiaTheme="majorEastAsia" w:hAnsi="Meiryo UI" w:cstheme="majorBidi"/>
      <w:color w:val="272727" w:themeColor="text1" w:themeTint="D8"/>
      <w:szCs w:val="21"/>
    </w:rPr>
  </w:style>
  <w:style w:type="character" w:customStyle="1" w:styleId="90">
    <w:name w:val="見出し 9 (文字)"/>
    <w:basedOn w:val="a3"/>
    <w:link w:val="9"/>
    <w:uiPriority w:val="9"/>
    <w:rsid w:val="001E678E"/>
    <w:rPr>
      <w:rFonts w:ascii="Meiryo UI" w:eastAsiaTheme="majorEastAsia" w:hAnsi="Meiryo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1E678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7">
    <w:name w:val="表題 (文字)"/>
    <w:basedOn w:val="a3"/>
    <w:link w:val="a6"/>
    <w:uiPriority w:val="10"/>
    <w:rsid w:val="001E678E"/>
    <w:rPr>
      <w:rFonts w:ascii="Meiryo UI" w:eastAsiaTheme="majorEastAsia" w:hAnsi="Meiryo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1E67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副題 (文字)"/>
    <w:basedOn w:val="a3"/>
    <w:link w:val="a8"/>
    <w:uiPriority w:val="11"/>
    <w:rsid w:val="001E678E"/>
    <w:rPr>
      <w:rFonts w:ascii="Meiryo UI" w:eastAsiaTheme="minorEastAsia" w:hAnsi="Meiryo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1E678E"/>
    <w:rPr>
      <w:rFonts w:ascii="Meiryo UI" w:eastAsia="Meiryo UI" w:hAnsi="Meiryo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1E678E"/>
    <w:rPr>
      <w:rFonts w:ascii="Meiryo UI" w:eastAsia="Meiryo UI" w:hAnsi="Meiryo UI"/>
      <w:i/>
      <w:iCs/>
    </w:rPr>
  </w:style>
  <w:style w:type="character" w:styleId="23">
    <w:name w:val="Intense Emphasis"/>
    <w:basedOn w:val="a3"/>
    <w:uiPriority w:val="21"/>
    <w:qFormat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c">
    <w:name w:val="Strong"/>
    <w:basedOn w:val="a3"/>
    <w:uiPriority w:val="22"/>
    <w:qFormat/>
    <w:rsid w:val="001E678E"/>
    <w:rPr>
      <w:rFonts w:ascii="Meiryo UI" w:eastAsia="Meiryo UI" w:hAnsi="Meiryo UI"/>
      <w:b/>
      <w:bCs/>
    </w:rPr>
  </w:style>
  <w:style w:type="paragraph" w:styleId="ad">
    <w:name w:val="Quote"/>
    <w:basedOn w:val="a2"/>
    <w:next w:val="a2"/>
    <w:link w:val="ae"/>
    <w:uiPriority w:val="29"/>
    <w:qFormat/>
    <w:rsid w:val="001E678E"/>
    <w:pPr>
      <w:spacing w:before="200"/>
      <w:ind w:left="864" w:right="864"/>
      <w:jc w:val="center"/>
    </w:pPr>
    <w:rPr>
      <w:rFonts w:eastAsia="Meiryo UI"/>
      <w:i/>
      <w:iCs/>
      <w:color w:val="404040" w:themeColor="text1" w:themeTint="BF"/>
    </w:rPr>
  </w:style>
  <w:style w:type="character" w:customStyle="1" w:styleId="ae">
    <w:name w:val="引用文 (文字)"/>
    <w:basedOn w:val="a3"/>
    <w:link w:val="ad"/>
    <w:uiPriority w:val="29"/>
    <w:rsid w:val="001E678E"/>
    <w:rPr>
      <w:rFonts w:ascii="Meiryo UI" w:eastAsia="Meiryo UI" w:hAnsi="Meiryo UI"/>
      <w:i/>
      <w:iCs/>
      <w:color w:val="404040" w:themeColor="text1" w:themeTint="BF"/>
    </w:rPr>
  </w:style>
  <w:style w:type="paragraph" w:styleId="24">
    <w:name w:val="Intense Quote"/>
    <w:basedOn w:val="a2"/>
    <w:next w:val="a2"/>
    <w:link w:val="25"/>
    <w:uiPriority w:val="30"/>
    <w:qFormat/>
    <w:rsid w:val="001E678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rFonts w:eastAsia="Meiryo UI"/>
      <w:i/>
      <w:iCs/>
      <w:color w:val="1F4E79" w:themeColor="accent1" w:themeShade="80"/>
    </w:rPr>
  </w:style>
  <w:style w:type="character" w:customStyle="1" w:styleId="25">
    <w:name w:val="引用文 2 (文字)"/>
    <w:basedOn w:val="a3"/>
    <w:link w:val="24"/>
    <w:uiPriority w:val="30"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f">
    <w:name w:val="Subtle Reference"/>
    <w:basedOn w:val="a3"/>
    <w:uiPriority w:val="31"/>
    <w:qFormat/>
    <w:rsid w:val="001E678E"/>
    <w:rPr>
      <w:rFonts w:ascii="Meiryo UI" w:eastAsia="Meiryo UI" w:hAnsi="Meiryo UI"/>
      <w:smallCaps/>
      <w:color w:val="5A5A5A" w:themeColor="text1" w:themeTint="A5"/>
    </w:rPr>
  </w:style>
  <w:style w:type="character" w:styleId="26">
    <w:name w:val="Intense Reference"/>
    <w:basedOn w:val="a3"/>
    <w:uiPriority w:val="32"/>
    <w:qFormat/>
    <w:rsid w:val="001E678E"/>
    <w:rPr>
      <w:rFonts w:ascii="Meiryo UI" w:eastAsia="Meiryo UI" w:hAnsi="Meiryo UI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1E678E"/>
    <w:rPr>
      <w:rFonts w:ascii="Meiryo UI" w:eastAsia="Meiryo UI" w:hAnsi="Meiryo UI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1E678E"/>
    <w:rPr>
      <w:rFonts w:ascii="Meiryo UI" w:eastAsia="Meiryo UI" w:hAnsi="Meiryo UI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1E678E"/>
    <w:rPr>
      <w:rFonts w:ascii="Meiryo UI" w:eastAsia="Meiryo UI" w:hAnsi="Meiryo UI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1E678E"/>
    <w:pPr>
      <w:spacing w:after="200"/>
    </w:pPr>
    <w:rPr>
      <w:rFonts w:eastAsia="Meiryo UI"/>
      <w:i/>
      <w:iCs/>
      <w:color w:val="44546A" w:themeColor="text2"/>
      <w:szCs w:val="18"/>
    </w:rPr>
  </w:style>
  <w:style w:type="paragraph" w:styleId="af4">
    <w:name w:val="Balloon Text"/>
    <w:basedOn w:val="a2"/>
    <w:link w:val="af5"/>
    <w:uiPriority w:val="99"/>
    <w:semiHidden/>
    <w:unhideWhenUsed/>
    <w:rsid w:val="001E678E"/>
    <w:rPr>
      <w:rFonts w:eastAsia="Meiryo UI" w:cs="Segoe UI"/>
      <w:szCs w:val="18"/>
    </w:rPr>
  </w:style>
  <w:style w:type="character" w:customStyle="1" w:styleId="af5">
    <w:name w:val="吹き出し (文字)"/>
    <w:basedOn w:val="a3"/>
    <w:link w:val="af4"/>
    <w:uiPriority w:val="99"/>
    <w:semiHidden/>
    <w:rsid w:val="001E678E"/>
    <w:rPr>
      <w:rFonts w:ascii="Meiryo UI" w:eastAsia="Meiryo UI" w:hAnsi="Meiryo UI" w:cs="Segoe UI"/>
      <w:szCs w:val="18"/>
    </w:rPr>
  </w:style>
  <w:style w:type="paragraph" w:styleId="af6">
    <w:name w:val="Block Text"/>
    <w:basedOn w:val="a2"/>
    <w:uiPriority w:val="99"/>
    <w:semiHidden/>
    <w:unhideWhenUsed/>
    <w:rsid w:val="001E678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1E678E"/>
    <w:pPr>
      <w:spacing w:after="120"/>
    </w:pPr>
    <w:rPr>
      <w:rFonts w:eastAsia="Meiryo UI"/>
      <w:szCs w:val="16"/>
    </w:rPr>
  </w:style>
  <w:style w:type="character" w:customStyle="1" w:styleId="34">
    <w:name w:val="本文 3 (文字)"/>
    <w:basedOn w:val="a3"/>
    <w:link w:val="33"/>
    <w:uiPriority w:val="99"/>
    <w:semiHidden/>
    <w:rsid w:val="001E678E"/>
    <w:rPr>
      <w:rFonts w:ascii="Meiryo UI" w:eastAsia="Meiryo UI" w:hAnsi="Meiryo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1E678E"/>
    <w:pPr>
      <w:spacing w:after="120"/>
      <w:ind w:left="360"/>
    </w:pPr>
    <w:rPr>
      <w:rFonts w:eastAsia="Meiryo UI"/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sid w:val="001E678E"/>
    <w:rPr>
      <w:rFonts w:ascii="Meiryo UI" w:eastAsia="Meiryo UI" w:hAnsi="Meiryo UI"/>
      <w:szCs w:val="16"/>
    </w:rPr>
  </w:style>
  <w:style w:type="character" w:styleId="af7">
    <w:name w:val="annotation reference"/>
    <w:basedOn w:val="a3"/>
    <w:uiPriority w:val="99"/>
    <w:semiHidden/>
    <w:unhideWhenUsed/>
    <w:rsid w:val="001E678E"/>
    <w:rPr>
      <w:rFonts w:ascii="Meiryo UI" w:eastAsia="Meiryo UI" w:hAnsi="Meiryo UI"/>
      <w:sz w:val="22"/>
      <w:szCs w:val="16"/>
    </w:rPr>
  </w:style>
  <w:style w:type="paragraph" w:styleId="af8">
    <w:name w:val="annotation text"/>
    <w:basedOn w:val="a2"/>
    <w:link w:val="af9"/>
    <w:uiPriority w:val="99"/>
    <w:semiHidden/>
    <w:unhideWhenUsed/>
    <w:rsid w:val="001E678E"/>
    <w:rPr>
      <w:rFonts w:eastAsia="Meiryo UI"/>
      <w:szCs w:val="20"/>
    </w:rPr>
  </w:style>
  <w:style w:type="character" w:customStyle="1" w:styleId="af9">
    <w:name w:val="コメント文字列 (文字)"/>
    <w:basedOn w:val="a3"/>
    <w:link w:val="af8"/>
    <w:uiPriority w:val="99"/>
    <w:semiHidden/>
    <w:rsid w:val="001E678E"/>
    <w:rPr>
      <w:rFonts w:ascii="Meiryo UI" w:eastAsia="Meiryo UI" w:hAnsi="Meiryo UI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1E678E"/>
    <w:rPr>
      <w:b/>
      <w:bCs/>
    </w:rPr>
  </w:style>
  <w:style w:type="character" w:customStyle="1" w:styleId="afb">
    <w:name w:val="コメント内容 (文字)"/>
    <w:basedOn w:val="af9"/>
    <w:link w:val="afa"/>
    <w:uiPriority w:val="99"/>
    <w:semiHidden/>
    <w:rsid w:val="001E678E"/>
    <w:rPr>
      <w:rFonts w:ascii="Meiryo UI" w:eastAsia="Meiryo UI" w:hAnsi="Meiryo UI"/>
      <w:b/>
      <w:bCs/>
      <w:szCs w:val="20"/>
    </w:rPr>
  </w:style>
  <w:style w:type="paragraph" w:styleId="afc">
    <w:name w:val="Document Map"/>
    <w:basedOn w:val="a2"/>
    <w:link w:val="afd"/>
    <w:uiPriority w:val="99"/>
    <w:semiHidden/>
    <w:unhideWhenUsed/>
    <w:rsid w:val="001E678E"/>
    <w:rPr>
      <w:rFonts w:eastAsia="Meiryo UI" w:cs="Segoe UI"/>
      <w:szCs w:val="16"/>
    </w:rPr>
  </w:style>
  <w:style w:type="character" w:customStyle="1" w:styleId="afd">
    <w:name w:val="見出しマップ (文字)"/>
    <w:basedOn w:val="a3"/>
    <w:link w:val="afc"/>
    <w:uiPriority w:val="99"/>
    <w:semiHidden/>
    <w:rsid w:val="001E678E"/>
    <w:rPr>
      <w:rFonts w:ascii="Meiryo UI" w:eastAsia="Meiryo UI" w:hAnsi="Meiryo UI" w:cs="Segoe UI"/>
      <w:szCs w:val="16"/>
    </w:rPr>
  </w:style>
  <w:style w:type="paragraph" w:styleId="afe">
    <w:name w:val="endnote text"/>
    <w:basedOn w:val="a2"/>
    <w:link w:val="aff"/>
    <w:uiPriority w:val="99"/>
    <w:semiHidden/>
    <w:unhideWhenUsed/>
    <w:rsid w:val="001E678E"/>
    <w:rPr>
      <w:rFonts w:eastAsia="Meiryo UI"/>
      <w:szCs w:val="20"/>
    </w:rPr>
  </w:style>
  <w:style w:type="character" w:customStyle="1" w:styleId="aff">
    <w:name w:val="文末脚注文字列 (文字)"/>
    <w:basedOn w:val="a3"/>
    <w:link w:val="afe"/>
    <w:uiPriority w:val="99"/>
    <w:semiHidden/>
    <w:rsid w:val="001E678E"/>
    <w:rPr>
      <w:rFonts w:ascii="Meiryo UI" w:eastAsia="Meiryo UI" w:hAnsi="Meiryo UI"/>
      <w:szCs w:val="20"/>
    </w:rPr>
  </w:style>
  <w:style w:type="paragraph" w:styleId="aff0">
    <w:name w:val="envelope return"/>
    <w:basedOn w:val="a2"/>
    <w:uiPriority w:val="99"/>
    <w:semiHidden/>
    <w:unhideWhenUsed/>
    <w:rsid w:val="001E678E"/>
    <w:rPr>
      <w:rFonts w:eastAsiaTheme="majorEastAsia" w:cstheme="majorBidi"/>
      <w:szCs w:val="20"/>
    </w:rPr>
  </w:style>
  <w:style w:type="paragraph" w:styleId="aff1">
    <w:name w:val="footnote text"/>
    <w:basedOn w:val="a2"/>
    <w:link w:val="aff2"/>
    <w:uiPriority w:val="99"/>
    <w:semiHidden/>
    <w:unhideWhenUsed/>
    <w:rsid w:val="001E678E"/>
    <w:rPr>
      <w:rFonts w:eastAsia="Meiryo UI"/>
      <w:szCs w:val="20"/>
    </w:rPr>
  </w:style>
  <w:style w:type="character" w:customStyle="1" w:styleId="aff2">
    <w:name w:val="脚注文字列 (文字)"/>
    <w:basedOn w:val="a3"/>
    <w:link w:val="aff1"/>
    <w:uiPriority w:val="99"/>
    <w:semiHidden/>
    <w:rsid w:val="001E678E"/>
    <w:rPr>
      <w:rFonts w:ascii="Meiryo UI" w:eastAsia="Meiryo UI" w:hAnsi="Meiryo UI"/>
      <w:szCs w:val="20"/>
    </w:rPr>
  </w:style>
  <w:style w:type="character" w:styleId="HTML">
    <w:name w:val="HTML Code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1E678E"/>
    <w:rPr>
      <w:rFonts w:eastAsia="Meiryo UI"/>
      <w:szCs w:val="20"/>
    </w:rPr>
  </w:style>
  <w:style w:type="character" w:customStyle="1" w:styleId="HTML2">
    <w:name w:val="HTML 書式付き (文字)"/>
    <w:basedOn w:val="a3"/>
    <w:link w:val="HTML1"/>
    <w:uiPriority w:val="99"/>
    <w:semiHidden/>
    <w:rsid w:val="001E678E"/>
    <w:rPr>
      <w:rFonts w:ascii="Meiryo UI" w:eastAsia="Meiryo UI" w:hAnsi="Meiryo UI"/>
      <w:szCs w:val="20"/>
    </w:rPr>
  </w:style>
  <w:style w:type="character" w:styleId="HTML3">
    <w:name w:val="HTML Typewriter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aff3">
    <w:name w:val="macro"/>
    <w:link w:val="aff4"/>
    <w:uiPriority w:val="99"/>
    <w:semiHidden/>
    <w:unhideWhenUsed/>
    <w:rsid w:val="001E67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eiryo UI" w:eastAsia="Meiryo UI" w:hAnsi="Meiryo UI"/>
      <w:szCs w:val="20"/>
    </w:rPr>
  </w:style>
  <w:style w:type="character" w:customStyle="1" w:styleId="aff4">
    <w:name w:val="マクロ文字列 (文字)"/>
    <w:basedOn w:val="a3"/>
    <w:link w:val="aff3"/>
    <w:uiPriority w:val="99"/>
    <w:semiHidden/>
    <w:rsid w:val="001E678E"/>
    <w:rPr>
      <w:rFonts w:ascii="Meiryo UI" w:eastAsia="Meiryo UI" w:hAnsi="Meiryo UI"/>
      <w:szCs w:val="20"/>
    </w:rPr>
  </w:style>
  <w:style w:type="paragraph" w:styleId="aff5">
    <w:name w:val="Plain Text"/>
    <w:basedOn w:val="a2"/>
    <w:link w:val="aff6"/>
    <w:uiPriority w:val="99"/>
    <w:semiHidden/>
    <w:unhideWhenUsed/>
    <w:rsid w:val="001E678E"/>
    <w:rPr>
      <w:rFonts w:eastAsia="Meiryo UI"/>
      <w:szCs w:val="21"/>
    </w:rPr>
  </w:style>
  <w:style w:type="character" w:customStyle="1" w:styleId="aff6">
    <w:name w:val="書式なし (文字)"/>
    <w:basedOn w:val="a3"/>
    <w:link w:val="aff5"/>
    <w:uiPriority w:val="99"/>
    <w:semiHidden/>
    <w:rsid w:val="001E678E"/>
    <w:rPr>
      <w:rFonts w:ascii="Meiryo UI" w:eastAsia="Meiryo UI" w:hAnsi="Meiryo UI"/>
      <w:szCs w:val="21"/>
    </w:rPr>
  </w:style>
  <w:style w:type="character" w:styleId="aff7">
    <w:name w:val="Placeholder Text"/>
    <w:basedOn w:val="a3"/>
    <w:uiPriority w:val="99"/>
    <w:semiHidden/>
    <w:rsid w:val="001E678E"/>
    <w:rPr>
      <w:rFonts w:ascii="Meiryo UI" w:eastAsia="Meiryo UI" w:hAnsi="Meiryo UI"/>
      <w:color w:val="3B3838" w:themeColor="background2" w:themeShade="40"/>
    </w:rPr>
  </w:style>
  <w:style w:type="paragraph" w:styleId="aff8">
    <w:name w:val="header"/>
    <w:basedOn w:val="a2"/>
    <w:link w:val="aff9"/>
    <w:uiPriority w:val="99"/>
    <w:unhideWhenUsed/>
    <w:rsid w:val="001E678E"/>
    <w:rPr>
      <w:rFonts w:eastAsia="Meiryo UI"/>
    </w:rPr>
  </w:style>
  <w:style w:type="character" w:customStyle="1" w:styleId="aff9">
    <w:name w:val="ヘッダー (文字)"/>
    <w:basedOn w:val="a3"/>
    <w:link w:val="aff8"/>
    <w:uiPriority w:val="99"/>
    <w:rsid w:val="001E678E"/>
    <w:rPr>
      <w:rFonts w:ascii="Meiryo UI" w:eastAsia="Meiryo UI" w:hAnsi="Meiryo UI"/>
    </w:rPr>
  </w:style>
  <w:style w:type="paragraph" w:styleId="affa">
    <w:name w:val="footer"/>
    <w:basedOn w:val="a2"/>
    <w:link w:val="affb"/>
    <w:uiPriority w:val="99"/>
    <w:unhideWhenUsed/>
    <w:rsid w:val="001E678E"/>
    <w:rPr>
      <w:rFonts w:eastAsia="Meiryo UI"/>
    </w:rPr>
  </w:style>
  <w:style w:type="character" w:customStyle="1" w:styleId="affb">
    <w:name w:val="フッター (文字)"/>
    <w:basedOn w:val="a3"/>
    <w:link w:val="affa"/>
    <w:uiPriority w:val="99"/>
    <w:rsid w:val="001E678E"/>
    <w:rPr>
      <w:rFonts w:ascii="Meiryo UI" w:eastAsia="Meiryo UI" w:hAnsi="Meiryo UI"/>
    </w:rPr>
  </w:style>
  <w:style w:type="paragraph" w:styleId="91">
    <w:name w:val="toc 9"/>
    <w:basedOn w:val="a2"/>
    <w:next w:val="a2"/>
    <w:autoRedefine/>
    <w:uiPriority w:val="39"/>
    <w:semiHidden/>
    <w:unhideWhenUsed/>
    <w:rsid w:val="001E678E"/>
    <w:pPr>
      <w:spacing w:after="120"/>
      <w:ind w:left="1757"/>
    </w:pPr>
  </w:style>
  <w:style w:type="character" w:styleId="affc">
    <w:name w:val="Mention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1E678E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1E678E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1E678E"/>
    <w:rPr>
      <w:rFonts w:eastAsia="Meiryo UI"/>
      <w:i/>
      <w:iCs/>
    </w:rPr>
  </w:style>
  <w:style w:type="character" w:customStyle="1" w:styleId="HTML6">
    <w:name w:val="HTML アドレス (文字)"/>
    <w:basedOn w:val="a3"/>
    <w:link w:val="HTML5"/>
    <w:uiPriority w:val="99"/>
    <w:semiHidden/>
    <w:rsid w:val="001E678E"/>
    <w:rPr>
      <w:rFonts w:ascii="Meiryo UI" w:eastAsia="Meiryo UI" w:hAnsi="Meiryo UI"/>
      <w:i/>
      <w:iCs/>
    </w:rPr>
  </w:style>
  <w:style w:type="character" w:styleId="HTML7">
    <w:name w:val="HTML Definition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8">
    <w:name w:val="HTML Cit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9">
    <w:name w:val="HTML Sample"/>
    <w:basedOn w:val="a3"/>
    <w:uiPriority w:val="99"/>
    <w:semiHidden/>
    <w:unhideWhenUsed/>
    <w:rsid w:val="001E678E"/>
    <w:rPr>
      <w:rFonts w:ascii="Meiryo UI" w:eastAsia="Meiryo UI" w:hAnsi="Meiryo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1E678E"/>
    <w:rPr>
      <w:rFonts w:ascii="Meiryo UI" w:eastAsia="Meiryo UI" w:hAnsi="Meiryo UI"/>
    </w:rPr>
  </w:style>
  <w:style w:type="paragraph" w:styleId="11">
    <w:name w:val="toc 1"/>
    <w:basedOn w:val="a2"/>
    <w:next w:val="a2"/>
    <w:autoRedefine/>
    <w:uiPriority w:val="39"/>
    <w:semiHidden/>
    <w:unhideWhenUsed/>
    <w:rsid w:val="001E678E"/>
    <w:pPr>
      <w:spacing w:after="100"/>
    </w:pPr>
  </w:style>
  <w:style w:type="paragraph" w:styleId="27">
    <w:name w:val="toc 2"/>
    <w:basedOn w:val="a2"/>
    <w:next w:val="a2"/>
    <w:autoRedefine/>
    <w:uiPriority w:val="39"/>
    <w:semiHidden/>
    <w:unhideWhenUsed/>
    <w:rsid w:val="001E678E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1E678E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1E678E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1E678E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1E678E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1E678E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1E678E"/>
    <w:pPr>
      <w:spacing w:after="100"/>
      <w:ind w:left="1540"/>
    </w:pPr>
  </w:style>
  <w:style w:type="paragraph" w:styleId="affd">
    <w:name w:val="TOC Heading"/>
    <w:basedOn w:val="1"/>
    <w:next w:val="a2"/>
    <w:uiPriority w:val="39"/>
    <w:semiHidden/>
    <w:unhideWhenUsed/>
    <w:qFormat/>
    <w:rsid w:val="001E678E"/>
    <w:pPr>
      <w:outlineLvl w:val="9"/>
    </w:pPr>
    <w:rPr>
      <w:color w:val="2E74B5" w:themeColor="accent1" w:themeShade="BF"/>
    </w:rPr>
  </w:style>
  <w:style w:type="table" w:styleId="affe">
    <w:name w:val="Table Professional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62">
    <w:name w:val="Medium List 1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3">
    <w:name w:val="Medium List 1 Accent 1"/>
    <w:basedOn w:val="a4"/>
    <w:uiPriority w:val="65"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64">
    <w:name w:val="Medium List 1 Accent 2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65">
    <w:name w:val="Medium List 1 Accent 3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66">
    <w:name w:val="Medium List 1 Accent 4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67">
    <w:name w:val="Medium List 1 Accent 5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68">
    <w:name w:val="Medium List 1 Accent 6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72">
    <w:name w:val="Medium Lis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1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3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4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5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6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4">
    <w:name w:val="Medium Shading 1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1"/>
    <w:basedOn w:val="a4"/>
    <w:uiPriority w:val="63"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2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3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8">
    <w:name w:val="Medium Shading 1 Accent 4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5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6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4">
    <w:name w:val="Medium Shading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5">
    <w:name w:val="Medium Shading 2 Accent 1"/>
    <w:basedOn w:val="a4"/>
    <w:uiPriority w:val="64"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6">
    <w:name w:val="Medium Shading 2 Accent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7">
    <w:name w:val="Medium Shading 2 Accent 3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8">
    <w:name w:val="Medium Shading 2 Accent 4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9">
    <w:name w:val="Medium Shading 2 Accent 5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a">
    <w:name w:val="Medium Shading 2 Accent 6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82">
    <w:name w:val="Medium Grid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">
    <w:name w:val="Bibliography"/>
    <w:basedOn w:val="a2"/>
    <w:next w:val="a2"/>
    <w:uiPriority w:val="37"/>
    <w:semiHidden/>
    <w:unhideWhenUsed/>
    <w:rsid w:val="001E678E"/>
  </w:style>
  <w:style w:type="character" w:styleId="afff0">
    <w:name w:val="Hashtag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paragraph" w:styleId="afff1">
    <w:name w:val="Message Header"/>
    <w:basedOn w:val="a2"/>
    <w:link w:val="afff2"/>
    <w:uiPriority w:val="99"/>
    <w:semiHidden/>
    <w:unhideWhenUsed/>
    <w:rsid w:val="001E67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afff2">
    <w:name w:val="メッセージ見出し (文字)"/>
    <w:basedOn w:val="a3"/>
    <w:link w:val="afff1"/>
    <w:uiPriority w:val="99"/>
    <w:semiHidden/>
    <w:rsid w:val="001E678E"/>
    <w:rPr>
      <w:rFonts w:ascii="Meiryo UI" w:eastAsiaTheme="majorEastAsia" w:hAnsi="Meiryo UI" w:cstheme="majorBidi"/>
      <w:sz w:val="24"/>
      <w:szCs w:val="24"/>
      <w:shd w:val="pct20" w:color="auto" w:fill="auto"/>
    </w:rPr>
  </w:style>
  <w:style w:type="table" w:styleId="afff3">
    <w:name w:val="Table Elegant"/>
    <w:basedOn w:val="a4"/>
    <w:uiPriority w:val="99"/>
    <w:semiHidden/>
    <w:unhideWhenUsed/>
    <w:rsid w:val="001E67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4">
    <w:name w:val="List"/>
    <w:basedOn w:val="a2"/>
    <w:uiPriority w:val="99"/>
    <w:semiHidden/>
    <w:unhideWhenUsed/>
    <w:rsid w:val="001E678E"/>
    <w:pPr>
      <w:ind w:left="360" w:hanging="360"/>
      <w:contextualSpacing/>
    </w:pPr>
  </w:style>
  <w:style w:type="paragraph" w:styleId="28">
    <w:name w:val="List 2"/>
    <w:basedOn w:val="a2"/>
    <w:uiPriority w:val="99"/>
    <w:semiHidden/>
    <w:unhideWhenUsed/>
    <w:rsid w:val="001E678E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1E678E"/>
    <w:pPr>
      <w:ind w:left="1080" w:hanging="360"/>
      <w:contextualSpacing/>
    </w:pPr>
  </w:style>
  <w:style w:type="paragraph" w:styleId="4b">
    <w:name w:val="List 4"/>
    <w:basedOn w:val="a2"/>
    <w:uiPriority w:val="99"/>
    <w:semiHidden/>
    <w:unhideWhenUsed/>
    <w:rsid w:val="001E678E"/>
    <w:pPr>
      <w:ind w:left="1440" w:hanging="360"/>
      <w:contextualSpacing/>
    </w:pPr>
  </w:style>
  <w:style w:type="paragraph" w:styleId="5b">
    <w:name w:val="List 5"/>
    <w:basedOn w:val="a2"/>
    <w:uiPriority w:val="99"/>
    <w:semiHidden/>
    <w:unhideWhenUsed/>
    <w:rsid w:val="001E678E"/>
    <w:pPr>
      <w:ind w:left="1800" w:hanging="360"/>
      <w:contextualSpacing/>
    </w:pPr>
  </w:style>
  <w:style w:type="table" w:styleId="12">
    <w:name w:val="Table List 1"/>
    <w:basedOn w:val="a4"/>
    <w:uiPriority w:val="99"/>
    <w:semiHidden/>
    <w:unhideWhenUsed/>
    <w:rsid w:val="001E67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List 2"/>
    <w:basedOn w:val="a4"/>
    <w:uiPriority w:val="99"/>
    <w:semiHidden/>
    <w:unhideWhenUsed/>
    <w:rsid w:val="001E67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c">
    <w:name w:val="Table List 5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9">
    <w:name w:val="Table List 6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9">
    <w:name w:val="Table List 7"/>
    <w:basedOn w:val="a4"/>
    <w:uiPriority w:val="99"/>
    <w:semiHidden/>
    <w:unhideWhenUsed/>
    <w:rsid w:val="001E67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9">
    <w:name w:val="Table List 8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5">
    <w:name w:val="List Continue"/>
    <w:basedOn w:val="a2"/>
    <w:uiPriority w:val="99"/>
    <w:semiHidden/>
    <w:unhideWhenUsed/>
    <w:rsid w:val="001E678E"/>
    <w:pPr>
      <w:spacing w:after="120"/>
      <w:ind w:left="360"/>
      <w:contextualSpacing/>
    </w:pPr>
  </w:style>
  <w:style w:type="paragraph" w:styleId="2a">
    <w:name w:val="List Continue 2"/>
    <w:basedOn w:val="a2"/>
    <w:uiPriority w:val="99"/>
    <w:semiHidden/>
    <w:unhideWhenUsed/>
    <w:rsid w:val="001E678E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1E678E"/>
    <w:pPr>
      <w:spacing w:after="120"/>
      <w:ind w:left="1080"/>
      <w:contextualSpacing/>
    </w:pPr>
  </w:style>
  <w:style w:type="paragraph" w:styleId="4d">
    <w:name w:val="List Continue 4"/>
    <w:basedOn w:val="a2"/>
    <w:uiPriority w:val="99"/>
    <w:semiHidden/>
    <w:unhideWhenUsed/>
    <w:rsid w:val="001E678E"/>
    <w:pPr>
      <w:spacing w:after="120"/>
      <w:ind w:left="1440"/>
      <w:contextualSpacing/>
    </w:pPr>
  </w:style>
  <w:style w:type="paragraph" w:styleId="5d">
    <w:name w:val="List Continue 5"/>
    <w:basedOn w:val="a2"/>
    <w:uiPriority w:val="99"/>
    <w:semiHidden/>
    <w:unhideWhenUsed/>
    <w:rsid w:val="001E678E"/>
    <w:pPr>
      <w:spacing w:after="120"/>
      <w:ind w:left="1800"/>
      <w:contextualSpacing/>
    </w:pPr>
  </w:style>
  <w:style w:type="paragraph" w:styleId="afff6">
    <w:name w:val="List Paragraph"/>
    <w:basedOn w:val="a2"/>
    <w:uiPriority w:val="34"/>
    <w:semiHidden/>
    <w:unhideWhenUsed/>
    <w:qFormat/>
    <w:rsid w:val="001E678E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1E678E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1E678E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1E678E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1E678E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1E678E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1E678E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1E678E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1E678E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1E678E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1E678E"/>
    <w:pPr>
      <w:numPr>
        <w:numId w:val="12"/>
      </w:numPr>
      <w:contextualSpacing/>
    </w:pPr>
  </w:style>
  <w:style w:type="table" w:styleId="13">
    <w:name w:val="Table Classic 1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1E67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e">
    <w:name w:val="Table Classic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table of figures"/>
    <w:basedOn w:val="a2"/>
    <w:next w:val="a2"/>
    <w:uiPriority w:val="99"/>
    <w:semiHidden/>
    <w:unhideWhenUsed/>
    <w:rsid w:val="001E678E"/>
  </w:style>
  <w:style w:type="character" w:styleId="afff8">
    <w:name w:val="end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paragraph" w:styleId="afff9">
    <w:name w:val="table of authorities"/>
    <w:basedOn w:val="a2"/>
    <w:next w:val="a2"/>
    <w:uiPriority w:val="99"/>
    <w:semiHidden/>
    <w:unhideWhenUsed/>
    <w:rsid w:val="001E678E"/>
    <w:pPr>
      <w:ind w:left="220" w:hanging="220"/>
    </w:pPr>
  </w:style>
  <w:style w:type="paragraph" w:styleId="afffa">
    <w:name w:val="toa heading"/>
    <w:basedOn w:val="a2"/>
    <w:next w:val="a2"/>
    <w:uiPriority w:val="99"/>
    <w:semiHidden/>
    <w:unhideWhenUsed/>
    <w:rsid w:val="001E678E"/>
    <w:pPr>
      <w:spacing w:before="120"/>
    </w:pPr>
    <w:rPr>
      <w:rFonts w:eastAsiaTheme="majorEastAsia" w:cstheme="majorBidi"/>
      <w:b/>
      <w:bCs/>
      <w:sz w:val="24"/>
      <w:szCs w:val="24"/>
    </w:rPr>
  </w:style>
  <w:style w:type="table" w:styleId="130">
    <w:name w:val="Colorful List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32">
    <w:name w:val="Colorful List Accent 2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33">
    <w:name w:val="Colorful List Accent 3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34">
    <w:name w:val="Colorful List Accent 4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35">
    <w:name w:val="Colorful List Accent 5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36">
    <w:name w:val="Colorful List Accent 6"/>
    <w:basedOn w:val="a4"/>
    <w:uiPriority w:val="72"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4">
    <w:name w:val="Table Colorful 1"/>
    <w:basedOn w:val="a4"/>
    <w:uiPriority w:val="99"/>
    <w:semiHidden/>
    <w:unhideWhenUsed/>
    <w:rsid w:val="001E67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1E67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1E67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0">
    <w:name w:val="Colorful Shading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24">
    <w:name w:val="Colorful Shading Accent 4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4"/>
    <w:uiPriority w:val="71"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0">
    <w:name w:val="Colorful Grid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42">
    <w:name w:val="Colorful Grid Accent 2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43">
    <w:name w:val="Colorful Grid Accent 3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44">
    <w:name w:val="Colorful Grid Accent 4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45">
    <w:name w:val="Colorful Grid Accent 5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46">
    <w:name w:val="Colorful Grid Accent 6"/>
    <w:basedOn w:val="a4"/>
    <w:uiPriority w:val="73"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b">
    <w:name w:val="envelope address"/>
    <w:basedOn w:val="a2"/>
    <w:uiPriority w:val="99"/>
    <w:semiHidden/>
    <w:unhideWhenUsed/>
    <w:rsid w:val="001E67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1E678E"/>
    <w:pPr>
      <w:numPr>
        <w:numId w:val="26"/>
      </w:numPr>
    </w:pPr>
  </w:style>
  <w:style w:type="table" w:styleId="15">
    <w:name w:val="Plain Table 1"/>
    <w:basedOn w:val="a4"/>
    <w:uiPriority w:val="41"/>
    <w:rsid w:val="001E67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1E67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1E67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rsid w:val="001E67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e">
    <w:name w:val="Plain Table 5"/>
    <w:basedOn w:val="a4"/>
    <w:uiPriority w:val="45"/>
    <w:rsid w:val="001E67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No Spacing"/>
    <w:uiPriority w:val="1"/>
    <w:qFormat/>
    <w:rsid w:val="001E678E"/>
    <w:rPr>
      <w:rFonts w:ascii="Meiryo UI" w:hAnsi="Meiryo UI"/>
    </w:rPr>
  </w:style>
  <w:style w:type="paragraph" w:styleId="afffd">
    <w:name w:val="Date"/>
    <w:basedOn w:val="a2"/>
    <w:next w:val="a2"/>
    <w:link w:val="afffe"/>
    <w:uiPriority w:val="99"/>
    <w:semiHidden/>
    <w:unhideWhenUsed/>
    <w:rsid w:val="001E678E"/>
    <w:rPr>
      <w:rFonts w:eastAsia="Meiryo UI"/>
    </w:rPr>
  </w:style>
  <w:style w:type="character" w:customStyle="1" w:styleId="afffe">
    <w:name w:val="日付 (文字)"/>
    <w:basedOn w:val="a3"/>
    <w:link w:val="afffd"/>
    <w:uiPriority w:val="99"/>
    <w:semiHidden/>
    <w:rsid w:val="001E678E"/>
    <w:rPr>
      <w:rFonts w:ascii="Meiryo UI" w:eastAsia="Meiryo UI" w:hAnsi="Meiryo UI"/>
    </w:rPr>
  </w:style>
  <w:style w:type="paragraph" w:styleId="Web">
    <w:name w:val="Normal (Web)"/>
    <w:basedOn w:val="a2"/>
    <w:uiPriority w:val="99"/>
    <w:semiHidden/>
    <w:unhideWhenUsed/>
    <w:rsid w:val="001E678E"/>
    <w:rPr>
      <w:rFonts w:cs="Times New Roman"/>
      <w:sz w:val="24"/>
      <w:szCs w:val="24"/>
    </w:rPr>
  </w:style>
  <w:style w:type="character" w:styleId="affff">
    <w:name w:val="Smart Hyperlink"/>
    <w:basedOn w:val="a3"/>
    <w:uiPriority w:val="99"/>
    <w:semiHidden/>
    <w:unhideWhenUsed/>
    <w:rsid w:val="001E678E"/>
    <w:rPr>
      <w:rFonts w:ascii="Meiryo UI" w:eastAsia="Meiryo UI" w:hAnsi="Meiryo UI"/>
      <w:u w:val="dotted"/>
    </w:rPr>
  </w:style>
  <w:style w:type="character" w:styleId="affff0">
    <w:name w:val="Unresolved Mention"/>
    <w:basedOn w:val="a3"/>
    <w:uiPriority w:val="99"/>
    <w:semiHidden/>
    <w:unhideWhenUsed/>
    <w:rsid w:val="001E678E"/>
    <w:rPr>
      <w:rFonts w:ascii="Meiryo UI" w:eastAsia="Meiryo UI" w:hAnsi="Meiryo UI"/>
      <w:color w:val="605E5C"/>
      <w:shd w:val="clear" w:color="auto" w:fill="E1DFDD"/>
    </w:rPr>
  </w:style>
  <w:style w:type="paragraph" w:styleId="affff1">
    <w:name w:val="Body Text"/>
    <w:basedOn w:val="a2"/>
    <w:link w:val="affff2"/>
    <w:uiPriority w:val="99"/>
    <w:semiHidden/>
    <w:unhideWhenUsed/>
    <w:rsid w:val="001E678E"/>
    <w:pPr>
      <w:spacing w:after="120"/>
    </w:pPr>
    <w:rPr>
      <w:rFonts w:eastAsia="Meiryo UI"/>
    </w:rPr>
  </w:style>
  <w:style w:type="character" w:customStyle="1" w:styleId="affff2">
    <w:name w:val="本文 (文字)"/>
    <w:basedOn w:val="a3"/>
    <w:link w:val="affff1"/>
    <w:uiPriority w:val="99"/>
    <w:semiHidden/>
    <w:rsid w:val="001E678E"/>
    <w:rPr>
      <w:rFonts w:ascii="Meiryo UI" w:eastAsia="Meiryo UI" w:hAnsi="Meiryo UI"/>
    </w:rPr>
  </w:style>
  <w:style w:type="paragraph" w:styleId="2e">
    <w:name w:val="Body Text 2"/>
    <w:basedOn w:val="a2"/>
    <w:link w:val="2f"/>
    <w:uiPriority w:val="99"/>
    <w:semiHidden/>
    <w:unhideWhenUsed/>
    <w:rsid w:val="001E678E"/>
    <w:pPr>
      <w:spacing w:after="120" w:line="480" w:lineRule="auto"/>
    </w:pPr>
    <w:rPr>
      <w:rFonts w:eastAsia="Meiryo UI"/>
    </w:rPr>
  </w:style>
  <w:style w:type="character" w:customStyle="1" w:styleId="2f">
    <w:name w:val="本文 2 (文字)"/>
    <w:basedOn w:val="a3"/>
    <w:link w:val="2e"/>
    <w:uiPriority w:val="99"/>
    <w:semiHidden/>
    <w:rsid w:val="001E678E"/>
    <w:rPr>
      <w:rFonts w:ascii="Meiryo UI" w:eastAsia="Meiryo UI" w:hAnsi="Meiryo UI"/>
    </w:rPr>
  </w:style>
  <w:style w:type="paragraph" w:styleId="affff3">
    <w:name w:val="Body Text Indent"/>
    <w:basedOn w:val="a2"/>
    <w:link w:val="affff4"/>
    <w:uiPriority w:val="99"/>
    <w:semiHidden/>
    <w:unhideWhenUsed/>
    <w:rsid w:val="001E678E"/>
    <w:pPr>
      <w:spacing w:after="120"/>
      <w:ind w:left="360"/>
    </w:pPr>
    <w:rPr>
      <w:rFonts w:eastAsia="Meiryo UI"/>
    </w:rPr>
  </w:style>
  <w:style w:type="character" w:customStyle="1" w:styleId="affff4">
    <w:name w:val="本文インデント (文字)"/>
    <w:basedOn w:val="a3"/>
    <w:link w:val="affff3"/>
    <w:uiPriority w:val="99"/>
    <w:semiHidden/>
    <w:rsid w:val="001E678E"/>
    <w:rPr>
      <w:rFonts w:ascii="Meiryo UI" w:eastAsia="Meiryo UI" w:hAnsi="Meiryo UI"/>
    </w:rPr>
  </w:style>
  <w:style w:type="paragraph" w:styleId="2f0">
    <w:name w:val="Body Text Indent 2"/>
    <w:basedOn w:val="a2"/>
    <w:link w:val="2f1"/>
    <w:uiPriority w:val="99"/>
    <w:semiHidden/>
    <w:unhideWhenUsed/>
    <w:rsid w:val="001E678E"/>
    <w:pPr>
      <w:spacing w:after="120" w:line="480" w:lineRule="auto"/>
      <w:ind w:left="360"/>
    </w:pPr>
    <w:rPr>
      <w:rFonts w:eastAsia="Meiryo UI"/>
    </w:rPr>
  </w:style>
  <w:style w:type="character" w:customStyle="1" w:styleId="2f1">
    <w:name w:val="本文インデント 2 (文字)"/>
    <w:basedOn w:val="a3"/>
    <w:link w:val="2f0"/>
    <w:uiPriority w:val="99"/>
    <w:semiHidden/>
    <w:rsid w:val="001E678E"/>
    <w:rPr>
      <w:rFonts w:ascii="Meiryo UI" w:eastAsia="Meiryo UI" w:hAnsi="Meiryo UI"/>
    </w:rPr>
  </w:style>
  <w:style w:type="paragraph" w:styleId="affff5">
    <w:name w:val="Body Text First Indent"/>
    <w:basedOn w:val="affff1"/>
    <w:link w:val="affff6"/>
    <w:uiPriority w:val="99"/>
    <w:semiHidden/>
    <w:unhideWhenUsed/>
    <w:rsid w:val="001E678E"/>
    <w:pPr>
      <w:spacing w:after="0"/>
      <w:ind w:firstLine="360"/>
    </w:pPr>
  </w:style>
  <w:style w:type="character" w:customStyle="1" w:styleId="affff6">
    <w:name w:val="本文字下げ (文字)"/>
    <w:basedOn w:val="affff2"/>
    <w:link w:val="affff5"/>
    <w:uiPriority w:val="99"/>
    <w:semiHidden/>
    <w:rsid w:val="001E678E"/>
    <w:rPr>
      <w:rFonts w:ascii="Meiryo UI" w:eastAsia="Meiryo UI" w:hAnsi="Meiryo UI"/>
    </w:rPr>
  </w:style>
  <w:style w:type="paragraph" w:styleId="2f2">
    <w:name w:val="Body Text First Indent 2"/>
    <w:basedOn w:val="affff3"/>
    <w:link w:val="2f3"/>
    <w:uiPriority w:val="99"/>
    <w:semiHidden/>
    <w:unhideWhenUsed/>
    <w:rsid w:val="001E678E"/>
    <w:pPr>
      <w:spacing w:after="0"/>
      <w:ind w:firstLine="360"/>
    </w:pPr>
  </w:style>
  <w:style w:type="character" w:customStyle="1" w:styleId="2f3">
    <w:name w:val="本文字下げ 2 (文字)"/>
    <w:basedOn w:val="affff4"/>
    <w:link w:val="2f2"/>
    <w:uiPriority w:val="99"/>
    <w:semiHidden/>
    <w:rsid w:val="001E678E"/>
    <w:rPr>
      <w:rFonts w:ascii="Meiryo UI" w:eastAsia="Meiryo UI" w:hAnsi="Meiryo UI"/>
    </w:rPr>
  </w:style>
  <w:style w:type="paragraph" w:styleId="affff7">
    <w:name w:val="Normal Indent"/>
    <w:basedOn w:val="a2"/>
    <w:uiPriority w:val="99"/>
    <w:semiHidden/>
    <w:unhideWhenUsed/>
    <w:rsid w:val="001E678E"/>
    <w:pPr>
      <w:ind w:left="720"/>
    </w:pPr>
  </w:style>
  <w:style w:type="paragraph" w:styleId="affff8">
    <w:name w:val="Note Heading"/>
    <w:basedOn w:val="a2"/>
    <w:next w:val="a2"/>
    <w:link w:val="affff9"/>
    <w:uiPriority w:val="99"/>
    <w:semiHidden/>
    <w:unhideWhenUsed/>
    <w:rsid w:val="001E678E"/>
    <w:rPr>
      <w:rFonts w:eastAsia="Meiryo UI"/>
    </w:rPr>
  </w:style>
  <w:style w:type="character" w:customStyle="1" w:styleId="affff9">
    <w:name w:val="記 (文字)"/>
    <w:basedOn w:val="a3"/>
    <w:link w:val="affff8"/>
    <w:uiPriority w:val="99"/>
    <w:semiHidden/>
    <w:rsid w:val="001E678E"/>
    <w:rPr>
      <w:rFonts w:ascii="Meiryo UI" w:eastAsia="Meiryo UI" w:hAnsi="Meiryo UI"/>
    </w:rPr>
  </w:style>
  <w:style w:type="table" w:styleId="affffa">
    <w:name w:val="Table Contemporary"/>
    <w:basedOn w:val="a4"/>
    <w:uiPriority w:val="99"/>
    <w:semiHidden/>
    <w:unhideWhenUsed/>
    <w:rsid w:val="001E67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f4">
    <w:name w:val="Light List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5">
    <w:name w:val="Light List Accent 1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2f6">
    <w:name w:val="Light List Accent 2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2f7">
    <w:name w:val="Light List Accent 3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2f8">
    <w:name w:val="Light List Accent 4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2f9">
    <w:name w:val="Light List Accent 5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2fa">
    <w:name w:val="Light List Accent 6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16">
    <w:name w:val="Light Shading"/>
    <w:basedOn w:val="a4"/>
    <w:uiPriority w:val="60"/>
    <w:semiHidden/>
    <w:unhideWhenUsed/>
    <w:rsid w:val="001E67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7">
    <w:name w:val="Light Shading Accent 1"/>
    <w:basedOn w:val="a4"/>
    <w:uiPriority w:val="60"/>
    <w:semiHidden/>
    <w:unhideWhenUsed/>
    <w:rsid w:val="001E678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18">
    <w:name w:val="Light Shading Accent 2"/>
    <w:basedOn w:val="a4"/>
    <w:uiPriority w:val="60"/>
    <w:semiHidden/>
    <w:unhideWhenUsed/>
    <w:rsid w:val="001E678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19">
    <w:name w:val="Light Shading Accent 3"/>
    <w:basedOn w:val="a4"/>
    <w:uiPriority w:val="60"/>
    <w:semiHidden/>
    <w:unhideWhenUsed/>
    <w:rsid w:val="001E678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1a">
    <w:name w:val="Light Shading Accent 4"/>
    <w:basedOn w:val="a4"/>
    <w:uiPriority w:val="60"/>
    <w:semiHidden/>
    <w:unhideWhenUsed/>
    <w:rsid w:val="001E678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1b">
    <w:name w:val="Light Shading Accent 5"/>
    <w:basedOn w:val="a4"/>
    <w:uiPriority w:val="60"/>
    <w:semiHidden/>
    <w:unhideWhenUsed/>
    <w:rsid w:val="001E678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1c">
    <w:name w:val="Light Shading Accent 6"/>
    <w:basedOn w:val="a4"/>
    <w:uiPriority w:val="60"/>
    <w:semiHidden/>
    <w:unhideWhenUsed/>
    <w:rsid w:val="001E678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3e">
    <w:name w:val="Light Grid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f">
    <w:name w:val="Light Grid Accent 1"/>
    <w:basedOn w:val="a4"/>
    <w:uiPriority w:val="62"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3f0">
    <w:name w:val="Light Grid Accent 2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3f1">
    <w:name w:val="Light Grid Accent 3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3f2">
    <w:name w:val="Light Grid Accent 4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3f3">
    <w:name w:val="Light Grid Accent 5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3f4">
    <w:name w:val="Light Grid Accent 6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110">
    <w:name w:val="Dark List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112">
    <w:name w:val="Dark List Accent 2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113">
    <w:name w:val="Dark List Accent 3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114">
    <w:name w:val="Dark List Accent 4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115">
    <w:name w:val="Dark List Accent 5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116">
    <w:name w:val="Dark List Accent 6"/>
    <w:basedOn w:val="a4"/>
    <w:uiPriority w:val="70"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d">
    <w:name w:val="List Table 1 Light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List Table 1 Light Accent 1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">
    <w:name w:val="List Table 1 Light Accent 2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">
    <w:name w:val="List Table 1 Light Accent 3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">
    <w:name w:val="List Table 1 Light Accent 4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">
    <w:name w:val="List Table 1 Light Accent 5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">
    <w:name w:val="List Table 1 Light Accent 6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b">
    <w:name w:val="List Table 2"/>
    <w:basedOn w:val="a4"/>
    <w:uiPriority w:val="47"/>
    <w:rsid w:val="001E67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List Table 2 Accent 1"/>
    <w:basedOn w:val="a4"/>
    <w:uiPriority w:val="47"/>
    <w:rsid w:val="001E678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List Table 2 Accent 2"/>
    <w:basedOn w:val="a4"/>
    <w:uiPriority w:val="47"/>
    <w:rsid w:val="001E678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List Table 2 Accent 3"/>
    <w:basedOn w:val="a4"/>
    <w:uiPriority w:val="47"/>
    <w:rsid w:val="001E678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List Table 2 Accent 4"/>
    <w:basedOn w:val="a4"/>
    <w:uiPriority w:val="47"/>
    <w:rsid w:val="001E678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List Table 2 Accent 5"/>
    <w:basedOn w:val="a4"/>
    <w:uiPriority w:val="47"/>
    <w:rsid w:val="001E678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List Table 2 Accent 6"/>
    <w:basedOn w:val="a4"/>
    <w:uiPriority w:val="47"/>
    <w:rsid w:val="001E678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5">
    <w:name w:val="List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">
    <w:name w:val="List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">
    <w:name w:val="List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">
    <w:name w:val="List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">
    <w:name w:val="List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">
    <w:name w:val="List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f0">
    <w:name w:val="List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">
    <w:name w:val="List Table 5 Dark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a">
    <w:name w:val="List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a">
    <w:name w:val="List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E-mail Signature"/>
    <w:basedOn w:val="a2"/>
    <w:link w:val="affffc"/>
    <w:uiPriority w:val="99"/>
    <w:semiHidden/>
    <w:unhideWhenUsed/>
    <w:rsid w:val="001E678E"/>
    <w:rPr>
      <w:rFonts w:eastAsia="Meiryo UI"/>
    </w:rPr>
  </w:style>
  <w:style w:type="character" w:customStyle="1" w:styleId="affffc">
    <w:name w:val="電子メール署名 (文字)"/>
    <w:basedOn w:val="a3"/>
    <w:link w:val="affffb"/>
    <w:uiPriority w:val="99"/>
    <w:semiHidden/>
    <w:rsid w:val="001E678E"/>
    <w:rPr>
      <w:rFonts w:ascii="Meiryo UI" w:eastAsia="Meiryo UI" w:hAnsi="Meiryo UI"/>
    </w:rPr>
  </w:style>
  <w:style w:type="paragraph" w:styleId="affffd">
    <w:name w:val="Salutation"/>
    <w:basedOn w:val="a2"/>
    <w:next w:val="a2"/>
    <w:link w:val="affffe"/>
    <w:uiPriority w:val="99"/>
    <w:semiHidden/>
    <w:unhideWhenUsed/>
    <w:rsid w:val="001E678E"/>
    <w:rPr>
      <w:rFonts w:eastAsia="Meiryo UI"/>
    </w:rPr>
  </w:style>
  <w:style w:type="character" w:customStyle="1" w:styleId="affffe">
    <w:name w:val="挨拶文 (文字)"/>
    <w:basedOn w:val="a3"/>
    <w:link w:val="affffd"/>
    <w:uiPriority w:val="99"/>
    <w:semiHidden/>
    <w:rsid w:val="001E678E"/>
    <w:rPr>
      <w:rFonts w:ascii="Meiryo UI" w:eastAsia="Meiryo UI" w:hAnsi="Meiryo UI"/>
    </w:rPr>
  </w:style>
  <w:style w:type="table" w:styleId="1e">
    <w:name w:val="Table Columns 1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rsid w:val="001E678E"/>
    <w:rPr>
      <w:rFonts w:eastAsia="Meiryo UI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rsid w:val="001E678E"/>
    <w:rPr>
      <w:rFonts w:eastAsia="Meiryo UI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">
    <w:name w:val="Signature"/>
    <w:basedOn w:val="a2"/>
    <w:link w:val="afffff0"/>
    <w:uiPriority w:val="99"/>
    <w:semiHidden/>
    <w:unhideWhenUsed/>
    <w:rsid w:val="001E678E"/>
    <w:pPr>
      <w:ind w:left="4320"/>
    </w:pPr>
    <w:rPr>
      <w:rFonts w:eastAsia="Meiryo UI"/>
    </w:rPr>
  </w:style>
  <w:style w:type="character" w:customStyle="1" w:styleId="afffff0">
    <w:name w:val="署名 (文字)"/>
    <w:basedOn w:val="a3"/>
    <w:link w:val="afffff"/>
    <w:uiPriority w:val="99"/>
    <w:semiHidden/>
    <w:rsid w:val="001E678E"/>
    <w:rPr>
      <w:rFonts w:ascii="Meiryo UI" w:eastAsia="Meiryo UI" w:hAnsi="Meiryo UI"/>
    </w:rPr>
  </w:style>
  <w:style w:type="table" w:styleId="1f">
    <w:name w:val="Table Simple 1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imple 2"/>
    <w:basedOn w:val="a4"/>
    <w:uiPriority w:val="99"/>
    <w:semiHidden/>
    <w:unhideWhenUsed/>
    <w:rsid w:val="001E678E"/>
    <w:rPr>
      <w:rFonts w:eastAsia="Meiryo U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Simple 3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Subtle 2"/>
    <w:basedOn w:val="a4"/>
    <w:uiPriority w:val="99"/>
    <w:rsid w:val="001E678E"/>
    <w:rPr>
      <w:rFonts w:eastAsia="Meiryo U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f1">
    <w:name w:val="index 1"/>
    <w:basedOn w:val="a2"/>
    <w:next w:val="a2"/>
    <w:autoRedefine/>
    <w:uiPriority w:val="99"/>
    <w:semiHidden/>
    <w:unhideWhenUsed/>
    <w:rsid w:val="001E678E"/>
    <w:pPr>
      <w:ind w:left="220" w:hanging="220"/>
    </w:pPr>
    <w:rPr>
      <w:rFonts w:eastAsia="Meiryo UI"/>
    </w:rPr>
  </w:style>
  <w:style w:type="paragraph" w:styleId="2ff">
    <w:name w:val="index 2"/>
    <w:basedOn w:val="a2"/>
    <w:next w:val="a2"/>
    <w:autoRedefine/>
    <w:uiPriority w:val="99"/>
    <w:semiHidden/>
    <w:unhideWhenUsed/>
    <w:rsid w:val="001E678E"/>
    <w:pPr>
      <w:ind w:left="440" w:hanging="220"/>
    </w:pPr>
    <w:rPr>
      <w:rFonts w:eastAsia="Meiryo UI"/>
    </w:rPr>
  </w:style>
  <w:style w:type="paragraph" w:styleId="3f8">
    <w:name w:val="index 3"/>
    <w:basedOn w:val="a2"/>
    <w:next w:val="a2"/>
    <w:autoRedefine/>
    <w:uiPriority w:val="99"/>
    <w:semiHidden/>
    <w:unhideWhenUsed/>
    <w:rsid w:val="001E678E"/>
    <w:pPr>
      <w:ind w:left="660" w:hanging="220"/>
    </w:pPr>
    <w:rPr>
      <w:rFonts w:eastAsia="Meiryo UI"/>
    </w:rPr>
  </w:style>
  <w:style w:type="paragraph" w:styleId="4f2">
    <w:name w:val="index 4"/>
    <w:basedOn w:val="a2"/>
    <w:next w:val="a2"/>
    <w:autoRedefine/>
    <w:uiPriority w:val="99"/>
    <w:semiHidden/>
    <w:unhideWhenUsed/>
    <w:rsid w:val="001E678E"/>
    <w:pPr>
      <w:ind w:left="880" w:hanging="220"/>
    </w:pPr>
    <w:rPr>
      <w:rFonts w:eastAsia="Meiryo UI"/>
    </w:rPr>
  </w:style>
  <w:style w:type="paragraph" w:styleId="5f1">
    <w:name w:val="index 5"/>
    <w:basedOn w:val="a2"/>
    <w:next w:val="a2"/>
    <w:autoRedefine/>
    <w:uiPriority w:val="99"/>
    <w:semiHidden/>
    <w:unhideWhenUsed/>
    <w:rsid w:val="001E678E"/>
    <w:pPr>
      <w:ind w:left="1100" w:hanging="220"/>
    </w:pPr>
    <w:rPr>
      <w:rFonts w:eastAsia="Meiryo UI"/>
    </w:rPr>
  </w:style>
  <w:style w:type="paragraph" w:styleId="6b">
    <w:name w:val="index 6"/>
    <w:basedOn w:val="a2"/>
    <w:next w:val="a2"/>
    <w:autoRedefine/>
    <w:uiPriority w:val="99"/>
    <w:semiHidden/>
    <w:unhideWhenUsed/>
    <w:rsid w:val="001E678E"/>
    <w:pPr>
      <w:ind w:left="1320" w:hanging="220"/>
    </w:pPr>
    <w:rPr>
      <w:rFonts w:eastAsia="Meiryo UI"/>
    </w:rPr>
  </w:style>
  <w:style w:type="paragraph" w:styleId="7b">
    <w:name w:val="index 7"/>
    <w:basedOn w:val="a2"/>
    <w:next w:val="a2"/>
    <w:autoRedefine/>
    <w:uiPriority w:val="99"/>
    <w:semiHidden/>
    <w:unhideWhenUsed/>
    <w:rsid w:val="001E678E"/>
    <w:pPr>
      <w:ind w:left="1540" w:hanging="220"/>
    </w:pPr>
    <w:rPr>
      <w:rFonts w:eastAsia="Meiryo UI"/>
    </w:rPr>
  </w:style>
  <w:style w:type="paragraph" w:styleId="8a">
    <w:name w:val="index 8"/>
    <w:basedOn w:val="a2"/>
    <w:next w:val="a2"/>
    <w:autoRedefine/>
    <w:uiPriority w:val="99"/>
    <w:semiHidden/>
    <w:unhideWhenUsed/>
    <w:rsid w:val="001E678E"/>
    <w:pPr>
      <w:ind w:left="1760" w:hanging="220"/>
    </w:pPr>
    <w:rPr>
      <w:rFonts w:eastAsia="Meiryo UI"/>
    </w:rPr>
  </w:style>
  <w:style w:type="paragraph" w:styleId="99">
    <w:name w:val="index 9"/>
    <w:basedOn w:val="a2"/>
    <w:next w:val="a2"/>
    <w:autoRedefine/>
    <w:uiPriority w:val="99"/>
    <w:semiHidden/>
    <w:unhideWhenUsed/>
    <w:rsid w:val="001E678E"/>
    <w:pPr>
      <w:ind w:left="1980" w:hanging="220"/>
    </w:pPr>
    <w:rPr>
      <w:rFonts w:eastAsia="Meiryo UI"/>
    </w:rPr>
  </w:style>
  <w:style w:type="paragraph" w:styleId="afffff1">
    <w:name w:val="index heading"/>
    <w:basedOn w:val="a2"/>
    <w:next w:val="1f1"/>
    <w:uiPriority w:val="99"/>
    <w:semiHidden/>
    <w:unhideWhenUsed/>
    <w:rsid w:val="001E678E"/>
    <w:rPr>
      <w:rFonts w:eastAsia="Meiryo UI" w:cstheme="majorBidi"/>
      <w:b/>
      <w:bCs/>
    </w:rPr>
  </w:style>
  <w:style w:type="paragraph" w:styleId="afffff2">
    <w:name w:val="Closing"/>
    <w:basedOn w:val="a2"/>
    <w:link w:val="afffff3"/>
    <w:uiPriority w:val="99"/>
    <w:semiHidden/>
    <w:unhideWhenUsed/>
    <w:rsid w:val="001E678E"/>
    <w:pPr>
      <w:ind w:left="4320"/>
    </w:pPr>
    <w:rPr>
      <w:rFonts w:eastAsia="Meiryo UI"/>
    </w:rPr>
  </w:style>
  <w:style w:type="character" w:customStyle="1" w:styleId="afffff3">
    <w:name w:val="結語 (文字)"/>
    <w:basedOn w:val="a3"/>
    <w:link w:val="afffff2"/>
    <w:uiPriority w:val="99"/>
    <w:semiHidden/>
    <w:rsid w:val="001E678E"/>
    <w:rPr>
      <w:rFonts w:ascii="Meiryo UI" w:eastAsia="Meiryo UI" w:hAnsi="Meiryo UI"/>
    </w:rPr>
  </w:style>
  <w:style w:type="table" w:styleId="afffff4">
    <w:name w:val="Table Grid"/>
    <w:basedOn w:val="a4"/>
    <w:uiPriority w:val="39"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2">
    <w:name w:val="Table Grid 1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Grid 2"/>
    <w:basedOn w:val="a4"/>
    <w:uiPriority w:val="99"/>
    <w:semiHidden/>
    <w:unhideWhenUsed/>
    <w:rsid w:val="001E678E"/>
    <w:rPr>
      <w:rFonts w:eastAsia="Meiryo UI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Grid 3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Grid 4"/>
    <w:basedOn w:val="a4"/>
    <w:uiPriority w:val="99"/>
    <w:semiHidden/>
    <w:unhideWhenUsed/>
    <w:rsid w:val="001E678E"/>
    <w:rPr>
      <w:rFonts w:eastAsia="Meiryo UI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2">
    <w:name w:val="Table Grid 5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c">
    <w:name w:val="Table Grid 6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c">
    <w:name w:val="Table Grid 7"/>
    <w:basedOn w:val="a4"/>
    <w:uiPriority w:val="99"/>
    <w:semiHidden/>
    <w:unhideWhenUsed/>
    <w:rsid w:val="001E678E"/>
    <w:rPr>
      <w:rFonts w:eastAsia="Meiryo UI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b">
    <w:name w:val="Table Grid 8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Grid Table Light"/>
    <w:basedOn w:val="a4"/>
    <w:uiPriority w:val="40"/>
    <w:rsid w:val="001E678E"/>
    <w:rPr>
      <w:rFonts w:eastAsia="Meiryo U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3">
    <w:name w:val="Grid Table 1 Light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0">
    <w:name w:val="Grid Table 1 Light Accent 1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0">
    <w:name w:val="Grid Table 1 Light Accent 2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0">
    <w:name w:val="Grid Table 1 Light Accent 3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0">
    <w:name w:val="Grid Table 1 Light Accent 4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0">
    <w:name w:val="Grid Table 1 Light Accent 5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0">
    <w:name w:val="Grid Table 1 Light Accent 6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f1">
    <w:name w:val="Grid Table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Grid Table 2 Accent 1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Grid Table 2 Accent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Grid Table 2 Accent 3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Grid Table 2 Accent 4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Grid Table 2 Accent 5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Grid Table 2 Accent 6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a">
    <w:name w:val="Grid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0">
    <w:name w:val="Grid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0">
    <w:name w:val="Grid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0">
    <w:name w:val="Grid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0">
    <w:name w:val="Grid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0">
    <w:name w:val="Grid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f4">
    <w:name w:val="Grid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3">
    <w:name w:val="Grid Table 5 Dark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d">
    <w:name w:val="Grid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d">
    <w:name w:val="Grid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1E678E"/>
    <w:rPr>
      <w:rFonts w:eastAsia="Meiryo U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6">
    <w:name w:val="foot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character" w:styleId="afffff7">
    <w:name w:val="line number"/>
    <w:basedOn w:val="a3"/>
    <w:uiPriority w:val="99"/>
    <w:semiHidden/>
    <w:unhideWhenUsed/>
    <w:rsid w:val="001E678E"/>
    <w:rPr>
      <w:rFonts w:ascii="Meiryo UI" w:eastAsia="Meiryo UI" w:hAnsi="Meiryo UI"/>
    </w:rPr>
  </w:style>
  <w:style w:type="table" w:styleId="3-D1">
    <w:name w:val="Table 3D effects 1"/>
    <w:basedOn w:val="a4"/>
    <w:uiPriority w:val="99"/>
    <w:semiHidden/>
    <w:unhideWhenUsed/>
    <w:rsid w:val="001E678E"/>
    <w:rPr>
      <w:rFonts w:eastAsia="Meiryo UI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rsid w:val="001E678E"/>
    <w:rPr>
      <w:rFonts w:eastAsia="Meiryo U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4"/>
    <w:uiPriority w:val="99"/>
    <w:semiHidden/>
    <w:unhideWhenUsed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9">
    <w:name w:val="page number"/>
    <w:basedOn w:val="a3"/>
    <w:uiPriority w:val="99"/>
    <w:semiHidden/>
    <w:unhideWhenUsed/>
    <w:rsid w:val="001E678E"/>
    <w:rPr>
      <w:rFonts w:ascii="Meiryo UI" w:eastAsia="Meiryo UI" w:hAnsi="Meiryo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10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Local\Microsoft\Office\16.0\DTS\ja-JP%7bC4814371-0363-4EFF-967D-C1A1959145AD%7d\%7bE8A4589D-9F00-49F1-BD04-3DAA88499F1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A3C0EAD-6529-4585-9E00-54D0371D65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{E8A4589D-9F00-49F1-BD04-3DAA88499F16}tf02786999_win32.dotx</Template>
  <TotalTime>0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2025-07-13T03:21:00Z</dcterms:created>
  <dcterms:modified xsi:type="dcterms:W3CDTF">2025-07-13T03:22:00Z</dcterms:modified>
</cp:coreProperties>
</file>