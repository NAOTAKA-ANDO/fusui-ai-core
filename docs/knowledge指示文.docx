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ACB95" w14:textId="1CB1F4CC" w:rsidR="00D51A61" w:rsidRDefault="00D51A61" w:rsidP="008561B6">
      <w:r>
        <w:rPr>
          <w:rFonts w:hint="eastAsia"/>
        </w:rPr>
        <w:t>2025/7/8</w:t>
      </w:r>
      <w:r>
        <w:rPr>
          <w:rFonts w:hint="eastAsia"/>
        </w:rPr>
        <w:t>時点</w:t>
      </w:r>
    </w:p>
    <w:p w14:paraId="5C68C07B" w14:textId="77777777" w:rsidR="00D51A61" w:rsidRDefault="00D51A61" w:rsidP="008561B6">
      <w:pPr>
        <w:rPr>
          <w:rFonts w:hint="eastAsia"/>
        </w:rPr>
      </w:pPr>
    </w:p>
    <w:p w14:paraId="56CCE24C" w14:textId="77777777" w:rsidR="00D51A61" w:rsidRDefault="00D51A61" w:rsidP="008561B6"/>
    <w:p w14:paraId="26A64E9B" w14:textId="49E0F968" w:rsidR="008561B6" w:rsidRPr="008561B6" w:rsidRDefault="008561B6" w:rsidP="008561B6">
      <w:r w:rsidRPr="008561B6">
        <w:t xml:space="preserve">import </w:t>
      </w:r>
      <w:proofErr w:type="spellStart"/>
      <w:r w:rsidRPr="008561B6">
        <w:t>os</w:t>
      </w:r>
      <w:proofErr w:type="spellEnd"/>
    </w:p>
    <w:p w14:paraId="55225D09" w14:textId="77777777" w:rsidR="008561B6" w:rsidRPr="008561B6" w:rsidRDefault="008561B6" w:rsidP="008561B6">
      <w:r w:rsidRPr="008561B6">
        <w:t xml:space="preserve">import </w:t>
      </w:r>
      <w:proofErr w:type="spellStart"/>
      <w:r w:rsidRPr="008561B6">
        <w:t>faiss</w:t>
      </w:r>
      <w:proofErr w:type="spellEnd"/>
    </w:p>
    <w:p w14:paraId="2257FC1C" w14:textId="77777777" w:rsidR="008561B6" w:rsidRPr="008561B6" w:rsidRDefault="008561B6" w:rsidP="008561B6">
      <w:r w:rsidRPr="008561B6">
        <w:t>import pickle</w:t>
      </w:r>
    </w:p>
    <w:p w14:paraId="246F8FD9" w14:textId="77777777" w:rsidR="008561B6" w:rsidRPr="008561B6" w:rsidRDefault="008561B6" w:rsidP="008561B6">
      <w:r w:rsidRPr="008561B6">
        <w:t xml:space="preserve">import </w:t>
      </w:r>
      <w:proofErr w:type="spellStart"/>
      <w:r w:rsidRPr="008561B6">
        <w:t>openai</w:t>
      </w:r>
      <w:proofErr w:type="spellEnd"/>
    </w:p>
    <w:p w14:paraId="66EE2ADB" w14:textId="77777777" w:rsidR="008561B6" w:rsidRPr="008561B6" w:rsidRDefault="008561B6" w:rsidP="008561B6">
      <w:r w:rsidRPr="008561B6">
        <w:t xml:space="preserve">import </w:t>
      </w:r>
      <w:proofErr w:type="spellStart"/>
      <w:r w:rsidRPr="008561B6">
        <w:t>numpy</w:t>
      </w:r>
      <w:proofErr w:type="spellEnd"/>
      <w:r w:rsidRPr="008561B6">
        <w:t xml:space="preserve"> as np</w:t>
      </w:r>
    </w:p>
    <w:p w14:paraId="59EF0825" w14:textId="77777777" w:rsidR="008561B6" w:rsidRPr="008561B6" w:rsidRDefault="008561B6" w:rsidP="008561B6"/>
    <w:p w14:paraId="4218658F" w14:textId="77777777" w:rsidR="008561B6" w:rsidRPr="008561B6" w:rsidRDefault="008561B6" w:rsidP="008561B6">
      <w:r w:rsidRPr="008561B6">
        <w:t># OpenAI API</w:t>
      </w:r>
      <w:r w:rsidRPr="008561B6">
        <w:t>キー</w:t>
      </w:r>
    </w:p>
    <w:p w14:paraId="3CFCEAED" w14:textId="77777777" w:rsidR="008561B6" w:rsidRPr="008561B6" w:rsidRDefault="008561B6" w:rsidP="008561B6">
      <w:proofErr w:type="spellStart"/>
      <w:r w:rsidRPr="008561B6">
        <w:t>openai.api_key</w:t>
      </w:r>
      <w:proofErr w:type="spellEnd"/>
      <w:r w:rsidRPr="008561B6">
        <w:t xml:space="preserve"> = </w:t>
      </w:r>
      <w:proofErr w:type="spellStart"/>
      <w:r w:rsidRPr="008561B6">
        <w:t>os.getenv</w:t>
      </w:r>
      <w:proofErr w:type="spellEnd"/>
      <w:r w:rsidRPr="008561B6">
        <w:t>("OPENAI_API_KEY")</w:t>
      </w:r>
    </w:p>
    <w:p w14:paraId="4DCD66FB" w14:textId="77777777" w:rsidR="008561B6" w:rsidRPr="008561B6" w:rsidRDefault="008561B6" w:rsidP="008561B6"/>
    <w:p w14:paraId="5BF47FB4" w14:textId="77777777" w:rsidR="008561B6" w:rsidRPr="008561B6" w:rsidRDefault="008561B6" w:rsidP="008561B6">
      <w:r w:rsidRPr="008561B6">
        <w:t xml:space="preserve"># </w:t>
      </w:r>
      <w:r w:rsidRPr="008561B6">
        <w:rPr>
          <w:rFonts w:ascii="Segoe UI Emoji" w:hAnsi="Segoe UI Emoji" w:cs="Segoe UI Emoji"/>
        </w:rPr>
        <w:t>✅</w:t>
      </w:r>
      <w:r w:rsidRPr="008561B6">
        <w:t xml:space="preserve"> </w:t>
      </w:r>
      <w:r w:rsidRPr="008561B6">
        <w:t>出典参照モード（</w:t>
      </w:r>
      <w:r w:rsidRPr="008561B6">
        <w:t>RAG</w:t>
      </w:r>
      <w:r w:rsidRPr="008561B6">
        <w:t>）を使用。ただし表示はしない</w:t>
      </w:r>
    </w:p>
    <w:p w14:paraId="4DD3F208" w14:textId="77777777" w:rsidR="008561B6" w:rsidRPr="008561B6" w:rsidRDefault="008561B6" w:rsidP="008561B6">
      <w:proofErr w:type="spellStart"/>
      <w:r w:rsidRPr="008561B6">
        <w:t>use_context</w:t>
      </w:r>
      <w:proofErr w:type="spellEnd"/>
      <w:r w:rsidRPr="008561B6">
        <w:t xml:space="preserve"> = True</w:t>
      </w:r>
    </w:p>
    <w:p w14:paraId="56F90E59" w14:textId="77777777" w:rsidR="008561B6" w:rsidRPr="008561B6" w:rsidRDefault="008561B6" w:rsidP="008561B6"/>
    <w:p w14:paraId="2BA84653" w14:textId="77777777" w:rsidR="008561B6" w:rsidRPr="008561B6" w:rsidRDefault="008561B6" w:rsidP="008561B6">
      <w:r w:rsidRPr="008561B6">
        <w:t xml:space="preserve"># </w:t>
      </w:r>
      <w:r w:rsidRPr="008561B6">
        <w:t>質問を受け取る</w:t>
      </w:r>
    </w:p>
    <w:p w14:paraId="719E9765" w14:textId="77777777" w:rsidR="008561B6" w:rsidRPr="008561B6" w:rsidRDefault="008561B6" w:rsidP="008561B6">
      <w:r w:rsidRPr="008561B6">
        <w:t>question = input("</w:t>
      </w:r>
      <w:r w:rsidRPr="008561B6">
        <w:rPr>
          <w:rFonts w:ascii="Segoe UI Emoji" w:hAnsi="Segoe UI Emoji" w:cs="Segoe UI Emoji"/>
        </w:rPr>
        <w:t>🧭</w:t>
      </w:r>
      <w:r w:rsidRPr="008561B6">
        <w:t xml:space="preserve"> </w:t>
      </w:r>
      <w:r w:rsidRPr="008561B6">
        <w:t>質問をどうぞ：</w:t>
      </w:r>
      <w:r w:rsidRPr="008561B6">
        <w:t>")</w:t>
      </w:r>
    </w:p>
    <w:p w14:paraId="6C22F533" w14:textId="77777777" w:rsidR="008561B6" w:rsidRPr="008561B6" w:rsidRDefault="008561B6" w:rsidP="008561B6"/>
    <w:p w14:paraId="14259AF1" w14:textId="77777777" w:rsidR="008561B6" w:rsidRPr="008561B6" w:rsidRDefault="008561B6" w:rsidP="008561B6">
      <w:r w:rsidRPr="008561B6">
        <w:t xml:space="preserve"># </w:t>
      </w:r>
      <w:r w:rsidRPr="008561B6">
        <w:t>出典参照モード（表示なし</w:t>
      </w:r>
      <w:r w:rsidRPr="008561B6">
        <w:t>RAG</w:t>
      </w:r>
      <w:r w:rsidRPr="008561B6">
        <w:t>）</w:t>
      </w:r>
    </w:p>
    <w:p w14:paraId="01B5DB4F" w14:textId="77777777" w:rsidR="008561B6" w:rsidRPr="008561B6" w:rsidRDefault="008561B6" w:rsidP="008561B6">
      <w:r w:rsidRPr="008561B6">
        <w:t xml:space="preserve">if </w:t>
      </w:r>
      <w:proofErr w:type="spellStart"/>
      <w:r w:rsidRPr="008561B6">
        <w:t>use_context</w:t>
      </w:r>
      <w:proofErr w:type="spellEnd"/>
      <w:r w:rsidRPr="008561B6">
        <w:t>:</w:t>
      </w:r>
    </w:p>
    <w:p w14:paraId="38AB0B50" w14:textId="77777777" w:rsidR="008561B6" w:rsidRPr="008561B6" w:rsidRDefault="008561B6" w:rsidP="008561B6">
      <w:r w:rsidRPr="008561B6">
        <w:t xml:space="preserve">    # </w:t>
      </w:r>
      <w:r w:rsidRPr="008561B6">
        <w:t>インデックスとメタ情報の読み込み</w:t>
      </w:r>
    </w:p>
    <w:p w14:paraId="14DDDCF3" w14:textId="77777777" w:rsidR="008561B6" w:rsidRPr="008561B6" w:rsidRDefault="008561B6" w:rsidP="008561B6">
      <w:r w:rsidRPr="008561B6">
        <w:t xml:space="preserve">    index = </w:t>
      </w:r>
      <w:proofErr w:type="spellStart"/>
      <w:r w:rsidRPr="008561B6">
        <w:t>faiss.read_index</w:t>
      </w:r>
      <w:proofErr w:type="spellEnd"/>
      <w:r w:rsidRPr="008561B6">
        <w:t>("</w:t>
      </w:r>
      <w:proofErr w:type="spellStart"/>
      <w:r w:rsidRPr="008561B6">
        <w:t>vectorstore</w:t>
      </w:r>
      <w:proofErr w:type="spellEnd"/>
      <w:r w:rsidRPr="008561B6">
        <w:t>/</w:t>
      </w:r>
      <w:proofErr w:type="spellStart"/>
      <w:r w:rsidRPr="008561B6">
        <w:t>faiss_index</w:t>
      </w:r>
      <w:proofErr w:type="spellEnd"/>
      <w:r w:rsidRPr="008561B6">
        <w:t>/</w:t>
      </w:r>
      <w:proofErr w:type="spellStart"/>
      <w:r w:rsidRPr="008561B6">
        <w:t>index.faiss</w:t>
      </w:r>
      <w:proofErr w:type="spellEnd"/>
      <w:r w:rsidRPr="008561B6">
        <w:t>")</w:t>
      </w:r>
    </w:p>
    <w:p w14:paraId="1E721B70" w14:textId="77777777" w:rsidR="008561B6" w:rsidRPr="008561B6" w:rsidRDefault="008561B6" w:rsidP="008561B6">
      <w:r w:rsidRPr="008561B6">
        <w:t>    with open("</w:t>
      </w:r>
      <w:proofErr w:type="spellStart"/>
      <w:r w:rsidRPr="008561B6">
        <w:t>vectorstore</w:t>
      </w:r>
      <w:proofErr w:type="spellEnd"/>
      <w:r w:rsidRPr="008561B6">
        <w:t>/</w:t>
      </w:r>
      <w:proofErr w:type="spellStart"/>
      <w:r w:rsidRPr="008561B6">
        <w:t>faiss_index</w:t>
      </w:r>
      <w:proofErr w:type="spellEnd"/>
      <w:r w:rsidRPr="008561B6">
        <w:t>/</w:t>
      </w:r>
      <w:proofErr w:type="spellStart"/>
      <w:r w:rsidRPr="008561B6">
        <w:t>index.pkl</w:t>
      </w:r>
      <w:proofErr w:type="spellEnd"/>
      <w:r w:rsidRPr="008561B6">
        <w:t>", "</w:t>
      </w:r>
      <w:proofErr w:type="spellStart"/>
      <w:r w:rsidRPr="008561B6">
        <w:t>rb</w:t>
      </w:r>
      <w:proofErr w:type="spellEnd"/>
      <w:r w:rsidRPr="008561B6">
        <w:t>") as f:</w:t>
      </w:r>
    </w:p>
    <w:p w14:paraId="1A936444" w14:textId="77777777" w:rsidR="008561B6" w:rsidRPr="008561B6" w:rsidRDefault="008561B6" w:rsidP="008561B6">
      <w:r w:rsidRPr="008561B6">
        <w:t xml:space="preserve">        </w:t>
      </w:r>
      <w:proofErr w:type="spellStart"/>
      <w:r w:rsidRPr="008561B6">
        <w:t>metas</w:t>
      </w:r>
      <w:proofErr w:type="spellEnd"/>
      <w:r w:rsidRPr="008561B6">
        <w:t xml:space="preserve"> = </w:t>
      </w:r>
      <w:proofErr w:type="spellStart"/>
      <w:r w:rsidRPr="008561B6">
        <w:t>pickle.load</w:t>
      </w:r>
      <w:proofErr w:type="spellEnd"/>
      <w:r w:rsidRPr="008561B6">
        <w:t>(f)</w:t>
      </w:r>
    </w:p>
    <w:p w14:paraId="237A509C" w14:textId="77777777" w:rsidR="008561B6" w:rsidRPr="008561B6" w:rsidRDefault="008561B6" w:rsidP="008561B6"/>
    <w:p w14:paraId="26732439" w14:textId="77777777" w:rsidR="008561B6" w:rsidRPr="008561B6" w:rsidRDefault="008561B6" w:rsidP="008561B6">
      <w:r w:rsidRPr="008561B6">
        <w:t xml:space="preserve">    # </w:t>
      </w:r>
      <w:r w:rsidRPr="008561B6">
        <w:t>ベクトル化</w:t>
      </w:r>
    </w:p>
    <w:p w14:paraId="2A417759" w14:textId="77777777" w:rsidR="008561B6" w:rsidRPr="008561B6" w:rsidRDefault="008561B6" w:rsidP="008561B6">
      <w:r w:rsidRPr="008561B6">
        <w:t xml:space="preserve">    embedding = </w:t>
      </w:r>
      <w:proofErr w:type="spellStart"/>
      <w:r w:rsidRPr="008561B6">
        <w:t>openai.Embedding.create</w:t>
      </w:r>
      <w:proofErr w:type="spellEnd"/>
      <w:r w:rsidRPr="008561B6">
        <w:t>(</w:t>
      </w:r>
    </w:p>
    <w:p w14:paraId="2C8C669A" w14:textId="77777777" w:rsidR="008561B6" w:rsidRPr="008561B6" w:rsidRDefault="008561B6" w:rsidP="008561B6">
      <w:r w:rsidRPr="008561B6">
        <w:t>        input=[question],</w:t>
      </w:r>
    </w:p>
    <w:p w14:paraId="2148F08C" w14:textId="77777777" w:rsidR="008561B6" w:rsidRPr="008561B6" w:rsidRDefault="008561B6" w:rsidP="008561B6">
      <w:r w:rsidRPr="008561B6">
        <w:t>        model="text-embedding-ada-002"</w:t>
      </w:r>
    </w:p>
    <w:p w14:paraId="0640F318" w14:textId="77777777" w:rsidR="008561B6" w:rsidRPr="008561B6" w:rsidRDefault="008561B6" w:rsidP="008561B6">
      <w:r w:rsidRPr="008561B6">
        <w:t>    )["data"][0]["embedding"]</w:t>
      </w:r>
    </w:p>
    <w:p w14:paraId="04BA9718" w14:textId="77777777" w:rsidR="008561B6" w:rsidRPr="008561B6" w:rsidRDefault="008561B6" w:rsidP="008561B6"/>
    <w:p w14:paraId="0543301D" w14:textId="77777777" w:rsidR="008561B6" w:rsidRPr="008561B6" w:rsidRDefault="008561B6" w:rsidP="008561B6">
      <w:r w:rsidRPr="008561B6">
        <w:t xml:space="preserve">    # </w:t>
      </w:r>
      <w:r w:rsidRPr="008561B6">
        <w:t>類似チャンク検索（</w:t>
      </w:r>
      <w:r w:rsidRPr="008561B6">
        <w:t>3</w:t>
      </w:r>
      <w:r w:rsidRPr="008561B6">
        <w:t>件）</w:t>
      </w:r>
    </w:p>
    <w:p w14:paraId="7D998B71" w14:textId="77777777" w:rsidR="008561B6" w:rsidRPr="008561B6" w:rsidRDefault="008561B6" w:rsidP="008561B6">
      <w:r w:rsidRPr="008561B6">
        <w:t>    k = 3</w:t>
      </w:r>
    </w:p>
    <w:p w14:paraId="06877620" w14:textId="77777777" w:rsidR="008561B6" w:rsidRPr="008561B6" w:rsidRDefault="008561B6" w:rsidP="008561B6">
      <w:r w:rsidRPr="008561B6">
        <w:t xml:space="preserve">    D, I = </w:t>
      </w:r>
      <w:proofErr w:type="spellStart"/>
      <w:r w:rsidRPr="008561B6">
        <w:t>index.search</w:t>
      </w:r>
      <w:proofErr w:type="spellEnd"/>
      <w:r w:rsidRPr="008561B6">
        <w:t>(</w:t>
      </w:r>
      <w:proofErr w:type="spellStart"/>
      <w:r w:rsidRPr="008561B6">
        <w:t>np.array</w:t>
      </w:r>
      <w:proofErr w:type="spellEnd"/>
      <w:r w:rsidRPr="008561B6">
        <w:t>([embedding]).</w:t>
      </w:r>
      <w:proofErr w:type="spellStart"/>
      <w:r w:rsidRPr="008561B6">
        <w:t>astype</w:t>
      </w:r>
      <w:proofErr w:type="spellEnd"/>
      <w:r w:rsidRPr="008561B6">
        <w:t>("float32"), k)</w:t>
      </w:r>
    </w:p>
    <w:p w14:paraId="15CB57B5" w14:textId="77777777" w:rsidR="008561B6" w:rsidRPr="008561B6" w:rsidRDefault="008561B6" w:rsidP="008561B6"/>
    <w:p w14:paraId="34F0896E" w14:textId="77777777" w:rsidR="008561B6" w:rsidRPr="008561B6" w:rsidRDefault="008561B6" w:rsidP="008561B6">
      <w:r w:rsidRPr="008561B6">
        <w:t xml:space="preserve">    # </w:t>
      </w:r>
      <w:r w:rsidRPr="008561B6">
        <w:t>出典（文脈）を</w:t>
      </w:r>
      <w:r w:rsidRPr="008561B6">
        <w:t xml:space="preserve"> GPT </w:t>
      </w:r>
      <w:r w:rsidRPr="008561B6">
        <w:t>に渡すが表示はしない</w:t>
      </w:r>
    </w:p>
    <w:p w14:paraId="0AD5102A" w14:textId="77777777" w:rsidR="008561B6" w:rsidRPr="008561B6" w:rsidRDefault="008561B6" w:rsidP="008561B6">
      <w:r w:rsidRPr="008561B6">
        <w:t>    context = ""</w:t>
      </w:r>
    </w:p>
    <w:p w14:paraId="2AD9CE83" w14:textId="77777777" w:rsidR="008561B6" w:rsidRPr="008561B6" w:rsidRDefault="008561B6" w:rsidP="008561B6">
      <w:r w:rsidRPr="008561B6">
        <w:t xml:space="preserve">    for </w:t>
      </w:r>
      <w:proofErr w:type="spellStart"/>
      <w:r w:rsidRPr="008561B6">
        <w:t>i</w:t>
      </w:r>
      <w:proofErr w:type="spellEnd"/>
      <w:r w:rsidRPr="008561B6">
        <w:t xml:space="preserve"> in I[0]:</w:t>
      </w:r>
    </w:p>
    <w:p w14:paraId="00D4345C" w14:textId="77777777" w:rsidR="008561B6" w:rsidRPr="008561B6" w:rsidRDefault="008561B6" w:rsidP="008561B6">
      <w:r w:rsidRPr="008561B6">
        <w:lastRenderedPageBreak/>
        <w:t xml:space="preserve">        meta = </w:t>
      </w:r>
      <w:proofErr w:type="spellStart"/>
      <w:r w:rsidRPr="008561B6">
        <w:t>metas</w:t>
      </w:r>
      <w:proofErr w:type="spellEnd"/>
      <w:r w:rsidRPr="008561B6">
        <w:t>[</w:t>
      </w:r>
      <w:proofErr w:type="spellStart"/>
      <w:r w:rsidRPr="008561B6">
        <w:t>i</w:t>
      </w:r>
      <w:proofErr w:type="spellEnd"/>
      <w:r w:rsidRPr="008561B6">
        <w:t>]</w:t>
      </w:r>
    </w:p>
    <w:p w14:paraId="67E96CCF" w14:textId="77777777" w:rsidR="008561B6" w:rsidRPr="008561B6" w:rsidRDefault="008561B6" w:rsidP="008561B6">
      <w:r w:rsidRPr="008561B6">
        <w:t>        chunk = f"</w:t>
      </w:r>
      <w:r w:rsidRPr="008561B6">
        <w:t>【</w:t>
      </w:r>
      <w:r w:rsidRPr="008561B6">
        <w:t>{meta['title']}</w:t>
      </w:r>
      <w:r w:rsidRPr="008561B6">
        <w:t>（チャンク</w:t>
      </w:r>
      <w:r w:rsidRPr="008561B6">
        <w:t>{meta['</w:t>
      </w:r>
      <w:proofErr w:type="spellStart"/>
      <w:r w:rsidRPr="008561B6">
        <w:t>chunk_id</w:t>
      </w:r>
      <w:proofErr w:type="spellEnd"/>
      <w:r w:rsidRPr="008561B6">
        <w:t>']}</w:t>
      </w:r>
      <w:r w:rsidRPr="008561B6">
        <w:t>）】</w:t>
      </w:r>
      <w:r w:rsidRPr="008561B6">
        <w:t>\n{meta['text']}\n"</w:t>
      </w:r>
    </w:p>
    <w:p w14:paraId="010034AB" w14:textId="77777777" w:rsidR="008561B6" w:rsidRPr="008561B6" w:rsidRDefault="008561B6" w:rsidP="008561B6">
      <w:r w:rsidRPr="008561B6">
        <w:t>        context += chunk + "\n"</w:t>
      </w:r>
    </w:p>
    <w:p w14:paraId="7FF13F89" w14:textId="77777777" w:rsidR="008561B6" w:rsidRPr="008561B6" w:rsidRDefault="008561B6" w:rsidP="008561B6"/>
    <w:p w14:paraId="651F6C8B" w14:textId="77777777" w:rsidR="008561B6" w:rsidRPr="008561B6" w:rsidRDefault="008561B6" w:rsidP="008561B6">
      <w:r w:rsidRPr="008561B6">
        <w:t>    # GPT</w:t>
      </w:r>
      <w:r w:rsidRPr="008561B6">
        <w:t>に問い合わせ（出典は表示しないように命令）</w:t>
      </w:r>
    </w:p>
    <w:p w14:paraId="01940CF5" w14:textId="77777777" w:rsidR="008561B6" w:rsidRPr="008561B6" w:rsidRDefault="008561B6" w:rsidP="008561B6">
      <w:r w:rsidRPr="008561B6">
        <w:t xml:space="preserve">    response = </w:t>
      </w:r>
      <w:proofErr w:type="spellStart"/>
      <w:r w:rsidRPr="008561B6">
        <w:t>openai.ChatCompletion.create</w:t>
      </w:r>
      <w:proofErr w:type="spellEnd"/>
      <w:r w:rsidRPr="008561B6">
        <w:t>(</w:t>
      </w:r>
    </w:p>
    <w:p w14:paraId="27C1BB2B" w14:textId="77777777" w:rsidR="008561B6" w:rsidRPr="008561B6" w:rsidRDefault="008561B6" w:rsidP="008561B6">
      <w:r w:rsidRPr="008561B6">
        <w:t>        model="gpt-3.5-turbo",</w:t>
      </w:r>
    </w:p>
    <w:p w14:paraId="4E3621E2" w14:textId="77777777" w:rsidR="008561B6" w:rsidRPr="008561B6" w:rsidRDefault="008561B6" w:rsidP="008561B6">
      <w:r w:rsidRPr="008561B6">
        <w:t>        messages=[</w:t>
      </w:r>
    </w:p>
    <w:p w14:paraId="0DBEC876" w14:textId="77777777" w:rsidR="008561B6" w:rsidRPr="008561B6" w:rsidRDefault="008561B6" w:rsidP="008561B6">
      <w:r w:rsidRPr="008561B6">
        <w:t>            {</w:t>
      </w:r>
    </w:p>
    <w:p w14:paraId="6B1D217E" w14:textId="77777777" w:rsidR="008561B6" w:rsidRPr="008561B6" w:rsidRDefault="008561B6" w:rsidP="008561B6">
      <w:r w:rsidRPr="008561B6">
        <w:t>                "role": "system",</w:t>
      </w:r>
    </w:p>
    <w:p w14:paraId="579ADBAE" w14:textId="77777777" w:rsidR="008561B6" w:rsidRPr="008561B6" w:rsidRDefault="008561B6" w:rsidP="008561B6">
      <w:r w:rsidRPr="008561B6">
        <w:t>                "content": (</w:t>
      </w:r>
    </w:p>
    <w:p w14:paraId="6AEA7441" w14:textId="77777777" w:rsidR="008561B6" w:rsidRPr="008561B6" w:rsidRDefault="008561B6" w:rsidP="008561B6">
      <w:r w:rsidRPr="008561B6">
        <w:t>                    "</w:t>
      </w:r>
      <w:r w:rsidRPr="008561B6">
        <w:t>あなたは専門の風水師です。以下の知識に基づいて、正確かつ簡潔に答えてください。</w:t>
      </w:r>
      <w:r w:rsidRPr="008561B6">
        <w:t>"</w:t>
      </w:r>
    </w:p>
    <w:p w14:paraId="3F7ADDD8" w14:textId="77777777" w:rsidR="008561B6" w:rsidRPr="008561B6" w:rsidRDefault="008561B6" w:rsidP="008561B6">
      <w:r w:rsidRPr="008561B6">
        <w:t>                    "</w:t>
      </w:r>
      <w:r w:rsidRPr="008561B6">
        <w:t>出典情報を明示する必要はありませんが、与えられた知識の範囲内で誠実に答えてください。</w:t>
      </w:r>
      <w:r w:rsidRPr="008561B6">
        <w:t>"</w:t>
      </w:r>
    </w:p>
    <w:p w14:paraId="679D879A" w14:textId="77777777" w:rsidR="008561B6" w:rsidRPr="008561B6" w:rsidRDefault="008561B6" w:rsidP="008561B6">
      <w:r w:rsidRPr="008561B6">
        <w:t>                )</w:t>
      </w:r>
    </w:p>
    <w:p w14:paraId="2167FA83" w14:textId="77777777" w:rsidR="008561B6" w:rsidRPr="008561B6" w:rsidRDefault="008561B6" w:rsidP="008561B6">
      <w:r w:rsidRPr="008561B6">
        <w:t>            },</w:t>
      </w:r>
    </w:p>
    <w:p w14:paraId="2D0225B8" w14:textId="77777777" w:rsidR="008561B6" w:rsidRPr="008561B6" w:rsidRDefault="008561B6" w:rsidP="008561B6">
      <w:r w:rsidRPr="008561B6">
        <w:t>            {</w:t>
      </w:r>
    </w:p>
    <w:p w14:paraId="466DCB2D" w14:textId="77777777" w:rsidR="008561B6" w:rsidRPr="008561B6" w:rsidRDefault="008561B6" w:rsidP="008561B6">
      <w:r w:rsidRPr="008561B6">
        <w:t>                "role": "user",</w:t>
      </w:r>
    </w:p>
    <w:p w14:paraId="7D185430" w14:textId="77777777" w:rsidR="008561B6" w:rsidRPr="008561B6" w:rsidRDefault="008561B6" w:rsidP="008561B6">
      <w:r w:rsidRPr="008561B6">
        <w:t>                "content": f"{context}\n</w:t>
      </w:r>
      <w:r w:rsidRPr="008561B6">
        <w:t>質問：</w:t>
      </w:r>
      <w:r w:rsidRPr="008561B6">
        <w:t>{question}"</w:t>
      </w:r>
    </w:p>
    <w:p w14:paraId="2962A349" w14:textId="77777777" w:rsidR="008561B6" w:rsidRPr="008561B6" w:rsidRDefault="008561B6" w:rsidP="008561B6">
      <w:r w:rsidRPr="008561B6">
        <w:t>            }</w:t>
      </w:r>
    </w:p>
    <w:p w14:paraId="481EE616" w14:textId="77777777" w:rsidR="008561B6" w:rsidRPr="008561B6" w:rsidRDefault="008561B6" w:rsidP="008561B6">
      <w:r w:rsidRPr="008561B6">
        <w:t>        ]</w:t>
      </w:r>
    </w:p>
    <w:p w14:paraId="646DA72B" w14:textId="77777777" w:rsidR="008561B6" w:rsidRPr="008561B6" w:rsidRDefault="008561B6" w:rsidP="008561B6">
      <w:r w:rsidRPr="008561B6">
        <w:t>    )</w:t>
      </w:r>
    </w:p>
    <w:p w14:paraId="5DB2F9E8" w14:textId="77777777" w:rsidR="008561B6" w:rsidRPr="008561B6" w:rsidRDefault="008561B6" w:rsidP="008561B6"/>
    <w:p w14:paraId="362A1897" w14:textId="77777777" w:rsidR="008561B6" w:rsidRPr="008561B6" w:rsidRDefault="008561B6" w:rsidP="008561B6">
      <w:r w:rsidRPr="008561B6">
        <w:t>else:</w:t>
      </w:r>
    </w:p>
    <w:p w14:paraId="07FE347F" w14:textId="77777777" w:rsidR="008561B6" w:rsidRPr="008561B6" w:rsidRDefault="008561B6" w:rsidP="008561B6">
      <w:r w:rsidRPr="008561B6">
        <w:t xml:space="preserve">    # </w:t>
      </w:r>
      <w:r w:rsidRPr="008561B6">
        <w:t>出典なし軽量モード（参考用）</w:t>
      </w:r>
    </w:p>
    <w:p w14:paraId="3E30A53C" w14:textId="77777777" w:rsidR="008561B6" w:rsidRPr="008561B6" w:rsidRDefault="008561B6" w:rsidP="008561B6">
      <w:r w:rsidRPr="008561B6">
        <w:t xml:space="preserve">    response = </w:t>
      </w:r>
      <w:proofErr w:type="spellStart"/>
      <w:r w:rsidRPr="008561B6">
        <w:t>openai.ChatCompletion.create</w:t>
      </w:r>
      <w:proofErr w:type="spellEnd"/>
      <w:r w:rsidRPr="008561B6">
        <w:t>(</w:t>
      </w:r>
    </w:p>
    <w:p w14:paraId="6B3FB201" w14:textId="77777777" w:rsidR="008561B6" w:rsidRPr="008561B6" w:rsidRDefault="008561B6" w:rsidP="008561B6">
      <w:r w:rsidRPr="008561B6">
        <w:t>        model="gpt-3.5-turbo",</w:t>
      </w:r>
    </w:p>
    <w:p w14:paraId="059CCDF2" w14:textId="77777777" w:rsidR="008561B6" w:rsidRPr="008561B6" w:rsidRDefault="008561B6" w:rsidP="008561B6">
      <w:r w:rsidRPr="008561B6">
        <w:t>        messages=[</w:t>
      </w:r>
    </w:p>
    <w:p w14:paraId="6B9580DF" w14:textId="77777777" w:rsidR="008561B6" w:rsidRPr="008561B6" w:rsidRDefault="008561B6" w:rsidP="008561B6">
      <w:r w:rsidRPr="008561B6">
        <w:t>            {</w:t>
      </w:r>
    </w:p>
    <w:p w14:paraId="617DE18C" w14:textId="77777777" w:rsidR="008561B6" w:rsidRPr="008561B6" w:rsidRDefault="008561B6" w:rsidP="008561B6">
      <w:r w:rsidRPr="008561B6">
        <w:t>                "role": "system",</w:t>
      </w:r>
    </w:p>
    <w:p w14:paraId="35429F7C" w14:textId="77777777" w:rsidR="008561B6" w:rsidRPr="008561B6" w:rsidRDefault="008561B6" w:rsidP="008561B6">
      <w:r w:rsidRPr="008561B6">
        <w:t>                "content": "</w:t>
      </w:r>
      <w:r w:rsidRPr="008561B6">
        <w:t>あなたは専門の風水師です。質問に対して、正確かつ簡潔に答えてください。出典や根拠は明示しないでください。</w:t>
      </w:r>
      <w:r w:rsidRPr="008561B6">
        <w:t>"</w:t>
      </w:r>
    </w:p>
    <w:p w14:paraId="57ED39E7" w14:textId="77777777" w:rsidR="008561B6" w:rsidRPr="008561B6" w:rsidRDefault="008561B6" w:rsidP="008561B6">
      <w:r w:rsidRPr="008561B6">
        <w:t>            },</w:t>
      </w:r>
    </w:p>
    <w:p w14:paraId="42D3354D" w14:textId="77777777" w:rsidR="008561B6" w:rsidRPr="008561B6" w:rsidRDefault="008561B6" w:rsidP="008561B6">
      <w:r w:rsidRPr="008561B6">
        <w:t>            {</w:t>
      </w:r>
    </w:p>
    <w:p w14:paraId="3BB09168" w14:textId="77777777" w:rsidR="008561B6" w:rsidRPr="008561B6" w:rsidRDefault="008561B6" w:rsidP="008561B6">
      <w:r w:rsidRPr="008561B6">
        <w:t>                "role": "user",</w:t>
      </w:r>
    </w:p>
    <w:p w14:paraId="7FC712BA" w14:textId="77777777" w:rsidR="008561B6" w:rsidRPr="008561B6" w:rsidRDefault="008561B6" w:rsidP="008561B6">
      <w:r w:rsidRPr="008561B6">
        <w:t>                "content": question</w:t>
      </w:r>
    </w:p>
    <w:p w14:paraId="13266282" w14:textId="77777777" w:rsidR="008561B6" w:rsidRPr="008561B6" w:rsidRDefault="008561B6" w:rsidP="008561B6">
      <w:r w:rsidRPr="008561B6">
        <w:lastRenderedPageBreak/>
        <w:t>            }</w:t>
      </w:r>
    </w:p>
    <w:p w14:paraId="429DCF4C" w14:textId="77777777" w:rsidR="008561B6" w:rsidRPr="008561B6" w:rsidRDefault="008561B6" w:rsidP="008561B6">
      <w:r w:rsidRPr="008561B6">
        <w:t>        ]</w:t>
      </w:r>
    </w:p>
    <w:p w14:paraId="3B2667AF" w14:textId="77777777" w:rsidR="008561B6" w:rsidRPr="008561B6" w:rsidRDefault="008561B6" w:rsidP="008561B6">
      <w:r w:rsidRPr="008561B6">
        <w:t>    )</w:t>
      </w:r>
    </w:p>
    <w:p w14:paraId="4B646C94" w14:textId="77777777" w:rsidR="008561B6" w:rsidRPr="008561B6" w:rsidRDefault="008561B6" w:rsidP="008561B6"/>
    <w:p w14:paraId="66A658F5" w14:textId="77777777" w:rsidR="008561B6" w:rsidRPr="008561B6" w:rsidRDefault="008561B6" w:rsidP="008561B6">
      <w:r w:rsidRPr="008561B6">
        <w:t xml:space="preserve"># </w:t>
      </w:r>
      <w:r w:rsidRPr="008561B6">
        <w:t>回答表示</w:t>
      </w:r>
    </w:p>
    <w:p w14:paraId="16AF9E20" w14:textId="77777777" w:rsidR="008561B6" w:rsidRPr="008561B6" w:rsidRDefault="008561B6" w:rsidP="008561B6">
      <w:r w:rsidRPr="008561B6">
        <w:t>print("\n</w:t>
      </w:r>
      <w:r w:rsidRPr="008561B6">
        <w:rPr>
          <w:rFonts w:ascii="Segoe UI Emoji" w:hAnsi="Segoe UI Emoji" w:cs="Segoe UI Emoji"/>
        </w:rPr>
        <w:t>🧠</w:t>
      </w:r>
      <w:r w:rsidRPr="008561B6">
        <w:t xml:space="preserve"> </w:t>
      </w:r>
      <w:r w:rsidRPr="008561B6">
        <w:t>回答：</w:t>
      </w:r>
      <w:r w:rsidRPr="008561B6">
        <w:t>\n")</w:t>
      </w:r>
    </w:p>
    <w:p w14:paraId="6A51F369" w14:textId="77777777" w:rsidR="008561B6" w:rsidRPr="008561B6" w:rsidRDefault="008561B6" w:rsidP="008561B6">
      <w:r w:rsidRPr="008561B6">
        <w:t>print(response["choices"][0]["message"]["content"])</w:t>
      </w:r>
    </w:p>
    <w:p w14:paraId="754A6B5C" w14:textId="50195EB4" w:rsidR="00A9204E" w:rsidRDefault="00A9204E" w:rsidP="008561B6"/>
    <w:p w14:paraId="0440CEF0" w14:textId="77777777" w:rsidR="008561B6" w:rsidRDefault="008561B6" w:rsidP="008561B6"/>
    <w:p w14:paraId="15F68C35" w14:textId="77777777" w:rsidR="008561B6" w:rsidRDefault="008561B6" w:rsidP="008561B6"/>
    <w:sectPr w:rsidR="008561B6" w:rsidSect="001B66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76758" w14:textId="77777777" w:rsidR="004C79B3" w:rsidRDefault="004C79B3" w:rsidP="001E678E">
      <w:r>
        <w:separator/>
      </w:r>
    </w:p>
  </w:endnote>
  <w:endnote w:type="continuationSeparator" w:id="0">
    <w:p w14:paraId="6795A3BC" w14:textId="77777777" w:rsidR="004C79B3" w:rsidRDefault="004C79B3" w:rsidP="001E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0934F" w14:textId="77777777" w:rsidR="004C79B3" w:rsidRDefault="004C79B3" w:rsidP="001E678E">
      <w:r>
        <w:separator/>
      </w:r>
    </w:p>
  </w:footnote>
  <w:footnote w:type="continuationSeparator" w:id="0">
    <w:p w14:paraId="5853EB5B" w14:textId="77777777" w:rsidR="004C79B3" w:rsidRDefault="004C79B3" w:rsidP="001E6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BE6749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8E0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101F5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46BAB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E0B02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A2F5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E2B71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32AD7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DC8D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58E0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290B4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6E07C6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4D491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872630">
    <w:abstractNumId w:val="22"/>
  </w:num>
  <w:num w:numId="2" w16cid:durableId="523715591">
    <w:abstractNumId w:val="14"/>
  </w:num>
  <w:num w:numId="3" w16cid:durableId="1074090200">
    <w:abstractNumId w:val="10"/>
  </w:num>
  <w:num w:numId="4" w16cid:durableId="390545571">
    <w:abstractNumId w:val="24"/>
  </w:num>
  <w:num w:numId="5" w16cid:durableId="26563277">
    <w:abstractNumId w:val="15"/>
  </w:num>
  <w:num w:numId="6" w16cid:durableId="1176191318">
    <w:abstractNumId w:val="18"/>
  </w:num>
  <w:num w:numId="7" w16cid:durableId="533538602">
    <w:abstractNumId w:val="20"/>
  </w:num>
  <w:num w:numId="8" w16cid:durableId="1255631898">
    <w:abstractNumId w:val="9"/>
  </w:num>
  <w:num w:numId="9" w16cid:durableId="148903844">
    <w:abstractNumId w:val="7"/>
  </w:num>
  <w:num w:numId="10" w16cid:durableId="1188065298">
    <w:abstractNumId w:val="6"/>
  </w:num>
  <w:num w:numId="11" w16cid:durableId="1909416900">
    <w:abstractNumId w:val="5"/>
  </w:num>
  <w:num w:numId="12" w16cid:durableId="1861160917">
    <w:abstractNumId w:val="4"/>
  </w:num>
  <w:num w:numId="13" w16cid:durableId="1328827894">
    <w:abstractNumId w:val="8"/>
  </w:num>
  <w:num w:numId="14" w16cid:durableId="91824959">
    <w:abstractNumId w:val="3"/>
  </w:num>
  <w:num w:numId="15" w16cid:durableId="2066947612">
    <w:abstractNumId w:val="2"/>
  </w:num>
  <w:num w:numId="16" w16cid:durableId="107967888">
    <w:abstractNumId w:val="1"/>
  </w:num>
  <w:num w:numId="17" w16cid:durableId="833572544">
    <w:abstractNumId w:val="0"/>
  </w:num>
  <w:num w:numId="18" w16cid:durableId="1068303038">
    <w:abstractNumId w:val="16"/>
  </w:num>
  <w:num w:numId="19" w16cid:durableId="317609476">
    <w:abstractNumId w:val="17"/>
  </w:num>
  <w:num w:numId="20" w16cid:durableId="500388411">
    <w:abstractNumId w:val="23"/>
  </w:num>
  <w:num w:numId="21" w16cid:durableId="1227839676">
    <w:abstractNumId w:val="19"/>
  </w:num>
  <w:num w:numId="22" w16cid:durableId="422193119">
    <w:abstractNumId w:val="13"/>
  </w:num>
  <w:num w:numId="23" w16cid:durableId="1997486486">
    <w:abstractNumId w:val="25"/>
  </w:num>
  <w:num w:numId="24" w16cid:durableId="1113986141">
    <w:abstractNumId w:val="12"/>
  </w:num>
  <w:num w:numId="25" w16cid:durableId="1429278203">
    <w:abstractNumId w:val="11"/>
  </w:num>
  <w:num w:numId="26" w16cid:durableId="20356936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B6"/>
    <w:rsid w:val="000B1E1C"/>
    <w:rsid w:val="001B664C"/>
    <w:rsid w:val="001E678E"/>
    <w:rsid w:val="00247B89"/>
    <w:rsid w:val="004C79B3"/>
    <w:rsid w:val="004E108E"/>
    <w:rsid w:val="00645252"/>
    <w:rsid w:val="006D3D74"/>
    <w:rsid w:val="0083569A"/>
    <w:rsid w:val="008561B6"/>
    <w:rsid w:val="00941E12"/>
    <w:rsid w:val="00A9204E"/>
    <w:rsid w:val="00CC2A84"/>
    <w:rsid w:val="00D51A61"/>
    <w:rsid w:val="00D674A7"/>
    <w:rsid w:val="00DC2CC1"/>
    <w:rsid w:val="00E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EF550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E678E"/>
    <w:rPr>
      <w:rFonts w:ascii="Meiryo UI" w:hAnsi="Meiryo UI"/>
    </w:rPr>
  </w:style>
  <w:style w:type="paragraph" w:styleId="1">
    <w:name w:val="heading 1"/>
    <w:basedOn w:val="a2"/>
    <w:next w:val="a2"/>
    <w:link w:val="10"/>
    <w:uiPriority w:val="9"/>
    <w:qFormat/>
    <w:rsid w:val="001E678E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1E678E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1E678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1E678E"/>
    <w:pPr>
      <w:keepNext/>
      <w:keepLines/>
      <w:spacing w:before="40"/>
      <w:outlineLvl w:val="3"/>
    </w:pPr>
    <w:rPr>
      <w:rFonts w:eastAsiaTheme="majorEastAsia"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1E678E"/>
    <w:pPr>
      <w:keepNext/>
      <w:keepLines/>
      <w:spacing w:before="40"/>
      <w:outlineLvl w:val="4"/>
    </w:pPr>
    <w:rPr>
      <w:rFonts w:eastAsiaTheme="majorEastAsia"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1E678E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1E678E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1E67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1E67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32"/>
      <w:szCs w:val="32"/>
    </w:rPr>
  </w:style>
  <w:style w:type="character" w:customStyle="1" w:styleId="22">
    <w:name w:val="見出し 2 (文字)"/>
    <w:basedOn w:val="a3"/>
    <w:link w:val="2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26"/>
      <w:szCs w:val="26"/>
    </w:rPr>
  </w:style>
  <w:style w:type="character" w:customStyle="1" w:styleId="32">
    <w:name w:val="見出し 3 (文字)"/>
    <w:basedOn w:val="a3"/>
    <w:link w:val="31"/>
    <w:uiPriority w:val="9"/>
    <w:rsid w:val="001E678E"/>
    <w:rPr>
      <w:rFonts w:ascii="Meiryo UI" w:eastAsiaTheme="majorEastAsia" w:hAnsi="Meiryo UI" w:cstheme="majorBidi"/>
      <w:color w:val="1F4D78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9"/>
    <w:rsid w:val="001E678E"/>
    <w:rPr>
      <w:rFonts w:ascii="Meiryo UI" w:eastAsiaTheme="majorEastAsia" w:hAnsi="Meiryo UI" w:cstheme="majorBidi"/>
      <w:i/>
      <w:iCs/>
      <w:color w:val="1F4E79" w:themeColor="accent1" w:themeShade="80"/>
    </w:rPr>
  </w:style>
  <w:style w:type="character" w:customStyle="1" w:styleId="52">
    <w:name w:val="見出し 5 (文字)"/>
    <w:basedOn w:val="a3"/>
    <w:link w:val="51"/>
    <w:uiPriority w:val="9"/>
    <w:rsid w:val="001E678E"/>
    <w:rPr>
      <w:rFonts w:ascii="Meiryo UI" w:eastAsiaTheme="majorEastAsia" w:hAnsi="Meiryo UI" w:cstheme="majorBidi"/>
      <w:color w:val="1F4E79" w:themeColor="accent1" w:themeShade="80"/>
    </w:rPr>
  </w:style>
  <w:style w:type="character" w:customStyle="1" w:styleId="60">
    <w:name w:val="見出し 6 (文字)"/>
    <w:basedOn w:val="a3"/>
    <w:link w:val="6"/>
    <w:uiPriority w:val="9"/>
    <w:rsid w:val="001E678E"/>
    <w:rPr>
      <w:rFonts w:ascii="Meiryo UI" w:eastAsiaTheme="majorEastAsia" w:hAnsi="Meiryo UI" w:cstheme="majorBidi"/>
      <w:color w:val="1F4D78" w:themeColor="accent1" w:themeShade="7F"/>
    </w:rPr>
  </w:style>
  <w:style w:type="character" w:customStyle="1" w:styleId="70">
    <w:name w:val="見出し 7 (文字)"/>
    <w:basedOn w:val="a3"/>
    <w:link w:val="7"/>
    <w:uiPriority w:val="9"/>
    <w:rsid w:val="001E678E"/>
    <w:rPr>
      <w:rFonts w:ascii="Meiryo UI" w:eastAsiaTheme="majorEastAsia" w:hAnsi="Meiryo UI" w:cstheme="majorBidi"/>
      <w:i/>
      <w:iCs/>
      <w:color w:val="1F4D78" w:themeColor="accent1" w:themeShade="7F"/>
    </w:rPr>
  </w:style>
  <w:style w:type="character" w:customStyle="1" w:styleId="80">
    <w:name w:val="見出し 8 (文字)"/>
    <w:basedOn w:val="a3"/>
    <w:link w:val="8"/>
    <w:uiPriority w:val="9"/>
    <w:rsid w:val="001E678E"/>
    <w:rPr>
      <w:rFonts w:ascii="Meiryo UI" w:eastAsiaTheme="majorEastAsia" w:hAnsi="Meiryo U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9"/>
    <w:rsid w:val="001E678E"/>
    <w:rPr>
      <w:rFonts w:ascii="Meiryo UI" w:eastAsiaTheme="majorEastAsia" w:hAnsi="Meiryo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1E678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1E678E"/>
    <w:rPr>
      <w:rFonts w:ascii="Meiryo UI" w:eastAsiaTheme="majorEastAsia" w:hAnsi="Meiryo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E67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副題 (文字)"/>
    <w:basedOn w:val="a3"/>
    <w:link w:val="a8"/>
    <w:uiPriority w:val="11"/>
    <w:rsid w:val="001E678E"/>
    <w:rPr>
      <w:rFonts w:ascii="Meiryo UI" w:eastAsiaTheme="minorEastAsia" w:hAnsi="Meiryo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1E678E"/>
    <w:rPr>
      <w:rFonts w:ascii="Meiryo UI" w:eastAsia="Meiryo UI" w:hAnsi="Meiryo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1E678E"/>
    <w:rPr>
      <w:rFonts w:ascii="Meiryo UI" w:eastAsia="Meiryo UI" w:hAnsi="Meiryo UI"/>
      <w:i/>
      <w:iCs/>
    </w:rPr>
  </w:style>
  <w:style w:type="character" w:styleId="23">
    <w:name w:val="Intense Emphasis"/>
    <w:basedOn w:val="a3"/>
    <w:uiPriority w:val="21"/>
    <w:qFormat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c">
    <w:name w:val="Strong"/>
    <w:basedOn w:val="a3"/>
    <w:uiPriority w:val="22"/>
    <w:qFormat/>
    <w:rsid w:val="001E678E"/>
    <w:rPr>
      <w:rFonts w:ascii="Meiryo UI" w:eastAsia="Meiryo UI" w:hAnsi="Meiryo UI"/>
      <w:b/>
      <w:bCs/>
    </w:rPr>
  </w:style>
  <w:style w:type="paragraph" w:styleId="ad">
    <w:name w:val="Quote"/>
    <w:basedOn w:val="a2"/>
    <w:next w:val="a2"/>
    <w:link w:val="ae"/>
    <w:uiPriority w:val="29"/>
    <w:qFormat/>
    <w:rsid w:val="001E678E"/>
    <w:pPr>
      <w:spacing w:before="200"/>
      <w:ind w:left="864" w:right="864"/>
      <w:jc w:val="center"/>
    </w:pPr>
    <w:rPr>
      <w:rFonts w:eastAsia="Meiryo UI"/>
      <w:i/>
      <w:iCs/>
      <w:color w:val="404040" w:themeColor="text1" w:themeTint="BF"/>
    </w:rPr>
  </w:style>
  <w:style w:type="character" w:customStyle="1" w:styleId="ae">
    <w:name w:val="引用文 (文字)"/>
    <w:basedOn w:val="a3"/>
    <w:link w:val="ad"/>
    <w:uiPriority w:val="29"/>
    <w:rsid w:val="001E678E"/>
    <w:rPr>
      <w:rFonts w:ascii="Meiryo UI" w:eastAsia="Meiryo UI" w:hAnsi="Meiryo UI"/>
      <w:i/>
      <w:iCs/>
      <w:color w:val="404040" w:themeColor="text1" w:themeTint="BF"/>
    </w:rPr>
  </w:style>
  <w:style w:type="paragraph" w:styleId="24">
    <w:name w:val="Intense Quote"/>
    <w:basedOn w:val="a2"/>
    <w:next w:val="a2"/>
    <w:link w:val="25"/>
    <w:uiPriority w:val="30"/>
    <w:qFormat/>
    <w:rsid w:val="001E678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eastAsia="Meiryo UI"/>
      <w:i/>
      <w:iCs/>
      <w:color w:val="1F4E79" w:themeColor="accent1" w:themeShade="80"/>
    </w:rPr>
  </w:style>
  <w:style w:type="character" w:customStyle="1" w:styleId="25">
    <w:name w:val="引用文 2 (文字)"/>
    <w:basedOn w:val="a3"/>
    <w:link w:val="24"/>
    <w:uiPriority w:val="30"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f">
    <w:name w:val="Subtle Reference"/>
    <w:basedOn w:val="a3"/>
    <w:uiPriority w:val="31"/>
    <w:qFormat/>
    <w:rsid w:val="001E678E"/>
    <w:rPr>
      <w:rFonts w:ascii="Meiryo UI" w:eastAsia="Meiryo UI" w:hAnsi="Meiryo UI"/>
      <w:smallCaps/>
      <w:color w:val="5A5A5A" w:themeColor="text1" w:themeTint="A5"/>
    </w:rPr>
  </w:style>
  <w:style w:type="character" w:styleId="26">
    <w:name w:val="Intense Reference"/>
    <w:basedOn w:val="a3"/>
    <w:uiPriority w:val="32"/>
    <w:qFormat/>
    <w:rsid w:val="001E678E"/>
    <w:rPr>
      <w:rFonts w:ascii="Meiryo UI" w:eastAsia="Meiryo UI" w:hAnsi="Meiryo UI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1E678E"/>
    <w:rPr>
      <w:rFonts w:ascii="Meiryo UI" w:eastAsia="Meiryo UI" w:hAnsi="Meiryo UI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1E678E"/>
    <w:rPr>
      <w:rFonts w:ascii="Meiryo UI" w:eastAsia="Meiryo UI" w:hAnsi="Meiryo UI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1E678E"/>
    <w:rPr>
      <w:rFonts w:ascii="Meiryo UI" w:eastAsia="Meiryo UI" w:hAnsi="Meiryo UI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1E678E"/>
    <w:pPr>
      <w:spacing w:after="200"/>
    </w:pPr>
    <w:rPr>
      <w:rFonts w:eastAsia="Meiryo UI"/>
      <w:i/>
      <w:iCs/>
      <w:color w:val="44546A" w:themeColor="text2"/>
      <w:szCs w:val="18"/>
    </w:rPr>
  </w:style>
  <w:style w:type="paragraph" w:styleId="af4">
    <w:name w:val="Balloon Text"/>
    <w:basedOn w:val="a2"/>
    <w:link w:val="af5"/>
    <w:uiPriority w:val="99"/>
    <w:semiHidden/>
    <w:unhideWhenUsed/>
    <w:rsid w:val="001E678E"/>
    <w:rPr>
      <w:rFonts w:eastAsia="Meiryo UI" w:cs="Segoe UI"/>
      <w:szCs w:val="18"/>
    </w:rPr>
  </w:style>
  <w:style w:type="character" w:customStyle="1" w:styleId="af5">
    <w:name w:val="吹き出し (文字)"/>
    <w:basedOn w:val="a3"/>
    <w:link w:val="af4"/>
    <w:uiPriority w:val="99"/>
    <w:semiHidden/>
    <w:rsid w:val="001E678E"/>
    <w:rPr>
      <w:rFonts w:ascii="Meiryo UI" w:eastAsia="Meiryo UI" w:hAnsi="Meiryo UI" w:cs="Segoe UI"/>
      <w:szCs w:val="18"/>
    </w:rPr>
  </w:style>
  <w:style w:type="paragraph" w:styleId="af6">
    <w:name w:val="Block Text"/>
    <w:basedOn w:val="a2"/>
    <w:uiPriority w:val="99"/>
    <w:semiHidden/>
    <w:unhideWhenUsed/>
    <w:rsid w:val="001E678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1E678E"/>
    <w:pPr>
      <w:spacing w:after="120"/>
    </w:pPr>
    <w:rPr>
      <w:rFonts w:eastAsia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E678E"/>
    <w:rPr>
      <w:rFonts w:ascii="Meiryo UI" w:eastAsia="Meiryo UI" w:hAnsi="Meiryo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E678E"/>
    <w:pPr>
      <w:spacing w:after="120"/>
      <w:ind w:left="360"/>
    </w:pPr>
    <w:rPr>
      <w:rFonts w:eastAsia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E678E"/>
    <w:rPr>
      <w:rFonts w:ascii="Meiryo UI" w:eastAsia="Meiryo UI" w:hAnsi="Meiryo UI"/>
      <w:szCs w:val="16"/>
    </w:rPr>
  </w:style>
  <w:style w:type="character" w:styleId="af7">
    <w:name w:val="annotation reference"/>
    <w:basedOn w:val="a3"/>
    <w:uiPriority w:val="99"/>
    <w:semiHidden/>
    <w:unhideWhenUsed/>
    <w:rsid w:val="001E678E"/>
    <w:rPr>
      <w:rFonts w:ascii="Meiryo UI" w:eastAsia="Meiryo UI" w:hAnsi="Meiryo UI"/>
      <w:sz w:val="22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1E678E"/>
    <w:rPr>
      <w:rFonts w:eastAsia="Meiryo UI"/>
      <w:szCs w:val="20"/>
    </w:rPr>
  </w:style>
  <w:style w:type="character" w:customStyle="1" w:styleId="af9">
    <w:name w:val="コメント文字列 (文字)"/>
    <w:basedOn w:val="a3"/>
    <w:link w:val="af8"/>
    <w:uiPriority w:val="99"/>
    <w:semiHidden/>
    <w:rsid w:val="001E678E"/>
    <w:rPr>
      <w:rFonts w:ascii="Meiryo UI" w:eastAsia="Meiryo UI" w:hAnsi="Meiryo UI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E678E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1E678E"/>
    <w:rPr>
      <w:rFonts w:ascii="Meiryo UI" w:eastAsia="Meiryo UI" w:hAnsi="Meiryo UI"/>
      <w:b/>
      <w:bCs/>
      <w:szCs w:val="20"/>
    </w:rPr>
  </w:style>
  <w:style w:type="paragraph" w:styleId="afc">
    <w:name w:val="Document Map"/>
    <w:basedOn w:val="a2"/>
    <w:link w:val="afd"/>
    <w:uiPriority w:val="99"/>
    <w:semiHidden/>
    <w:unhideWhenUsed/>
    <w:rsid w:val="001E678E"/>
    <w:rPr>
      <w:rFonts w:eastAsia="Meiryo UI" w:cs="Segoe UI"/>
      <w:szCs w:val="16"/>
    </w:rPr>
  </w:style>
  <w:style w:type="character" w:customStyle="1" w:styleId="afd">
    <w:name w:val="見出しマップ (文字)"/>
    <w:basedOn w:val="a3"/>
    <w:link w:val="afc"/>
    <w:uiPriority w:val="99"/>
    <w:semiHidden/>
    <w:rsid w:val="001E678E"/>
    <w:rPr>
      <w:rFonts w:ascii="Meiryo UI" w:eastAsia="Meiryo UI" w:hAnsi="Meiryo UI" w:cs="Segoe UI"/>
      <w:szCs w:val="16"/>
    </w:rPr>
  </w:style>
  <w:style w:type="paragraph" w:styleId="afe">
    <w:name w:val="endnote text"/>
    <w:basedOn w:val="a2"/>
    <w:link w:val="aff"/>
    <w:uiPriority w:val="99"/>
    <w:semiHidden/>
    <w:unhideWhenUsed/>
    <w:rsid w:val="001E678E"/>
    <w:rPr>
      <w:rFonts w:eastAsia="Meiryo UI"/>
      <w:szCs w:val="20"/>
    </w:rPr>
  </w:style>
  <w:style w:type="character" w:customStyle="1" w:styleId="aff">
    <w:name w:val="文末脚注文字列 (文字)"/>
    <w:basedOn w:val="a3"/>
    <w:link w:val="afe"/>
    <w:uiPriority w:val="99"/>
    <w:semiHidden/>
    <w:rsid w:val="001E678E"/>
    <w:rPr>
      <w:rFonts w:ascii="Meiryo UI" w:eastAsia="Meiryo UI" w:hAnsi="Meiryo UI"/>
      <w:szCs w:val="20"/>
    </w:rPr>
  </w:style>
  <w:style w:type="paragraph" w:styleId="aff0">
    <w:name w:val="envelope return"/>
    <w:basedOn w:val="a2"/>
    <w:uiPriority w:val="99"/>
    <w:semiHidden/>
    <w:unhideWhenUsed/>
    <w:rsid w:val="001E678E"/>
    <w:rPr>
      <w:rFonts w:eastAsiaTheme="majorEastAsia" w:cstheme="majorBidi"/>
      <w:szCs w:val="20"/>
    </w:rPr>
  </w:style>
  <w:style w:type="paragraph" w:styleId="aff1">
    <w:name w:val="footnote text"/>
    <w:basedOn w:val="a2"/>
    <w:link w:val="aff2"/>
    <w:uiPriority w:val="99"/>
    <w:semiHidden/>
    <w:unhideWhenUsed/>
    <w:rsid w:val="001E678E"/>
    <w:rPr>
      <w:rFonts w:eastAsia="Meiryo UI"/>
      <w:szCs w:val="20"/>
    </w:rPr>
  </w:style>
  <w:style w:type="character" w:customStyle="1" w:styleId="aff2">
    <w:name w:val="脚注文字列 (文字)"/>
    <w:basedOn w:val="a3"/>
    <w:link w:val="aff1"/>
    <w:uiPriority w:val="99"/>
    <w:semiHidden/>
    <w:rsid w:val="001E678E"/>
    <w:rPr>
      <w:rFonts w:ascii="Meiryo UI" w:eastAsia="Meiryo UI" w:hAnsi="Meiryo UI"/>
      <w:szCs w:val="20"/>
    </w:rPr>
  </w:style>
  <w:style w:type="character" w:styleId="HTML">
    <w:name w:val="HTML Code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E678E"/>
    <w:rPr>
      <w:rFonts w:eastAsia="Meiryo UI"/>
      <w:szCs w:val="20"/>
    </w:rPr>
  </w:style>
  <w:style w:type="character" w:customStyle="1" w:styleId="HTML2">
    <w:name w:val="HTML 書式付き (文字)"/>
    <w:basedOn w:val="a3"/>
    <w:link w:val="HTML1"/>
    <w:uiPriority w:val="99"/>
    <w:semiHidden/>
    <w:rsid w:val="001E678E"/>
    <w:rPr>
      <w:rFonts w:ascii="Meiryo UI" w:eastAsia="Meiryo UI" w:hAnsi="Meiryo UI"/>
      <w:szCs w:val="20"/>
    </w:rPr>
  </w:style>
  <w:style w:type="character" w:styleId="HTML3">
    <w:name w:val="HTML Typewriter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1E67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eiryo UI" w:eastAsia="Meiryo UI" w:hAnsi="Meiryo UI"/>
      <w:szCs w:val="20"/>
    </w:rPr>
  </w:style>
  <w:style w:type="character" w:customStyle="1" w:styleId="aff4">
    <w:name w:val="マクロ文字列 (文字)"/>
    <w:basedOn w:val="a3"/>
    <w:link w:val="aff3"/>
    <w:uiPriority w:val="99"/>
    <w:semiHidden/>
    <w:rsid w:val="001E678E"/>
    <w:rPr>
      <w:rFonts w:ascii="Meiryo UI" w:eastAsia="Meiryo UI" w:hAnsi="Meiryo UI"/>
      <w:szCs w:val="20"/>
    </w:rPr>
  </w:style>
  <w:style w:type="paragraph" w:styleId="aff5">
    <w:name w:val="Plain Text"/>
    <w:basedOn w:val="a2"/>
    <w:link w:val="aff6"/>
    <w:uiPriority w:val="99"/>
    <w:semiHidden/>
    <w:unhideWhenUsed/>
    <w:rsid w:val="001E678E"/>
    <w:rPr>
      <w:rFonts w:eastAsia="Meiryo UI"/>
      <w:szCs w:val="21"/>
    </w:rPr>
  </w:style>
  <w:style w:type="character" w:customStyle="1" w:styleId="aff6">
    <w:name w:val="書式なし (文字)"/>
    <w:basedOn w:val="a3"/>
    <w:link w:val="aff5"/>
    <w:uiPriority w:val="99"/>
    <w:semiHidden/>
    <w:rsid w:val="001E678E"/>
    <w:rPr>
      <w:rFonts w:ascii="Meiryo UI" w:eastAsia="Meiryo UI" w:hAnsi="Meiryo UI"/>
      <w:szCs w:val="21"/>
    </w:rPr>
  </w:style>
  <w:style w:type="character" w:styleId="aff7">
    <w:name w:val="Placeholder Text"/>
    <w:basedOn w:val="a3"/>
    <w:uiPriority w:val="99"/>
    <w:semiHidden/>
    <w:rsid w:val="001E678E"/>
    <w:rPr>
      <w:rFonts w:ascii="Meiryo UI" w:eastAsia="Meiryo UI" w:hAnsi="Meiryo UI"/>
      <w:color w:val="3B3838" w:themeColor="background2" w:themeShade="40"/>
    </w:rPr>
  </w:style>
  <w:style w:type="paragraph" w:styleId="aff8">
    <w:name w:val="header"/>
    <w:basedOn w:val="a2"/>
    <w:link w:val="aff9"/>
    <w:uiPriority w:val="99"/>
    <w:unhideWhenUsed/>
    <w:rsid w:val="001E678E"/>
    <w:rPr>
      <w:rFonts w:eastAsia="Meiryo UI"/>
    </w:rPr>
  </w:style>
  <w:style w:type="character" w:customStyle="1" w:styleId="aff9">
    <w:name w:val="ヘッダー (文字)"/>
    <w:basedOn w:val="a3"/>
    <w:link w:val="aff8"/>
    <w:uiPriority w:val="99"/>
    <w:rsid w:val="001E678E"/>
    <w:rPr>
      <w:rFonts w:ascii="Meiryo UI" w:eastAsia="Meiryo UI" w:hAnsi="Meiryo UI"/>
    </w:rPr>
  </w:style>
  <w:style w:type="paragraph" w:styleId="affa">
    <w:name w:val="footer"/>
    <w:basedOn w:val="a2"/>
    <w:link w:val="affb"/>
    <w:uiPriority w:val="99"/>
    <w:unhideWhenUsed/>
    <w:rsid w:val="001E678E"/>
    <w:rPr>
      <w:rFonts w:eastAsia="Meiryo UI"/>
    </w:rPr>
  </w:style>
  <w:style w:type="character" w:customStyle="1" w:styleId="affb">
    <w:name w:val="フッター (文字)"/>
    <w:basedOn w:val="a3"/>
    <w:link w:val="affa"/>
    <w:uiPriority w:val="99"/>
    <w:rsid w:val="001E678E"/>
    <w:rPr>
      <w:rFonts w:ascii="Meiryo UI" w:eastAsia="Meiryo UI" w:hAnsi="Meiryo UI"/>
    </w:rPr>
  </w:style>
  <w:style w:type="paragraph" w:styleId="91">
    <w:name w:val="toc 9"/>
    <w:basedOn w:val="a2"/>
    <w:next w:val="a2"/>
    <w:autoRedefine/>
    <w:uiPriority w:val="39"/>
    <w:semiHidden/>
    <w:unhideWhenUsed/>
    <w:rsid w:val="001E678E"/>
    <w:pPr>
      <w:spacing w:after="120"/>
      <w:ind w:left="1757"/>
    </w:pPr>
  </w:style>
  <w:style w:type="character" w:styleId="affc">
    <w:name w:val="Mention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E678E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1E678E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1E678E"/>
    <w:rPr>
      <w:rFonts w:eastAsia="Meiryo UI"/>
      <w:i/>
      <w:iCs/>
    </w:rPr>
  </w:style>
  <w:style w:type="character" w:customStyle="1" w:styleId="HTML6">
    <w:name w:val="HTML アドレス (文字)"/>
    <w:basedOn w:val="a3"/>
    <w:link w:val="HTML5"/>
    <w:uiPriority w:val="99"/>
    <w:semiHidden/>
    <w:rsid w:val="001E678E"/>
    <w:rPr>
      <w:rFonts w:ascii="Meiryo UI" w:eastAsia="Meiryo UI" w:hAnsi="Meiryo UI"/>
      <w:i/>
      <w:iCs/>
    </w:rPr>
  </w:style>
  <w:style w:type="character" w:styleId="HTML7">
    <w:name w:val="HTML Definition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8">
    <w:name w:val="HTML Cit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9">
    <w:name w:val="HTML Sample"/>
    <w:basedOn w:val="a3"/>
    <w:uiPriority w:val="99"/>
    <w:semiHidden/>
    <w:unhideWhenUsed/>
    <w:rsid w:val="001E678E"/>
    <w:rPr>
      <w:rFonts w:ascii="Meiryo UI" w:eastAsia="Meiryo UI" w:hAnsi="Meiryo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1E678E"/>
    <w:rPr>
      <w:rFonts w:ascii="Meiryo UI" w:eastAsia="Meiryo UI" w:hAnsi="Meiryo UI"/>
    </w:rPr>
  </w:style>
  <w:style w:type="paragraph" w:styleId="11">
    <w:name w:val="toc 1"/>
    <w:basedOn w:val="a2"/>
    <w:next w:val="a2"/>
    <w:autoRedefine/>
    <w:uiPriority w:val="39"/>
    <w:semiHidden/>
    <w:unhideWhenUsed/>
    <w:rsid w:val="001E678E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1E678E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1E678E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1E678E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1E678E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1E678E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1E678E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1E678E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1E678E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1E678E"/>
  </w:style>
  <w:style w:type="character" w:styleId="afff0">
    <w:name w:val="Hashtag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paragraph" w:styleId="afff1">
    <w:name w:val="Message Header"/>
    <w:basedOn w:val="a2"/>
    <w:link w:val="afff2"/>
    <w:uiPriority w:val="99"/>
    <w:semiHidden/>
    <w:unhideWhenUsed/>
    <w:rsid w:val="001E67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2">
    <w:name w:val="メッセージ見出し (文字)"/>
    <w:basedOn w:val="a3"/>
    <w:link w:val="afff1"/>
    <w:uiPriority w:val="99"/>
    <w:semiHidden/>
    <w:rsid w:val="001E678E"/>
    <w:rPr>
      <w:rFonts w:ascii="Meiryo UI" w:eastAsiaTheme="majorEastAsia" w:hAnsi="Meiryo UI" w:cstheme="majorBidi"/>
      <w:sz w:val="24"/>
      <w:szCs w:val="24"/>
      <w:shd w:val="pct20" w:color="auto" w:fill="auto"/>
    </w:rPr>
  </w:style>
  <w:style w:type="table" w:styleId="afff3">
    <w:name w:val="Table Elegant"/>
    <w:basedOn w:val="a4"/>
    <w:uiPriority w:val="99"/>
    <w:semiHidden/>
    <w:unhideWhenUsed/>
    <w:rsid w:val="001E67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List"/>
    <w:basedOn w:val="a2"/>
    <w:uiPriority w:val="99"/>
    <w:semiHidden/>
    <w:unhideWhenUsed/>
    <w:rsid w:val="001E678E"/>
    <w:pPr>
      <w:ind w:left="360" w:hanging="360"/>
      <w:contextualSpacing/>
    </w:pPr>
  </w:style>
  <w:style w:type="paragraph" w:styleId="28">
    <w:name w:val="List 2"/>
    <w:basedOn w:val="a2"/>
    <w:uiPriority w:val="99"/>
    <w:semiHidden/>
    <w:unhideWhenUsed/>
    <w:rsid w:val="001E678E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1E678E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1E678E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1E678E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1E67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uiPriority w:val="99"/>
    <w:semiHidden/>
    <w:unhideWhenUsed/>
    <w:rsid w:val="001E67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1E67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5">
    <w:name w:val="List Continue"/>
    <w:basedOn w:val="a2"/>
    <w:uiPriority w:val="99"/>
    <w:semiHidden/>
    <w:unhideWhenUsed/>
    <w:rsid w:val="001E678E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1E678E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1E678E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1E678E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1E678E"/>
    <w:pPr>
      <w:spacing w:after="120"/>
      <w:ind w:left="1800"/>
      <w:contextualSpacing/>
    </w:pPr>
  </w:style>
  <w:style w:type="paragraph" w:styleId="afff6">
    <w:name w:val="List Paragraph"/>
    <w:basedOn w:val="a2"/>
    <w:uiPriority w:val="34"/>
    <w:semiHidden/>
    <w:unhideWhenUsed/>
    <w:qFormat/>
    <w:rsid w:val="001E678E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1E678E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E678E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E678E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E678E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E678E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1E678E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1E678E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E678E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E678E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E678E"/>
    <w:pPr>
      <w:numPr>
        <w:numId w:val="12"/>
      </w:numPr>
      <w:contextualSpacing/>
    </w:pPr>
  </w:style>
  <w:style w:type="table" w:styleId="13">
    <w:name w:val="Table Classic 1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1E67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table of figures"/>
    <w:basedOn w:val="a2"/>
    <w:next w:val="a2"/>
    <w:uiPriority w:val="99"/>
    <w:semiHidden/>
    <w:unhideWhenUsed/>
    <w:rsid w:val="001E678E"/>
  </w:style>
  <w:style w:type="character" w:styleId="afff8">
    <w:name w:val="end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paragraph" w:styleId="afff9">
    <w:name w:val="table of authorities"/>
    <w:basedOn w:val="a2"/>
    <w:next w:val="a2"/>
    <w:uiPriority w:val="99"/>
    <w:semiHidden/>
    <w:unhideWhenUsed/>
    <w:rsid w:val="001E678E"/>
    <w:pPr>
      <w:ind w:left="220" w:hanging="220"/>
    </w:pPr>
  </w:style>
  <w:style w:type="paragraph" w:styleId="afffa">
    <w:name w:val="toa heading"/>
    <w:basedOn w:val="a2"/>
    <w:next w:val="a2"/>
    <w:uiPriority w:val="99"/>
    <w:semiHidden/>
    <w:unhideWhenUsed/>
    <w:rsid w:val="001E678E"/>
    <w:pPr>
      <w:spacing w:before="120"/>
    </w:pPr>
    <w:rPr>
      <w:rFonts w:eastAsiaTheme="majorEastAsia" w:cstheme="majorBidi"/>
      <w:b/>
      <w:bCs/>
      <w:sz w:val="24"/>
      <w:szCs w:val="24"/>
    </w:rPr>
  </w:style>
  <w:style w:type="table" w:styleId="130">
    <w:name w:val="Colorful List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36">
    <w:name w:val="Colorful List Accent 6"/>
    <w:basedOn w:val="a4"/>
    <w:uiPriority w:val="72"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1E67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1E67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1E67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46">
    <w:name w:val="Colorful Grid Accent 6"/>
    <w:basedOn w:val="a4"/>
    <w:uiPriority w:val="73"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b">
    <w:name w:val="envelope address"/>
    <w:basedOn w:val="a2"/>
    <w:uiPriority w:val="99"/>
    <w:semiHidden/>
    <w:unhideWhenUsed/>
    <w:rsid w:val="001E67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1E678E"/>
    <w:pPr>
      <w:numPr>
        <w:numId w:val="26"/>
      </w:numPr>
    </w:pPr>
  </w:style>
  <w:style w:type="table" w:styleId="15">
    <w:name w:val="Plain Table 1"/>
    <w:basedOn w:val="a4"/>
    <w:uiPriority w:val="41"/>
    <w:rsid w:val="001E67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1E67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1E6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E67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1E67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1"/>
    <w:qFormat/>
    <w:rsid w:val="001E678E"/>
    <w:rPr>
      <w:rFonts w:ascii="Meiryo UI" w:hAnsi="Meiryo UI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1E678E"/>
    <w:rPr>
      <w:rFonts w:eastAsia="Meiryo UI"/>
    </w:rPr>
  </w:style>
  <w:style w:type="character" w:customStyle="1" w:styleId="afffe">
    <w:name w:val="日付 (文字)"/>
    <w:basedOn w:val="a3"/>
    <w:link w:val="afffd"/>
    <w:uiPriority w:val="99"/>
    <w:semiHidden/>
    <w:rsid w:val="001E678E"/>
    <w:rPr>
      <w:rFonts w:ascii="Meiryo UI" w:eastAsia="Meiryo UI" w:hAnsi="Meiryo UI"/>
    </w:rPr>
  </w:style>
  <w:style w:type="paragraph" w:styleId="Web">
    <w:name w:val="Normal (Web)"/>
    <w:basedOn w:val="a2"/>
    <w:uiPriority w:val="99"/>
    <w:semiHidden/>
    <w:unhideWhenUsed/>
    <w:rsid w:val="001E678E"/>
    <w:rPr>
      <w:rFonts w:cs="Times New Roman"/>
      <w:sz w:val="24"/>
      <w:szCs w:val="24"/>
    </w:rPr>
  </w:style>
  <w:style w:type="character" w:styleId="affff">
    <w:name w:val="Smart Hyperlink"/>
    <w:basedOn w:val="a3"/>
    <w:uiPriority w:val="99"/>
    <w:semiHidden/>
    <w:unhideWhenUsed/>
    <w:rsid w:val="001E678E"/>
    <w:rPr>
      <w:rFonts w:ascii="Meiryo UI" w:eastAsia="Meiryo UI" w:hAnsi="Meiryo UI"/>
      <w:u w:val="dotted"/>
    </w:rPr>
  </w:style>
  <w:style w:type="character" w:styleId="affff0">
    <w:name w:val="Unresolved Mention"/>
    <w:basedOn w:val="a3"/>
    <w:uiPriority w:val="99"/>
    <w:semiHidden/>
    <w:unhideWhenUsed/>
    <w:rsid w:val="001E678E"/>
    <w:rPr>
      <w:rFonts w:ascii="Meiryo UI" w:eastAsia="Meiryo UI" w:hAnsi="Meiryo UI"/>
      <w:color w:val="605E5C"/>
      <w:shd w:val="clear" w:color="auto" w:fill="E1DFDD"/>
    </w:rPr>
  </w:style>
  <w:style w:type="paragraph" w:styleId="affff1">
    <w:name w:val="Body Text"/>
    <w:basedOn w:val="a2"/>
    <w:link w:val="affff2"/>
    <w:uiPriority w:val="99"/>
    <w:semiHidden/>
    <w:unhideWhenUsed/>
    <w:rsid w:val="001E678E"/>
    <w:pPr>
      <w:spacing w:after="120"/>
    </w:pPr>
    <w:rPr>
      <w:rFonts w:eastAsia="Meiryo UI"/>
    </w:rPr>
  </w:style>
  <w:style w:type="character" w:customStyle="1" w:styleId="affff2">
    <w:name w:val="本文 (文字)"/>
    <w:basedOn w:val="a3"/>
    <w:link w:val="affff1"/>
    <w:uiPriority w:val="99"/>
    <w:semiHidden/>
    <w:rsid w:val="001E678E"/>
    <w:rPr>
      <w:rFonts w:ascii="Meiryo UI" w:eastAsia="Meiryo UI" w:hAnsi="Meiryo UI"/>
    </w:rPr>
  </w:style>
  <w:style w:type="paragraph" w:styleId="2e">
    <w:name w:val="Body Text 2"/>
    <w:basedOn w:val="a2"/>
    <w:link w:val="2f"/>
    <w:uiPriority w:val="99"/>
    <w:semiHidden/>
    <w:unhideWhenUsed/>
    <w:rsid w:val="001E678E"/>
    <w:pPr>
      <w:spacing w:after="120" w:line="480" w:lineRule="auto"/>
    </w:pPr>
    <w:rPr>
      <w:rFonts w:eastAsia="Meiryo UI"/>
    </w:rPr>
  </w:style>
  <w:style w:type="character" w:customStyle="1" w:styleId="2f">
    <w:name w:val="本文 2 (文字)"/>
    <w:basedOn w:val="a3"/>
    <w:link w:val="2e"/>
    <w:uiPriority w:val="99"/>
    <w:semiHidden/>
    <w:rsid w:val="001E678E"/>
    <w:rPr>
      <w:rFonts w:ascii="Meiryo UI" w:eastAsia="Meiryo UI" w:hAnsi="Meiryo UI"/>
    </w:rPr>
  </w:style>
  <w:style w:type="paragraph" w:styleId="affff3">
    <w:name w:val="Body Text Indent"/>
    <w:basedOn w:val="a2"/>
    <w:link w:val="affff4"/>
    <w:uiPriority w:val="99"/>
    <w:semiHidden/>
    <w:unhideWhenUsed/>
    <w:rsid w:val="001E678E"/>
    <w:pPr>
      <w:spacing w:after="120"/>
      <w:ind w:left="360"/>
    </w:pPr>
    <w:rPr>
      <w:rFonts w:eastAsia="Meiryo UI"/>
    </w:rPr>
  </w:style>
  <w:style w:type="character" w:customStyle="1" w:styleId="affff4">
    <w:name w:val="本文インデント (文字)"/>
    <w:basedOn w:val="a3"/>
    <w:link w:val="affff3"/>
    <w:uiPriority w:val="99"/>
    <w:semiHidden/>
    <w:rsid w:val="001E678E"/>
    <w:rPr>
      <w:rFonts w:ascii="Meiryo UI" w:eastAsia="Meiryo UI" w:hAnsi="Meiryo UI"/>
    </w:rPr>
  </w:style>
  <w:style w:type="paragraph" w:styleId="2f0">
    <w:name w:val="Body Text Indent 2"/>
    <w:basedOn w:val="a2"/>
    <w:link w:val="2f1"/>
    <w:uiPriority w:val="99"/>
    <w:semiHidden/>
    <w:unhideWhenUsed/>
    <w:rsid w:val="001E678E"/>
    <w:pPr>
      <w:spacing w:after="120" w:line="480" w:lineRule="auto"/>
      <w:ind w:left="360"/>
    </w:pPr>
    <w:rPr>
      <w:rFonts w:eastAsia="Meiryo UI"/>
    </w:rPr>
  </w:style>
  <w:style w:type="character" w:customStyle="1" w:styleId="2f1">
    <w:name w:val="本文インデント 2 (文字)"/>
    <w:basedOn w:val="a3"/>
    <w:link w:val="2f0"/>
    <w:uiPriority w:val="99"/>
    <w:semiHidden/>
    <w:rsid w:val="001E678E"/>
    <w:rPr>
      <w:rFonts w:ascii="Meiryo UI" w:eastAsia="Meiryo UI" w:hAnsi="Meiryo UI"/>
    </w:rPr>
  </w:style>
  <w:style w:type="paragraph" w:styleId="affff5">
    <w:name w:val="Body Text First Indent"/>
    <w:basedOn w:val="affff1"/>
    <w:link w:val="affff6"/>
    <w:uiPriority w:val="99"/>
    <w:semiHidden/>
    <w:unhideWhenUsed/>
    <w:rsid w:val="001E678E"/>
    <w:pPr>
      <w:spacing w:after="0"/>
      <w:ind w:firstLine="360"/>
    </w:pPr>
  </w:style>
  <w:style w:type="character" w:customStyle="1" w:styleId="affff6">
    <w:name w:val="本文字下げ (文字)"/>
    <w:basedOn w:val="affff2"/>
    <w:link w:val="affff5"/>
    <w:uiPriority w:val="99"/>
    <w:semiHidden/>
    <w:rsid w:val="001E678E"/>
    <w:rPr>
      <w:rFonts w:ascii="Meiryo UI" w:eastAsia="Meiryo UI" w:hAnsi="Meiryo UI"/>
    </w:rPr>
  </w:style>
  <w:style w:type="paragraph" w:styleId="2f2">
    <w:name w:val="Body Text First Indent 2"/>
    <w:basedOn w:val="affff3"/>
    <w:link w:val="2f3"/>
    <w:uiPriority w:val="99"/>
    <w:semiHidden/>
    <w:unhideWhenUsed/>
    <w:rsid w:val="001E678E"/>
    <w:pPr>
      <w:spacing w:after="0"/>
      <w:ind w:firstLine="360"/>
    </w:pPr>
  </w:style>
  <w:style w:type="character" w:customStyle="1" w:styleId="2f3">
    <w:name w:val="本文字下げ 2 (文字)"/>
    <w:basedOn w:val="affff4"/>
    <w:link w:val="2f2"/>
    <w:uiPriority w:val="99"/>
    <w:semiHidden/>
    <w:rsid w:val="001E678E"/>
    <w:rPr>
      <w:rFonts w:ascii="Meiryo UI" w:eastAsia="Meiryo UI" w:hAnsi="Meiryo UI"/>
    </w:rPr>
  </w:style>
  <w:style w:type="paragraph" w:styleId="affff7">
    <w:name w:val="Normal Indent"/>
    <w:basedOn w:val="a2"/>
    <w:uiPriority w:val="99"/>
    <w:semiHidden/>
    <w:unhideWhenUsed/>
    <w:rsid w:val="001E678E"/>
    <w:pPr>
      <w:ind w:left="720"/>
    </w:p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1E678E"/>
    <w:rPr>
      <w:rFonts w:eastAsia="Meiryo UI"/>
    </w:rPr>
  </w:style>
  <w:style w:type="character" w:customStyle="1" w:styleId="affff9">
    <w:name w:val="記 (文字)"/>
    <w:basedOn w:val="a3"/>
    <w:link w:val="affff8"/>
    <w:uiPriority w:val="99"/>
    <w:semiHidden/>
    <w:rsid w:val="001E678E"/>
    <w:rPr>
      <w:rFonts w:ascii="Meiryo UI" w:eastAsia="Meiryo UI" w:hAnsi="Meiryo UI"/>
    </w:rPr>
  </w:style>
  <w:style w:type="table" w:styleId="affffa">
    <w:name w:val="Table Contemporary"/>
    <w:basedOn w:val="a4"/>
    <w:uiPriority w:val="99"/>
    <w:semiHidden/>
    <w:unhideWhenUsed/>
    <w:rsid w:val="001E67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1E67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1E678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1E678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1E678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1E678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1E678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1E678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116">
    <w:name w:val="Dark List Accent 6"/>
    <w:basedOn w:val="a4"/>
    <w:uiPriority w:val="70"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d">
    <w:name w:val="List Table 1 Light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">
    <w:name w:val="List Table 1 Light Accent 2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">
    <w:name w:val="List Table 1 Light Accent 3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">
    <w:name w:val="List Table 1 Light Accent 4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List Table 1 Light Accent 5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">
    <w:name w:val="List Table 1 Light Accent 6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b">
    <w:name w:val="List Table 2"/>
    <w:basedOn w:val="a4"/>
    <w:uiPriority w:val="47"/>
    <w:rsid w:val="001E67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1E678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List Table 2 Accent 2"/>
    <w:basedOn w:val="a4"/>
    <w:uiPriority w:val="47"/>
    <w:rsid w:val="001E67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List Table 2 Accent 3"/>
    <w:basedOn w:val="a4"/>
    <w:uiPriority w:val="47"/>
    <w:rsid w:val="001E678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List Table 2 Accent 4"/>
    <w:basedOn w:val="a4"/>
    <w:uiPriority w:val="47"/>
    <w:rsid w:val="001E678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4"/>
    <w:uiPriority w:val="47"/>
    <w:rsid w:val="001E678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List Table 2 Accent 6"/>
    <w:basedOn w:val="a4"/>
    <w:uiPriority w:val="47"/>
    <w:rsid w:val="001E678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5">
    <w:name w:val="List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">
    <w:name w:val="List Table 5 Dark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a">
    <w:name w:val="List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E-mail Signature"/>
    <w:basedOn w:val="a2"/>
    <w:link w:val="affffc"/>
    <w:uiPriority w:val="99"/>
    <w:semiHidden/>
    <w:unhideWhenUsed/>
    <w:rsid w:val="001E678E"/>
    <w:rPr>
      <w:rFonts w:eastAsia="Meiryo UI"/>
    </w:rPr>
  </w:style>
  <w:style w:type="character" w:customStyle="1" w:styleId="affffc">
    <w:name w:val="電子メール署名 (文字)"/>
    <w:basedOn w:val="a3"/>
    <w:link w:val="affffb"/>
    <w:uiPriority w:val="99"/>
    <w:semiHidden/>
    <w:rsid w:val="001E678E"/>
    <w:rPr>
      <w:rFonts w:ascii="Meiryo UI" w:eastAsia="Meiryo UI" w:hAnsi="Meiryo UI"/>
    </w:rPr>
  </w:style>
  <w:style w:type="paragraph" w:styleId="affffd">
    <w:name w:val="Salutation"/>
    <w:basedOn w:val="a2"/>
    <w:next w:val="a2"/>
    <w:link w:val="affffe"/>
    <w:uiPriority w:val="99"/>
    <w:semiHidden/>
    <w:unhideWhenUsed/>
    <w:rsid w:val="001E678E"/>
    <w:rPr>
      <w:rFonts w:eastAsia="Meiryo UI"/>
    </w:rPr>
  </w:style>
  <w:style w:type="character" w:customStyle="1" w:styleId="affffe">
    <w:name w:val="挨拶文 (文字)"/>
    <w:basedOn w:val="a3"/>
    <w:link w:val="affffd"/>
    <w:uiPriority w:val="99"/>
    <w:semiHidden/>
    <w:rsid w:val="001E678E"/>
    <w:rPr>
      <w:rFonts w:ascii="Meiryo UI" w:eastAsia="Meiryo UI" w:hAnsi="Meiryo UI"/>
    </w:rPr>
  </w:style>
  <w:style w:type="table" w:styleId="1e">
    <w:name w:val="Table Columns 1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E678E"/>
    <w:rPr>
      <w:rFonts w:eastAsia="Meiryo U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E678E"/>
    <w:rPr>
      <w:rFonts w:eastAsia="Meiryo U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">
    <w:name w:val="Signature"/>
    <w:basedOn w:val="a2"/>
    <w:link w:val="afffff0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0">
    <w:name w:val="署名 (文字)"/>
    <w:basedOn w:val="a3"/>
    <w:link w:val="afffff"/>
    <w:uiPriority w:val="99"/>
    <w:semiHidden/>
    <w:rsid w:val="001E678E"/>
    <w:rPr>
      <w:rFonts w:ascii="Meiryo UI" w:eastAsia="Meiryo UI" w:hAnsi="Meiryo UI"/>
    </w:rPr>
  </w:style>
  <w:style w:type="table" w:styleId="1f">
    <w:name w:val="Table Simple 1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1E678E"/>
    <w:rPr>
      <w:rFonts w:eastAsia="Meiryo U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rsid w:val="001E678E"/>
    <w:rPr>
      <w:rFonts w:eastAsia="Meiryo U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1E678E"/>
    <w:pPr>
      <w:ind w:left="220" w:hanging="220"/>
    </w:pPr>
    <w:rPr>
      <w:rFonts w:eastAsia="Meiryo UI"/>
    </w:rPr>
  </w:style>
  <w:style w:type="paragraph" w:styleId="2ff">
    <w:name w:val="index 2"/>
    <w:basedOn w:val="a2"/>
    <w:next w:val="a2"/>
    <w:autoRedefine/>
    <w:uiPriority w:val="99"/>
    <w:semiHidden/>
    <w:unhideWhenUsed/>
    <w:rsid w:val="001E678E"/>
    <w:pPr>
      <w:ind w:left="440" w:hanging="220"/>
    </w:pPr>
    <w:rPr>
      <w:rFonts w:eastAsia="Meiryo UI"/>
    </w:rPr>
  </w:style>
  <w:style w:type="paragraph" w:styleId="3f8">
    <w:name w:val="index 3"/>
    <w:basedOn w:val="a2"/>
    <w:next w:val="a2"/>
    <w:autoRedefine/>
    <w:uiPriority w:val="99"/>
    <w:semiHidden/>
    <w:unhideWhenUsed/>
    <w:rsid w:val="001E678E"/>
    <w:pPr>
      <w:ind w:left="660" w:hanging="220"/>
    </w:pPr>
    <w:rPr>
      <w:rFonts w:eastAsia="Meiryo UI"/>
    </w:rPr>
  </w:style>
  <w:style w:type="paragraph" w:styleId="4f2">
    <w:name w:val="index 4"/>
    <w:basedOn w:val="a2"/>
    <w:next w:val="a2"/>
    <w:autoRedefine/>
    <w:uiPriority w:val="99"/>
    <w:semiHidden/>
    <w:unhideWhenUsed/>
    <w:rsid w:val="001E678E"/>
    <w:pPr>
      <w:ind w:left="880" w:hanging="220"/>
    </w:pPr>
    <w:rPr>
      <w:rFonts w:eastAsia="Meiryo UI"/>
    </w:rPr>
  </w:style>
  <w:style w:type="paragraph" w:styleId="5f1">
    <w:name w:val="index 5"/>
    <w:basedOn w:val="a2"/>
    <w:next w:val="a2"/>
    <w:autoRedefine/>
    <w:uiPriority w:val="99"/>
    <w:semiHidden/>
    <w:unhideWhenUsed/>
    <w:rsid w:val="001E678E"/>
    <w:pPr>
      <w:ind w:left="1100" w:hanging="220"/>
    </w:pPr>
    <w:rPr>
      <w:rFonts w:eastAsia="Meiryo UI"/>
    </w:rPr>
  </w:style>
  <w:style w:type="paragraph" w:styleId="6b">
    <w:name w:val="index 6"/>
    <w:basedOn w:val="a2"/>
    <w:next w:val="a2"/>
    <w:autoRedefine/>
    <w:uiPriority w:val="99"/>
    <w:semiHidden/>
    <w:unhideWhenUsed/>
    <w:rsid w:val="001E678E"/>
    <w:pPr>
      <w:ind w:left="1320" w:hanging="220"/>
    </w:pPr>
    <w:rPr>
      <w:rFonts w:eastAsia="Meiryo UI"/>
    </w:rPr>
  </w:style>
  <w:style w:type="paragraph" w:styleId="7b">
    <w:name w:val="index 7"/>
    <w:basedOn w:val="a2"/>
    <w:next w:val="a2"/>
    <w:autoRedefine/>
    <w:uiPriority w:val="99"/>
    <w:semiHidden/>
    <w:unhideWhenUsed/>
    <w:rsid w:val="001E678E"/>
    <w:pPr>
      <w:ind w:left="1540" w:hanging="220"/>
    </w:pPr>
    <w:rPr>
      <w:rFonts w:eastAsia="Meiryo UI"/>
    </w:rPr>
  </w:style>
  <w:style w:type="paragraph" w:styleId="8a">
    <w:name w:val="index 8"/>
    <w:basedOn w:val="a2"/>
    <w:next w:val="a2"/>
    <w:autoRedefine/>
    <w:uiPriority w:val="99"/>
    <w:semiHidden/>
    <w:unhideWhenUsed/>
    <w:rsid w:val="001E678E"/>
    <w:pPr>
      <w:ind w:left="1760" w:hanging="220"/>
    </w:pPr>
    <w:rPr>
      <w:rFonts w:eastAsia="Meiryo UI"/>
    </w:rPr>
  </w:style>
  <w:style w:type="paragraph" w:styleId="99">
    <w:name w:val="index 9"/>
    <w:basedOn w:val="a2"/>
    <w:next w:val="a2"/>
    <w:autoRedefine/>
    <w:uiPriority w:val="99"/>
    <w:semiHidden/>
    <w:unhideWhenUsed/>
    <w:rsid w:val="001E678E"/>
    <w:pPr>
      <w:ind w:left="1980" w:hanging="220"/>
    </w:pPr>
    <w:rPr>
      <w:rFonts w:eastAsia="Meiryo UI"/>
    </w:rPr>
  </w:style>
  <w:style w:type="paragraph" w:styleId="afffff1">
    <w:name w:val="index heading"/>
    <w:basedOn w:val="a2"/>
    <w:next w:val="1f1"/>
    <w:uiPriority w:val="99"/>
    <w:semiHidden/>
    <w:unhideWhenUsed/>
    <w:rsid w:val="001E678E"/>
    <w:rPr>
      <w:rFonts w:eastAsia="Meiryo UI" w:cstheme="majorBidi"/>
      <w:b/>
      <w:bCs/>
    </w:rPr>
  </w:style>
  <w:style w:type="paragraph" w:styleId="afffff2">
    <w:name w:val="Closing"/>
    <w:basedOn w:val="a2"/>
    <w:link w:val="afffff3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3">
    <w:name w:val="結語 (文字)"/>
    <w:basedOn w:val="a3"/>
    <w:link w:val="afffff2"/>
    <w:uiPriority w:val="99"/>
    <w:semiHidden/>
    <w:rsid w:val="001E678E"/>
    <w:rPr>
      <w:rFonts w:ascii="Meiryo UI" w:eastAsia="Meiryo UI" w:hAnsi="Meiryo UI"/>
    </w:rPr>
  </w:style>
  <w:style w:type="table" w:styleId="afffff4">
    <w:name w:val="Table Grid"/>
    <w:basedOn w:val="a4"/>
    <w:uiPriority w:val="39"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1E678E"/>
    <w:rPr>
      <w:rFonts w:eastAsia="Meiryo U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1E678E"/>
    <w:rPr>
      <w:rFonts w:eastAsia="Meiryo U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1E678E"/>
    <w:rPr>
      <w:rFonts w:eastAsia="Meiryo U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4"/>
    <w:uiPriority w:val="40"/>
    <w:rsid w:val="001E678E"/>
    <w:rPr>
      <w:rFonts w:eastAsia="Meiryo U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Grid Table 2 Accent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Grid Table 2 Accent 3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Grid Table 2 Accent 4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Grid Table 2 Accent 5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Grid Table 2 Accent 6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a">
    <w:name w:val="Grid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f4">
    <w:name w:val="Grid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3">
    <w:name w:val="Grid Table 5 Dark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d">
    <w:name w:val="Grid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d">
    <w:name w:val="Grid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1E678E"/>
    <w:rPr>
      <w:rFonts w:eastAsia="Meiryo U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character" w:styleId="afffff7">
    <w:name w:val="line number"/>
    <w:basedOn w:val="a3"/>
    <w:uiPriority w:val="99"/>
    <w:semiHidden/>
    <w:unhideWhenUsed/>
    <w:rsid w:val="001E678E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1E678E"/>
    <w:rPr>
      <w:rFonts w:eastAsia="Meiryo U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E678E"/>
    <w:rPr>
      <w:rFonts w:eastAsia="Meiryo U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4"/>
    <w:uiPriority w:val="99"/>
    <w:semiHidden/>
    <w:unhideWhenUsed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9">
    <w:name w:val="page number"/>
    <w:basedOn w:val="a3"/>
    <w:uiPriority w:val="99"/>
    <w:semiHidden/>
    <w:unhideWhenUsed/>
    <w:rsid w:val="001E678E"/>
    <w:rPr>
      <w:rFonts w:ascii="Meiryo UI" w:eastAsia="Meiryo UI" w:hAnsi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65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ja-JP%7bC4814371-0363-4EFF-967D-C1A1959145AD%7d\%7bE8A4589D-9F00-49F1-BD04-3DAA88499F1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3C0EAD-6529-4585-9E00-54D0371D6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{E8A4589D-9F00-49F1-BD04-3DAA88499F16}tf02786999_win32.dotx</Template>
  <TotalTime>0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2025-07-07T23:17:00Z</dcterms:created>
  <dcterms:modified xsi:type="dcterms:W3CDTF">2025-07-08T07:09:00Z</dcterms:modified>
</cp:coreProperties>
</file>